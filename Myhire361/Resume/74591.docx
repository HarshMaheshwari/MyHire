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98F" w:rsidRDefault="00A9698F" w:rsidP="00A9698F">
      <w:pPr>
        <w:pStyle w:val="Title"/>
        <w:outlineLvl w:val="0"/>
        <w:rPr>
          <w:rFonts w:ascii="Lucida Sans Typewriter" w:hAnsi="Lucida Sans Typewriter"/>
          <w:bCs w:val="0"/>
          <w:caps/>
          <w:sz w:val="44"/>
          <w:szCs w:val="44"/>
          <w:u w:val="none"/>
        </w:rPr>
      </w:pPr>
    </w:p>
    <w:p w:rsidR="00DD5743" w:rsidRDefault="00DD5743" w:rsidP="00A9698F">
      <w:pPr>
        <w:pStyle w:val="Title"/>
        <w:outlineLvl w:val="0"/>
        <w:rPr>
          <w:rFonts w:ascii="Lucida Sans Typewriter" w:hAnsi="Lucida Sans Typewriter"/>
          <w:bCs w:val="0"/>
          <w:caps/>
          <w:sz w:val="44"/>
          <w:szCs w:val="44"/>
          <w:u w:val="none"/>
        </w:rPr>
      </w:pPr>
    </w:p>
    <w:p w:rsidR="00A9698F" w:rsidRDefault="000874D7" w:rsidP="00A9698F">
      <w:pPr>
        <w:pStyle w:val="Title"/>
        <w:outlineLvl w:val="0"/>
        <w:rPr>
          <w:rFonts w:ascii="Lucida Sans Typewriter" w:hAnsi="Lucida Sans Typewriter"/>
          <w:bCs w:val="0"/>
          <w:caps/>
          <w:sz w:val="44"/>
          <w:szCs w:val="44"/>
          <w:u w:val="none"/>
        </w:rPr>
      </w:pPr>
      <w:r w:rsidRPr="000874D7">
        <w:rPr>
          <w:rFonts w:ascii="Verdana" w:hAnsi="Verdana"/>
          <w:sz w:val="20"/>
          <w:szCs w:val="20"/>
        </w:rPr>
        <w:pict>
          <v:line id="_x0000_s1027" style="position:absolute;left:0;text-align:left;z-index:251661312" from="145.5pt,23.45pt" to="361.5pt,23.45pt" strokeweight="3pt">
            <v:stroke linestyle="thinThin"/>
          </v:line>
        </w:pict>
      </w:r>
      <w:r w:rsidR="00A9698F">
        <w:rPr>
          <w:rFonts w:ascii="Lucida Sans Typewriter" w:hAnsi="Lucida Sans Typewriter"/>
          <w:bCs w:val="0"/>
          <w:caps/>
          <w:sz w:val="44"/>
          <w:szCs w:val="44"/>
          <w:u w:val="none"/>
        </w:rPr>
        <w:t>CURRICULUM VITAE</w:t>
      </w:r>
    </w:p>
    <w:p w:rsidR="00A9698F" w:rsidRDefault="00E24B51" w:rsidP="00A9698F">
      <w:pPr>
        <w:wordWrap w:val="0"/>
        <w:spacing w:before="120"/>
        <w:jc w:val="right"/>
        <w:rPr>
          <w:rFonts w:ascii="Verdana" w:hAnsi="Verdana"/>
          <w:sz w:val="20"/>
          <w:szCs w:val="20"/>
        </w:rPr>
      </w:pPr>
      <w:r>
        <w:rPr>
          <w:rFonts w:ascii="Verdana" w:hAnsi="Verdana"/>
          <w:sz w:val="20"/>
          <w:szCs w:val="20"/>
        </w:rPr>
        <w:t>A-65,</w:t>
      </w:r>
      <w:r w:rsidR="00A9698F">
        <w:rPr>
          <w:rFonts w:ascii="Verdana" w:hAnsi="Verdana"/>
          <w:sz w:val="20"/>
          <w:szCs w:val="20"/>
        </w:rPr>
        <w:t>KH.NO</w:t>
      </w:r>
      <w:r w:rsidR="00EA05A9">
        <w:rPr>
          <w:rFonts w:ascii="Verdana" w:hAnsi="Verdana"/>
          <w:sz w:val="20"/>
          <w:szCs w:val="20"/>
        </w:rPr>
        <w:t>.-</w:t>
      </w:r>
      <w:r w:rsidR="00A9698F">
        <w:rPr>
          <w:rFonts w:ascii="Verdana" w:hAnsi="Verdana"/>
          <w:sz w:val="20"/>
          <w:szCs w:val="20"/>
        </w:rPr>
        <w:t>7/16,</w:t>
      </w:r>
    </w:p>
    <w:p w:rsidR="00A9698F" w:rsidRDefault="00A9698F" w:rsidP="00A9698F">
      <w:pPr>
        <w:wordWrap w:val="0"/>
        <w:jc w:val="right"/>
        <w:rPr>
          <w:rFonts w:ascii="Verdana" w:hAnsi="Verdana"/>
          <w:sz w:val="20"/>
          <w:szCs w:val="20"/>
        </w:rPr>
      </w:pPr>
      <w:r>
        <w:rPr>
          <w:rFonts w:ascii="Verdana" w:hAnsi="Verdana"/>
          <w:sz w:val="20"/>
          <w:szCs w:val="20"/>
        </w:rPr>
        <w:t>Kamruddin Nagar, Nangloi,</w:t>
      </w:r>
    </w:p>
    <w:p w:rsidR="00A9698F" w:rsidRDefault="00A9698F" w:rsidP="00A9698F">
      <w:pPr>
        <w:wordWrap w:val="0"/>
        <w:jc w:val="right"/>
        <w:rPr>
          <w:rFonts w:ascii="Verdana" w:hAnsi="Verdana"/>
          <w:sz w:val="20"/>
          <w:szCs w:val="20"/>
          <w:lang w:val="fr-FR"/>
        </w:rPr>
      </w:pPr>
      <w:r>
        <w:rPr>
          <w:rFonts w:ascii="Verdana" w:hAnsi="Verdana"/>
          <w:sz w:val="20"/>
          <w:szCs w:val="20"/>
          <w:lang w:val="fr-FR"/>
        </w:rPr>
        <w:t>New Delhi -110041</w:t>
      </w:r>
      <w:r>
        <w:rPr>
          <w:rFonts w:ascii="Verdana" w:hAnsi="Verdana"/>
          <w:sz w:val="20"/>
          <w:szCs w:val="20"/>
          <w:lang w:val="fr-FR"/>
        </w:rPr>
        <w:br/>
      </w:r>
      <w:r w:rsidR="00DF20E8">
        <w:rPr>
          <w:rFonts w:ascii="Verdana" w:hAnsi="Verdana"/>
          <w:b/>
          <w:sz w:val="20"/>
          <w:szCs w:val="20"/>
          <w:lang w:val="fr-FR"/>
        </w:rPr>
        <w:t xml:space="preserve">Mob: </w:t>
      </w:r>
      <w:r w:rsidR="00886E6F">
        <w:rPr>
          <w:rFonts w:ascii="Verdana" w:hAnsi="Verdana"/>
          <w:b/>
          <w:sz w:val="20"/>
          <w:szCs w:val="20"/>
          <w:lang w:val="fr-FR"/>
        </w:rPr>
        <w:t>9</w:t>
      </w:r>
      <w:r w:rsidR="000D051D">
        <w:rPr>
          <w:rFonts w:ascii="Verdana" w:hAnsi="Verdana"/>
          <w:b/>
          <w:sz w:val="20"/>
          <w:szCs w:val="20"/>
          <w:lang w:val="fr-FR"/>
        </w:rPr>
        <w:t>9</w:t>
      </w:r>
      <w:r w:rsidR="00886E6F">
        <w:rPr>
          <w:rFonts w:ascii="Verdana" w:hAnsi="Verdana"/>
          <w:b/>
          <w:sz w:val="20"/>
          <w:szCs w:val="20"/>
          <w:lang w:val="fr-FR"/>
        </w:rPr>
        <w:t>99593195</w:t>
      </w:r>
      <w:r>
        <w:rPr>
          <w:rFonts w:ascii="Verdana" w:hAnsi="Verdana"/>
          <w:b/>
          <w:sz w:val="20"/>
          <w:szCs w:val="20"/>
          <w:lang w:val="fr-FR"/>
        </w:rPr>
        <w:br/>
      </w:r>
      <w:r>
        <w:rPr>
          <w:rFonts w:ascii="Verdana" w:hAnsi="Verdana"/>
          <w:b/>
          <w:bCs/>
          <w:sz w:val="20"/>
          <w:szCs w:val="20"/>
        </w:rPr>
        <w:t>Email:</w:t>
      </w:r>
      <w:r w:rsidR="00886E6F">
        <w:rPr>
          <w:rFonts w:ascii="Verdana" w:hAnsi="Verdana"/>
          <w:b/>
          <w:bCs/>
          <w:sz w:val="20"/>
          <w:szCs w:val="20"/>
        </w:rPr>
        <w:t>ims.sachin</w:t>
      </w:r>
      <w:r>
        <w:rPr>
          <w:rFonts w:ascii="Verdana" w:hAnsi="Verdana"/>
          <w:sz w:val="20"/>
          <w:szCs w:val="20"/>
        </w:rPr>
        <w:t>@gmail.com</w:t>
      </w:r>
    </w:p>
    <w:p w:rsidR="00A9698F" w:rsidRDefault="00A9698F" w:rsidP="00A9698F">
      <w:pPr>
        <w:outlineLvl w:val="0"/>
        <w:rPr>
          <w:rFonts w:ascii="Copperplate Gothic Light" w:eastAsia="Batang" w:hAnsi="Copperplate Gothic Light" w:cs="Estrangelo Edessa"/>
          <w:bCs/>
          <w:iCs/>
          <w:sz w:val="48"/>
          <w:szCs w:val="48"/>
        </w:rPr>
      </w:pPr>
      <w:r>
        <w:rPr>
          <w:rFonts w:ascii="Copperplate Gothic Light" w:eastAsia="Batang" w:hAnsi="Copperplate Gothic Light" w:cs="Estrangelo Edessa"/>
          <w:b/>
          <w:bCs/>
          <w:iCs/>
          <w:sz w:val="56"/>
          <w:szCs w:val="48"/>
        </w:rPr>
        <w:t>SACHIN</w:t>
      </w:r>
    </w:p>
    <w:p w:rsidR="00A9698F" w:rsidRDefault="000874D7" w:rsidP="00A9698F">
      <w:r w:rsidRPr="000874D7">
        <w:rPr>
          <w:rFonts w:ascii="Trebuchet MS" w:hAnsi="Trebuchet MS"/>
          <w:b/>
          <w:bCs/>
          <w:i/>
          <w:iCs/>
          <w:sz w:val="28"/>
        </w:rPr>
        <w:pict>
          <v:line id="_x0000_s1026" style="position:absolute;z-index:251660288" from="-1.25pt,.5pt" to="511.75pt,.5pt" strokeweight="4.5pt">
            <v:stroke linestyle="thinThick"/>
          </v:line>
        </w:pict>
      </w:r>
    </w:p>
    <w:p w:rsidR="00775E5C" w:rsidRPr="00B4613F" w:rsidRDefault="00A9698F" w:rsidP="00D04E4B">
      <w:pPr>
        <w:widowControl w:val="0"/>
        <w:tabs>
          <w:tab w:val="left" w:pos="2880"/>
        </w:tabs>
        <w:autoSpaceDE w:val="0"/>
        <w:autoSpaceDN w:val="0"/>
        <w:adjustRightInd w:val="0"/>
        <w:ind w:left="3600" w:hanging="2880"/>
        <w:jc w:val="both"/>
      </w:pPr>
      <w:r>
        <w:rPr>
          <w:rFonts w:ascii="Garamond" w:hAnsi="Garamond"/>
          <w:b/>
          <w:bCs/>
          <w:caps/>
          <w:spacing w:val="15"/>
          <w:szCs w:val="20"/>
          <w:u w:val="single"/>
        </w:rPr>
        <w:t>EXPERIENCE</w:t>
      </w:r>
      <w:r>
        <w:rPr>
          <w:rFonts w:ascii="Garamond" w:hAnsi="Garamond"/>
          <w:b/>
          <w:bCs/>
        </w:rPr>
        <w:tab/>
      </w:r>
      <w:r w:rsidR="00775E5C" w:rsidRPr="00B4613F">
        <w:t xml:space="preserve"> </w:t>
      </w:r>
    </w:p>
    <w:p w:rsidR="00775E5C" w:rsidRPr="00B4613F" w:rsidRDefault="00775E5C" w:rsidP="00775E5C">
      <w:pPr>
        <w:pStyle w:val="ListParagraph"/>
        <w:numPr>
          <w:ilvl w:val="2"/>
          <w:numId w:val="4"/>
        </w:numPr>
        <w:rPr>
          <w:rFonts w:ascii="Times New Roman" w:hAnsi="Times New Roman" w:cs="Times New Roman"/>
          <w:sz w:val="24"/>
          <w:szCs w:val="24"/>
        </w:rPr>
      </w:pPr>
      <w:r w:rsidRPr="00B4613F">
        <w:rPr>
          <w:rFonts w:ascii="Times New Roman" w:hAnsi="Times New Roman" w:cs="Times New Roman"/>
          <w:bCs/>
          <w:sz w:val="24"/>
          <w:szCs w:val="24"/>
        </w:rPr>
        <w:t>Worked in</w:t>
      </w:r>
      <w:r w:rsidRPr="00B4613F">
        <w:rPr>
          <w:rFonts w:ascii="Times New Roman" w:hAnsi="Times New Roman" w:cs="Times New Roman"/>
          <w:sz w:val="24"/>
          <w:szCs w:val="24"/>
        </w:rPr>
        <w:t xml:space="preserve"> </w:t>
      </w:r>
      <w:r w:rsidRPr="00B4613F">
        <w:rPr>
          <w:rFonts w:ascii="Times New Roman" w:hAnsi="Times New Roman" w:cs="Times New Roman"/>
          <w:b/>
          <w:bCs/>
          <w:sz w:val="24"/>
          <w:szCs w:val="24"/>
          <w:u w:val="single"/>
        </w:rPr>
        <w:t>DTDC Courier &amp; Cargo Ltd as</w:t>
      </w:r>
      <w:r w:rsidR="00D04E4B">
        <w:rPr>
          <w:rFonts w:ascii="Times New Roman" w:hAnsi="Times New Roman" w:cs="Times New Roman"/>
          <w:b/>
          <w:bCs/>
          <w:sz w:val="24"/>
          <w:szCs w:val="24"/>
          <w:u w:val="single"/>
        </w:rPr>
        <w:t xml:space="preserve"> </w:t>
      </w:r>
      <w:r w:rsidRPr="00B4613F">
        <w:rPr>
          <w:rFonts w:ascii="Times New Roman" w:hAnsi="Times New Roman" w:cs="Times New Roman"/>
          <w:b/>
          <w:bCs/>
          <w:sz w:val="24"/>
          <w:szCs w:val="24"/>
          <w:u w:val="single"/>
        </w:rPr>
        <w:t>Sales Executive from Oct. 2011 to Feb, 2013.</w:t>
      </w:r>
    </w:p>
    <w:p w:rsidR="00775E5C" w:rsidRPr="00D04E4B" w:rsidRDefault="00775E5C" w:rsidP="00775E5C">
      <w:pPr>
        <w:pStyle w:val="ListParagraph"/>
        <w:numPr>
          <w:ilvl w:val="2"/>
          <w:numId w:val="4"/>
        </w:numPr>
        <w:rPr>
          <w:rFonts w:ascii="Times New Roman" w:hAnsi="Times New Roman" w:cs="Times New Roman"/>
          <w:sz w:val="24"/>
          <w:szCs w:val="24"/>
        </w:rPr>
      </w:pPr>
      <w:r w:rsidRPr="00B4613F">
        <w:rPr>
          <w:rFonts w:ascii="Times New Roman" w:hAnsi="Times New Roman" w:cs="Times New Roman"/>
          <w:b/>
          <w:bCs/>
          <w:sz w:val="24"/>
          <w:szCs w:val="24"/>
          <w:u w:val="single"/>
        </w:rPr>
        <w:t>Work</w:t>
      </w:r>
      <w:r w:rsidR="00886E6F">
        <w:rPr>
          <w:rFonts w:ascii="Times New Roman" w:hAnsi="Times New Roman" w:cs="Times New Roman"/>
          <w:b/>
          <w:bCs/>
          <w:sz w:val="24"/>
          <w:szCs w:val="24"/>
          <w:u w:val="single"/>
        </w:rPr>
        <w:t>ed</w:t>
      </w:r>
      <w:r w:rsidRPr="00B4613F">
        <w:rPr>
          <w:rFonts w:ascii="Times New Roman" w:hAnsi="Times New Roman" w:cs="Times New Roman"/>
          <w:b/>
          <w:bCs/>
          <w:sz w:val="24"/>
          <w:szCs w:val="24"/>
          <w:u w:val="single"/>
        </w:rPr>
        <w:t xml:space="preserve"> With ICICI Bank ltd as </w:t>
      </w:r>
      <w:r w:rsidR="00D04E4B">
        <w:rPr>
          <w:rFonts w:ascii="Times New Roman" w:hAnsi="Times New Roman" w:cs="Times New Roman"/>
          <w:b/>
          <w:bCs/>
          <w:sz w:val="24"/>
          <w:szCs w:val="24"/>
          <w:u w:val="single"/>
        </w:rPr>
        <w:t xml:space="preserve">a </w:t>
      </w:r>
      <w:r w:rsidRPr="00B4613F">
        <w:rPr>
          <w:rFonts w:ascii="Times New Roman" w:hAnsi="Times New Roman" w:cs="Times New Roman"/>
          <w:b/>
          <w:bCs/>
          <w:sz w:val="24"/>
          <w:szCs w:val="24"/>
          <w:u w:val="single"/>
        </w:rPr>
        <w:t xml:space="preserve">Sales Officer from April, 2013 to </w:t>
      </w:r>
      <w:r w:rsidR="00D04E4B">
        <w:rPr>
          <w:rFonts w:ascii="Times New Roman" w:hAnsi="Times New Roman" w:cs="Times New Roman"/>
          <w:b/>
          <w:bCs/>
          <w:sz w:val="24"/>
          <w:szCs w:val="24"/>
          <w:u w:val="single"/>
        </w:rPr>
        <w:t>Oct.,2014</w:t>
      </w:r>
    </w:p>
    <w:p w:rsidR="00D04E4B" w:rsidRPr="00886E6F" w:rsidRDefault="00D04E4B" w:rsidP="00775E5C">
      <w:pPr>
        <w:pStyle w:val="ListParagraph"/>
        <w:numPr>
          <w:ilvl w:val="2"/>
          <w:numId w:val="4"/>
        </w:numPr>
        <w:rPr>
          <w:rFonts w:ascii="Times New Roman" w:hAnsi="Times New Roman" w:cs="Times New Roman"/>
          <w:sz w:val="24"/>
          <w:szCs w:val="24"/>
        </w:rPr>
      </w:pPr>
      <w:r>
        <w:rPr>
          <w:rFonts w:ascii="Times New Roman" w:hAnsi="Times New Roman" w:cs="Times New Roman"/>
          <w:b/>
          <w:bCs/>
          <w:sz w:val="24"/>
          <w:szCs w:val="24"/>
          <w:u w:val="single"/>
        </w:rPr>
        <w:t>Working with Yes Bank Ltd as a Senior Sales Officer from October</w:t>
      </w:r>
      <w:r w:rsidR="00052A2E">
        <w:rPr>
          <w:rFonts w:ascii="Times New Roman" w:hAnsi="Times New Roman" w:cs="Times New Roman"/>
          <w:b/>
          <w:bCs/>
          <w:sz w:val="24"/>
          <w:szCs w:val="24"/>
          <w:u w:val="single"/>
        </w:rPr>
        <w:t>, 2014</w:t>
      </w:r>
      <w:r>
        <w:rPr>
          <w:rFonts w:ascii="Times New Roman" w:hAnsi="Times New Roman" w:cs="Times New Roman"/>
          <w:b/>
          <w:bCs/>
          <w:sz w:val="24"/>
          <w:szCs w:val="24"/>
          <w:u w:val="single"/>
        </w:rPr>
        <w:t xml:space="preserve"> to Till Date.</w:t>
      </w:r>
    </w:p>
    <w:p w:rsidR="00A9698F" w:rsidRDefault="00A9698F" w:rsidP="00A9698F">
      <w:pPr>
        <w:spacing w:before="120"/>
        <w:ind w:left="3600" w:right="540"/>
        <w:rPr>
          <w:rFonts w:ascii="Verdana" w:hAnsi="Verdana"/>
          <w:b/>
          <w:sz w:val="22"/>
          <w:szCs w:val="22"/>
        </w:rPr>
      </w:pPr>
    </w:p>
    <w:tbl>
      <w:tblPr>
        <w:tblW w:w="0" w:type="auto"/>
        <w:tblInd w:w="378" w:type="dxa"/>
        <w:tblLayout w:type="fixed"/>
        <w:tblLook w:val="0000"/>
      </w:tblPr>
      <w:tblGrid>
        <w:gridCol w:w="2970"/>
        <w:gridCol w:w="6768"/>
      </w:tblGrid>
      <w:tr w:rsidR="00A9698F" w:rsidTr="004A43FF">
        <w:trPr>
          <w:cantSplit/>
          <w:trHeight w:val="333"/>
        </w:trPr>
        <w:tc>
          <w:tcPr>
            <w:tcW w:w="9738" w:type="dxa"/>
            <w:gridSpan w:val="2"/>
          </w:tcPr>
          <w:p w:rsidR="00A9698F" w:rsidRDefault="00A9698F" w:rsidP="004A43FF">
            <w:pPr>
              <w:pStyle w:val="SectionTitle"/>
              <w:rPr>
                <w:b/>
                <w:bCs/>
                <w:u w:val="single"/>
              </w:rPr>
            </w:pPr>
            <w:r>
              <w:rPr>
                <w:b/>
                <w:bCs/>
                <w:sz w:val="24"/>
                <w:u w:val="single"/>
              </w:rPr>
              <w:t>CARRIER objective</w:t>
            </w:r>
          </w:p>
        </w:tc>
      </w:tr>
      <w:tr w:rsidR="00A9698F" w:rsidTr="004A43FF">
        <w:trPr>
          <w:trHeight w:val="603"/>
        </w:trPr>
        <w:tc>
          <w:tcPr>
            <w:tcW w:w="2970" w:type="dxa"/>
          </w:tcPr>
          <w:p w:rsidR="00A9698F" w:rsidRDefault="00A9698F" w:rsidP="004A43FF">
            <w:pPr>
              <w:pStyle w:val="NoTitle"/>
            </w:pPr>
          </w:p>
        </w:tc>
        <w:tc>
          <w:tcPr>
            <w:tcW w:w="6768" w:type="dxa"/>
          </w:tcPr>
          <w:p w:rsidR="00A9698F" w:rsidRDefault="00A9698F" w:rsidP="003C0B51">
            <w:pPr>
              <w:spacing w:beforeLines="10"/>
              <w:jc w:val="both"/>
              <w:rPr>
                <w:rFonts w:ascii="Garamond" w:hAnsi="Garamond"/>
              </w:rPr>
            </w:pPr>
            <w:r>
              <w:rPr>
                <w:rFonts w:ascii="Garamond" w:hAnsi="Garamond"/>
              </w:rPr>
              <w:t>I am a positive hard working and energetic person having enthusiasm with friendly dispassion confident in my language skills and in my ability to meet deadlines. I can assure good results if given a chance.</w:t>
            </w:r>
          </w:p>
        </w:tc>
      </w:tr>
      <w:tr w:rsidR="00A9698F" w:rsidTr="004A43FF">
        <w:trPr>
          <w:cantSplit/>
        </w:trPr>
        <w:tc>
          <w:tcPr>
            <w:tcW w:w="9738" w:type="dxa"/>
            <w:gridSpan w:val="2"/>
          </w:tcPr>
          <w:p w:rsidR="00A9698F" w:rsidRDefault="00A9698F" w:rsidP="004A43FF">
            <w:pPr>
              <w:pStyle w:val="SectionTitle"/>
              <w:rPr>
                <w:b/>
                <w:bCs/>
                <w:sz w:val="24"/>
                <w:u w:val="single"/>
              </w:rPr>
            </w:pPr>
          </w:p>
          <w:p w:rsidR="003A25FD" w:rsidRDefault="003A25FD" w:rsidP="004A43FF">
            <w:pPr>
              <w:pStyle w:val="SectionTitle"/>
              <w:rPr>
                <w:b/>
                <w:bCs/>
                <w:sz w:val="28"/>
                <w:szCs w:val="21"/>
                <w:u w:val="single"/>
              </w:rPr>
            </w:pPr>
          </w:p>
          <w:p w:rsidR="00A9698F" w:rsidRDefault="00A9698F" w:rsidP="004A43FF">
            <w:pPr>
              <w:pStyle w:val="SectionTitle"/>
              <w:rPr>
                <w:b/>
                <w:bCs/>
                <w:u w:val="single"/>
              </w:rPr>
            </w:pPr>
            <w:r>
              <w:rPr>
                <w:b/>
                <w:bCs/>
                <w:sz w:val="28"/>
                <w:szCs w:val="21"/>
                <w:u w:val="single"/>
              </w:rPr>
              <w:t>ABOUT THE COMPANY</w:t>
            </w:r>
          </w:p>
        </w:tc>
      </w:tr>
      <w:tr w:rsidR="00A9698F" w:rsidTr="004A43FF">
        <w:tc>
          <w:tcPr>
            <w:tcW w:w="2970" w:type="dxa"/>
          </w:tcPr>
          <w:p w:rsidR="00A9698F" w:rsidRDefault="00A9698F" w:rsidP="004A43FF">
            <w:pPr>
              <w:pStyle w:val="NoTitle"/>
              <w:jc w:val="center"/>
              <w:rPr>
                <w:b/>
                <w:bCs/>
                <w:i/>
                <w:iCs/>
              </w:rPr>
            </w:pPr>
            <w:r>
              <w:rPr>
                <w:b/>
                <w:bCs/>
                <w:i/>
                <w:iCs/>
              </w:rPr>
              <w:t>Dtdc courier &amp; cargo ltd.</w:t>
            </w:r>
          </w:p>
        </w:tc>
        <w:tc>
          <w:tcPr>
            <w:tcW w:w="6768" w:type="dxa"/>
            <w:tcBorders>
              <w:bottom w:val="single" w:sz="4" w:space="0" w:color="auto"/>
            </w:tcBorders>
          </w:tcPr>
          <w:p w:rsidR="00A9698F" w:rsidRDefault="00A9698F" w:rsidP="004A43FF">
            <w:pPr>
              <w:spacing w:line="288" w:lineRule="atLeast"/>
              <w:jc w:val="both"/>
              <w:rPr>
                <w:rFonts w:ascii="Garamond" w:hAnsi="Garamond"/>
              </w:rPr>
            </w:pPr>
            <w:r>
              <w:rPr>
                <w:rFonts w:ascii="Garamond" w:hAnsi="Garamond"/>
                <w:b/>
                <w:bCs/>
              </w:rPr>
              <w:t>DTDC</w:t>
            </w:r>
            <w:r>
              <w:rPr>
                <w:rFonts w:ascii="Garamond" w:hAnsi="Garamond"/>
              </w:rPr>
              <w:t xml:space="preserve"> Courier &amp; Cargo Ltd. is one of the leading Express distribution companies in India covering both domestic and international services. Incorporated in the year 1990, DTDC is in its 25th year of operations in India. It has a large delivery network covering close to 10,000 Pin-codes giving its customers the best reach in the country. Its efficient international network spans over 240 global destinations. </w:t>
            </w:r>
          </w:p>
        </w:tc>
      </w:tr>
      <w:tr w:rsidR="00A9698F" w:rsidTr="004A43FF">
        <w:tc>
          <w:tcPr>
            <w:tcW w:w="2970" w:type="dxa"/>
          </w:tcPr>
          <w:p w:rsidR="00A9698F" w:rsidRDefault="00521C1F" w:rsidP="004A43FF">
            <w:pPr>
              <w:pStyle w:val="NoTitle"/>
              <w:jc w:val="center"/>
              <w:rPr>
                <w:b/>
                <w:bCs/>
                <w:i/>
                <w:iCs/>
              </w:rPr>
            </w:pPr>
            <w:r>
              <w:rPr>
                <w:b/>
                <w:bCs/>
                <w:i/>
                <w:iCs/>
              </w:rPr>
              <w:t>Icici Bank ltd</w:t>
            </w:r>
          </w:p>
        </w:tc>
        <w:tc>
          <w:tcPr>
            <w:tcW w:w="6768" w:type="dxa"/>
            <w:tcBorders>
              <w:bottom w:val="single" w:sz="4" w:space="0" w:color="auto"/>
            </w:tcBorders>
          </w:tcPr>
          <w:p w:rsidR="00A9698F" w:rsidRDefault="00A9698F" w:rsidP="004A43FF">
            <w:pPr>
              <w:spacing w:line="288" w:lineRule="atLeast"/>
              <w:jc w:val="both"/>
              <w:rPr>
                <w:rFonts w:ascii="Garamond" w:hAnsi="Garamond"/>
              </w:rPr>
            </w:pPr>
          </w:p>
          <w:p w:rsidR="00775E5C" w:rsidRDefault="00521C1F" w:rsidP="004A43FF">
            <w:pPr>
              <w:spacing w:line="288" w:lineRule="atLeast"/>
              <w:jc w:val="both"/>
              <w:rPr>
                <w:rFonts w:ascii="Garamond" w:hAnsi="Garamond"/>
              </w:rPr>
            </w:pPr>
            <w:r w:rsidRPr="00FD1481">
              <w:rPr>
                <w:rFonts w:ascii="Garamond" w:hAnsi="Garamond"/>
                <w:b/>
              </w:rPr>
              <w:t>Icici Bank ltd</w:t>
            </w:r>
            <w:r>
              <w:rPr>
                <w:rFonts w:ascii="Garamond" w:hAnsi="Garamond"/>
              </w:rPr>
              <w:t xml:space="preserve"> is One of the leading banks in Banking Industry.</w:t>
            </w:r>
          </w:p>
        </w:tc>
      </w:tr>
      <w:tr w:rsidR="00A9698F" w:rsidTr="004A43FF">
        <w:tc>
          <w:tcPr>
            <w:tcW w:w="2970" w:type="dxa"/>
          </w:tcPr>
          <w:p w:rsidR="00A9698F" w:rsidRDefault="00521C1F" w:rsidP="004A43FF">
            <w:pPr>
              <w:pStyle w:val="NoTitle"/>
              <w:jc w:val="center"/>
              <w:rPr>
                <w:b/>
                <w:bCs/>
                <w:i/>
                <w:iCs/>
              </w:rPr>
            </w:pPr>
            <w:r>
              <w:rPr>
                <w:b/>
                <w:bCs/>
                <w:i/>
                <w:iCs/>
              </w:rPr>
              <w:t>Yes bank ltd</w:t>
            </w:r>
          </w:p>
        </w:tc>
        <w:tc>
          <w:tcPr>
            <w:tcW w:w="6768" w:type="dxa"/>
            <w:tcBorders>
              <w:bottom w:val="single" w:sz="4" w:space="0" w:color="auto"/>
            </w:tcBorders>
          </w:tcPr>
          <w:p w:rsidR="00A9698F" w:rsidRDefault="00521C1F" w:rsidP="00A1028F">
            <w:pPr>
              <w:spacing w:line="288" w:lineRule="atLeast"/>
              <w:jc w:val="both"/>
              <w:rPr>
                <w:rFonts w:ascii="Garamond" w:hAnsi="Garamond"/>
              </w:rPr>
            </w:pPr>
            <w:r w:rsidRPr="00E25FD4">
              <w:rPr>
                <w:rFonts w:ascii="Garamond" w:hAnsi="Garamond"/>
                <w:b/>
              </w:rPr>
              <w:t>Yes bank ltd</w:t>
            </w:r>
            <w:r>
              <w:rPr>
                <w:rFonts w:ascii="Garamond" w:hAnsi="Garamond"/>
              </w:rPr>
              <w:t xml:space="preserve"> is fastest growing Bank in the Banking Industry.</w:t>
            </w:r>
          </w:p>
        </w:tc>
      </w:tr>
      <w:tr w:rsidR="00A9698F" w:rsidTr="004A43FF">
        <w:tc>
          <w:tcPr>
            <w:tcW w:w="2970" w:type="dxa"/>
          </w:tcPr>
          <w:p w:rsidR="00A9698F" w:rsidRDefault="00A9698F" w:rsidP="004A43FF">
            <w:pPr>
              <w:pStyle w:val="NoTitle"/>
              <w:jc w:val="center"/>
              <w:rPr>
                <w:b/>
                <w:bCs/>
                <w:i/>
                <w:iCs/>
              </w:rPr>
            </w:pPr>
          </w:p>
        </w:tc>
        <w:tc>
          <w:tcPr>
            <w:tcW w:w="6768" w:type="dxa"/>
            <w:tcBorders>
              <w:bottom w:val="single" w:sz="4" w:space="0" w:color="auto"/>
            </w:tcBorders>
          </w:tcPr>
          <w:p w:rsidR="00A9698F" w:rsidRDefault="00A9698F" w:rsidP="004A43FF">
            <w:pPr>
              <w:spacing w:line="288" w:lineRule="atLeast"/>
              <w:jc w:val="both"/>
              <w:rPr>
                <w:rFonts w:ascii="Garamond" w:hAnsi="Garamond"/>
              </w:rPr>
            </w:pPr>
          </w:p>
        </w:tc>
      </w:tr>
    </w:tbl>
    <w:p w:rsidR="00A9698F" w:rsidRDefault="00A9698F" w:rsidP="00A9698F">
      <w:pPr>
        <w:outlineLvl w:val="0"/>
        <w:rPr>
          <w:rFonts w:ascii="Garamond" w:hAnsi="Garamond"/>
          <w:b/>
          <w:bCs/>
          <w:u w:val="single"/>
        </w:rPr>
      </w:pPr>
    </w:p>
    <w:p w:rsidR="00A9698F" w:rsidRDefault="00A9698F" w:rsidP="00A9698F">
      <w:pPr>
        <w:ind w:left="720"/>
        <w:outlineLvl w:val="0"/>
        <w:rPr>
          <w:rFonts w:ascii="Garamond" w:hAnsi="Garamond"/>
          <w:b/>
          <w:bCs/>
          <w:u w:val="single"/>
        </w:rPr>
      </w:pPr>
    </w:p>
    <w:p w:rsidR="00A9698F" w:rsidRDefault="00A9698F" w:rsidP="00A9698F">
      <w:pPr>
        <w:ind w:left="720"/>
        <w:outlineLvl w:val="0"/>
        <w:rPr>
          <w:rFonts w:ascii="Garamond" w:hAnsi="Garamond"/>
          <w:b/>
          <w:bCs/>
          <w:u w:val="single"/>
        </w:rPr>
      </w:pPr>
    </w:p>
    <w:p w:rsidR="00A9698F" w:rsidRDefault="00A9698F" w:rsidP="00A9698F">
      <w:pPr>
        <w:ind w:left="720"/>
        <w:outlineLvl w:val="0"/>
        <w:rPr>
          <w:rFonts w:ascii="Garamond" w:hAnsi="Garamond"/>
          <w:b/>
          <w:bCs/>
          <w:u w:val="single"/>
        </w:rPr>
      </w:pPr>
      <w:r>
        <w:rPr>
          <w:rFonts w:ascii="Garamond" w:hAnsi="Garamond"/>
          <w:b/>
          <w:bCs/>
          <w:u w:val="single"/>
        </w:rPr>
        <w:t>Education (Academic):</w:t>
      </w:r>
    </w:p>
    <w:p w:rsidR="00A9698F" w:rsidRDefault="00A9698F" w:rsidP="00A9698F">
      <w:pPr>
        <w:ind w:left="720"/>
        <w:outlineLvl w:val="0"/>
        <w:rPr>
          <w:rFonts w:ascii="Garamond" w:hAnsi="Garamond"/>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3060"/>
        <w:gridCol w:w="3600"/>
      </w:tblGrid>
      <w:tr w:rsidR="00A9698F" w:rsidTr="004A43FF">
        <w:tc>
          <w:tcPr>
            <w:tcW w:w="2160" w:type="dxa"/>
            <w:tcBorders>
              <w:top w:val="nil"/>
              <w:left w:val="nil"/>
              <w:bottom w:val="nil"/>
              <w:right w:val="nil"/>
            </w:tcBorders>
          </w:tcPr>
          <w:p w:rsidR="00A9698F" w:rsidRDefault="00A9698F" w:rsidP="004A43FF">
            <w:pPr>
              <w:pStyle w:val="Heading6"/>
            </w:pPr>
          </w:p>
        </w:tc>
        <w:tc>
          <w:tcPr>
            <w:tcW w:w="3060" w:type="dxa"/>
            <w:tcBorders>
              <w:top w:val="single" w:sz="4" w:space="0" w:color="auto"/>
              <w:left w:val="nil"/>
              <w:bottom w:val="single" w:sz="4" w:space="0" w:color="auto"/>
              <w:right w:val="nil"/>
            </w:tcBorders>
          </w:tcPr>
          <w:p w:rsidR="00A9698F" w:rsidRDefault="00A9698F" w:rsidP="004A43FF">
            <w:pPr>
              <w:pStyle w:val="Heading2"/>
              <w:jc w:val="left"/>
              <w:rPr>
                <w:sz w:val="28"/>
                <w:u w:val="none"/>
              </w:rPr>
            </w:pPr>
            <w:r>
              <w:rPr>
                <w:sz w:val="28"/>
                <w:u w:val="none"/>
              </w:rPr>
              <w:t>Course</w:t>
            </w:r>
          </w:p>
        </w:tc>
        <w:tc>
          <w:tcPr>
            <w:tcW w:w="3600" w:type="dxa"/>
            <w:tcBorders>
              <w:top w:val="single" w:sz="4" w:space="0" w:color="auto"/>
              <w:left w:val="nil"/>
              <w:bottom w:val="single" w:sz="4" w:space="0" w:color="auto"/>
              <w:right w:val="nil"/>
            </w:tcBorders>
          </w:tcPr>
          <w:p w:rsidR="00A9698F" w:rsidRDefault="00A9698F" w:rsidP="004A43FF">
            <w:pPr>
              <w:pStyle w:val="Heading2"/>
              <w:rPr>
                <w:sz w:val="28"/>
                <w:u w:val="none"/>
              </w:rPr>
            </w:pPr>
            <w:r>
              <w:rPr>
                <w:sz w:val="28"/>
                <w:u w:val="none"/>
              </w:rPr>
              <w:t>From</w:t>
            </w:r>
          </w:p>
        </w:tc>
      </w:tr>
      <w:tr w:rsidR="00A9698F" w:rsidTr="004A43FF">
        <w:tc>
          <w:tcPr>
            <w:tcW w:w="2160" w:type="dxa"/>
            <w:tcBorders>
              <w:top w:val="nil"/>
              <w:left w:val="nil"/>
              <w:bottom w:val="nil"/>
              <w:right w:val="nil"/>
            </w:tcBorders>
            <w:vAlign w:val="center"/>
          </w:tcPr>
          <w:p w:rsidR="00A9698F" w:rsidRDefault="00A9698F" w:rsidP="004A43FF"/>
        </w:tc>
        <w:tc>
          <w:tcPr>
            <w:tcW w:w="3060" w:type="dxa"/>
            <w:tcBorders>
              <w:top w:val="single" w:sz="4" w:space="0" w:color="auto"/>
              <w:left w:val="nil"/>
              <w:bottom w:val="single" w:sz="4" w:space="0" w:color="auto"/>
              <w:right w:val="nil"/>
            </w:tcBorders>
            <w:vAlign w:val="center"/>
          </w:tcPr>
          <w:p w:rsidR="00A9698F" w:rsidRDefault="00A9698F" w:rsidP="004A43FF">
            <w:pPr>
              <w:pStyle w:val="Header"/>
              <w:tabs>
                <w:tab w:val="clear" w:pos="4320"/>
                <w:tab w:val="clear" w:pos="8640"/>
              </w:tabs>
            </w:pPr>
            <w:r>
              <w:t xml:space="preserve"> Graduate</w:t>
            </w:r>
          </w:p>
        </w:tc>
        <w:tc>
          <w:tcPr>
            <w:tcW w:w="3600" w:type="dxa"/>
            <w:tcBorders>
              <w:top w:val="single" w:sz="4" w:space="0" w:color="auto"/>
              <w:left w:val="nil"/>
              <w:bottom w:val="single" w:sz="4" w:space="0" w:color="auto"/>
              <w:right w:val="nil"/>
            </w:tcBorders>
            <w:vAlign w:val="center"/>
          </w:tcPr>
          <w:p w:rsidR="00A9698F" w:rsidRDefault="00A9698F" w:rsidP="004A43FF">
            <w:pPr>
              <w:jc w:val="center"/>
            </w:pPr>
            <w:r>
              <w:t xml:space="preserve">Delhi </w:t>
            </w:r>
            <w:r w:rsidR="00FD1481">
              <w:t>University (2009)</w:t>
            </w:r>
            <w:r>
              <w:t>.</w:t>
            </w:r>
          </w:p>
        </w:tc>
      </w:tr>
      <w:tr w:rsidR="00A9698F" w:rsidTr="004A43FF">
        <w:trPr>
          <w:trHeight w:val="746"/>
        </w:trPr>
        <w:tc>
          <w:tcPr>
            <w:tcW w:w="2160" w:type="dxa"/>
            <w:tcBorders>
              <w:top w:val="nil"/>
              <w:left w:val="nil"/>
              <w:bottom w:val="nil"/>
              <w:right w:val="nil"/>
            </w:tcBorders>
            <w:vAlign w:val="center"/>
          </w:tcPr>
          <w:p w:rsidR="00A9698F" w:rsidRDefault="00A9698F" w:rsidP="004A43FF"/>
        </w:tc>
        <w:tc>
          <w:tcPr>
            <w:tcW w:w="3060" w:type="dxa"/>
            <w:tcBorders>
              <w:top w:val="single" w:sz="4" w:space="0" w:color="auto"/>
              <w:left w:val="nil"/>
              <w:bottom w:val="single" w:sz="4" w:space="0" w:color="auto"/>
              <w:right w:val="nil"/>
            </w:tcBorders>
            <w:vAlign w:val="center"/>
          </w:tcPr>
          <w:p w:rsidR="00A9698F" w:rsidRDefault="00FD1481" w:rsidP="004A43FF">
            <w:pPr>
              <w:pStyle w:val="Header"/>
              <w:tabs>
                <w:tab w:val="clear" w:pos="4320"/>
                <w:tab w:val="clear" w:pos="8640"/>
              </w:tabs>
            </w:pPr>
            <w:r>
              <w:t>M.B.A.(Marketing)</w:t>
            </w:r>
          </w:p>
        </w:tc>
        <w:tc>
          <w:tcPr>
            <w:tcW w:w="3600" w:type="dxa"/>
            <w:tcBorders>
              <w:top w:val="single" w:sz="4" w:space="0" w:color="auto"/>
              <w:left w:val="nil"/>
              <w:bottom w:val="single" w:sz="4" w:space="0" w:color="auto"/>
              <w:right w:val="nil"/>
            </w:tcBorders>
          </w:tcPr>
          <w:p w:rsidR="00A9698F" w:rsidRDefault="00FD1481" w:rsidP="004A43FF">
            <w:pPr>
              <w:jc w:val="center"/>
              <w:rPr>
                <w:lang w:val="fr-FR"/>
              </w:rPr>
            </w:pPr>
            <w:r>
              <w:rPr>
                <w:lang w:val="fr-FR"/>
              </w:rPr>
              <w:t xml:space="preserve">Sikkim Manipal </w:t>
            </w:r>
            <w:r w:rsidR="00E86953">
              <w:rPr>
                <w:lang w:val="fr-FR"/>
              </w:rPr>
              <w:t>University(2012</w:t>
            </w:r>
            <w:r>
              <w:rPr>
                <w:lang w:val="fr-FR"/>
              </w:rPr>
              <w:t>)</w:t>
            </w:r>
          </w:p>
        </w:tc>
      </w:tr>
      <w:tr w:rsidR="00A9698F" w:rsidTr="004A43FF">
        <w:trPr>
          <w:trHeight w:val="323"/>
        </w:trPr>
        <w:tc>
          <w:tcPr>
            <w:tcW w:w="2160" w:type="dxa"/>
            <w:tcBorders>
              <w:top w:val="nil"/>
              <w:left w:val="nil"/>
              <w:bottom w:val="nil"/>
              <w:right w:val="nil"/>
            </w:tcBorders>
          </w:tcPr>
          <w:p w:rsidR="00A9698F" w:rsidRDefault="00A9698F" w:rsidP="004A43FF">
            <w:pPr>
              <w:rPr>
                <w:rFonts w:ascii="Garamond" w:hAnsi="Garamond"/>
                <w:b/>
                <w:bCs/>
                <w:u w:val="single"/>
              </w:rPr>
            </w:pPr>
          </w:p>
          <w:p w:rsidR="00A9698F" w:rsidRDefault="00A9698F" w:rsidP="004A43FF">
            <w:pPr>
              <w:rPr>
                <w:rFonts w:ascii="Garamond" w:hAnsi="Garamond"/>
              </w:rPr>
            </w:pPr>
            <w:r>
              <w:rPr>
                <w:rFonts w:ascii="Garamond" w:hAnsi="Garamond"/>
                <w:b/>
                <w:bCs/>
                <w:u w:val="single"/>
              </w:rPr>
              <w:t>Computer Skills</w:t>
            </w:r>
            <w:r>
              <w:rPr>
                <w:rFonts w:ascii="Garamond" w:hAnsi="Garamond"/>
                <w:b/>
                <w:bCs/>
              </w:rPr>
              <w:t>:</w:t>
            </w:r>
          </w:p>
        </w:tc>
        <w:tc>
          <w:tcPr>
            <w:tcW w:w="3060" w:type="dxa"/>
            <w:tcBorders>
              <w:top w:val="nil"/>
              <w:left w:val="nil"/>
              <w:bottom w:val="single" w:sz="4" w:space="0" w:color="auto"/>
              <w:right w:val="nil"/>
            </w:tcBorders>
          </w:tcPr>
          <w:p w:rsidR="00A9698F" w:rsidRDefault="00A9698F" w:rsidP="004A43FF"/>
        </w:tc>
        <w:tc>
          <w:tcPr>
            <w:tcW w:w="3600" w:type="dxa"/>
            <w:tcBorders>
              <w:top w:val="single" w:sz="4" w:space="0" w:color="auto"/>
              <w:left w:val="nil"/>
              <w:bottom w:val="single" w:sz="4" w:space="0" w:color="auto"/>
              <w:right w:val="nil"/>
            </w:tcBorders>
          </w:tcPr>
          <w:p w:rsidR="00A9698F" w:rsidRDefault="00A9698F" w:rsidP="004A43FF">
            <w:pPr>
              <w:jc w:val="center"/>
              <w:rPr>
                <w:b/>
                <w:bCs/>
                <w:i/>
                <w:iCs/>
                <w:u w:val="single"/>
              </w:rPr>
            </w:pPr>
          </w:p>
        </w:tc>
      </w:tr>
      <w:tr w:rsidR="00A9698F" w:rsidTr="004A43FF">
        <w:trPr>
          <w:trHeight w:val="746"/>
        </w:trPr>
        <w:tc>
          <w:tcPr>
            <w:tcW w:w="2160" w:type="dxa"/>
            <w:tcBorders>
              <w:top w:val="nil"/>
              <w:left w:val="nil"/>
              <w:bottom w:val="nil"/>
              <w:right w:val="nil"/>
            </w:tcBorders>
          </w:tcPr>
          <w:p w:rsidR="00A9698F" w:rsidRDefault="00A9698F" w:rsidP="004A43FF"/>
        </w:tc>
        <w:tc>
          <w:tcPr>
            <w:tcW w:w="3060" w:type="dxa"/>
            <w:tcBorders>
              <w:top w:val="single" w:sz="4" w:space="0" w:color="auto"/>
              <w:left w:val="nil"/>
              <w:bottom w:val="single" w:sz="4" w:space="0" w:color="auto"/>
              <w:right w:val="nil"/>
            </w:tcBorders>
            <w:vAlign w:val="center"/>
          </w:tcPr>
          <w:p w:rsidR="00A9698F" w:rsidRPr="004F6ECE" w:rsidRDefault="00A9698F" w:rsidP="004A43FF">
            <w:pPr>
              <w:pStyle w:val="Heading4"/>
              <w:jc w:val="left"/>
              <w:rPr>
                <w:rFonts w:ascii="Garamond" w:hAnsi="Garamond"/>
                <w:iCs/>
              </w:rPr>
            </w:pPr>
            <w:r w:rsidRPr="004F6ECE">
              <w:rPr>
                <w:rFonts w:ascii="Garamond" w:hAnsi="Garamond"/>
                <w:iCs/>
              </w:rPr>
              <w:t>Desktop Computing</w:t>
            </w:r>
          </w:p>
        </w:tc>
        <w:tc>
          <w:tcPr>
            <w:tcW w:w="3600" w:type="dxa"/>
            <w:tcBorders>
              <w:top w:val="single" w:sz="4" w:space="0" w:color="auto"/>
              <w:left w:val="nil"/>
              <w:bottom w:val="single" w:sz="4" w:space="0" w:color="auto"/>
              <w:right w:val="nil"/>
            </w:tcBorders>
            <w:vAlign w:val="center"/>
          </w:tcPr>
          <w:p w:rsidR="00A9698F" w:rsidRDefault="00A9698F" w:rsidP="004A43FF">
            <w:pPr>
              <w:jc w:val="center"/>
            </w:pPr>
            <w:r>
              <w:rPr>
                <w:b/>
              </w:rPr>
              <w:t>MS-Office</w:t>
            </w:r>
            <w:r>
              <w:t xml:space="preserve"> (Word, Excel, Power-Point &amp; Access)</w:t>
            </w:r>
          </w:p>
        </w:tc>
      </w:tr>
      <w:tr w:rsidR="00A9698F" w:rsidTr="004A43FF">
        <w:trPr>
          <w:trHeight w:val="746"/>
        </w:trPr>
        <w:tc>
          <w:tcPr>
            <w:tcW w:w="2160" w:type="dxa"/>
            <w:tcBorders>
              <w:top w:val="nil"/>
              <w:left w:val="nil"/>
              <w:bottom w:val="nil"/>
              <w:right w:val="nil"/>
            </w:tcBorders>
          </w:tcPr>
          <w:p w:rsidR="00A9698F" w:rsidRDefault="00A9698F" w:rsidP="004A43FF"/>
        </w:tc>
        <w:tc>
          <w:tcPr>
            <w:tcW w:w="3060" w:type="dxa"/>
            <w:tcBorders>
              <w:top w:val="single" w:sz="4" w:space="0" w:color="auto"/>
              <w:left w:val="nil"/>
              <w:bottom w:val="single" w:sz="4" w:space="0" w:color="auto"/>
              <w:right w:val="nil"/>
            </w:tcBorders>
            <w:vAlign w:val="center"/>
          </w:tcPr>
          <w:p w:rsidR="00A9698F" w:rsidRPr="004F6ECE" w:rsidRDefault="00FD1481" w:rsidP="00FD1481">
            <w:pPr>
              <w:pStyle w:val="Heading4"/>
              <w:jc w:val="left"/>
              <w:rPr>
                <w:rFonts w:ascii="Garamond" w:hAnsi="Garamond"/>
                <w:iCs/>
              </w:rPr>
            </w:pPr>
            <w:r w:rsidRPr="004F6ECE">
              <w:rPr>
                <w:rFonts w:ascii="Garamond" w:hAnsi="Garamond"/>
                <w:iCs/>
              </w:rPr>
              <w:t>Retail Banking Course by IFBI</w:t>
            </w:r>
          </w:p>
        </w:tc>
        <w:tc>
          <w:tcPr>
            <w:tcW w:w="3600" w:type="dxa"/>
            <w:tcBorders>
              <w:top w:val="single" w:sz="4" w:space="0" w:color="auto"/>
              <w:left w:val="nil"/>
              <w:bottom w:val="single" w:sz="4" w:space="0" w:color="auto"/>
              <w:right w:val="nil"/>
            </w:tcBorders>
            <w:vAlign w:val="center"/>
          </w:tcPr>
          <w:p w:rsidR="00A9698F" w:rsidRDefault="00FD1481" w:rsidP="004A43FF">
            <w:pPr>
              <w:jc w:val="center"/>
              <w:rPr>
                <w:b/>
              </w:rPr>
            </w:pPr>
            <w:r>
              <w:rPr>
                <w:b/>
              </w:rPr>
              <w:t>Banking, Insurance &amp; Finance Course.</w:t>
            </w:r>
          </w:p>
        </w:tc>
      </w:tr>
      <w:tr w:rsidR="00A9698F" w:rsidTr="004A43FF">
        <w:trPr>
          <w:trHeight w:val="530"/>
        </w:trPr>
        <w:tc>
          <w:tcPr>
            <w:tcW w:w="2160" w:type="dxa"/>
            <w:tcBorders>
              <w:top w:val="nil"/>
              <w:left w:val="nil"/>
              <w:bottom w:val="nil"/>
              <w:right w:val="nil"/>
            </w:tcBorders>
          </w:tcPr>
          <w:p w:rsidR="00A9698F" w:rsidRDefault="00A9698F" w:rsidP="004A43FF"/>
        </w:tc>
        <w:tc>
          <w:tcPr>
            <w:tcW w:w="3060" w:type="dxa"/>
            <w:tcBorders>
              <w:top w:val="single" w:sz="4" w:space="0" w:color="auto"/>
              <w:left w:val="nil"/>
              <w:bottom w:val="single" w:sz="4" w:space="0" w:color="auto"/>
              <w:right w:val="nil"/>
            </w:tcBorders>
            <w:vAlign w:val="center"/>
          </w:tcPr>
          <w:p w:rsidR="00A9698F" w:rsidRDefault="00A9698F" w:rsidP="004A43FF">
            <w:pPr>
              <w:pStyle w:val="Heading4"/>
              <w:jc w:val="left"/>
              <w:rPr>
                <w:rFonts w:ascii="Garamond" w:hAnsi="Garamond"/>
                <w:b w:val="0"/>
                <w:iCs/>
              </w:rPr>
            </w:pPr>
          </w:p>
        </w:tc>
        <w:tc>
          <w:tcPr>
            <w:tcW w:w="3600" w:type="dxa"/>
            <w:tcBorders>
              <w:top w:val="single" w:sz="4" w:space="0" w:color="auto"/>
              <w:left w:val="nil"/>
              <w:bottom w:val="single" w:sz="4" w:space="0" w:color="auto"/>
              <w:right w:val="nil"/>
            </w:tcBorders>
            <w:vAlign w:val="center"/>
          </w:tcPr>
          <w:p w:rsidR="00A9698F" w:rsidRDefault="00A9698F" w:rsidP="004A43FF">
            <w:pPr>
              <w:jc w:val="center"/>
              <w:rPr>
                <w:b/>
              </w:rPr>
            </w:pPr>
          </w:p>
        </w:tc>
      </w:tr>
      <w:tr w:rsidR="00A9698F" w:rsidTr="004A43FF">
        <w:tc>
          <w:tcPr>
            <w:tcW w:w="2160" w:type="dxa"/>
            <w:tcBorders>
              <w:top w:val="nil"/>
              <w:left w:val="nil"/>
              <w:bottom w:val="nil"/>
              <w:right w:val="nil"/>
            </w:tcBorders>
          </w:tcPr>
          <w:p w:rsidR="00A9698F" w:rsidRDefault="00A9698F" w:rsidP="004A43FF">
            <w:pPr>
              <w:rPr>
                <w:rFonts w:ascii="Garamond" w:hAnsi="Garamond" w:cs="Arial"/>
              </w:rPr>
            </w:pPr>
            <w:r>
              <w:rPr>
                <w:rFonts w:ascii="Garamond" w:hAnsi="Garamond" w:cs="Arial"/>
                <w:b/>
                <w:bCs/>
                <w:u w:val="single"/>
              </w:rPr>
              <w:t>Strength:</w:t>
            </w:r>
          </w:p>
        </w:tc>
        <w:tc>
          <w:tcPr>
            <w:tcW w:w="6660" w:type="dxa"/>
            <w:gridSpan w:val="2"/>
            <w:tcBorders>
              <w:top w:val="single" w:sz="4" w:space="0" w:color="auto"/>
              <w:left w:val="nil"/>
              <w:bottom w:val="single" w:sz="4" w:space="0" w:color="auto"/>
              <w:right w:val="nil"/>
            </w:tcBorders>
          </w:tcPr>
          <w:p w:rsidR="00A9698F" w:rsidRDefault="00A9698F" w:rsidP="00A9698F">
            <w:pPr>
              <w:numPr>
                <w:ilvl w:val="0"/>
                <w:numId w:val="2"/>
              </w:numPr>
              <w:tabs>
                <w:tab w:val="clear" w:pos="720"/>
              </w:tabs>
              <w:spacing w:before="60" w:after="60"/>
              <w:ind w:left="360"/>
            </w:pPr>
            <w:r>
              <w:rPr>
                <w:sz w:val="22"/>
                <w:szCs w:val="22"/>
              </w:rPr>
              <w:t>Self Confidence</w:t>
            </w:r>
          </w:p>
          <w:p w:rsidR="00A9698F" w:rsidRDefault="00A9698F" w:rsidP="00A9698F">
            <w:pPr>
              <w:numPr>
                <w:ilvl w:val="0"/>
                <w:numId w:val="2"/>
              </w:numPr>
              <w:tabs>
                <w:tab w:val="clear" w:pos="720"/>
              </w:tabs>
              <w:spacing w:before="60" w:after="60"/>
              <w:ind w:left="360"/>
            </w:pPr>
            <w:r>
              <w:rPr>
                <w:sz w:val="22"/>
                <w:szCs w:val="22"/>
              </w:rPr>
              <w:t>Target Oriented</w:t>
            </w:r>
          </w:p>
          <w:p w:rsidR="00A9698F" w:rsidRDefault="00A9698F" w:rsidP="00A9698F">
            <w:pPr>
              <w:numPr>
                <w:ilvl w:val="0"/>
                <w:numId w:val="2"/>
              </w:numPr>
              <w:tabs>
                <w:tab w:val="clear" w:pos="720"/>
              </w:tabs>
              <w:spacing w:before="60" w:after="60"/>
              <w:ind w:left="360"/>
            </w:pPr>
            <w:r>
              <w:rPr>
                <w:sz w:val="22"/>
                <w:szCs w:val="22"/>
              </w:rPr>
              <w:t>Handled Individually, Hard Work, Honesty, Willing to achieve the goals.</w:t>
            </w:r>
          </w:p>
          <w:p w:rsidR="00FD1481" w:rsidRDefault="00FD1481" w:rsidP="00A9698F">
            <w:pPr>
              <w:numPr>
                <w:ilvl w:val="0"/>
                <w:numId w:val="2"/>
              </w:numPr>
              <w:tabs>
                <w:tab w:val="clear" w:pos="720"/>
              </w:tabs>
              <w:spacing w:before="60" w:after="60"/>
              <w:ind w:left="360"/>
            </w:pPr>
            <w:r>
              <w:rPr>
                <w:sz w:val="22"/>
                <w:szCs w:val="22"/>
              </w:rPr>
              <w:t xml:space="preserve">Have the capability of keeping subordinates motivated &amp; perform with their maximum efforts. </w:t>
            </w:r>
          </w:p>
        </w:tc>
      </w:tr>
      <w:tr w:rsidR="00A9698F" w:rsidTr="004A43FF">
        <w:tc>
          <w:tcPr>
            <w:tcW w:w="2160" w:type="dxa"/>
            <w:tcBorders>
              <w:top w:val="nil"/>
              <w:left w:val="nil"/>
              <w:bottom w:val="nil"/>
              <w:right w:val="nil"/>
            </w:tcBorders>
          </w:tcPr>
          <w:p w:rsidR="00A9698F" w:rsidRDefault="00A9698F" w:rsidP="004A43FF">
            <w:pPr>
              <w:rPr>
                <w:rFonts w:ascii="Garamond" w:hAnsi="Garamond" w:cs="Arial"/>
                <w:b/>
                <w:bCs/>
                <w:u w:val="single"/>
              </w:rPr>
            </w:pPr>
            <w:r>
              <w:rPr>
                <w:rFonts w:ascii="Garamond" w:hAnsi="Garamond" w:cs="Arial"/>
                <w:b/>
                <w:bCs/>
                <w:u w:val="single"/>
              </w:rPr>
              <w:t>Opportunity:</w:t>
            </w:r>
          </w:p>
        </w:tc>
        <w:tc>
          <w:tcPr>
            <w:tcW w:w="6660" w:type="dxa"/>
            <w:gridSpan w:val="2"/>
            <w:tcBorders>
              <w:top w:val="single" w:sz="4" w:space="0" w:color="auto"/>
              <w:left w:val="nil"/>
              <w:bottom w:val="nil"/>
              <w:right w:val="nil"/>
            </w:tcBorders>
          </w:tcPr>
          <w:p w:rsidR="00A9698F" w:rsidRDefault="00A9698F" w:rsidP="00A9698F">
            <w:pPr>
              <w:numPr>
                <w:ilvl w:val="0"/>
                <w:numId w:val="3"/>
              </w:numPr>
              <w:tabs>
                <w:tab w:val="clear" w:pos="720"/>
              </w:tabs>
              <w:spacing w:before="60" w:after="60" w:line="288" w:lineRule="atLeast"/>
              <w:ind w:left="360"/>
              <w:rPr>
                <w:bCs/>
              </w:rPr>
            </w:pPr>
            <w:r>
              <w:rPr>
                <w:bCs/>
                <w:sz w:val="22"/>
                <w:szCs w:val="22"/>
              </w:rPr>
              <w:t>Good knowledge of Project execution and Team Management.</w:t>
            </w:r>
          </w:p>
        </w:tc>
      </w:tr>
      <w:tr w:rsidR="00A9698F" w:rsidTr="004A43FF">
        <w:tc>
          <w:tcPr>
            <w:tcW w:w="2160" w:type="dxa"/>
            <w:tcBorders>
              <w:top w:val="nil"/>
              <w:left w:val="nil"/>
              <w:bottom w:val="nil"/>
              <w:right w:val="nil"/>
            </w:tcBorders>
          </w:tcPr>
          <w:p w:rsidR="00A9698F" w:rsidRDefault="00A9698F" w:rsidP="004A43FF">
            <w:pPr>
              <w:rPr>
                <w:rFonts w:ascii="Garamond" w:hAnsi="Garamond" w:cs="Arial"/>
              </w:rPr>
            </w:pPr>
            <w:r>
              <w:rPr>
                <w:rFonts w:ascii="Garamond" w:hAnsi="Garamond" w:cs="Arial"/>
                <w:b/>
                <w:bCs/>
                <w:u w:val="single"/>
              </w:rPr>
              <w:t>Interest:</w:t>
            </w:r>
          </w:p>
        </w:tc>
        <w:tc>
          <w:tcPr>
            <w:tcW w:w="6660" w:type="dxa"/>
            <w:gridSpan w:val="2"/>
            <w:tcBorders>
              <w:top w:val="single" w:sz="4" w:space="0" w:color="auto"/>
              <w:left w:val="nil"/>
              <w:bottom w:val="nil"/>
              <w:right w:val="nil"/>
            </w:tcBorders>
          </w:tcPr>
          <w:p w:rsidR="00A9698F" w:rsidRDefault="00A9698F" w:rsidP="00A9698F">
            <w:pPr>
              <w:numPr>
                <w:ilvl w:val="0"/>
                <w:numId w:val="3"/>
              </w:numPr>
              <w:tabs>
                <w:tab w:val="clear" w:pos="720"/>
              </w:tabs>
              <w:spacing w:before="60" w:after="60" w:line="288" w:lineRule="atLeast"/>
              <w:ind w:left="360"/>
            </w:pPr>
            <w:r>
              <w:rPr>
                <w:bCs/>
                <w:sz w:val="22"/>
                <w:szCs w:val="22"/>
              </w:rPr>
              <w:t>Interacting with people</w:t>
            </w:r>
          </w:p>
          <w:p w:rsidR="00A9698F" w:rsidRDefault="00A9698F" w:rsidP="00A9698F">
            <w:pPr>
              <w:numPr>
                <w:ilvl w:val="0"/>
                <w:numId w:val="3"/>
              </w:numPr>
              <w:tabs>
                <w:tab w:val="clear" w:pos="720"/>
              </w:tabs>
              <w:spacing w:before="60" w:after="60" w:line="288" w:lineRule="atLeast"/>
              <w:ind w:left="360"/>
            </w:pPr>
            <w:r>
              <w:rPr>
                <w:bCs/>
                <w:sz w:val="22"/>
                <w:szCs w:val="22"/>
              </w:rPr>
              <w:t>Listening music</w:t>
            </w:r>
          </w:p>
          <w:p w:rsidR="00A9698F" w:rsidRDefault="00A9698F" w:rsidP="00A9698F">
            <w:pPr>
              <w:numPr>
                <w:ilvl w:val="0"/>
                <w:numId w:val="3"/>
              </w:numPr>
              <w:tabs>
                <w:tab w:val="clear" w:pos="720"/>
              </w:tabs>
              <w:spacing w:before="60" w:after="60" w:line="288" w:lineRule="atLeast"/>
              <w:ind w:left="360"/>
            </w:pPr>
            <w:r>
              <w:rPr>
                <w:bCs/>
                <w:sz w:val="22"/>
                <w:szCs w:val="22"/>
              </w:rPr>
              <w:t>Drive Bike</w:t>
            </w:r>
          </w:p>
        </w:tc>
      </w:tr>
    </w:tbl>
    <w:p w:rsidR="00A9698F" w:rsidRDefault="00A9698F" w:rsidP="00A9698F"/>
    <w:p w:rsidR="00A9698F" w:rsidRDefault="00A9698F" w:rsidP="00A9698F">
      <w:pPr>
        <w:ind w:firstLine="720"/>
        <w:rPr>
          <w:rFonts w:ascii="Garamond" w:hAnsi="Garamond"/>
          <w:b/>
          <w:bCs/>
          <w:sz w:val="30"/>
          <w:u w:val="single"/>
        </w:rPr>
      </w:pPr>
      <w:r>
        <w:rPr>
          <w:rFonts w:ascii="Garamond" w:hAnsi="Garamond"/>
          <w:b/>
          <w:bCs/>
          <w:sz w:val="30"/>
          <w:u w:val="single"/>
        </w:rPr>
        <w:t>Personal Details</w:t>
      </w:r>
    </w:p>
    <w:p w:rsidR="00A9698F" w:rsidRDefault="00A9698F" w:rsidP="00A9698F">
      <w:pPr>
        <w:rPr>
          <w:rFonts w:ascii="Garamond" w:hAnsi="Garamond"/>
          <w:b/>
          <w:bCs/>
          <w:u w:val="single"/>
        </w:rPr>
      </w:pPr>
    </w:p>
    <w:p w:rsidR="00A9698F" w:rsidRPr="00773A3E" w:rsidRDefault="00A9698F" w:rsidP="00A9698F">
      <w:pPr>
        <w:tabs>
          <w:tab w:val="left" w:pos="3600"/>
        </w:tabs>
        <w:spacing w:before="60" w:after="60"/>
        <w:ind w:left="1440"/>
        <w:rPr>
          <w:rFonts w:ascii="Georgia" w:hAnsi="Georgia"/>
          <w:bCs/>
        </w:rPr>
      </w:pPr>
      <w:r w:rsidRPr="00773A3E">
        <w:rPr>
          <w:rFonts w:ascii="Georgia" w:hAnsi="Georgia"/>
          <w:bCs/>
        </w:rPr>
        <w:t>Date of Birth</w:t>
      </w:r>
      <w:r w:rsidRPr="00773A3E">
        <w:rPr>
          <w:rFonts w:ascii="Georgia" w:hAnsi="Georgia"/>
        </w:rPr>
        <w:tab/>
      </w:r>
      <w:r w:rsidRPr="00773A3E">
        <w:rPr>
          <w:rFonts w:ascii="Georgia" w:hAnsi="Georgia"/>
          <w:b/>
        </w:rPr>
        <w:t>:</w:t>
      </w:r>
      <w:r w:rsidRPr="00773A3E">
        <w:rPr>
          <w:rFonts w:ascii="Georgia" w:hAnsi="Georgia"/>
        </w:rPr>
        <w:tab/>
      </w:r>
      <w:r>
        <w:rPr>
          <w:rFonts w:ascii="Georgia" w:hAnsi="Georgia"/>
        </w:rPr>
        <w:t>15</w:t>
      </w:r>
      <w:r w:rsidRPr="006A6AF5">
        <w:rPr>
          <w:rFonts w:ascii="Georgia" w:hAnsi="Georgia"/>
          <w:vertAlign w:val="superscript"/>
        </w:rPr>
        <w:t>th</w:t>
      </w:r>
      <w:r w:rsidR="00886E6F">
        <w:rPr>
          <w:rFonts w:ascii="Georgia" w:hAnsi="Georgia"/>
        </w:rPr>
        <w:t xml:space="preserve"> Nov. 1989</w:t>
      </w:r>
    </w:p>
    <w:p w:rsidR="00A9698F" w:rsidRPr="00773A3E" w:rsidRDefault="00A9698F" w:rsidP="00A9698F">
      <w:pPr>
        <w:tabs>
          <w:tab w:val="left" w:pos="3600"/>
        </w:tabs>
        <w:spacing w:before="60" w:after="60"/>
        <w:ind w:left="1440"/>
        <w:rPr>
          <w:rFonts w:ascii="Georgia" w:hAnsi="Georgia"/>
        </w:rPr>
      </w:pPr>
      <w:r w:rsidRPr="00773A3E">
        <w:rPr>
          <w:rFonts w:ascii="Georgia" w:hAnsi="Georgia"/>
          <w:bCs/>
        </w:rPr>
        <w:t>Father's Name</w:t>
      </w:r>
      <w:r w:rsidRPr="00773A3E">
        <w:rPr>
          <w:rFonts w:ascii="Georgia" w:hAnsi="Georgia"/>
          <w:bCs/>
        </w:rPr>
        <w:tab/>
      </w:r>
      <w:r w:rsidRPr="00773A3E">
        <w:rPr>
          <w:rFonts w:ascii="Georgia" w:hAnsi="Georgia"/>
          <w:b/>
        </w:rPr>
        <w:t>:</w:t>
      </w:r>
      <w:r>
        <w:rPr>
          <w:rFonts w:ascii="Georgia" w:hAnsi="Georgia"/>
        </w:rPr>
        <w:tab/>
        <w:t>Mr. Ved</w:t>
      </w:r>
      <w:r w:rsidR="00886E6F">
        <w:rPr>
          <w:rFonts w:ascii="Georgia" w:hAnsi="Georgia"/>
        </w:rPr>
        <w:t xml:space="preserve"> </w:t>
      </w:r>
      <w:r>
        <w:rPr>
          <w:rFonts w:ascii="Georgia" w:hAnsi="Georgia"/>
        </w:rPr>
        <w:t xml:space="preserve">pal </w:t>
      </w:r>
    </w:p>
    <w:p w:rsidR="00A9698F" w:rsidRPr="00773A3E" w:rsidRDefault="00A9698F" w:rsidP="00A9698F">
      <w:pPr>
        <w:tabs>
          <w:tab w:val="left" w:pos="3600"/>
        </w:tabs>
        <w:spacing w:before="60" w:after="60"/>
        <w:ind w:left="1440"/>
        <w:outlineLvl w:val="0"/>
        <w:rPr>
          <w:rFonts w:ascii="Georgia" w:hAnsi="Georgia"/>
        </w:rPr>
      </w:pPr>
      <w:r w:rsidRPr="00773A3E">
        <w:rPr>
          <w:rFonts w:ascii="Georgia" w:hAnsi="Georgia"/>
          <w:bCs/>
        </w:rPr>
        <w:t>Nationality</w:t>
      </w:r>
      <w:r w:rsidRPr="00773A3E">
        <w:rPr>
          <w:rFonts w:ascii="Georgia" w:hAnsi="Georgia"/>
        </w:rPr>
        <w:tab/>
      </w:r>
      <w:r w:rsidRPr="00773A3E">
        <w:rPr>
          <w:rFonts w:ascii="Georgia" w:hAnsi="Georgia"/>
          <w:b/>
        </w:rPr>
        <w:t>:</w:t>
      </w:r>
      <w:r w:rsidRPr="00773A3E">
        <w:rPr>
          <w:rFonts w:ascii="Georgia" w:hAnsi="Georgia"/>
        </w:rPr>
        <w:tab/>
        <w:t>Indian</w:t>
      </w:r>
    </w:p>
    <w:p w:rsidR="00A9698F" w:rsidRPr="00773A3E" w:rsidRDefault="00A9698F" w:rsidP="00A9698F">
      <w:pPr>
        <w:tabs>
          <w:tab w:val="left" w:pos="3600"/>
        </w:tabs>
        <w:spacing w:before="60" w:after="60"/>
        <w:ind w:left="1440"/>
        <w:rPr>
          <w:rFonts w:ascii="Georgia" w:hAnsi="Georgia"/>
          <w:bCs/>
        </w:rPr>
      </w:pPr>
      <w:r w:rsidRPr="00773A3E">
        <w:rPr>
          <w:rFonts w:ascii="Georgia" w:hAnsi="Georgia"/>
          <w:bCs/>
        </w:rPr>
        <w:t>Salary</w:t>
      </w:r>
      <w:r w:rsidRPr="00773A3E">
        <w:rPr>
          <w:rFonts w:ascii="Georgia" w:hAnsi="Georgia"/>
          <w:bCs/>
        </w:rPr>
        <w:tab/>
      </w:r>
      <w:r w:rsidRPr="00773A3E">
        <w:rPr>
          <w:rFonts w:ascii="Georgia" w:hAnsi="Georgia"/>
          <w:b/>
          <w:bCs/>
        </w:rPr>
        <w:t>:</w:t>
      </w:r>
      <w:r w:rsidRPr="00773A3E">
        <w:rPr>
          <w:rFonts w:ascii="Georgia" w:hAnsi="Georgia"/>
          <w:bCs/>
        </w:rPr>
        <w:tab/>
      </w:r>
      <w:r w:rsidRPr="00773A3E">
        <w:rPr>
          <w:rFonts w:ascii="Georgia" w:hAnsi="Georgia"/>
        </w:rPr>
        <w:t>Negotiable</w:t>
      </w:r>
    </w:p>
    <w:p w:rsidR="00A9698F" w:rsidRPr="00773A3E" w:rsidRDefault="00A9698F" w:rsidP="00A9698F">
      <w:pPr>
        <w:tabs>
          <w:tab w:val="left" w:pos="3600"/>
        </w:tabs>
        <w:spacing w:before="60" w:after="60"/>
        <w:ind w:left="1440"/>
        <w:rPr>
          <w:rFonts w:ascii="Georgia" w:hAnsi="Georgia"/>
        </w:rPr>
      </w:pPr>
      <w:r w:rsidRPr="00773A3E">
        <w:rPr>
          <w:rFonts w:ascii="Georgia" w:hAnsi="Georgia"/>
          <w:bCs/>
        </w:rPr>
        <w:t xml:space="preserve">Sex </w:t>
      </w:r>
      <w:r w:rsidRPr="00773A3E">
        <w:rPr>
          <w:rFonts w:ascii="Georgia" w:hAnsi="Georgia"/>
          <w:bCs/>
        </w:rPr>
        <w:tab/>
      </w:r>
      <w:r w:rsidRPr="00773A3E">
        <w:rPr>
          <w:rFonts w:ascii="Georgia" w:hAnsi="Georgia"/>
          <w:b/>
          <w:bCs/>
        </w:rPr>
        <w:t>:</w:t>
      </w:r>
      <w:r w:rsidRPr="00773A3E">
        <w:rPr>
          <w:rFonts w:ascii="Georgia" w:hAnsi="Georgia"/>
          <w:bCs/>
        </w:rPr>
        <w:tab/>
      </w:r>
      <w:r w:rsidRPr="00773A3E">
        <w:rPr>
          <w:rFonts w:ascii="Georgia" w:hAnsi="Georgia"/>
        </w:rPr>
        <w:t>Male</w:t>
      </w:r>
    </w:p>
    <w:p w:rsidR="00A9698F" w:rsidRPr="00773A3E" w:rsidRDefault="00A9698F" w:rsidP="00A9698F">
      <w:pPr>
        <w:tabs>
          <w:tab w:val="left" w:pos="3600"/>
        </w:tabs>
        <w:spacing w:before="60" w:after="120"/>
        <w:ind w:left="1440"/>
        <w:rPr>
          <w:rFonts w:ascii="Georgia" w:hAnsi="Georgia"/>
          <w:b/>
          <w:bCs/>
        </w:rPr>
      </w:pPr>
      <w:r w:rsidRPr="00773A3E">
        <w:rPr>
          <w:rFonts w:ascii="Georgia" w:hAnsi="Georgia"/>
          <w:bCs/>
        </w:rPr>
        <w:t>Marital Status</w:t>
      </w:r>
      <w:r w:rsidRPr="00773A3E">
        <w:rPr>
          <w:rFonts w:ascii="Georgia" w:hAnsi="Georgia"/>
          <w:b/>
          <w:bCs/>
        </w:rPr>
        <w:tab/>
        <w:t>:</w:t>
      </w:r>
      <w:r w:rsidRPr="00773A3E">
        <w:rPr>
          <w:rFonts w:ascii="Georgia" w:hAnsi="Georgia"/>
        </w:rPr>
        <w:tab/>
      </w:r>
      <w:r w:rsidR="00886E6F">
        <w:rPr>
          <w:rFonts w:ascii="Georgia" w:hAnsi="Georgia" w:cs="Arial"/>
        </w:rPr>
        <w:t>Single</w:t>
      </w:r>
    </w:p>
    <w:p w:rsidR="00A9698F" w:rsidRDefault="00A9698F" w:rsidP="00A9698F">
      <w:pPr>
        <w:rPr>
          <w:sz w:val="16"/>
        </w:rPr>
      </w:pPr>
    </w:p>
    <w:p w:rsidR="00A9698F" w:rsidRDefault="00A9698F" w:rsidP="00A9698F">
      <w:pPr>
        <w:pStyle w:val="BodyTextIndent3"/>
        <w:rPr>
          <w:rFonts w:ascii="Charter Bd BT" w:hAnsi="Charter Bd BT"/>
        </w:rPr>
      </w:pPr>
    </w:p>
    <w:p w:rsidR="00A9698F" w:rsidRPr="00FB3D2B" w:rsidRDefault="00A9698F" w:rsidP="00A9698F">
      <w:pPr>
        <w:pStyle w:val="BodyTextIndent3"/>
        <w:ind w:leftChars="500" w:left="1200" w:firstLine="718"/>
        <w:rPr>
          <w:rFonts w:ascii="Aachen BT" w:hAnsi="Aachen BT"/>
          <w:sz w:val="20"/>
          <w:szCs w:val="20"/>
        </w:rPr>
      </w:pPr>
      <w:r w:rsidRPr="00FB3D2B">
        <w:rPr>
          <w:rFonts w:ascii="Charter Bd BT" w:hAnsi="Charter Bd BT" w:cs="Arial"/>
          <w:sz w:val="20"/>
          <w:szCs w:val="20"/>
        </w:rPr>
        <w:t>I shall be highly obliged to you if you will give me a chance to work with your organization</w:t>
      </w:r>
      <w:r w:rsidRPr="00FB3D2B">
        <w:rPr>
          <w:rFonts w:ascii="Charter Bd BT" w:hAnsi="Charter Bd BT"/>
          <w:sz w:val="20"/>
          <w:szCs w:val="20"/>
        </w:rPr>
        <w:t>.</w:t>
      </w:r>
    </w:p>
    <w:p w:rsidR="00A9698F" w:rsidRPr="00FB3D2B" w:rsidRDefault="00A9698F" w:rsidP="00A9698F">
      <w:pPr>
        <w:rPr>
          <w:rFonts w:ascii="Garamond" w:hAnsi="Garamond"/>
          <w:b/>
          <w:bCs/>
          <w:sz w:val="20"/>
          <w:szCs w:val="20"/>
        </w:rPr>
      </w:pPr>
    </w:p>
    <w:p w:rsidR="00A9698F" w:rsidRDefault="00A9698F" w:rsidP="00A9698F">
      <w:pPr>
        <w:ind w:left="720"/>
        <w:rPr>
          <w:rFonts w:ascii="Garamond" w:hAnsi="Garamond"/>
          <w:b/>
          <w:bCs/>
        </w:rPr>
      </w:pPr>
      <w:r>
        <w:rPr>
          <w:rFonts w:ascii="Garamond" w:hAnsi="Garamond"/>
          <w:b/>
          <w:bCs/>
        </w:rPr>
        <w:t xml:space="preserve">Place: ____________ </w:t>
      </w:r>
    </w:p>
    <w:p w:rsidR="00A9698F" w:rsidRDefault="00A9698F" w:rsidP="00A9698F">
      <w:pPr>
        <w:ind w:left="720"/>
        <w:rPr>
          <w:rFonts w:ascii="Garamond" w:hAnsi="Garamond"/>
          <w:b/>
          <w:bCs/>
          <w:sz w:val="16"/>
        </w:rPr>
      </w:pPr>
    </w:p>
    <w:p w:rsidR="00A9698F" w:rsidRDefault="00A9698F" w:rsidP="00A9698F">
      <w:pPr>
        <w:ind w:left="720"/>
        <w:rPr>
          <w:rFonts w:ascii="Garamond" w:hAnsi="Garamond"/>
          <w:b/>
          <w:bCs/>
          <w:sz w:val="16"/>
        </w:rPr>
      </w:pPr>
    </w:p>
    <w:p w:rsidR="00A9698F" w:rsidRDefault="00A9698F" w:rsidP="00A9698F">
      <w:pPr>
        <w:ind w:left="720"/>
        <w:rPr>
          <w:rFonts w:ascii="Lucida Sans Unicode" w:hAnsi="Lucida Sans Unicode" w:cs="Lucida Sans Unicode"/>
          <w:bCs/>
          <w:iCs/>
          <w:u w:val="double"/>
        </w:rPr>
      </w:pPr>
      <w:r>
        <w:rPr>
          <w:rFonts w:ascii="Garamond" w:hAnsi="Garamond"/>
          <w:b/>
          <w:bCs/>
        </w:rPr>
        <w:t>Date: ____________</w:t>
      </w:r>
    </w:p>
    <w:p w:rsidR="00A9698F" w:rsidRDefault="00FB3D2B" w:rsidP="00A9698F">
      <w:pPr>
        <w:jc w:val="right"/>
        <w:rPr>
          <w:rFonts w:ascii="Lucida Sans Unicode" w:hAnsi="Lucida Sans Unicode" w:cs="Lucida Sans Unicode"/>
          <w:bCs/>
          <w:u w:val="double"/>
        </w:rPr>
      </w:pPr>
      <w:r>
        <w:rPr>
          <w:rFonts w:ascii="Lucida Sans Unicode" w:hAnsi="Lucida Sans Unicode" w:cs="Lucida Sans Unicode"/>
          <w:bCs/>
          <w:iCs/>
          <w:u w:val="double"/>
        </w:rPr>
        <w:t xml:space="preserve">Signature: </w:t>
      </w:r>
      <w:r w:rsidR="00E658C8">
        <w:rPr>
          <w:rFonts w:ascii="Lucida Sans Unicode" w:hAnsi="Lucida Sans Unicode" w:cs="Lucida Sans Unicode"/>
          <w:bCs/>
          <w:iCs/>
          <w:u w:val="double"/>
        </w:rPr>
        <w:t>- Sachin</w:t>
      </w:r>
    </w:p>
    <w:p w:rsidR="006F6FE3" w:rsidRDefault="006F6FE3"/>
    <w:sectPr w:rsidR="006F6FE3" w:rsidSect="006200B4">
      <w:headerReference w:type="even" r:id="rId7"/>
      <w:headerReference w:type="default" r:id="rId8"/>
      <w:footerReference w:type="even" r:id="rId9"/>
      <w:footerReference w:type="default" r:id="rId10"/>
      <w:headerReference w:type="first" r:id="rId11"/>
      <w:pgSz w:w="11909" w:h="16834"/>
      <w:pgMar w:top="720" w:right="1109"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2C8" w:rsidRDefault="006162C8" w:rsidP="00A9698F">
      <w:r>
        <w:separator/>
      </w:r>
    </w:p>
  </w:endnote>
  <w:endnote w:type="continuationSeparator" w:id="1">
    <w:p w:rsidR="006162C8" w:rsidRDefault="006162C8" w:rsidP="00A969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altName w:val="Segoe UI"/>
    <w:charset w:val="00"/>
    <w:family w:val="swiss"/>
    <w:pitch w:val="variable"/>
    <w:sig w:usb0="00000001"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altName w:val="Consolas"/>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pperplate Gothic Light">
    <w:altName w:val="MV Boli"/>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Estrangelo Edessa">
    <w:panose1 w:val="03080600000000000000"/>
    <w:charset w:val="00"/>
    <w:family w:val="script"/>
    <w:pitch w:val="variable"/>
    <w:sig w:usb0="80002043" w:usb1="00000000" w:usb2="0000008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harter Bd BT">
    <w:altName w:val="Times New Roman"/>
    <w:charset w:val="00"/>
    <w:family w:val="roman"/>
    <w:pitch w:val="default"/>
    <w:sig w:usb0="00000087" w:usb1="00000000" w:usb2="00000000" w:usb3="00000000" w:csb0="0000001B" w:csb1="00000000"/>
  </w:font>
  <w:font w:name="Aachen BT">
    <w:altName w:val="Impact"/>
    <w:charset w:val="00"/>
    <w:family w:val="roman"/>
    <w:pitch w:val="default"/>
    <w:sig w:usb0="00000087" w:usb1="00000000" w:usb2="00000000" w:usb3="00000000" w:csb0="0000001B"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7C7" w:rsidRDefault="000874D7">
    <w:pPr>
      <w:pStyle w:val="Footer"/>
      <w:framePr w:h="0" w:wrap="around" w:vAnchor="text" w:hAnchor="margin" w:xAlign="center" w:y="1"/>
      <w:rPr>
        <w:rStyle w:val="PageNumber"/>
      </w:rPr>
    </w:pPr>
    <w:r>
      <w:fldChar w:fldCharType="begin"/>
    </w:r>
    <w:r w:rsidR="0081414D">
      <w:rPr>
        <w:rStyle w:val="PageNumber"/>
      </w:rPr>
      <w:instrText xml:space="preserve">PAGE  </w:instrText>
    </w:r>
    <w:r>
      <w:fldChar w:fldCharType="separate"/>
    </w:r>
    <w:r w:rsidR="0081414D">
      <w:rPr>
        <w:rStyle w:val="PageNumber"/>
      </w:rPr>
      <w:t>1</w:t>
    </w:r>
    <w:r>
      <w:fldChar w:fldCharType="end"/>
    </w:r>
  </w:p>
  <w:p w:rsidR="008947C7" w:rsidRDefault="006162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7C7" w:rsidRDefault="0081414D">
    <w:pPr>
      <w:pStyle w:val="FooterLeft"/>
      <w:rPr>
        <w:color w:val="008000"/>
      </w:rPr>
    </w:pPr>
    <w:r>
      <w:rPr>
        <w:color w:val="008000"/>
      </w:rPr>
      <w:sym w:font="Wingdings 3" w:char="F07D"/>
    </w:r>
    <w:r>
      <w:rPr>
        <w:color w:val="008000"/>
      </w:rPr>
      <w:t xml:space="preserve"> Page </w:t>
    </w:r>
    <w:r w:rsidR="000874D7">
      <w:rPr>
        <w:color w:val="008000"/>
      </w:rPr>
      <w:fldChar w:fldCharType="begin"/>
    </w:r>
    <w:r>
      <w:rPr>
        <w:color w:val="008000"/>
      </w:rPr>
      <w:instrText xml:space="preserve"> PAGE  \* Arabic  \* MERGEFORMAT </w:instrText>
    </w:r>
    <w:r w:rsidR="000874D7">
      <w:rPr>
        <w:color w:val="008000"/>
      </w:rPr>
      <w:fldChar w:fldCharType="separate"/>
    </w:r>
    <w:r w:rsidR="003C0B51" w:rsidRPr="003C0B51">
      <w:rPr>
        <w:noProof/>
      </w:rPr>
      <w:t>1</w:t>
    </w:r>
    <w:r w:rsidR="000874D7">
      <w:rPr>
        <w:color w:val="008000"/>
      </w:rPr>
      <w:fldChar w:fldCharType="end"/>
    </w:r>
    <w:r>
      <w:rPr>
        <w:color w:val="008000"/>
      </w:rPr>
      <w:t xml:space="preserve"> | </w:t>
    </w:r>
    <w:r w:rsidR="00A9698F">
      <w:rPr>
        <w:color w:val="008000"/>
      </w:rPr>
      <w:t>ims.sachin</w:t>
    </w:r>
    <w:r>
      <w:rPr>
        <w:color w:val="008000"/>
      </w:rPr>
      <w:t>@gmail.com</w:t>
    </w:r>
  </w:p>
  <w:p w:rsidR="001E0AAE" w:rsidRPr="001E0AAE" w:rsidRDefault="006162C8" w:rsidP="001E0AAE">
    <w:pPr>
      <w:rPr>
        <w:lang w:eastAsia="ja-JP"/>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2C8" w:rsidRDefault="006162C8" w:rsidP="00A9698F">
      <w:r>
        <w:separator/>
      </w:r>
    </w:p>
  </w:footnote>
  <w:footnote w:type="continuationSeparator" w:id="1">
    <w:p w:rsidR="006162C8" w:rsidRDefault="006162C8" w:rsidP="00A96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7C7" w:rsidRDefault="000874D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25pt;height:90pt;rotation:315;z-index:-251655168;mso-position-horizontal:center;mso-position-horizontal-relative:margin;mso-position-vertical:center;mso-position-vertical-relative:margin" o:allowincell="f" fillcolor="silver" stroked="f">
          <v:fill opacity=".5"/>
          <v:textpath style="font-family:&quot;Garamond&quot;;font-size:80pt" trim="t" string="CURRICULUM VITAE"/>
          <o:lock v:ext="edit" text="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7C7" w:rsidRDefault="000874D7">
    <w:pPr>
      <w:pStyle w:val="Header"/>
      <w:jc w:val="right"/>
      <w:rPr>
        <w:rFonts w:ascii="Gill Sans MT" w:hAnsi="Gill Sans MT"/>
        <w:color w:val="008000"/>
      </w:rPr>
    </w:pPr>
    <w:r w:rsidRPr="000874D7">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773.25pt;height:90pt;rotation:315;z-index:-251654144;mso-position-horizontal:center;mso-position-horizontal-relative:margin;mso-position-vertical:center;mso-position-vertical-relative:margin" o:allowincell="f" fillcolor="silver" stroked="f">
          <v:fill opacity=".5"/>
          <v:textpath style="font-family:&quot;Garamond&quot;;font-size:80pt" trim="t" string="CURRICULUM VITAE"/>
          <o:lock v:ext="edit" text="f"/>
          <w10:wrap anchorx="margin" anchory="margin"/>
        </v:shape>
      </w:pict>
    </w:r>
    <w:r w:rsidR="0081414D">
      <w:rPr>
        <w:rFonts w:ascii="Gill Sans MT" w:hAnsi="Gill Sans MT"/>
        <w:color w:val="008000"/>
      </w:rPr>
      <w:sym w:font="Wingdings 3" w:char="F07D"/>
    </w:r>
    <w:r w:rsidR="0081414D">
      <w:rPr>
        <w:rFonts w:ascii="Gill Sans MT" w:hAnsi="Gill Sans MT"/>
        <w:color w:val="008000"/>
      </w:rPr>
      <w:t xml:space="preserve"> Resume: </w:t>
    </w:r>
    <w:r w:rsidR="00A9698F">
      <w:rPr>
        <w:rFonts w:ascii="Gill Sans MT" w:hAnsi="Gill Sans MT"/>
        <w:color w:val="008000"/>
      </w:rPr>
      <w:t>Sachin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7C7" w:rsidRDefault="000874D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25pt;height:90pt;rotation:315;z-index:-251656192;mso-position-horizontal:center;mso-position-horizontal-relative:margin;mso-position-vertical:center;mso-position-vertical-relative:margin" o:allowincell="f" fillcolor="silver" stroked="f">
          <v:fill opacity=".5"/>
          <v:textpath style="font-family:&quot;Garamond&quot;;font-size:80pt" trim="t" string="CURRICULUM VITAE"/>
          <o:lock v:ext="edit" text="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08"/>
    <w:multiLevelType w:val="multilevel"/>
    <w:tmpl w:val="00000008"/>
    <w:lvl w:ilvl="0">
      <w:start w:val="1"/>
      <w:numFmt w:val="bullet"/>
      <w:lvlText w:val=""/>
      <w:lvlJc w:val="left"/>
      <w:pPr>
        <w:tabs>
          <w:tab w:val="num" w:pos="1998"/>
        </w:tabs>
        <w:ind w:left="1998" w:hanging="360"/>
      </w:pPr>
      <w:rPr>
        <w:rFonts w:ascii="Symbol" w:hAnsi="Symbol" w:hint="default"/>
      </w:rPr>
    </w:lvl>
    <w:lvl w:ilvl="1">
      <w:start w:val="1"/>
      <w:numFmt w:val="bullet"/>
      <w:lvlText w:val="o"/>
      <w:lvlJc w:val="left"/>
      <w:pPr>
        <w:tabs>
          <w:tab w:val="num" w:pos="2718"/>
        </w:tabs>
        <w:ind w:left="2718" w:hanging="360"/>
      </w:pPr>
      <w:rPr>
        <w:rFonts w:ascii="Courier New" w:hAnsi="Courier New" w:cs="Courier New" w:hint="default"/>
      </w:rPr>
    </w:lvl>
    <w:lvl w:ilvl="2">
      <w:start w:val="1"/>
      <w:numFmt w:val="bullet"/>
      <w:lvlText w:val=""/>
      <w:lvlJc w:val="left"/>
      <w:pPr>
        <w:tabs>
          <w:tab w:val="num" w:pos="3438"/>
        </w:tabs>
        <w:ind w:left="3438" w:hanging="360"/>
      </w:pPr>
      <w:rPr>
        <w:rFonts w:ascii="Wingdings" w:hAnsi="Wingdings" w:hint="default"/>
      </w:rPr>
    </w:lvl>
    <w:lvl w:ilvl="3">
      <w:start w:val="1"/>
      <w:numFmt w:val="bullet"/>
      <w:lvlText w:val=""/>
      <w:lvlJc w:val="left"/>
      <w:pPr>
        <w:tabs>
          <w:tab w:val="num" w:pos="4158"/>
        </w:tabs>
        <w:ind w:left="4158" w:hanging="360"/>
      </w:pPr>
      <w:rPr>
        <w:rFonts w:ascii="Symbol" w:hAnsi="Symbol" w:hint="default"/>
      </w:rPr>
    </w:lvl>
    <w:lvl w:ilvl="4">
      <w:start w:val="1"/>
      <w:numFmt w:val="bullet"/>
      <w:lvlText w:val="o"/>
      <w:lvlJc w:val="left"/>
      <w:pPr>
        <w:tabs>
          <w:tab w:val="num" w:pos="4878"/>
        </w:tabs>
        <w:ind w:left="4878" w:hanging="360"/>
      </w:pPr>
      <w:rPr>
        <w:rFonts w:ascii="Courier New" w:hAnsi="Courier New" w:cs="Courier New" w:hint="default"/>
      </w:rPr>
    </w:lvl>
    <w:lvl w:ilvl="5">
      <w:start w:val="1"/>
      <w:numFmt w:val="bullet"/>
      <w:lvlText w:val=""/>
      <w:lvlJc w:val="left"/>
      <w:pPr>
        <w:tabs>
          <w:tab w:val="num" w:pos="5598"/>
        </w:tabs>
        <w:ind w:left="5598" w:hanging="360"/>
      </w:pPr>
      <w:rPr>
        <w:rFonts w:ascii="Wingdings" w:hAnsi="Wingdings" w:hint="default"/>
      </w:rPr>
    </w:lvl>
    <w:lvl w:ilvl="6">
      <w:start w:val="1"/>
      <w:numFmt w:val="bullet"/>
      <w:lvlText w:val=""/>
      <w:lvlJc w:val="left"/>
      <w:pPr>
        <w:tabs>
          <w:tab w:val="num" w:pos="6318"/>
        </w:tabs>
        <w:ind w:left="6318" w:hanging="360"/>
      </w:pPr>
      <w:rPr>
        <w:rFonts w:ascii="Symbol" w:hAnsi="Symbol" w:hint="default"/>
      </w:rPr>
    </w:lvl>
    <w:lvl w:ilvl="7">
      <w:start w:val="1"/>
      <w:numFmt w:val="bullet"/>
      <w:lvlText w:val="o"/>
      <w:lvlJc w:val="left"/>
      <w:pPr>
        <w:tabs>
          <w:tab w:val="num" w:pos="7038"/>
        </w:tabs>
        <w:ind w:left="7038" w:hanging="360"/>
      </w:pPr>
      <w:rPr>
        <w:rFonts w:ascii="Courier New" w:hAnsi="Courier New" w:cs="Courier New" w:hint="default"/>
      </w:rPr>
    </w:lvl>
    <w:lvl w:ilvl="8">
      <w:start w:val="1"/>
      <w:numFmt w:val="bullet"/>
      <w:lvlText w:val=""/>
      <w:lvlJc w:val="left"/>
      <w:pPr>
        <w:tabs>
          <w:tab w:val="num" w:pos="7758"/>
        </w:tabs>
        <w:ind w:left="7758" w:hanging="360"/>
      </w:pPr>
      <w:rPr>
        <w:rFonts w:ascii="Wingdings" w:hAnsi="Wingdings" w:hint="default"/>
      </w:rPr>
    </w:lvl>
  </w:abstractNum>
  <w:abstractNum w:abstractNumId="2">
    <w:nsid w:val="00000009"/>
    <w:multiLevelType w:val="multilevel"/>
    <w:tmpl w:val="00000009"/>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0B"/>
    <w:multiLevelType w:val="multilevel"/>
    <w:tmpl w:val="0000000B"/>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color w:val="auto"/>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5602"/>
    <o:shapelayout v:ext="edit">
      <o:idmap v:ext="edit" data="2"/>
    </o:shapelayout>
  </w:hdrShapeDefaults>
  <w:footnotePr>
    <w:footnote w:id="0"/>
    <w:footnote w:id="1"/>
  </w:footnotePr>
  <w:endnotePr>
    <w:endnote w:id="0"/>
    <w:endnote w:id="1"/>
  </w:endnotePr>
  <w:compat/>
  <w:rsids>
    <w:rsidRoot w:val="00A9698F"/>
    <w:rsid w:val="00052A2E"/>
    <w:rsid w:val="000874D7"/>
    <w:rsid w:val="000D051D"/>
    <w:rsid w:val="002D0BD7"/>
    <w:rsid w:val="003A25FD"/>
    <w:rsid w:val="003C0B51"/>
    <w:rsid w:val="003D7C1C"/>
    <w:rsid w:val="003E079E"/>
    <w:rsid w:val="003E53F6"/>
    <w:rsid w:val="00416988"/>
    <w:rsid w:val="00453ED4"/>
    <w:rsid w:val="004F6ECE"/>
    <w:rsid w:val="00507347"/>
    <w:rsid w:val="0051286E"/>
    <w:rsid w:val="00521C1F"/>
    <w:rsid w:val="005836C2"/>
    <w:rsid w:val="005F5E19"/>
    <w:rsid w:val="006162C8"/>
    <w:rsid w:val="006200B4"/>
    <w:rsid w:val="006422E0"/>
    <w:rsid w:val="006F0A48"/>
    <w:rsid w:val="006F6FE3"/>
    <w:rsid w:val="00730103"/>
    <w:rsid w:val="00740A3D"/>
    <w:rsid w:val="00775E5C"/>
    <w:rsid w:val="0081414D"/>
    <w:rsid w:val="00886E6F"/>
    <w:rsid w:val="008936C4"/>
    <w:rsid w:val="00A1028F"/>
    <w:rsid w:val="00A6067B"/>
    <w:rsid w:val="00A9698F"/>
    <w:rsid w:val="00AD22BA"/>
    <w:rsid w:val="00AE4C99"/>
    <w:rsid w:val="00B76E48"/>
    <w:rsid w:val="00B9320E"/>
    <w:rsid w:val="00BC1A2D"/>
    <w:rsid w:val="00C12A8A"/>
    <w:rsid w:val="00D04E4B"/>
    <w:rsid w:val="00D1040A"/>
    <w:rsid w:val="00D336D6"/>
    <w:rsid w:val="00D54B45"/>
    <w:rsid w:val="00DB7289"/>
    <w:rsid w:val="00DD5743"/>
    <w:rsid w:val="00DD7BD7"/>
    <w:rsid w:val="00DF20E8"/>
    <w:rsid w:val="00E24B51"/>
    <w:rsid w:val="00E25FD4"/>
    <w:rsid w:val="00E658C8"/>
    <w:rsid w:val="00E86953"/>
    <w:rsid w:val="00E9018D"/>
    <w:rsid w:val="00EA05A9"/>
    <w:rsid w:val="00F14C6A"/>
    <w:rsid w:val="00FB1834"/>
    <w:rsid w:val="00FB3D2B"/>
    <w:rsid w:val="00FD14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98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A9698F"/>
    <w:pPr>
      <w:keepNext/>
      <w:jc w:val="center"/>
      <w:outlineLvl w:val="1"/>
    </w:pPr>
    <w:rPr>
      <w:b/>
      <w:bCs/>
      <w:i/>
      <w:iCs/>
      <w:u w:val="single"/>
    </w:rPr>
  </w:style>
  <w:style w:type="paragraph" w:styleId="Heading4">
    <w:name w:val="heading 4"/>
    <w:basedOn w:val="Normal"/>
    <w:next w:val="Normal"/>
    <w:link w:val="Heading4Char"/>
    <w:qFormat/>
    <w:rsid w:val="00A9698F"/>
    <w:pPr>
      <w:keepNext/>
      <w:jc w:val="center"/>
      <w:outlineLvl w:val="3"/>
    </w:pPr>
    <w:rPr>
      <w:b/>
      <w:bCs/>
    </w:rPr>
  </w:style>
  <w:style w:type="paragraph" w:styleId="Heading6">
    <w:name w:val="heading 6"/>
    <w:basedOn w:val="Normal"/>
    <w:next w:val="Normal"/>
    <w:link w:val="Heading6Char"/>
    <w:qFormat/>
    <w:rsid w:val="00A9698F"/>
    <w:pPr>
      <w:keepNext/>
      <w:outlineLvl w:val="5"/>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9698F"/>
    <w:rPr>
      <w:rFonts w:ascii="Times New Roman" w:eastAsia="Times New Roman" w:hAnsi="Times New Roman" w:cs="Times New Roman"/>
      <w:b/>
      <w:bCs/>
      <w:i/>
      <w:iCs/>
      <w:sz w:val="24"/>
      <w:szCs w:val="24"/>
      <w:u w:val="single"/>
    </w:rPr>
  </w:style>
  <w:style w:type="character" w:customStyle="1" w:styleId="Heading4Char">
    <w:name w:val="Heading 4 Char"/>
    <w:basedOn w:val="DefaultParagraphFont"/>
    <w:link w:val="Heading4"/>
    <w:rsid w:val="00A9698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A9698F"/>
    <w:rPr>
      <w:rFonts w:ascii="Times New Roman" w:eastAsia="Times New Roman" w:hAnsi="Times New Roman" w:cs="Times New Roman"/>
      <w:b/>
      <w:bCs/>
      <w:i/>
      <w:iCs/>
      <w:sz w:val="28"/>
      <w:szCs w:val="24"/>
    </w:rPr>
  </w:style>
  <w:style w:type="character" w:styleId="PageNumber">
    <w:name w:val="page number"/>
    <w:basedOn w:val="DefaultParagraphFont"/>
    <w:rsid w:val="00A9698F"/>
  </w:style>
  <w:style w:type="paragraph" w:styleId="BodyTextIndent3">
    <w:name w:val="Body Text Indent 3"/>
    <w:basedOn w:val="Normal"/>
    <w:link w:val="BodyTextIndent3Char"/>
    <w:rsid w:val="00A9698F"/>
    <w:pPr>
      <w:ind w:left="1440" w:firstLine="720"/>
      <w:jc w:val="both"/>
    </w:pPr>
    <w:rPr>
      <w:color w:val="000000"/>
    </w:rPr>
  </w:style>
  <w:style w:type="character" w:customStyle="1" w:styleId="BodyTextIndent3Char">
    <w:name w:val="Body Text Indent 3 Char"/>
    <w:basedOn w:val="DefaultParagraphFont"/>
    <w:link w:val="BodyTextIndent3"/>
    <w:rsid w:val="00A9698F"/>
    <w:rPr>
      <w:rFonts w:ascii="Times New Roman" w:eastAsia="Times New Roman" w:hAnsi="Times New Roman" w:cs="Times New Roman"/>
      <w:color w:val="000000"/>
      <w:sz w:val="24"/>
      <w:szCs w:val="24"/>
    </w:rPr>
  </w:style>
  <w:style w:type="paragraph" w:customStyle="1" w:styleId="FooterLeft">
    <w:name w:val="Footer Left"/>
    <w:basedOn w:val="Normal"/>
    <w:next w:val="Normal"/>
    <w:rsid w:val="00A9698F"/>
    <w:pPr>
      <w:pBdr>
        <w:top w:val="dashed" w:sz="4" w:space="18" w:color="7F7F7F"/>
      </w:pBdr>
      <w:tabs>
        <w:tab w:val="center" w:pos="4320"/>
        <w:tab w:val="right" w:pos="8640"/>
      </w:tabs>
      <w:spacing w:after="200" w:line="276" w:lineRule="auto"/>
    </w:pPr>
    <w:rPr>
      <w:rFonts w:ascii="Gill Sans MT" w:eastAsia="Gill Sans MT" w:hAnsi="Gill Sans MT"/>
      <w:color w:val="7F7F7F"/>
      <w:sz w:val="20"/>
      <w:szCs w:val="18"/>
      <w:lang w:eastAsia="ja-JP"/>
    </w:rPr>
  </w:style>
  <w:style w:type="paragraph" w:customStyle="1" w:styleId="SectionTitle">
    <w:name w:val="Section Title"/>
    <w:basedOn w:val="Normal"/>
    <w:next w:val="Normal"/>
    <w:rsid w:val="00A9698F"/>
    <w:pPr>
      <w:pBdr>
        <w:bottom w:val="single" w:sz="6" w:space="1" w:color="808080"/>
      </w:pBdr>
      <w:spacing w:before="220" w:line="220" w:lineRule="atLeast"/>
    </w:pPr>
    <w:rPr>
      <w:rFonts w:ascii="Garamond" w:hAnsi="Garamond"/>
      <w:caps/>
      <w:spacing w:val="15"/>
      <w:sz w:val="20"/>
      <w:szCs w:val="20"/>
    </w:rPr>
  </w:style>
  <w:style w:type="paragraph" w:styleId="Footer">
    <w:name w:val="footer"/>
    <w:basedOn w:val="Normal"/>
    <w:link w:val="FooterChar"/>
    <w:rsid w:val="00A9698F"/>
    <w:pPr>
      <w:tabs>
        <w:tab w:val="center" w:pos="4320"/>
        <w:tab w:val="right" w:pos="8640"/>
      </w:tabs>
    </w:pPr>
  </w:style>
  <w:style w:type="character" w:customStyle="1" w:styleId="FooterChar">
    <w:name w:val="Footer Char"/>
    <w:basedOn w:val="DefaultParagraphFont"/>
    <w:link w:val="Footer"/>
    <w:rsid w:val="00A9698F"/>
    <w:rPr>
      <w:rFonts w:ascii="Times New Roman" w:eastAsia="Times New Roman" w:hAnsi="Times New Roman" w:cs="Times New Roman"/>
      <w:sz w:val="24"/>
      <w:szCs w:val="24"/>
    </w:rPr>
  </w:style>
  <w:style w:type="paragraph" w:customStyle="1" w:styleId="NoTitle">
    <w:name w:val="No Title"/>
    <w:basedOn w:val="SectionTitle"/>
    <w:rsid w:val="00A9698F"/>
    <w:pPr>
      <w:pBdr>
        <w:bottom w:val="none" w:sz="0" w:space="0" w:color="auto"/>
      </w:pBdr>
    </w:pPr>
  </w:style>
  <w:style w:type="paragraph" w:styleId="Header">
    <w:name w:val="header"/>
    <w:basedOn w:val="Normal"/>
    <w:link w:val="HeaderChar"/>
    <w:uiPriority w:val="99"/>
    <w:rsid w:val="00A9698F"/>
    <w:pPr>
      <w:tabs>
        <w:tab w:val="center" w:pos="4320"/>
        <w:tab w:val="right" w:pos="8640"/>
      </w:tabs>
    </w:pPr>
  </w:style>
  <w:style w:type="character" w:customStyle="1" w:styleId="HeaderChar">
    <w:name w:val="Header Char"/>
    <w:basedOn w:val="DefaultParagraphFont"/>
    <w:link w:val="Header"/>
    <w:uiPriority w:val="99"/>
    <w:rsid w:val="00A9698F"/>
    <w:rPr>
      <w:rFonts w:ascii="Times New Roman" w:eastAsia="Times New Roman" w:hAnsi="Times New Roman" w:cs="Times New Roman"/>
      <w:sz w:val="24"/>
      <w:szCs w:val="24"/>
    </w:rPr>
  </w:style>
  <w:style w:type="paragraph" w:styleId="Title">
    <w:name w:val="Title"/>
    <w:basedOn w:val="Normal"/>
    <w:link w:val="TitleChar"/>
    <w:qFormat/>
    <w:rsid w:val="00A9698F"/>
    <w:pPr>
      <w:jc w:val="center"/>
    </w:pPr>
    <w:rPr>
      <w:b/>
      <w:bCs/>
      <w:sz w:val="36"/>
      <w:u w:val="single"/>
    </w:rPr>
  </w:style>
  <w:style w:type="character" w:customStyle="1" w:styleId="TitleChar">
    <w:name w:val="Title Char"/>
    <w:basedOn w:val="DefaultParagraphFont"/>
    <w:link w:val="Title"/>
    <w:rsid w:val="00A9698F"/>
    <w:rPr>
      <w:rFonts w:ascii="Times New Roman" w:eastAsia="Times New Roman" w:hAnsi="Times New Roman" w:cs="Times New Roman"/>
      <w:b/>
      <w:bCs/>
      <w:sz w:val="36"/>
      <w:szCs w:val="24"/>
      <w:u w:val="single"/>
    </w:rPr>
  </w:style>
  <w:style w:type="paragraph" w:styleId="BalloonText">
    <w:name w:val="Balloon Text"/>
    <w:basedOn w:val="Normal"/>
    <w:link w:val="BalloonTextChar"/>
    <w:uiPriority w:val="99"/>
    <w:semiHidden/>
    <w:unhideWhenUsed/>
    <w:rsid w:val="00A9698F"/>
    <w:rPr>
      <w:rFonts w:ascii="Tahoma" w:hAnsi="Tahoma" w:cs="Tahoma"/>
      <w:sz w:val="16"/>
      <w:szCs w:val="16"/>
    </w:rPr>
  </w:style>
  <w:style w:type="character" w:customStyle="1" w:styleId="BalloonTextChar">
    <w:name w:val="Balloon Text Char"/>
    <w:basedOn w:val="DefaultParagraphFont"/>
    <w:link w:val="BalloonText"/>
    <w:uiPriority w:val="99"/>
    <w:semiHidden/>
    <w:rsid w:val="00A9698F"/>
    <w:rPr>
      <w:rFonts w:ascii="Tahoma" w:eastAsia="Times New Roman" w:hAnsi="Tahoma" w:cs="Tahoma"/>
      <w:sz w:val="16"/>
      <w:szCs w:val="16"/>
    </w:rPr>
  </w:style>
  <w:style w:type="paragraph" w:styleId="ListParagraph">
    <w:name w:val="List Paragraph"/>
    <w:basedOn w:val="Normal"/>
    <w:qFormat/>
    <w:rsid w:val="00775E5C"/>
    <w:pPr>
      <w:suppressAutoHyphens/>
      <w:spacing w:after="200" w:line="276" w:lineRule="auto"/>
      <w:ind w:left="720"/>
    </w:pPr>
    <w:rPr>
      <w:rFonts w:ascii="Calibri" w:hAnsi="Calibri" w:cs="Calibri"/>
      <w:sz w:val="22"/>
      <w:szCs w:val="22"/>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saral</cp:lastModifiedBy>
  <cp:revision>2</cp:revision>
  <dcterms:created xsi:type="dcterms:W3CDTF">2015-07-01T11:09:00Z</dcterms:created>
  <dcterms:modified xsi:type="dcterms:W3CDTF">2015-07-01T11:09:00Z</dcterms:modified>
</cp:coreProperties>
</file>