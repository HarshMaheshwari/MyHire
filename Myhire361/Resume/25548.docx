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251" w:rsidRPr="00784F1B" w:rsidRDefault="00690695" w:rsidP="00E8639C">
      <w:pPr>
        <w:jc w:val="center"/>
        <w:rPr>
          <w:rFonts w:ascii="Calibri" w:hAnsi="Calibri" w:cs="Calibri"/>
          <w:b/>
          <w:bCs/>
          <w:sz w:val="32"/>
          <w:szCs w:val="32"/>
        </w:rPr>
      </w:pPr>
      <w:r>
        <w:rPr>
          <w:rFonts w:cs="Calibri"/>
          <w:noProof/>
          <w:sz w:val="32"/>
          <w:szCs w:val="32"/>
          <w:lang w:eastAsia="en-US"/>
        </w:rPr>
        <w:drawing>
          <wp:anchor distT="0" distB="0" distL="114935" distR="114935" simplePos="0" relativeHeight="251657216" behindDoc="0" locked="0" layoutInCell="1" allowOverlap="1">
            <wp:simplePos x="0" y="0"/>
            <wp:positionH relativeFrom="column">
              <wp:posOffset>5067300</wp:posOffset>
            </wp:positionH>
            <wp:positionV relativeFrom="paragraph">
              <wp:posOffset>9525</wp:posOffset>
            </wp:positionV>
            <wp:extent cx="1047750" cy="8667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47750" cy="866775"/>
                    </a:xfrm>
                    <a:prstGeom prst="rect">
                      <a:avLst/>
                    </a:prstGeom>
                    <a:solidFill>
                      <a:srgbClr val="FFFFFF"/>
                    </a:solidFill>
                    <a:ln w="9525">
                      <a:noFill/>
                      <a:miter lim="800000"/>
                      <a:headEnd/>
                      <a:tailEnd/>
                    </a:ln>
                  </pic:spPr>
                </pic:pic>
              </a:graphicData>
            </a:graphic>
          </wp:anchor>
        </w:drawing>
      </w:r>
      <w:r w:rsidR="005E2251" w:rsidRPr="00784F1B">
        <w:rPr>
          <w:rFonts w:ascii="Calibri" w:hAnsi="Calibri" w:cs="Calibri"/>
          <w:b/>
          <w:bCs/>
          <w:sz w:val="32"/>
          <w:szCs w:val="32"/>
        </w:rPr>
        <w:t>VIBHOR SARASWAT</w:t>
      </w:r>
    </w:p>
    <w:p w:rsidR="005E2251" w:rsidRPr="00784F1B" w:rsidRDefault="008C736B" w:rsidP="005E2251">
      <w:pPr>
        <w:rPr>
          <w:rFonts w:ascii="Calibri" w:hAnsi="Calibri" w:cs="Calibri"/>
          <w:sz w:val="22"/>
          <w:szCs w:val="22"/>
        </w:rPr>
      </w:pPr>
      <w:r>
        <w:rPr>
          <w:rFonts w:ascii="Calibri" w:hAnsi="Calibri" w:cs="Calibri"/>
          <w:sz w:val="22"/>
          <w:szCs w:val="22"/>
        </w:rPr>
        <w:t>D-</w:t>
      </w:r>
      <w:r w:rsidR="00597215">
        <w:rPr>
          <w:rFonts w:ascii="Calibri" w:hAnsi="Calibri" w:cs="Calibri"/>
          <w:sz w:val="22"/>
          <w:szCs w:val="22"/>
        </w:rPr>
        <w:t>177, Sector</w:t>
      </w:r>
      <w:r w:rsidR="005E2251" w:rsidRPr="00784F1B">
        <w:rPr>
          <w:rFonts w:ascii="Calibri" w:hAnsi="Calibri" w:cs="Calibri"/>
          <w:sz w:val="22"/>
          <w:szCs w:val="22"/>
        </w:rPr>
        <w:t>-27</w:t>
      </w:r>
      <w:r w:rsidR="005E2251" w:rsidRPr="00784F1B">
        <w:rPr>
          <w:rFonts w:ascii="Calibri" w:hAnsi="Calibri" w:cs="Calibri"/>
          <w:sz w:val="22"/>
          <w:szCs w:val="22"/>
        </w:rPr>
        <w:tab/>
      </w:r>
      <w:r w:rsidR="005E2251" w:rsidRPr="00784F1B">
        <w:rPr>
          <w:rFonts w:ascii="Calibri" w:hAnsi="Calibri" w:cs="Calibri"/>
          <w:sz w:val="22"/>
          <w:szCs w:val="22"/>
        </w:rPr>
        <w:tab/>
      </w:r>
      <w:r w:rsidR="005E2251" w:rsidRPr="00784F1B">
        <w:rPr>
          <w:rFonts w:ascii="Calibri" w:hAnsi="Calibri" w:cs="Calibri"/>
          <w:sz w:val="22"/>
          <w:szCs w:val="22"/>
        </w:rPr>
        <w:tab/>
      </w:r>
      <w:r w:rsidR="005E2251" w:rsidRPr="00784F1B">
        <w:rPr>
          <w:rFonts w:ascii="Calibri" w:hAnsi="Calibri" w:cs="Calibri"/>
          <w:sz w:val="22"/>
          <w:szCs w:val="22"/>
        </w:rPr>
        <w:tab/>
      </w:r>
      <w:r w:rsidR="005E2251" w:rsidRPr="00784F1B">
        <w:rPr>
          <w:rFonts w:ascii="Calibri" w:hAnsi="Calibri" w:cs="Calibri"/>
          <w:sz w:val="22"/>
          <w:szCs w:val="22"/>
        </w:rPr>
        <w:tab/>
      </w:r>
      <w:r w:rsidR="005E2251" w:rsidRPr="00784F1B">
        <w:rPr>
          <w:rFonts w:ascii="Calibri" w:hAnsi="Calibri" w:cs="Calibri"/>
          <w:sz w:val="22"/>
          <w:szCs w:val="22"/>
        </w:rPr>
        <w:tab/>
        <w:t xml:space="preserve"> </w:t>
      </w:r>
      <w:r w:rsidR="005E2251" w:rsidRPr="00784F1B">
        <w:rPr>
          <w:rFonts w:ascii="Calibri" w:hAnsi="Calibri" w:cs="Calibri"/>
          <w:sz w:val="22"/>
          <w:szCs w:val="22"/>
        </w:rPr>
        <w:tab/>
      </w:r>
      <w:r w:rsidR="005E2251" w:rsidRPr="00784F1B">
        <w:rPr>
          <w:rFonts w:ascii="Calibri" w:hAnsi="Calibri" w:cs="Calibri"/>
          <w:sz w:val="22"/>
          <w:szCs w:val="22"/>
        </w:rPr>
        <w:tab/>
      </w:r>
      <w:r w:rsidR="005E2251" w:rsidRPr="00784F1B">
        <w:rPr>
          <w:rFonts w:ascii="Calibri" w:hAnsi="Calibri" w:cs="Calibri"/>
          <w:sz w:val="22"/>
          <w:szCs w:val="22"/>
        </w:rPr>
        <w:tab/>
      </w:r>
    </w:p>
    <w:p w:rsidR="005E2251" w:rsidRPr="00E341D9" w:rsidRDefault="005E2251" w:rsidP="005E2251">
      <w:pPr>
        <w:rPr>
          <w:rFonts w:ascii="Calibri" w:hAnsi="Calibri" w:cs="Calibri"/>
          <w:sz w:val="22"/>
          <w:szCs w:val="22"/>
        </w:rPr>
      </w:pPr>
      <w:r w:rsidRPr="00784F1B">
        <w:rPr>
          <w:rFonts w:ascii="Calibri" w:hAnsi="Calibri" w:cs="Calibri"/>
          <w:sz w:val="22"/>
          <w:szCs w:val="22"/>
        </w:rPr>
        <w:t xml:space="preserve">Noida, (UP.)                           </w:t>
      </w:r>
      <w:r w:rsidRPr="00784F1B">
        <w:rPr>
          <w:rFonts w:ascii="Calibri" w:hAnsi="Calibri" w:cs="Calibri"/>
          <w:sz w:val="22"/>
          <w:szCs w:val="22"/>
        </w:rPr>
        <w:tab/>
      </w:r>
    </w:p>
    <w:p w:rsidR="005E2251" w:rsidRPr="00784F1B" w:rsidRDefault="005E2251" w:rsidP="005E2251">
      <w:pPr>
        <w:rPr>
          <w:rFonts w:ascii="Calibri" w:hAnsi="Calibri" w:cs="Calibri"/>
          <w:bCs/>
          <w:sz w:val="22"/>
          <w:szCs w:val="22"/>
        </w:rPr>
      </w:pPr>
      <w:r w:rsidRPr="00784F1B">
        <w:rPr>
          <w:rFonts w:ascii="Calibri" w:hAnsi="Calibri" w:cs="Calibri"/>
          <w:b/>
          <w:sz w:val="22"/>
          <w:szCs w:val="22"/>
        </w:rPr>
        <w:t>Mobile</w:t>
      </w:r>
      <w:r w:rsidRPr="00784F1B">
        <w:rPr>
          <w:rFonts w:ascii="Calibri" w:hAnsi="Calibri" w:cs="Calibri"/>
          <w:b/>
          <w:bCs/>
          <w:sz w:val="22"/>
          <w:szCs w:val="22"/>
        </w:rPr>
        <w:t xml:space="preserve"> No:</w:t>
      </w:r>
      <w:r w:rsidRPr="00784F1B">
        <w:rPr>
          <w:rFonts w:ascii="Calibri" w:hAnsi="Calibri" w:cs="Calibri"/>
          <w:b/>
          <w:bCs/>
          <w:color w:val="8064A2"/>
          <w:sz w:val="22"/>
          <w:szCs w:val="22"/>
        </w:rPr>
        <w:t xml:space="preserve"> </w:t>
      </w:r>
      <w:r w:rsidRPr="00784F1B">
        <w:rPr>
          <w:rFonts w:ascii="Calibri" w:hAnsi="Calibri" w:cs="Calibri"/>
          <w:bCs/>
          <w:sz w:val="22"/>
          <w:szCs w:val="22"/>
        </w:rPr>
        <w:t>+91-9650238084</w:t>
      </w:r>
    </w:p>
    <w:p w:rsidR="005E2251" w:rsidRDefault="005E2251" w:rsidP="005E2251">
      <w:pPr>
        <w:rPr>
          <w:rFonts w:ascii="Calibri" w:hAnsi="Calibri" w:cs="Calibri"/>
          <w:bCs/>
          <w:sz w:val="22"/>
          <w:szCs w:val="22"/>
        </w:rPr>
      </w:pPr>
      <w:r w:rsidRPr="00784F1B">
        <w:rPr>
          <w:rFonts w:ascii="Calibri" w:hAnsi="Calibri" w:cs="Calibri"/>
          <w:b/>
          <w:bCs/>
          <w:sz w:val="22"/>
          <w:szCs w:val="22"/>
        </w:rPr>
        <w:t>E-Mail ID:</w:t>
      </w:r>
      <w:r w:rsidR="00380E39">
        <w:rPr>
          <w:rFonts w:ascii="Calibri" w:hAnsi="Calibri" w:cs="Calibri"/>
          <w:b/>
          <w:bCs/>
          <w:sz w:val="22"/>
          <w:szCs w:val="22"/>
        </w:rPr>
        <w:t xml:space="preserve"> </w:t>
      </w:r>
      <w:r w:rsidRPr="00784F1B">
        <w:rPr>
          <w:rFonts w:ascii="Calibri" w:hAnsi="Calibri" w:cs="Calibri"/>
          <w:bCs/>
          <w:sz w:val="22"/>
          <w:szCs w:val="22"/>
        </w:rPr>
        <w:t>vibhorsaraswat@gmail.com</w:t>
      </w:r>
      <w:r w:rsidRPr="00784F1B">
        <w:rPr>
          <w:rFonts w:ascii="Calibri" w:hAnsi="Calibri" w:cs="Calibri"/>
          <w:sz w:val="22"/>
          <w:szCs w:val="22"/>
        </w:rPr>
        <w:t xml:space="preserve">  </w:t>
      </w:r>
    </w:p>
    <w:p w:rsidR="005E2251" w:rsidRPr="00784F1B" w:rsidRDefault="00BC688C" w:rsidP="005E2251">
      <w:pPr>
        <w:rPr>
          <w:rFonts w:ascii="Calibri" w:hAnsi="Calibri" w:cs="Calibri"/>
          <w:bCs/>
          <w:sz w:val="22"/>
          <w:szCs w:val="22"/>
        </w:rPr>
      </w:pPr>
      <w:r>
        <w:rPr>
          <w:rFonts w:ascii="Calibri" w:hAnsi="Calibri" w:cs="Calibri"/>
          <w:bCs/>
          <w:noProof/>
          <w:sz w:val="22"/>
          <w:szCs w:val="22"/>
          <w:lang w:eastAsia="en-US"/>
        </w:rPr>
        <w:pict>
          <v:line id="_x0000_s1027" style="position:absolute;z-index:251658240" from="13.5pt,6.25pt" to="453pt,6.25pt" strokeweight=".53mm">
            <v:stroke joinstyle="miter" endcap="square"/>
          </v:line>
        </w:pict>
      </w:r>
    </w:p>
    <w:p w:rsidR="005E2251" w:rsidRPr="002E753A" w:rsidRDefault="00DE6EA6" w:rsidP="002E753A">
      <w:pPr>
        <w:pStyle w:val="Heading1"/>
        <w:keepNext/>
        <w:shd w:val="clear" w:color="auto" w:fill="FFFFFF"/>
        <w:tabs>
          <w:tab w:val="left" w:pos="432"/>
          <w:tab w:val="right" w:pos="10206"/>
        </w:tabs>
        <w:spacing w:after="240"/>
        <w:rPr>
          <w:rFonts w:ascii="Calibri" w:hAnsi="Calibri" w:cs="Calibri"/>
          <w:b/>
          <w:bCs/>
          <w:lang w:val="en-GB"/>
        </w:rPr>
      </w:pPr>
      <w:r>
        <w:rPr>
          <w:rFonts w:ascii="Times New Roman" w:hAnsi="Times New Roman" w:cs="Times New Roman"/>
          <w:b/>
          <w:bCs/>
        </w:rPr>
        <w:t>Objectives</w:t>
      </w:r>
    </w:p>
    <w:p w:rsidR="005E2251" w:rsidRPr="00784F1B" w:rsidRDefault="002E753A" w:rsidP="00147749">
      <w:pPr>
        <w:tabs>
          <w:tab w:val="left" w:pos="3168"/>
          <w:tab w:val="left" w:pos="7578"/>
          <w:tab w:val="left" w:pos="8568"/>
        </w:tabs>
        <w:ind w:right="-180"/>
        <w:jc w:val="both"/>
        <w:rPr>
          <w:rFonts w:ascii="Calibri" w:hAnsi="Calibri" w:cs="Calibri"/>
        </w:rPr>
      </w:pPr>
      <w:r>
        <w:rPr>
          <w:rFonts w:ascii="Times New Roman" w:hAnsi="Times New Roman" w:cs="Times New Roman"/>
          <w:sz w:val="22"/>
          <w:szCs w:val="22"/>
        </w:rPr>
        <w:t xml:space="preserve">To secure a position within a well-established corporation giving me the opportunity to analyze, design administration of </w:t>
      </w:r>
      <w:r w:rsidR="008470E9">
        <w:rPr>
          <w:rFonts w:ascii="Times New Roman" w:hAnsi="Times New Roman" w:cs="Times New Roman"/>
          <w:sz w:val="22"/>
          <w:szCs w:val="22"/>
        </w:rPr>
        <w:t>Linux,</w:t>
      </w:r>
      <w:r>
        <w:rPr>
          <w:rFonts w:ascii="Times New Roman" w:hAnsi="Times New Roman" w:cs="Times New Roman"/>
          <w:sz w:val="22"/>
          <w:szCs w:val="22"/>
        </w:rPr>
        <w:t xml:space="preserve"> Windows ser</w:t>
      </w:r>
      <w:r w:rsidR="005751B1">
        <w:rPr>
          <w:rFonts w:ascii="Times New Roman" w:hAnsi="Times New Roman" w:cs="Times New Roman"/>
          <w:sz w:val="22"/>
          <w:szCs w:val="22"/>
        </w:rPr>
        <w:t>ver</w:t>
      </w:r>
      <w:r>
        <w:rPr>
          <w:rFonts w:ascii="Times New Roman" w:hAnsi="Times New Roman" w:cs="Times New Roman"/>
          <w:sz w:val="22"/>
          <w:szCs w:val="22"/>
        </w:rPr>
        <w:t xml:space="preserve"> and Ne</w:t>
      </w:r>
      <w:r w:rsidR="005751B1">
        <w:rPr>
          <w:rFonts w:ascii="Times New Roman" w:hAnsi="Times New Roman" w:cs="Times New Roman"/>
          <w:sz w:val="22"/>
          <w:szCs w:val="22"/>
        </w:rPr>
        <w:t>twork</w:t>
      </w:r>
      <w:r w:rsidR="00F97921">
        <w:rPr>
          <w:rFonts w:ascii="Times New Roman" w:hAnsi="Times New Roman" w:cs="Times New Roman"/>
          <w:sz w:val="22"/>
          <w:szCs w:val="22"/>
        </w:rPr>
        <w:t>.</w:t>
      </w:r>
      <w:r>
        <w:rPr>
          <w:rFonts w:ascii="Times New Roman" w:hAnsi="Times New Roman" w:cs="Times New Roman"/>
          <w:sz w:val="22"/>
          <w:szCs w:val="22"/>
        </w:rPr>
        <w:t>I am primarily looking for a challenging opportunity in the fie</w:t>
      </w:r>
      <w:r w:rsidR="008470E9">
        <w:rPr>
          <w:rFonts w:ascii="Times New Roman" w:hAnsi="Times New Roman" w:cs="Times New Roman"/>
          <w:sz w:val="22"/>
          <w:szCs w:val="22"/>
        </w:rPr>
        <w:t>ld of Linux &amp; servers</w:t>
      </w:r>
      <w:r w:rsidR="005E2251" w:rsidRPr="00784F1B">
        <w:rPr>
          <w:rFonts w:ascii="Calibri" w:hAnsi="Calibri" w:cs="Calibri"/>
        </w:rPr>
        <w:t xml:space="preserve">.        </w:t>
      </w:r>
    </w:p>
    <w:p w:rsidR="002E753A" w:rsidRDefault="002E753A" w:rsidP="005E2251">
      <w:pPr>
        <w:rPr>
          <w:rFonts w:ascii="Calibri" w:hAnsi="Calibri" w:cs="Calibri"/>
        </w:rPr>
      </w:pPr>
      <w:r>
        <w:rPr>
          <w:rFonts w:ascii="Calibri" w:hAnsi="Calibri" w:cs="Calibri"/>
        </w:rPr>
        <w:t xml:space="preserve"> </w:t>
      </w:r>
    </w:p>
    <w:p w:rsidR="002E753A" w:rsidRDefault="002E753A" w:rsidP="002E753A">
      <w:pPr>
        <w:pStyle w:val="Subtitle"/>
        <w:jc w:val="left"/>
        <w:rPr>
          <w:sz w:val="22"/>
          <w:szCs w:val="22"/>
        </w:rPr>
      </w:pPr>
      <w:r>
        <w:t>Professional Summary</w:t>
      </w:r>
    </w:p>
    <w:p w:rsidR="002E753A" w:rsidRDefault="002E753A" w:rsidP="002E753A">
      <w:pPr>
        <w:widowControl/>
        <w:numPr>
          <w:ilvl w:val="0"/>
          <w:numId w:val="9"/>
        </w:numPr>
        <w:tabs>
          <w:tab w:val="left" w:pos="0"/>
        </w:tabs>
        <w:autoSpaceDE/>
        <w:ind w:left="360" w:firstLine="0"/>
        <w:rPr>
          <w:rFonts w:ascii="Times New Roman" w:hAnsi="Times New Roman" w:cs="Times New Roman"/>
          <w:sz w:val="22"/>
          <w:szCs w:val="22"/>
        </w:rPr>
      </w:pPr>
      <w:r>
        <w:rPr>
          <w:rFonts w:ascii="Times New Roman" w:hAnsi="Times New Roman" w:cs="Times New Roman"/>
          <w:b/>
          <w:sz w:val="22"/>
          <w:szCs w:val="22"/>
        </w:rPr>
        <w:t>3 years</w:t>
      </w:r>
      <w:r>
        <w:rPr>
          <w:rFonts w:ascii="Times New Roman" w:hAnsi="Times New Roman" w:cs="Times New Roman"/>
          <w:sz w:val="22"/>
          <w:szCs w:val="22"/>
        </w:rPr>
        <w:t xml:space="preserve"> of experience in Linux , Windows </w:t>
      </w:r>
      <w:r w:rsidR="00F97921">
        <w:rPr>
          <w:rFonts w:ascii="Times New Roman" w:hAnsi="Times New Roman" w:cs="Times New Roman"/>
          <w:sz w:val="22"/>
          <w:szCs w:val="22"/>
        </w:rPr>
        <w:t>Server &amp; Network administration.</w:t>
      </w:r>
    </w:p>
    <w:p w:rsidR="002E753A" w:rsidRDefault="002E753A" w:rsidP="002E753A">
      <w:pPr>
        <w:widowControl/>
        <w:numPr>
          <w:ilvl w:val="0"/>
          <w:numId w:val="9"/>
        </w:numPr>
        <w:autoSpaceDE/>
        <w:rPr>
          <w:rFonts w:ascii="Times New Roman" w:hAnsi="Times New Roman" w:cs="Times New Roman"/>
          <w:sz w:val="22"/>
          <w:szCs w:val="22"/>
        </w:rPr>
      </w:pPr>
      <w:r>
        <w:rPr>
          <w:rFonts w:ascii="Times New Roman" w:hAnsi="Times New Roman" w:cs="Times New Roman"/>
          <w:sz w:val="22"/>
          <w:szCs w:val="22"/>
        </w:rPr>
        <w:t xml:space="preserve">Working with </w:t>
      </w:r>
      <w:r>
        <w:rPr>
          <w:rFonts w:ascii="Times New Roman" w:hAnsi="Times New Roman" w:cs="Times New Roman"/>
          <w:b/>
          <w:sz w:val="22"/>
          <w:szCs w:val="22"/>
        </w:rPr>
        <w:t>Tech Tree IT Systems Pvt. Ltd., Noida</w:t>
      </w:r>
      <w:r>
        <w:rPr>
          <w:rFonts w:ascii="Times New Roman" w:hAnsi="Times New Roman" w:cs="Times New Roman"/>
          <w:sz w:val="22"/>
          <w:szCs w:val="22"/>
        </w:rPr>
        <w:t xml:space="preserve"> from April 2011 till date.</w:t>
      </w:r>
    </w:p>
    <w:p w:rsidR="002E753A" w:rsidRDefault="002E753A" w:rsidP="002E753A">
      <w:pPr>
        <w:pStyle w:val="PlainText"/>
        <w:numPr>
          <w:ilvl w:val="0"/>
          <w:numId w:val="9"/>
        </w:numPr>
        <w:pBdr>
          <w:bottom w:val="single" w:sz="8" w:space="10" w:color="000000"/>
        </w:pBdr>
        <w:ind w:right="360"/>
        <w:rPr>
          <w:rFonts w:ascii="Times New Roman" w:hAnsi="Times New Roman" w:cs="Times New Roman"/>
          <w:sz w:val="22"/>
          <w:szCs w:val="22"/>
        </w:rPr>
      </w:pPr>
      <w:r>
        <w:rPr>
          <w:rFonts w:ascii="Times New Roman" w:hAnsi="Times New Roman" w:cs="Times New Roman"/>
          <w:sz w:val="22"/>
          <w:szCs w:val="22"/>
        </w:rPr>
        <w:t>Hard-working self-starter who can prioritize in order to meet deadlines</w:t>
      </w:r>
      <w:r w:rsidR="00F97921">
        <w:rPr>
          <w:rFonts w:ascii="Times New Roman" w:hAnsi="Times New Roman" w:cs="Times New Roman"/>
          <w:sz w:val="22"/>
          <w:szCs w:val="22"/>
        </w:rPr>
        <w:t>.</w:t>
      </w:r>
    </w:p>
    <w:p w:rsidR="002E753A" w:rsidRDefault="002E753A" w:rsidP="002E753A">
      <w:pPr>
        <w:pStyle w:val="PlainText"/>
        <w:numPr>
          <w:ilvl w:val="0"/>
          <w:numId w:val="9"/>
        </w:numPr>
        <w:pBdr>
          <w:bottom w:val="single" w:sz="8" w:space="10" w:color="000000"/>
        </w:pBdr>
        <w:ind w:right="360"/>
        <w:rPr>
          <w:rFonts w:ascii="Times New Roman" w:hAnsi="Times New Roman" w:cs="Times New Roman"/>
          <w:sz w:val="22"/>
          <w:szCs w:val="22"/>
        </w:rPr>
      </w:pPr>
      <w:r>
        <w:rPr>
          <w:rFonts w:ascii="Times New Roman" w:hAnsi="Times New Roman" w:cs="Times New Roman"/>
          <w:sz w:val="22"/>
          <w:szCs w:val="22"/>
        </w:rPr>
        <w:t>Possess strong learning curve in adapting quickly to emerging new technologies</w:t>
      </w:r>
      <w:r w:rsidR="00F97921">
        <w:rPr>
          <w:rFonts w:ascii="Times New Roman" w:hAnsi="Times New Roman" w:cs="Times New Roman"/>
          <w:sz w:val="22"/>
          <w:szCs w:val="22"/>
        </w:rPr>
        <w:t>.</w:t>
      </w:r>
    </w:p>
    <w:p w:rsidR="002E753A" w:rsidRPr="002E753A" w:rsidRDefault="002E753A" w:rsidP="002E753A">
      <w:pPr>
        <w:pStyle w:val="PlainText"/>
        <w:numPr>
          <w:ilvl w:val="0"/>
          <w:numId w:val="9"/>
        </w:numPr>
        <w:pBdr>
          <w:bottom w:val="single" w:sz="8" w:space="10" w:color="000000"/>
        </w:pBdr>
        <w:ind w:right="360"/>
        <w:rPr>
          <w:rFonts w:ascii="Times New Roman" w:hAnsi="Times New Roman" w:cs="Times New Roman"/>
          <w:sz w:val="24"/>
          <w:szCs w:val="24"/>
        </w:rPr>
      </w:pPr>
      <w:r>
        <w:rPr>
          <w:rFonts w:ascii="Times New Roman" w:hAnsi="Times New Roman" w:cs="Times New Roman"/>
          <w:sz w:val="22"/>
          <w:szCs w:val="22"/>
        </w:rPr>
        <w:t>Excellent ability to quickly learn new software and apply full range of capabilities</w:t>
      </w:r>
      <w:r w:rsidR="00F97921">
        <w:rPr>
          <w:rFonts w:ascii="Times New Roman" w:hAnsi="Times New Roman" w:cs="Times New Roman"/>
          <w:sz w:val="22"/>
          <w:szCs w:val="22"/>
        </w:rPr>
        <w:t>.</w:t>
      </w:r>
    </w:p>
    <w:p w:rsidR="000746A0" w:rsidRDefault="000746A0" w:rsidP="000746A0">
      <w:pPr>
        <w:pStyle w:val="Heading2"/>
        <w:widowControl/>
        <w:numPr>
          <w:ilvl w:val="1"/>
          <w:numId w:val="1"/>
        </w:numPr>
        <w:tabs>
          <w:tab w:val="clear" w:pos="576"/>
          <w:tab w:val="num" w:pos="0"/>
        </w:tabs>
        <w:autoSpaceDE/>
        <w:rPr>
          <w:rFonts w:ascii="Times New Roman" w:hAnsi="Times New Roman"/>
          <w:sz w:val="16"/>
          <w:szCs w:val="16"/>
        </w:rPr>
      </w:pPr>
      <w:r>
        <w:rPr>
          <w:rFonts w:ascii="Times New Roman" w:hAnsi="Times New Roman"/>
          <w:i w:val="0"/>
          <w:sz w:val="24"/>
          <w:szCs w:val="24"/>
        </w:rPr>
        <w:t>Experience Profile</w:t>
      </w:r>
    </w:p>
    <w:p w:rsidR="000746A0" w:rsidRDefault="000746A0" w:rsidP="000746A0">
      <w:pPr>
        <w:pStyle w:val="PlainText"/>
        <w:rPr>
          <w:rFonts w:ascii="Times New Roman" w:hAnsi="Times New Roman" w:cs="Times New Roman"/>
          <w:sz w:val="16"/>
          <w:szCs w:val="16"/>
        </w:rPr>
      </w:pPr>
    </w:p>
    <w:p w:rsidR="000746A0" w:rsidRDefault="000746A0" w:rsidP="000746A0">
      <w:pPr>
        <w:widowControl/>
        <w:numPr>
          <w:ilvl w:val="0"/>
          <w:numId w:val="10"/>
        </w:numPr>
        <w:tabs>
          <w:tab w:val="left" w:pos="0"/>
        </w:tabs>
        <w:autoSpaceDE/>
        <w:jc w:val="both"/>
        <w:rPr>
          <w:rFonts w:ascii="Times New Roman" w:hAnsi="Times New Roman" w:cs="Times New Roman"/>
          <w:bCs/>
          <w:sz w:val="22"/>
          <w:szCs w:val="22"/>
        </w:rPr>
      </w:pPr>
      <w:r>
        <w:rPr>
          <w:rStyle w:val="PlainTextChar"/>
          <w:rFonts w:ascii="Times New Roman" w:hAnsi="Times New Roman" w:cs="Times New Roman"/>
          <w:bCs/>
          <w:sz w:val="22"/>
          <w:szCs w:val="22"/>
        </w:rPr>
        <w:t>Current Organization</w:t>
      </w:r>
      <w:r w:rsidR="00DE6EA6">
        <w:rPr>
          <w:rStyle w:val="PlainTextChar"/>
          <w:rFonts w:ascii="Times New Roman" w:hAnsi="Times New Roman" w:cs="Times New Roman"/>
          <w:bCs/>
          <w:sz w:val="22"/>
          <w:szCs w:val="22"/>
        </w:rPr>
        <w:tab/>
      </w:r>
      <w:r w:rsidR="00DF644A">
        <w:rPr>
          <w:rStyle w:val="PlainTextChar"/>
          <w:rFonts w:ascii="Times New Roman" w:hAnsi="Times New Roman" w:cs="Times New Roman"/>
          <w:bCs/>
          <w:sz w:val="22"/>
          <w:szCs w:val="22"/>
        </w:rPr>
        <w:t xml:space="preserve">: </w:t>
      </w:r>
      <w:r>
        <w:rPr>
          <w:rFonts w:ascii="Times New Roman" w:hAnsi="Times New Roman" w:cs="Times New Roman"/>
          <w:b/>
          <w:bCs/>
          <w:sz w:val="22"/>
          <w:szCs w:val="22"/>
        </w:rPr>
        <w:t>Tech Tree IT Systems Pvt. Ltd.</w:t>
      </w:r>
    </w:p>
    <w:p w:rsidR="000746A0" w:rsidRDefault="00DF644A" w:rsidP="000746A0">
      <w:pPr>
        <w:pStyle w:val="PlainText"/>
        <w:numPr>
          <w:ilvl w:val="0"/>
          <w:numId w:val="10"/>
        </w:numPr>
        <w:rPr>
          <w:rFonts w:ascii="Times New Roman" w:hAnsi="Times New Roman" w:cs="Times New Roman"/>
          <w:sz w:val="22"/>
          <w:szCs w:val="22"/>
        </w:rPr>
      </w:pPr>
      <w:r>
        <w:rPr>
          <w:rFonts w:ascii="Times New Roman" w:hAnsi="Times New Roman" w:cs="Times New Roman"/>
          <w:bCs/>
          <w:sz w:val="22"/>
          <w:szCs w:val="22"/>
        </w:rPr>
        <w:t>Designation</w:t>
      </w:r>
      <w:r w:rsidR="00DE6EA6">
        <w:rPr>
          <w:rFonts w:ascii="Times New Roman" w:hAnsi="Times New Roman" w:cs="Times New Roman"/>
          <w:bCs/>
          <w:sz w:val="22"/>
          <w:szCs w:val="22"/>
        </w:rPr>
        <w:tab/>
      </w:r>
      <w:r w:rsidR="00DE6EA6">
        <w:rPr>
          <w:rFonts w:ascii="Times New Roman" w:hAnsi="Times New Roman" w:cs="Times New Roman"/>
          <w:bCs/>
          <w:sz w:val="22"/>
          <w:szCs w:val="22"/>
        </w:rPr>
        <w:tab/>
      </w:r>
      <w:r>
        <w:rPr>
          <w:rFonts w:ascii="Times New Roman" w:hAnsi="Times New Roman" w:cs="Times New Roman"/>
          <w:bCs/>
          <w:sz w:val="22"/>
          <w:szCs w:val="22"/>
        </w:rPr>
        <w:t xml:space="preserve">: </w:t>
      </w:r>
      <w:r w:rsidR="000746A0">
        <w:rPr>
          <w:rFonts w:ascii="Times New Roman" w:hAnsi="Times New Roman" w:cs="Times New Roman"/>
          <w:sz w:val="22"/>
          <w:szCs w:val="22"/>
        </w:rPr>
        <w:t>System Administrator</w:t>
      </w:r>
    </w:p>
    <w:p w:rsidR="000746A0" w:rsidRDefault="00DF644A" w:rsidP="000746A0">
      <w:pPr>
        <w:pStyle w:val="PlainText"/>
        <w:numPr>
          <w:ilvl w:val="0"/>
          <w:numId w:val="10"/>
        </w:numPr>
        <w:rPr>
          <w:rFonts w:ascii="Times New Roman" w:hAnsi="Times New Roman" w:cs="Times New Roman"/>
          <w:sz w:val="22"/>
          <w:szCs w:val="22"/>
        </w:rPr>
      </w:pPr>
      <w:r>
        <w:rPr>
          <w:rFonts w:ascii="Times New Roman" w:hAnsi="Times New Roman" w:cs="Times New Roman"/>
          <w:sz w:val="22"/>
          <w:szCs w:val="22"/>
        </w:rPr>
        <w:t>Duration</w:t>
      </w:r>
      <w:r w:rsidR="00DE6EA6">
        <w:rPr>
          <w:rFonts w:ascii="Times New Roman" w:hAnsi="Times New Roman" w:cs="Times New Roman"/>
          <w:sz w:val="22"/>
          <w:szCs w:val="22"/>
        </w:rPr>
        <w:tab/>
      </w:r>
      <w:r w:rsidR="00DE6EA6">
        <w:rPr>
          <w:rFonts w:ascii="Times New Roman" w:hAnsi="Times New Roman" w:cs="Times New Roman"/>
          <w:sz w:val="22"/>
          <w:szCs w:val="22"/>
        </w:rPr>
        <w:tab/>
      </w:r>
      <w:r>
        <w:rPr>
          <w:rFonts w:ascii="Times New Roman" w:hAnsi="Times New Roman" w:cs="Times New Roman"/>
          <w:sz w:val="22"/>
          <w:szCs w:val="22"/>
        </w:rPr>
        <w:t xml:space="preserve">: </w:t>
      </w:r>
      <w:r w:rsidR="000746A0">
        <w:rPr>
          <w:rFonts w:ascii="Times New Roman" w:hAnsi="Times New Roman" w:cs="Times New Roman"/>
          <w:sz w:val="22"/>
          <w:szCs w:val="22"/>
        </w:rPr>
        <w:t>April 2011</w:t>
      </w:r>
      <w:r w:rsidR="004764F8">
        <w:rPr>
          <w:rFonts w:ascii="Times New Roman" w:hAnsi="Times New Roman" w:cs="Times New Roman"/>
          <w:sz w:val="22"/>
          <w:szCs w:val="22"/>
        </w:rPr>
        <w:t xml:space="preserve">to </w:t>
      </w:r>
      <w:r w:rsidR="000746A0">
        <w:rPr>
          <w:rFonts w:ascii="Times New Roman" w:hAnsi="Times New Roman" w:cs="Times New Roman"/>
          <w:sz w:val="22"/>
          <w:szCs w:val="22"/>
        </w:rPr>
        <w:t>till date</w:t>
      </w:r>
    </w:p>
    <w:p w:rsidR="000746A0" w:rsidRDefault="000746A0" w:rsidP="000746A0">
      <w:pPr>
        <w:pStyle w:val="PlainText"/>
        <w:numPr>
          <w:ilvl w:val="0"/>
          <w:numId w:val="10"/>
        </w:numPr>
        <w:rPr>
          <w:rFonts w:ascii="Times New Roman" w:hAnsi="Times New Roman" w:cs="Times New Roman"/>
          <w:sz w:val="24"/>
          <w:szCs w:val="24"/>
        </w:rPr>
      </w:pPr>
      <w:r>
        <w:rPr>
          <w:rFonts w:ascii="Times New Roman" w:hAnsi="Times New Roman" w:cs="Times New Roman"/>
          <w:sz w:val="22"/>
          <w:szCs w:val="22"/>
        </w:rPr>
        <w:t>Cu</w:t>
      </w:r>
      <w:r w:rsidR="00DF644A">
        <w:rPr>
          <w:rFonts w:ascii="Times New Roman" w:hAnsi="Times New Roman" w:cs="Times New Roman"/>
          <w:sz w:val="22"/>
          <w:szCs w:val="22"/>
        </w:rPr>
        <w:t>rrent Location</w:t>
      </w:r>
      <w:r w:rsidR="00DE6EA6">
        <w:rPr>
          <w:rFonts w:ascii="Times New Roman" w:hAnsi="Times New Roman" w:cs="Times New Roman"/>
          <w:sz w:val="22"/>
          <w:szCs w:val="22"/>
        </w:rPr>
        <w:tab/>
      </w:r>
      <w:r w:rsidR="00DF644A">
        <w:rPr>
          <w:rFonts w:ascii="Times New Roman" w:hAnsi="Times New Roman" w:cs="Times New Roman"/>
          <w:sz w:val="22"/>
          <w:szCs w:val="22"/>
        </w:rPr>
        <w:t xml:space="preserve">: </w:t>
      </w:r>
      <w:r>
        <w:rPr>
          <w:rFonts w:ascii="Times New Roman" w:hAnsi="Times New Roman" w:cs="Times New Roman"/>
          <w:sz w:val="22"/>
          <w:szCs w:val="22"/>
        </w:rPr>
        <w:t xml:space="preserve">Noida </w:t>
      </w:r>
    </w:p>
    <w:p w:rsidR="000746A0" w:rsidRDefault="000746A0" w:rsidP="000746A0">
      <w:pPr>
        <w:pStyle w:val="Heading5"/>
        <w:widowControl/>
        <w:numPr>
          <w:ilvl w:val="4"/>
          <w:numId w:val="1"/>
        </w:numPr>
        <w:tabs>
          <w:tab w:val="clear" w:pos="1008"/>
          <w:tab w:val="num" w:pos="0"/>
        </w:tabs>
        <w:autoSpaceDE/>
        <w:spacing w:after="20"/>
        <w:rPr>
          <w:rFonts w:ascii="Times New Roman" w:hAnsi="Times New Roman"/>
          <w:sz w:val="16"/>
          <w:szCs w:val="16"/>
        </w:rPr>
      </w:pPr>
      <w:r>
        <w:rPr>
          <w:rFonts w:ascii="Times New Roman" w:hAnsi="Times New Roman"/>
          <w:i w:val="0"/>
          <w:sz w:val="24"/>
          <w:szCs w:val="24"/>
        </w:rPr>
        <w:t>Technical Skill Set</w:t>
      </w:r>
    </w:p>
    <w:p w:rsidR="000746A0" w:rsidRDefault="000746A0" w:rsidP="000746A0">
      <w:pPr>
        <w:spacing w:after="20"/>
        <w:rPr>
          <w:rFonts w:ascii="Times New Roman" w:hAnsi="Times New Roman" w:cs="Times New Roman"/>
          <w:sz w:val="16"/>
          <w:szCs w:val="16"/>
        </w:rPr>
      </w:pPr>
    </w:p>
    <w:p w:rsidR="00DF644A" w:rsidRDefault="00DF644A"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Operating System</w:t>
      </w:r>
      <w:r>
        <w:rPr>
          <w:rFonts w:ascii="Calibri" w:hAnsi="Calibri" w:cs="Calibri"/>
          <w:bCs/>
          <w:sz w:val="22"/>
          <w:szCs w:val="22"/>
          <w:shd w:val="clear" w:color="auto" w:fill="FFFFFF"/>
        </w:rPr>
        <w:tab/>
        <w:t>:</w:t>
      </w:r>
      <w:r w:rsidR="003D0789">
        <w:rPr>
          <w:rFonts w:ascii="Calibri" w:hAnsi="Calibri" w:cs="Calibri"/>
          <w:bCs/>
          <w:sz w:val="22"/>
          <w:szCs w:val="22"/>
          <w:shd w:val="clear" w:color="auto" w:fill="FFFFFF"/>
        </w:rPr>
        <w:t xml:space="preserve"> Red Hat Linux 5.x , 6.x ,Window server 2003/2008, Window 7/xp</w:t>
      </w:r>
    </w:p>
    <w:p w:rsidR="00800B90" w:rsidRDefault="00800B90"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Application Server</w:t>
      </w:r>
      <w:r>
        <w:rPr>
          <w:rFonts w:ascii="Calibri" w:hAnsi="Calibri" w:cs="Calibri"/>
          <w:bCs/>
          <w:sz w:val="22"/>
          <w:szCs w:val="22"/>
          <w:shd w:val="clear" w:color="auto" w:fill="FFFFFF"/>
        </w:rPr>
        <w:tab/>
        <w:t>:</w:t>
      </w:r>
      <w:r w:rsidR="00253F80">
        <w:rPr>
          <w:rFonts w:ascii="Calibri" w:hAnsi="Calibri" w:cs="Calibri"/>
          <w:bCs/>
          <w:sz w:val="22"/>
          <w:szCs w:val="22"/>
          <w:shd w:val="clear" w:color="auto" w:fill="FFFFFF"/>
        </w:rPr>
        <w:t xml:space="preserve"> JBoss 4.2 , Web Logic 10.3.5  </w:t>
      </w:r>
    </w:p>
    <w:p w:rsidR="006B5F88" w:rsidRDefault="00800B90"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Web Server</w:t>
      </w:r>
      <w:r>
        <w:rPr>
          <w:rFonts w:ascii="Calibri" w:hAnsi="Calibri" w:cs="Calibri"/>
          <w:bCs/>
          <w:sz w:val="22"/>
          <w:szCs w:val="22"/>
          <w:shd w:val="clear" w:color="auto" w:fill="FFFFFF"/>
        </w:rPr>
        <w:tab/>
      </w:r>
      <w:r>
        <w:rPr>
          <w:rFonts w:ascii="Calibri" w:hAnsi="Calibri" w:cs="Calibri"/>
          <w:bCs/>
          <w:sz w:val="22"/>
          <w:szCs w:val="22"/>
          <w:shd w:val="clear" w:color="auto" w:fill="FFFFFF"/>
        </w:rPr>
        <w:tab/>
        <w:t>:</w:t>
      </w:r>
      <w:r w:rsidR="00253F80">
        <w:rPr>
          <w:rFonts w:ascii="Calibri" w:hAnsi="Calibri" w:cs="Calibri"/>
          <w:bCs/>
          <w:sz w:val="22"/>
          <w:szCs w:val="22"/>
          <w:shd w:val="clear" w:color="auto" w:fill="FFFFFF"/>
        </w:rPr>
        <w:t xml:space="preserve"> Apache</w:t>
      </w:r>
      <w:r w:rsidR="00741BB7">
        <w:rPr>
          <w:rFonts w:ascii="Calibri" w:hAnsi="Calibri" w:cs="Calibri"/>
          <w:bCs/>
          <w:sz w:val="22"/>
          <w:szCs w:val="22"/>
          <w:shd w:val="clear" w:color="auto" w:fill="FFFFFF"/>
        </w:rPr>
        <w:t>, IIS (Basic Knowledge)</w:t>
      </w:r>
    </w:p>
    <w:p w:rsidR="00800B90" w:rsidRDefault="006B5F88"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Load Balancer</w:t>
      </w:r>
      <w:r>
        <w:rPr>
          <w:rFonts w:ascii="Calibri" w:hAnsi="Calibri" w:cs="Calibri"/>
          <w:bCs/>
          <w:sz w:val="22"/>
          <w:szCs w:val="22"/>
          <w:shd w:val="clear" w:color="auto" w:fill="FFFFFF"/>
        </w:rPr>
        <w:tab/>
      </w:r>
      <w:r>
        <w:rPr>
          <w:rFonts w:ascii="Calibri" w:hAnsi="Calibri" w:cs="Calibri"/>
          <w:bCs/>
          <w:sz w:val="22"/>
          <w:szCs w:val="22"/>
          <w:shd w:val="clear" w:color="auto" w:fill="FFFFFF"/>
        </w:rPr>
        <w:tab/>
        <w:t xml:space="preserve">: Apache load balancer, </w:t>
      </w:r>
      <w:r w:rsidR="0043749D">
        <w:rPr>
          <w:rFonts w:ascii="Calibri" w:hAnsi="Calibri" w:cs="Calibri"/>
          <w:bCs/>
          <w:sz w:val="22"/>
          <w:szCs w:val="22"/>
          <w:shd w:val="clear" w:color="auto" w:fill="FFFFFF"/>
        </w:rPr>
        <w:t>NLB load balancer, Zen Load balancer</w:t>
      </w:r>
      <w:r w:rsidR="00253F80">
        <w:rPr>
          <w:rFonts w:ascii="Calibri" w:hAnsi="Calibri" w:cs="Calibri"/>
          <w:bCs/>
          <w:sz w:val="22"/>
          <w:szCs w:val="22"/>
          <w:shd w:val="clear" w:color="auto" w:fill="FFFFFF"/>
        </w:rPr>
        <w:t xml:space="preserve"> </w:t>
      </w:r>
    </w:p>
    <w:p w:rsidR="00DA0394" w:rsidRDefault="00197A09"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Linux</w:t>
      </w:r>
      <w:r w:rsidR="00DA0394">
        <w:rPr>
          <w:rFonts w:ascii="Calibri" w:hAnsi="Calibri" w:cs="Calibri"/>
          <w:bCs/>
          <w:sz w:val="22"/>
          <w:szCs w:val="22"/>
          <w:shd w:val="clear" w:color="auto" w:fill="FFFFFF"/>
        </w:rPr>
        <w:t xml:space="preserve"> Server</w:t>
      </w:r>
      <w:r w:rsidR="00DA0394">
        <w:rPr>
          <w:rFonts w:ascii="Calibri" w:hAnsi="Calibri" w:cs="Calibri"/>
          <w:bCs/>
          <w:sz w:val="22"/>
          <w:szCs w:val="22"/>
          <w:shd w:val="clear" w:color="auto" w:fill="FFFFFF"/>
        </w:rPr>
        <w:tab/>
      </w:r>
      <w:r w:rsidR="00DA0394">
        <w:rPr>
          <w:rFonts w:ascii="Calibri" w:hAnsi="Calibri" w:cs="Calibri"/>
          <w:bCs/>
          <w:sz w:val="22"/>
          <w:szCs w:val="22"/>
          <w:shd w:val="clear" w:color="auto" w:fill="FFFFFF"/>
        </w:rPr>
        <w:tab/>
        <w:t>:</w:t>
      </w:r>
      <w:r w:rsidR="0043749D">
        <w:rPr>
          <w:rFonts w:ascii="Calibri" w:hAnsi="Calibri" w:cs="Calibri"/>
          <w:bCs/>
          <w:sz w:val="22"/>
          <w:szCs w:val="22"/>
          <w:shd w:val="clear" w:color="auto" w:fill="FFFFFF"/>
        </w:rPr>
        <w:t xml:space="preserve"> </w:t>
      </w:r>
      <w:r w:rsidR="006E4E19">
        <w:rPr>
          <w:rFonts w:ascii="Calibri" w:hAnsi="Calibri" w:cs="Calibri"/>
          <w:bCs/>
          <w:sz w:val="22"/>
          <w:szCs w:val="22"/>
          <w:shd w:val="clear" w:color="auto" w:fill="FFFFFF"/>
        </w:rPr>
        <w:t>DNS Server, SAMBA/FTP/NFS Server, LDAP Server , RAID Configuration</w:t>
      </w:r>
    </w:p>
    <w:p w:rsidR="00DA0394" w:rsidRDefault="006E4E19"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Mail</w:t>
      </w:r>
      <w:r w:rsidR="00DA0394">
        <w:rPr>
          <w:rFonts w:ascii="Calibri" w:hAnsi="Calibri" w:cs="Calibri"/>
          <w:bCs/>
          <w:sz w:val="22"/>
          <w:szCs w:val="22"/>
          <w:shd w:val="clear" w:color="auto" w:fill="FFFFFF"/>
        </w:rPr>
        <w:t xml:space="preserve"> Server</w:t>
      </w:r>
      <w:r w:rsidR="00DA0394">
        <w:rPr>
          <w:rFonts w:ascii="Calibri" w:hAnsi="Calibri" w:cs="Calibri"/>
          <w:bCs/>
          <w:sz w:val="22"/>
          <w:szCs w:val="22"/>
          <w:shd w:val="clear" w:color="auto" w:fill="FFFFFF"/>
        </w:rPr>
        <w:tab/>
      </w:r>
      <w:r w:rsidR="00DA0394">
        <w:rPr>
          <w:rFonts w:ascii="Calibri" w:hAnsi="Calibri" w:cs="Calibri"/>
          <w:bCs/>
          <w:sz w:val="22"/>
          <w:szCs w:val="22"/>
          <w:shd w:val="clear" w:color="auto" w:fill="FFFFFF"/>
        </w:rPr>
        <w:tab/>
        <w:t>:</w:t>
      </w:r>
      <w:r>
        <w:rPr>
          <w:rFonts w:ascii="Calibri" w:hAnsi="Calibri" w:cs="Calibri"/>
          <w:bCs/>
          <w:sz w:val="22"/>
          <w:szCs w:val="22"/>
          <w:shd w:val="clear" w:color="auto" w:fill="FFFFFF"/>
        </w:rPr>
        <w:t xml:space="preserve"> Sendmail , Postfix , Squirrel  Web Mail, Yahoo business , HostGator </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VMware Servers</w:t>
      </w:r>
      <w:r>
        <w:rPr>
          <w:rFonts w:ascii="Calibri" w:hAnsi="Calibri" w:cs="Calibri"/>
          <w:bCs/>
          <w:sz w:val="22"/>
          <w:szCs w:val="22"/>
          <w:shd w:val="clear" w:color="auto" w:fill="FFFFFF"/>
        </w:rPr>
        <w:tab/>
        <w:t>:</w:t>
      </w:r>
      <w:r w:rsidR="006E4E19">
        <w:rPr>
          <w:rFonts w:ascii="Calibri" w:hAnsi="Calibri" w:cs="Calibri"/>
          <w:bCs/>
          <w:sz w:val="22"/>
          <w:szCs w:val="22"/>
          <w:shd w:val="clear" w:color="auto" w:fill="FFFFFF"/>
        </w:rPr>
        <w:t xml:space="preserve"> ESX4.x, VSphere Client, VMware Workstation</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Windows Server</w:t>
      </w:r>
      <w:r>
        <w:rPr>
          <w:rFonts w:ascii="Calibri" w:hAnsi="Calibri" w:cs="Calibri"/>
          <w:bCs/>
          <w:sz w:val="22"/>
          <w:szCs w:val="22"/>
          <w:shd w:val="clear" w:color="auto" w:fill="FFFFFF"/>
        </w:rPr>
        <w:tab/>
        <w:t>:</w:t>
      </w:r>
      <w:r w:rsidR="006E4E19">
        <w:rPr>
          <w:rFonts w:ascii="Calibri" w:hAnsi="Calibri" w:cs="Calibri"/>
          <w:bCs/>
          <w:sz w:val="22"/>
          <w:szCs w:val="22"/>
          <w:shd w:val="clear" w:color="auto" w:fill="FFFFFF"/>
        </w:rPr>
        <w:t xml:space="preserve"> </w:t>
      </w:r>
      <w:r w:rsidR="00741BB7">
        <w:rPr>
          <w:rFonts w:ascii="Calibri" w:hAnsi="Calibri" w:cs="Calibri"/>
          <w:bCs/>
          <w:sz w:val="22"/>
          <w:szCs w:val="22"/>
          <w:shd w:val="clear" w:color="auto" w:fill="FFFFFF"/>
        </w:rPr>
        <w:t>CVS Repository Configuration, SVN Server, VPN Server</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Firewalls &amp; Routers</w:t>
      </w:r>
      <w:r>
        <w:rPr>
          <w:rFonts w:ascii="Calibri" w:hAnsi="Calibri" w:cs="Calibri"/>
          <w:bCs/>
          <w:sz w:val="22"/>
          <w:szCs w:val="22"/>
          <w:shd w:val="clear" w:color="auto" w:fill="FFFFFF"/>
        </w:rPr>
        <w:tab/>
        <w:t xml:space="preserve">: </w:t>
      </w:r>
      <w:r w:rsidR="00BC6591">
        <w:rPr>
          <w:rFonts w:ascii="Calibri" w:hAnsi="Calibri" w:cs="Calibri"/>
          <w:bCs/>
          <w:sz w:val="22"/>
          <w:szCs w:val="22"/>
          <w:shd w:val="clear" w:color="auto" w:fill="FFFFFF"/>
        </w:rPr>
        <w:t>IPTables Configuration,</w:t>
      </w:r>
      <w:r w:rsidR="00BC6591">
        <w:rPr>
          <w:rFonts w:ascii="Calibri" w:hAnsi="Calibri"/>
          <w:color w:val="222222"/>
          <w:sz w:val="22"/>
          <w:szCs w:val="22"/>
          <w:shd w:val="clear" w:color="auto" w:fill="FFFFFF"/>
        </w:rPr>
        <w:t xml:space="preserve"> </w:t>
      </w:r>
      <w:r w:rsidR="006E4E19" w:rsidRPr="006E4E19">
        <w:rPr>
          <w:rFonts w:ascii="Calibri" w:hAnsi="Calibri"/>
          <w:color w:val="222222"/>
          <w:sz w:val="22"/>
          <w:szCs w:val="22"/>
          <w:shd w:val="clear" w:color="auto" w:fill="FFFFFF"/>
        </w:rPr>
        <w:t>Cisco EA4500, Cisco E1200</w:t>
      </w:r>
      <w:r w:rsidR="00A459DC">
        <w:rPr>
          <w:rFonts w:ascii="Calibri" w:hAnsi="Calibri"/>
          <w:color w:val="222222"/>
          <w:sz w:val="22"/>
          <w:szCs w:val="22"/>
          <w:shd w:val="clear" w:color="auto" w:fill="FFFFFF"/>
        </w:rPr>
        <w:t xml:space="preserve"> Router</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Proxy Servers</w:t>
      </w:r>
      <w:r>
        <w:rPr>
          <w:rFonts w:ascii="Calibri" w:hAnsi="Calibri" w:cs="Calibri"/>
          <w:bCs/>
          <w:sz w:val="22"/>
          <w:szCs w:val="22"/>
          <w:shd w:val="clear" w:color="auto" w:fill="FFFFFF"/>
        </w:rPr>
        <w:tab/>
      </w:r>
      <w:r>
        <w:rPr>
          <w:rFonts w:ascii="Calibri" w:hAnsi="Calibri" w:cs="Calibri"/>
          <w:bCs/>
          <w:sz w:val="22"/>
          <w:szCs w:val="22"/>
          <w:shd w:val="clear" w:color="auto" w:fill="FFFFFF"/>
        </w:rPr>
        <w:tab/>
        <w:t xml:space="preserve">: </w:t>
      </w:r>
      <w:r w:rsidR="00701A2F">
        <w:rPr>
          <w:rFonts w:ascii="Calibri" w:hAnsi="Calibri" w:cs="Calibri"/>
          <w:bCs/>
          <w:sz w:val="22"/>
          <w:szCs w:val="22"/>
          <w:shd w:val="clear" w:color="auto" w:fill="FFFFFF"/>
        </w:rPr>
        <w:t xml:space="preserve">IPCOP , Shorewall </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 xml:space="preserve">Database &amp; </w:t>
      </w:r>
      <w:r w:rsidR="00BC6591">
        <w:rPr>
          <w:rFonts w:ascii="Calibri" w:hAnsi="Calibri" w:cs="Calibri"/>
          <w:bCs/>
          <w:sz w:val="22"/>
          <w:szCs w:val="22"/>
          <w:shd w:val="clear" w:color="auto" w:fill="FFFFFF"/>
        </w:rPr>
        <w:t xml:space="preserve">FTP </w:t>
      </w:r>
      <w:r>
        <w:rPr>
          <w:rFonts w:ascii="Calibri" w:hAnsi="Calibri" w:cs="Calibri"/>
          <w:bCs/>
          <w:sz w:val="22"/>
          <w:szCs w:val="22"/>
          <w:shd w:val="clear" w:color="auto" w:fill="FFFFFF"/>
        </w:rPr>
        <w:t>Tools</w:t>
      </w:r>
      <w:r>
        <w:rPr>
          <w:rFonts w:ascii="Calibri" w:hAnsi="Calibri" w:cs="Calibri"/>
          <w:bCs/>
          <w:sz w:val="22"/>
          <w:szCs w:val="22"/>
          <w:shd w:val="clear" w:color="auto" w:fill="FFFFFF"/>
        </w:rPr>
        <w:tab/>
        <w:t xml:space="preserve">: </w:t>
      </w:r>
      <w:r w:rsidR="00BC6591">
        <w:rPr>
          <w:rFonts w:ascii="Calibri" w:hAnsi="Calibri" w:cs="Calibri"/>
          <w:bCs/>
          <w:sz w:val="22"/>
          <w:szCs w:val="22"/>
          <w:shd w:val="clear" w:color="auto" w:fill="FFFFFF"/>
        </w:rPr>
        <w:t xml:space="preserve">MySQL5.x, </w:t>
      </w:r>
      <w:r w:rsidR="00E80E2B">
        <w:rPr>
          <w:rFonts w:ascii="Calibri" w:hAnsi="Calibri" w:cs="Calibri"/>
          <w:bCs/>
          <w:sz w:val="22"/>
          <w:szCs w:val="22"/>
          <w:shd w:val="clear" w:color="auto" w:fill="FFFFFF"/>
        </w:rPr>
        <w:t>MySQL Replication,</w:t>
      </w:r>
      <w:r w:rsidR="00BC6591">
        <w:rPr>
          <w:rFonts w:ascii="Calibri" w:hAnsi="Calibri" w:cs="Calibri"/>
          <w:bCs/>
          <w:sz w:val="22"/>
          <w:szCs w:val="22"/>
          <w:shd w:val="clear" w:color="auto" w:fill="FFFFFF"/>
        </w:rPr>
        <w:t>Tode for MySQL , FileZilla, Winscp, Putty</w:t>
      </w:r>
    </w:p>
    <w:p w:rsidR="00DA0394" w:rsidRDefault="00DA0394"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N</w:t>
      </w:r>
      <w:r w:rsidR="0092381C">
        <w:rPr>
          <w:rFonts w:ascii="Calibri" w:hAnsi="Calibri" w:cs="Calibri"/>
          <w:bCs/>
          <w:sz w:val="22"/>
          <w:szCs w:val="22"/>
          <w:shd w:val="clear" w:color="auto" w:fill="FFFFFF"/>
        </w:rPr>
        <w:t>etwork Monitor Tools</w:t>
      </w:r>
      <w:r w:rsidR="0092381C">
        <w:rPr>
          <w:rFonts w:ascii="Calibri" w:hAnsi="Calibri" w:cs="Calibri"/>
          <w:bCs/>
          <w:sz w:val="22"/>
          <w:szCs w:val="22"/>
          <w:shd w:val="clear" w:color="auto" w:fill="FFFFFF"/>
        </w:rPr>
        <w:tab/>
      </w:r>
      <w:r w:rsidR="00800B90">
        <w:rPr>
          <w:rFonts w:ascii="Calibri" w:hAnsi="Calibri" w:cs="Calibri"/>
          <w:bCs/>
          <w:sz w:val="22"/>
          <w:szCs w:val="22"/>
          <w:shd w:val="clear" w:color="auto" w:fill="FFFFFF"/>
        </w:rPr>
        <w:t>:</w:t>
      </w:r>
      <w:r w:rsidR="0092381C">
        <w:rPr>
          <w:rFonts w:ascii="Calibri" w:hAnsi="Calibri" w:cs="Calibri"/>
          <w:bCs/>
          <w:sz w:val="22"/>
          <w:szCs w:val="22"/>
          <w:shd w:val="clear" w:color="auto" w:fill="FFFFFF"/>
        </w:rPr>
        <w:t xml:space="preserve"> Nagios Core , </w:t>
      </w:r>
      <w:r w:rsidR="006E4E19">
        <w:rPr>
          <w:rFonts w:ascii="Calibri" w:hAnsi="Calibri" w:cs="Calibri"/>
          <w:bCs/>
          <w:sz w:val="22"/>
          <w:szCs w:val="22"/>
          <w:shd w:val="clear" w:color="auto" w:fill="FFFFFF"/>
        </w:rPr>
        <w:t xml:space="preserve">MRTG, </w:t>
      </w:r>
      <w:r w:rsidR="00A459DC">
        <w:rPr>
          <w:rFonts w:ascii="Calibri" w:hAnsi="Calibri" w:cs="Calibri"/>
          <w:bCs/>
          <w:sz w:val="22"/>
          <w:szCs w:val="22"/>
          <w:shd w:val="clear" w:color="auto" w:fill="FFFFFF"/>
        </w:rPr>
        <w:t xml:space="preserve">Switch &amp; Cabling </w:t>
      </w:r>
    </w:p>
    <w:p w:rsidR="00800B90" w:rsidRDefault="00800B90" w:rsidP="00DF644A">
      <w:pPr>
        <w:widowControl/>
        <w:numPr>
          <w:ilvl w:val="0"/>
          <w:numId w:val="12"/>
        </w:numPr>
        <w:shd w:val="clear" w:color="auto" w:fill="FFFFFF"/>
        <w:suppressAutoHyphens w:val="0"/>
        <w:autoSpaceDN w:val="0"/>
        <w:adjustRightInd w:val="0"/>
        <w:jc w:val="both"/>
        <w:rPr>
          <w:rFonts w:ascii="Calibri" w:hAnsi="Calibri" w:cs="Calibri"/>
          <w:bCs/>
          <w:sz w:val="22"/>
          <w:szCs w:val="22"/>
          <w:shd w:val="clear" w:color="auto" w:fill="FFFFFF"/>
        </w:rPr>
      </w:pPr>
      <w:r>
        <w:rPr>
          <w:rFonts w:ascii="Calibri" w:hAnsi="Calibri" w:cs="Calibri"/>
          <w:bCs/>
          <w:sz w:val="22"/>
          <w:szCs w:val="22"/>
          <w:shd w:val="clear" w:color="auto" w:fill="FFFFFF"/>
        </w:rPr>
        <w:t>Antivirus tools</w:t>
      </w:r>
      <w:r>
        <w:rPr>
          <w:rFonts w:ascii="Calibri" w:hAnsi="Calibri" w:cs="Calibri"/>
          <w:bCs/>
          <w:sz w:val="22"/>
          <w:szCs w:val="22"/>
          <w:shd w:val="clear" w:color="auto" w:fill="FFFFFF"/>
        </w:rPr>
        <w:tab/>
      </w:r>
      <w:r>
        <w:rPr>
          <w:rFonts w:ascii="Calibri" w:hAnsi="Calibri" w:cs="Calibri"/>
          <w:bCs/>
          <w:sz w:val="22"/>
          <w:szCs w:val="22"/>
          <w:shd w:val="clear" w:color="auto" w:fill="FFFFFF"/>
        </w:rPr>
        <w:tab/>
        <w:t>:</w:t>
      </w:r>
      <w:r w:rsidR="008030A8">
        <w:rPr>
          <w:rFonts w:ascii="Calibri" w:hAnsi="Calibri" w:cs="Calibri"/>
          <w:bCs/>
          <w:sz w:val="22"/>
          <w:szCs w:val="22"/>
          <w:shd w:val="clear" w:color="auto" w:fill="FFFFFF"/>
        </w:rPr>
        <w:t xml:space="preserve"> Symantec Endpoint protection Manager</w:t>
      </w:r>
    </w:p>
    <w:p w:rsidR="00197A09" w:rsidRDefault="00197A09"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197A09" w:rsidRDefault="00197A09" w:rsidP="00197A09">
      <w:pPr>
        <w:pStyle w:val="PlainText"/>
        <w:rPr>
          <w:rFonts w:ascii="Times New Roman" w:hAnsi="Times New Roman" w:cs="Times New Roman"/>
          <w:b/>
          <w:bCs/>
          <w:sz w:val="16"/>
          <w:szCs w:val="16"/>
        </w:rPr>
      </w:pPr>
      <w:r>
        <w:rPr>
          <w:rFonts w:ascii="Times New Roman" w:hAnsi="Times New Roman" w:cs="Times New Roman"/>
          <w:b/>
          <w:bCs/>
          <w:sz w:val="24"/>
          <w:szCs w:val="24"/>
        </w:rPr>
        <w:t>Project Undertaken</w:t>
      </w:r>
    </w:p>
    <w:p w:rsidR="00197A09" w:rsidRDefault="00197A09" w:rsidP="00197A09">
      <w:pPr>
        <w:pStyle w:val="PlainText"/>
        <w:rPr>
          <w:rFonts w:ascii="Times New Roman" w:hAnsi="Times New Roman" w:cs="Times New Roman"/>
          <w:b/>
          <w:bCs/>
          <w:sz w:val="16"/>
          <w:szCs w:val="16"/>
        </w:rPr>
      </w:pPr>
    </w:p>
    <w:p w:rsidR="00197A09" w:rsidRDefault="00197A09" w:rsidP="00197A09">
      <w:pPr>
        <w:pStyle w:val="PlainText"/>
        <w:rPr>
          <w:rFonts w:ascii="Times New Roman" w:hAnsi="Times New Roman" w:cs="Times New Roman"/>
          <w:b/>
          <w:bCs/>
          <w:sz w:val="22"/>
          <w:szCs w:val="22"/>
        </w:rPr>
      </w:pPr>
      <w:r>
        <w:rPr>
          <w:rFonts w:ascii="Times New Roman" w:hAnsi="Times New Roman" w:cs="Times New Roman"/>
          <w:b/>
          <w:bCs/>
          <w:sz w:val="22"/>
          <w:szCs w:val="22"/>
        </w:rPr>
        <w:t>Project # 1</w:t>
      </w:r>
    </w:p>
    <w:p w:rsidR="00197A09" w:rsidRDefault="00197A09"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E8639C" w:rsidRDefault="00E8639C"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Name</w:t>
      </w:r>
      <w:r>
        <w:rPr>
          <w:rFonts w:ascii="Times New Roman" w:hAnsi="Times New Roman" w:cs="Times New Roman"/>
          <w:sz w:val="22"/>
          <w:szCs w:val="22"/>
        </w:rPr>
        <w:tab/>
        <w:t xml:space="preserve">             : </w:t>
      </w:r>
      <w:r w:rsidRPr="00345E99">
        <w:rPr>
          <w:rFonts w:ascii="Times New Roman" w:hAnsi="Times New Roman" w:cs="Times New Roman"/>
          <w:b/>
          <w:sz w:val="22"/>
          <w:szCs w:val="22"/>
        </w:rPr>
        <w:t>Hoya Pentax Medical</w:t>
      </w:r>
      <w:r w:rsidR="00BB0F5F" w:rsidRPr="00345E99">
        <w:rPr>
          <w:rFonts w:ascii="Times New Roman" w:hAnsi="Times New Roman" w:cs="Times New Roman"/>
          <w:b/>
          <w:sz w:val="22"/>
          <w:szCs w:val="22"/>
        </w:rPr>
        <w:t>- Japan</w:t>
      </w:r>
    </w:p>
    <w:p w:rsidR="00E8639C" w:rsidRDefault="00E8639C"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Technologies</w:t>
      </w:r>
      <w:r>
        <w:rPr>
          <w:rStyle w:val="PlainTextChar"/>
          <w:rFonts w:ascii="Times New Roman" w:hAnsi="Times New Roman" w:cs="Times New Roman"/>
          <w:bCs/>
          <w:sz w:val="22"/>
          <w:szCs w:val="22"/>
        </w:rPr>
        <w:tab/>
      </w:r>
      <w:r>
        <w:rPr>
          <w:rStyle w:val="PlainTextChar2"/>
          <w:rFonts w:ascii="Times New Roman" w:hAnsi="Times New Roman" w:cs="Times New Roman"/>
          <w:sz w:val="22"/>
          <w:szCs w:val="22"/>
        </w:rPr>
        <w:t xml:space="preserve">: </w:t>
      </w:r>
      <w:r>
        <w:rPr>
          <w:rFonts w:ascii="Times New Roman" w:hAnsi="Times New Roman" w:cs="Times New Roman"/>
        </w:rPr>
        <w:t>BroadVision 8.2</w:t>
      </w:r>
      <w:r w:rsidR="00BB0F5F">
        <w:rPr>
          <w:rFonts w:ascii="Times New Roman" w:hAnsi="Times New Roman" w:cs="Times New Roman"/>
        </w:rPr>
        <w:t xml:space="preserve">, JBoss4.2, Apache Web Server, NFS Load balancer </w:t>
      </w:r>
    </w:p>
    <w:p w:rsidR="00E8639C" w:rsidRDefault="00E8639C"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Environment</w:t>
      </w:r>
      <w:r>
        <w:rPr>
          <w:rFonts w:ascii="Times New Roman" w:hAnsi="Times New Roman" w:cs="Times New Roman"/>
          <w:bCs/>
          <w:sz w:val="22"/>
          <w:szCs w:val="22"/>
        </w:rPr>
        <w:tab/>
      </w:r>
      <w:r>
        <w:rPr>
          <w:rFonts w:ascii="Times New Roman" w:hAnsi="Times New Roman" w:cs="Times New Roman"/>
          <w:bCs/>
          <w:smallCaps/>
          <w:sz w:val="22"/>
          <w:szCs w:val="22"/>
        </w:rPr>
        <w:t>:</w:t>
      </w:r>
      <w:r>
        <w:rPr>
          <w:rFonts w:ascii="Times New Roman" w:hAnsi="Times New Roman" w:cs="Times New Roman"/>
          <w:b/>
          <w:smallCaps/>
          <w:sz w:val="22"/>
          <w:szCs w:val="22"/>
        </w:rPr>
        <w:t xml:space="preserve"> </w:t>
      </w:r>
      <w:r w:rsidR="00BB0F5F">
        <w:rPr>
          <w:rStyle w:val="Emphasis"/>
          <w:rFonts w:ascii="Times New Roman" w:hAnsi="Times New Roman" w:cs="Times New Roman"/>
          <w:b w:val="0"/>
          <w:sz w:val="22"/>
          <w:szCs w:val="22"/>
        </w:rPr>
        <w:t>Window Server 2008 R2</w:t>
      </w:r>
      <w:r>
        <w:rPr>
          <w:rStyle w:val="PlainTextChar1"/>
          <w:rFonts w:ascii="Times New Roman" w:hAnsi="Times New Roman" w:cs="Times New Roman"/>
          <w:sz w:val="22"/>
          <w:szCs w:val="22"/>
        </w:rPr>
        <w:tab/>
      </w:r>
    </w:p>
    <w:p w:rsidR="00E8639C" w:rsidRDefault="00E8639C"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Database</w:t>
      </w:r>
      <w:r>
        <w:rPr>
          <w:rStyle w:val="PlainTextChar"/>
          <w:rFonts w:ascii="Times New Roman" w:hAnsi="Times New Roman" w:cs="Times New Roman"/>
          <w:bCs/>
          <w:sz w:val="22"/>
          <w:szCs w:val="22"/>
        </w:rPr>
        <w:tab/>
        <w:t xml:space="preserve">: </w:t>
      </w:r>
      <w:r w:rsidR="00BB0F5F">
        <w:rPr>
          <w:rFonts w:ascii="Times New Roman" w:eastAsia="MS Mincho" w:hAnsi="Times New Roman" w:cs="Times New Roman"/>
          <w:sz w:val="22"/>
          <w:szCs w:val="22"/>
        </w:rPr>
        <w:t>MySQL 5.1</w:t>
      </w:r>
      <w:r>
        <w:rPr>
          <w:rFonts w:ascii="Times New Roman" w:eastAsia="MS Mincho" w:hAnsi="Times New Roman" w:cs="Times New Roman"/>
          <w:sz w:val="22"/>
          <w:szCs w:val="22"/>
        </w:rPr>
        <w:t>.</w:t>
      </w:r>
      <w:r w:rsidR="00BB0F5F">
        <w:rPr>
          <w:rFonts w:ascii="Times New Roman" w:eastAsia="MS Mincho" w:hAnsi="Times New Roman" w:cs="Times New Roman"/>
          <w:sz w:val="22"/>
          <w:szCs w:val="22"/>
        </w:rPr>
        <w:t>46</w:t>
      </w:r>
      <w:r>
        <w:rPr>
          <w:rStyle w:val="PlainTextChar"/>
          <w:rFonts w:ascii="Times New Roman" w:hAnsi="Times New Roman" w:cs="Times New Roman"/>
          <w:bCs/>
          <w:sz w:val="22"/>
          <w:szCs w:val="22"/>
        </w:rPr>
        <w:t xml:space="preserve"> </w:t>
      </w:r>
    </w:p>
    <w:p w:rsidR="00E8639C" w:rsidRDefault="00E8639C"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Duration            : August 2013 Till Date</w:t>
      </w:r>
    </w:p>
    <w:p w:rsidR="007B1DF6" w:rsidRDefault="007B1DF6" w:rsidP="00E8639C">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lastRenderedPageBreak/>
        <w:t>URL</w:t>
      </w:r>
      <w:r>
        <w:rPr>
          <w:rStyle w:val="PlainTextChar"/>
          <w:rFonts w:ascii="Times New Roman" w:hAnsi="Times New Roman" w:cs="Times New Roman"/>
          <w:bCs/>
          <w:sz w:val="22"/>
          <w:szCs w:val="22"/>
        </w:rPr>
        <w:tab/>
      </w:r>
      <w:r>
        <w:rPr>
          <w:rStyle w:val="PlainTextChar"/>
          <w:rFonts w:ascii="Times New Roman" w:hAnsi="Times New Roman" w:cs="Times New Roman"/>
          <w:bCs/>
          <w:sz w:val="22"/>
          <w:szCs w:val="22"/>
        </w:rPr>
        <w:tab/>
        <w:t xml:space="preserve">: </w:t>
      </w:r>
      <w:hyperlink r:id="rId7" w:history="1">
        <w:r w:rsidR="00380E39" w:rsidRPr="00B03616">
          <w:rPr>
            <w:rStyle w:val="Hyperlink"/>
            <w:rFonts w:ascii="Times New Roman" w:hAnsi="Times New Roman" w:cs="Times New Roman"/>
            <w:bCs/>
            <w:sz w:val="22"/>
            <w:szCs w:val="22"/>
            <w:lang w:val="en-GB"/>
          </w:rPr>
          <w:t>http://prod.pentaxmdical.com</w:t>
        </w:r>
      </w:hyperlink>
      <w:r w:rsidR="00380E39">
        <w:rPr>
          <w:rStyle w:val="PlainTextChar"/>
          <w:rFonts w:ascii="Times New Roman" w:hAnsi="Times New Roman" w:cs="Times New Roman"/>
          <w:bCs/>
          <w:sz w:val="22"/>
          <w:szCs w:val="22"/>
        </w:rPr>
        <w:t xml:space="preserve"> </w:t>
      </w:r>
    </w:p>
    <w:p w:rsidR="00FB76FA" w:rsidRDefault="00FB76FA" w:rsidP="00E8639C"/>
    <w:p w:rsidR="00197A09" w:rsidRDefault="00197A09"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FB76FA" w:rsidRDefault="00FB76FA" w:rsidP="00FB76FA">
      <w:pPr>
        <w:pStyle w:val="PlainText"/>
        <w:rPr>
          <w:rFonts w:ascii="Times New Roman" w:hAnsi="Times New Roman" w:cs="Times New Roman"/>
          <w:b/>
          <w:sz w:val="22"/>
          <w:szCs w:val="22"/>
        </w:rPr>
      </w:pPr>
      <w:r>
        <w:rPr>
          <w:rFonts w:ascii="Times New Roman" w:hAnsi="Times New Roman" w:cs="Times New Roman"/>
          <w:b/>
          <w:sz w:val="22"/>
          <w:szCs w:val="22"/>
        </w:rPr>
        <w:t>Project Description-</w:t>
      </w:r>
    </w:p>
    <w:p w:rsidR="00FB76FA" w:rsidRDefault="00FB76FA" w:rsidP="00FB76FA">
      <w:pPr>
        <w:pStyle w:val="PlainText"/>
        <w:rPr>
          <w:rFonts w:ascii="Times New Roman" w:hAnsi="Times New Roman" w:cs="Times New Roman"/>
          <w:b/>
          <w:sz w:val="22"/>
          <w:szCs w:val="22"/>
        </w:rPr>
      </w:pPr>
    </w:p>
    <w:p w:rsidR="00FB76FA" w:rsidRDefault="00FB76FA" w:rsidP="00FB76FA">
      <w:pPr>
        <w:pStyle w:val="PlainText"/>
        <w:rPr>
          <w:rFonts w:ascii="Times New Roman" w:hAnsi="Times New Roman" w:cs="Times New Roman"/>
          <w:sz w:val="22"/>
          <w:szCs w:val="22"/>
        </w:rPr>
      </w:pPr>
      <w:r>
        <w:rPr>
          <w:rFonts w:ascii="Times New Roman" w:hAnsi="Times New Roman" w:cs="Times New Roman"/>
          <w:sz w:val="22"/>
          <w:szCs w:val="22"/>
        </w:rPr>
        <w:t xml:space="preserve">Hoya Pentax Medical Project is inclined towards e-commerce of medical equipments across the </w:t>
      </w:r>
      <w:r w:rsidR="00E74EDE">
        <w:rPr>
          <w:rFonts w:ascii="Times New Roman" w:hAnsi="Times New Roman" w:cs="Times New Roman"/>
          <w:sz w:val="22"/>
          <w:szCs w:val="22"/>
        </w:rPr>
        <w:t>globe</w:t>
      </w:r>
      <w:r>
        <w:rPr>
          <w:rFonts w:ascii="Times New Roman" w:hAnsi="Times New Roman" w:cs="Times New Roman"/>
          <w:sz w:val="22"/>
          <w:szCs w:val="22"/>
        </w:rPr>
        <w:t>. This project contains the management of various clinical products under different Regions and its countries. This Project contains server modules like-:</w:t>
      </w:r>
    </w:p>
    <w:p w:rsidR="00345E99" w:rsidRDefault="00345E99" w:rsidP="00FB76FA">
      <w:pPr>
        <w:pStyle w:val="PlainText"/>
        <w:rPr>
          <w:rFonts w:ascii="Times New Roman" w:hAnsi="Times New Roman" w:cs="Times New Roman"/>
          <w:sz w:val="22"/>
          <w:szCs w:val="22"/>
        </w:rPr>
      </w:pPr>
    </w:p>
    <w:p w:rsidR="00FB76FA" w:rsidRDefault="00E74EDE" w:rsidP="00FB76FA">
      <w:pPr>
        <w:pStyle w:val="PlainText"/>
        <w:rPr>
          <w:rFonts w:ascii="Times New Roman" w:hAnsi="Times New Roman" w:cs="Times New Roman"/>
          <w:sz w:val="22"/>
          <w:szCs w:val="22"/>
        </w:rPr>
      </w:pPr>
      <w:r>
        <w:rPr>
          <w:rFonts w:ascii="Times New Roman" w:hAnsi="Times New Roman" w:cs="Times New Roman"/>
          <w:sz w:val="22"/>
          <w:szCs w:val="22"/>
        </w:rPr>
        <w:t xml:space="preserve">Clustering of JBoss 4.2 with Broadvision portal, </w:t>
      </w:r>
      <w:r w:rsidR="00C77540">
        <w:rPr>
          <w:rFonts w:ascii="Times New Roman" w:hAnsi="Times New Roman" w:cs="Times New Roman"/>
          <w:sz w:val="22"/>
          <w:szCs w:val="22"/>
        </w:rPr>
        <w:t xml:space="preserve">Server installation &amp; Configuration, </w:t>
      </w:r>
      <w:r>
        <w:rPr>
          <w:rFonts w:ascii="Times New Roman" w:hAnsi="Times New Roman" w:cs="Times New Roman"/>
          <w:sz w:val="22"/>
          <w:szCs w:val="22"/>
        </w:rPr>
        <w:t xml:space="preserve">Configuration of Apache http server, Configuration of tomcat mod_jk for each JBoss Server instance, </w:t>
      </w:r>
      <w:r w:rsidR="00FB76FA">
        <w:rPr>
          <w:rFonts w:ascii="Times New Roman" w:hAnsi="Times New Roman" w:cs="Times New Roman"/>
          <w:sz w:val="22"/>
          <w:szCs w:val="22"/>
        </w:rPr>
        <w:t xml:space="preserve">NFS load </w:t>
      </w:r>
      <w:r>
        <w:rPr>
          <w:rFonts w:ascii="Times New Roman" w:hAnsi="Times New Roman" w:cs="Times New Roman"/>
          <w:sz w:val="22"/>
          <w:szCs w:val="22"/>
        </w:rPr>
        <w:t>Balancing, MySQL replication server Installation and configuration.</w:t>
      </w:r>
      <w:r w:rsidR="0009074B">
        <w:rPr>
          <w:rFonts w:ascii="Times New Roman" w:hAnsi="Times New Roman" w:cs="Times New Roman"/>
          <w:sz w:val="22"/>
          <w:szCs w:val="22"/>
        </w:rPr>
        <w:t xml:space="preserve"> Nagios Server for Site </w:t>
      </w:r>
      <w:r w:rsidR="0078749F">
        <w:rPr>
          <w:rFonts w:ascii="Times New Roman" w:hAnsi="Times New Roman" w:cs="Times New Roman"/>
          <w:sz w:val="22"/>
          <w:szCs w:val="22"/>
        </w:rPr>
        <w:t>Monitoring</w:t>
      </w:r>
      <w:r w:rsidR="0009074B">
        <w:rPr>
          <w:rFonts w:ascii="Times New Roman" w:hAnsi="Times New Roman" w:cs="Times New Roman"/>
          <w:sz w:val="22"/>
          <w:szCs w:val="22"/>
        </w:rPr>
        <w:t>.</w:t>
      </w:r>
    </w:p>
    <w:p w:rsidR="00E74EDE" w:rsidRDefault="00E74EDE" w:rsidP="00FB76FA">
      <w:pPr>
        <w:pStyle w:val="PlainText"/>
        <w:rPr>
          <w:rFonts w:ascii="Times New Roman" w:hAnsi="Times New Roman" w:cs="Times New Roman"/>
          <w:b/>
          <w:bCs/>
          <w:sz w:val="16"/>
          <w:szCs w:val="16"/>
        </w:rPr>
      </w:pPr>
    </w:p>
    <w:p w:rsidR="00FB76FA" w:rsidRDefault="00FB76FA" w:rsidP="00FB76FA">
      <w:pPr>
        <w:pStyle w:val="PlainText"/>
        <w:rPr>
          <w:rFonts w:ascii="Times New Roman" w:hAnsi="Times New Roman" w:cs="Times New Roman"/>
          <w:b/>
          <w:bCs/>
          <w:sz w:val="16"/>
          <w:szCs w:val="16"/>
        </w:rPr>
      </w:pPr>
      <w:r>
        <w:rPr>
          <w:rFonts w:ascii="Times New Roman" w:hAnsi="Times New Roman" w:cs="Times New Roman"/>
          <w:b/>
          <w:bCs/>
          <w:sz w:val="22"/>
          <w:szCs w:val="22"/>
        </w:rPr>
        <w:t xml:space="preserve">Team Size-10 </w:t>
      </w:r>
    </w:p>
    <w:p w:rsidR="00FB76FA" w:rsidRDefault="00FB76FA" w:rsidP="00FB76FA">
      <w:pPr>
        <w:pStyle w:val="PlainText"/>
        <w:rPr>
          <w:rFonts w:ascii="Times New Roman" w:hAnsi="Times New Roman" w:cs="Times New Roman"/>
          <w:b/>
          <w:bCs/>
          <w:sz w:val="16"/>
          <w:szCs w:val="16"/>
        </w:rPr>
      </w:pPr>
    </w:p>
    <w:p w:rsidR="00FB76FA" w:rsidRDefault="00FB76FA" w:rsidP="00FB76FA">
      <w:pPr>
        <w:jc w:val="both"/>
        <w:rPr>
          <w:rStyle w:val="PlainTextChar"/>
          <w:rFonts w:ascii="Times New Roman" w:hAnsi="Times New Roman" w:cs="Times New Roman"/>
          <w:sz w:val="22"/>
        </w:rPr>
      </w:pPr>
      <w:r>
        <w:rPr>
          <w:rStyle w:val="PlainTextChar"/>
          <w:rFonts w:ascii="Times New Roman" w:hAnsi="Times New Roman" w:cs="Times New Roman"/>
          <w:b/>
          <w:sz w:val="22"/>
        </w:rPr>
        <w:t xml:space="preserve">Roles and Responsibility: </w:t>
      </w:r>
      <w:r>
        <w:rPr>
          <w:rStyle w:val="PlainTextChar"/>
          <w:rFonts w:ascii="Times New Roman" w:hAnsi="Times New Roman" w:cs="Times New Roman"/>
          <w:sz w:val="22"/>
        </w:rPr>
        <w:t xml:space="preserve">Participate in </w:t>
      </w:r>
      <w:r w:rsidR="00E74EDE">
        <w:rPr>
          <w:rStyle w:val="PlainTextChar"/>
          <w:rFonts w:ascii="Times New Roman" w:hAnsi="Times New Roman" w:cs="Times New Roman"/>
          <w:sz w:val="22"/>
        </w:rPr>
        <w:t xml:space="preserve">JBoss Clustering work in Application server, Installation &amp; configuration work of Apache web server &amp; AJP port connectivity work, Installation of NFS load balancing work, UAT &amp; Production patch movement work, Installation of MySQL replication work, </w:t>
      </w:r>
      <w:r w:rsidR="00D16963">
        <w:rPr>
          <w:rStyle w:val="PlainTextChar"/>
          <w:rFonts w:ascii="Times New Roman" w:hAnsi="Times New Roman" w:cs="Times New Roman"/>
          <w:sz w:val="22"/>
        </w:rPr>
        <w:t>and backup</w:t>
      </w:r>
      <w:r w:rsidR="00E74EDE">
        <w:rPr>
          <w:rStyle w:val="PlainTextChar"/>
          <w:rFonts w:ascii="Times New Roman" w:hAnsi="Times New Roman" w:cs="Times New Roman"/>
          <w:sz w:val="22"/>
        </w:rPr>
        <w:t xml:space="preserve"> of MySQL &amp; Application server work.</w:t>
      </w:r>
      <w:r w:rsidR="000D01F5">
        <w:rPr>
          <w:rStyle w:val="PlainTextChar"/>
          <w:rFonts w:ascii="Times New Roman" w:hAnsi="Times New Roman" w:cs="Times New Roman"/>
          <w:sz w:val="22"/>
        </w:rPr>
        <w:t xml:space="preserve"> Hardware RAID 5 configuration works.</w:t>
      </w:r>
      <w:r w:rsidR="0078749F">
        <w:rPr>
          <w:rStyle w:val="PlainTextChar"/>
          <w:rFonts w:ascii="Times New Roman" w:hAnsi="Times New Roman" w:cs="Times New Roman"/>
          <w:sz w:val="22"/>
        </w:rPr>
        <w:t xml:space="preserve"> Installation of Nagios server for monitoring the website.</w:t>
      </w:r>
    </w:p>
    <w:p w:rsidR="001E0BCE" w:rsidRDefault="001E0BCE" w:rsidP="00FB76FA">
      <w:pPr>
        <w:jc w:val="both"/>
        <w:rPr>
          <w:rStyle w:val="PlainTextChar"/>
          <w:rFonts w:ascii="Times New Roman" w:hAnsi="Times New Roman" w:cs="Times New Roman"/>
          <w:sz w:val="22"/>
        </w:rPr>
      </w:pPr>
    </w:p>
    <w:p w:rsidR="001E0BCE" w:rsidRDefault="001E0BCE" w:rsidP="001E0BCE">
      <w:pPr>
        <w:pStyle w:val="PlainText"/>
        <w:rPr>
          <w:rFonts w:ascii="Times New Roman" w:hAnsi="Times New Roman" w:cs="Times New Roman"/>
          <w:b/>
          <w:bCs/>
          <w:sz w:val="22"/>
          <w:szCs w:val="22"/>
        </w:rPr>
      </w:pPr>
      <w:r>
        <w:rPr>
          <w:rFonts w:ascii="Times New Roman" w:hAnsi="Times New Roman" w:cs="Times New Roman"/>
          <w:b/>
          <w:bCs/>
          <w:sz w:val="22"/>
          <w:szCs w:val="22"/>
        </w:rPr>
        <w:t>Project # 2</w:t>
      </w:r>
    </w:p>
    <w:p w:rsidR="001E0BCE" w:rsidRDefault="001E0BCE" w:rsidP="001E0BCE">
      <w:pPr>
        <w:pStyle w:val="PlainText"/>
        <w:rPr>
          <w:rFonts w:ascii="Times New Roman" w:hAnsi="Times New Roman" w:cs="Times New Roman"/>
          <w:b/>
          <w:bCs/>
          <w:sz w:val="22"/>
          <w:szCs w:val="22"/>
        </w:rPr>
      </w:pP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 xml:space="preserve"> Name</w:t>
      </w:r>
      <w:r>
        <w:rPr>
          <w:rFonts w:ascii="Times New Roman" w:hAnsi="Times New Roman" w:cs="Times New Roman"/>
          <w:sz w:val="22"/>
          <w:szCs w:val="22"/>
        </w:rPr>
        <w:tab/>
        <w:t xml:space="preserve">             : </w:t>
      </w:r>
      <w:r w:rsidRPr="00EF71B0">
        <w:rPr>
          <w:rFonts w:ascii="Times New Roman" w:hAnsi="Times New Roman" w:cs="Times New Roman"/>
          <w:b/>
          <w:sz w:val="22"/>
          <w:szCs w:val="22"/>
        </w:rPr>
        <w:t>Credit Suisse- Singapore</w:t>
      </w:r>
      <w:r>
        <w:rPr>
          <w:rFonts w:ascii="Times New Roman" w:hAnsi="Times New Roman" w:cs="Times New Roman"/>
          <w:sz w:val="22"/>
          <w:szCs w:val="22"/>
        </w:rPr>
        <w:t xml:space="preserve"> </w:t>
      </w:r>
    </w:p>
    <w:p w:rsidR="001E0BCE" w:rsidRDefault="001E0BCE" w:rsidP="001E0BCE">
      <w:pPr>
        <w:rPr>
          <w:rFonts w:ascii="Times New Roman" w:hAnsi="Times New Roman" w:cs="Times New Roman"/>
        </w:rPr>
      </w:pPr>
      <w:r>
        <w:rPr>
          <w:rStyle w:val="PlainTextChar"/>
          <w:rFonts w:ascii="Times New Roman" w:hAnsi="Times New Roman" w:cs="Times New Roman"/>
          <w:bCs/>
          <w:sz w:val="22"/>
          <w:szCs w:val="22"/>
        </w:rPr>
        <w:t>Technologies</w:t>
      </w:r>
      <w:r>
        <w:rPr>
          <w:rStyle w:val="PlainTextChar"/>
          <w:rFonts w:ascii="Times New Roman" w:hAnsi="Times New Roman" w:cs="Times New Roman"/>
          <w:bCs/>
          <w:sz w:val="22"/>
          <w:szCs w:val="22"/>
        </w:rPr>
        <w:tab/>
      </w:r>
      <w:r>
        <w:rPr>
          <w:rStyle w:val="PlainTextChar2"/>
          <w:rFonts w:ascii="Times New Roman" w:hAnsi="Times New Roman" w:cs="Times New Roman"/>
          <w:sz w:val="22"/>
          <w:szCs w:val="22"/>
        </w:rPr>
        <w:t xml:space="preserve">: </w:t>
      </w:r>
      <w:r>
        <w:rPr>
          <w:rFonts w:ascii="Times New Roman" w:hAnsi="Times New Roman" w:cs="Times New Roman"/>
        </w:rPr>
        <w:t>BroadVision 8.2 Portal</w:t>
      </w:r>
      <w:r w:rsidR="00ED6A49">
        <w:rPr>
          <w:rFonts w:ascii="Times New Roman" w:hAnsi="Times New Roman" w:cs="Times New Roman"/>
        </w:rPr>
        <w:t>, Web Logic 10.3.5 Application Server, JBoss4.2</w:t>
      </w:r>
      <w:r w:rsidR="00887116">
        <w:rPr>
          <w:rFonts w:ascii="Times New Roman" w:hAnsi="Times New Roman" w:cs="Times New Roman"/>
        </w:rPr>
        <w:t>, Samba</w:t>
      </w:r>
    </w:p>
    <w:p w:rsidR="00887116" w:rsidRDefault="00887116" w:rsidP="001E0BC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80E39">
        <w:rPr>
          <w:rFonts w:ascii="Times New Roman" w:hAnsi="Times New Roman" w:cs="Times New Roman"/>
        </w:rPr>
        <w:t xml:space="preserve">  FTP/ NFS Server, </w:t>
      </w:r>
      <w:r>
        <w:rPr>
          <w:rFonts w:ascii="Times New Roman" w:hAnsi="Times New Roman" w:cs="Times New Roman"/>
        </w:rPr>
        <w:t>LDAP Server</w:t>
      </w:r>
      <w:r w:rsidR="00380E39">
        <w:rPr>
          <w:rFonts w:ascii="Times New Roman" w:hAnsi="Times New Roman" w:cs="Times New Roman"/>
        </w:rPr>
        <w:t>, Send mail Server</w:t>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Environment</w:t>
      </w:r>
      <w:r>
        <w:rPr>
          <w:rFonts w:ascii="Times New Roman" w:hAnsi="Times New Roman" w:cs="Times New Roman"/>
          <w:bCs/>
          <w:sz w:val="22"/>
          <w:szCs w:val="22"/>
        </w:rPr>
        <w:tab/>
      </w:r>
      <w:r>
        <w:rPr>
          <w:rFonts w:ascii="Times New Roman" w:hAnsi="Times New Roman" w:cs="Times New Roman"/>
          <w:bCs/>
          <w:smallCaps/>
          <w:sz w:val="22"/>
          <w:szCs w:val="22"/>
        </w:rPr>
        <w:t>:</w:t>
      </w:r>
      <w:r>
        <w:rPr>
          <w:rFonts w:ascii="Times New Roman" w:hAnsi="Times New Roman" w:cs="Times New Roman"/>
          <w:b/>
          <w:smallCaps/>
          <w:sz w:val="22"/>
          <w:szCs w:val="22"/>
        </w:rPr>
        <w:t xml:space="preserve"> </w:t>
      </w:r>
      <w:r>
        <w:rPr>
          <w:rStyle w:val="Emphasis"/>
          <w:rFonts w:ascii="Times New Roman" w:hAnsi="Times New Roman" w:cs="Times New Roman"/>
          <w:b w:val="0"/>
          <w:sz w:val="22"/>
          <w:szCs w:val="22"/>
        </w:rPr>
        <w:t xml:space="preserve">Red Hat Linux 6 </w:t>
      </w:r>
      <w:r>
        <w:rPr>
          <w:rStyle w:val="PlainTextChar1"/>
          <w:rFonts w:ascii="Times New Roman" w:hAnsi="Times New Roman" w:cs="Times New Roman"/>
          <w:sz w:val="22"/>
          <w:szCs w:val="22"/>
        </w:rPr>
        <w:tab/>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Database</w:t>
      </w:r>
      <w:r>
        <w:rPr>
          <w:rStyle w:val="PlainTextChar"/>
          <w:rFonts w:ascii="Times New Roman" w:hAnsi="Times New Roman" w:cs="Times New Roman"/>
          <w:bCs/>
          <w:sz w:val="22"/>
          <w:szCs w:val="22"/>
        </w:rPr>
        <w:tab/>
        <w:t>:</w:t>
      </w:r>
      <w:r>
        <w:rPr>
          <w:rFonts w:ascii="Times New Roman" w:eastAsia="MS Mincho" w:hAnsi="Times New Roman" w:cs="Times New Roman"/>
          <w:sz w:val="22"/>
          <w:szCs w:val="22"/>
        </w:rPr>
        <w:t xml:space="preserve"> Oracle 11g</w:t>
      </w:r>
      <w:r>
        <w:rPr>
          <w:rStyle w:val="PlainTextChar"/>
          <w:rFonts w:ascii="Times New Roman" w:hAnsi="Times New Roman" w:cs="Times New Roman"/>
          <w:bCs/>
          <w:sz w:val="22"/>
          <w:szCs w:val="22"/>
        </w:rPr>
        <w:t xml:space="preserve"> </w:t>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 xml:space="preserve">Duration            : November 2012 to </w:t>
      </w:r>
      <w:r w:rsidR="00005FC6">
        <w:rPr>
          <w:rStyle w:val="PlainTextChar"/>
          <w:rFonts w:ascii="Times New Roman" w:hAnsi="Times New Roman" w:cs="Times New Roman"/>
          <w:bCs/>
          <w:sz w:val="22"/>
          <w:szCs w:val="22"/>
        </w:rPr>
        <w:t>Till Date</w:t>
      </w:r>
    </w:p>
    <w:p w:rsidR="00380E39" w:rsidRDefault="00380E39"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URL</w:t>
      </w:r>
      <w:r>
        <w:rPr>
          <w:rStyle w:val="PlainTextChar"/>
          <w:rFonts w:ascii="Times New Roman" w:hAnsi="Times New Roman" w:cs="Times New Roman"/>
          <w:bCs/>
          <w:sz w:val="22"/>
          <w:szCs w:val="22"/>
        </w:rPr>
        <w:tab/>
      </w:r>
      <w:r>
        <w:rPr>
          <w:rStyle w:val="PlainTextChar"/>
          <w:rFonts w:ascii="Times New Roman" w:hAnsi="Times New Roman" w:cs="Times New Roman"/>
          <w:bCs/>
          <w:sz w:val="22"/>
          <w:szCs w:val="22"/>
        </w:rPr>
        <w:tab/>
        <w:t xml:space="preserve">: </w:t>
      </w:r>
      <w:hyperlink r:id="rId8" w:history="1">
        <w:r w:rsidRPr="00B03616">
          <w:rPr>
            <w:rStyle w:val="Hyperlink"/>
            <w:rFonts w:ascii="Times New Roman" w:hAnsi="Times New Roman" w:cs="Times New Roman"/>
            <w:bCs/>
            <w:sz w:val="22"/>
            <w:szCs w:val="22"/>
            <w:lang w:val="en-GB"/>
          </w:rPr>
          <w:t>https://onlinebanking-sg.credit-suisse.com</w:t>
        </w:r>
      </w:hyperlink>
    </w:p>
    <w:p w:rsidR="007B1DF6" w:rsidRDefault="007B1DF6" w:rsidP="001E0BCE">
      <w:pPr>
        <w:pStyle w:val="PlainText"/>
        <w:rPr>
          <w:rFonts w:ascii="Times New Roman" w:hAnsi="Times New Roman" w:cs="Times New Roman"/>
          <w:b/>
          <w:sz w:val="22"/>
          <w:szCs w:val="22"/>
        </w:rPr>
      </w:pPr>
    </w:p>
    <w:p w:rsidR="001E0BCE" w:rsidRDefault="001E0BCE" w:rsidP="001E0BCE">
      <w:pPr>
        <w:pStyle w:val="PlainText"/>
        <w:rPr>
          <w:rFonts w:ascii="Times New Roman" w:hAnsi="Times New Roman" w:cs="Times New Roman"/>
          <w:b/>
          <w:sz w:val="22"/>
          <w:szCs w:val="22"/>
        </w:rPr>
      </w:pPr>
      <w:r>
        <w:rPr>
          <w:rFonts w:ascii="Times New Roman" w:hAnsi="Times New Roman" w:cs="Times New Roman"/>
          <w:b/>
          <w:sz w:val="22"/>
          <w:szCs w:val="22"/>
        </w:rPr>
        <w:t>Project Description-</w:t>
      </w:r>
    </w:p>
    <w:p w:rsidR="001E0BCE" w:rsidRDefault="001E0BCE" w:rsidP="001E0BCE">
      <w:pPr>
        <w:pStyle w:val="PlainText"/>
        <w:rPr>
          <w:rFonts w:ascii="Times New Roman" w:hAnsi="Times New Roman" w:cs="Times New Roman"/>
          <w:b/>
          <w:sz w:val="22"/>
          <w:szCs w:val="22"/>
        </w:rPr>
      </w:pPr>
    </w:p>
    <w:p w:rsidR="001E0BCE" w:rsidRDefault="001E0BCE" w:rsidP="001E0BCE">
      <w:pPr>
        <w:pStyle w:val="PlainText"/>
        <w:rPr>
          <w:rFonts w:ascii="Times New Roman" w:hAnsi="Times New Roman" w:cs="Times New Roman"/>
          <w:sz w:val="22"/>
          <w:szCs w:val="22"/>
        </w:rPr>
      </w:pPr>
      <w:r>
        <w:rPr>
          <w:rFonts w:ascii="Times New Roman" w:hAnsi="Times New Roman" w:cs="Times New Roman"/>
          <w:sz w:val="22"/>
          <w:szCs w:val="22"/>
        </w:rPr>
        <w:t>Credit Suisse Group is a leading financial services company, advising clients in all aspects of finance, across the globe and around the clock.</w:t>
      </w:r>
      <w:r>
        <w:t xml:space="preserve"> </w:t>
      </w:r>
      <w:r>
        <w:rPr>
          <w:rFonts w:ascii="Times New Roman" w:hAnsi="Times New Roman" w:cs="Times New Roman"/>
          <w:sz w:val="22"/>
          <w:szCs w:val="22"/>
        </w:rPr>
        <w:t>Credit Suisse has continuously set new standards in service and advice, grown our expertise, and created intelligent solutions in response to changing client needs</w:t>
      </w:r>
      <w:r>
        <w:t>.</w:t>
      </w:r>
    </w:p>
    <w:p w:rsidR="001E0BCE" w:rsidRDefault="001E0BCE" w:rsidP="001E0BCE">
      <w:pPr>
        <w:pStyle w:val="PlainText"/>
        <w:rPr>
          <w:rFonts w:ascii="Times New Roman" w:hAnsi="Times New Roman" w:cs="Times New Roman"/>
          <w:sz w:val="22"/>
          <w:szCs w:val="22"/>
        </w:rPr>
      </w:pPr>
      <w:r>
        <w:rPr>
          <w:rFonts w:ascii="Times New Roman" w:hAnsi="Times New Roman" w:cs="Times New Roman"/>
          <w:sz w:val="22"/>
          <w:szCs w:val="22"/>
        </w:rPr>
        <w:t xml:space="preserve">It Include Various </w:t>
      </w:r>
      <w:r w:rsidR="00F723B0">
        <w:rPr>
          <w:rFonts w:ascii="Times New Roman" w:hAnsi="Times New Roman" w:cs="Times New Roman"/>
          <w:sz w:val="22"/>
          <w:szCs w:val="22"/>
        </w:rPr>
        <w:t xml:space="preserve">Administration </w:t>
      </w:r>
      <w:r>
        <w:rPr>
          <w:rFonts w:ascii="Times New Roman" w:hAnsi="Times New Roman" w:cs="Times New Roman"/>
          <w:sz w:val="22"/>
          <w:szCs w:val="22"/>
        </w:rPr>
        <w:t>Modules-:</w:t>
      </w:r>
    </w:p>
    <w:p w:rsidR="00F723B0" w:rsidRDefault="00F723B0" w:rsidP="001E0BCE">
      <w:pPr>
        <w:pStyle w:val="PlainText"/>
        <w:rPr>
          <w:rFonts w:ascii="Times New Roman" w:hAnsi="Times New Roman" w:cs="Times New Roman"/>
          <w:sz w:val="22"/>
          <w:szCs w:val="22"/>
        </w:rPr>
      </w:pPr>
    </w:p>
    <w:p w:rsidR="006B2F34" w:rsidRDefault="00F723B0" w:rsidP="001E0BCE">
      <w:pPr>
        <w:pStyle w:val="PlainText"/>
        <w:rPr>
          <w:rFonts w:ascii="Times New Roman" w:hAnsi="Times New Roman" w:cs="Times New Roman"/>
          <w:sz w:val="22"/>
          <w:szCs w:val="22"/>
        </w:rPr>
      </w:pPr>
      <w:r>
        <w:rPr>
          <w:rFonts w:ascii="Times New Roman" w:hAnsi="Times New Roman" w:cs="Times New Roman"/>
          <w:sz w:val="22"/>
          <w:szCs w:val="22"/>
        </w:rPr>
        <w:t xml:space="preserve">Installation &amp; configuration of Web logic 10..3.5 ( Application Server), Clustering of JBoss 4.2 with Broadvision portal, Configuration of Open LDAP server for multiple user, Installation and configuration of oracle 11g database server in </w:t>
      </w:r>
      <w:r w:rsidR="007B7768">
        <w:rPr>
          <w:rFonts w:ascii="Times New Roman" w:hAnsi="Times New Roman" w:cs="Times New Roman"/>
          <w:sz w:val="22"/>
          <w:szCs w:val="22"/>
        </w:rPr>
        <w:t>Linux</w:t>
      </w:r>
      <w:r>
        <w:rPr>
          <w:rFonts w:ascii="Times New Roman" w:hAnsi="Times New Roman" w:cs="Times New Roman"/>
          <w:sz w:val="22"/>
          <w:szCs w:val="22"/>
        </w:rPr>
        <w:t xml:space="preserve"> platform.</w:t>
      </w:r>
      <w:r w:rsidR="007B7768">
        <w:rPr>
          <w:rFonts w:ascii="Times New Roman" w:hAnsi="Times New Roman" w:cs="Times New Roman"/>
          <w:sz w:val="22"/>
          <w:szCs w:val="22"/>
        </w:rPr>
        <w:t xml:space="preserve"> Hardware RAID configuration</w:t>
      </w:r>
    </w:p>
    <w:p w:rsidR="004127FF" w:rsidRDefault="004127FF" w:rsidP="001E0BCE">
      <w:pPr>
        <w:pStyle w:val="PlainText"/>
        <w:rPr>
          <w:rFonts w:ascii="Times New Roman" w:hAnsi="Times New Roman" w:cs="Times New Roman"/>
          <w:sz w:val="22"/>
          <w:szCs w:val="22"/>
        </w:rPr>
      </w:pPr>
    </w:p>
    <w:p w:rsidR="00202B6B" w:rsidRDefault="00202B6B" w:rsidP="00202B6B">
      <w:pPr>
        <w:pStyle w:val="PlainText"/>
        <w:rPr>
          <w:rFonts w:ascii="Times New Roman" w:hAnsi="Times New Roman" w:cs="Times New Roman"/>
          <w:b/>
          <w:bCs/>
          <w:sz w:val="16"/>
          <w:szCs w:val="16"/>
        </w:rPr>
      </w:pPr>
      <w:r>
        <w:rPr>
          <w:rFonts w:ascii="Times New Roman" w:hAnsi="Times New Roman" w:cs="Times New Roman"/>
          <w:b/>
          <w:bCs/>
          <w:sz w:val="22"/>
          <w:szCs w:val="22"/>
        </w:rPr>
        <w:t>Team Size-</w:t>
      </w:r>
      <w:r w:rsidR="00F723B0">
        <w:rPr>
          <w:rFonts w:ascii="Times New Roman" w:hAnsi="Times New Roman" w:cs="Times New Roman"/>
          <w:b/>
          <w:bCs/>
          <w:sz w:val="22"/>
          <w:szCs w:val="22"/>
        </w:rPr>
        <w:t>8</w:t>
      </w:r>
    </w:p>
    <w:p w:rsidR="00202B6B" w:rsidRDefault="00202B6B" w:rsidP="00202B6B">
      <w:pPr>
        <w:pStyle w:val="PlainText"/>
        <w:rPr>
          <w:rFonts w:ascii="Times New Roman" w:hAnsi="Times New Roman" w:cs="Times New Roman"/>
          <w:b/>
          <w:bCs/>
          <w:sz w:val="16"/>
          <w:szCs w:val="16"/>
        </w:rPr>
      </w:pPr>
    </w:p>
    <w:p w:rsidR="001E0BCE" w:rsidRPr="007B7768" w:rsidRDefault="00202B6B" w:rsidP="00202B6B">
      <w:pPr>
        <w:jc w:val="both"/>
        <w:rPr>
          <w:rFonts w:ascii="Times New Roman" w:hAnsi="Times New Roman" w:cs="Times New Roman"/>
          <w:bCs/>
          <w:sz w:val="16"/>
          <w:szCs w:val="16"/>
        </w:rPr>
      </w:pPr>
      <w:r>
        <w:rPr>
          <w:rStyle w:val="PlainTextChar"/>
          <w:rFonts w:ascii="Times New Roman" w:hAnsi="Times New Roman" w:cs="Times New Roman"/>
          <w:b/>
          <w:sz w:val="22"/>
        </w:rPr>
        <w:t>Roles and Responsibility:</w:t>
      </w:r>
      <w:r w:rsidR="007B7768">
        <w:rPr>
          <w:rStyle w:val="PlainTextChar"/>
          <w:rFonts w:ascii="Times New Roman" w:hAnsi="Times New Roman" w:cs="Times New Roman"/>
          <w:b/>
          <w:sz w:val="22"/>
        </w:rPr>
        <w:t xml:space="preserve"> </w:t>
      </w:r>
      <w:r w:rsidR="007B7768">
        <w:rPr>
          <w:rStyle w:val="PlainTextChar"/>
          <w:rFonts w:ascii="Times New Roman" w:hAnsi="Times New Roman" w:cs="Times New Roman"/>
          <w:sz w:val="22"/>
        </w:rPr>
        <w:t xml:space="preserve">Participate in Web logic application server installation and administrative server configuration in Linux environment. Jboss Clustering with Broadvision portal, Open LDAP server Installation &amp; configuration for local user. Local NFS/Samba/SendMail server installation and configuration work and Network policy for the project. Hardware RAID 5 configuration </w:t>
      </w:r>
      <w:r w:rsidR="000D01F5">
        <w:rPr>
          <w:rStyle w:val="PlainTextChar"/>
          <w:rFonts w:ascii="Times New Roman" w:hAnsi="Times New Roman" w:cs="Times New Roman"/>
          <w:sz w:val="22"/>
        </w:rPr>
        <w:t>works</w:t>
      </w:r>
      <w:r w:rsidR="007B7768">
        <w:rPr>
          <w:rStyle w:val="PlainTextChar"/>
          <w:rFonts w:ascii="Times New Roman" w:hAnsi="Times New Roman" w:cs="Times New Roman"/>
          <w:sz w:val="22"/>
        </w:rPr>
        <w:t>.</w:t>
      </w:r>
    </w:p>
    <w:p w:rsidR="00197A09" w:rsidRDefault="00197A09"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1E0BCE" w:rsidRDefault="001E0BCE" w:rsidP="001E0BCE">
      <w:pPr>
        <w:pStyle w:val="PlainText"/>
        <w:rPr>
          <w:rFonts w:ascii="Times New Roman" w:hAnsi="Times New Roman" w:cs="Times New Roman"/>
          <w:sz w:val="16"/>
          <w:szCs w:val="16"/>
        </w:rPr>
      </w:pPr>
      <w:r>
        <w:rPr>
          <w:rFonts w:ascii="Times New Roman" w:hAnsi="Times New Roman" w:cs="Times New Roman"/>
          <w:b/>
          <w:bCs/>
          <w:sz w:val="22"/>
          <w:szCs w:val="22"/>
        </w:rPr>
        <w:t>Project # 3</w:t>
      </w:r>
    </w:p>
    <w:p w:rsidR="001E0BCE" w:rsidRDefault="001E0BCE" w:rsidP="001E0BCE">
      <w:pPr>
        <w:tabs>
          <w:tab w:val="center" w:pos="4320"/>
          <w:tab w:val="right" w:pos="8640"/>
        </w:tabs>
        <w:rPr>
          <w:rFonts w:ascii="Times New Roman" w:hAnsi="Times New Roman" w:cs="Times New Roman"/>
          <w:sz w:val="16"/>
          <w:szCs w:val="16"/>
        </w:rPr>
      </w:pP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Name</w:t>
      </w:r>
      <w:r>
        <w:rPr>
          <w:rFonts w:ascii="Times New Roman" w:hAnsi="Times New Roman" w:cs="Times New Roman"/>
          <w:sz w:val="22"/>
          <w:szCs w:val="22"/>
        </w:rPr>
        <w:tab/>
        <w:t xml:space="preserve">             : </w:t>
      </w:r>
      <w:r>
        <w:rPr>
          <w:rFonts w:ascii="Times New Roman" w:hAnsi="Times New Roman" w:cs="Times New Roman"/>
          <w:b/>
        </w:rPr>
        <w:t>Thomascook Corporate Travel Management System</w:t>
      </w:r>
      <w:r w:rsidR="00BB7C0A">
        <w:rPr>
          <w:rFonts w:ascii="Times New Roman" w:hAnsi="Times New Roman" w:cs="Times New Roman"/>
          <w:b/>
        </w:rPr>
        <w:t>- India</w:t>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Technologies</w:t>
      </w:r>
      <w:r>
        <w:rPr>
          <w:rStyle w:val="PlainTextChar"/>
          <w:rFonts w:ascii="Times New Roman" w:hAnsi="Times New Roman" w:cs="Times New Roman"/>
          <w:bCs/>
          <w:sz w:val="22"/>
          <w:szCs w:val="22"/>
        </w:rPr>
        <w:tab/>
      </w:r>
      <w:r>
        <w:rPr>
          <w:rStyle w:val="PlainTextChar2"/>
          <w:rFonts w:ascii="Times New Roman" w:hAnsi="Times New Roman" w:cs="Times New Roman"/>
          <w:sz w:val="22"/>
          <w:szCs w:val="22"/>
        </w:rPr>
        <w:t xml:space="preserve">: </w:t>
      </w:r>
      <w:r>
        <w:rPr>
          <w:rFonts w:ascii="Times New Roman" w:hAnsi="Times New Roman" w:cs="Times New Roman"/>
        </w:rPr>
        <w:t>BroadVision 8.2</w:t>
      </w:r>
      <w:r w:rsidR="00275876">
        <w:rPr>
          <w:rFonts w:ascii="Times New Roman" w:hAnsi="Times New Roman" w:cs="Times New Roman"/>
        </w:rPr>
        <w:t>, MySQL database, Zen Load Balancer, Apache, CVS Server</w:t>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Environment</w:t>
      </w:r>
      <w:r>
        <w:rPr>
          <w:rFonts w:ascii="Times New Roman" w:hAnsi="Times New Roman" w:cs="Times New Roman"/>
          <w:bCs/>
          <w:sz w:val="22"/>
          <w:szCs w:val="22"/>
        </w:rPr>
        <w:tab/>
      </w:r>
      <w:r>
        <w:rPr>
          <w:rFonts w:ascii="Times New Roman" w:hAnsi="Times New Roman" w:cs="Times New Roman"/>
          <w:bCs/>
          <w:smallCaps/>
          <w:sz w:val="22"/>
          <w:szCs w:val="22"/>
        </w:rPr>
        <w:t>:</w:t>
      </w:r>
      <w:r w:rsidR="003128B8">
        <w:rPr>
          <w:rStyle w:val="Emphasis"/>
          <w:rFonts w:ascii="Times New Roman" w:hAnsi="Times New Roman" w:cs="Times New Roman"/>
          <w:b w:val="0"/>
          <w:sz w:val="22"/>
          <w:szCs w:val="22"/>
        </w:rPr>
        <w:t xml:space="preserve"> Red Hat Linux 4 &amp; 5.2</w:t>
      </w:r>
      <w:r>
        <w:rPr>
          <w:rStyle w:val="PlainTextChar1"/>
          <w:rFonts w:ascii="Times New Roman" w:hAnsi="Times New Roman" w:cs="Times New Roman"/>
          <w:sz w:val="22"/>
          <w:szCs w:val="22"/>
        </w:rPr>
        <w:tab/>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lastRenderedPageBreak/>
        <w:t>Database</w:t>
      </w:r>
      <w:r>
        <w:rPr>
          <w:rStyle w:val="PlainTextChar"/>
          <w:rFonts w:ascii="Times New Roman" w:hAnsi="Times New Roman" w:cs="Times New Roman"/>
          <w:bCs/>
          <w:sz w:val="22"/>
          <w:szCs w:val="22"/>
        </w:rPr>
        <w:tab/>
        <w:t xml:space="preserve">: </w:t>
      </w:r>
      <w:r w:rsidR="00CE4148">
        <w:rPr>
          <w:rFonts w:ascii="Times New Roman" w:eastAsia="MS Mincho" w:hAnsi="Times New Roman" w:cs="Times New Roman"/>
          <w:sz w:val="22"/>
          <w:szCs w:val="22"/>
        </w:rPr>
        <w:t>MySQL 5</w:t>
      </w:r>
      <w:r w:rsidR="004402AB">
        <w:rPr>
          <w:rFonts w:ascii="Times New Roman" w:eastAsia="MS Mincho" w:hAnsi="Times New Roman" w:cs="Times New Roman"/>
          <w:sz w:val="22"/>
          <w:szCs w:val="22"/>
        </w:rPr>
        <w:t>.1</w:t>
      </w:r>
      <w:r>
        <w:rPr>
          <w:rStyle w:val="PlainTextChar"/>
          <w:rFonts w:ascii="Times New Roman" w:hAnsi="Times New Roman" w:cs="Times New Roman"/>
          <w:bCs/>
          <w:sz w:val="22"/>
          <w:szCs w:val="22"/>
        </w:rPr>
        <w:t xml:space="preserve"> </w:t>
      </w:r>
    </w:p>
    <w:p w:rsidR="001E0BCE" w:rsidRDefault="001E0BCE"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 xml:space="preserve">Duration </w:t>
      </w:r>
      <w:r w:rsidR="00DD461D">
        <w:rPr>
          <w:rStyle w:val="PlainTextChar"/>
          <w:rFonts w:ascii="Times New Roman" w:hAnsi="Times New Roman" w:cs="Times New Roman"/>
          <w:bCs/>
          <w:sz w:val="22"/>
          <w:szCs w:val="22"/>
        </w:rPr>
        <w:t xml:space="preserve">           : August 2011 to November</w:t>
      </w:r>
      <w:r>
        <w:rPr>
          <w:rStyle w:val="PlainTextChar"/>
          <w:rFonts w:ascii="Times New Roman" w:hAnsi="Times New Roman" w:cs="Times New Roman"/>
          <w:bCs/>
          <w:sz w:val="22"/>
          <w:szCs w:val="22"/>
        </w:rPr>
        <w:t xml:space="preserve"> 2012</w:t>
      </w:r>
    </w:p>
    <w:p w:rsidR="003D0362" w:rsidRDefault="003D0362" w:rsidP="001E0BCE">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URL</w:t>
      </w:r>
      <w:r>
        <w:rPr>
          <w:rStyle w:val="PlainTextChar"/>
          <w:rFonts w:ascii="Times New Roman" w:hAnsi="Times New Roman" w:cs="Times New Roman"/>
          <w:bCs/>
          <w:sz w:val="22"/>
          <w:szCs w:val="22"/>
        </w:rPr>
        <w:tab/>
      </w:r>
      <w:r>
        <w:rPr>
          <w:rStyle w:val="PlainTextChar"/>
          <w:rFonts w:ascii="Times New Roman" w:hAnsi="Times New Roman" w:cs="Times New Roman"/>
          <w:bCs/>
          <w:sz w:val="22"/>
          <w:szCs w:val="22"/>
        </w:rPr>
        <w:tab/>
        <w:t xml:space="preserve">: </w:t>
      </w:r>
      <w:hyperlink r:id="rId9" w:history="1">
        <w:r w:rsidRPr="00B03616">
          <w:rPr>
            <w:rStyle w:val="Hyperlink"/>
            <w:rFonts w:ascii="Times New Roman" w:hAnsi="Times New Roman" w:cs="Times New Roman"/>
            <w:bCs/>
            <w:sz w:val="22"/>
            <w:szCs w:val="22"/>
            <w:lang w:val="en-GB"/>
          </w:rPr>
          <w:t>http://corp.thomascook.in/corp/af/bv/core/visitor/login.do?url=CTM</w:t>
        </w:r>
      </w:hyperlink>
    </w:p>
    <w:p w:rsidR="001E0BCE" w:rsidRDefault="001E0BCE" w:rsidP="001E0BCE">
      <w:pPr>
        <w:ind w:left="180" w:firstLine="180"/>
        <w:rPr>
          <w:rFonts w:ascii="Times New Roman" w:hAnsi="Times New Roman" w:cs="Times New Roman"/>
          <w:b/>
          <w:sz w:val="22"/>
          <w:szCs w:val="22"/>
        </w:rPr>
      </w:pPr>
      <w:r>
        <w:rPr>
          <w:rStyle w:val="PlainTextChar"/>
          <w:rFonts w:ascii="Times New Roman" w:hAnsi="Times New Roman" w:cs="Times New Roman"/>
          <w:bCs/>
          <w:sz w:val="22"/>
          <w:szCs w:val="22"/>
        </w:rPr>
        <w:t xml:space="preserve">    </w:t>
      </w:r>
    </w:p>
    <w:p w:rsidR="001E0BCE" w:rsidRDefault="001E0BCE" w:rsidP="001E0BCE">
      <w:pPr>
        <w:jc w:val="both"/>
        <w:rPr>
          <w:rFonts w:ascii="Times New Roman" w:hAnsi="Times New Roman" w:cs="Times New Roman"/>
        </w:rPr>
      </w:pPr>
      <w:r>
        <w:rPr>
          <w:rFonts w:ascii="Times New Roman" w:hAnsi="Times New Roman" w:cs="Times New Roman"/>
          <w:b/>
          <w:sz w:val="22"/>
          <w:szCs w:val="22"/>
        </w:rPr>
        <w:t xml:space="preserve">Project Description -   </w:t>
      </w:r>
    </w:p>
    <w:p w:rsidR="001E0BCE" w:rsidRDefault="001E0BCE" w:rsidP="001E0BCE">
      <w:pPr>
        <w:jc w:val="both"/>
        <w:rPr>
          <w:rFonts w:ascii="Times New Roman" w:hAnsi="Times New Roman" w:cs="Times New Roman"/>
        </w:rPr>
      </w:pPr>
    </w:p>
    <w:p w:rsidR="00BB7C0A" w:rsidRDefault="001E0BCE" w:rsidP="00BB7C0A">
      <w:pPr>
        <w:jc w:val="both"/>
        <w:rPr>
          <w:rFonts w:ascii="Times New Roman" w:hAnsi="Times New Roman" w:cs="Times New Roman"/>
          <w:sz w:val="22"/>
          <w:szCs w:val="22"/>
        </w:rPr>
      </w:pPr>
      <w:r>
        <w:rPr>
          <w:rFonts w:ascii="Times New Roman" w:hAnsi="Times New Roman" w:cs="Times New Roman"/>
          <w:sz w:val="22"/>
          <w:szCs w:val="22"/>
        </w:rPr>
        <w:t xml:space="preserve">This is an enterprise class application. Basic objective of this application is managing travel business of Thomascook with several corporate customers. This is a complete BroadVision (Java, J2EE, Struts) based portal which is helping Thomascook by providing very basic tools for travel industry including an online reservation system for flights, hotels and railways and other helping services like online travel insurance and online Visa processing service. </w:t>
      </w:r>
    </w:p>
    <w:p w:rsidR="001E0BCE" w:rsidRDefault="001E0BCE" w:rsidP="00BB7C0A">
      <w:pPr>
        <w:jc w:val="both"/>
        <w:rPr>
          <w:rFonts w:ascii="Times New Roman" w:hAnsi="Times New Roman" w:cs="Times New Roman"/>
          <w:sz w:val="22"/>
          <w:szCs w:val="22"/>
        </w:rPr>
      </w:pPr>
      <w:r>
        <w:rPr>
          <w:rFonts w:ascii="Times New Roman" w:hAnsi="Times New Roman" w:cs="Times New Roman"/>
          <w:sz w:val="22"/>
          <w:szCs w:val="22"/>
        </w:rPr>
        <w:t>This project is having below major modules:</w:t>
      </w:r>
    </w:p>
    <w:p w:rsidR="00DA4F5B" w:rsidRDefault="00DA4F5B" w:rsidP="00BB7C0A">
      <w:pPr>
        <w:jc w:val="both"/>
        <w:rPr>
          <w:rFonts w:ascii="Times New Roman" w:hAnsi="Times New Roman" w:cs="Times New Roman"/>
        </w:rPr>
      </w:pPr>
    </w:p>
    <w:p w:rsidR="00C77540" w:rsidRDefault="00DA6A65" w:rsidP="00BB7C0A">
      <w:pPr>
        <w:jc w:val="both"/>
        <w:rPr>
          <w:rFonts w:ascii="Times New Roman" w:hAnsi="Times New Roman" w:cs="Times New Roman"/>
        </w:rPr>
      </w:pPr>
      <w:r>
        <w:rPr>
          <w:rFonts w:ascii="Times New Roman" w:hAnsi="Times New Roman" w:cs="Times New Roman"/>
        </w:rPr>
        <w:t>MySQL replication, JBoss Clustering, RAID Configuration, Zen Load Balancing, Apache web server configuration, Application server installation, Basic Linux server installation.</w:t>
      </w:r>
      <w:r w:rsidR="0009074B">
        <w:rPr>
          <w:rFonts w:ascii="Times New Roman" w:hAnsi="Times New Roman" w:cs="Times New Roman"/>
        </w:rPr>
        <w:t xml:space="preserve"> CVS Server configuration</w:t>
      </w:r>
      <w:r w:rsidR="003526E9">
        <w:rPr>
          <w:rFonts w:ascii="Times New Roman" w:hAnsi="Times New Roman" w:cs="Times New Roman"/>
        </w:rPr>
        <w:t xml:space="preserve">, </w:t>
      </w:r>
    </w:p>
    <w:p w:rsidR="001E0BCE" w:rsidRDefault="001E0BCE" w:rsidP="001E0BCE">
      <w:pPr>
        <w:jc w:val="both"/>
        <w:rPr>
          <w:rFonts w:ascii="Times New Roman" w:hAnsi="Times New Roman" w:cs="Times New Roman"/>
        </w:rPr>
      </w:pPr>
    </w:p>
    <w:p w:rsidR="00BB7C0A" w:rsidRDefault="00BB7C0A" w:rsidP="00BB7C0A">
      <w:pPr>
        <w:pStyle w:val="PlainText"/>
        <w:rPr>
          <w:rFonts w:ascii="Times New Roman" w:hAnsi="Times New Roman" w:cs="Times New Roman"/>
          <w:b/>
          <w:bCs/>
          <w:sz w:val="16"/>
          <w:szCs w:val="16"/>
        </w:rPr>
      </w:pPr>
      <w:r>
        <w:rPr>
          <w:rFonts w:ascii="Times New Roman" w:hAnsi="Times New Roman" w:cs="Times New Roman"/>
          <w:b/>
          <w:bCs/>
          <w:sz w:val="22"/>
          <w:szCs w:val="22"/>
        </w:rPr>
        <w:t xml:space="preserve">Team </w:t>
      </w:r>
      <w:r w:rsidR="00475D7F">
        <w:rPr>
          <w:rFonts w:ascii="Times New Roman" w:hAnsi="Times New Roman" w:cs="Times New Roman"/>
          <w:b/>
          <w:bCs/>
          <w:sz w:val="22"/>
          <w:szCs w:val="22"/>
        </w:rPr>
        <w:t>Size-11</w:t>
      </w:r>
      <w:r>
        <w:rPr>
          <w:rFonts w:ascii="Times New Roman" w:hAnsi="Times New Roman" w:cs="Times New Roman"/>
          <w:b/>
          <w:bCs/>
          <w:sz w:val="22"/>
          <w:szCs w:val="22"/>
        </w:rPr>
        <w:t xml:space="preserve"> </w:t>
      </w:r>
    </w:p>
    <w:p w:rsidR="00BB7C0A" w:rsidRDefault="00BB7C0A" w:rsidP="00BB7C0A">
      <w:pPr>
        <w:pStyle w:val="PlainText"/>
        <w:rPr>
          <w:rFonts w:ascii="Times New Roman" w:hAnsi="Times New Roman" w:cs="Times New Roman"/>
          <w:b/>
          <w:bCs/>
          <w:sz w:val="16"/>
          <w:szCs w:val="16"/>
        </w:rPr>
      </w:pPr>
    </w:p>
    <w:p w:rsidR="00BB7C0A" w:rsidRDefault="00BB7C0A" w:rsidP="00BB7C0A">
      <w:pPr>
        <w:jc w:val="both"/>
        <w:rPr>
          <w:rFonts w:ascii="Times New Roman" w:hAnsi="Times New Roman" w:cs="Times New Roman"/>
          <w:b/>
          <w:bCs/>
          <w:sz w:val="16"/>
          <w:szCs w:val="16"/>
        </w:rPr>
      </w:pPr>
      <w:r>
        <w:rPr>
          <w:rStyle w:val="PlainTextChar"/>
          <w:rFonts w:ascii="Times New Roman" w:hAnsi="Times New Roman" w:cs="Times New Roman"/>
          <w:b/>
          <w:sz w:val="22"/>
        </w:rPr>
        <w:t>Roles and Responsibility:</w:t>
      </w:r>
      <w:r w:rsidR="00DA6A65">
        <w:rPr>
          <w:rStyle w:val="PlainTextChar"/>
          <w:rFonts w:ascii="Times New Roman" w:hAnsi="Times New Roman" w:cs="Times New Roman"/>
          <w:b/>
          <w:sz w:val="22"/>
        </w:rPr>
        <w:t xml:space="preserve"> </w:t>
      </w:r>
      <w:r w:rsidR="004402AB">
        <w:rPr>
          <w:rStyle w:val="PlainTextChar"/>
          <w:rFonts w:ascii="Times New Roman" w:hAnsi="Times New Roman" w:cs="Times New Roman"/>
          <w:sz w:val="22"/>
        </w:rPr>
        <w:t xml:space="preserve">Participate in JBoss Clustering work in Application server, Installation &amp; configuration work of Apache web server &amp; AJP port connectivity work, Installation of ZEN load balancing work, UAT &amp; Production patch movement work, Installation of MySQL replication work, and backup of MySQL &amp; Application server work. Hardware RAID 5 configuration works. CVS Server Installation for code check in check out. </w:t>
      </w:r>
    </w:p>
    <w:p w:rsidR="001E0BCE" w:rsidRDefault="001E0BCE"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6C3A78" w:rsidRDefault="006C3A78" w:rsidP="006C3A78">
      <w:pPr>
        <w:pStyle w:val="PlainText"/>
        <w:rPr>
          <w:rFonts w:ascii="Times New Roman" w:hAnsi="Times New Roman" w:cs="Times New Roman"/>
          <w:sz w:val="16"/>
          <w:szCs w:val="16"/>
        </w:rPr>
      </w:pPr>
      <w:r>
        <w:rPr>
          <w:rFonts w:ascii="Times New Roman" w:hAnsi="Times New Roman" w:cs="Times New Roman"/>
          <w:b/>
          <w:bCs/>
          <w:sz w:val="22"/>
          <w:szCs w:val="22"/>
        </w:rPr>
        <w:t xml:space="preserve">Project # </w:t>
      </w:r>
      <w:r w:rsidR="00E413A9">
        <w:rPr>
          <w:rFonts w:ascii="Times New Roman" w:hAnsi="Times New Roman" w:cs="Times New Roman"/>
          <w:b/>
          <w:bCs/>
          <w:sz w:val="22"/>
          <w:szCs w:val="22"/>
        </w:rPr>
        <w:t>4</w:t>
      </w:r>
    </w:p>
    <w:p w:rsidR="006C3A78" w:rsidRDefault="006C3A78" w:rsidP="006C3A78">
      <w:pPr>
        <w:tabs>
          <w:tab w:val="center" w:pos="4320"/>
          <w:tab w:val="right" w:pos="8640"/>
        </w:tabs>
        <w:rPr>
          <w:rFonts w:ascii="Times New Roman" w:hAnsi="Times New Roman" w:cs="Times New Roman"/>
          <w:sz w:val="16"/>
          <w:szCs w:val="16"/>
        </w:rPr>
      </w:pPr>
    </w:p>
    <w:p w:rsidR="006C3A78" w:rsidRDefault="006C3A78" w:rsidP="006C3A78">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Name</w:t>
      </w:r>
      <w:r>
        <w:rPr>
          <w:rFonts w:ascii="Times New Roman" w:hAnsi="Times New Roman" w:cs="Times New Roman"/>
          <w:sz w:val="22"/>
          <w:szCs w:val="22"/>
        </w:rPr>
        <w:tab/>
        <w:t xml:space="preserve">             : </w:t>
      </w:r>
      <w:r>
        <w:rPr>
          <w:rFonts w:ascii="Times New Roman" w:hAnsi="Times New Roman" w:cs="Times New Roman"/>
          <w:b/>
        </w:rPr>
        <w:t>Promart-India</w:t>
      </w:r>
    </w:p>
    <w:p w:rsidR="006C3A78" w:rsidRDefault="006C3A78" w:rsidP="006C3A78">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Technologies</w:t>
      </w:r>
      <w:r>
        <w:rPr>
          <w:rStyle w:val="PlainTextChar"/>
          <w:rFonts w:ascii="Times New Roman" w:hAnsi="Times New Roman" w:cs="Times New Roman"/>
          <w:bCs/>
          <w:sz w:val="22"/>
          <w:szCs w:val="22"/>
        </w:rPr>
        <w:tab/>
      </w:r>
      <w:r>
        <w:rPr>
          <w:rStyle w:val="PlainTextChar2"/>
          <w:rFonts w:ascii="Times New Roman" w:hAnsi="Times New Roman" w:cs="Times New Roman"/>
          <w:sz w:val="22"/>
          <w:szCs w:val="22"/>
        </w:rPr>
        <w:t xml:space="preserve">: </w:t>
      </w:r>
      <w:r>
        <w:rPr>
          <w:rFonts w:ascii="Times New Roman" w:hAnsi="Times New Roman" w:cs="Times New Roman"/>
        </w:rPr>
        <w:t>BroadVision 8.2</w:t>
      </w:r>
      <w:r w:rsidR="00275876">
        <w:rPr>
          <w:rFonts w:ascii="Times New Roman" w:hAnsi="Times New Roman" w:cs="Times New Roman"/>
        </w:rPr>
        <w:t>, MySQL database, SVN Server, SAMBA, FTP, RAID</w:t>
      </w:r>
    </w:p>
    <w:p w:rsidR="006C3A78" w:rsidRDefault="006C3A78" w:rsidP="006C3A78">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Environment</w:t>
      </w:r>
      <w:r>
        <w:rPr>
          <w:rFonts w:ascii="Times New Roman" w:hAnsi="Times New Roman" w:cs="Times New Roman"/>
          <w:bCs/>
          <w:sz w:val="22"/>
          <w:szCs w:val="22"/>
        </w:rPr>
        <w:tab/>
      </w:r>
      <w:r>
        <w:rPr>
          <w:rFonts w:ascii="Times New Roman" w:hAnsi="Times New Roman" w:cs="Times New Roman"/>
          <w:bCs/>
          <w:smallCaps/>
          <w:sz w:val="22"/>
          <w:szCs w:val="22"/>
        </w:rPr>
        <w:t>:</w:t>
      </w:r>
      <w:r w:rsidR="00A16BF8">
        <w:rPr>
          <w:rStyle w:val="Emphasis"/>
          <w:rFonts w:ascii="Times New Roman" w:hAnsi="Times New Roman" w:cs="Times New Roman"/>
          <w:b w:val="0"/>
          <w:sz w:val="22"/>
          <w:szCs w:val="22"/>
        </w:rPr>
        <w:t xml:space="preserve"> </w:t>
      </w:r>
      <w:r w:rsidR="003128B8">
        <w:rPr>
          <w:rStyle w:val="Emphasis"/>
          <w:rFonts w:ascii="Times New Roman" w:hAnsi="Times New Roman" w:cs="Times New Roman"/>
          <w:b w:val="0"/>
          <w:sz w:val="22"/>
          <w:szCs w:val="22"/>
        </w:rPr>
        <w:t>Red Hat Linux 5.4</w:t>
      </w:r>
      <w:r>
        <w:rPr>
          <w:rStyle w:val="PlainTextChar1"/>
          <w:rFonts w:ascii="Times New Roman" w:hAnsi="Times New Roman" w:cs="Times New Roman"/>
          <w:sz w:val="22"/>
          <w:szCs w:val="22"/>
        </w:rPr>
        <w:tab/>
      </w:r>
    </w:p>
    <w:p w:rsidR="006C3A78" w:rsidRDefault="006C3A78" w:rsidP="006C3A78">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Database</w:t>
      </w:r>
      <w:r>
        <w:rPr>
          <w:rStyle w:val="PlainTextChar"/>
          <w:rFonts w:ascii="Times New Roman" w:hAnsi="Times New Roman" w:cs="Times New Roman"/>
          <w:bCs/>
          <w:sz w:val="22"/>
          <w:szCs w:val="22"/>
        </w:rPr>
        <w:tab/>
        <w:t xml:space="preserve">: </w:t>
      </w:r>
      <w:r w:rsidR="003128B8">
        <w:rPr>
          <w:rFonts w:ascii="Times New Roman" w:eastAsia="MS Mincho" w:hAnsi="Times New Roman" w:cs="Times New Roman"/>
          <w:sz w:val="22"/>
          <w:szCs w:val="22"/>
        </w:rPr>
        <w:t>MySQL 5</w:t>
      </w:r>
      <w:r>
        <w:rPr>
          <w:rStyle w:val="PlainTextChar"/>
          <w:rFonts w:ascii="Times New Roman" w:hAnsi="Times New Roman" w:cs="Times New Roman"/>
          <w:bCs/>
          <w:sz w:val="22"/>
          <w:szCs w:val="22"/>
        </w:rPr>
        <w:t xml:space="preserve"> </w:t>
      </w:r>
    </w:p>
    <w:p w:rsidR="006C3A78" w:rsidRDefault="00DD461D" w:rsidP="006C3A78">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Duration            : July 2011</w:t>
      </w:r>
      <w:r w:rsidR="006C3A78">
        <w:rPr>
          <w:rStyle w:val="PlainTextChar"/>
          <w:rFonts w:ascii="Times New Roman" w:hAnsi="Times New Roman" w:cs="Times New Roman"/>
          <w:bCs/>
          <w:sz w:val="22"/>
          <w:szCs w:val="22"/>
        </w:rPr>
        <w:t xml:space="preserve"> to October 2012</w:t>
      </w:r>
    </w:p>
    <w:p w:rsidR="006E16E6" w:rsidRDefault="006E16E6" w:rsidP="006E16E6">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URL</w:t>
      </w:r>
      <w:r>
        <w:rPr>
          <w:rStyle w:val="PlainTextChar"/>
          <w:rFonts w:ascii="Times New Roman" w:hAnsi="Times New Roman" w:cs="Times New Roman"/>
          <w:bCs/>
          <w:sz w:val="22"/>
          <w:szCs w:val="22"/>
        </w:rPr>
        <w:tab/>
      </w:r>
      <w:r>
        <w:rPr>
          <w:rStyle w:val="PlainTextChar"/>
          <w:rFonts w:ascii="Times New Roman" w:hAnsi="Times New Roman" w:cs="Times New Roman"/>
          <w:bCs/>
          <w:sz w:val="22"/>
          <w:szCs w:val="22"/>
        </w:rPr>
        <w:tab/>
        <w:t xml:space="preserve">: </w:t>
      </w:r>
      <w:hyperlink r:id="rId10" w:history="1">
        <w:r w:rsidRPr="00B03616">
          <w:rPr>
            <w:rStyle w:val="Hyperlink"/>
            <w:rFonts w:ascii="Times New Roman" w:hAnsi="Times New Roman" w:cs="Times New Roman"/>
            <w:bCs/>
            <w:sz w:val="22"/>
            <w:szCs w:val="22"/>
            <w:lang w:val="en-GB"/>
          </w:rPr>
          <w:t>http://promart.in/</w:t>
        </w:r>
      </w:hyperlink>
    </w:p>
    <w:p w:rsidR="006C3A78" w:rsidRDefault="006C3A78" w:rsidP="006E16E6">
      <w:pPr>
        <w:rPr>
          <w:rFonts w:ascii="Times New Roman" w:hAnsi="Times New Roman" w:cs="Times New Roman"/>
          <w:b/>
          <w:sz w:val="22"/>
          <w:szCs w:val="22"/>
        </w:rPr>
      </w:pPr>
      <w:r>
        <w:rPr>
          <w:rStyle w:val="PlainTextChar"/>
          <w:rFonts w:ascii="Times New Roman" w:hAnsi="Times New Roman" w:cs="Times New Roman"/>
          <w:bCs/>
          <w:sz w:val="22"/>
          <w:szCs w:val="22"/>
        </w:rPr>
        <w:t xml:space="preserve">    </w:t>
      </w:r>
    </w:p>
    <w:p w:rsidR="00FD0EA7" w:rsidRDefault="006C3A78" w:rsidP="006C3A78">
      <w:pPr>
        <w:jc w:val="both"/>
        <w:rPr>
          <w:rFonts w:ascii="Times New Roman" w:hAnsi="Times New Roman" w:cs="Times New Roman"/>
          <w:b/>
          <w:sz w:val="22"/>
          <w:szCs w:val="22"/>
        </w:rPr>
      </w:pPr>
      <w:r>
        <w:rPr>
          <w:rFonts w:ascii="Times New Roman" w:hAnsi="Times New Roman" w:cs="Times New Roman"/>
          <w:b/>
          <w:sz w:val="22"/>
          <w:szCs w:val="22"/>
        </w:rPr>
        <w:t xml:space="preserve">Project Description </w:t>
      </w:r>
      <w:r w:rsidR="00FD0EA7">
        <w:rPr>
          <w:rFonts w:ascii="Times New Roman" w:hAnsi="Times New Roman" w:cs="Times New Roman"/>
          <w:b/>
          <w:sz w:val="22"/>
          <w:szCs w:val="22"/>
        </w:rPr>
        <w:t>–</w:t>
      </w:r>
      <w:r>
        <w:rPr>
          <w:rFonts w:ascii="Times New Roman" w:hAnsi="Times New Roman" w:cs="Times New Roman"/>
          <w:b/>
          <w:sz w:val="22"/>
          <w:szCs w:val="22"/>
        </w:rPr>
        <w:t xml:space="preserve"> </w:t>
      </w:r>
    </w:p>
    <w:p w:rsidR="00FD0EA7" w:rsidRDefault="00FD0EA7" w:rsidP="006C3A78">
      <w:pPr>
        <w:jc w:val="both"/>
        <w:rPr>
          <w:rFonts w:ascii="Times New Roman" w:hAnsi="Times New Roman" w:cs="Times New Roman"/>
          <w:b/>
          <w:sz w:val="22"/>
          <w:szCs w:val="22"/>
        </w:rPr>
      </w:pPr>
    </w:p>
    <w:p w:rsidR="006C3A78" w:rsidRPr="00FD0EA7" w:rsidRDefault="00FD0EA7" w:rsidP="006C3A78">
      <w:pPr>
        <w:jc w:val="both"/>
        <w:rPr>
          <w:rFonts w:ascii="Times New Roman" w:hAnsi="Times New Roman" w:cs="Times New Roman"/>
        </w:rPr>
      </w:pPr>
      <w:r>
        <w:rPr>
          <w:rFonts w:ascii="Times New Roman" w:hAnsi="Times New Roman" w:cs="Times New Roman"/>
          <w:sz w:val="22"/>
          <w:szCs w:val="22"/>
        </w:rPr>
        <w:t xml:space="preserve">Promart Retail is a leading Retails product company in India. This is an enterprise class application. Basic objective of this application to sell Fashionable product in pan India. </w:t>
      </w:r>
    </w:p>
    <w:p w:rsidR="006C3A78" w:rsidRDefault="006C3A78" w:rsidP="006C3A78">
      <w:pPr>
        <w:jc w:val="both"/>
        <w:rPr>
          <w:rFonts w:ascii="Times New Roman" w:hAnsi="Times New Roman" w:cs="Times New Roman"/>
        </w:rPr>
      </w:pPr>
    </w:p>
    <w:p w:rsidR="006C3A78" w:rsidRDefault="006C3A78" w:rsidP="006C3A78">
      <w:pPr>
        <w:jc w:val="both"/>
        <w:rPr>
          <w:rFonts w:ascii="Times New Roman" w:hAnsi="Times New Roman" w:cs="Times New Roman"/>
          <w:sz w:val="22"/>
          <w:szCs w:val="22"/>
        </w:rPr>
      </w:pPr>
      <w:r>
        <w:rPr>
          <w:rFonts w:ascii="Times New Roman" w:hAnsi="Times New Roman" w:cs="Times New Roman"/>
          <w:sz w:val="22"/>
          <w:szCs w:val="22"/>
        </w:rPr>
        <w:t xml:space="preserve">This project is having below major modules: </w:t>
      </w:r>
    </w:p>
    <w:p w:rsidR="00FD0EA7" w:rsidRDefault="00FD0EA7" w:rsidP="006C3A78">
      <w:pPr>
        <w:jc w:val="both"/>
        <w:rPr>
          <w:rFonts w:ascii="Times New Roman" w:hAnsi="Times New Roman" w:cs="Times New Roman"/>
          <w:sz w:val="22"/>
          <w:szCs w:val="22"/>
        </w:rPr>
      </w:pPr>
    </w:p>
    <w:p w:rsidR="00FD0EA7" w:rsidRDefault="00FD0EA7" w:rsidP="006C3A78">
      <w:pPr>
        <w:jc w:val="both"/>
        <w:rPr>
          <w:rFonts w:ascii="Times New Roman" w:hAnsi="Times New Roman" w:cs="Times New Roman"/>
        </w:rPr>
      </w:pPr>
      <w:r>
        <w:rPr>
          <w:rFonts w:ascii="Times New Roman" w:hAnsi="Times New Roman" w:cs="Times New Roman"/>
          <w:sz w:val="22"/>
          <w:szCs w:val="22"/>
        </w:rPr>
        <w:t xml:space="preserve">Clustering of JBoss 4.2 with broadvision portal, MySQL database Server installation and User Creation, </w:t>
      </w:r>
      <w:r w:rsidR="008847CD">
        <w:rPr>
          <w:rFonts w:ascii="Times New Roman" w:hAnsi="Times New Roman" w:cs="Times New Roman"/>
          <w:sz w:val="22"/>
          <w:szCs w:val="22"/>
        </w:rPr>
        <w:t xml:space="preserve">SVN Server Installation, RAID Configuration, Basic Linux Server </w:t>
      </w:r>
      <w:r w:rsidR="00A0202F">
        <w:rPr>
          <w:rFonts w:ascii="Times New Roman" w:hAnsi="Times New Roman" w:cs="Times New Roman"/>
          <w:sz w:val="22"/>
          <w:szCs w:val="22"/>
        </w:rPr>
        <w:t>(FTP</w:t>
      </w:r>
      <w:r w:rsidR="008847CD">
        <w:rPr>
          <w:rFonts w:ascii="Times New Roman" w:hAnsi="Times New Roman" w:cs="Times New Roman"/>
          <w:sz w:val="22"/>
          <w:szCs w:val="22"/>
        </w:rPr>
        <w:t>, SAMBA, DNS, Send mail) installation and configuration.</w:t>
      </w:r>
    </w:p>
    <w:p w:rsidR="006C3A78" w:rsidRDefault="006C3A78" w:rsidP="006C3A78">
      <w:pPr>
        <w:jc w:val="both"/>
        <w:rPr>
          <w:rFonts w:ascii="Times New Roman" w:hAnsi="Times New Roman" w:cs="Times New Roman"/>
        </w:rPr>
      </w:pPr>
    </w:p>
    <w:p w:rsidR="006C3A78" w:rsidRDefault="006C3A78" w:rsidP="006C3A78">
      <w:pPr>
        <w:pStyle w:val="PlainText"/>
        <w:rPr>
          <w:rFonts w:ascii="Times New Roman" w:hAnsi="Times New Roman" w:cs="Times New Roman"/>
          <w:b/>
          <w:bCs/>
          <w:sz w:val="16"/>
          <w:szCs w:val="16"/>
        </w:rPr>
      </w:pPr>
      <w:r>
        <w:rPr>
          <w:rFonts w:ascii="Times New Roman" w:hAnsi="Times New Roman" w:cs="Times New Roman"/>
          <w:b/>
          <w:bCs/>
          <w:sz w:val="22"/>
          <w:szCs w:val="22"/>
        </w:rPr>
        <w:t>Team Size-</w:t>
      </w:r>
      <w:r w:rsidR="00475D7F">
        <w:rPr>
          <w:rFonts w:ascii="Times New Roman" w:hAnsi="Times New Roman" w:cs="Times New Roman"/>
          <w:b/>
          <w:bCs/>
          <w:sz w:val="22"/>
          <w:szCs w:val="22"/>
        </w:rPr>
        <w:t>7</w:t>
      </w:r>
    </w:p>
    <w:p w:rsidR="006C3A78" w:rsidRDefault="006C3A78" w:rsidP="006C3A78">
      <w:pPr>
        <w:pStyle w:val="PlainText"/>
        <w:rPr>
          <w:rFonts w:ascii="Times New Roman" w:hAnsi="Times New Roman" w:cs="Times New Roman"/>
          <w:b/>
          <w:bCs/>
          <w:sz w:val="16"/>
          <w:szCs w:val="16"/>
        </w:rPr>
      </w:pPr>
    </w:p>
    <w:p w:rsidR="006C3A78" w:rsidRPr="008847CD" w:rsidRDefault="006C3A78" w:rsidP="006C3A78">
      <w:pPr>
        <w:jc w:val="both"/>
        <w:rPr>
          <w:rFonts w:ascii="Times New Roman" w:hAnsi="Times New Roman" w:cs="Times New Roman"/>
          <w:bCs/>
          <w:sz w:val="16"/>
          <w:szCs w:val="16"/>
        </w:rPr>
      </w:pPr>
      <w:r>
        <w:rPr>
          <w:rStyle w:val="PlainTextChar"/>
          <w:rFonts w:ascii="Times New Roman" w:hAnsi="Times New Roman" w:cs="Times New Roman"/>
          <w:b/>
          <w:sz w:val="22"/>
        </w:rPr>
        <w:t>Roles and Responsibility:</w:t>
      </w:r>
      <w:r w:rsidR="008847CD">
        <w:rPr>
          <w:rStyle w:val="PlainTextChar"/>
          <w:rFonts w:ascii="Times New Roman" w:hAnsi="Times New Roman" w:cs="Times New Roman"/>
          <w:b/>
          <w:sz w:val="22"/>
        </w:rPr>
        <w:t xml:space="preserve"> </w:t>
      </w:r>
      <w:r w:rsidR="008847CD">
        <w:rPr>
          <w:rStyle w:val="PlainTextChar"/>
          <w:rFonts w:ascii="Times New Roman" w:hAnsi="Times New Roman" w:cs="Times New Roman"/>
          <w:sz w:val="22"/>
        </w:rPr>
        <w:t xml:space="preserve">Participate in MySQL server installation and configuration work, Clustering work with JBoss, Basic </w:t>
      </w:r>
      <w:r w:rsidR="00A0202F">
        <w:rPr>
          <w:rStyle w:val="PlainTextChar"/>
          <w:rFonts w:ascii="Times New Roman" w:hAnsi="Times New Roman" w:cs="Times New Roman"/>
          <w:sz w:val="22"/>
        </w:rPr>
        <w:t xml:space="preserve">Linux </w:t>
      </w:r>
      <w:r w:rsidR="008847CD">
        <w:rPr>
          <w:rStyle w:val="PlainTextChar"/>
          <w:rFonts w:ascii="Times New Roman" w:hAnsi="Times New Roman" w:cs="Times New Roman"/>
          <w:sz w:val="22"/>
        </w:rPr>
        <w:t xml:space="preserve">Server </w:t>
      </w:r>
      <w:r w:rsidR="00A0202F">
        <w:rPr>
          <w:rStyle w:val="PlainTextChar"/>
          <w:rFonts w:ascii="Times New Roman" w:hAnsi="Times New Roman" w:cs="Times New Roman"/>
          <w:sz w:val="22"/>
        </w:rPr>
        <w:t>installation,</w:t>
      </w:r>
      <w:r w:rsidR="008847CD">
        <w:rPr>
          <w:rStyle w:val="PlainTextChar"/>
          <w:rFonts w:ascii="Times New Roman" w:hAnsi="Times New Roman" w:cs="Times New Roman"/>
          <w:sz w:val="22"/>
        </w:rPr>
        <w:t xml:space="preserve"> </w:t>
      </w:r>
      <w:r w:rsidR="00A0202F">
        <w:rPr>
          <w:rStyle w:val="PlainTextChar"/>
          <w:rFonts w:ascii="Times New Roman" w:hAnsi="Times New Roman" w:cs="Times New Roman"/>
          <w:sz w:val="22"/>
        </w:rPr>
        <w:t>Server &amp; backup Maintenance, Hardware RAID installation on IBM Blade Server, SVN Server installation for code check in check out.</w:t>
      </w:r>
    </w:p>
    <w:p w:rsidR="006C3A78" w:rsidRDefault="006C3A78"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A0202F" w:rsidRDefault="00A0202F" w:rsidP="00E413A9">
      <w:pPr>
        <w:pStyle w:val="PlainText"/>
        <w:rPr>
          <w:rFonts w:ascii="Times New Roman" w:hAnsi="Times New Roman" w:cs="Times New Roman"/>
          <w:b/>
          <w:bCs/>
          <w:sz w:val="22"/>
          <w:szCs w:val="22"/>
        </w:rPr>
      </w:pPr>
    </w:p>
    <w:p w:rsidR="00A0202F" w:rsidRDefault="00A0202F" w:rsidP="00E413A9">
      <w:pPr>
        <w:pStyle w:val="PlainText"/>
        <w:rPr>
          <w:rFonts w:ascii="Times New Roman" w:hAnsi="Times New Roman" w:cs="Times New Roman"/>
          <w:b/>
          <w:bCs/>
          <w:sz w:val="22"/>
          <w:szCs w:val="22"/>
        </w:rPr>
      </w:pPr>
    </w:p>
    <w:p w:rsidR="00E413A9" w:rsidRDefault="00E413A9" w:rsidP="00E413A9">
      <w:pPr>
        <w:pStyle w:val="PlainText"/>
        <w:rPr>
          <w:rFonts w:ascii="Times New Roman" w:hAnsi="Times New Roman" w:cs="Times New Roman"/>
          <w:sz w:val="16"/>
          <w:szCs w:val="16"/>
        </w:rPr>
      </w:pPr>
      <w:r>
        <w:rPr>
          <w:rFonts w:ascii="Times New Roman" w:hAnsi="Times New Roman" w:cs="Times New Roman"/>
          <w:b/>
          <w:bCs/>
          <w:sz w:val="22"/>
          <w:szCs w:val="22"/>
        </w:rPr>
        <w:lastRenderedPageBreak/>
        <w:t>Project # 5</w:t>
      </w:r>
    </w:p>
    <w:p w:rsidR="00E413A9" w:rsidRDefault="00E413A9" w:rsidP="00E413A9">
      <w:pPr>
        <w:tabs>
          <w:tab w:val="center" w:pos="4320"/>
          <w:tab w:val="right" w:pos="8640"/>
        </w:tabs>
        <w:rPr>
          <w:rFonts w:ascii="Times New Roman" w:hAnsi="Times New Roman" w:cs="Times New Roman"/>
          <w:sz w:val="16"/>
          <w:szCs w:val="16"/>
        </w:rPr>
      </w:pPr>
    </w:p>
    <w:p w:rsidR="00E413A9" w:rsidRDefault="00E413A9" w:rsidP="00E413A9">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Name</w:t>
      </w:r>
      <w:r>
        <w:rPr>
          <w:rFonts w:ascii="Times New Roman" w:hAnsi="Times New Roman" w:cs="Times New Roman"/>
          <w:sz w:val="22"/>
          <w:szCs w:val="22"/>
        </w:rPr>
        <w:tab/>
        <w:t xml:space="preserve">             : </w:t>
      </w:r>
      <w:r>
        <w:rPr>
          <w:rFonts w:ascii="Times New Roman" w:hAnsi="Times New Roman" w:cs="Times New Roman"/>
          <w:b/>
        </w:rPr>
        <w:t>IRCTC- India</w:t>
      </w:r>
    </w:p>
    <w:p w:rsidR="00E413A9" w:rsidRDefault="00E413A9" w:rsidP="00E413A9">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Technologies</w:t>
      </w:r>
      <w:r>
        <w:rPr>
          <w:rStyle w:val="PlainTextChar"/>
          <w:rFonts w:ascii="Times New Roman" w:hAnsi="Times New Roman" w:cs="Times New Roman"/>
          <w:bCs/>
          <w:sz w:val="22"/>
          <w:szCs w:val="22"/>
        </w:rPr>
        <w:tab/>
      </w:r>
      <w:r>
        <w:rPr>
          <w:rStyle w:val="PlainTextChar2"/>
          <w:rFonts w:ascii="Times New Roman" w:hAnsi="Times New Roman" w:cs="Times New Roman"/>
          <w:sz w:val="22"/>
          <w:szCs w:val="22"/>
        </w:rPr>
        <w:t xml:space="preserve">: </w:t>
      </w:r>
      <w:r>
        <w:rPr>
          <w:rFonts w:ascii="Times New Roman" w:hAnsi="Times New Roman" w:cs="Times New Roman"/>
        </w:rPr>
        <w:t>BroadVision 8.2</w:t>
      </w:r>
      <w:r w:rsidR="00462EDA">
        <w:rPr>
          <w:rFonts w:ascii="Times New Roman" w:hAnsi="Times New Roman" w:cs="Times New Roman"/>
        </w:rPr>
        <w:t>, IIS Web Server</w:t>
      </w:r>
    </w:p>
    <w:p w:rsidR="00E413A9" w:rsidRDefault="00E413A9" w:rsidP="00E413A9">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Environment</w:t>
      </w:r>
      <w:r>
        <w:rPr>
          <w:rFonts w:ascii="Times New Roman" w:hAnsi="Times New Roman" w:cs="Times New Roman"/>
          <w:bCs/>
          <w:sz w:val="22"/>
          <w:szCs w:val="22"/>
        </w:rPr>
        <w:tab/>
      </w:r>
      <w:r>
        <w:rPr>
          <w:rFonts w:ascii="Times New Roman" w:hAnsi="Times New Roman" w:cs="Times New Roman"/>
          <w:bCs/>
          <w:smallCaps/>
          <w:sz w:val="22"/>
          <w:szCs w:val="22"/>
        </w:rPr>
        <w:t>:</w:t>
      </w:r>
      <w:r>
        <w:rPr>
          <w:rStyle w:val="Emphasis"/>
          <w:rFonts w:ascii="Times New Roman" w:hAnsi="Times New Roman" w:cs="Times New Roman"/>
          <w:b w:val="0"/>
          <w:sz w:val="22"/>
          <w:szCs w:val="22"/>
        </w:rPr>
        <w:t xml:space="preserve"> Red Hat Linux </w:t>
      </w:r>
      <w:r w:rsidR="00881F4A">
        <w:rPr>
          <w:rStyle w:val="Emphasis"/>
          <w:rFonts w:ascii="Times New Roman" w:hAnsi="Times New Roman" w:cs="Times New Roman"/>
          <w:b w:val="0"/>
          <w:sz w:val="22"/>
          <w:szCs w:val="22"/>
        </w:rPr>
        <w:t>6.2 / Window server 2003</w:t>
      </w:r>
      <w:r>
        <w:rPr>
          <w:rStyle w:val="PlainTextChar1"/>
          <w:rFonts w:ascii="Times New Roman" w:hAnsi="Times New Roman" w:cs="Times New Roman"/>
          <w:sz w:val="22"/>
          <w:szCs w:val="22"/>
        </w:rPr>
        <w:tab/>
      </w:r>
    </w:p>
    <w:p w:rsidR="00E413A9" w:rsidRDefault="00E413A9" w:rsidP="00E413A9">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Database</w:t>
      </w:r>
      <w:r>
        <w:rPr>
          <w:rStyle w:val="PlainTextChar"/>
          <w:rFonts w:ascii="Times New Roman" w:hAnsi="Times New Roman" w:cs="Times New Roman"/>
          <w:bCs/>
          <w:sz w:val="22"/>
          <w:szCs w:val="22"/>
        </w:rPr>
        <w:tab/>
        <w:t xml:space="preserve">: </w:t>
      </w:r>
      <w:r w:rsidR="00311DC6">
        <w:rPr>
          <w:rFonts w:ascii="Times New Roman" w:eastAsia="MS Mincho" w:hAnsi="Times New Roman" w:cs="Times New Roman"/>
          <w:sz w:val="22"/>
          <w:szCs w:val="22"/>
        </w:rPr>
        <w:t xml:space="preserve">Oracle 11g </w:t>
      </w:r>
      <w:r>
        <w:rPr>
          <w:rStyle w:val="PlainTextChar"/>
          <w:rFonts w:ascii="Times New Roman" w:hAnsi="Times New Roman" w:cs="Times New Roman"/>
          <w:bCs/>
          <w:sz w:val="22"/>
          <w:szCs w:val="22"/>
        </w:rPr>
        <w:t xml:space="preserve"> </w:t>
      </w:r>
    </w:p>
    <w:p w:rsidR="00E413A9" w:rsidRDefault="00DD461D" w:rsidP="00E413A9">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Duration            : April 2011 to July 2011</w:t>
      </w:r>
    </w:p>
    <w:p w:rsidR="00E413A9" w:rsidRDefault="00B26396" w:rsidP="00B26396">
      <w:pPr>
        <w:rPr>
          <w:rStyle w:val="PlainTextChar"/>
          <w:rFonts w:ascii="Times New Roman" w:hAnsi="Times New Roman" w:cs="Times New Roman"/>
          <w:bCs/>
          <w:sz w:val="22"/>
          <w:szCs w:val="22"/>
        </w:rPr>
      </w:pPr>
      <w:r>
        <w:rPr>
          <w:rStyle w:val="PlainTextChar"/>
          <w:rFonts w:ascii="Times New Roman" w:hAnsi="Times New Roman" w:cs="Times New Roman"/>
          <w:bCs/>
          <w:sz w:val="22"/>
          <w:szCs w:val="22"/>
        </w:rPr>
        <w:t>URL</w:t>
      </w:r>
      <w:r>
        <w:rPr>
          <w:rStyle w:val="PlainTextChar"/>
          <w:rFonts w:ascii="Times New Roman" w:hAnsi="Times New Roman" w:cs="Times New Roman"/>
          <w:bCs/>
          <w:sz w:val="22"/>
          <w:szCs w:val="22"/>
        </w:rPr>
        <w:tab/>
      </w:r>
      <w:r>
        <w:rPr>
          <w:rStyle w:val="PlainTextChar"/>
          <w:rFonts w:ascii="Times New Roman" w:hAnsi="Times New Roman" w:cs="Times New Roman"/>
          <w:bCs/>
          <w:sz w:val="22"/>
          <w:szCs w:val="22"/>
        </w:rPr>
        <w:tab/>
        <w:t xml:space="preserve">: </w:t>
      </w:r>
      <w:hyperlink r:id="rId11" w:history="1">
        <w:r w:rsidRPr="00B03616">
          <w:rPr>
            <w:rStyle w:val="Hyperlink"/>
            <w:rFonts w:ascii="Times New Roman" w:hAnsi="Times New Roman" w:cs="Times New Roman"/>
            <w:bCs/>
            <w:sz w:val="22"/>
            <w:szCs w:val="22"/>
            <w:lang w:val="en-GB"/>
          </w:rPr>
          <w:t>https://www.irctc.co.in</w:t>
        </w:r>
      </w:hyperlink>
    </w:p>
    <w:p w:rsidR="00B26396" w:rsidRDefault="00B26396" w:rsidP="00B26396">
      <w:pPr>
        <w:rPr>
          <w:rFonts w:ascii="Times New Roman" w:hAnsi="Times New Roman" w:cs="Times New Roman"/>
          <w:b/>
          <w:sz w:val="22"/>
          <w:szCs w:val="22"/>
        </w:rPr>
      </w:pPr>
    </w:p>
    <w:p w:rsidR="00E413A9" w:rsidRDefault="00E413A9" w:rsidP="00E413A9">
      <w:pPr>
        <w:jc w:val="both"/>
        <w:rPr>
          <w:rFonts w:ascii="Times New Roman" w:hAnsi="Times New Roman" w:cs="Times New Roman"/>
        </w:rPr>
      </w:pPr>
      <w:r>
        <w:rPr>
          <w:rFonts w:ascii="Times New Roman" w:hAnsi="Times New Roman" w:cs="Times New Roman"/>
          <w:b/>
          <w:sz w:val="22"/>
          <w:szCs w:val="22"/>
        </w:rPr>
        <w:t xml:space="preserve">Project Description -   </w:t>
      </w:r>
    </w:p>
    <w:p w:rsidR="00E413A9" w:rsidRDefault="00E413A9" w:rsidP="00E413A9">
      <w:pPr>
        <w:jc w:val="both"/>
        <w:rPr>
          <w:rFonts w:ascii="Times New Roman" w:hAnsi="Times New Roman" w:cs="Times New Roman"/>
        </w:rPr>
      </w:pPr>
    </w:p>
    <w:p w:rsidR="00A0202F" w:rsidRDefault="00DD59B9" w:rsidP="00E413A9">
      <w:pPr>
        <w:jc w:val="both"/>
        <w:rPr>
          <w:rFonts w:ascii="Times New Roman" w:hAnsi="Times New Roman" w:cs="Times New Roman"/>
        </w:rPr>
      </w:pPr>
      <w:r>
        <w:rPr>
          <w:rFonts w:ascii="Times New Roman" w:hAnsi="Times New Roman" w:cs="Times New Roman"/>
        </w:rPr>
        <w:t xml:space="preserve">This is an enterprise class application, Basic objective of application to managing the online Indian rail booking. The IRCTC website is Asia biggest </w:t>
      </w:r>
      <w:r w:rsidR="00091E92">
        <w:rPr>
          <w:rFonts w:ascii="Times New Roman" w:hAnsi="Times New Roman" w:cs="Times New Roman"/>
        </w:rPr>
        <w:t xml:space="preserve">online ticket booking website. </w:t>
      </w:r>
    </w:p>
    <w:p w:rsidR="00A0202F" w:rsidRDefault="00A0202F" w:rsidP="00E413A9">
      <w:pPr>
        <w:jc w:val="both"/>
        <w:rPr>
          <w:rFonts w:ascii="Times New Roman" w:hAnsi="Times New Roman" w:cs="Times New Roman"/>
        </w:rPr>
      </w:pPr>
    </w:p>
    <w:p w:rsidR="00E413A9" w:rsidRDefault="00E413A9" w:rsidP="00E413A9">
      <w:pPr>
        <w:jc w:val="both"/>
        <w:rPr>
          <w:rFonts w:ascii="Times New Roman" w:hAnsi="Times New Roman" w:cs="Times New Roman"/>
          <w:sz w:val="22"/>
          <w:szCs w:val="22"/>
        </w:rPr>
      </w:pPr>
      <w:r>
        <w:rPr>
          <w:rFonts w:ascii="Times New Roman" w:hAnsi="Times New Roman" w:cs="Times New Roman"/>
          <w:sz w:val="22"/>
          <w:szCs w:val="22"/>
        </w:rPr>
        <w:t xml:space="preserve">This project is having below major modules: </w:t>
      </w:r>
    </w:p>
    <w:p w:rsidR="00091E92" w:rsidRDefault="00091E92" w:rsidP="00E413A9">
      <w:pPr>
        <w:jc w:val="both"/>
        <w:rPr>
          <w:rFonts w:ascii="Times New Roman" w:hAnsi="Times New Roman" w:cs="Times New Roman"/>
          <w:sz w:val="22"/>
          <w:szCs w:val="22"/>
        </w:rPr>
      </w:pPr>
    </w:p>
    <w:p w:rsidR="00091E92" w:rsidRPr="00091E92" w:rsidRDefault="00091E92" w:rsidP="00E413A9">
      <w:pPr>
        <w:jc w:val="both"/>
        <w:rPr>
          <w:rFonts w:ascii="Times New Roman" w:hAnsi="Times New Roman" w:cs="Times New Roman"/>
          <w:sz w:val="22"/>
          <w:szCs w:val="22"/>
        </w:rPr>
      </w:pPr>
      <w:r>
        <w:rPr>
          <w:rFonts w:ascii="Times New Roman" w:hAnsi="Times New Roman" w:cs="Times New Roman"/>
          <w:sz w:val="22"/>
          <w:szCs w:val="22"/>
        </w:rPr>
        <w:t>Web Services (IIS), Window server 2003 installation and configuration of Application server setup for flight module. Migration work for CRIS</w:t>
      </w:r>
      <w:r w:rsidR="00166629">
        <w:rPr>
          <w:rFonts w:ascii="Times New Roman" w:hAnsi="Times New Roman" w:cs="Times New Roman"/>
          <w:sz w:val="22"/>
          <w:szCs w:val="22"/>
        </w:rPr>
        <w:t>.</w:t>
      </w:r>
      <w:r>
        <w:rPr>
          <w:rFonts w:ascii="Times New Roman" w:hAnsi="Times New Roman" w:cs="Times New Roman"/>
          <w:sz w:val="22"/>
          <w:szCs w:val="22"/>
        </w:rPr>
        <w:t xml:space="preserve"> </w:t>
      </w:r>
    </w:p>
    <w:p w:rsidR="00E413A9" w:rsidRDefault="00E413A9" w:rsidP="00E413A9">
      <w:pPr>
        <w:jc w:val="both"/>
        <w:rPr>
          <w:rFonts w:ascii="Times New Roman" w:hAnsi="Times New Roman" w:cs="Times New Roman"/>
        </w:rPr>
      </w:pPr>
    </w:p>
    <w:p w:rsidR="00E413A9" w:rsidRDefault="00475D7F" w:rsidP="00E413A9">
      <w:pPr>
        <w:pStyle w:val="PlainText"/>
        <w:rPr>
          <w:rFonts w:ascii="Times New Roman" w:hAnsi="Times New Roman" w:cs="Times New Roman"/>
          <w:b/>
          <w:bCs/>
          <w:sz w:val="16"/>
          <w:szCs w:val="16"/>
        </w:rPr>
      </w:pPr>
      <w:r>
        <w:rPr>
          <w:rFonts w:ascii="Times New Roman" w:hAnsi="Times New Roman" w:cs="Times New Roman"/>
          <w:b/>
          <w:bCs/>
          <w:sz w:val="22"/>
          <w:szCs w:val="22"/>
        </w:rPr>
        <w:t>Team Size-4</w:t>
      </w:r>
      <w:r w:rsidR="00E413A9">
        <w:rPr>
          <w:rFonts w:ascii="Times New Roman" w:hAnsi="Times New Roman" w:cs="Times New Roman"/>
          <w:b/>
          <w:bCs/>
          <w:sz w:val="22"/>
          <w:szCs w:val="22"/>
        </w:rPr>
        <w:t xml:space="preserve">0 </w:t>
      </w:r>
    </w:p>
    <w:p w:rsidR="00E413A9" w:rsidRDefault="00E413A9" w:rsidP="00E413A9">
      <w:pPr>
        <w:pStyle w:val="PlainText"/>
        <w:rPr>
          <w:rFonts w:ascii="Times New Roman" w:hAnsi="Times New Roman" w:cs="Times New Roman"/>
          <w:b/>
          <w:bCs/>
          <w:sz w:val="16"/>
          <w:szCs w:val="16"/>
        </w:rPr>
      </w:pPr>
    </w:p>
    <w:p w:rsidR="00E413A9" w:rsidRPr="00166629" w:rsidRDefault="00E413A9" w:rsidP="00E413A9">
      <w:pPr>
        <w:jc w:val="both"/>
        <w:rPr>
          <w:rFonts w:ascii="Times New Roman" w:hAnsi="Times New Roman" w:cs="Times New Roman"/>
          <w:bCs/>
          <w:sz w:val="16"/>
          <w:szCs w:val="16"/>
        </w:rPr>
      </w:pPr>
      <w:r>
        <w:rPr>
          <w:rStyle w:val="PlainTextChar"/>
          <w:rFonts w:ascii="Times New Roman" w:hAnsi="Times New Roman" w:cs="Times New Roman"/>
          <w:b/>
          <w:sz w:val="22"/>
        </w:rPr>
        <w:t>Roles and Responsibility:</w:t>
      </w:r>
      <w:r w:rsidR="00166629">
        <w:rPr>
          <w:rStyle w:val="PlainTextChar"/>
          <w:rFonts w:ascii="Times New Roman" w:hAnsi="Times New Roman" w:cs="Times New Roman"/>
          <w:b/>
          <w:sz w:val="22"/>
        </w:rPr>
        <w:t xml:space="preserve"> </w:t>
      </w:r>
      <w:r w:rsidR="00166629">
        <w:rPr>
          <w:rStyle w:val="PlainTextChar"/>
          <w:rFonts w:ascii="Times New Roman" w:hAnsi="Times New Roman" w:cs="Times New Roman"/>
          <w:sz w:val="22"/>
        </w:rPr>
        <w:t>Participate in Migration work of Operating system from window server 2003 to Red Hat Linux 6 for IRCTC Flight Module. Installation and configuration of database server oracle 11g. Backup and maintenance of IRCTC website.</w:t>
      </w:r>
    </w:p>
    <w:p w:rsidR="00197A09" w:rsidRDefault="00197A09" w:rsidP="00197A09">
      <w:pPr>
        <w:widowControl/>
        <w:shd w:val="clear" w:color="auto" w:fill="FFFFFF"/>
        <w:suppressAutoHyphens w:val="0"/>
        <w:autoSpaceDN w:val="0"/>
        <w:adjustRightInd w:val="0"/>
        <w:jc w:val="both"/>
        <w:rPr>
          <w:rFonts w:ascii="Calibri" w:hAnsi="Calibri" w:cs="Calibri"/>
          <w:bCs/>
          <w:sz w:val="22"/>
          <w:szCs w:val="22"/>
          <w:shd w:val="clear" w:color="auto" w:fill="FFFFFF"/>
        </w:rPr>
      </w:pPr>
    </w:p>
    <w:p w:rsidR="004F71F4" w:rsidRDefault="007D3359" w:rsidP="00166629">
      <w:pPr>
        <w:pStyle w:val="Heading2"/>
        <w:widowControl/>
        <w:numPr>
          <w:ilvl w:val="1"/>
          <w:numId w:val="0"/>
        </w:numPr>
        <w:tabs>
          <w:tab w:val="num" w:pos="0"/>
        </w:tabs>
        <w:autoSpaceDE/>
        <w:rPr>
          <w:rFonts w:ascii="Times New Roman" w:hAnsi="Times New Roman"/>
        </w:rPr>
      </w:pPr>
      <w:r>
        <w:rPr>
          <w:rFonts w:ascii="Times New Roman" w:hAnsi="Times New Roman"/>
          <w:i w:val="0"/>
          <w:sz w:val="24"/>
          <w:szCs w:val="24"/>
        </w:rPr>
        <w:t xml:space="preserve">Professional &amp; </w:t>
      </w:r>
      <w:r w:rsidR="004F71F4">
        <w:rPr>
          <w:rFonts w:ascii="Times New Roman" w:hAnsi="Times New Roman"/>
          <w:i w:val="0"/>
          <w:sz w:val="24"/>
          <w:szCs w:val="24"/>
        </w:rPr>
        <w:t>Education Background</w:t>
      </w:r>
    </w:p>
    <w:p w:rsidR="004F71F4" w:rsidRDefault="004F71F4" w:rsidP="004F71F4">
      <w:pPr>
        <w:rPr>
          <w:rFonts w:ascii="Times New Roman" w:hAnsi="Times New Roman" w:cs="Times New Roman"/>
          <w:sz w:val="22"/>
          <w:szCs w:val="22"/>
        </w:rPr>
      </w:pPr>
      <w:r>
        <w:rPr>
          <w:rFonts w:ascii="Times New Roman" w:hAnsi="Times New Roman" w:cs="Times New Roman"/>
        </w:rPr>
        <w:t>.</w:t>
      </w:r>
    </w:p>
    <w:p w:rsidR="007D3359" w:rsidRPr="00276807" w:rsidRDefault="007D3359" w:rsidP="007D3359">
      <w:pPr>
        <w:widowControl/>
        <w:numPr>
          <w:ilvl w:val="0"/>
          <w:numId w:val="15"/>
        </w:numPr>
        <w:shd w:val="clear" w:color="auto" w:fill="FFFFFF"/>
        <w:tabs>
          <w:tab w:val="left" w:pos="900"/>
        </w:tabs>
        <w:autoSpaceDE/>
        <w:rPr>
          <w:rFonts w:ascii="Calibri" w:hAnsi="Calibri" w:cs="Calibri"/>
          <w:bCs/>
          <w:sz w:val="22"/>
          <w:szCs w:val="22"/>
        </w:rPr>
      </w:pPr>
      <w:r w:rsidRPr="00276807">
        <w:rPr>
          <w:rFonts w:ascii="Calibri" w:hAnsi="Calibri" w:cs="Calibri"/>
          <w:bCs/>
          <w:sz w:val="22"/>
          <w:szCs w:val="22"/>
        </w:rPr>
        <w:t xml:space="preserve">Red Hat 6 Certified Engineers in 2012. </w:t>
      </w:r>
      <w:r w:rsidRPr="00276807">
        <w:rPr>
          <w:rFonts w:ascii="Calibri" w:hAnsi="Calibri" w:cs="Calibri"/>
          <w:sz w:val="22"/>
          <w:szCs w:val="22"/>
          <w:lang w:eastAsia="en-US"/>
        </w:rPr>
        <w:t>Certificate Number: 120-030-861.</w:t>
      </w:r>
    </w:p>
    <w:p w:rsidR="007D3359" w:rsidRPr="007D3359" w:rsidRDefault="007D3359" w:rsidP="007D3359">
      <w:pPr>
        <w:widowControl/>
        <w:numPr>
          <w:ilvl w:val="0"/>
          <w:numId w:val="15"/>
        </w:numPr>
        <w:shd w:val="clear" w:color="auto" w:fill="FFFFFF"/>
        <w:tabs>
          <w:tab w:val="left" w:pos="900"/>
        </w:tabs>
        <w:autoSpaceDE/>
        <w:rPr>
          <w:rFonts w:ascii="Calibri" w:hAnsi="Calibri" w:cs="Calibri"/>
          <w:bCs/>
          <w:sz w:val="22"/>
          <w:szCs w:val="22"/>
        </w:rPr>
      </w:pPr>
      <w:r w:rsidRPr="00276807">
        <w:rPr>
          <w:rFonts w:ascii="Calibri" w:hAnsi="Calibri" w:cs="Calibri"/>
          <w:bCs/>
          <w:sz w:val="22"/>
          <w:szCs w:val="22"/>
        </w:rPr>
        <w:t xml:space="preserve">Red Hat 6 Certified System Administrators in 2012. </w:t>
      </w:r>
      <w:r w:rsidRPr="00276807">
        <w:rPr>
          <w:rFonts w:ascii="Calibri" w:hAnsi="Calibri" w:cs="Calibri"/>
          <w:sz w:val="22"/>
          <w:szCs w:val="22"/>
          <w:lang w:eastAsia="en-US"/>
        </w:rPr>
        <w:t>Certification ID: 120-030-861.</w:t>
      </w:r>
    </w:p>
    <w:p w:rsidR="004F71F4" w:rsidRDefault="007D3359" w:rsidP="007D3359">
      <w:pPr>
        <w:pStyle w:val="PlainText"/>
        <w:numPr>
          <w:ilvl w:val="0"/>
          <w:numId w:val="15"/>
        </w:numPr>
        <w:jc w:val="both"/>
        <w:rPr>
          <w:rFonts w:ascii="Times New Roman" w:hAnsi="Times New Roman" w:cs="Times New Roman"/>
          <w:sz w:val="22"/>
          <w:szCs w:val="22"/>
        </w:rPr>
      </w:pPr>
      <w:r>
        <w:rPr>
          <w:rFonts w:ascii="Times New Roman" w:hAnsi="Times New Roman" w:cs="Times New Roman"/>
          <w:sz w:val="22"/>
          <w:szCs w:val="22"/>
        </w:rPr>
        <w:t xml:space="preserve">B.TECH  </w:t>
      </w:r>
      <w:r w:rsidR="004F71F4">
        <w:rPr>
          <w:rFonts w:ascii="Times New Roman" w:hAnsi="Times New Roman" w:cs="Times New Roman"/>
          <w:sz w:val="22"/>
          <w:szCs w:val="22"/>
        </w:rPr>
        <w:t>with 7</w:t>
      </w:r>
      <w:r>
        <w:rPr>
          <w:rFonts w:ascii="Times New Roman" w:hAnsi="Times New Roman" w:cs="Times New Roman"/>
          <w:sz w:val="22"/>
          <w:szCs w:val="22"/>
        </w:rPr>
        <w:t>9</w:t>
      </w:r>
      <w:r w:rsidR="004F71F4">
        <w:rPr>
          <w:rFonts w:ascii="Times New Roman" w:hAnsi="Times New Roman" w:cs="Times New Roman"/>
          <w:sz w:val="22"/>
          <w:szCs w:val="22"/>
        </w:rPr>
        <w:t xml:space="preserve">% </w:t>
      </w:r>
      <w:r>
        <w:rPr>
          <w:rFonts w:ascii="Times New Roman" w:hAnsi="Times New Roman" w:cs="Times New Roman"/>
          <w:sz w:val="22"/>
          <w:szCs w:val="22"/>
        </w:rPr>
        <w:t>in 2010</w:t>
      </w:r>
      <w:r w:rsidR="004F71F4">
        <w:rPr>
          <w:rFonts w:ascii="Times New Roman" w:eastAsia="MS Mincho" w:hAnsi="Times New Roman" w:cs="Times New Roman"/>
          <w:sz w:val="22"/>
          <w:szCs w:val="22"/>
        </w:rPr>
        <w:t xml:space="preserve"> from</w:t>
      </w:r>
      <w:r>
        <w:rPr>
          <w:rFonts w:ascii="Times New Roman" w:eastAsia="MS Mincho" w:hAnsi="Times New Roman" w:cs="Times New Roman"/>
          <w:sz w:val="22"/>
          <w:szCs w:val="22"/>
        </w:rPr>
        <w:t xml:space="preserve"> Rajasthan Technical University, Kota</w:t>
      </w:r>
    </w:p>
    <w:p w:rsidR="004F71F4" w:rsidRDefault="004F71F4" w:rsidP="007D3359">
      <w:pPr>
        <w:pStyle w:val="PlainText"/>
        <w:numPr>
          <w:ilvl w:val="0"/>
          <w:numId w:val="15"/>
        </w:numPr>
        <w:jc w:val="both"/>
        <w:rPr>
          <w:rFonts w:ascii="Times New Roman" w:hAnsi="Times New Roman" w:cs="Times New Roman"/>
          <w:sz w:val="22"/>
          <w:szCs w:val="22"/>
        </w:rPr>
      </w:pPr>
      <w:r>
        <w:rPr>
          <w:rFonts w:ascii="Times New Roman" w:hAnsi="Times New Roman" w:cs="Times New Roman"/>
          <w:sz w:val="22"/>
          <w:szCs w:val="22"/>
        </w:rPr>
        <w:t>12</w:t>
      </w:r>
      <w:r>
        <w:rPr>
          <w:rFonts w:ascii="Times New Roman" w:hAnsi="Times New Roman" w:cs="Times New Roman"/>
          <w:sz w:val="22"/>
          <w:szCs w:val="22"/>
          <w:vertAlign w:val="superscript"/>
        </w:rPr>
        <w:t>th</w:t>
      </w:r>
      <w:r w:rsidR="007D3359">
        <w:rPr>
          <w:rFonts w:ascii="Times New Roman" w:hAnsi="Times New Roman" w:cs="Times New Roman"/>
          <w:sz w:val="22"/>
          <w:szCs w:val="22"/>
        </w:rPr>
        <w:t xml:space="preserve">  in 2005 with 74%  from Shri Mahaveer Digamber Jain School,Jaipur</w:t>
      </w:r>
    </w:p>
    <w:p w:rsidR="004F71F4" w:rsidRDefault="004F71F4" w:rsidP="007D3359">
      <w:pPr>
        <w:pStyle w:val="PlainText"/>
        <w:numPr>
          <w:ilvl w:val="0"/>
          <w:numId w:val="15"/>
        </w:numPr>
        <w:jc w:val="both"/>
      </w:pPr>
      <w:r>
        <w:rPr>
          <w:rFonts w:ascii="Times New Roman" w:hAnsi="Times New Roman" w:cs="Times New Roman"/>
          <w:sz w:val="22"/>
          <w:szCs w:val="22"/>
        </w:rPr>
        <w:t>10</w:t>
      </w:r>
      <w:r>
        <w:rPr>
          <w:rFonts w:ascii="Times New Roman" w:hAnsi="Times New Roman" w:cs="Times New Roman"/>
          <w:sz w:val="22"/>
          <w:szCs w:val="22"/>
          <w:vertAlign w:val="superscript"/>
        </w:rPr>
        <w:t>th</w:t>
      </w:r>
      <w:r w:rsidR="007D3359">
        <w:rPr>
          <w:rFonts w:ascii="Times New Roman" w:hAnsi="Times New Roman" w:cs="Times New Roman"/>
          <w:sz w:val="22"/>
          <w:szCs w:val="22"/>
        </w:rPr>
        <w:t xml:space="preserve">  in 2003 with 76</w:t>
      </w:r>
      <w:r w:rsidR="007C7541">
        <w:rPr>
          <w:rFonts w:ascii="Times New Roman" w:hAnsi="Times New Roman" w:cs="Times New Roman"/>
          <w:sz w:val="22"/>
          <w:szCs w:val="22"/>
        </w:rPr>
        <w:t xml:space="preserve">% </w:t>
      </w:r>
      <w:r>
        <w:rPr>
          <w:rFonts w:ascii="Times New Roman" w:hAnsi="Times New Roman" w:cs="Times New Roman"/>
          <w:sz w:val="22"/>
          <w:szCs w:val="22"/>
        </w:rPr>
        <w:t xml:space="preserve">from </w:t>
      </w:r>
      <w:r w:rsidR="007D3359">
        <w:rPr>
          <w:rFonts w:ascii="Times New Roman" w:hAnsi="Times New Roman" w:cs="Times New Roman"/>
          <w:sz w:val="22"/>
          <w:szCs w:val="22"/>
        </w:rPr>
        <w:t>Geeta Bajaj Bal Mandir School, Jaipur</w:t>
      </w:r>
    </w:p>
    <w:p w:rsidR="004F71F4" w:rsidRDefault="004F71F4" w:rsidP="004F71F4">
      <w:pPr>
        <w:pStyle w:val="PlainText"/>
        <w:jc w:val="both"/>
      </w:pPr>
    </w:p>
    <w:p w:rsidR="004F71F4" w:rsidRDefault="004F71F4" w:rsidP="004F71F4">
      <w:pPr>
        <w:tabs>
          <w:tab w:val="left" w:pos="720"/>
          <w:tab w:val="center" w:pos="2880"/>
          <w:tab w:val="left" w:pos="5040"/>
        </w:tabs>
        <w:rPr>
          <w:rFonts w:ascii="Times New Roman" w:eastAsia="MS Mincho" w:hAnsi="Times New Roman" w:cs="Times New Roman"/>
          <w:b/>
          <w:sz w:val="16"/>
          <w:szCs w:val="16"/>
          <w:lang w:val="en-GB"/>
        </w:rPr>
      </w:pPr>
      <w:r>
        <w:rPr>
          <w:rStyle w:val="PlainTextChar"/>
          <w:rFonts w:ascii="Times New Roman" w:hAnsi="Times New Roman" w:cs="Times New Roman"/>
          <w:b/>
        </w:rPr>
        <w:t xml:space="preserve">Personal Details </w:t>
      </w:r>
    </w:p>
    <w:p w:rsidR="004F71F4" w:rsidRDefault="004F71F4" w:rsidP="004F71F4">
      <w:pPr>
        <w:jc w:val="both"/>
        <w:rPr>
          <w:rFonts w:ascii="Times New Roman" w:eastAsia="MS Mincho" w:hAnsi="Times New Roman" w:cs="Times New Roman"/>
          <w:b/>
          <w:sz w:val="16"/>
          <w:szCs w:val="16"/>
          <w:lang w:val="en-GB"/>
        </w:rPr>
      </w:pPr>
    </w:p>
    <w:p w:rsidR="004F71F4" w:rsidRDefault="004F71F4" w:rsidP="004F71F4">
      <w:pPr>
        <w:jc w:val="both"/>
        <w:rPr>
          <w:rFonts w:ascii="Times New Roman" w:hAnsi="Times New Roman" w:cs="Times New Roman"/>
          <w:sz w:val="22"/>
        </w:rPr>
      </w:pPr>
      <w:r>
        <w:rPr>
          <w:rFonts w:ascii="Times New Roman" w:hAnsi="Times New Roman" w:cs="Times New Roman"/>
          <w:sz w:val="22"/>
        </w:rPr>
        <w:t xml:space="preserve">               Father’s Name</w:t>
      </w:r>
      <w:r w:rsidR="001D2935">
        <w:rPr>
          <w:rFonts w:ascii="Times New Roman" w:hAnsi="Times New Roman" w:cs="Times New Roman"/>
          <w:b/>
          <w:sz w:val="22"/>
        </w:rPr>
        <w:tab/>
      </w:r>
      <w:r w:rsidR="007C7541">
        <w:rPr>
          <w:rFonts w:ascii="Times New Roman" w:hAnsi="Times New Roman" w:cs="Times New Roman"/>
          <w:b/>
          <w:sz w:val="22"/>
        </w:rPr>
        <w:tab/>
        <w:t xml:space="preserve">: </w:t>
      </w:r>
      <w:r w:rsidR="001D2935">
        <w:rPr>
          <w:rFonts w:ascii="Times New Roman" w:hAnsi="Times New Roman" w:cs="Times New Roman"/>
          <w:sz w:val="22"/>
        </w:rPr>
        <w:t>Mr. Virendra Kumar Saraswat</w:t>
      </w:r>
    </w:p>
    <w:p w:rsidR="004F71F4" w:rsidRDefault="001D2935" w:rsidP="004F71F4">
      <w:pPr>
        <w:ind w:left="810"/>
        <w:jc w:val="both"/>
        <w:rPr>
          <w:rFonts w:ascii="Times New Roman" w:hAnsi="Times New Roman" w:cs="Times New Roman"/>
          <w:sz w:val="22"/>
        </w:rPr>
      </w:pPr>
      <w:r>
        <w:rPr>
          <w:rFonts w:ascii="Times New Roman" w:hAnsi="Times New Roman" w:cs="Times New Roman"/>
          <w:sz w:val="22"/>
        </w:rPr>
        <w:t>Sex</w:t>
      </w:r>
      <w:r w:rsidR="007C7541">
        <w:rPr>
          <w:rFonts w:ascii="Times New Roman" w:hAnsi="Times New Roman" w:cs="Times New Roman"/>
          <w:sz w:val="22"/>
        </w:rPr>
        <w:tab/>
      </w:r>
      <w:r w:rsidR="007C7541">
        <w:rPr>
          <w:rFonts w:ascii="Times New Roman" w:hAnsi="Times New Roman" w:cs="Times New Roman"/>
          <w:sz w:val="22"/>
        </w:rPr>
        <w:tab/>
      </w:r>
      <w:r w:rsidR="007C7541">
        <w:rPr>
          <w:rFonts w:ascii="Times New Roman" w:hAnsi="Times New Roman" w:cs="Times New Roman"/>
          <w:sz w:val="22"/>
        </w:rPr>
        <w:tab/>
        <w:t xml:space="preserve">: </w:t>
      </w:r>
      <w:r>
        <w:rPr>
          <w:rFonts w:ascii="Times New Roman" w:hAnsi="Times New Roman" w:cs="Times New Roman"/>
          <w:sz w:val="22"/>
        </w:rPr>
        <w:t>M</w:t>
      </w:r>
      <w:r w:rsidR="004F71F4">
        <w:rPr>
          <w:rFonts w:ascii="Times New Roman" w:hAnsi="Times New Roman" w:cs="Times New Roman"/>
          <w:sz w:val="22"/>
        </w:rPr>
        <w:t>ale</w:t>
      </w:r>
    </w:p>
    <w:p w:rsidR="001D2935" w:rsidRDefault="001D2935" w:rsidP="004F71F4">
      <w:pPr>
        <w:ind w:left="810"/>
        <w:jc w:val="both"/>
        <w:rPr>
          <w:rFonts w:ascii="Times New Roman" w:hAnsi="Times New Roman" w:cs="Times New Roman"/>
          <w:sz w:val="22"/>
        </w:rPr>
      </w:pPr>
      <w:r>
        <w:rPr>
          <w:rFonts w:ascii="Times New Roman" w:hAnsi="Times New Roman" w:cs="Times New Roman"/>
          <w:sz w:val="22"/>
        </w:rPr>
        <w:t>Marital Status</w:t>
      </w:r>
      <w:r w:rsidR="007C7541">
        <w:rPr>
          <w:rFonts w:ascii="Times New Roman" w:hAnsi="Times New Roman" w:cs="Times New Roman"/>
          <w:sz w:val="22"/>
        </w:rPr>
        <w:tab/>
      </w:r>
      <w:r w:rsidR="007C7541">
        <w:rPr>
          <w:rFonts w:ascii="Times New Roman" w:hAnsi="Times New Roman" w:cs="Times New Roman"/>
          <w:sz w:val="22"/>
        </w:rPr>
        <w:tab/>
        <w:t xml:space="preserve">: </w:t>
      </w:r>
      <w:r>
        <w:rPr>
          <w:rFonts w:ascii="Times New Roman" w:hAnsi="Times New Roman" w:cs="Times New Roman"/>
          <w:sz w:val="22"/>
        </w:rPr>
        <w:t>Married</w:t>
      </w:r>
    </w:p>
    <w:p w:rsidR="004F71F4" w:rsidRDefault="001D2935" w:rsidP="004F71F4">
      <w:pPr>
        <w:ind w:left="810"/>
        <w:jc w:val="both"/>
        <w:rPr>
          <w:rFonts w:ascii="Times New Roman" w:hAnsi="Times New Roman" w:cs="Times New Roman"/>
          <w:sz w:val="22"/>
        </w:rPr>
      </w:pPr>
      <w:r>
        <w:rPr>
          <w:rFonts w:ascii="Times New Roman" w:hAnsi="Times New Roman" w:cs="Times New Roman"/>
          <w:sz w:val="22"/>
        </w:rPr>
        <w:t>Nationality</w:t>
      </w:r>
      <w:r w:rsidR="007C7541">
        <w:rPr>
          <w:rFonts w:ascii="Times New Roman" w:hAnsi="Times New Roman" w:cs="Times New Roman"/>
          <w:sz w:val="22"/>
        </w:rPr>
        <w:tab/>
      </w:r>
      <w:r w:rsidR="007C7541">
        <w:rPr>
          <w:rFonts w:ascii="Times New Roman" w:hAnsi="Times New Roman" w:cs="Times New Roman"/>
          <w:sz w:val="22"/>
        </w:rPr>
        <w:tab/>
        <w:t xml:space="preserve">: </w:t>
      </w:r>
      <w:r w:rsidR="004F71F4">
        <w:rPr>
          <w:rFonts w:ascii="Times New Roman" w:hAnsi="Times New Roman" w:cs="Times New Roman"/>
          <w:sz w:val="22"/>
        </w:rPr>
        <w:t>Indian</w:t>
      </w:r>
    </w:p>
    <w:p w:rsidR="004F71F4" w:rsidRDefault="001D2935" w:rsidP="004F71F4">
      <w:pPr>
        <w:ind w:left="810"/>
        <w:jc w:val="both"/>
        <w:rPr>
          <w:rFonts w:ascii="Times New Roman" w:hAnsi="Times New Roman" w:cs="Times New Roman"/>
          <w:sz w:val="22"/>
        </w:rPr>
      </w:pPr>
      <w:r>
        <w:rPr>
          <w:rFonts w:ascii="Times New Roman" w:hAnsi="Times New Roman" w:cs="Times New Roman"/>
          <w:sz w:val="22"/>
        </w:rPr>
        <w:t>Languages Known</w:t>
      </w:r>
      <w:r w:rsidR="007C7541">
        <w:rPr>
          <w:rFonts w:ascii="Times New Roman" w:hAnsi="Times New Roman" w:cs="Times New Roman"/>
          <w:sz w:val="22"/>
        </w:rPr>
        <w:tab/>
        <w:t xml:space="preserve">: </w:t>
      </w:r>
      <w:r w:rsidR="004F71F4">
        <w:rPr>
          <w:rFonts w:ascii="Times New Roman" w:hAnsi="Times New Roman" w:cs="Times New Roman"/>
          <w:sz w:val="22"/>
        </w:rPr>
        <w:t>Hindi and English</w:t>
      </w:r>
    </w:p>
    <w:p w:rsidR="004F71F4" w:rsidRDefault="001D2935" w:rsidP="004F71F4">
      <w:pPr>
        <w:ind w:left="810"/>
        <w:jc w:val="both"/>
        <w:rPr>
          <w:rFonts w:ascii="Times New Roman" w:hAnsi="Times New Roman" w:cs="Times New Roman"/>
        </w:rPr>
      </w:pPr>
      <w:r>
        <w:rPr>
          <w:rFonts w:ascii="Times New Roman" w:hAnsi="Times New Roman" w:cs="Times New Roman"/>
          <w:sz w:val="22"/>
        </w:rPr>
        <w:t>Passport Number</w:t>
      </w:r>
      <w:r w:rsidR="007C7541">
        <w:rPr>
          <w:rFonts w:ascii="Times New Roman" w:hAnsi="Times New Roman" w:cs="Times New Roman"/>
          <w:sz w:val="22"/>
        </w:rPr>
        <w:tab/>
        <w:t xml:space="preserve">: </w:t>
      </w:r>
      <w:r w:rsidR="00FC7895">
        <w:rPr>
          <w:rFonts w:ascii="Times New Roman" w:hAnsi="Times New Roman" w:cs="Times New Roman"/>
          <w:sz w:val="22"/>
        </w:rPr>
        <w:t>K8112305</w:t>
      </w:r>
    </w:p>
    <w:p w:rsidR="004F71F4" w:rsidRDefault="004F71F4" w:rsidP="004F71F4">
      <w:pPr>
        <w:pStyle w:val="Heading3"/>
        <w:widowControl/>
        <w:numPr>
          <w:ilvl w:val="2"/>
          <w:numId w:val="0"/>
        </w:numPr>
        <w:tabs>
          <w:tab w:val="num" w:pos="0"/>
        </w:tabs>
        <w:autoSpaceDE/>
        <w:ind w:left="720" w:hanging="720"/>
        <w:jc w:val="both"/>
        <w:rPr>
          <w:rFonts w:ascii="Times New Roman" w:hAnsi="Times New Roman"/>
          <w:sz w:val="16"/>
          <w:szCs w:val="16"/>
        </w:rPr>
      </w:pPr>
      <w:r>
        <w:rPr>
          <w:rFonts w:ascii="Times New Roman" w:hAnsi="Times New Roman"/>
          <w:color w:val="auto"/>
        </w:rPr>
        <w:t>Extra Curricular Activities</w:t>
      </w:r>
    </w:p>
    <w:p w:rsidR="004F71F4" w:rsidRDefault="004F71F4" w:rsidP="004F71F4">
      <w:pPr>
        <w:rPr>
          <w:rFonts w:ascii="Times New Roman" w:hAnsi="Times New Roman" w:cs="Times New Roman"/>
          <w:sz w:val="16"/>
          <w:szCs w:val="16"/>
        </w:rPr>
      </w:pPr>
    </w:p>
    <w:p w:rsidR="004F71F4" w:rsidRPr="00E760D6" w:rsidRDefault="004F71F4" w:rsidP="00E760D6">
      <w:pPr>
        <w:widowControl/>
        <w:numPr>
          <w:ilvl w:val="0"/>
          <w:numId w:val="16"/>
        </w:numPr>
        <w:tabs>
          <w:tab w:val="left" w:pos="1080"/>
          <w:tab w:val="left" w:pos="2070"/>
          <w:tab w:val="left" w:pos="8415"/>
        </w:tabs>
        <w:autoSpaceDE/>
        <w:ind w:right="-90"/>
        <w:jc w:val="both"/>
        <w:rPr>
          <w:rFonts w:ascii="Times New Roman" w:hAnsi="Times New Roman" w:cs="Times New Roman"/>
        </w:rPr>
      </w:pPr>
      <w:r w:rsidRPr="00E760D6">
        <w:rPr>
          <w:rFonts w:ascii="Times New Roman" w:hAnsi="Times New Roman" w:cs="Times New Roman"/>
        </w:rPr>
        <w:t>Organized technical events in college festival</w:t>
      </w:r>
    </w:p>
    <w:p w:rsidR="004F71F4" w:rsidRPr="00E760D6" w:rsidRDefault="00E760D6" w:rsidP="00E760D6">
      <w:pPr>
        <w:widowControl/>
        <w:numPr>
          <w:ilvl w:val="0"/>
          <w:numId w:val="16"/>
        </w:numPr>
        <w:tabs>
          <w:tab w:val="left" w:pos="1080"/>
          <w:tab w:val="left" w:pos="2070"/>
          <w:tab w:val="left" w:pos="8415"/>
        </w:tabs>
        <w:autoSpaceDE/>
        <w:ind w:right="-90"/>
        <w:jc w:val="both"/>
        <w:rPr>
          <w:rFonts w:ascii="Times New Roman" w:hAnsi="Times New Roman" w:cs="Times New Roman"/>
          <w:iCs/>
        </w:rPr>
      </w:pPr>
      <w:r>
        <w:rPr>
          <w:rFonts w:ascii="Times New Roman" w:hAnsi="Times New Roman" w:cs="Times New Roman"/>
        </w:rPr>
        <w:t>Active participant in Sketching at College</w:t>
      </w:r>
      <w:r w:rsidR="004F71F4" w:rsidRPr="00E760D6">
        <w:rPr>
          <w:rFonts w:ascii="Times New Roman" w:hAnsi="Times New Roman" w:cs="Times New Roman"/>
        </w:rPr>
        <w:t xml:space="preserve"> level.</w:t>
      </w:r>
    </w:p>
    <w:p w:rsidR="004F71F4" w:rsidRPr="00E760D6" w:rsidRDefault="004F71F4" w:rsidP="00E760D6">
      <w:pPr>
        <w:widowControl/>
        <w:numPr>
          <w:ilvl w:val="0"/>
          <w:numId w:val="16"/>
        </w:numPr>
        <w:tabs>
          <w:tab w:val="left" w:pos="1080"/>
          <w:tab w:val="left" w:pos="2070"/>
          <w:tab w:val="left" w:pos="8415"/>
        </w:tabs>
        <w:autoSpaceDE/>
        <w:ind w:right="-90"/>
        <w:jc w:val="both"/>
        <w:rPr>
          <w:rFonts w:ascii="Times New Roman" w:hAnsi="Times New Roman" w:cs="Times New Roman"/>
          <w:iCs/>
        </w:rPr>
      </w:pPr>
      <w:r w:rsidRPr="00E760D6">
        <w:rPr>
          <w:rFonts w:ascii="Times New Roman" w:hAnsi="Times New Roman" w:cs="Times New Roman"/>
          <w:iCs/>
        </w:rPr>
        <w:t>Active participant of sports at school level</w:t>
      </w:r>
    </w:p>
    <w:p w:rsidR="004F71F4" w:rsidRDefault="004F71F4" w:rsidP="004F71F4">
      <w:pPr>
        <w:ind w:firstLine="720"/>
        <w:rPr>
          <w:rFonts w:ascii="Verdana" w:hAnsi="Verdana" w:cs="Verdana"/>
          <w:iCs/>
        </w:rPr>
      </w:pPr>
    </w:p>
    <w:p w:rsidR="004F71F4" w:rsidRDefault="004F71F4" w:rsidP="004F71F4">
      <w:pPr>
        <w:ind w:firstLine="720"/>
        <w:rPr>
          <w:rFonts w:ascii="Times New Roman" w:hAnsi="Times New Roman" w:cs="Times New Roman"/>
        </w:rPr>
      </w:pPr>
    </w:p>
    <w:p w:rsidR="004F71F4" w:rsidRDefault="004F71F4" w:rsidP="004F71F4">
      <w:pPr>
        <w:rPr>
          <w:rFonts w:ascii="Times New Roman" w:hAnsi="Times New Roman" w:cs="Times New Roman"/>
        </w:rPr>
      </w:pPr>
    </w:p>
    <w:p w:rsidR="004F71F4" w:rsidRDefault="004F71F4" w:rsidP="004F71F4">
      <w:pPr>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77540">
        <w:rPr>
          <w:rFonts w:ascii="Times New Roman" w:hAnsi="Times New Roman" w:cs="Times New Roman"/>
        </w:rPr>
        <w:tab/>
        <w:t>(</w:t>
      </w:r>
      <w:r w:rsidR="00C77540" w:rsidRPr="00C77540">
        <w:rPr>
          <w:rFonts w:ascii="Times New Roman" w:hAnsi="Times New Roman" w:cs="Times New Roman"/>
          <w:b/>
        </w:rPr>
        <w:t>Vibhor Saraswat</w:t>
      </w:r>
      <w:r w:rsidR="00C77540">
        <w:rPr>
          <w:rFonts w:ascii="Times New Roman" w:hAnsi="Times New Roman" w:cs="Times New Roman"/>
        </w:rPr>
        <w:t>)</w:t>
      </w:r>
    </w:p>
    <w:p w:rsidR="00BA40B9" w:rsidRPr="00695683" w:rsidRDefault="004F71F4" w:rsidP="00695683">
      <w:pPr>
        <w:widowControl/>
        <w:shd w:val="clear" w:color="auto" w:fill="FFFFFF"/>
        <w:suppressAutoHyphens w:val="0"/>
        <w:autoSpaceDN w:val="0"/>
        <w:adjustRightInd w:val="0"/>
        <w:rPr>
          <w:rFonts w:ascii="Calibri" w:hAnsi="Calibri" w:cs="Calibri"/>
          <w:bCs/>
          <w:lang w:eastAsia="en-US"/>
        </w:rPr>
      </w:pPr>
      <w:r>
        <w:rPr>
          <w:rFonts w:ascii="Times New Roman" w:hAnsi="Times New Roman" w:cs="Times New Roman"/>
        </w:rPr>
        <w:t>Place: N</w:t>
      </w:r>
      <w:r w:rsidR="008C60AF">
        <w:rPr>
          <w:rFonts w:ascii="Times New Roman" w:hAnsi="Times New Roman" w:cs="Times New Roman"/>
        </w:rPr>
        <w:t>oida</w:t>
      </w:r>
      <w:r>
        <w:rPr>
          <w:rFonts w:ascii="Times New Roman" w:hAnsi="Times New Roman" w:cs="Times New Roman"/>
          <w:b/>
        </w:rPr>
        <w:tab/>
        <w:t xml:space="preserve">                                           </w:t>
      </w:r>
      <w:r>
        <w:rPr>
          <w:rFonts w:ascii="Times New Roman" w:hAnsi="Times New Roman" w:cs="Times New Roman"/>
          <w:b/>
        </w:rPr>
        <w:tab/>
        <w:t xml:space="preserve">                         </w:t>
      </w:r>
    </w:p>
    <w:sectPr w:rsidR="00BA40B9" w:rsidRPr="00695683" w:rsidSect="00380E39">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810" w:hanging="360"/>
      </w:pPr>
      <w:rPr>
        <w:rFonts w:ascii="Wingdings" w:hAnsi="Wingdings" w:cs="Wingdings" w:hint="default"/>
        <w:sz w:val="18"/>
        <w:szCs w:val="18"/>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hint="default"/>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hint="default"/>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Times New Roman"/>
        <w:lang w:val="en-GB"/>
      </w:rPr>
    </w:lvl>
  </w:abstractNum>
  <w:abstractNum w:abstractNumId="7">
    <w:nsid w:val="06A63B31"/>
    <w:multiLevelType w:val="hybridMultilevel"/>
    <w:tmpl w:val="17C41C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5E374A"/>
    <w:multiLevelType w:val="hybridMultilevel"/>
    <w:tmpl w:val="89B2DF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E62085"/>
    <w:multiLevelType w:val="hybridMultilevel"/>
    <w:tmpl w:val="B1800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8711E"/>
    <w:multiLevelType w:val="hybridMultilevel"/>
    <w:tmpl w:val="AF92F8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96263"/>
    <w:multiLevelType w:val="hybridMultilevel"/>
    <w:tmpl w:val="1EC850B8"/>
    <w:lvl w:ilvl="0" w:tplc="04090001">
      <w:start w:val="1"/>
      <w:numFmt w:val="bullet"/>
      <w:lvlText w:val=""/>
      <w:lvlJc w:val="left"/>
      <w:pPr>
        <w:ind w:left="720" w:hanging="360"/>
      </w:pPr>
      <w:rPr>
        <w:rFonts w:ascii="Symbol" w:hAnsi="Symbol" w:hint="default"/>
      </w:rPr>
    </w:lvl>
    <w:lvl w:ilvl="1" w:tplc="26700E6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17044"/>
    <w:multiLevelType w:val="hybridMultilevel"/>
    <w:tmpl w:val="6C4E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95F76"/>
    <w:multiLevelType w:val="hybridMultilevel"/>
    <w:tmpl w:val="01A2DE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CD1204"/>
    <w:multiLevelType w:val="hybridMultilevel"/>
    <w:tmpl w:val="F01AA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41A3F"/>
    <w:multiLevelType w:val="hybridMultilevel"/>
    <w:tmpl w:val="154C8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2"/>
  </w:num>
  <w:num w:numId="5">
    <w:abstractNumId w:val="14"/>
  </w:num>
  <w:num w:numId="6">
    <w:abstractNumId w:val="8"/>
  </w:num>
  <w:num w:numId="7">
    <w:abstractNumId w:val="9"/>
  </w:num>
  <w:num w:numId="8">
    <w:abstractNumId w:val="15"/>
  </w:num>
  <w:num w:numId="9">
    <w:abstractNumId w:val="3"/>
  </w:num>
  <w:num w:numId="10">
    <w:abstractNumId w:val="5"/>
  </w:num>
  <w:num w:numId="11">
    <w:abstractNumId w:val="6"/>
  </w:num>
  <w:num w:numId="12">
    <w:abstractNumId w:val="10"/>
  </w:num>
  <w:num w:numId="13">
    <w:abstractNumId w:val="1"/>
  </w:num>
  <w:num w:numId="14">
    <w:abstractNumId w:val="2"/>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2251"/>
    <w:rsid w:val="00003E2F"/>
    <w:rsid w:val="00005FC6"/>
    <w:rsid w:val="0001434B"/>
    <w:rsid w:val="00015ADD"/>
    <w:rsid w:val="000166F8"/>
    <w:rsid w:val="000174CB"/>
    <w:rsid w:val="00021967"/>
    <w:rsid w:val="00035E0A"/>
    <w:rsid w:val="0005087A"/>
    <w:rsid w:val="000746A0"/>
    <w:rsid w:val="0009074B"/>
    <w:rsid w:val="00091E92"/>
    <w:rsid w:val="000963CC"/>
    <w:rsid w:val="00096B2A"/>
    <w:rsid w:val="000B0C6E"/>
    <w:rsid w:val="000C739D"/>
    <w:rsid w:val="000D01F5"/>
    <w:rsid w:val="00131F7F"/>
    <w:rsid w:val="001349D6"/>
    <w:rsid w:val="001354E2"/>
    <w:rsid w:val="0014094A"/>
    <w:rsid w:val="001464E8"/>
    <w:rsid w:val="00147749"/>
    <w:rsid w:val="001554C0"/>
    <w:rsid w:val="00163173"/>
    <w:rsid w:val="00166629"/>
    <w:rsid w:val="00197A09"/>
    <w:rsid w:val="001C151D"/>
    <w:rsid w:val="001D1E4F"/>
    <w:rsid w:val="001D2935"/>
    <w:rsid w:val="001E0BCE"/>
    <w:rsid w:val="00202B6B"/>
    <w:rsid w:val="00214627"/>
    <w:rsid w:val="002207AA"/>
    <w:rsid w:val="00244412"/>
    <w:rsid w:val="00253F80"/>
    <w:rsid w:val="00275876"/>
    <w:rsid w:val="00275EEA"/>
    <w:rsid w:val="00276807"/>
    <w:rsid w:val="002838A5"/>
    <w:rsid w:val="002D40BA"/>
    <w:rsid w:val="002E753A"/>
    <w:rsid w:val="0030225C"/>
    <w:rsid w:val="00311DC6"/>
    <w:rsid w:val="003128B8"/>
    <w:rsid w:val="00335049"/>
    <w:rsid w:val="00343055"/>
    <w:rsid w:val="00345E99"/>
    <w:rsid w:val="00347155"/>
    <w:rsid w:val="003526E9"/>
    <w:rsid w:val="00354632"/>
    <w:rsid w:val="00357B22"/>
    <w:rsid w:val="003657B4"/>
    <w:rsid w:val="00380E39"/>
    <w:rsid w:val="003810CF"/>
    <w:rsid w:val="00381C2D"/>
    <w:rsid w:val="003831FD"/>
    <w:rsid w:val="003B4AA2"/>
    <w:rsid w:val="003D0362"/>
    <w:rsid w:val="003D0789"/>
    <w:rsid w:val="003E5166"/>
    <w:rsid w:val="003E68F5"/>
    <w:rsid w:val="00400783"/>
    <w:rsid w:val="00407FB3"/>
    <w:rsid w:val="004127FF"/>
    <w:rsid w:val="0043749D"/>
    <w:rsid w:val="004402AB"/>
    <w:rsid w:val="00462EDA"/>
    <w:rsid w:val="0046604B"/>
    <w:rsid w:val="00475D7F"/>
    <w:rsid w:val="004764F8"/>
    <w:rsid w:val="00487438"/>
    <w:rsid w:val="0049591C"/>
    <w:rsid w:val="004A7D1C"/>
    <w:rsid w:val="004B39B2"/>
    <w:rsid w:val="004D2CC4"/>
    <w:rsid w:val="004D415D"/>
    <w:rsid w:val="004D6C44"/>
    <w:rsid w:val="004F71F4"/>
    <w:rsid w:val="005006A6"/>
    <w:rsid w:val="005011C1"/>
    <w:rsid w:val="00504BA0"/>
    <w:rsid w:val="005076C9"/>
    <w:rsid w:val="00510A0D"/>
    <w:rsid w:val="00516B10"/>
    <w:rsid w:val="00556A9E"/>
    <w:rsid w:val="00560067"/>
    <w:rsid w:val="005751B1"/>
    <w:rsid w:val="00587DE8"/>
    <w:rsid w:val="00597215"/>
    <w:rsid w:val="005B4E08"/>
    <w:rsid w:val="005C56AC"/>
    <w:rsid w:val="005C7A36"/>
    <w:rsid w:val="005D66E9"/>
    <w:rsid w:val="005E1E0C"/>
    <w:rsid w:val="005E2251"/>
    <w:rsid w:val="005E74C5"/>
    <w:rsid w:val="00605668"/>
    <w:rsid w:val="00610830"/>
    <w:rsid w:val="00616FFE"/>
    <w:rsid w:val="006208F7"/>
    <w:rsid w:val="00630F41"/>
    <w:rsid w:val="006502E6"/>
    <w:rsid w:val="00682C30"/>
    <w:rsid w:val="00687202"/>
    <w:rsid w:val="00690695"/>
    <w:rsid w:val="00695683"/>
    <w:rsid w:val="006964CE"/>
    <w:rsid w:val="006B2F34"/>
    <w:rsid w:val="006B5F88"/>
    <w:rsid w:val="006C2844"/>
    <w:rsid w:val="006C3A78"/>
    <w:rsid w:val="006E16E6"/>
    <w:rsid w:val="006E4E19"/>
    <w:rsid w:val="00701A2F"/>
    <w:rsid w:val="00707748"/>
    <w:rsid w:val="00707E56"/>
    <w:rsid w:val="0071443A"/>
    <w:rsid w:val="007205E4"/>
    <w:rsid w:val="00731D2E"/>
    <w:rsid w:val="00732435"/>
    <w:rsid w:val="00735E8F"/>
    <w:rsid w:val="00741BB7"/>
    <w:rsid w:val="00757A17"/>
    <w:rsid w:val="007677DB"/>
    <w:rsid w:val="0077797A"/>
    <w:rsid w:val="0078749F"/>
    <w:rsid w:val="00796E7D"/>
    <w:rsid w:val="007B1DF6"/>
    <w:rsid w:val="007B3D67"/>
    <w:rsid w:val="007B7768"/>
    <w:rsid w:val="007C5944"/>
    <w:rsid w:val="007C7541"/>
    <w:rsid w:val="007D3359"/>
    <w:rsid w:val="007E258C"/>
    <w:rsid w:val="00800B90"/>
    <w:rsid w:val="00801708"/>
    <w:rsid w:val="008030A8"/>
    <w:rsid w:val="00822E89"/>
    <w:rsid w:val="0082662D"/>
    <w:rsid w:val="008470E9"/>
    <w:rsid w:val="00857F94"/>
    <w:rsid w:val="008645FE"/>
    <w:rsid w:val="00875295"/>
    <w:rsid w:val="00881F4A"/>
    <w:rsid w:val="008847CD"/>
    <w:rsid w:val="00887116"/>
    <w:rsid w:val="008B2ACB"/>
    <w:rsid w:val="008C60AF"/>
    <w:rsid w:val="008C736B"/>
    <w:rsid w:val="00903926"/>
    <w:rsid w:val="0092381C"/>
    <w:rsid w:val="00936546"/>
    <w:rsid w:val="0095171B"/>
    <w:rsid w:val="00952F1D"/>
    <w:rsid w:val="00962FE0"/>
    <w:rsid w:val="00972B81"/>
    <w:rsid w:val="00987535"/>
    <w:rsid w:val="00991515"/>
    <w:rsid w:val="009B70B6"/>
    <w:rsid w:val="009D0CD8"/>
    <w:rsid w:val="00A0202F"/>
    <w:rsid w:val="00A14DE1"/>
    <w:rsid w:val="00A16BF8"/>
    <w:rsid w:val="00A459DC"/>
    <w:rsid w:val="00A855CC"/>
    <w:rsid w:val="00A90BA4"/>
    <w:rsid w:val="00A92BAF"/>
    <w:rsid w:val="00AB2B5C"/>
    <w:rsid w:val="00AD137A"/>
    <w:rsid w:val="00AD3006"/>
    <w:rsid w:val="00B26396"/>
    <w:rsid w:val="00B352E1"/>
    <w:rsid w:val="00B96A04"/>
    <w:rsid w:val="00BA40B9"/>
    <w:rsid w:val="00BB0F5F"/>
    <w:rsid w:val="00BB7C0A"/>
    <w:rsid w:val="00BC6591"/>
    <w:rsid w:val="00BC688C"/>
    <w:rsid w:val="00BD5983"/>
    <w:rsid w:val="00BD7EBE"/>
    <w:rsid w:val="00BF6F99"/>
    <w:rsid w:val="00C773DB"/>
    <w:rsid w:val="00C77540"/>
    <w:rsid w:val="00CB67E0"/>
    <w:rsid w:val="00CC5CBB"/>
    <w:rsid w:val="00CD1859"/>
    <w:rsid w:val="00CE23B9"/>
    <w:rsid w:val="00CE4148"/>
    <w:rsid w:val="00CE6E5C"/>
    <w:rsid w:val="00D01471"/>
    <w:rsid w:val="00D06631"/>
    <w:rsid w:val="00D11DF1"/>
    <w:rsid w:val="00D145CE"/>
    <w:rsid w:val="00D15F1C"/>
    <w:rsid w:val="00D16963"/>
    <w:rsid w:val="00D44B66"/>
    <w:rsid w:val="00D83C53"/>
    <w:rsid w:val="00D909B2"/>
    <w:rsid w:val="00DA0394"/>
    <w:rsid w:val="00DA4F5B"/>
    <w:rsid w:val="00DA685E"/>
    <w:rsid w:val="00DA6A65"/>
    <w:rsid w:val="00DB3061"/>
    <w:rsid w:val="00DD3702"/>
    <w:rsid w:val="00DD461D"/>
    <w:rsid w:val="00DD59B9"/>
    <w:rsid w:val="00DE11C2"/>
    <w:rsid w:val="00DE2E37"/>
    <w:rsid w:val="00DE6EA6"/>
    <w:rsid w:val="00DF379C"/>
    <w:rsid w:val="00DF644A"/>
    <w:rsid w:val="00DF7F16"/>
    <w:rsid w:val="00E341D9"/>
    <w:rsid w:val="00E366AB"/>
    <w:rsid w:val="00E413A9"/>
    <w:rsid w:val="00E45249"/>
    <w:rsid w:val="00E5133B"/>
    <w:rsid w:val="00E61630"/>
    <w:rsid w:val="00E6282F"/>
    <w:rsid w:val="00E74EDE"/>
    <w:rsid w:val="00E75151"/>
    <w:rsid w:val="00E760D6"/>
    <w:rsid w:val="00E80E2B"/>
    <w:rsid w:val="00E8639C"/>
    <w:rsid w:val="00E916A1"/>
    <w:rsid w:val="00E97A17"/>
    <w:rsid w:val="00ED6A49"/>
    <w:rsid w:val="00EE7228"/>
    <w:rsid w:val="00EF71B0"/>
    <w:rsid w:val="00F05481"/>
    <w:rsid w:val="00F25ACD"/>
    <w:rsid w:val="00F270A1"/>
    <w:rsid w:val="00F31446"/>
    <w:rsid w:val="00F42855"/>
    <w:rsid w:val="00F4788C"/>
    <w:rsid w:val="00F723B0"/>
    <w:rsid w:val="00F73B0D"/>
    <w:rsid w:val="00F8015C"/>
    <w:rsid w:val="00F8456C"/>
    <w:rsid w:val="00F91740"/>
    <w:rsid w:val="00F920EA"/>
    <w:rsid w:val="00F97921"/>
    <w:rsid w:val="00FB76FA"/>
    <w:rsid w:val="00FC7895"/>
    <w:rsid w:val="00FD0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51"/>
    <w:pPr>
      <w:widowControl w:val="0"/>
      <w:suppressAutoHyphens/>
      <w:autoSpaceDE w:val="0"/>
    </w:pPr>
    <w:rPr>
      <w:rFonts w:ascii="Arial" w:eastAsia="Times New Roman" w:hAnsi="Arial" w:cs="Arial"/>
      <w:sz w:val="24"/>
      <w:szCs w:val="24"/>
      <w:lang w:eastAsia="ar-SA"/>
    </w:rPr>
  </w:style>
  <w:style w:type="paragraph" w:styleId="Heading1">
    <w:name w:val="heading 1"/>
    <w:basedOn w:val="Normal"/>
    <w:next w:val="Normal"/>
    <w:link w:val="Heading1Char"/>
    <w:qFormat/>
    <w:rsid w:val="005E2251"/>
    <w:pPr>
      <w:tabs>
        <w:tab w:val="num" w:pos="432"/>
      </w:tabs>
      <w:ind w:left="432" w:hanging="432"/>
      <w:outlineLvl w:val="0"/>
    </w:pPr>
  </w:style>
  <w:style w:type="paragraph" w:styleId="Heading2">
    <w:name w:val="heading 2"/>
    <w:basedOn w:val="Normal"/>
    <w:next w:val="Normal"/>
    <w:link w:val="Heading2Char"/>
    <w:uiPriority w:val="9"/>
    <w:semiHidden/>
    <w:unhideWhenUsed/>
    <w:qFormat/>
    <w:rsid w:val="000746A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semiHidden/>
    <w:unhideWhenUsed/>
    <w:qFormat/>
    <w:rsid w:val="004F71F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46A0"/>
    <w:pPr>
      <w:spacing w:before="240" w:after="60"/>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251"/>
    <w:rPr>
      <w:rFonts w:ascii="Arial" w:eastAsia="Times New Roman" w:hAnsi="Arial" w:cs="Arial"/>
      <w:sz w:val="24"/>
      <w:szCs w:val="24"/>
      <w:lang w:eastAsia="ar-SA"/>
    </w:rPr>
  </w:style>
  <w:style w:type="paragraph" w:styleId="ListParagraph">
    <w:name w:val="List Paragraph"/>
    <w:basedOn w:val="Normal"/>
    <w:uiPriority w:val="34"/>
    <w:qFormat/>
    <w:rsid w:val="005E2251"/>
    <w:pPr>
      <w:ind w:left="720"/>
      <w:contextualSpacing/>
    </w:pPr>
  </w:style>
  <w:style w:type="character" w:styleId="HTMLTypewriter">
    <w:name w:val="HTML Typewriter"/>
    <w:rsid w:val="005E2251"/>
    <w:rPr>
      <w:rFonts w:ascii="Courier New" w:eastAsia="Courier New" w:hAnsi="Courier New" w:cs="Courier New" w:hint="default"/>
      <w:sz w:val="20"/>
      <w:szCs w:val="20"/>
    </w:rPr>
  </w:style>
  <w:style w:type="paragraph" w:styleId="PlainText">
    <w:name w:val="Plain Text"/>
    <w:basedOn w:val="Normal"/>
    <w:link w:val="PlainTextChar"/>
    <w:rsid w:val="002E753A"/>
    <w:pPr>
      <w:widowControl/>
      <w:autoSpaceDE/>
    </w:pPr>
    <w:rPr>
      <w:rFonts w:ascii="Courier New" w:hAnsi="Courier New" w:cs="Courier New"/>
      <w:sz w:val="20"/>
      <w:szCs w:val="20"/>
      <w:lang w:val="en-GB"/>
    </w:rPr>
  </w:style>
  <w:style w:type="character" w:customStyle="1" w:styleId="PlainTextChar">
    <w:name w:val="Plain Text Char"/>
    <w:basedOn w:val="DefaultParagraphFont"/>
    <w:link w:val="PlainText"/>
    <w:rsid w:val="002E753A"/>
    <w:rPr>
      <w:rFonts w:ascii="Courier New" w:eastAsia="Times New Roman" w:hAnsi="Courier New" w:cs="Courier New"/>
      <w:lang w:val="en-GB" w:eastAsia="ar-SA"/>
    </w:rPr>
  </w:style>
  <w:style w:type="paragraph" w:styleId="Subtitle">
    <w:name w:val="Subtitle"/>
    <w:basedOn w:val="Normal"/>
    <w:next w:val="BodyText"/>
    <w:link w:val="SubtitleChar"/>
    <w:qFormat/>
    <w:rsid w:val="002E753A"/>
    <w:pPr>
      <w:widowControl/>
      <w:autoSpaceDE/>
      <w:jc w:val="center"/>
    </w:pPr>
    <w:rPr>
      <w:rFonts w:ascii="Times New Roman" w:hAnsi="Times New Roman" w:cs="Times New Roman"/>
      <w:b/>
      <w:bCs/>
    </w:rPr>
  </w:style>
  <w:style w:type="character" w:customStyle="1" w:styleId="SubtitleChar">
    <w:name w:val="Subtitle Char"/>
    <w:basedOn w:val="DefaultParagraphFont"/>
    <w:link w:val="Subtitle"/>
    <w:rsid w:val="002E753A"/>
    <w:rPr>
      <w:rFonts w:ascii="Times New Roman" w:eastAsia="Times New Roman" w:hAnsi="Times New Roman"/>
      <w:b/>
      <w:bCs/>
      <w:sz w:val="24"/>
      <w:szCs w:val="24"/>
      <w:lang w:eastAsia="ar-SA"/>
    </w:rPr>
  </w:style>
  <w:style w:type="paragraph" w:styleId="BodyText">
    <w:name w:val="Body Text"/>
    <w:basedOn w:val="Normal"/>
    <w:link w:val="BodyTextChar"/>
    <w:uiPriority w:val="99"/>
    <w:semiHidden/>
    <w:unhideWhenUsed/>
    <w:rsid w:val="002E753A"/>
    <w:pPr>
      <w:spacing w:after="120"/>
    </w:pPr>
  </w:style>
  <w:style w:type="character" w:customStyle="1" w:styleId="BodyTextChar">
    <w:name w:val="Body Text Char"/>
    <w:basedOn w:val="DefaultParagraphFont"/>
    <w:link w:val="BodyText"/>
    <w:uiPriority w:val="99"/>
    <w:semiHidden/>
    <w:rsid w:val="002E753A"/>
    <w:rPr>
      <w:rFonts w:ascii="Arial" w:eastAsia="Times New Roman" w:hAnsi="Arial" w:cs="Arial"/>
      <w:sz w:val="24"/>
      <w:szCs w:val="24"/>
      <w:lang w:eastAsia="ar-SA"/>
    </w:rPr>
  </w:style>
  <w:style w:type="character" w:customStyle="1" w:styleId="Heading2Char">
    <w:name w:val="Heading 2 Char"/>
    <w:basedOn w:val="DefaultParagraphFont"/>
    <w:link w:val="Heading2"/>
    <w:uiPriority w:val="9"/>
    <w:semiHidden/>
    <w:rsid w:val="000746A0"/>
    <w:rPr>
      <w:rFonts w:ascii="Cambria" w:eastAsia="Times New Roman" w:hAnsi="Cambria" w:cs="Times New Roman"/>
      <w:b/>
      <w:bCs/>
      <w:i/>
      <w:iCs/>
      <w:sz w:val="28"/>
      <w:szCs w:val="28"/>
      <w:lang w:eastAsia="ar-SA"/>
    </w:rPr>
  </w:style>
  <w:style w:type="character" w:customStyle="1" w:styleId="Heading5Char">
    <w:name w:val="Heading 5 Char"/>
    <w:basedOn w:val="DefaultParagraphFont"/>
    <w:link w:val="Heading5"/>
    <w:uiPriority w:val="9"/>
    <w:semiHidden/>
    <w:rsid w:val="000746A0"/>
    <w:rPr>
      <w:rFonts w:ascii="Calibri" w:eastAsia="Times New Roman" w:hAnsi="Calibri" w:cs="Times New Roman"/>
      <w:b/>
      <w:bCs/>
      <w:i/>
      <w:iCs/>
      <w:sz w:val="26"/>
      <w:szCs w:val="26"/>
      <w:lang w:eastAsia="ar-SA"/>
    </w:rPr>
  </w:style>
  <w:style w:type="character" w:styleId="Emphasis">
    <w:name w:val="Emphasis"/>
    <w:basedOn w:val="DefaultParagraphFont"/>
    <w:qFormat/>
    <w:rsid w:val="000746A0"/>
    <w:rPr>
      <w:b/>
      <w:bCs/>
      <w:i w:val="0"/>
      <w:iCs w:val="0"/>
    </w:rPr>
  </w:style>
  <w:style w:type="paragraph" w:styleId="Title">
    <w:name w:val="Title"/>
    <w:basedOn w:val="Normal"/>
    <w:next w:val="Subtitle"/>
    <w:link w:val="TitleChar"/>
    <w:qFormat/>
    <w:rsid w:val="000746A0"/>
    <w:pPr>
      <w:widowControl/>
      <w:autoSpaceDE/>
      <w:jc w:val="center"/>
    </w:pPr>
    <w:rPr>
      <w:b/>
      <w:bCs/>
      <w:sz w:val="32"/>
      <w:szCs w:val="20"/>
      <w:u w:val="single"/>
    </w:rPr>
  </w:style>
  <w:style w:type="character" w:customStyle="1" w:styleId="TitleChar">
    <w:name w:val="Title Char"/>
    <w:basedOn w:val="DefaultParagraphFont"/>
    <w:link w:val="Title"/>
    <w:rsid w:val="000746A0"/>
    <w:rPr>
      <w:rFonts w:ascii="Arial" w:eastAsia="Times New Roman" w:hAnsi="Arial" w:cs="Arial"/>
      <w:b/>
      <w:bCs/>
      <w:sz w:val="32"/>
      <w:u w:val="single"/>
      <w:lang w:eastAsia="ar-SA"/>
    </w:rPr>
  </w:style>
  <w:style w:type="character" w:customStyle="1" w:styleId="PlainTextChar1">
    <w:name w:val="Plain Text Char1"/>
    <w:basedOn w:val="DefaultParagraphFont"/>
    <w:rsid w:val="00E8639C"/>
    <w:rPr>
      <w:rFonts w:ascii="Courier New" w:hAnsi="Courier New" w:cs="Courier New"/>
      <w:lang w:val="en-GB" w:eastAsia="ar-SA" w:bidi="ar-SA"/>
    </w:rPr>
  </w:style>
  <w:style w:type="character" w:customStyle="1" w:styleId="PlainTextChar2">
    <w:name w:val="Plain Text Char2"/>
    <w:basedOn w:val="DefaultParagraphFont"/>
    <w:rsid w:val="00E8639C"/>
    <w:rPr>
      <w:rFonts w:ascii="Courier New" w:hAnsi="Courier New" w:cs="Courier New"/>
      <w:lang w:val="en-GB" w:eastAsia="ar-SA" w:bidi="ar-SA"/>
    </w:rPr>
  </w:style>
  <w:style w:type="character" w:styleId="Hyperlink">
    <w:name w:val="Hyperlink"/>
    <w:basedOn w:val="DefaultParagraphFont"/>
    <w:uiPriority w:val="99"/>
    <w:unhideWhenUsed/>
    <w:rsid w:val="00380E39"/>
    <w:rPr>
      <w:color w:val="0000FF" w:themeColor="hyperlink"/>
      <w:u w:val="single"/>
    </w:rPr>
  </w:style>
  <w:style w:type="character" w:customStyle="1" w:styleId="Heading3Char">
    <w:name w:val="Heading 3 Char"/>
    <w:basedOn w:val="DefaultParagraphFont"/>
    <w:link w:val="Heading3"/>
    <w:uiPriority w:val="9"/>
    <w:semiHidden/>
    <w:rsid w:val="004F71F4"/>
    <w:rPr>
      <w:rFonts w:asciiTheme="majorHAnsi" w:eastAsiaTheme="majorEastAsia" w:hAnsiTheme="majorHAnsi" w:cstheme="majorBidi"/>
      <w:b/>
      <w:bCs/>
      <w:color w:val="4F81BD" w:themeColor="accent1"/>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banking-sg.credit-suiss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rod.pentaxmdica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rctc.co.in" TargetMode="External"/><Relationship Id="rId5" Type="http://schemas.openxmlformats.org/officeDocument/2006/relationships/webSettings" Target="webSettings.xml"/><Relationship Id="rId10" Type="http://schemas.openxmlformats.org/officeDocument/2006/relationships/hyperlink" Target="http://promart.in/" TargetMode="External"/><Relationship Id="rId4" Type="http://schemas.openxmlformats.org/officeDocument/2006/relationships/settings" Target="settings.xml"/><Relationship Id="rId9" Type="http://schemas.openxmlformats.org/officeDocument/2006/relationships/hyperlink" Target="http://corp.thomascook.in/corp/af/bv/core/visitor/login.do?url=C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F1AD06-0A0D-4F95-8E7B-160B938B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admin</cp:lastModifiedBy>
  <cp:revision>167</cp:revision>
  <dcterms:created xsi:type="dcterms:W3CDTF">2014-04-13T03:05:00Z</dcterms:created>
  <dcterms:modified xsi:type="dcterms:W3CDTF">2014-05-22T11:36:00Z</dcterms:modified>
</cp:coreProperties>
</file>