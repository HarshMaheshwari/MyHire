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146C" w:rsidRDefault="00F2146C">
      <w:pPr>
        <w:jc w:val="both"/>
        <w:rPr>
          <w:rFonts w:ascii="Tahoma" w:hAnsi="Tahoma"/>
          <w:b/>
        </w:rPr>
      </w:pPr>
    </w:p>
    <w:p w:rsidR="00F2146C" w:rsidRDefault="001D0439">
      <w:pPr>
        <w:jc w:val="both"/>
        <w:rPr>
          <w:rFonts w:ascii="Tahoma" w:hAnsi="Tahoma"/>
          <w:sz w:val="20"/>
        </w:rPr>
      </w:pPr>
      <w:r>
        <w:rPr>
          <w:rFonts w:ascii="Tahoma" w:hAnsi="Tahoma"/>
          <w:b/>
          <w:sz w:val="32"/>
        </w:rPr>
        <w:t>SANDEEP DHODI</w:t>
      </w:r>
      <w:r>
        <w:rPr>
          <w:rFonts w:ascii="Tahoma" w:hAnsi="Tahoma"/>
          <w:b/>
          <w:sz w:val="20"/>
        </w:rPr>
        <w:tab/>
      </w:r>
      <w:r>
        <w:rPr>
          <w:rFonts w:ascii="Tahoma" w:hAnsi="Tahoma"/>
          <w:b/>
          <w:sz w:val="20"/>
        </w:rPr>
        <w:tab/>
      </w:r>
      <w:r>
        <w:rPr>
          <w:rFonts w:ascii="Tahoma" w:hAnsi="Tahoma"/>
          <w:b/>
          <w:sz w:val="20"/>
        </w:rPr>
        <w:tab/>
        <w:t xml:space="preserve">               </w:t>
      </w:r>
      <w:r>
        <w:rPr>
          <w:rFonts w:ascii="Tahoma" w:hAnsi="Tahoma"/>
          <w:sz w:val="20"/>
        </w:rPr>
        <w:t xml:space="preserve">Email: </w:t>
      </w:r>
      <w:hyperlink r:id="rId5" w:history="1">
        <w:r w:rsidRPr="007977A9">
          <w:rPr>
            <w:rStyle w:val="Hyperlink"/>
            <w:rFonts w:ascii="Tahoma" w:hAnsi="Tahoma"/>
            <w:b/>
            <w:color w:val="auto"/>
            <w:sz w:val="20"/>
          </w:rPr>
          <w:t>sandeep.dhodi@hotmail.com</w:t>
        </w:r>
      </w:hyperlink>
    </w:p>
    <w:p w:rsidR="00F2146C" w:rsidRDefault="001D0439">
      <w:pPr>
        <w:ind w:left="1440" w:firstLine="720"/>
        <w:jc w:val="right"/>
        <w:rPr>
          <w:rFonts w:ascii="Tahoma" w:hAnsi="Tahoma"/>
          <w:b/>
          <w:sz w:val="20"/>
        </w:rPr>
      </w:pPr>
      <w:r>
        <w:rPr>
          <w:rFonts w:ascii="Tahoma" w:hAnsi="Tahoma"/>
          <w:b/>
          <w:sz w:val="20"/>
        </w:rPr>
        <w:tab/>
      </w:r>
      <w:r>
        <w:rPr>
          <w:rFonts w:ascii="Tahoma" w:hAnsi="Tahoma"/>
          <w:b/>
          <w:sz w:val="20"/>
        </w:rPr>
        <w:tab/>
      </w:r>
      <w:r>
        <w:rPr>
          <w:rFonts w:ascii="Tahoma" w:hAnsi="Tahoma"/>
          <w:sz w:val="20"/>
        </w:rPr>
        <w:t>Mob No:</w:t>
      </w:r>
      <w:r>
        <w:rPr>
          <w:rFonts w:ascii="Tahoma" w:hAnsi="Tahoma"/>
          <w:b/>
          <w:sz w:val="20"/>
        </w:rPr>
        <w:t xml:space="preserve"> +91-9958791144, +91-9760091144</w:t>
      </w:r>
    </w:p>
    <w:p w:rsidR="00F2146C" w:rsidRDefault="00F2146C">
      <w:pPr>
        <w:ind w:left="1440" w:firstLine="720"/>
        <w:jc w:val="both"/>
        <w:rPr>
          <w:rFonts w:ascii="Tahoma" w:hAnsi="Tahoma"/>
          <w:b/>
          <w:sz w:val="20"/>
        </w:rPr>
      </w:pPr>
    </w:p>
    <w:p w:rsidR="00F2146C" w:rsidRDefault="00F2146C">
      <w:pPr>
        <w:ind w:left="1440" w:firstLine="720"/>
        <w:jc w:val="both"/>
        <w:rPr>
          <w:rFonts w:ascii="Tahoma" w:hAnsi="Tahoma"/>
          <w:b/>
          <w:sz w:val="20"/>
        </w:rPr>
      </w:pPr>
    </w:p>
    <w:p w:rsidR="00F2146C" w:rsidRDefault="001D0439">
      <w:pPr>
        <w:pStyle w:val="Heading1"/>
        <w:jc w:val="both"/>
        <w:rPr>
          <w:rFonts w:ascii="Tahoma" w:hAnsi="Tahoma"/>
          <w:color w:val="auto"/>
        </w:rPr>
      </w:pPr>
      <w:r>
        <w:rPr>
          <w:rFonts w:ascii="Tahoma" w:hAnsi="Tahoma"/>
          <w:color w:val="auto"/>
        </w:rPr>
        <w:t>Professional Synopsis</w:t>
      </w:r>
    </w:p>
    <w:p w:rsidR="00F2146C" w:rsidRDefault="00F2146C">
      <w:pPr>
        <w:jc w:val="both"/>
      </w:pPr>
    </w:p>
    <w:p w:rsidR="00F2146C" w:rsidRDefault="001D0439">
      <w:pPr>
        <w:spacing w:before="120" w:after="120"/>
        <w:jc w:val="both"/>
        <w:rPr>
          <w:rFonts w:ascii="Tahoma" w:hAnsi="Tahoma" w:cs="Tahoma"/>
          <w:sz w:val="20"/>
        </w:rPr>
      </w:pPr>
      <w:r>
        <w:rPr>
          <w:rFonts w:ascii="Tahoma" w:hAnsi="Tahoma" w:cs="Tahoma"/>
          <w:sz w:val="20"/>
        </w:rPr>
        <w:t xml:space="preserve">Knowledge full and insightful experience in Channel Sales &amp; Distributed Management currently associated with </w:t>
      </w:r>
      <w:r>
        <w:rPr>
          <w:rFonts w:ascii="Tahoma" w:hAnsi="Tahoma" w:cs="Tahoma"/>
          <w:b/>
          <w:sz w:val="20"/>
        </w:rPr>
        <w:t xml:space="preserve">Matrix Cellular International Services </w:t>
      </w:r>
      <w:r>
        <w:rPr>
          <w:rFonts w:ascii="Tahoma" w:hAnsi="Tahoma" w:cs="Tahoma"/>
          <w:sz w:val="20"/>
        </w:rPr>
        <w:t>as</w:t>
      </w:r>
      <w:r>
        <w:rPr>
          <w:rFonts w:ascii="Tahoma" w:hAnsi="Tahoma" w:cs="Tahoma"/>
          <w:b/>
          <w:sz w:val="20"/>
        </w:rPr>
        <w:t xml:space="preserve"> Delhi/NCR – Branch Manager (Sr. Manager – Channel Sales)</w:t>
      </w:r>
      <w:r>
        <w:rPr>
          <w:rFonts w:ascii="Tahoma" w:hAnsi="Tahoma" w:cs="Tahoma"/>
          <w:sz w:val="20"/>
        </w:rPr>
        <w:t xml:space="preserve"> Almost 8 years of experience from </w:t>
      </w:r>
      <w:r w:rsidR="007D173C" w:rsidRPr="007D173C">
        <w:rPr>
          <w:rFonts w:ascii="Tahoma" w:hAnsi="Tahoma" w:cs="Tahoma"/>
          <w:b/>
          <w:sz w:val="20"/>
        </w:rPr>
        <w:t>Mobile Banking, Business Correspondent Channel Handling, Bank Liasioning, Telecom, C</w:t>
      </w:r>
      <w:r w:rsidR="007D173C">
        <w:rPr>
          <w:rFonts w:ascii="Tahoma" w:hAnsi="Tahoma" w:cs="Tahoma"/>
          <w:b/>
          <w:sz w:val="20"/>
        </w:rPr>
        <w:t>onsumer G</w:t>
      </w:r>
      <w:r w:rsidRPr="007D173C">
        <w:rPr>
          <w:rFonts w:ascii="Tahoma" w:hAnsi="Tahoma" w:cs="Tahoma"/>
          <w:b/>
          <w:sz w:val="20"/>
        </w:rPr>
        <w:t>oods</w:t>
      </w:r>
      <w:r w:rsidR="007D173C">
        <w:rPr>
          <w:rFonts w:ascii="Tahoma" w:hAnsi="Tahoma" w:cs="Tahoma"/>
          <w:sz w:val="20"/>
        </w:rPr>
        <w:t xml:space="preserve"> </w:t>
      </w:r>
      <w:r w:rsidR="007D173C" w:rsidRPr="007D173C">
        <w:rPr>
          <w:rFonts w:ascii="Tahoma" w:hAnsi="Tahoma" w:cs="Tahoma"/>
          <w:b/>
          <w:sz w:val="20"/>
        </w:rPr>
        <w:t>C</w:t>
      </w:r>
      <w:r w:rsidRPr="007D173C">
        <w:rPr>
          <w:rFonts w:ascii="Tahoma" w:hAnsi="Tahoma" w:cs="Tahoma"/>
          <w:b/>
          <w:sz w:val="20"/>
        </w:rPr>
        <w:t>ompanies</w:t>
      </w:r>
      <w:r>
        <w:rPr>
          <w:rFonts w:ascii="Tahoma" w:hAnsi="Tahoma" w:cs="Tahoma"/>
          <w:sz w:val="20"/>
        </w:rPr>
        <w:t xml:space="preserve"> to </w:t>
      </w:r>
      <w:r w:rsidR="007D173C" w:rsidRPr="007D173C">
        <w:rPr>
          <w:rFonts w:ascii="Tahoma" w:hAnsi="Tahoma" w:cs="Tahoma"/>
          <w:b/>
          <w:sz w:val="20"/>
        </w:rPr>
        <w:t>F</w:t>
      </w:r>
      <w:r w:rsidRPr="007D173C">
        <w:rPr>
          <w:rFonts w:ascii="Tahoma" w:hAnsi="Tahoma" w:cs="Tahoma"/>
          <w:b/>
          <w:sz w:val="20"/>
        </w:rPr>
        <w:t xml:space="preserve">inancial and </w:t>
      </w:r>
      <w:r w:rsidR="007D173C" w:rsidRPr="007D173C">
        <w:rPr>
          <w:rFonts w:ascii="Tahoma" w:hAnsi="Tahoma" w:cs="Tahoma"/>
          <w:b/>
          <w:sz w:val="20"/>
        </w:rPr>
        <w:t>Service I</w:t>
      </w:r>
      <w:r w:rsidRPr="007D173C">
        <w:rPr>
          <w:rFonts w:ascii="Tahoma" w:hAnsi="Tahoma" w:cs="Tahoma"/>
          <w:b/>
          <w:sz w:val="20"/>
        </w:rPr>
        <w:t>ndustry</w:t>
      </w:r>
      <w:r>
        <w:rPr>
          <w:rFonts w:ascii="Tahoma" w:hAnsi="Tahoma" w:cs="Tahoma"/>
          <w:sz w:val="20"/>
        </w:rPr>
        <w:t xml:space="preserve"> with a strong background in </w:t>
      </w:r>
      <w:r w:rsidR="00490666">
        <w:rPr>
          <w:rFonts w:ascii="Tahoma" w:hAnsi="Tahoma" w:cs="Tahoma"/>
          <w:sz w:val="20"/>
        </w:rPr>
        <w:t xml:space="preserve">distributor management, expansion, increasing market share, </w:t>
      </w:r>
      <w:r>
        <w:rPr>
          <w:rFonts w:ascii="Tahoma" w:hAnsi="Tahoma" w:cs="Tahoma"/>
          <w:sz w:val="20"/>
        </w:rPr>
        <w:t xml:space="preserve">team building, new market launch, channel sales, B2B sales, team handling, franchisee development, new product launch </w:t>
      </w:r>
      <w:proofErr w:type="spellStart"/>
      <w:r>
        <w:rPr>
          <w:rFonts w:ascii="Tahoma" w:hAnsi="Tahoma" w:cs="Tahoma"/>
          <w:sz w:val="20"/>
        </w:rPr>
        <w:t>and</w:t>
      </w:r>
      <w:proofErr w:type="spellEnd"/>
      <w:r>
        <w:rPr>
          <w:rFonts w:ascii="Tahoma" w:hAnsi="Tahoma" w:cs="Tahoma"/>
          <w:sz w:val="20"/>
        </w:rPr>
        <w:t xml:space="preserve"> end to end channel expansion and development.</w:t>
      </w:r>
    </w:p>
    <w:p w:rsidR="00F2146C" w:rsidRDefault="00F2146C">
      <w:pPr>
        <w:spacing w:before="120" w:after="120"/>
        <w:jc w:val="both"/>
        <w:rPr>
          <w:rFonts w:ascii="Tahoma" w:hAnsi="Tahoma" w:cs="Tahoma"/>
          <w:b/>
          <w:sz w:val="20"/>
        </w:rPr>
      </w:pPr>
    </w:p>
    <w:p w:rsidR="00F2146C" w:rsidRDefault="001D0439">
      <w:pPr>
        <w:spacing w:before="120" w:after="120"/>
        <w:jc w:val="both"/>
        <w:rPr>
          <w:rFonts w:ascii="Tahoma" w:hAnsi="Tahoma" w:cs="Tahoma"/>
          <w:b/>
          <w:sz w:val="20"/>
        </w:rPr>
      </w:pPr>
      <w:r>
        <w:rPr>
          <w:rFonts w:ascii="Tahoma" w:hAnsi="Tahoma" w:cs="Tahoma"/>
          <w:b/>
          <w:sz w:val="20"/>
        </w:rPr>
        <w:t>I pride myself on strong customer acquisition, relationship building, and customer retention strategies.</w:t>
      </w:r>
    </w:p>
    <w:p w:rsidR="00F2146C" w:rsidRDefault="00F2146C">
      <w:pPr>
        <w:pStyle w:val="Heading4"/>
      </w:pPr>
    </w:p>
    <w:p w:rsidR="00F2146C" w:rsidRDefault="001D0439">
      <w:pPr>
        <w:pStyle w:val="Heading4"/>
      </w:pPr>
      <w:r>
        <w:t>Channel Sales &amp; Distribution Management</w:t>
      </w:r>
    </w:p>
    <w:p w:rsidR="00490666" w:rsidRDefault="00490666" w:rsidP="00490666">
      <w:pPr>
        <w:numPr>
          <w:ilvl w:val="0"/>
          <w:numId w:val="1"/>
        </w:numPr>
        <w:rPr>
          <w:rFonts w:ascii="Tahoma" w:hAnsi="Tahoma" w:cs="Tahoma"/>
          <w:sz w:val="20"/>
        </w:rPr>
      </w:pPr>
      <w:r>
        <w:rPr>
          <w:rFonts w:ascii="Tahoma" w:hAnsi="Tahoma" w:cs="Tahoma"/>
          <w:sz w:val="20"/>
        </w:rPr>
        <w:t>Expansion of distribution network.</w:t>
      </w:r>
    </w:p>
    <w:p w:rsidR="00490666" w:rsidRDefault="00490666" w:rsidP="00490666">
      <w:pPr>
        <w:numPr>
          <w:ilvl w:val="0"/>
          <w:numId w:val="1"/>
        </w:numPr>
        <w:rPr>
          <w:rFonts w:ascii="Tahoma" w:hAnsi="Tahoma" w:cs="Tahoma"/>
          <w:sz w:val="20"/>
        </w:rPr>
      </w:pPr>
      <w:r>
        <w:rPr>
          <w:rFonts w:ascii="Tahoma" w:hAnsi="Tahoma" w:cs="Tahoma"/>
          <w:sz w:val="20"/>
        </w:rPr>
        <w:t>Distributor hiring and training.</w:t>
      </w:r>
    </w:p>
    <w:p w:rsidR="00490666" w:rsidRDefault="00490666" w:rsidP="00490666">
      <w:pPr>
        <w:numPr>
          <w:ilvl w:val="0"/>
          <w:numId w:val="1"/>
        </w:numPr>
        <w:rPr>
          <w:rFonts w:ascii="Tahoma" w:hAnsi="Tahoma" w:cs="Tahoma"/>
          <w:sz w:val="20"/>
        </w:rPr>
      </w:pPr>
      <w:r>
        <w:rPr>
          <w:rFonts w:ascii="Tahoma" w:hAnsi="Tahoma" w:cs="Tahoma"/>
          <w:sz w:val="20"/>
        </w:rPr>
        <w:t>Stock management/Inventory planning and production forecasting.</w:t>
      </w:r>
    </w:p>
    <w:p w:rsidR="00490666" w:rsidRDefault="00490666" w:rsidP="00490666">
      <w:pPr>
        <w:numPr>
          <w:ilvl w:val="0"/>
          <w:numId w:val="1"/>
        </w:numPr>
        <w:rPr>
          <w:rFonts w:ascii="Tahoma" w:hAnsi="Tahoma" w:cs="Tahoma"/>
          <w:sz w:val="20"/>
        </w:rPr>
      </w:pPr>
      <w:r>
        <w:rPr>
          <w:rFonts w:ascii="Tahoma" w:hAnsi="Tahoma" w:cs="Tahoma"/>
          <w:sz w:val="20"/>
        </w:rPr>
        <w:t>Leading sales force and supporting them in achieving targets.</w:t>
      </w:r>
    </w:p>
    <w:p w:rsidR="00490666" w:rsidRDefault="00490666" w:rsidP="00490666">
      <w:pPr>
        <w:numPr>
          <w:ilvl w:val="0"/>
          <w:numId w:val="1"/>
        </w:numPr>
        <w:rPr>
          <w:rFonts w:ascii="Tahoma" w:hAnsi="Tahoma" w:cs="Tahoma"/>
          <w:sz w:val="20"/>
        </w:rPr>
      </w:pPr>
      <w:r>
        <w:rPr>
          <w:rFonts w:ascii="Tahoma" w:hAnsi="Tahoma" w:cs="Tahoma"/>
          <w:sz w:val="20"/>
        </w:rPr>
        <w:t>Managing zone/area as a profit center.</w:t>
      </w:r>
    </w:p>
    <w:p w:rsidR="00F2146C" w:rsidRDefault="001D0439">
      <w:pPr>
        <w:numPr>
          <w:ilvl w:val="0"/>
          <w:numId w:val="1"/>
        </w:numPr>
        <w:rPr>
          <w:rFonts w:ascii="Tahoma" w:hAnsi="Tahoma" w:cs="Tahoma"/>
          <w:sz w:val="20"/>
        </w:rPr>
      </w:pPr>
      <w:proofErr w:type="spellStart"/>
      <w:r>
        <w:rPr>
          <w:rFonts w:ascii="Tahoma" w:hAnsi="Tahoma" w:cs="Tahoma"/>
          <w:sz w:val="20"/>
        </w:rPr>
        <w:t>Identifation</w:t>
      </w:r>
      <w:proofErr w:type="spellEnd"/>
      <w:r>
        <w:rPr>
          <w:rFonts w:ascii="Tahoma" w:hAnsi="Tahoma" w:cs="Tahoma"/>
          <w:sz w:val="20"/>
        </w:rPr>
        <w:t xml:space="preserve"> and development of various channels.</w:t>
      </w:r>
    </w:p>
    <w:p w:rsidR="00F2146C" w:rsidRDefault="001D0439">
      <w:pPr>
        <w:numPr>
          <w:ilvl w:val="0"/>
          <w:numId w:val="1"/>
        </w:numPr>
        <w:rPr>
          <w:rFonts w:ascii="Tahoma" w:hAnsi="Tahoma" w:cs="Tahoma"/>
          <w:sz w:val="20"/>
        </w:rPr>
      </w:pPr>
      <w:r>
        <w:rPr>
          <w:rFonts w:ascii="Tahoma" w:hAnsi="Tahoma" w:cs="Tahoma"/>
          <w:sz w:val="20"/>
        </w:rPr>
        <w:t>Equipping every channel with required resources to achieve the targets.</w:t>
      </w:r>
    </w:p>
    <w:p w:rsidR="00F2146C" w:rsidRDefault="001D0439">
      <w:pPr>
        <w:numPr>
          <w:ilvl w:val="0"/>
          <w:numId w:val="1"/>
        </w:numPr>
        <w:rPr>
          <w:rFonts w:ascii="Tahoma" w:hAnsi="Tahoma" w:cs="Tahoma"/>
          <w:sz w:val="20"/>
        </w:rPr>
      </w:pPr>
      <w:r>
        <w:rPr>
          <w:rFonts w:ascii="Tahoma" w:hAnsi="Tahoma" w:cs="Tahoma"/>
          <w:sz w:val="20"/>
        </w:rPr>
        <w:t>Manpower planning, hiring and training.</w:t>
      </w:r>
    </w:p>
    <w:p w:rsidR="00F2146C" w:rsidRDefault="00F2146C" w:rsidP="00490666">
      <w:pPr>
        <w:ind w:left="720"/>
        <w:rPr>
          <w:rFonts w:ascii="Tahoma" w:hAnsi="Tahoma" w:cs="Tahoma"/>
          <w:sz w:val="20"/>
        </w:rPr>
      </w:pPr>
    </w:p>
    <w:p w:rsidR="00F2146C" w:rsidRDefault="001D0439">
      <w:pPr>
        <w:jc w:val="both"/>
        <w:rPr>
          <w:rFonts w:ascii="Tahoma" w:hAnsi="Tahoma"/>
          <w:sz w:val="20"/>
        </w:rPr>
      </w:pPr>
      <w:r>
        <w:rPr>
          <w:rFonts w:ascii="Tahoma" w:hAnsi="Tahoma"/>
          <w:b/>
          <w:sz w:val="20"/>
        </w:rPr>
        <w:t xml:space="preserve"> </w:t>
      </w:r>
    </w:p>
    <w:p w:rsidR="00F2146C" w:rsidRDefault="001D0439">
      <w:pPr>
        <w:jc w:val="both"/>
        <w:rPr>
          <w:rFonts w:ascii="Tahoma" w:hAnsi="Tahoma"/>
          <w:b/>
          <w:sz w:val="20"/>
        </w:rPr>
      </w:pPr>
      <w:r>
        <w:rPr>
          <w:rFonts w:ascii="Tahoma" w:hAnsi="Tahoma"/>
          <w:b/>
          <w:sz w:val="20"/>
        </w:rPr>
        <w:t>Market and Business Intelligence</w:t>
      </w:r>
    </w:p>
    <w:p w:rsidR="00F2146C" w:rsidRDefault="001D0439">
      <w:pPr>
        <w:jc w:val="both"/>
        <w:rPr>
          <w:rFonts w:ascii="Tahoma" w:hAnsi="Tahoma"/>
          <w:sz w:val="20"/>
        </w:rPr>
      </w:pPr>
      <w:r>
        <w:rPr>
          <w:rFonts w:ascii="Tahoma" w:hAnsi="Tahoma"/>
          <w:sz w:val="20"/>
        </w:rPr>
        <w:t xml:space="preserve">Research, collate and analyze data from following indicative sources and suggest ways to enhance customer </w:t>
      </w:r>
      <w:proofErr w:type="gramStart"/>
      <w:r>
        <w:rPr>
          <w:rFonts w:ascii="Tahoma" w:hAnsi="Tahoma"/>
          <w:sz w:val="20"/>
        </w:rPr>
        <w:t>experience,</w:t>
      </w:r>
      <w:proofErr w:type="gramEnd"/>
      <w:r>
        <w:rPr>
          <w:rFonts w:ascii="Tahoma" w:hAnsi="Tahoma"/>
          <w:sz w:val="20"/>
        </w:rPr>
        <w:t xml:space="preserve"> expand product portfolio and add new customer segments: </w:t>
      </w:r>
    </w:p>
    <w:p w:rsidR="00F2146C" w:rsidRDefault="00F2146C">
      <w:pPr>
        <w:jc w:val="both"/>
        <w:rPr>
          <w:rFonts w:ascii="Tahoma" w:hAnsi="Tahoma"/>
          <w:sz w:val="20"/>
        </w:rPr>
      </w:pPr>
    </w:p>
    <w:p w:rsidR="00F2146C" w:rsidRDefault="001D0439">
      <w:pPr>
        <w:numPr>
          <w:ilvl w:val="0"/>
          <w:numId w:val="2"/>
        </w:numPr>
        <w:jc w:val="both"/>
        <w:rPr>
          <w:rFonts w:ascii="Tahoma" w:hAnsi="Tahoma"/>
          <w:sz w:val="20"/>
        </w:rPr>
      </w:pPr>
      <w:r>
        <w:rPr>
          <w:rFonts w:ascii="Tahoma" w:hAnsi="Tahoma"/>
          <w:sz w:val="20"/>
        </w:rPr>
        <w:t>Primary research:  work with market research agencies or otherwise to gather feedback (qualitative inputs) from existing/potential customers and channel partners on existing and new products</w:t>
      </w:r>
    </w:p>
    <w:p w:rsidR="00F2146C" w:rsidRDefault="001D0439">
      <w:pPr>
        <w:numPr>
          <w:ilvl w:val="0"/>
          <w:numId w:val="2"/>
        </w:numPr>
        <w:jc w:val="both"/>
        <w:rPr>
          <w:rFonts w:ascii="Tahoma" w:hAnsi="Tahoma"/>
          <w:sz w:val="20"/>
        </w:rPr>
      </w:pPr>
      <w:r>
        <w:rPr>
          <w:rFonts w:ascii="Tahoma" w:hAnsi="Tahoma"/>
          <w:sz w:val="20"/>
        </w:rPr>
        <w:t>Secondary research: do market sizing related research and pick up relevant information from publicly available sources.</w:t>
      </w:r>
    </w:p>
    <w:p w:rsidR="00F2146C" w:rsidRDefault="001D0439">
      <w:pPr>
        <w:numPr>
          <w:ilvl w:val="0"/>
          <w:numId w:val="2"/>
        </w:numPr>
        <w:jc w:val="both"/>
        <w:rPr>
          <w:rFonts w:ascii="Tahoma" w:hAnsi="Tahoma"/>
          <w:sz w:val="20"/>
        </w:rPr>
      </w:pPr>
      <w:r>
        <w:rPr>
          <w:rFonts w:ascii="Tahoma" w:hAnsi="Tahoma"/>
          <w:sz w:val="20"/>
        </w:rPr>
        <w:t>Competition mapping: Map and track competitors.</w:t>
      </w:r>
    </w:p>
    <w:p w:rsidR="00F2146C" w:rsidRDefault="001D0439">
      <w:pPr>
        <w:numPr>
          <w:ilvl w:val="0"/>
          <w:numId w:val="3"/>
        </w:numPr>
        <w:jc w:val="both"/>
        <w:rPr>
          <w:rFonts w:ascii="Tahoma" w:hAnsi="Tahoma"/>
          <w:sz w:val="20"/>
        </w:rPr>
      </w:pPr>
      <w:r>
        <w:rPr>
          <w:rFonts w:ascii="Tahoma" w:hAnsi="Tahoma"/>
          <w:sz w:val="20"/>
        </w:rPr>
        <w:t xml:space="preserve">Research and analyze internal business and customer data to provide historical, current and predictive (future) view to the business, customer and product to help make better decisions. </w:t>
      </w:r>
    </w:p>
    <w:p w:rsidR="00F2146C" w:rsidRDefault="001D0439">
      <w:pPr>
        <w:numPr>
          <w:ilvl w:val="0"/>
          <w:numId w:val="3"/>
        </w:numPr>
        <w:jc w:val="both"/>
        <w:rPr>
          <w:rFonts w:ascii="Tahoma" w:hAnsi="Tahoma"/>
          <w:sz w:val="20"/>
        </w:rPr>
      </w:pPr>
      <w:r>
        <w:rPr>
          <w:rFonts w:ascii="Tahoma" w:hAnsi="Tahoma"/>
          <w:sz w:val="20"/>
        </w:rPr>
        <w:t>Track business-plan and product performance.</w:t>
      </w:r>
    </w:p>
    <w:p w:rsidR="00F2146C" w:rsidRDefault="001D0439">
      <w:pPr>
        <w:numPr>
          <w:ilvl w:val="0"/>
          <w:numId w:val="3"/>
        </w:numPr>
        <w:jc w:val="both"/>
        <w:rPr>
          <w:rFonts w:ascii="Tahoma" w:hAnsi="Tahoma"/>
          <w:sz w:val="20"/>
        </w:rPr>
      </w:pPr>
      <w:r>
        <w:rPr>
          <w:rFonts w:ascii="Tahoma" w:hAnsi="Tahoma"/>
          <w:sz w:val="20"/>
        </w:rPr>
        <w:t xml:space="preserve">Provide direction and facilitate data support for multiple agencies keen to do research and analysis on Eko business and customer data. </w:t>
      </w:r>
    </w:p>
    <w:p w:rsidR="00F2146C" w:rsidRDefault="00F2146C">
      <w:pPr>
        <w:ind w:left="720"/>
        <w:jc w:val="both"/>
        <w:rPr>
          <w:rFonts w:ascii="Tahoma" w:hAnsi="Tahoma"/>
          <w:sz w:val="20"/>
        </w:rPr>
      </w:pPr>
    </w:p>
    <w:p w:rsidR="00F2146C" w:rsidRDefault="00F2146C">
      <w:pPr>
        <w:ind w:left="720"/>
        <w:jc w:val="both"/>
        <w:rPr>
          <w:rFonts w:ascii="Tahoma" w:hAnsi="Tahoma"/>
          <w:sz w:val="20"/>
        </w:rPr>
      </w:pPr>
    </w:p>
    <w:p w:rsidR="00F2146C" w:rsidRDefault="001D0439">
      <w:pPr>
        <w:pStyle w:val="Heading2"/>
        <w:spacing w:before="120"/>
        <w:jc w:val="both"/>
        <w:rPr>
          <w:rFonts w:ascii="Tahoma" w:hAnsi="Tahoma"/>
          <w:b/>
          <w:sz w:val="20"/>
        </w:rPr>
      </w:pPr>
      <w:r>
        <w:rPr>
          <w:rFonts w:ascii="Tahoma" w:hAnsi="Tahoma"/>
          <w:b/>
          <w:sz w:val="20"/>
        </w:rPr>
        <w:t>Relationship Management</w:t>
      </w:r>
    </w:p>
    <w:p w:rsidR="00F2146C" w:rsidRDefault="001D0439">
      <w:pPr>
        <w:numPr>
          <w:ilvl w:val="0"/>
          <w:numId w:val="4"/>
        </w:numPr>
        <w:jc w:val="both"/>
        <w:rPr>
          <w:rFonts w:ascii="Tahoma" w:hAnsi="Tahoma"/>
          <w:sz w:val="20"/>
        </w:rPr>
      </w:pPr>
      <w:r>
        <w:rPr>
          <w:rFonts w:ascii="Tahoma" w:hAnsi="Tahoma"/>
          <w:sz w:val="20"/>
        </w:rPr>
        <w:t>Co-ordination with other key stakeholders/departments like Marketing, Operations, Finance, HR etc,</w:t>
      </w:r>
    </w:p>
    <w:p w:rsidR="00F2146C" w:rsidRDefault="001D0439">
      <w:pPr>
        <w:numPr>
          <w:ilvl w:val="0"/>
          <w:numId w:val="4"/>
        </w:numPr>
        <w:jc w:val="both"/>
        <w:rPr>
          <w:rFonts w:ascii="Tahoma" w:hAnsi="Tahoma"/>
          <w:sz w:val="20"/>
        </w:rPr>
      </w:pPr>
      <w:r>
        <w:rPr>
          <w:rFonts w:ascii="Tahoma" w:hAnsi="Tahoma"/>
          <w:sz w:val="20"/>
        </w:rPr>
        <w:lastRenderedPageBreak/>
        <w:t>Working closely with agencies for marketing campaign design, execution of promotional activities and POSM implementation.</w:t>
      </w:r>
    </w:p>
    <w:p w:rsidR="00F2146C" w:rsidRDefault="001D0439">
      <w:pPr>
        <w:ind w:left="360"/>
        <w:jc w:val="both"/>
        <w:rPr>
          <w:rFonts w:ascii="Tahoma" w:hAnsi="Tahoma"/>
          <w:sz w:val="20"/>
        </w:rPr>
      </w:pPr>
      <w:r>
        <w:rPr>
          <w:rFonts w:ascii="Tahoma" w:hAnsi="Tahoma"/>
          <w:sz w:val="20"/>
        </w:rPr>
        <w:t xml:space="preserve"> </w:t>
      </w:r>
    </w:p>
    <w:p w:rsidR="00F2146C" w:rsidRDefault="001D0439">
      <w:pPr>
        <w:pStyle w:val="Heading4"/>
      </w:pPr>
      <w:r>
        <w:t>Brand Management</w:t>
      </w:r>
    </w:p>
    <w:p w:rsidR="00F2146C" w:rsidRDefault="001D0439">
      <w:pPr>
        <w:numPr>
          <w:ilvl w:val="0"/>
          <w:numId w:val="5"/>
        </w:numPr>
        <w:ind w:left="709"/>
        <w:rPr>
          <w:rFonts w:ascii="Tahoma" w:hAnsi="Tahoma" w:cs="Tahoma"/>
          <w:sz w:val="20"/>
        </w:rPr>
      </w:pPr>
      <w:r>
        <w:rPr>
          <w:rFonts w:ascii="Tahoma" w:hAnsi="Tahoma" w:cs="Tahoma"/>
          <w:sz w:val="20"/>
        </w:rPr>
        <w:t>Development of local market activities to maximize customer connect with the brands.</w:t>
      </w:r>
    </w:p>
    <w:p w:rsidR="00F2146C" w:rsidRDefault="001D0439">
      <w:pPr>
        <w:numPr>
          <w:ilvl w:val="0"/>
          <w:numId w:val="5"/>
        </w:numPr>
        <w:ind w:left="709"/>
        <w:rPr>
          <w:rFonts w:ascii="Tahoma" w:hAnsi="Tahoma" w:cs="Tahoma"/>
          <w:sz w:val="20"/>
        </w:rPr>
      </w:pPr>
      <w:r>
        <w:rPr>
          <w:rFonts w:ascii="Tahoma" w:hAnsi="Tahoma" w:cs="Tahoma"/>
          <w:sz w:val="20"/>
        </w:rPr>
        <w:t>Channel programs to enhance brand visibility and availability at different sales points.</w:t>
      </w:r>
    </w:p>
    <w:p w:rsidR="00F2146C" w:rsidRDefault="001D0439">
      <w:pPr>
        <w:numPr>
          <w:ilvl w:val="0"/>
          <w:numId w:val="6"/>
        </w:numPr>
        <w:ind w:left="709"/>
        <w:jc w:val="both"/>
        <w:rPr>
          <w:rFonts w:ascii="Tahoma" w:hAnsi="Tahoma"/>
          <w:sz w:val="20"/>
        </w:rPr>
      </w:pPr>
      <w:r>
        <w:rPr>
          <w:rFonts w:ascii="Tahoma" w:hAnsi="Tahoma"/>
          <w:sz w:val="20"/>
        </w:rPr>
        <w:t>Creating and seeking budget approvals for campaign.</w:t>
      </w:r>
    </w:p>
    <w:p w:rsidR="00F2146C" w:rsidRDefault="001D0439">
      <w:pPr>
        <w:numPr>
          <w:ilvl w:val="0"/>
          <w:numId w:val="7"/>
        </w:numPr>
        <w:ind w:left="709"/>
        <w:jc w:val="both"/>
        <w:rPr>
          <w:rFonts w:ascii="Tahoma" w:hAnsi="Tahoma"/>
          <w:sz w:val="20"/>
        </w:rPr>
      </w:pPr>
      <w:r>
        <w:rPr>
          <w:rFonts w:ascii="Tahoma" w:hAnsi="Tahoma"/>
          <w:sz w:val="20"/>
        </w:rPr>
        <w:t xml:space="preserve">Communicating campaign details to all stake-holders. </w:t>
      </w:r>
    </w:p>
    <w:p w:rsidR="00F2146C" w:rsidRDefault="001D0439">
      <w:pPr>
        <w:numPr>
          <w:ilvl w:val="0"/>
          <w:numId w:val="7"/>
        </w:numPr>
        <w:ind w:left="709"/>
        <w:jc w:val="both"/>
        <w:rPr>
          <w:rFonts w:ascii="Tahoma" w:hAnsi="Tahoma"/>
          <w:sz w:val="20"/>
        </w:rPr>
      </w:pPr>
      <w:r>
        <w:rPr>
          <w:rFonts w:ascii="Tahoma" w:hAnsi="Tahoma"/>
          <w:sz w:val="20"/>
        </w:rPr>
        <w:t>Implementing the campaign.</w:t>
      </w:r>
    </w:p>
    <w:p w:rsidR="00F2146C" w:rsidRDefault="001D0439">
      <w:pPr>
        <w:numPr>
          <w:ilvl w:val="0"/>
          <w:numId w:val="7"/>
        </w:numPr>
        <w:ind w:left="709"/>
        <w:jc w:val="both"/>
        <w:rPr>
          <w:rFonts w:ascii="Tahoma" w:hAnsi="Tahoma"/>
          <w:sz w:val="20"/>
        </w:rPr>
      </w:pPr>
      <w:r>
        <w:rPr>
          <w:rFonts w:ascii="Tahoma" w:hAnsi="Tahoma"/>
          <w:sz w:val="20"/>
        </w:rPr>
        <w:t xml:space="preserve">Tracking campaign performance. </w:t>
      </w:r>
    </w:p>
    <w:p w:rsidR="00F2146C" w:rsidRDefault="001D0439">
      <w:pPr>
        <w:jc w:val="both"/>
        <w:rPr>
          <w:rFonts w:ascii="Tahoma" w:hAnsi="Tahoma"/>
          <w:sz w:val="20"/>
        </w:rPr>
      </w:pPr>
      <w:r>
        <w:rPr>
          <w:rFonts w:ascii="Tahoma" w:hAnsi="Tahoma"/>
          <w:sz w:val="20"/>
        </w:rPr>
        <w:t xml:space="preserve"> </w:t>
      </w:r>
    </w:p>
    <w:p w:rsidR="00F2146C" w:rsidRDefault="00F2146C">
      <w:pPr>
        <w:jc w:val="both"/>
        <w:rPr>
          <w:rFonts w:ascii="Tahoma" w:hAnsi="Tahoma"/>
          <w:sz w:val="20"/>
        </w:rPr>
      </w:pPr>
    </w:p>
    <w:p w:rsidR="00F2146C" w:rsidRDefault="00F2146C">
      <w:pPr>
        <w:jc w:val="both"/>
        <w:rPr>
          <w:rFonts w:ascii="Tahoma" w:hAnsi="Tahoma"/>
          <w:sz w:val="12"/>
        </w:rPr>
      </w:pPr>
    </w:p>
    <w:p w:rsidR="00F2146C" w:rsidRDefault="001D0439">
      <w:pPr>
        <w:shd w:val="clear" w:color="auto" w:fill="C0C0C0"/>
        <w:jc w:val="both"/>
        <w:rPr>
          <w:rFonts w:ascii="Tahoma" w:hAnsi="Tahoma"/>
          <w:b/>
          <w:sz w:val="22"/>
        </w:rPr>
      </w:pPr>
      <w:r>
        <w:rPr>
          <w:rFonts w:ascii="Tahoma" w:hAnsi="Tahoma"/>
          <w:b/>
          <w:sz w:val="22"/>
        </w:rPr>
        <w:t>Work Experience</w:t>
      </w:r>
    </w:p>
    <w:p w:rsidR="00F2146C" w:rsidRDefault="001D0439">
      <w:pPr>
        <w:pStyle w:val="NormalWebCharChar"/>
        <w:numPr>
          <w:ilvl w:val="0"/>
          <w:numId w:val="8"/>
        </w:numPr>
        <w:tabs>
          <w:tab w:val="clear" w:pos="720"/>
          <w:tab w:val="left" w:pos="426"/>
        </w:tabs>
        <w:spacing w:before="0" w:after="0" w:afterAutospacing="0"/>
        <w:ind w:left="360"/>
        <w:jc w:val="both"/>
        <w:rPr>
          <w:rStyle w:val="Strong"/>
          <w:rFonts w:ascii="Tahoma" w:hAnsi="Tahoma" w:cs="Tahoma"/>
          <w:sz w:val="20"/>
        </w:rPr>
      </w:pPr>
      <w:r>
        <w:rPr>
          <w:rStyle w:val="Strong"/>
          <w:rFonts w:ascii="Tahoma" w:hAnsi="Tahoma" w:cs="Tahoma"/>
          <w:sz w:val="20"/>
        </w:rPr>
        <w:t>Feb’ 2014-</w:t>
      </w:r>
      <w:r>
        <w:rPr>
          <w:rStyle w:val="Strong"/>
          <w:rFonts w:ascii="Tahoma" w:hAnsi="Tahoma" w:cs="Tahoma"/>
          <w:b w:val="0"/>
          <w:sz w:val="20"/>
        </w:rPr>
        <w:t xml:space="preserve">Till date </w:t>
      </w:r>
      <w:r>
        <w:rPr>
          <w:rFonts w:ascii="Tahoma" w:hAnsi="Tahoma" w:cs="Tahoma"/>
          <w:sz w:val="20"/>
        </w:rPr>
        <w:t>as</w:t>
      </w:r>
      <w:r>
        <w:rPr>
          <w:rFonts w:ascii="Tahoma" w:hAnsi="Tahoma" w:cs="Tahoma"/>
          <w:b/>
          <w:sz w:val="20"/>
        </w:rPr>
        <w:t xml:space="preserve"> Delhi/NCR – Branch Manager (Sr. Manager – Channel Sales) </w:t>
      </w:r>
      <w:r>
        <w:rPr>
          <w:rFonts w:ascii="Tahoma" w:hAnsi="Tahoma" w:cs="Tahoma"/>
          <w:sz w:val="20"/>
        </w:rPr>
        <w:t>with</w:t>
      </w:r>
      <w:r>
        <w:rPr>
          <w:rFonts w:ascii="Tahoma" w:hAnsi="Tahoma" w:cs="Tahoma"/>
          <w:b/>
          <w:sz w:val="20"/>
        </w:rPr>
        <w:t xml:space="preserve"> Matrix Cellular International Services</w:t>
      </w:r>
      <w:r>
        <w:rPr>
          <w:rStyle w:val="Strong"/>
          <w:rFonts w:ascii="Tahoma" w:hAnsi="Tahoma" w:cs="Tahoma"/>
          <w:sz w:val="20"/>
        </w:rPr>
        <w:t xml:space="preserve"> </w:t>
      </w:r>
      <w:proofErr w:type="spellStart"/>
      <w:r>
        <w:rPr>
          <w:rStyle w:val="Strong"/>
          <w:rFonts w:ascii="Tahoma" w:hAnsi="Tahoma" w:cs="Tahoma"/>
          <w:sz w:val="20"/>
        </w:rPr>
        <w:t>Pvt</w:t>
      </w:r>
      <w:proofErr w:type="spellEnd"/>
      <w:r>
        <w:rPr>
          <w:rStyle w:val="Strong"/>
          <w:rFonts w:ascii="Tahoma" w:hAnsi="Tahoma" w:cs="Tahoma"/>
          <w:sz w:val="20"/>
        </w:rPr>
        <w:t xml:space="preserve"> Ltd.</w:t>
      </w:r>
    </w:p>
    <w:p w:rsidR="00F2146C" w:rsidRDefault="001D0439">
      <w:pPr>
        <w:pStyle w:val="NormalWebCharChar"/>
        <w:shd w:val="clear" w:color="auto" w:fill="FEFDF6"/>
        <w:spacing w:after="0" w:afterAutospacing="0"/>
        <w:rPr>
          <w:rFonts w:ascii="din_mediumregular" w:hAnsi="din_mediumregular"/>
          <w:color w:val="333333"/>
          <w:sz w:val="23"/>
          <w:szCs w:val="23"/>
          <w:shd w:val="clear" w:color="auto" w:fill="FFFFFF"/>
        </w:rPr>
      </w:pPr>
      <w:r>
        <w:rPr>
          <w:rFonts w:ascii="din_mediumregular" w:hAnsi="din_mediumregular"/>
          <w:color w:val="333333"/>
          <w:sz w:val="23"/>
          <w:szCs w:val="23"/>
          <w:shd w:val="clear" w:color="auto" w:fill="FFFFFF"/>
        </w:rPr>
        <w:t xml:space="preserve">Started in 1995, Matrix Cellular is the leading telecom solution provider for Indian travelers going abroad. We cater to a wide audience including leisure &amp; business </w:t>
      </w:r>
      <w:proofErr w:type="spellStart"/>
      <w:r>
        <w:rPr>
          <w:rFonts w:ascii="din_mediumregular" w:hAnsi="din_mediumregular"/>
          <w:color w:val="333333"/>
          <w:sz w:val="23"/>
          <w:szCs w:val="23"/>
          <w:shd w:val="clear" w:color="auto" w:fill="FFFFFF"/>
        </w:rPr>
        <w:t>travellers</w:t>
      </w:r>
      <w:proofErr w:type="spellEnd"/>
      <w:r>
        <w:rPr>
          <w:rFonts w:ascii="din_mediumregular" w:hAnsi="din_mediumregular"/>
          <w:color w:val="333333"/>
          <w:sz w:val="23"/>
          <w:szCs w:val="23"/>
          <w:shd w:val="clear" w:color="auto" w:fill="FFFFFF"/>
        </w:rPr>
        <w:t xml:space="preserve"> and students studying abroad. We provide services all around the world and have our presence across India. Our services include International SIM, Insurance, </w:t>
      </w:r>
      <w:proofErr w:type="spellStart"/>
      <w:r>
        <w:rPr>
          <w:rFonts w:ascii="din_mediumregular" w:hAnsi="din_mediumregular"/>
          <w:color w:val="333333"/>
          <w:sz w:val="23"/>
          <w:szCs w:val="23"/>
          <w:shd w:val="clear" w:color="auto" w:fill="FFFFFF"/>
        </w:rPr>
        <w:t>Forex</w:t>
      </w:r>
      <w:proofErr w:type="spellEnd"/>
      <w:r>
        <w:rPr>
          <w:rFonts w:ascii="din_mediumregular" w:hAnsi="din_mediumregular"/>
          <w:color w:val="333333"/>
          <w:sz w:val="23"/>
          <w:szCs w:val="23"/>
          <w:shd w:val="clear" w:color="auto" w:fill="FFFFFF"/>
        </w:rPr>
        <w:t xml:space="preserve"> and Data solutions.</w:t>
      </w:r>
    </w:p>
    <w:p w:rsidR="00F2146C" w:rsidRDefault="00F2146C">
      <w:pPr>
        <w:pStyle w:val="NormalWebCharChar"/>
        <w:shd w:val="clear" w:color="auto" w:fill="FEFDF6"/>
        <w:spacing w:after="0" w:afterAutospacing="0"/>
        <w:rPr>
          <w:rFonts w:ascii="Tahoma" w:hAnsi="Tahoma" w:cs="Tahoma"/>
          <w:sz w:val="20"/>
          <w:lang w:val="en-IN" w:eastAsia="en-IN"/>
        </w:rPr>
      </w:pPr>
    </w:p>
    <w:p w:rsidR="00F2146C" w:rsidRDefault="001D0439">
      <w:pPr>
        <w:ind w:left="360"/>
        <w:jc w:val="both"/>
        <w:rPr>
          <w:rStyle w:val="Strong"/>
          <w:rFonts w:ascii="Tahoma" w:hAnsi="Tahoma" w:cs="Tahoma"/>
          <w:sz w:val="20"/>
        </w:rPr>
      </w:pPr>
      <w:r>
        <w:rPr>
          <w:rStyle w:val="Strong"/>
          <w:rFonts w:ascii="Tahoma" w:hAnsi="Tahoma" w:cs="Tahoma"/>
          <w:sz w:val="20"/>
        </w:rPr>
        <w:t>Job Profile:</w:t>
      </w:r>
    </w:p>
    <w:p w:rsidR="00F2146C" w:rsidRDefault="00F2146C">
      <w:pPr>
        <w:ind w:left="360"/>
        <w:jc w:val="both"/>
        <w:rPr>
          <w:rStyle w:val="Strong"/>
          <w:rFonts w:ascii="Tahoma" w:hAnsi="Tahoma" w:cs="Tahoma"/>
          <w:sz w:val="20"/>
        </w:rPr>
      </w:pPr>
    </w:p>
    <w:p w:rsidR="00F2146C" w:rsidRDefault="001D0439">
      <w:pPr>
        <w:numPr>
          <w:ilvl w:val="0"/>
          <w:numId w:val="9"/>
        </w:numPr>
        <w:jc w:val="both"/>
        <w:rPr>
          <w:rFonts w:ascii="Tahoma" w:hAnsi="Tahoma" w:cs="Tahoma"/>
          <w:sz w:val="20"/>
          <w:shd w:val="clear" w:color="auto" w:fill="FFFCF9"/>
        </w:rPr>
      </w:pPr>
      <w:r>
        <w:rPr>
          <w:rFonts w:ascii="Tahoma" w:hAnsi="Tahoma" w:cs="Tahoma"/>
          <w:sz w:val="20"/>
          <w:shd w:val="clear" w:color="auto" w:fill="FFFCF9"/>
        </w:rPr>
        <w:t>Responsible for Gross revenue and Net revenue of Global voice and VAS business.</w:t>
      </w:r>
    </w:p>
    <w:p w:rsidR="00F2146C" w:rsidRDefault="001D0439">
      <w:pPr>
        <w:numPr>
          <w:ilvl w:val="0"/>
          <w:numId w:val="9"/>
        </w:numPr>
        <w:jc w:val="both"/>
        <w:rPr>
          <w:rFonts w:ascii="Tahoma" w:hAnsi="Tahoma" w:cs="Tahoma"/>
          <w:sz w:val="20"/>
          <w:shd w:val="clear" w:color="auto" w:fill="FFFCF9"/>
        </w:rPr>
      </w:pPr>
      <w:r>
        <w:rPr>
          <w:rFonts w:ascii="Tahoma" w:hAnsi="Tahoma" w:cs="Tahoma"/>
          <w:sz w:val="20"/>
          <w:shd w:val="clear" w:color="auto" w:fill="FFFCF9"/>
        </w:rPr>
        <w:t>End to end responsibility right from pre-sales to after sale support.</w:t>
      </w:r>
    </w:p>
    <w:p w:rsidR="00F2146C" w:rsidRDefault="001D0439">
      <w:pPr>
        <w:numPr>
          <w:ilvl w:val="0"/>
          <w:numId w:val="9"/>
        </w:numPr>
        <w:jc w:val="both"/>
        <w:rPr>
          <w:rFonts w:ascii="Tahoma" w:hAnsi="Tahoma" w:cs="Tahoma"/>
          <w:sz w:val="20"/>
          <w:shd w:val="clear" w:color="auto" w:fill="FFFCF9"/>
        </w:rPr>
      </w:pPr>
      <w:r>
        <w:rPr>
          <w:rFonts w:ascii="Tahoma" w:hAnsi="Tahoma" w:cs="Tahoma"/>
          <w:sz w:val="20"/>
          <w:shd w:val="clear" w:color="auto" w:fill="FFFCF9"/>
        </w:rPr>
        <w:t>Identification and development of various channels for Global voice and VAS services.</w:t>
      </w:r>
    </w:p>
    <w:p w:rsidR="00F2146C" w:rsidRDefault="001D0439">
      <w:pPr>
        <w:numPr>
          <w:ilvl w:val="0"/>
          <w:numId w:val="9"/>
        </w:numPr>
        <w:jc w:val="both"/>
        <w:rPr>
          <w:rFonts w:ascii="Tahoma" w:hAnsi="Tahoma" w:cs="Tahoma"/>
          <w:sz w:val="20"/>
          <w:shd w:val="clear" w:color="auto" w:fill="FFFCF9"/>
        </w:rPr>
      </w:pPr>
      <w:r>
        <w:rPr>
          <w:rFonts w:ascii="Tahoma" w:hAnsi="Tahoma" w:cs="Tahoma"/>
          <w:sz w:val="20"/>
          <w:shd w:val="clear" w:color="auto" w:fill="FFFCF9"/>
        </w:rPr>
        <w:t>Heading sales operations for Delhi/NCR.</w:t>
      </w:r>
    </w:p>
    <w:p w:rsidR="00F2146C" w:rsidRDefault="001D0439">
      <w:pPr>
        <w:numPr>
          <w:ilvl w:val="0"/>
          <w:numId w:val="9"/>
        </w:numPr>
        <w:jc w:val="both"/>
        <w:rPr>
          <w:rFonts w:ascii="Tahoma" w:hAnsi="Tahoma" w:cs="Tahoma"/>
          <w:sz w:val="20"/>
          <w:shd w:val="clear" w:color="auto" w:fill="FFFCF9"/>
        </w:rPr>
      </w:pPr>
      <w:r>
        <w:rPr>
          <w:rFonts w:ascii="Tahoma" w:hAnsi="Tahoma" w:cs="Tahoma"/>
          <w:sz w:val="20"/>
          <w:shd w:val="clear" w:color="auto" w:fill="FFFCF9"/>
        </w:rPr>
        <w:t>Handling a team of 23 Managers and Executives.</w:t>
      </w:r>
    </w:p>
    <w:p w:rsidR="00F2146C" w:rsidRDefault="001D0439">
      <w:pPr>
        <w:numPr>
          <w:ilvl w:val="0"/>
          <w:numId w:val="9"/>
        </w:numPr>
        <w:jc w:val="both"/>
        <w:rPr>
          <w:rFonts w:ascii="Tahoma" w:hAnsi="Tahoma" w:cs="Tahoma"/>
          <w:sz w:val="20"/>
          <w:shd w:val="clear" w:color="auto" w:fill="FFFCF9"/>
        </w:rPr>
      </w:pPr>
      <w:r>
        <w:rPr>
          <w:rFonts w:ascii="Tahoma" w:hAnsi="Tahoma" w:cs="Tahoma"/>
          <w:sz w:val="20"/>
          <w:shd w:val="clear" w:color="auto" w:fill="FFFCF9"/>
        </w:rPr>
        <w:t>Expansion of distribution network along with Distributor hiring and training.</w:t>
      </w:r>
    </w:p>
    <w:p w:rsidR="00F2146C" w:rsidRDefault="001D0439">
      <w:pPr>
        <w:numPr>
          <w:ilvl w:val="0"/>
          <w:numId w:val="9"/>
        </w:numPr>
        <w:jc w:val="both"/>
        <w:rPr>
          <w:rFonts w:ascii="Tahoma" w:hAnsi="Tahoma" w:cs="Tahoma"/>
          <w:sz w:val="20"/>
          <w:shd w:val="clear" w:color="auto" w:fill="FFFCF9"/>
        </w:rPr>
      </w:pPr>
      <w:r>
        <w:rPr>
          <w:rFonts w:ascii="Tahoma" w:hAnsi="Tahoma" w:cs="Tahoma"/>
          <w:sz w:val="20"/>
          <w:shd w:val="clear" w:color="auto" w:fill="FFFCF9"/>
        </w:rPr>
        <w:t>Stock management/Inventory planning and forecasting for multiple countries.</w:t>
      </w:r>
    </w:p>
    <w:p w:rsidR="00F2146C" w:rsidRDefault="001D0439">
      <w:pPr>
        <w:numPr>
          <w:ilvl w:val="0"/>
          <w:numId w:val="9"/>
        </w:numPr>
        <w:jc w:val="both"/>
        <w:rPr>
          <w:rFonts w:ascii="Tahoma" w:hAnsi="Tahoma" w:cs="Tahoma"/>
          <w:bCs/>
          <w:sz w:val="20"/>
        </w:rPr>
      </w:pPr>
      <w:r>
        <w:rPr>
          <w:rFonts w:ascii="Tahoma" w:hAnsi="Tahoma" w:cs="Tahoma"/>
          <w:sz w:val="20"/>
          <w:shd w:val="clear" w:color="auto" w:fill="FFFCF9"/>
        </w:rPr>
        <w:t>Marketing initiatives for brand awareness and sales promotions.</w:t>
      </w:r>
    </w:p>
    <w:p w:rsidR="00F2146C" w:rsidRDefault="00F2146C">
      <w:pPr>
        <w:ind w:left="1080"/>
        <w:jc w:val="both"/>
        <w:rPr>
          <w:rStyle w:val="Strong"/>
          <w:rFonts w:ascii="Tahoma" w:hAnsi="Tahoma" w:cs="Tahoma"/>
          <w:b w:val="0"/>
          <w:sz w:val="20"/>
        </w:rPr>
      </w:pPr>
    </w:p>
    <w:p w:rsidR="00F2146C" w:rsidRDefault="001D0439">
      <w:pPr>
        <w:pStyle w:val="NormalWebCharChar"/>
        <w:numPr>
          <w:ilvl w:val="0"/>
          <w:numId w:val="8"/>
        </w:numPr>
        <w:tabs>
          <w:tab w:val="clear" w:pos="720"/>
          <w:tab w:val="left" w:pos="426"/>
        </w:tabs>
        <w:spacing w:before="0" w:after="0" w:afterAutospacing="0"/>
        <w:ind w:left="360"/>
        <w:jc w:val="both"/>
        <w:rPr>
          <w:rStyle w:val="Strong"/>
          <w:rFonts w:ascii="Tahoma" w:hAnsi="Tahoma" w:cs="Tahoma"/>
          <w:sz w:val="20"/>
        </w:rPr>
      </w:pPr>
      <w:r>
        <w:rPr>
          <w:rStyle w:val="Strong"/>
          <w:rFonts w:ascii="Tahoma" w:hAnsi="Tahoma" w:cs="Tahoma"/>
          <w:sz w:val="20"/>
        </w:rPr>
        <w:t>Feb’ 2013-</w:t>
      </w:r>
      <w:r>
        <w:rPr>
          <w:rStyle w:val="Strong"/>
          <w:rFonts w:ascii="Tahoma" w:hAnsi="Tahoma" w:cs="Tahoma"/>
          <w:b w:val="0"/>
          <w:sz w:val="20"/>
        </w:rPr>
        <w:t xml:space="preserve">Till </w:t>
      </w:r>
      <w:r>
        <w:rPr>
          <w:rStyle w:val="Strong"/>
          <w:rFonts w:ascii="Tahoma" w:hAnsi="Tahoma" w:cs="Tahoma"/>
          <w:sz w:val="20"/>
        </w:rPr>
        <w:t>Jan’ 2014</w:t>
      </w:r>
      <w:r>
        <w:rPr>
          <w:rStyle w:val="Strong"/>
          <w:rFonts w:ascii="Tahoma" w:hAnsi="Tahoma" w:cs="Tahoma"/>
          <w:b w:val="0"/>
          <w:sz w:val="20"/>
        </w:rPr>
        <w:t xml:space="preserve"> </w:t>
      </w:r>
      <w:r>
        <w:rPr>
          <w:rFonts w:ascii="Tahoma" w:hAnsi="Tahoma" w:cs="Tahoma"/>
          <w:sz w:val="20"/>
        </w:rPr>
        <w:t>as</w:t>
      </w:r>
      <w:r>
        <w:rPr>
          <w:rFonts w:ascii="Tahoma" w:hAnsi="Tahoma" w:cs="Tahoma"/>
          <w:b/>
          <w:sz w:val="20"/>
        </w:rPr>
        <w:t xml:space="preserve"> HEAD – CHANNEL SALES</w:t>
      </w:r>
      <w:r>
        <w:rPr>
          <w:rStyle w:val="Strong"/>
          <w:rFonts w:ascii="Tahoma" w:hAnsi="Tahoma" w:cs="Tahoma"/>
          <w:sz w:val="20"/>
        </w:rPr>
        <w:t xml:space="preserve"> </w:t>
      </w:r>
      <w:r>
        <w:rPr>
          <w:rStyle w:val="Strong"/>
          <w:rFonts w:ascii="Tahoma" w:hAnsi="Tahoma" w:cs="Tahoma"/>
          <w:b w:val="0"/>
          <w:sz w:val="20"/>
        </w:rPr>
        <w:t xml:space="preserve">in </w:t>
      </w:r>
      <w:r>
        <w:rPr>
          <w:rStyle w:val="Strong"/>
          <w:rFonts w:ascii="Tahoma" w:hAnsi="Tahoma" w:cs="Tahoma"/>
          <w:sz w:val="20"/>
        </w:rPr>
        <w:t>TRAVELKHANA,COM (Initiative by DURONTO TECHNOLOGIES PVT LTD)</w:t>
      </w:r>
    </w:p>
    <w:p w:rsidR="00F2146C" w:rsidRDefault="001D0439">
      <w:pPr>
        <w:pStyle w:val="NormalWebCharChar"/>
        <w:shd w:val="clear" w:color="auto" w:fill="FEFDF6"/>
        <w:spacing w:after="0" w:afterAutospacing="0"/>
        <w:rPr>
          <w:rFonts w:ascii="Tahoma" w:eastAsia="Times New Roman" w:hAnsi="Tahoma" w:cs="Tahoma"/>
          <w:sz w:val="20"/>
          <w:lang w:val="en-IN" w:eastAsia="en-IN"/>
        </w:rPr>
      </w:pPr>
      <w:r>
        <w:rPr>
          <w:rStyle w:val="apple-style-span"/>
          <w:rFonts w:ascii="Tahoma" w:hAnsi="Tahoma" w:cs="Tahoma"/>
          <w:sz w:val="20"/>
        </w:rPr>
        <w:t xml:space="preserve">Travelkhana is a marketplace </w:t>
      </w:r>
      <w:r>
        <w:rPr>
          <w:rStyle w:val="apple-converted-space"/>
          <w:rFonts w:ascii="Tahoma" w:hAnsi="Tahoma" w:cs="Tahoma"/>
          <w:sz w:val="20"/>
        </w:rPr>
        <w:t xml:space="preserve">for rail travelers. </w:t>
      </w:r>
      <w:r>
        <w:rPr>
          <w:rFonts w:ascii="Tahoma" w:eastAsia="Times New Roman" w:hAnsi="Tahoma" w:cs="Tahoma"/>
          <w:sz w:val="20"/>
          <w:lang w:val="en-IN" w:eastAsia="en-IN"/>
        </w:rPr>
        <w:t>About 6 billion passengers travel in Indian Railways each year. If anyone of us has travelled they will vouch for the fact that currently the availability of quality food in Indian Trains is something not to be excited about. Travelkhana solves this very problem for the railway passenger.</w:t>
      </w:r>
    </w:p>
    <w:p w:rsidR="00F2146C" w:rsidRDefault="001D0439">
      <w:pPr>
        <w:shd w:val="clear" w:color="auto" w:fill="FEFDF6"/>
        <w:spacing w:before="100" w:beforeAutospacing="1" w:after="100" w:afterAutospacing="1"/>
        <w:rPr>
          <w:rFonts w:ascii="Tahoma" w:hAnsi="Tahoma" w:cs="Tahoma"/>
          <w:sz w:val="20"/>
          <w:lang w:val="en-IN" w:eastAsia="en-IN"/>
        </w:rPr>
      </w:pPr>
      <w:r>
        <w:rPr>
          <w:rFonts w:ascii="Tahoma" w:hAnsi="Tahoma" w:cs="Tahoma"/>
          <w:sz w:val="20"/>
          <w:lang w:val="en-IN" w:eastAsia="en-IN"/>
        </w:rPr>
        <w:t>It offers a variety of choices to a Railway passenger so that the passengers can order food as per their liking and at their price point while they are travelling. The Travelkhana automated platform tracks trains in real time across India and ensures that fresh food is delivered to the passenger as per their choice in real time.</w:t>
      </w:r>
    </w:p>
    <w:p w:rsidR="00F2146C" w:rsidRDefault="001D0439">
      <w:pPr>
        <w:ind w:left="360"/>
        <w:jc w:val="both"/>
        <w:rPr>
          <w:rStyle w:val="Strong"/>
          <w:rFonts w:ascii="Tahoma" w:hAnsi="Tahoma" w:cs="Tahoma"/>
          <w:sz w:val="20"/>
        </w:rPr>
      </w:pPr>
      <w:r>
        <w:rPr>
          <w:rStyle w:val="Strong"/>
          <w:rFonts w:ascii="Tahoma" w:hAnsi="Tahoma" w:cs="Tahoma"/>
          <w:sz w:val="20"/>
        </w:rPr>
        <w:t>Job Profile:</w:t>
      </w:r>
    </w:p>
    <w:p w:rsidR="00F2146C" w:rsidRDefault="00F2146C">
      <w:pPr>
        <w:ind w:left="360"/>
        <w:jc w:val="both"/>
        <w:rPr>
          <w:rStyle w:val="Strong"/>
          <w:rFonts w:ascii="Tahoma" w:hAnsi="Tahoma" w:cs="Tahoma"/>
          <w:sz w:val="20"/>
        </w:rPr>
      </w:pPr>
    </w:p>
    <w:p w:rsidR="00F2146C" w:rsidRDefault="001D0439">
      <w:pPr>
        <w:numPr>
          <w:ilvl w:val="0"/>
          <w:numId w:val="9"/>
        </w:numPr>
        <w:jc w:val="both"/>
        <w:rPr>
          <w:rFonts w:ascii="Tahoma" w:hAnsi="Tahoma" w:cs="Tahoma"/>
          <w:bCs/>
          <w:sz w:val="20"/>
        </w:rPr>
      </w:pPr>
      <w:r>
        <w:rPr>
          <w:rFonts w:ascii="Tahoma" w:hAnsi="Tahoma" w:cs="Tahoma"/>
          <w:sz w:val="20"/>
          <w:shd w:val="clear" w:color="auto" w:fill="FFFCF9"/>
        </w:rPr>
        <w:lastRenderedPageBreak/>
        <w:t>Developed various sales channels after validation.</w:t>
      </w:r>
    </w:p>
    <w:p w:rsidR="00F2146C" w:rsidRDefault="001D0439">
      <w:pPr>
        <w:numPr>
          <w:ilvl w:val="0"/>
          <w:numId w:val="9"/>
        </w:numPr>
        <w:jc w:val="both"/>
        <w:rPr>
          <w:rFonts w:ascii="Tahoma" w:hAnsi="Tahoma" w:cs="Tahoma"/>
          <w:bCs/>
          <w:sz w:val="20"/>
        </w:rPr>
      </w:pPr>
      <w:r>
        <w:rPr>
          <w:rFonts w:ascii="Tahoma" w:hAnsi="Tahoma" w:cs="Tahoma"/>
          <w:sz w:val="20"/>
          <w:shd w:val="clear" w:color="auto" w:fill="FFFCF9"/>
        </w:rPr>
        <w:t>Channel sales, distribution management and team handling.</w:t>
      </w:r>
    </w:p>
    <w:p w:rsidR="00F2146C" w:rsidRDefault="001D0439">
      <w:pPr>
        <w:numPr>
          <w:ilvl w:val="0"/>
          <w:numId w:val="9"/>
        </w:numPr>
        <w:jc w:val="both"/>
        <w:rPr>
          <w:rStyle w:val="Strong"/>
          <w:rFonts w:ascii="Tahoma" w:hAnsi="Tahoma" w:cs="Tahoma"/>
          <w:b w:val="0"/>
          <w:sz w:val="20"/>
        </w:rPr>
      </w:pPr>
      <w:r>
        <w:rPr>
          <w:rStyle w:val="Strong"/>
          <w:rFonts w:ascii="Tahoma" w:hAnsi="Tahoma" w:cs="Tahoma"/>
          <w:b w:val="0"/>
          <w:sz w:val="20"/>
        </w:rPr>
        <w:t>Promotional activities on ground to generate business through individual orders.</w:t>
      </w:r>
    </w:p>
    <w:p w:rsidR="00F2146C" w:rsidRDefault="001D0439">
      <w:pPr>
        <w:numPr>
          <w:ilvl w:val="0"/>
          <w:numId w:val="9"/>
        </w:numPr>
        <w:jc w:val="both"/>
        <w:rPr>
          <w:rStyle w:val="Strong"/>
          <w:rFonts w:ascii="Tahoma" w:hAnsi="Tahoma" w:cs="Tahoma"/>
          <w:b w:val="0"/>
          <w:sz w:val="20"/>
        </w:rPr>
      </w:pPr>
      <w:r>
        <w:rPr>
          <w:rStyle w:val="Strong"/>
          <w:rFonts w:ascii="Tahoma" w:hAnsi="Tahoma" w:cs="Tahoma"/>
          <w:b w:val="0"/>
          <w:sz w:val="20"/>
        </w:rPr>
        <w:t>Also developed alternate channel with tour operators for bulk orders which has taken the business to the next level.</w:t>
      </w:r>
    </w:p>
    <w:p w:rsidR="00F2146C" w:rsidRDefault="001D0439">
      <w:pPr>
        <w:numPr>
          <w:ilvl w:val="0"/>
          <w:numId w:val="9"/>
        </w:numPr>
        <w:jc w:val="both"/>
        <w:rPr>
          <w:rStyle w:val="Strong"/>
          <w:rFonts w:ascii="Tahoma" w:hAnsi="Tahoma" w:cs="Tahoma"/>
          <w:b w:val="0"/>
          <w:sz w:val="20"/>
        </w:rPr>
      </w:pPr>
      <w:r>
        <w:rPr>
          <w:rStyle w:val="Strong"/>
          <w:rFonts w:ascii="Tahoma" w:hAnsi="Tahoma" w:cs="Tahoma"/>
          <w:b w:val="0"/>
          <w:sz w:val="20"/>
        </w:rPr>
        <w:t xml:space="preserve">Leading on ground sales executive as well </w:t>
      </w:r>
      <w:proofErr w:type="spellStart"/>
      <w:r>
        <w:rPr>
          <w:rStyle w:val="Strong"/>
          <w:rFonts w:ascii="Tahoma" w:hAnsi="Tahoma" w:cs="Tahoma"/>
          <w:b w:val="0"/>
          <w:sz w:val="20"/>
        </w:rPr>
        <w:t>tele</w:t>
      </w:r>
      <w:proofErr w:type="spellEnd"/>
      <w:r>
        <w:rPr>
          <w:rStyle w:val="Strong"/>
          <w:rFonts w:ascii="Tahoma" w:hAnsi="Tahoma" w:cs="Tahoma"/>
          <w:b w:val="0"/>
          <w:sz w:val="20"/>
        </w:rPr>
        <w:t>-sales executive team.</w:t>
      </w:r>
    </w:p>
    <w:p w:rsidR="00F2146C" w:rsidRDefault="001D0439">
      <w:pPr>
        <w:numPr>
          <w:ilvl w:val="0"/>
          <w:numId w:val="9"/>
        </w:numPr>
        <w:jc w:val="both"/>
        <w:rPr>
          <w:rStyle w:val="Strong"/>
          <w:rFonts w:ascii="Tahoma" w:hAnsi="Tahoma" w:cs="Tahoma"/>
          <w:b w:val="0"/>
          <w:sz w:val="20"/>
        </w:rPr>
      </w:pPr>
      <w:r>
        <w:rPr>
          <w:rStyle w:val="Strong"/>
          <w:rFonts w:ascii="Tahoma" w:hAnsi="Tahoma" w:cs="Tahoma"/>
          <w:b w:val="0"/>
          <w:sz w:val="20"/>
        </w:rPr>
        <w:t>Vendor management.</w:t>
      </w:r>
    </w:p>
    <w:p w:rsidR="00F2146C" w:rsidRDefault="001D0439">
      <w:pPr>
        <w:numPr>
          <w:ilvl w:val="0"/>
          <w:numId w:val="9"/>
        </w:numPr>
        <w:jc w:val="both"/>
        <w:rPr>
          <w:rStyle w:val="Strong"/>
          <w:rFonts w:ascii="Tahoma" w:hAnsi="Tahoma" w:cs="Tahoma"/>
          <w:b w:val="0"/>
          <w:sz w:val="20"/>
        </w:rPr>
      </w:pPr>
      <w:r>
        <w:rPr>
          <w:rStyle w:val="Strong"/>
          <w:rFonts w:ascii="Tahoma" w:hAnsi="Tahoma" w:cs="Tahoma"/>
          <w:b w:val="0"/>
          <w:sz w:val="20"/>
        </w:rPr>
        <w:t>Developed affiliate network with travel companies and concierge companies who are re-selling our services on a revenue sharing basis and building on our business.</w:t>
      </w:r>
    </w:p>
    <w:p w:rsidR="00F2146C" w:rsidRDefault="001D0439">
      <w:pPr>
        <w:numPr>
          <w:ilvl w:val="0"/>
          <w:numId w:val="9"/>
        </w:numPr>
        <w:jc w:val="both"/>
        <w:rPr>
          <w:rStyle w:val="Strong"/>
          <w:rFonts w:ascii="Tahoma" w:hAnsi="Tahoma" w:cs="Tahoma"/>
          <w:b w:val="0"/>
          <w:sz w:val="20"/>
        </w:rPr>
      </w:pPr>
      <w:r>
        <w:rPr>
          <w:rStyle w:val="Strong"/>
          <w:rFonts w:ascii="Tahoma" w:hAnsi="Tahoma" w:cs="Tahoma"/>
          <w:b w:val="0"/>
          <w:sz w:val="20"/>
        </w:rPr>
        <w:t>Co-ordination with IT team to implement feedbacks and improvement in the order booking platform.</w:t>
      </w:r>
    </w:p>
    <w:p w:rsidR="00F2146C" w:rsidRDefault="00F2146C">
      <w:pPr>
        <w:pStyle w:val="NormalWebCharChar"/>
        <w:spacing w:before="0" w:after="240"/>
        <w:jc w:val="both"/>
        <w:rPr>
          <w:rStyle w:val="Strong"/>
          <w:rFonts w:ascii="Tahoma" w:hAnsi="Tahoma" w:cs="Tahoma"/>
          <w:sz w:val="20"/>
        </w:rPr>
      </w:pPr>
    </w:p>
    <w:p w:rsidR="00F2146C" w:rsidRDefault="001D0439">
      <w:pPr>
        <w:pStyle w:val="NormalWebCharChar"/>
        <w:numPr>
          <w:ilvl w:val="0"/>
          <w:numId w:val="8"/>
        </w:numPr>
        <w:tabs>
          <w:tab w:val="clear" w:pos="720"/>
        </w:tabs>
        <w:spacing w:before="0" w:after="240"/>
        <w:ind w:left="360"/>
        <w:jc w:val="both"/>
        <w:rPr>
          <w:rFonts w:ascii="Tahoma" w:hAnsi="Tahoma" w:cs="Tahoma"/>
          <w:b/>
          <w:bCs/>
          <w:sz w:val="20"/>
        </w:rPr>
      </w:pPr>
      <w:r>
        <w:rPr>
          <w:rStyle w:val="Strong"/>
          <w:rFonts w:ascii="Tahoma" w:hAnsi="Tahoma" w:cs="Tahoma"/>
          <w:sz w:val="20"/>
        </w:rPr>
        <w:t>Dec’ 2010-</w:t>
      </w:r>
      <w:r>
        <w:rPr>
          <w:rStyle w:val="Strong"/>
          <w:rFonts w:ascii="Tahoma" w:hAnsi="Tahoma" w:cs="Tahoma"/>
          <w:b w:val="0"/>
          <w:sz w:val="20"/>
        </w:rPr>
        <w:t xml:space="preserve">Till </w:t>
      </w:r>
      <w:r>
        <w:rPr>
          <w:rStyle w:val="Strong"/>
          <w:rFonts w:ascii="Tahoma" w:hAnsi="Tahoma" w:cs="Tahoma"/>
          <w:sz w:val="20"/>
        </w:rPr>
        <w:t>Jan’ 2013</w:t>
      </w:r>
      <w:r>
        <w:rPr>
          <w:rStyle w:val="Strong"/>
          <w:rFonts w:ascii="Tahoma" w:hAnsi="Tahoma" w:cs="Tahoma"/>
          <w:b w:val="0"/>
          <w:sz w:val="20"/>
        </w:rPr>
        <w:t xml:space="preserve"> </w:t>
      </w:r>
      <w:r>
        <w:rPr>
          <w:rFonts w:ascii="Tahoma" w:hAnsi="Tahoma" w:cs="Tahoma"/>
          <w:sz w:val="20"/>
        </w:rPr>
        <w:t>as</w:t>
      </w:r>
      <w:r>
        <w:rPr>
          <w:rFonts w:ascii="Tahoma" w:hAnsi="Tahoma" w:cs="Tahoma"/>
          <w:b/>
          <w:sz w:val="20"/>
        </w:rPr>
        <w:t xml:space="preserve"> ASSISTANT MANAGER - MARKETING</w:t>
      </w:r>
      <w:r>
        <w:rPr>
          <w:rStyle w:val="Strong"/>
          <w:rFonts w:ascii="Tahoma" w:hAnsi="Tahoma" w:cs="Tahoma"/>
          <w:sz w:val="20"/>
        </w:rPr>
        <w:t xml:space="preserve"> </w:t>
      </w:r>
      <w:r>
        <w:rPr>
          <w:rStyle w:val="Strong"/>
          <w:rFonts w:ascii="Tahoma" w:hAnsi="Tahoma" w:cs="Tahoma"/>
          <w:b w:val="0"/>
          <w:sz w:val="20"/>
        </w:rPr>
        <w:t xml:space="preserve">in </w:t>
      </w:r>
      <w:r>
        <w:rPr>
          <w:rFonts w:ascii="Tahoma" w:hAnsi="Tahoma" w:cs="Tahoma"/>
          <w:b/>
          <w:sz w:val="20"/>
        </w:rPr>
        <w:t xml:space="preserve">EKO INDIA FINANCIAL SERVICES PVT LTD </w:t>
      </w:r>
    </w:p>
    <w:p w:rsidR="00F2146C" w:rsidRDefault="001D0439">
      <w:pPr>
        <w:pStyle w:val="NormalWebCharChar"/>
        <w:spacing w:before="0" w:after="240"/>
        <w:ind w:left="360"/>
        <w:jc w:val="both"/>
        <w:rPr>
          <w:rStyle w:val="Strong"/>
          <w:rFonts w:ascii="Tahoma" w:hAnsi="Tahoma" w:cs="Tahoma"/>
          <w:sz w:val="20"/>
        </w:rPr>
      </w:pPr>
      <w:r>
        <w:rPr>
          <w:rFonts w:ascii="Tahoma" w:hAnsi="Tahoma" w:cs="Tahoma"/>
          <w:b/>
          <w:sz w:val="20"/>
        </w:rPr>
        <w:t xml:space="preserve">EKO INDIA FINANCIAL SERVICES PVT LTD </w:t>
      </w:r>
      <w:r>
        <w:rPr>
          <w:rStyle w:val="apple-style-span"/>
          <w:rFonts w:ascii="Tahoma" w:hAnsi="Tahoma" w:cs="Tahoma"/>
          <w:b/>
          <w:bCs/>
          <w:sz w:val="20"/>
        </w:rPr>
        <w:t>Eko India Financial Services Pvt. Ltd.</w:t>
      </w:r>
      <w:r>
        <w:rPr>
          <w:rStyle w:val="apple-converted-space"/>
          <w:rFonts w:ascii="Tahoma" w:hAnsi="Tahoma" w:cs="Tahoma"/>
          <w:sz w:val="20"/>
        </w:rPr>
        <w:t> </w:t>
      </w:r>
      <w:r>
        <w:rPr>
          <w:rStyle w:val="apple-style-span"/>
          <w:rFonts w:ascii="Tahoma" w:hAnsi="Tahoma" w:cs="Tahoma"/>
          <w:sz w:val="20"/>
        </w:rPr>
        <w:t>is an</w:t>
      </w:r>
      <w:r>
        <w:rPr>
          <w:rStyle w:val="apple-converted-space"/>
          <w:rFonts w:ascii="Tahoma" w:hAnsi="Tahoma" w:cs="Tahoma"/>
          <w:sz w:val="20"/>
        </w:rPr>
        <w:t> </w:t>
      </w:r>
      <w:r>
        <w:rPr>
          <w:rStyle w:val="apple-style-span"/>
          <w:rFonts w:ascii="Tahoma" w:hAnsi="Tahoma" w:cs="Tahoma"/>
          <w:sz w:val="20"/>
        </w:rPr>
        <w:t>Indian</w:t>
      </w:r>
      <w:r>
        <w:rPr>
          <w:rStyle w:val="apple-converted-space"/>
          <w:rFonts w:ascii="Tahoma" w:hAnsi="Tahoma" w:cs="Tahoma"/>
          <w:sz w:val="20"/>
        </w:rPr>
        <w:t> </w:t>
      </w:r>
      <w:r>
        <w:rPr>
          <w:rStyle w:val="apple-style-span"/>
          <w:rFonts w:ascii="Tahoma" w:hAnsi="Tahoma" w:cs="Tahoma"/>
          <w:sz w:val="20"/>
        </w:rPr>
        <w:t>financial service</w:t>
      </w:r>
      <w:r>
        <w:rPr>
          <w:rStyle w:val="apple-converted-space"/>
          <w:rFonts w:ascii="Tahoma" w:hAnsi="Tahoma" w:cs="Tahoma"/>
          <w:sz w:val="20"/>
        </w:rPr>
        <w:t> </w:t>
      </w:r>
      <w:r>
        <w:rPr>
          <w:rStyle w:val="apple-style-span"/>
          <w:rFonts w:ascii="Tahoma" w:hAnsi="Tahoma" w:cs="Tahoma"/>
          <w:sz w:val="20"/>
        </w:rPr>
        <w:t>company, which is a business correspondent (BC) service for</w:t>
      </w:r>
      <w:r>
        <w:rPr>
          <w:rStyle w:val="apple-converted-space"/>
          <w:rFonts w:ascii="Tahoma" w:hAnsi="Tahoma" w:cs="Tahoma"/>
          <w:sz w:val="20"/>
        </w:rPr>
        <w:t> </w:t>
      </w:r>
      <w:r>
        <w:rPr>
          <w:rStyle w:val="apple-style-span"/>
          <w:rFonts w:ascii="Tahoma" w:hAnsi="Tahoma" w:cs="Tahoma"/>
          <w:sz w:val="20"/>
        </w:rPr>
        <w:t>State Bank of India</w:t>
      </w:r>
      <w:r>
        <w:rPr>
          <w:rStyle w:val="apple-converted-space"/>
          <w:rFonts w:ascii="Tahoma" w:hAnsi="Tahoma" w:cs="Tahoma"/>
          <w:sz w:val="20"/>
        </w:rPr>
        <w:t> </w:t>
      </w:r>
      <w:r>
        <w:rPr>
          <w:rStyle w:val="apple-style-span"/>
          <w:rFonts w:ascii="Tahoma" w:hAnsi="Tahoma" w:cs="Tahoma"/>
          <w:sz w:val="20"/>
        </w:rPr>
        <w:t>(SBI)</w:t>
      </w:r>
      <w:r w:rsidR="007D173C">
        <w:rPr>
          <w:rStyle w:val="apple-style-span"/>
          <w:rFonts w:ascii="Tahoma" w:hAnsi="Tahoma" w:cs="Tahoma"/>
          <w:sz w:val="20"/>
        </w:rPr>
        <w:t xml:space="preserve">, </w:t>
      </w:r>
      <w:r>
        <w:rPr>
          <w:rStyle w:val="apple-style-span"/>
          <w:rFonts w:ascii="Tahoma" w:hAnsi="Tahoma" w:cs="Tahoma"/>
          <w:sz w:val="20"/>
        </w:rPr>
        <w:t>ICICI Bank</w:t>
      </w:r>
      <w:r w:rsidR="007D173C">
        <w:rPr>
          <w:rStyle w:val="apple-style-span"/>
          <w:rFonts w:ascii="Tahoma" w:hAnsi="Tahoma" w:cs="Tahoma"/>
          <w:sz w:val="20"/>
        </w:rPr>
        <w:t xml:space="preserve"> and YES Bank</w:t>
      </w:r>
      <w:r>
        <w:rPr>
          <w:rStyle w:val="apple-style-span"/>
          <w:rFonts w:ascii="Tahoma" w:hAnsi="Tahoma" w:cs="Tahoma"/>
          <w:sz w:val="20"/>
        </w:rPr>
        <w:t>, and provides no-frills bank accounts and deposit, withdrawal and remittance services to customers (nearly 80% of whom are migrants or the</w:t>
      </w:r>
      <w:r>
        <w:rPr>
          <w:rStyle w:val="apple-converted-space"/>
          <w:rFonts w:ascii="Tahoma" w:hAnsi="Tahoma" w:cs="Tahoma"/>
          <w:sz w:val="20"/>
        </w:rPr>
        <w:t> </w:t>
      </w:r>
      <w:r>
        <w:rPr>
          <w:rStyle w:val="apple-style-span"/>
          <w:rFonts w:ascii="Tahoma" w:hAnsi="Tahoma" w:cs="Tahoma"/>
          <w:sz w:val="20"/>
        </w:rPr>
        <w:t>unbanked</w:t>
      </w:r>
      <w:r>
        <w:rPr>
          <w:rStyle w:val="apple-converted-space"/>
          <w:rFonts w:ascii="Tahoma" w:hAnsi="Tahoma" w:cs="Tahoma"/>
          <w:sz w:val="20"/>
        </w:rPr>
        <w:t> </w:t>
      </w:r>
      <w:r>
        <w:rPr>
          <w:rStyle w:val="apple-style-span"/>
          <w:rFonts w:ascii="Tahoma" w:hAnsi="Tahoma" w:cs="Tahoma"/>
          <w:sz w:val="20"/>
        </w:rPr>
        <w:t>section of the population) through mobile banking.</w:t>
      </w:r>
      <w:r>
        <w:rPr>
          <w:rStyle w:val="Strong"/>
          <w:rFonts w:ascii="Tahoma" w:hAnsi="Tahoma" w:cs="Tahoma"/>
          <w:sz w:val="20"/>
        </w:rPr>
        <w:t xml:space="preserve"> </w:t>
      </w:r>
    </w:p>
    <w:p w:rsidR="00F2146C" w:rsidRDefault="001D0439">
      <w:pPr>
        <w:ind w:left="360"/>
        <w:jc w:val="both"/>
        <w:rPr>
          <w:rStyle w:val="Strong"/>
          <w:rFonts w:ascii="Tahoma" w:hAnsi="Tahoma" w:cs="Tahoma"/>
          <w:sz w:val="20"/>
        </w:rPr>
      </w:pPr>
      <w:r>
        <w:rPr>
          <w:rStyle w:val="Strong"/>
          <w:rFonts w:ascii="Tahoma" w:hAnsi="Tahoma" w:cs="Tahoma"/>
          <w:sz w:val="20"/>
        </w:rPr>
        <w:t>Job Profile:</w:t>
      </w:r>
    </w:p>
    <w:p w:rsidR="00F2146C" w:rsidRDefault="00F2146C">
      <w:pPr>
        <w:ind w:left="360"/>
        <w:jc w:val="both"/>
        <w:rPr>
          <w:rStyle w:val="apple-style-span"/>
          <w:rFonts w:ascii="Verdana" w:hAnsi="Verdana"/>
          <w:sz w:val="19"/>
          <w:szCs w:val="19"/>
        </w:rPr>
      </w:pPr>
    </w:p>
    <w:p w:rsidR="0077658C" w:rsidRDefault="0077658C">
      <w:pPr>
        <w:numPr>
          <w:ilvl w:val="0"/>
          <w:numId w:val="9"/>
        </w:numPr>
        <w:jc w:val="both"/>
        <w:rPr>
          <w:rFonts w:ascii="Tahoma" w:hAnsi="Tahoma" w:cs="Tahoma"/>
          <w:sz w:val="20"/>
        </w:rPr>
      </w:pPr>
      <w:r>
        <w:rPr>
          <w:rFonts w:ascii="Tahoma" w:hAnsi="Tahoma" w:cs="Tahoma"/>
          <w:sz w:val="20"/>
        </w:rPr>
        <w:t>Launched BC model in Delhi/NCR, UP West and Uttarakhand.</w:t>
      </w:r>
    </w:p>
    <w:p w:rsidR="007D173C" w:rsidRDefault="007D173C" w:rsidP="0077658C">
      <w:pPr>
        <w:numPr>
          <w:ilvl w:val="0"/>
          <w:numId w:val="9"/>
        </w:numPr>
        <w:jc w:val="both"/>
        <w:rPr>
          <w:rFonts w:ascii="Tahoma" w:hAnsi="Tahoma" w:cs="Tahoma"/>
          <w:sz w:val="20"/>
        </w:rPr>
      </w:pPr>
      <w:r>
        <w:rPr>
          <w:rFonts w:ascii="Tahoma" w:hAnsi="Tahoma" w:cs="Tahoma"/>
          <w:sz w:val="20"/>
        </w:rPr>
        <w:t>Liasioning with Partnering Banks.</w:t>
      </w:r>
    </w:p>
    <w:p w:rsidR="007D173C" w:rsidRDefault="007D173C">
      <w:pPr>
        <w:numPr>
          <w:ilvl w:val="0"/>
          <w:numId w:val="9"/>
        </w:numPr>
        <w:jc w:val="both"/>
        <w:rPr>
          <w:rFonts w:ascii="Tahoma" w:hAnsi="Tahoma" w:cs="Tahoma"/>
          <w:sz w:val="20"/>
        </w:rPr>
      </w:pPr>
      <w:r>
        <w:rPr>
          <w:rFonts w:ascii="Tahoma" w:hAnsi="Tahoma" w:cs="Tahoma"/>
          <w:sz w:val="20"/>
        </w:rPr>
        <w:t>Appointing CSP (Customer Service) in the assigned territory.</w:t>
      </w:r>
    </w:p>
    <w:p w:rsidR="007D173C" w:rsidRDefault="007D173C">
      <w:pPr>
        <w:numPr>
          <w:ilvl w:val="0"/>
          <w:numId w:val="9"/>
        </w:numPr>
        <w:jc w:val="both"/>
        <w:rPr>
          <w:rFonts w:ascii="Tahoma" w:hAnsi="Tahoma" w:cs="Tahoma"/>
          <w:sz w:val="20"/>
        </w:rPr>
      </w:pPr>
      <w:r>
        <w:rPr>
          <w:rFonts w:ascii="Tahoma" w:hAnsi="Tahoma" w:cs="Tahoma"/>
          <w:sz w:val="20"/>
        </w:rPr>
        <w:t>Training CSPs to sell finance services and client servicing.</w:t>
      </w:r>
    </w:p>
    <w:p w:rsidR="007D173C" w:rsidRPr="007D173C" w:rsidRDefault="0077658C">
      <w:pPr>
        <w:numPr>
          <w:ilvl w:val="0"/>
          <w:numId w:val="9"/>
        </w:numPr>
        <w:jc w:val="both"/>
        <w:rPr>
          <w:rFonts w:ascii="Tahoma" w:hAnsi="Tahoma" w:cs="Tahoma"/>
          <w:sz w:val="20"/>
        </w:rPr>
      </w:pPr>
      <w:r>
        <w:rPr>
          <w:rFonts w:ascii="Tahoma" w:hAnsi="Tahoma" w:cs="Tahoma"/>
          <w:sz w:val="20"/>
        </w:rPr>
        <w:t>Ensuring POSM at CSP as per RBI guidelines.</w:t>
      </w:r>
    </w:p>
    <w:p w:rsidR="0077658C" w:rsidRPr="0077658C" w:rsidRDefault="0077658C">
      <w:pPr>
        <w:numPr>
          <w:ilvl w:val="0"/>
          <w:numId w:val="9"/>
        </w:numPr>
        <w:jc w:val="both"/>
        <w:rPr>
          <w:rFonts w:ascii="Tahoma" w:hAnsi="Tahoma" w:cs="Tahoma"/>
          <w:sz w:val="20"/>
        </w:rPr>
      </w:pPr>
      <w:r>
        <w:rPr>
          <w:rFonts w:ascii="Tahoma" w:hAnsi="Tahoma" w:cs="Tahoma"/>
          <w:sz w:val="20"/>
          <w:shd w:val="clear" w:color="auto" w:fill="FFFCF9"/>
        </w:rPr>
        <w:t>New product launch.</w:t>
      </w:r>
    </w:p>
    <w:p w:rsidR="0077658C" w:rsidRPr="0077658C" w:rsidRDefault="0077658C" w:rsidP="0077658C">
      <w:pPr>
        <w:numPr>
          <w:ilvl w:val="0"/>
          <w:numId w:val="9"/>
        </w:numPr>
        <w:jc w:val="both"/>
        <w:rPr>
          <w:rFonts w:ascii="Verdana" w:hAnsi="Verdana"/>
          <w:sz w:val="19"/>
          <w:szCs w:val="19"/>
        </w:rPr>
      </w:pPr>
      <w:r>
        <w:rPr>
          <w:rFonts w:ascii="Tahoma" w:hAnsi="Tahoma" w:cs="Tahoma"/>
          <w:sz w:val="20"/>
          <w:shd w:val="clear" w:color="auto" w:fill="FFFCF9"/>
        </w:rPr>
        <w:t>No frill account opening drives.</w:t>
      </w:r>
    </w:p>
    <w:p w:rsidR="0077658C" w:rsidRDefault="0077658C" w:rsidP="0077658C">
      <w:pPr>
        <w:numPr>
          <w:ilvl w:val="0"/>
          <w:numId w:val="9"/>
        </w:numPr>
        <w:jc w:val="both"/>
        <w:rPr>
          <w:rFonts w:ascii="Tahoma" w:hAnsi="Tahoma" w:cs="Tahoma"/>
          <w:sz w:val="20"/>
        </w:rPr>
      </w:pPr>
      <w:r>
        <w:rPr>
          <w:rFonts w:ascii="Tahoma" w:hAnsi="Tahoma" w:cs="Tahoma"/>
          <w:sz w:val="20"/>
        </w:rPr>
        <w:t>Liasioning with Bank branches for business to grow domestic remittance.</w:t>
      </w:r>
    </w:p>
    <w:p w:rsidR="00F2146C" w:rsidRDefault="00F2146C" w:rsidP="0077658C">
      <w:pPr>
        <w:ind w:left="1080"/>
        <w:jc w:val="both"/>
        <w:rPr>
          <w:rStyle w:val="apple-style-span"/>
          <w:rFonts w:ascii="Verdana" w:hAnsi="Verdana"/>
          <w:sz w:val="19"/>
          <w:szCs w:val="19"/>
        </w:rPr>
      </w:pPr>
    </w:p>
    <w:p w:rsidR="00F2146C" w:rsidRDefault="00F2146C">
      <w:pPr>
        <w:jc w:val="both"/>
        <w:rPr>
          <w:rStyle w:val="Strong"/>
          <w:rFonts w:ascii="Verdana" w:hAnsi="Verdana"/>
          <w:b w:val="0"/>
          <w:bCs w:val="0"/>
          <w:sz w:val="19"/>
          <w:szCs w:val="19"/>
        </w:rPr>
      </w:pPr>
    </w:p>
    <w:p w:rsidR="00F2146C" w:rsidRDefault="001D0439">
      <w:pPr>
        <w:pStyle w:val="NormalWebCharChar"/>
        <w:numPr>
          <w:ilvl w:val="0"/>
          <w:numId w:val="8"/>
        </w:numPr>
        <w:spacing w:before="0" w:after="240"/>
        <w:jc w:val="both"/>
        <w:rPr>
          <w:rFonts w:ascii="Tahoma" w:hAnsi="Tahoma" w:cs="Tahoma"/>
          <w:b/>
          <w:sz w:val="20"/>
        </w:rPr>
      </w:pPr>
      <w:r>
        <w:rPr>
          <w:rStyle w:val="Strong"/>
          <w:rFonts w:ascii="Tahoma" w:hAnsi="Tahoma" w:cs="Tahoma"/>
          <w:sz w:val="20"/>
        </w:rPr>
        <w:t xml:space="preserve">Sep’ 2009- Nov’ 2010 </w:t>
      </w:r>
      <w:r>
        <w:rPr>
          <w:rFonts w:ascii="Tahoma" w:hAnsi="Tahoma" w:cs="Tahoma"/>
          <w:sz w:val="20"/>
        </w:rPr>
        <w:t>as</w:t>
      </w:r>
      <w:r>
        <w:rPr>
          <w:rFonts w:ascii="Tahoma" w:hAnsi="Tahoma" w:cs="Tahoma"/>
          <w:b/>
          <w:sz w:val="20"/>
        </w:rPr>
        <w:t xml:space="preserve"> ASSISTANT MANAGER MARKETING</w:t>
      </w:r>
      <w:r>
        <w:rPr>
          <w:rStyle w:val="Strong"/>
          <w:rFonts w:ascii="Tahoma" w:hAnsi="Tahoma" w:cs="Tahoma"/>
          <w:sz w:val="20"/>
        </w:rPr>
        <w:t xml:space="preserve"> </w:t>
      </w:r>
      <w:r>
        <w:rPr>
          <w:rStyle w:val="Strong"/>
          <w:rFonts w:ascii="Tahoma" w:hAnsi="Tahoma" w:cs="Tahoma"/>
          <w:b w:val="0"/>
          <w:sz w:val="20"/>
        </w:rPr>
        <w:t xml:space="preserve">in </w:t>
      </w:r>
      <w:r>
        <w:rPr>
          <w:rFonts w:ascii="Tahoma" w:hAnsi="Tahoma" w:cs="Tahoma"/>
          <w:b/>
          <w:sz w:val="20"/>
        </w:rPr>
        <w:t xml:space="preserve">ZODHITA HEALTH SOLUTION PRIVATE LIMITED </w:t>
      </w:r>
      <w:r>
        <w:rPr>
          <w:rStyle w:val="Strong"/>
          <w:rFonts w:ascii="Tahoma" w:hAnsi="Tahoma" w:cs="Tahoma"/>
          <w:b w:val="0"/>
          <w:sz w:val="20"/>
        </w:rPr>
        <w:t xml:space="preserve">(DELHI BRANCH) </w:t>
      </w:r>
    </w:p>
    <w:p w:rsidR="00F2146C" w:rsidRDefault="001D0439">
      <w:pPr>
        <w:pStyle w:val="NormalWebCharChar"/>
        <w:tabs>
          <w:tab w:val="left" w:pos="360"/>
        </w:tabs>
        <w:spacing w:before="0" w:after="240"/>
        <w:ind w:left="360"/>
        <w:jc w:val="both"/>
        <w:rPr>
          <w:rStyle w:val="Strong"/>
          <w:rFonts w:ascii="Tahoma" w:hAnsi="Tahoma" w:cs="Tahoma"/>
          <w:sz w:val="20"/>
        </w:rPr>
      </w:pPr>
      <w:r>
        <w:rPr>
          <w:rFonts w:ascii="Tahoma" w:hAnsi="Tahoma" w:cs="Tahoma"/>
          <w:b/>
          <w:sz w:val="20"/>
        </w:rPr>
        <w:t>ZODHITA</w:t>
      </w:r>
      <w:r>
        <w:rPr>
          <w:rFonts w:ascii="Tahoma" w:hAnsi="Tahoma" w:cs="Tahoma"/>
          <w:sz w:val="20"/>
        </w:rPr>
        <w:t xml:space="preserve"> is a health and hygiene company. The company works in collaboration with a US based pharmaceutical company that provides state-of-the-art R&amp;D and manufacturing services. </w:t>
      </w:r>
      <w:proofErr w:type="gramStart"/>
      <w:r>
        <w:rPr>
          <w:rFonts w:ascii="Tahoma" w:hAnsi="Tahoma" w:cs="Tahoma"/>
          <w:sz w:val="20"/>
        </w:rPr>
        <w:t>in</w:t>
      </w:r>
      <w:proofErr w:type="gramEnd"/>
      <w:r>
        <w:rPr>
          <w:rFonts w:ascii="Tahoma" w:hAnsi="Tahoma" w:cs="Tahoma"/>
          <w:sz w:val="20"/>
        </w:rPr>
        <w:t xml:space="preserve"> ZODHITA HEALTH SOLUTION (P) Ltd has been operating in the market since 2008.</w:t>
      </w:r>
      <w:r>
        <w:rPr>
          <w:rStyle w:val="Strong"/>
          <w:rFonts w:ascii="Tahoma" w:hAnsi="Tahoma" w:cs="Tahoma"/>
          <w:sz w:val="20"/>
        </w:rPr>
        <w:t xml:space="preserve"> </w:t>
      </w:r>
    </w:p>
    <w:p w:rsidR="00F2146C" w:rsidRDefault="001D0439">
      <w:pPr>
        <w:ind w:left="360"/>
        <w:jc w:val="both"/>
        <w:rPr>
          <w:rStyle w:val="Strong"/>
          <w:rFonts w:ascii="Tahoma" w:hAnsi="Tahoma" w:cs="Tahoma"/>
          <w:sz w:val="20"/>
        </w:rPr>
      </w:pPr>
      <w:r>
        <w:rPr>
          <w:rStyle w:val="Strong"/>
          <w:rFonts w:ascii="Tahoma" w:hAnsi="Tahoma" w:cs="Tahoma"/>
          <w:sz w:val="20"/>
        </w:rPr>
        <w:t>Job Profile:</w:t>
      </w:r>
    </w:p>
    <w:p w:rsidR="00F2146C" w:rsidRDefault="00F2146C">
      <w:pPr>
        <w:ind w:left="360"/>
        <w:jc w:val="both"/>
        <w:rPr>
          <w:rStyle w:val="Strong"/>
          <w:rFonts w:ascii="Tahoma" w:hAnsi="Tahoma" w:cs="Tahoma"/>
          <w:sz w:val="20"/>
        </w:rPr>
      </w:pPr>
    </w:p>
    <w:p w:rsidR="00F2146C" w:rsidRDefault="001D0439">
      <w:pPr>
        <w:ind w:left="360"/>
        <w:jc w:val="both"/>
        <w:rPr>
          <w:rFonts w:ascii="Tahoma" w:hAnsi="Tahoma" w:cs="Tahoma"/>
          <w:sz w:val="20"/>
        </w:rPr>
      </w:pPr>
      <w:r>
        <w:rPr>
          <w:rFonts w:ascii="Tahoma" w:hAnsi="Tahoma" w:cs="Tahoma"/>
          <w:sz w:val="20"/>
        </w:rPr>
        <w:t xml:space="preserve">As the first recruitment in North India for </w:t>
      </w:r>
      <w:proofErr w:type="spellStart"/>
      <w:r>
        <w:rPr>
          <w:rFonts w:ascii="Tahoma" w:hAnsi="Tahoma" w:cs="Tahoma"/>
          <w:sz w:val="20"/>
        </w:rPr>
        <w:t>Zodhita</w:t>
      </w:r>
      <w:proofErr w:type="spellEnd"/>
      <w:r>
        <w:rPr>
          <w:rFonts w:ascii="Tahoma" w:hAnsi="Tahoma" w:cs="Tahoma"/>
          <w:sz w:val="20"/>
        </w:rPr>
        <w:t xml:space="preserve">, I was responsible for launching and driving </w:t>
      </w:r>
      <w:proofErr w:type="spellStart"/>
      <w:r>
        <w:rPr>
          <w:rFonts w:ascii="Tahoma" w:hAnsi="Tahoma" w:cs="Tahoma"/>
          <w:sz w:val="20"/>
        </w:rPr>
        <w:t>Zuska</w:t>
      </w:r>
      <w:proofErr w:type="spellEnd"/>
      <w:r>
        <w:rPr>
          <w:rFonts w:ascii="Tahoma" w:hAnsi="Tahoma" w:cs="Tahoma"/>
          <w:sz w:val="20"/>
        </w:rPr>
        <w:t xml:space="preserve"> range of products into one of the most competitive personal care market of Delhi/NCR. </w:t>
      </w:r>
    </w:p>
    <w:p w:rsidR="00F2146C" w:rsidRDefault="00F2146C">
      <w:pPr>
        <w:ind w:left="360"/>
        <w:jc w:val="both"/>
        <w:rPr>
          <w:rFonts w:ascii="Tahoma" w:hAnsi="Tahoma" w:cs="Tahoma"/>
          <w:sz w:val="20"/>
        </w:rPr>
      </w:pPr>
    </w:p>
    <w:p w:rsidR="00F2146C" w:rsidRDefault="001D0439">
      <w:pPr>
        <w:numPr>
          <w:ilvl w:val="0"/>
          <w:numId w:val="10"/>
        </w:numPr>
        <w:ind w:left="1134"/>
        <w:jc w:val="both"/>
        <w:rPr>
          <w:rFonts w:ascii="Tahoma" w:hAnsi="Tahoma" w:cs="Tahoma"/>
          <w:sz w:val="20"/>
        </w:rPr>
      </w:pPr>
      <w:r>
        <w:rPr>
          <w:rFonts w:ascii="Tahoma" w:hAnsi="Tahoma" w:cs="Tahoma"/>
          <w:sz w:val="20"/>
        </w:rPr>
        <w:t>Recruited and lead North India’s entire sales team.</w:t>
      </w:r>
    </w:p>
    <w:p w:rsidR="00F2146C" w:rsidRDefault="001D0439">
      <w:pPr>
        <w:numPr>
          <w:ilvl w:val="0"/>
          <w:numId w:val="10"/>
        </w:numPr>
        <w:ind w:left="1134"/>
        <w:jc w:val="both"/>
        <w:rPr>
          <w:rFonts w:ascii="Tahoma" w:hAnsi="Tahoma" w:cs="Tahoma"/>
          <w:sz w:val="20"/>
        </w:rPr>
      </w:pPr>
      <w:r>
        <w:rPr>
          <w:rFonts w:ascii="Tahoma" w:hAnsi="Tahoma" w:cs="Tahoma"/>
          <w:sz w:val="20"/>
        </w:rPr>
        <w:t>Distributor selection and development.</w:t>
      </w:r>
    </w:p>
    <w:p w:rsidR="00F2146C" w:rsidRDefault="001D0439">
      <w:pPr>
        <w:numPr>
          <w:ilvl w:val="0"/>
          <w:numId w:val="10"/>
        </w:numPr>
        <w:ind w:left="1134"/>
        <w:jc w:val="both"/>
        <w:rPr>
          <w:rFonts w:ascii="Tahoma" w:hAnsi="Tahoma" w:cs="Tahoma"/>
          <w:sz w:val="20"/>
        </w:rPr>
      </w:pPr>
      <w:r>
        <w:rPr>
          <w:rFonts w:ascii="Tahoma" w:hAnsi="Tahoma" w:cs="Tahoma"/>
          <w:sz w:val="20"/>
        </w:rPr>
        <w:t>Product placement along with width and depth targets.</w:t>
      </w:r>
    </w:p>
    <w:p w:rsidR="00F2146C" w:rsidRDefault="001D0439">
      <w:pPr>
        <w:numPr>
          <w:ilvl w:val="0"/>
          <w:numId w:val="10"/>
        </w:numPr>
        <w:ind w:left="1134"/>
        <w:jc w:val="both"/>
        <w:rPr>
          <w:rFonts w:ascii="Tahoma" w:hAnsi="Tahoma" w:cs="Tahoma"/>
          <w:sz w:val="20"/>
        </w:rPr>
      </w:pPr>
      <w:r>
        <w:rPr>
          <w:rFonts w:ascii="Tahoma" w:hAnsi="Tahoma" w:cs="Tahoma"/>
          <w:sz w:val="20"/>
        </w:rPr>
        <w:t>Planning of primary and secondary targets</w:t>
      </w:r>
    </w:p>
    <w:p w:rsidR="00F2146C" w:rsidRDefault="001D0439">
      <w:pPr>
        <w:numPr>
          <w:ilvl w:val="0"/>
          <w:numId w:val="10"/>
        </w:numPr>
        <w:ind w:left="1134"/>
        <w:jc w:val="both"/>
        <w:rPr>
          <w:rFonts w:ascii="Tahoma" w:hAnsi="Tahoma" w:cs="Tahoma"/>
          <w:sz w:val="20"/>
        </w:rPr>
      </w:pPr>
      <w:r>
        <w:rPr>
          <w:rFonts w:ascii="Tahoma" w:hAnsi="Tahoma" w:cs="Tahoma"/>
          <w:sz w:val="20"/>
        </w:rPr>
        <w:lastRenderedPageBreak/>
        <w:t>Planning and execution of promotional activities for off take.</w:t>
      </w:r>
    </w:p>
    <w:p w:rsidR="00F2146C" w:rsidRDefault="001D0439">
      <w:pPr>
        <w:numPr>
          <w:ilvl w:val="0"/>
          <w:numId w:val="10"/>
        </w:numPr>
        <w:ind w:left="1134"/>
        <w:jc w:val="both"/>
        <w:rPr>
          <w:rFonts w:ascii="Tahoma" w:hAnsi="Tahoma" w:cs="Tahoma"/>
          <w:sz w:val="20"/>
        </w:rPr>
      </w:pPr>
      <w:r>
        <w:rPr>
          <w:rFonts w:ascii="Tahoma" w:hAnsi="Tahoma" w:cs="Tahoma"/>
          <w:sz w:val="20"/>
        </w:rPr>
        <w:t>Designing scheme to be competitive into the market against competition.</w:t>
      </w:r>
    </w:p>
    <w:p w:rsidR="00F2146C" w:rsidRDefault="001D0439">
      <w:pPr>
        <w:numPr>
          <w:ilvl w:val="0"/>
          <w:numId w:val="10"/>
        </w:numPr>
        <w:ind w:left="1134"/>
        <w:jc w:val="both"/>
        <w:rPr>
          <w:rFonts w:ascii="Tahoma" w:hAnsi="Tahoma" w:cs="Tahoma"/>
          <w:sz w:val="20"/>
        </w:rPr>
      </w:pPr>
      <w:r>
        <w:rPr>
          <w:rFonts w:ascii="Tahoma" w:hAnsi="Tahoma" w:cs="Tahoma"/>
          <w:sz w:val="20"/>
        </w:rPr>
        <w:t>Responsible for distributor ROI.</w:t>
      </w:r>
    </w:p>
    <w:p w:rsidR="00F2146C" w:rsidRDefault="00F2146C">
      <w:pPr>
        <w:ind w:left="360"/>
        <w:jc w:val="both"/>
        <w:rPr>
          <w:rFonts w:ascii="Tahoma" w:hAnsi="Tahoma" w:cs="Tahoma"/>
          <w:sz w:val="20"/>
        </w:rPr>
      </w:pPr>
    </w:p>
    <w:p w:rsidR="00F2146C" w:rsidRDefault="001D0439">
      <w:pPr>
        <w:pStyle w:val="NormalWebCharChar"/>
        <w:numPr>
          <w:ilvl w:val="0"/>
          <w:numId w:val="8"/>
        </w:numPr>
        <w:jc w:val="both"/>
        <w:rPr>
          <w:rFonts w:ascii="Tahoma" w:hAnsi="Tahoma"/>
          <w:b/>
          <w:sz w:val="20"/>
        </w:rPr>
      </w:pPr>
      <w:r>
        <w:rPr>
          <w:rStyle w:val="Strong"/>
          <w:rFonts w:ascii="Tahoma" w:hAnsi="Tahoma"/>
          <w:sz w:val="20"/>
        </w:rPr>
        <w:t>Aug’ 2007-</w:t>
      </w:r>
      <w:r>
        <w:rPr>
          <w:rStyle w:val="Strong"/>
          <w:rFonts w:ascii="Tahoma" w:hAnsi="Tahoma"/>
          <w:b w:val="0"/>
          <w:sz w:val="20"/>
        </w:rPr>
        <w:t xml:space="preserve">Till </w:t>
      </w:r>
      <w:r>
        <w:rPr>
          <w:rStyle w:val="Strong"/>
          <w:rFonts w:ascii="Tahoma" w:hAnsi="Tahoma"/>
          <w:sz w:val="20"/>
        </w:rPr>
        <w:t>Aug’ 2009</w:t>
      </w:r>
      <w:r>
        <w:rPr>
          <w:rStyle w:val="Strong"/>
          <w:rFonts w:ascii="Tahoma" w:hAnsi="Tahoma"/>
          <w:b w:val="0"/>
          <w:sz w:val="20"/>
        </w:rPr>
        <w:t xml:space="preserve"> as</w:t>
      </w:r>
      <w:r>
        <w:rPr>
          <w:rStyle w:val="Strong"/>
          <w:rFonts w:ascii="Tahoma" w:hAnsi="Tahoma"/>
          <w:sz w:val="20"/>
        </w:rPr>
        <w:t xml:space="preserve"> </w:t>
      </w:r>
      <w:r>
        <w:rPr>
          <w:rFonts w:ascii="Tahoma" w:hAnsi="Tahoma"/>
          <w:b/>
          <w:sz w:val="20"/>
        </w:rPr>
        <w:t>Territory Sales Officer</w:t>
      </w:r>
      <w:r>
        <w:rPr>
          <w:rStyle w:val="Strong"/>
          <w:rFonts w:ascii="Tahoma" w:hAnsi="Tahoma"/>
          <w:sz w:val="20"/>
        </w:rPr>
        <w:t xml:space="preserve"> </w:t>
      </w:r>
      <w:r>
        <w:rPr>
          <w:rStyle w:val="Strong"/>
          <w:rFonts w:ascii="Tahoma" w:hAnsi="Tahoma"/>
          <w:b w:val="0"/>
          <w:sz w:val="20"/>
        </w:rPr>
        <w:t xml:space="preserve">in </w:t>
      </w:r>
      <w:r>
        <w:rPr>
          <w:rFonts w:ascii="Tahoma" w:hAnsi="Tahoma"/>
          <w:b/>
          <w:sz w:val="20"/>
        </w:rPr>
        <w:t xml:space="preserve">HINDUSTAN UNILEVER LIMITED </w:t>
      </w:r>
      <w:r>
        <w:rPr>
          <w:rStyle w:val="Strong"/>
          <w:rFonts w:ascii="Tahoma" w:hAnsi="Tahoma"/>
          <w:b w:val="0"/>
          <w:sz w:val="20"/>
        </w:rPr>
        <w:t xml:space="preserve">(UTTRAKHAND &amp; RAJASTHAN) </w:t>
      </w:r>
    </w:p>
    <w:p w:rsidR="00F2146C" w:rsidRDefault="001D0439">
      <w:pPr>
        <w:pStyle w:val="NormalWebCharChar"/>
        <w:spacing w:before="0" w:after="240"/>
        <w:ind w:left="360"/>
        <w:jc w:val="both"/>
        <w:rPr>
          <w:rFonts w:ascii="Tahoma" w:hAnsi="Tahoma"/>
          <w:b/>
          <w:sz w:val="20"/>
        </w:rPr>
      </w:pPr>
      <w:r>
        <w:rPr>
          <w:rFonts w:ascii="Tahoma" w:hAnsi="Tahoma"/>
          <w:b/>
          <w:sz w:val="20"/>
        </w:rPr>
        <w:t xml:space="preserve">HINDUSTAN UNILEVER LIMITED </w:t>
      </w:r>
      <w:r>
        <w:rPr>
          <w:rFonts w:ascii="Tahoma" w:hAnsi="Tahoma"/>
          <w:sz w:val="20"/>
        </w:rPr>
        <w:t xml:space="preserve">is India’s largest </w:t>
      </w:r>
      <w:proofErr w:type="spellStart"/>
      <w:r>
        <w:rPr>
          <w:rFonts w:ascii="Tahoma" w:hAnsi="Tahoma"/>
          <w:sz w:val="20"/>
        </w:rPr>
        <w:t>fmcg</w:t>
      </w:r>
      <w:proofErr w:type="spellEnd"/>
      <w:r>
        <w:rPr>
          <w:rFonts w:ascii="Tahoma" w:hAnsi="Tahoma"/>
          <w:sz w:val="20"/>
        </w:rPr>
        <w:t xml:space="preserve"> company and Indian arm of one of the world’s biggest </w:t>
      </w:r>
      <w:proofErr w:type="spellStart"/>
      <w:r>
        <w:rPr>
          <w:rFonts w:ascii="Tahoma" w:hAnsi="Tahoma"/>
          <w:sz w:val="20"/>
        </w:rPr>
        <w:t>fmcg</w:t>
      </w:r>
      <w:proofErr w:type="spellEnd"/>
      <w:r>
        <w:rPr>
          <w:rFonts w:ascii="Tahoma" w:hAnsi="Tahoma"/>
          <w:sz w:val="20"/>
        </w:rPr>
        <w:t xml:space="preserve"> giant </w:t>
      </w:r>
      <w:r>
        <w:rPr>
          <w:rFonts w:ascii="Tahoma" w:hAnsi="Tahoma"/>
          <w:b/>
          <w:sz w:val="20"/>
        </w:rPr>
        <w:t>UNILEVER</w:t>
      </w:r>
      <w:r>
        <w:rPr>
          <w:rFonts w:ascii="Tahoma" w:hAnsi="Tahoma"/>
          <w:sz w:val="20"/>
        </w:rPr>
        <w:t>.</w:t>
      </w:r>
    </w:p>
    <w:p w:rsidR="00F2146C" w:rsidRDefault="001D0439">
      <w:pPr>
        <w:pStyle w:val="NormalWebCharChar"/>
        <w:tabs>
          <w:tab w:val="left" w:pos="360"/>
        </w:tabs>
        <w:spacing w:before="0" w:after="240"/>
        <w:ind w:left="360"/>
        <w:jc w:val="both"/>
        <w:rPr>
          <w:rStyle w:val="Strong"/>
          <w:rFonts w:ascii="Tahoma" w:hAnsi="Tahoma"/>
          <w:sz w:val="20"/>
        </w:rPr>
      </w:pPr>
      <w:r>
        <w:rPr>
          <w:rStyle w:val="Strong"/>
          <w:rFonts w:ascii="Tahoma" w:hAnsi="Tahoma"/>
          <w:sz w:val="20"/>
        </w:rPr>
        <w:t>Job Profile:</w:t>
      </w:r>
    </w:p>
    <w:p w:rsidR="00F2146C" w:rsidRDefault="001D0439">
      <w:pPr>
        <w:pStyle w:val="NormalWebCharChar"/>
        <w:tabs>
          <w:tab w:val="left" w:pos="360"/>
        </w:tabs>
        <w:spacing w:before="0" w:after="240"/>
        <w:ind w:left="360"/>
        <w:jc w:val="both"/>
        <w:rPr>
          <w:rFonts w:ascii="Tahoma" w:hAnsi="Tahoma"/>
          <w:b/>
          <w:bCs/>
          <w:sz w:val="20"/>
        </w:rPr>
      </w:pPr>
      <w:r>
        <w:rPr>
          <w:rStyle w:val="Strong"/>
          <w:rFonts w:ascii="Tahoma" w:hAnsi="Tahoma"/>
          <w:sz w:val="20"/>
        </w:rPr>
        <w:t xml:space="preserve"> </w:t>
      </w:r>
      <w:r>
        <w:rPr>
          <w:rFonts w:ascii="Tahoma" w:hAnsi="Tahoma"/>
          <w:b/>
          <w:sz w:val="20"/>
        </w:rPr>
        <w:t>Distributor Management</w:t>
      </w:r>
    </w:p>
    <w:p w:rsidR="00F2146C" w:rsidRDefault="001D0439">
      <w:pPr>
        <w:numPr>
          <w:ilvl w:val="0"/>
          <w:numId w:val="11"/>
        </w:numPr>
        <w:jc w:val="both"/>
        <w:rPr>
          <w:rFonts w:ascii="Tahoma" w:hAnsi="Tahoma"/>
          <w:b/>
          <w:sz w:val="20"/>
        </w:rPr>
      </w:pPr>
      <w:r>
        <w:rPr>
          <w:rFonts w:ascii="Tahoma" w:hAnsi="Tahoma"/>
          <w:sz w:val="20"/>
        </w:rPr>
        <w:t xml:space="preserve">Responsible for expansion &amp; profitability of the Distribution through category as well as channel growth. </w:t>
      </w:r>
    </w:p>
    <w:p w:rsidR="00F2146C" w:rsidRDefault="001D0439">
      <w:pPr>
        <w:numPr>
          <w:ilvl w:val="0"/>
          <w:numId w:val="11"/>
        </w:numPr>
        <w:jc w:val="both"/>
        <w:rPr>
          <w:rFonts w:ascii="Tahoma" w:hAnsi="Tahoma"/>
          <w:b/>
          <w:sz w:val="20"/>
        </w:rPr>
      </w:pPr>
      <w:r>
        <w:rPr>
          <w:rFonts w:ascii="Tahoma" w:hAnsi="Tahoma"/>
          <w:sz w:val="20"/>
        </w:rPr>
        <w:t>Analyzing latest marketing trends and tracking competitors' activities and providing valuable inputs for fine-tuning of sales &amp; marketing strategies.</w:t>
      </w:r>
    </w:p>
    <w:p w:rsidR="00F2146C" w:rsidRDefault="001D0439">
      <w:pPr>
        <w:numPr>
          <w:ilvl w:val="0"/>
          <w:numId w:val="11"/>
        </w:numPr>
        <w:jc w:val="both"/>
        <w:rPr>
          <w:rFonts w:ascii="Tahoma" w:hAnsi="Tahoma"/>
          <w:b/>
          <w:sz w:val="20"/>
        </w:rPr>
      </w:pPr>
      <w:r>
        <w:rPr>
          <w:rFonts w:ascii="Tahoma" w:hAnsi="Tahoma"/>
          <w:sz w:val="20"/>
        </w:rPr>
        <w:t>Identifying and networking with financially strong and reliable dealers and channel partners, resulting in deeper market penetration and reach.</w:t>
      </w:r>
    </w:p>
    <w:p w:rsidR="00F2146C" w:rsidRDefault="001D0439">
      <w:pPr>
        <w:numPr>
          <w:ilvl w:val="0"/>
          <w:numId w:val="11"/>
        </w:numPr>
        <w:ind w:left="1134"/>
        <w:jc w:val="both"/>
        <w:rPr>
          <w:rFonts w:ascii="Tahoma" w:hAnsi="Tahoma"/>
          <w:sz w:val="20"/>
        </w:rPr>
      </w:pPr>
      <w:r>
        <w:rPr>
          <w:rFonts w:ascii="Tahoma" w:hAnsi="Tahoma"/>
          <w:sz w:val="20"/>
        </w:rPr>
        <w:t>Responsible for demand planning &amp; managing inventory pipeline, ensuring ready availability of products as per the market demand.</w:t>
      </w:r>
    </w:p>
    <w:p w:rsidR="00F2146C" w:rsidRDefault="001D0439">
      <w:pPr>
        <w:numPr>
          <w:ilvl w:val="0"/>
          <w:numId w:val="11"/>
        </w:numPr>
        <w:ind w:left="1134"/>
        <w:jc w:val="both"/>
        <w:rPr>
          <w:rFonts w:ascii="Tahoma" w:hAnsi="Tahoma"/>
          <w:sz w:val="20"/>
        </w:rPr>
      </w:pPr>
      <w:r>
        <w:rPr>
          <w:rFonts w:ascii="Tahoma" w:hAnsi="Tahoma"/>
          <w:sz w:val="20"/>
        </w:rPr>
        <w:t xml:space="preserve">Increasing each brand’s market share by </w:t>
      </w:r>
      <w:r>
        <w:rPr>
          <w:rFonts w:ascii="Tahoma" w:hAnsi="Tahoma"/>
          <w:b/>
          <w:sz w:val="20"/>
        </w:rPr>
        <w:t>Effective coverage</w:t>
      </w:r>
      <w:r>
        <w:rPr>
          <w:rFonts w:ascii="Tahoma" w:hAnsi="Tahoma"/>
          <w:sz w:val="20"/>
        </w:rPr>
        <w:t>.</w:t>
      </w:r>
    </w:p>
    <w:p w:rsidR="00F2146C" w:rsidRDefault="001D0439">
      <w:pPr>
        <w:numPr>
          <w:ilvl w:val="0"/>
          <w:numId w:val="11"/>
        </w:numPr>
        <w:ind w:left="1134"/>
        <w:jc w:val="both"/>
        <w:rPr>
          <w:rFonts w:ascii="Tahoma" w:hAnsi="Tahoma"/>
          <w:sz w:val="20"/>
        </w:rPr>
      </w:pPr>
      <w:r>
        <w:rPr>
          <w:rFonts w:ascii="Tahoma" w:hAnsi="Tahoma"/>
          <w:sz w:val="20"/>
        </w:rPr>
        <w:t>Channel Relationship and motivation towards developing an emotional bond with the company.</w:t>
      </w:r>
    </w:p>
    <w:p w:rsidR="00F2146C" w:rsidRDefault="001D0439">
      <w:pPr>
        <w:numPr>
          <w:ilvl w:val="0"/>
          <w:numId w:val="11"/>
        </w:numPr>
        <w:ind w:left="1134"/>
        <w:jc w:val="both"/>
        <w:rPr>
          <w:rFonts w:ascii="Tahoma" w:hAnsi="Tahoma"/>
          <w:sz w:val="20"/>
        </w:rPr>
      </w:pPr>
      <w:r>
        <w:rPr>
          <w:rFonts w:ascii="Tahoma" w:hAnsi="Tahoma"/>
          <w:sz w:val="20"/>
        </w:rPr>
        <w:t>Covering various institutes like residential school &amp; colleges for sale of daily consumables.</w:t>
      </w:r>
      <w:r>
        <w:rPr>
          <w:rFonts w:ascii="Tahoma" w:hAnsi="Tahoma"/>
          <w:sz w:val="20"/>
        </w:rPr>
        <w:tab/>
      </w:r>
      <w:r>
        <w:rPr>
          <w:rFonts w:ascii="Tahoma" w:hAnsi="Tahoma"/>
          <w:sz w:val="20"/>
        </w:rPr>
        <w:tab/>
      </w:r>
      <w:r>
        <w:rPr>
          <w:rFonts w:ascii="Tahoma" w:hAnsi="Tahoma"/>
        </w:rPr>
        <w:t xml:space="preserve"> </w:t>
      </w:r>
    </w:p>
    <w:p w:rsidR="00F2146C" w:rsidRDefault="00F2146C">
      <w:pPr>
        <w:ind w:left="360"/>
        <w:jc w:val="both"/>
        <w:rPr>
          <w:rFonts w:ascii="Tahoma" w:hAnsi="Tahoma"/>
          <w:sz w:val="20"/>
        </w:rPr>
      </w:pPr>
    </w:p>
    <w:p w:rsidR="00F2146C" w:rsidRDefault="001D0439">
      <w:pPr>
        <w:ind w:left="360"/>
        <w:jc w:val="both"/>
        <w:rPr>
          <w:rFonts w:ascii="Verdana" w:hAnsi="Verdana"/>
          <w:b/>
          <w:sz w:val="20"/>
        </w:rPr>
      </w:pPr>
      <w:r>
        <w:rPr>
          <w:rFonts w:ascii="Verdana" w:hAnsi="Verdana"/>
          <w:b/>
          <w:sz w:val="20"/>
        </w:rPr>
        <w:t>People Management</w:t>
      </w:r>
    </w:p>
    <w:p w:rsidR="00F2146C" w:rsidRDefault="001D0439">
      <w:pPr>
        <w:ind w:firstLine="360"/>
        <w:jc w:val="both"/>
        <w:rPr>
          <w:rFonts w:ascii="Verdana" w:hAnsi="Verdana"/>
          <w:sz w:val="20"/>
        </w:rPr>
      </w:pPr>
      <w:r>
        <w:rPr>
          <w:rFonts w:ascii="Verdana" w:hAnsi="Verdana"/>
          <w:sz w:val="20"/>
        </w:rPr>
        <w:t xml:space="preserve"> </w:t>
      </w:r>
    </w:p>
    <w:p w:rsidR="00F2146C" w:rsidRDefault="001D0439">
      <w:pPr>
        <w:pStyle w:val="BodyTextIndentCharChar"/>
        <w:numPr>
          <w:ilvl w:val="0"/>
          <w:numId w:val="12"/>
        </w:numPr>
        <w:spacing w:before="0"/>
        <w:rPr>
          <w:rFonts w:ascii="Verdana" w:hAnsi="Verdana"/>
        </w:rPr>
      </w:pPr>
      <w:r>
        <w:rPr>
          <w:rFonts w:ascii="Verdana" w:hAnsi="Verdana"/>
        </w:rPr>
        <w:t>Managed 2 RS (Distributors), 4 RSSMs, 5 Suppliers and 1 Merchandiser.</w:t>
      </w:r>
    </w:p>
    <w:p w:rsidR="00F2146C" w:rsidRDefault="001D0439">
      <w:pPr>
        <w:pStyle w:val="BodyTextIndentCharChar"/>
        <w:numPr>
          <w:ilvl w:val="0"/>
          <w:numId w:val="12"/>
        </w:numPr>
        <w:spacing w:before="0"/>
        <w:rPr>
          <w:rFonts w:ascii="Verdana" w:hAnsi="Verdana"/>
        </w:rPr>
      </w:pPr>
      <w:r>
        <w:rPr>
          <w:rFonts w:ascii="Verdana" w:hAnsi="Verdana"/>
        </w:rPr>
        <w:t xml:space="preserve">Enhanced sales through IDC (In-Direct Coverage) and </w:t>
      </w:r>
      <w:proofErr w:type="spellStart"/>
      <w:r>
        <w:rPr>
          <w:rFonts w:ascii="Verdana" w:hAnsi="Verdana"/>
        </w:rPr>
        <w:t>Substokists</w:t>
      </w:r>
      <w:proofErr w:type="spellEnd"/>
      <w:r>
        <w:rPr>
          <w:rFonts w:ascii="Verdana" w:hAnsi="Verdana"/>
        </w:rPr>
        <w:t>.</w:t>
      </w:r>
    </w:p>
    <w:p w:rsidR="00F2146C" w:rsidRDefault="001D0439">
      <w:pPr>
        <w:pStyle w:val="BodyTextIndentCharChar"/>
        <w:numPr>
          <w:ilvl w:val="0"/>
          <w:numId w:val="12"/>
        </w:numPr>
        <w:spacing w:before="0"/>
        <w:rPr>
          <w:rFonts w:ascii="Verdana" w:hAnsi="Verdana"/>
        </w:rPr>
      </w:pPr>
      <w:r>
        <w:rPr>
          <w:rFonts w:ascii="Verdana" w:hAnsi="Verdana"/>
        </w:rPr>
        <w:t>To give training to RSSM.</w:t>
      </w:r>
    </w:p>
    <w:p w:rsidR="00F2146C" w:rsidRDefault="001D0439">
      <w:pPr>
        <w:pStyle w:val="BodyTextIndentCharChar"/>
        <w:numPr>
          <w:ilvl w:val="0"/>
          <w:numId w:val="12"/>
        </w:numPr>
        <w:spacing w:before="0"/>
        <w:rPr>
          <w:rFonts w:ascii="Verdana" w:hAnsi="Verdana"/>
        </w:rPr>
      </w:pPr>
      <w:r>
        <w:rPr>
          <w:rFonts w:ascii="Verdana" w:hAnsi="Verdana"/>
        </w:rPr>
        <w:t>To motivate and evaluate the performance and professional skill of RSSM.</w:t>
      </w:r>
    </w:p>
    <w:p w:rsidR="00F2146C" w:rsidRDefault="001D0439">
      <w:pPr>
        <w:pStyle w:val="BodyTextIndentCharChar"/>
        <w:numPr>
          <w:ilvl w:val="0"/>
          <w:numId w:val="12"/>
        </w:numPr>
        <w:spacing w:before="0"/>
        <w:rPr>
          <w:rFonts w:ascii="Verdana" w:hAnsi="Verdana"/>
        </w:rPr>
      </w:pPr>
      <w:r>
        <w:rPr>
          <w:rFonts w:ascii="Verdana" w:hAnsi="Verdana"/>
        </w:rPr>
        <w:t>To ensure and secure individual target achievement of every RSSM.</w:t>
      </w:r>
    </w:p>
    <w:p w:rsidR="00F2146C" w:rsidRDefault="001D0439">
      <w:pPr>
        <w:pStyle w:val="BodyTextIndentCharChar"/>
        <w:numPr>
          <w:ilvl w:val="0"/>
          <w:numId w:val="12"/>
        </w:numPr>
        <w:spacing w:before="0"/>
        <w:rPr>
          <w:rFonts w:ascii="Verdana" w:hAnsi="Verdana"/>
        </w:rPr>
      </w:pPr>
      <w:r>
        <w:t>Responsible for appointing and training new sales staff (RSSMs).</w:t>
      </w:r>
    </w:p>
    <w:p w:rsidR="00F2146C" w:rsidRDefault="00F2146C">
      <w:pPr>
        <w:pStyle w:val="BodyTextIndentCharChar"/>
        <w:spacing w:before="0"/>
        <w:ind w:left="720"/>
        <w:rPr>
          <w:rFonts w:ascii="Verdana" w:hAnsi="Verdana"/>
        </w:rPr>
      </w:pPr>
    </w:p>
    <w:p w:rsidR="00F2146C" w:rsidRDefault="00F2146C">
      <w:pPr>
        <w:ind w:firstLine="360"/>
        <w:jc w:val="both"/>
      </w:pPr>
    </w:p>
    <w:p w:rsidR="00F2146C" w:rsidRDefault="00F2146C">
      <w:pPr>
        <w:ind w:firstLine="360"/>
        <w:jc w:val="both"/>
      </w:pPr>
    </w:p>
    <w:p w:rsidR="00F2146C" w:rsidRDefault="001D0439">
      <w:pPr>
        <w:shd w:val="clear" w:color="auto" w:fill="C0C0C0"/>
        <w:jc w:val="both"/>
        <w:rPr>
          <w:rFonts w:ascii="Tahoma" w:hAnsi="Tahoma"/>
          <w:b/>
          <w:sz w:val="22"/>
        </w:rPr>
      </w:pPr>
      <w:r>
        <w:rPr>
          <w:rFonts w:ascii="Tahoma" w:hAnsi="Tahoma" w:cs="Tahoma"/>
          <w:sz w:val="20"/>
        </w:rPr>
        <w:t xml:space="preserve">     </w:t>
      </w:r>
      <w:r>
        <w:rPr>
          <w:rFonts w:ascii="Tahoma" w:hAnsi="Tahoma"/>
          <w:b/>
          <w:sz w:val="22"/>
        </w:rPr>
        <w:t>Short-</w:t>
      </w:r>
      <w:proofErr w:type="gramStart"/>
      <w:r>
        <w:rPr>
          <w:rFonts w:ascii="Tahoma" w:hAnsi="Tahoma"/>
          <w:b/>
          <w:sz w:val="22"/>
        </w:rPr>
        <w:t>Term  Experiences</w:t>
      </w:r>
      <w:proofErr w:type="gramEnd"/>
    </w:p>
    <w:p w:rsidR="00F2146C" w:rsidRDefault="00F2146C">
      <w:pPr>
        <w:jc w:val="both"/>
        <w:rPr>
          <w:rFonts w:ascii="Tahoma" w:hAnsi="Tahoma" w:cs="Tahoma"/>
          <w:sz w:val="20"/>
        </w:rPr>
      </w:pPr>
    </w:p>
    <w:p w:rsidR="00F2146C" w:rsidRDefault="00F2146C">
      <w:pPr>
        <w:jc w:val="both"/>
        <w:rPr>
          <w:rFonts w:ascii="Tahoma" w:hAnsi="Tahoma" w:cs="Tahoma"/>
          <w:sz w:val="20"/>
        </w:rPr>
      </w:pPr>
    </w:p>
    <w:p w:rsidR="00F2146C" w:rsidRDefault="00F2146C">
      <w:pPr>
        <w:jc w:val="both"/>
        <w:rPr>
          <w:rFonts w:ascii="Tahoma" w:hAnsi="Tahoma" w:cs="Tahoma"/>
          <w:sz w:val="20"/>
        </w:rPr>
      </w:pPr>
    </w:p>
    <w:p w:rsidR="00F2146C" w:rsidRDefault="001D0439">
      <w:pPr>
        <w:jc w:val="both"/>
        <w:rPr>
          <w:rFonts w:ascii="Tahoma" w:hAnsi="Tahoma" w:cs="Tahoma"/>
          <w:b/>
          <w:sz w:val="20"/>
        </w:rPr>
      </w:pPr>
      <w:r>
        <w:rPr>
          <w:rFonts w:ascii="Tahoma" w:hAnsi="Tahoma" w:cs="Tahoma"/>
          <w:b/>
          <w:sz w:val="20"/>
        </w:rPr>
        <w:t>Company</w:t>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t>Duration</w:t>
      </w:r>
    </w:p>
    <w:p w:rsidR="00F2146C" w:rsidRDefault="001D0439">
      <w:pPr>
        <w:ind w:left="540" w:hanging="540"/>
        <w:jc w:val="both"/>
        <w:rPr>
          <w:rFonts w:ascii="Tahoma" w:hAnsi="Tahoma" w:cs="Tahoma"/>
          <w:sz w:val="20"/>
        </w:rPr>
      </w:pPr>
      <w:r>
        <w:rPr>
          <w:rFonts w:ascii="Tahoma" w:hAnsi="Tahoma" w:cs="Tahoma"/>
          <w:sz w:val="20"/>
        </w:rPr>
        <w:t>ITC Limited - Saharanpur.</w:t>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8 weeks.</w:t>
      </w:r>
    </w:p>
    <w:p w:rsidR="00F2146C" w:rsidRDefault="001D0439">
      <w:pPr>
        <w:jc w:val="both"/>
        <w:rPr>
          <w:rFonts w:ascii="Tahoma" w:hAnsi="Tahoma" w:cs="Tahoma"/>
          <w:b/>
          <w:sz w:val="20"/>
        </w:rPr>
      </w:pPr>
      <w:proofErr w:type="gramStart"/>
      <w:r>
        <w:rPr>
          <w:rFonts w:ascii="Tahoma" w:hAnsi="Tahoma" w:cs="Tahoma"/>
          <w:b/>
          <w:sz w:val="20"/>
        </w:rPr>
        <w:t>Topic :</w:t>
      </w:r>
      <w:proofErr w:type="gramEnd"/>
      <w:r>
        <w:rPr>
          <w:rFonts w:ascii="Tahoma" w:hAnsi="Tahoma" w:cs="Tahoma"/>
          <w:b/>
          <w:sz w:val="20"/>
        </w:rPr>
        <w:t xml:space="preserve">  </w:t>
      </w:r>
      <w:r>
        <w:rPr>
          <w:rFonts w:ascii="Tahoma" w:hAnsi="Tahoma" w:cs="Tahoma"/>
          <w:sz w:val="20"/>
        </w:rPr>
        <w:t>Comparison of ITC with Parle &amp; GPI.</w:t>
      </w:r>
    </w:p>
    <w:p w:rsidR="00F2146C" w:rsidRDefault="001D0439">
      <w:pPr>
        <w:pStyle w:val="BodyText3CharChar"/>
        <w:ind w:left="810" w:hanging="810"/>
        <w:rPr>
          <w:rFonts w:ascii="Tahoma" w:hAnsi="Tahoma" w:cs="Tahoma"/>
          <w:color w:val="auto"/>
        </w:rPr>
      </w:pPr>
      <w:r>
        <w:rPr>
          <w:rFonts w:ascii="Tahoma" w:hAnsi="Tahoma" w:cs="Tahoma"/>
          <w:b/>
          <w:color w:val="auto"/>
        </w:rPr>
        <w:t xml:space="preserve"> </w:t>
      </w:r>
      <w:proofErr w:type="gramStart"/>
      <w:r>
        <w:rPr>
          <w:rFonts w:ascii="Tahoma" w:hAnsi="Tahoma" w:cs="Tahoma"/>
          <w:b/>
          <w:color w:val="auto"/>
        </w:rPr>
        <w:t>Brief :</w:t>
      </w:r>
      <w:proofErr w:type="gramEnd"/>
      <w:r>
        <w:rPr>
          <w:rFonts w:ascii="Tahoma" w:hAnsi="Tahoma" w:cs="Tahoma"/>
          <w:color w:val="auto"/>
        </w:rPr>
        <w:t xml:space="preserve">  Comparison done on parameters like distribution, service frequency, coverage, quality of service, customer preference and retailer’s inclination towards ITC products. Areas covered mainly </w:t>
      </w:r>
      <w:proofErr w:type="spellStart"/>
      <w:r>
        <w:rPr>
          <w:rFonts w:ascii="Tahoma" w:hAnsi="Tahoma" w:cs="Tahoma"/>
          <w:color w:val="auto"/>
        </w:rPr>
        <w:t>Garhwal</w:t>
      </w:r>
      <w:proofErr w:type="spellEnd"/>
      <w:r>
        <w:rPr>
          <w:rFonts w:ascii="Tahoma" w:hAnsi="Tahoma" w:cs="Tahoma"/>
          <w:color w:val="auto"/>
        </w:rPr>
        <w:t xml:space="preserve"> (New </w:t>
      </w:r>
      <w:proofErr w:type="spellStart"/>
      <w:r>
        <w:rPr>
          <w:rFonts w:ascii="Tahoma" w:hAnsi="Tahoma" w:cs="Tahoma"/>
          <w:color w:val="auto"/>
        </w:rPr>
        <w:t>Tehri</w:t>
      </w:r>
      <w:proofErr w:type="spellEnd"/>
      <w:r>
        <w:rPr>
          <w:rFonts w:ascii="Tahoma" w:hAnsi="Tahoma" w:cs="Tahoma"/>
          <w:color w:val="auto"/>
        </w:rPr>
        <w:t xml:space="preserve">, </w:t>
      </w:r>
      <w:proofErr w:type="spellStart"/>
      <w:r>
        <w:rPr>
          <w:rFonts w:ascii="Tahoma" w:hAnsi="Tahoma" w:cs="Tahoma"/>
          <w:color w:val="auto"/>
        </w:rPr>
        <w:t>Rishikesh</w:t>
      </w:r>
      <w:proofErr w:type="spellEnd"/>
      <w:r>
        <w:rPr>
          <w:rFonts w:ascii="Tahoma" w:hAnsi="Tahoma" w:cs="Tahoma"/>
          <w:color w:val="auto"/>
        </w:rPr>
        <w:t xml:space="preserve">, Srinagar and </w:t>
      </w:r>
      <w:proofErr w:type="spellStart"/>
      <w:r>
        <w:rPr>
          <w:rFonts w:ascii="Tahoma" w:hAnsi="Tahoma" w:cs="Tahoma"/>
          <w:color w:val="auto"/>
        </w:rPr>
        <w:t>Uttarkashi</w:t>
      </w:r>
      <w:proofErr w:type="spellEnd"/>
      <w:r>
        <w:rPr>
          <w:rFonts w:ascii="Tahoma" w:hAnsi="Tahoma" w:cs="Tahoma"/>
          <w:color w:val="auto"/>
        </w:rPr>
        <w:t>).</w:t>
      </w:r>
    </w:p>
    <w:p w:rsidR="00F2146C" w:rsidRDefault="00F2146C">
      <w:pPr>
        <w:pStyle w:val="BodyText3CharChar"/>
        <w:ind w:left="810" w:hanging="810"/>
        <w:rPr>
          <w:rFonts w:ascii="Tahoma" w:hAnsi="Tahoma" w:cs="Tahoma"/>
          <w:color w:val="auto"/>
        </w:rPr>
      </w:pPr>
    </w:p>
    <w:p w:rsidR="00F2146C" w:rsidRDefault="00F2146C">
      <w:pPr>
        <w:pStyle w:val="BodyText3CharChar"/>
        <w:ind w:left="810" w:hanging="810"/>
        <w:rPr>
          <w:rFonts w:ascii="Tahoma" w:hAnsi="Tahoma" w:cs="Tahoma"/>
          <w:color w:val="auto"/>
        </w:rPr>
      </w:pPr>
    </w:p>
    <w:p w:rsidR="00F2146C" w:rsidRDefault="00F2146C">
      <w:pPr>
        <w:pStyle w:val="BodyText3CharChar"/>
        <w:ind w:left="810" w:hanging="810"/>
        <w:rPr>
          <w:rFonts w:ascii="Tahoma" w:hAnsi="Tahoma" w:cs="Tahoma"/>
          <w:color w:val="auto"/>
        </w:rPr>
      </w:pPr>
    </w:p>
    <w:p w:rsidR="00F2146C" w:rsidRDefault="001D0439">
      <w:pPr>
        <w:jc w:val="both"/>
        <w:rPr>
          <w:rFonts w:ascii="Tahoma" w:hAnsi="Tahoma" w:cs="Tahoma"/>
          <w:b/>
          <w:sz w:val="20"/>
        </w:rPr>
      </w:pPr>
      <w:r>
        <w:rPr>
          <w:rFonts w:ascii="Tahoma" w:hAnsi="Tahoma" w:cs="Tahoma"/>
          <w:b/>
          <w:sz w:val="20"/>
        </w:rPr>
        <w:t>Company</w:t>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t>Duration</w:t>
      </w:r>
    </w:p>
    <w:p w:rsidR="00F2146C" w:rsidRDefault="001D0439">
      <w:pPr>
        <w:ind w:left="540" w:hanging="540"/>
        <w:jc w:val="both"/>
        <w:rPr>
          <w:rFonts w:ascii="Tahoma" w:hAnsi="Tahoma" w:cs="Tahoma"/>
          <w:sz w:val="20"/>
        </w:rPr>
      </w:pPr>
      <w:r>
        <w:rPr>
          <w:rFonts w:ascii="Tahoma" w:hAnsi="Tahoma" w:cs="Tahoma"/>
          <w:sz w:val="20"/>
        </w:rPr>
        <w:t>TITAN (TANISHQ) - Dehradun.</w:t>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5 weeks.</w:t>
      </w:r>
    </w:p>
    <w:p w:rsidR="00F2146C" w:rsidRDefault="001D0439">
      <w:pPr>
        <w:jc w:val="both"/>
        <w:rPr>
          <w:rFonts w:ascii="Tahoma" w:hAnsi="Tahoma" w:cs="Tahoma"/>
          <w:b/>
          <w:sz w:val="20"/>
        </w:rPr>
      </w:pPr>
      <w:r>
        <w:rPr>
          <w:rFonts w:ascii="Tahoma" w:hAnsi="Tahoma" w:cs="Tahoma"/>
          <w:b/>
          <w:sz w:val="20"/>
        </w:rPr>
        <w:t xml:space="preserve">Topic:  </w:t>
      </w:r>
      <w:r>
        <w:rPr>
          <w:rStyle w:val="label1"/>
          <w:rFonts w:ascii="Tahoma" w:hAnsi="Tahoma" w:cs="Tahoma"/>
          <w:b w:val="0"/>
          <w:color w:val="auto"/>
        </w:rPr>
        <w:t xml:space="preserve">Festival promotional activities at </w:t>
      </w:r>
      <w:proofErr w:type="spellStart"/>
      <w:r>
        <w:rPr>
          <w:rStyle w:val="label1"/>
          <w:rFonts w:ascii="Tahoma" w:hAnsi="Tahoma" w:cs="Tahoma"/>
          <w:b w:val="0"/>
          <w:color w:val="auto"/>
        </w:rPr>
        <w:t>Tanishq</w:t>
      </w:r>
      <w:proofErr w:type="spellEnd"/>
      <w:r>
        <w:rPr>
          <w:rStyle w:val="label1"/>
          <w:rFonts w:ascii="Tahoma" w:hAnsi="Tahoma" w:cs="Tahoma"/>
          <w:b w:val="0"/>
          <w:color w:val="auto"/>
        </w:rPr>
        <w:t xml:space="preserve"> Boutique and upcountry areas.</w:t>
      </w:r>
    </w:p>
    <w:p w:rsidR="00F2146C" w:rsidRDefault="001D0439">
      <w:pPr>
        <w:ind w:left="720" w:hanging="720"/>
        <w:jc w:val="both"/>
        <w:rPr>
          <w:rFonts w:ascii="Tahoma" w:hAnsi="Tahoma" w:cs="Tahoma"/>
          <w:sz w:val="20"/>
        </w:rPr>
      </w:pPr>
      <w:proofErr w:type="gramStart"/>
      <w:r>
        <w:rPr>
          <w:rFonts w:ascii="Tahoma" w:hAnsi="Tahoma" w:cs="Tahoma"/>
          <w:b/>
          <w:sz w:val="20"/>
        </w:rPr>
        <w:t>Brief :</w:t>
      </w:r>
      <w:proofErr w:type="gramEnd"/>
      <w:r>
        <w:rPr>
          <w:rFonts w:ascii="Tahoma" w:hAnsi="Tahoma" w:cs="Tahoma"/>
          <w:sz w:val="20"/>
        </w:rPr>
        <w:t xml:space="preserve"> Worked on festival (</w:t>
      </w:r>
      <w:proofErr w:type="spellStart"/>
      <w:r>
        <w:rPr>
          <w:rFonts w:ascii="Tahoma" w:hAnsi="Tahoma" w:cs="Tahoma"/>
          <w:sz w:val="20"/>
        </w:rPr>
        <w:t>Navratra</w:t>
      </w:r>
      <w:proofErr w:type="spellEnd"/>
      <w:r>
        <w:rPr>
          <w:rFonts w:ascii="Tahoma" w:hAnsi="Tahoma" w:cs="Tahoma"/>
          <w:sz w:val="20"/>
        </w:rPr>
        <w:t xml:space="preserve">. </w:t>
      </w:r>
      <w:proofErr w:type="spellStart"/>
      <w:r>
        <w:rPr>
          <w:rFonts w:ascii="Tahoma" w:hAnsi="Tahoma" w:cs="Tahoma"/>
          <w:sz w:val="20"/>
        </w:rPr>
        <w:t>Karva</w:t>
      </w:r>
      <w:proofErr w:type="spellEnd"/>
      <w:r>
        <w:rPr>
          <w:rFonts w:ascii="Tahoma" w:hAnsi="Tahoma" w:cs="Tahoma"/>
          <w:sz w:val="20"/>
        </w:rPr>
        <w:t xml:space="preserve"> </w:t>
      </w:r>
      <w:proofErr w:type="spellStart"/>
      <w:r>
        <w:rPr>
          <w:rFonts w:ascii="Tahoma" w:hAnsi="Tahoma" w:cs="Tahoma"/>
          <w:sz w:val="20"/>
        </w:rPr>
        <w:t>chaut</w:t>
      </w:r>
      <w:proofErr w:type="spellEnd"/>
      <w:r>
        <w:rPr>
          <w:rFonts w:ascii="Tahoma" w:hAnsi="Tahoma" w:cs="Tahoma"/>
          <w:sz w:val="20"/>
        </w:rPr>
        <w:t xml:space="preserve">, </w:t>
      </w:r>
      <w:proofErr w:type="spellStart"/>
      <w:r>
        <w:rPr>
          <w:rFonts w:ascii="Tahoma" w:hAnsi="Tahoma" w:cs="Tahoma"/>
          <w:sz w:val="20"/>
        </w:rPr>
        <w:t>Dhanteras</w:t>
      </w:r>
      <w:proofErr w:type="spellEnd"/>
      <w:r>
        <w:rPr>
          <w:rFonts w:ascii="Tahoma" w:hAnsi="Tahoma" w:cs="Tahoma"/>
          <w:sz w:val="20"/>
        </w:rPr>
        <w:t xml:space="preserve"> and </w:t>
      </w:r>
      <w:proofErr w:type="spellStart"/>
      <w:r>
        <w:rPr>
          <w:rFonts w:ascii="Tahoma" w:hAnsi="Tahoma" w:cs="Tahoma"/>
          <w:sz w:val="20"/>
        </w:rPr>
        <w:t>Diwali</w:t>
      </w:r>
      <w:proofErr w:type="spellEnd"/>
      <w:r>
        <w:rPr>
          <w:rFonts w:ascii="Tahoma" w:hAnsi="Tahoma" w:cs="Tahoma"/>
          <w:sz w:val="20"/>
        </w:rPr>
        <w:t xml:space="preserve">) detail BTL activity plan. Ensure timely activity plan and execution. Helping </w:t>
      </w:r>
      <w:proofErr w:type="spellStart"/>
      <w:r>
        <w:rPr>
          <w:rFonts w:ascii="Tahoma" w:hAnsi="Tahoma" w:cs="Tahoma"/>
          <w:sz w:val="20"/>
        </w:rPr>
        <w:t>Tanishq</w:t>
      </w:r>
      <w:proofErr w:type="spellEnd"/>
      <w:r>
        <w:rPr>
          <w:rFonts w:ascii="Tahoma" w:hAnsi="Tahoma" w:cs="Tahoma"/>
          <w:sz w:val="20"/>
        </w:rPr>
        <w:t xml:space="preserve"> Boutiques in achieving desired targets set by company. Track competition performance and mapping same. Suggestive measures to improve growth in region. </w:t>
      </w:r>
      <w:proofErr w:type="gramStart"/>
      <w:r>
        <w:rPr>
          <w:rFonts w:ascii="Tahoma" w:hAnsi="Tahoma" w:cs="Tahoma"/>
          <w:sz w:val="20"/>
        </w:rPr>
        <w:t xml:space="preserve">Conducted Road show / exhibition in </w:t>
      </w:r>
      <w:proofErr w:type="spellStart"/>
      <w:r>
        <w:rPr>
          <w:rFonts w:ascii="Tahoma" w:hAnsi="Tahoma" w:cs="Tahoma"/>
          <w:sz w:val="20"/>
        </w:rPr>
        <w:t>Haridwar</w:t>
      </w:r>
      <w:proofErr w:type="spellEnd"/>
      <w:r>
        <w:rPr>
          <w:rFonts w:ascii="Tahoma" w:hAnsi="Tahoma" w:cs="Tahoma"/>
          <w:sz w:val="20"/>
        </w:rPr>
        <w:t xml:space="preserve"> after the initial feasibility survey.</w:t>
      </w:r>
      <w:proofErr w:type="gramEnd"/>
      <w:r>
        <w:rPr>
          <w:rFonts w:ascii="Tahoma" w:hAnsi="Tahoma" w:cs="Tahoma"/>
          <w:sz w:val="20"/>
        </w:rPr>
        <w:t xml:space="preserve"> </w:t>
      </w:r>
      <w:proofErr w:type="gramStart"/>
      <w:r>
        <w:rPr>
          <w:rFonts w:ascii="Tahoma" w:hAnsi="Tahoma" w:cs="Tahoma"/>
          <w:sz w:val="20"/>
        </w:rPr>
        <w:t>Organized PRESS CONFERENCE for awareness and marketing of the Road Show.</w:t>
      </w:r>
      <w:proofErr w:type="gramEnd"/>
    </w:p>
    <w:p w:rsidR="00F2146C" w:rsidRDefault="00F2146C">
      <w:pPr>
        <w:jc w:val="both"/>
        <w:rPr>
          <w:rFonts w:ascii="Tahoma" w:hAnsi="Tahoma" w:cs="Tahoma"/>
          <w:b/>
          <w:sz w:val="20"/>
        </w:rPr>
      </w:pPr>
    </w:p>
    <w:p w:rsidR="00F2146C" w:rsidRDefault="00F2146C">
      <w:pPr>
        <w:jc w:val="both"/>
        <w:rPr>
          <w:rFonts w:ascii="Tahoma" w:hAnsi="Tahoma" w:cs="Tahoma"/>
          <w:b/>
          <w:sz w:val="20"/>
        </w:rPr>
      </w:pPr>
    </w:p>
    <w:p w:rsidR="00F2146C" w:rsidRDefault="00F2146C">
      <w:pPr>
        <w:jc w:val="both"/>
        <w:rPr>
          <w:rFonts w:ascii="Tahoma" w:hAnsi="Tahoma" w:cs="Tahoma"/>
          <w:b/>
          <w:sz w:val="20"/>
        </w:rPr>
      </w:pPr>
    </w:p>
    <w:p w:rsidR="00F2146C" w:rsidRDefault="00F2146C">
      <w:pPr>
        <w:jc w:val="both"/>
        <w:rPr>
          <w:rFonts w:ascii="Tahoma" w:hAnsi="Tahoma" w:cs="Tahoma"/>
          <w:b/>
          <w:sz w:val="20"/>
        </w:rPr>
      </w:pPr>
    </w:p>
    <w:p w:rsidR="00F2146C" w:rsidRDefault="001D0439">
      <w:pPr>
        <w:jc w:val="both"/>
        <w:rPr>
          <w:rFonts w:ascii="Tahoma" w:hAnsi="Tahoma" w:cs="Tahoma"/>
          <w:b/>
          <w:sz w:val="20"/>
        </w:rPr>
      </w:pPr>
      <w:r>
        <w:rPr>
          <w:rFonts w:ascii="Tahoma" w:hAnsi="Tahoma" w:cs="Tahoma"/>
          <w:b/>
          <w:sz w:val="20"/>
        </w:rPr>
        <w:t>Company</w:t>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t>Duration</w:t>
      </w:r>
    </w:p>
    <w:p w:rsidR="00F2146C" w:rsidRDefault="001D0439">
      <w:pPr>
        <w:ind w:left="540" w:hanging="540"/>
        <w:jc w:val="both"/>
        <w:rPr>
          <w:rFonts w:ascii="Tahoma" w:hAnsi="Tahoma" w:cs="Tahoma"/>
          <w:sz w:val="20"/>
        </w:rPr>
      </w:pPr>
      <w:r>
        <w:rPr>
          <w:rFonts w:ascii="Tahoma" w:hAnsi="Tahoma" w:cs="Tahoma"/>
          <w:sz w:val="20"/>
        </w:rPr>
        <w:t>HDFC BANK- Dehradun</w:t>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4 weeks.</w:t>
      </w:r>
    </w:p>
    <w:p w:rsidR="00F2146C" w:rsidRDefault="001D0439">
      <w:pPr>
        <w:jc w:val="both"/>
        <w:rPr>
          <w:rFonts w:ascii="Tahoma" w:hAnsi="Tahoma" w:cs="Tahoma"/>
          <w:b/>
          <w:sz w:val="20"/>
        </w:rPr>
      </w:pPr>
      <w:r>
        <w:rPr>
          <w:rFonts w:ascii="Tahoma" w:hAnsi="Tahoma" w:cs="Tahoma"/>
          <w:b/>
          <w:sz w:val="20"/>
        </w:rPr>
        <w:t xml:space="preserve">Topic:  </w:t>
      </w:r>
      <w:r>
        <w:rPr>
          <w:rFonts w:ascii="Tahoma" w:hAnsi="Tahoma" w:cs="Tahoma"/>
          <w:sz w:val="20"/>
        </w:rPr>
        <w:t>Comparison of saving a/c of different banks.</w:t>
      </w:r>
    </w:p>
    <w:p w:rsidR="00F2146C" w:rsidRDefault="001D0439">
      <w:pPr>
        <w:ind w:left="720" w:hanging="720"/>
        <w:jc w:val="both"/>
        <w:rPr>
          <w:rFonts w:ascii="Tahoma" w:hAnsi="Tahoma" w:cs="Tahoma"/>
          <w:sz w:val="20"/>
        </w:rPr>
      </w:pPr>
      <w:proofErr w:type="gramStart"/>
      <w:r>
        <w:rPr>
          <w:rFonts w:ascii="Tahoma" w:hAnsi="Tahoma" w:cs="Tahoma"/>
          <w:b/>
          <w:sz w:val="20"/>
        </w:rPr>
        <w:t>Brief :</w:t>
      </w:r>
      <w:proofErr w:type="gramEnd"/>
      <w:r>
        <w:rPr>
          <w:rFonts w:ascii="Tahoma" w:hAnsi="Tahoma" w:cs="Tahoma"/>
          <w:sz w:val="20"/>
        </w:rPr>
        <w:t xml:space="preserve">  Survey done by directly interacting with customers and secondary data. Found out a close competition with little difference in various features of products with ICICI being the most preferred one by the customers. </w:t>
      </w:r>
    </w:p>
    <w:p w:rsidR="00F2146C" w:rsidRDefault="00F2146C">
      <w:pPr>
        <w:jc w:val="both"/>
        <w:rPr>
          <w:rFonts w:ascii="Tahoma" w:hAnsi="Tahoma" w:cs="Tahoma"/>
          <w:sz w:val="20"/>
        </w:rPr>
      </w:pPr>
    </w:p>
    <w:p w:rsidR="00F2146C" w:rsidRDefault="001D0439">
      <w:pPr>
        <w:jc w:val="both"/>
        <w:rPr>
          <w:rFonts w:ascii="Tahoma" w:hAnsi="Tahoma" w:cs="Tahoma"/>
          <w:b/>
          <w:sz w:val="20"/>
        </w:rPr>
      </w:pPr>
      <w:r>
        <w:rPr>
          <w:rFonts w:ascii="Tahoma" w:hAnsi="Tahoma" w:cs="Tahoma"/>
          <w:b/>
          <w:sz w:val="20"/>
        </w:rPr>
        <w:t>Company</w:t>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t>Duration</w:t>
      </w:r>
    </w:p>
    <w:p w:rsidR="00F2146C" w:rsidRDefault="001D0439">
      <w:pPr>
        <w:ind w:left="540" w:hanging="540"/>
        <w:jc w:val="both"/>
        <w:rPr>
          <w:rFonts w:ascii="Tahoma" w:hAnsi="Tahoma" w:cs="Tahoma"/>
          <w:sz w:val="20"/>
        </w:rPr>
      </w:pPr>
      <w:r>
        <w:rPr>
          <w:rFonts w:ascii="Tahoma" w:hAnsi="Tahoma" w:cs="Tahoma"/>
          <w:sz w:val="20"/>
        </w:rPr>
        <w:t xml:space="preserve">XEROX- </w:t>
      </w:r>
      <w:proofErr w:type="spellStart"/>
      <w:r>
        <w:rPr>
          <w:rFonts w:ascii="Tahoma" w:hAnsi="Tahoma" w:cs="Tahoma"/>
          <w:sz w:val="20"/>
        </w:rPr>
        <w:t>Lucknow</w:t>
      </w:r>
      <w:proofErr w:type="spellEnd"/>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4 weeks.</w:t>
      </w:r>
    </w:p>
    <w:p w:rsidR="00F2146C" w:rsidRDefault="001D0439">
      <w:pPr>
        <w:ind w:left="720" w:hanging="720"/>
        <w:jc w:val="both"/>
        <w:rPr>
          <w:rFonts w:ascii="Tahoma" w:hAnsi="Tahoma" w:cs="Tahoma"/>
          <w:b/>
          <w:sz w:val="20"/>
        </w:rPr>
      </w:pPr>
      <w:r>
        <w:rPr>
          <w:rFonts w:ascii="Tahoma" w:hAnsi="Tahoma" w:cs="Tahoma"/>
          <w:b/>
          <w:sz w:val="20"/>
        </w:rPr>
        <w:t xml:space="preserve">Topic: </w:t>
      </w:r>
      <w:r>
        <w:rPr>
          <w:rFonts w:ascii="Tahoma" w:hAnsi="Tahoma" w:cs="Tahoma"/>
          <w:sz w:val="20"/>
        </w:rPr>
        <w:t>Sales and Marketing of Xerox products.</w:t>
      </w:r>
    </w:p>
    <w:p w:rsidR="00F2146C" w:rsidRDefault="001D0439">
      <w:pPr>
        <w:ind w:left="720" w:hanging="720"/>
        <w:jc w:val="both"/>
        <w:rPr>
          <w:rFonts w:ascii="Tahoma" w:hAnsi="Tahoma" w:cs="Tahoma"/>
          <w:b/>
          <w:sz w:val="20"/>
        </w:rPr>
      </w:pPr>
      <w:proofErr w:type="gramStart"/>
      <w:r>
        <w:rPr>
          <w:rFonts w:ascii="Tahoma" w:hAnsi="Tahoma" w:cs="Tahoma"/>
          <w:b/>
          <w:sz w:val="20"/>
        </w:rPr>
        <w:t>Brief :</w:t>
      </w:r>
      <w:proofErr w:type="gramEnd"/>
      <w:r>
        <w:rPr>
          <w:rFonts w:ascii="Tahoma" w:hAnsi="Tahoma" w:cs="Tahoma"/>
          <w:sz w:val="20"/>
        </w:rPr>
        <w:t xml:space="preserve"> Selling and marketing of Xerox products like scanner, copier, printer, fax machines, plotters and MFD (multi functional device) PE16 in </w:t>
      </w:r>
      <w:proofErr w:type="spellStart"/>
      <w:r>
        <w:rPr>
          <w:rFonts w:ascii="Tahoma" w:hAnsi="Tahoma" w:cs="Tahoma"/>
          <w:sz w:val="20"/>
        </w:rPr>
        <w:t>Lucknow</w:t>
      </w:r>
      <w:proofErr w:type="spellEnd"/>
      <w:r>
        <w:rPr>
          <w:rFonts w:ascii="Tahoma" w:hAnsi="Tahoma" w:cs="Tahoma"/>
          <w:sz w:val="20"/>
        </w:rPr>
        <w:t>.</w:t>
      </w:r>
    </w:p>
    <w:p w:rsidR="00F2146C" w:rsidRDefault="001D0439">
      <w:pPr>
        <w:ind w:left="720" w:hanging="720"/>
        <w:jc w:val="both"/>
        <w:rPr>
          <w:rFonts w:ascii="Tahoma" w:hAnsi="Tahoma" w:cs="Tahoma"/>
          <w:sz w:val="20"/>
        </w:rPr>
      </w:pPr>
      <w:r>
        <w:rPr>
          <w:rFonts w:ascii="Tahoma" w:hAnsi="Tahoma" w:cs="Tahoma"/>
          <w:sz w:val="20"/>
        </w:rPr>
        <w:t xml:space="preserve">  </w:t>
      </w:r>
    </w:p>
    <w:p w:rsidR="00F2146C" w:rsidRDefault="00F2146C">
      <w:pPr>
        <w:ind w:left="720" w:hanging="720"/>
        <w:jc w:val="both"/>
        <w:rPr>
          <w:rFonts w:ascii="Tahoma" w:hAnsi="Tahoma" w:cs="Tahoma"/>
          <w:sz w:val="20"/>
        </w:rPr>
      </w:pPr>
    </w:p>
    <w:p w:rsidR="00F2146C" w:rsidRDefault="00F2146C">
      <w:pPr>
        <w:jc w:val="both"/>
        <w:rPr>
          <w:rFonts w:ascii="Tahoma" w:hAnsi="Tahoma" w:cs="Tahoma"/>
          <w:b/>
          <w:sz w:val="20"/>
        </w:rPr>
      </w:pPr>
    </w:p>
    <w:p w:rsidR="00F2146C" w:rsidRDefault="001D0439">
      <w:pPr>
        <w:jc w:val="both"/>
        <w:rPr>
          <w:rFonts w:ascii="Tahoma" w:hAnsi="Tahoma" w:cs="Tahoma"/>
          <w:b/>
          <w:sz w:val="20"/>
        </w:rPr>
      </w:pPr>
      <w:r>
        <w:rPr>
          <w:rFonts w:ascii="Tahoma" w:hAnsi="Tahoma" w:cs="Tahoma"/>
          <w:b/>
          <w:sz w:val="20"/>
        </w:rPr>
        <w:t>Company</w:t>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r>
      <w:r>
        <w:rPr>
          <w:rFonts w:ascii="Tahoma" w:hAnsi="Tahoma" w:cs="Tahoma"/>
          <w:b/>
          <w:sz w:val="20"/>
        </w:rPr>
        <w:tab/>
        <w:t>Duration</w:t>
      </w:r>
    </w:p>
    <w:p w:rsidR="00F2146C" w:rsidRDefault="001D0439">
      <w:pPr>
        <w:ind w:left="540" w:hanging="540"/>
        <w:jc w:val="both"/>
        <w:rPr>
          <w:rFonts w:ascii="Tahoma" w:hAnsi="Tahoma" w:cs="Tahoma"/>
          <w:sz w:val="20"/>
        </w:rPr>
      </w:pPr>
      <w:r>
        <w:rPr>
          <w:rFonts w:ascii="Tahoma" w:hAnsi="Tahoma" w:cs="Tahoma"/>
          <w:sz w:val="20"/>
        </w:rPr>
        <w:t>Reliance Retail Limited</w:t>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t>3 weeks.</w:t>
      </w:r>
    </w:p>
    <w:p w:rsidR="00F2146C" w:rsidRDefault="001D0439">
      <w:pPr>
        <w:jc w:val="both"/>
        <w:rPr>
          <w:rFonts w:ascii="Tahoma" w:hAnsi="Tahoma" w:cs="Tahoma"/>
          <w:b/>
          <w:sz w:val="20"/>
        </w:rPr>
      </w:pPr>
      <w:proofErr w:type="gramStart"/>
      <w:r>
        <w:rPr>
          <w:rFonts w:ascii="Tahoma" w:hAnsi="Tahoma" w:cs="Tahoma"/>
          <w:b/>
          <w:sz w:val="20"/>
        </w:rPr>
        <w:t>Topic :</w:t>
      </w:r>
      <w:proofErr w:type="gramEnd"/>
      <w:r>
        <w:rPr>
          <w:rFonts w:ascii="Tahoma" w:hAnsi="Tahoma" w:cs="Tahoma"/>
          <w:b/>
          <w:sz w:val="20"/>
        </w:rPr>
        <w:t xml:space="preserve">  </w:t>
      </w:r>
      <w:r>
        <w:rPr>
          <w:rFonts w:ascii="Tahoma" w:hAnsi="Tahoma" w:cs="Tahoma"/>
          <w:sz w:val="20"/>
        </w:rPr>
        <w:t>Manpower Planning.</w:t>
      </w:r>
    </w:p>
    <w:p w:rsidR="00F2146C" w:rsidRDefault="001D0439">
      <w:pPr>
        <w:pStyle w:val="BodyText3CharChar"/>
        <w:ind w:left="720" w:hanging="720"/>
        <w:rPr>
          <w:rFonts w:ascii="Tahoma" w:hAnsi="Tahoma" w:cs="Tahoma"/>
          <w:color w:val="auto"/>
        </w:rPr>
      </w:pPr>
      <w:r>
        <w:rPr>
          <w:rFonts w:ascii="Tahoma" w:hAnsi="Tahoma" w:cs="Tahoma"/>
          <w:b/>
          <w:color w:val="auto"/>
        </w:rPr>
        <w:t xml:space="preserve">Brief : </w:t>
      </w:r>
      <w:r>
        <w:rPr>
          <w:rFonts w:ascii="Tahoma" w:hAnsi="Tahoma" w:cs="Tahoma"/>
          <w:color w:val="auto"/>
        </w:rPr>
        <w:t xml:space="preserve">Conducted a survey on various retail stores in </w:t>
      </w:r>
      <w:proofErr w:type="spellStart"/>
      <w:r>
        <w:rPr>
          <w:rFonts w:ascii="Tahoma" w:hAnsi="Tahoma" w:cs="Tahoma"/>
          <w:color w:val="auto"/>
        </w:rPr>
        <w:t>Lucknow</w:t>
      </w:r>
      <w:proofErr w:type="spellEnd"/>
      <w:r>
        <w:rPr>
          <w:rFonts w:ascii="Tahoma" w:hAnsi="Tahoma" w:cs="Tahoma"/>
          <w:color w:val="auto"/>
        </w:rPr>
        <w:t xml:space="preserve"> and </w:t>
      </w:r>
      <w:proofErr w:type="spellStart"/>
      <w:r>
        <w:rPr>
          <w:rFonts w:ascii="Tahoma" w:hAnsi="Tahoma" w:cs="Tahoma"/>
          <w:color w:val="auto"/>
        </w:rPr>
        <w:t>Dehradun</w:t>
      </w:r>
      <w:proofErr w:type="spellEnd"/>
      <w:r>
        <w:rPr>
          <w:rFonts w:ascii="Tahoma" w:hAnsi="Tahoma" w:cs="Tahoma"/>
          <w:color w:val="auto"/>
        </w:rPr>
        <w:t xml:space="preserve"> in order to find out their organization’s structure, salary structure, their span of control, appraisal system etc.</w:t>
      </w:r>
    </w:p>
    <w:p w:rsidR="00F2146C" w:rsidRDefault="00F2146C">
      <w:pPr>
        <w:pStyle w:val="BodyText3CharChar"/>
        <w:ind w:left="360"/>
        <w:rPr>
          <w:rFonts w:ascii="Tahoma" w:hAnsi="Tahoma" w:cs="Tahoma"/>
          <w:color w:val="auto"/>
        </w:rPr>
      </w:pPr>
    </w:p>
    <w:p w:rsidR="00F2146C" w:rsidRDefault="00F2146C">
      <w:pPr>
        <w:pStyle w:val="BodyText3CharChar"/>
        <w:ind w:left="360"/>
        <w:rPr>
          <w:rFonts w:ascii="Tahoma" w:hAnsi="Tahoma" w:cs="Tahoma"/>
          <w:color w:val="auto"/>
        </w:rPr>
      </w:pPr>
    </w:p>
    <w:p w:rsidR="00F2146C" w:rsidRDefault="00F2146C">
      <w:pPr>
        <w:pStyle w:val="BodyText3CharChar"/>
        <w:ind w:left="360"/>
        <w:rPr>
          <w:rFonts w:ascii="Tahoma" w:hAnsi="Tahoma" w:cs="Tahoma"/>
          <w:color w:val="auto"/>
        </w:rPr>
      </w:pPr>
    </w:p>
    <w:p w:rsidR="00F2146C" w:rsidRDefault="001D0439">
      <w:pPr>
        <w:pStyle w:val="Heading1"/>
        <w:jc w:val="both"/>
        <w:rPr>
          <w:rFonts w:ascii="Tahoma" w:hAnsi="Tahoma"/>
          <w:color w:val="auto"/>
        </w:rPr>
      </w:pPr>
      <w:r>
        <w:rPr>
          <w:rFonts w:ascii="Tahoma" w:hAnsi="Tahoma"/>
          <w:color w:val="auto"/>
        </w:rPr>
        <w:t>Achievements</w:t>
      </w:r>
    </w:p>
    <w:p w:rsidR="00F2146C" w:rsidRDefault="00F2146C">
      <w:pPr>
        <w:jc w:val="both"/>
      </w:pPr>
    </w:p>
    <w:p w:rsidR="00F2146C" w:rsidRDefault="001D0439">
      <w:pPr>
        <w:numPr>
          <w:ilvl w:val="0"/>
          <w:numId w:val="13"/>
        </w:numPr>
        <w:jc w:val="both"/>
        <w:rPr>
          <w:rFonts w:ascii="Tahoma" w:hAnsi="Tahoma"/>
          <w:sz w:val="20"/>
        </w:rPr>
      </w:pPr>
      <w:r>
        <w:rPr>
          <w:rFonts w:ascii="Tahoma" w:hAnsi="Tahoma"/>
          <w:sz w:val="20"/>
        </w:rPr>
        <w:t>Certified from ACCENTURE for the following courses</w:t>
      </w:r>
    </w:p>
    <w:p w:rsidR="00F2146C" w:rsidRDefault="004B76D4">
      <w:pPr>
        <w:numPr>
          <w:ilvl w:val="0"/>
          <w:numId w:val="14"/>
        </w:numPr>
        <w:tabs>
          <w:tab w:val="left" w:pos="360"/>
          <w:tab w:val="left" w:pos="720"/>
        </w:tabs>
        <w:ind w:firstLine="720"/>
        <w:jc w:val="both"/>
        <w:rPr>
          <w:rFonts w:ascii="Tahoma" w:hAnsi="Tahoma" w:cs="Tahoma"/>
          <w:sz w:val="20"/>
        </w:rPr>
      </w:pPr>
      <w:hyperlink r:id="rId6" w:tooltip="Generating Creative and Innovative Ideas" w:history="1">
        <w:r w:rsidR="001D0439">
          <w:rPr>
            <w:rStyle w:val="Hyperlink"/>
            <w:rFonts w:ascii="Tahoma" w:hAnsi="Tahoma" w:cs="Tahoma"/>
            <w:color w:val="auto"/>
            <w:sz w:val="20"/>
            <w:u w:val="none"/>
          </w:rPr>
          <w:t>Generating Creative and Innovative Ideas</w:t>
        </w:r>
      </w:hyperlink>
    </w:p>
    <w:p w:rsidR="00F2146C" w:rsidRDefault="004B76D4">
      <w:pPr>
        <w:numPr>
          <w:ilvl w:val="0"/>
          <w:numId w:val="14"/>
        </w:numPr>
        <w:tabs>
          <w:tab w:val="left" w:pos="360"/>
          <w:tab w:val="left" w:pos="720"/>
        </w:tabs>
        <w:ind w:firstLine="720"/>
        <w:jc w:val="both"/>
        <w:rPr>
          <w:rFonts w:ascii="Tahoma" w:hAnsi="Tahoma" w:cs="Tahoma"/>
          <w:sz w:val="20"/>
        </w:rPr>
      </w:pPr>
      <w:hyperlink r:id="rId7" w:tooltip="Developing Relationships With Your Customers" w:history="1">
        <w:r w:rsidR="001D0439">
          <w:rPr>
            <w:rStyle w:val="Hyperlink"/>
            <w:rFonts w:ascii="Tahoma" w:hAnsi="Tahoma" w:cs="Tahoma"/>
            <w:color w:val="auto"/>
            <w:sz w:val="20"/>
            <w:u w:val="none"/>
          </w:rPr>
          <w:t>Developing Relationships With Your Customers</w:t>
        </w:r>
      </w:hyperlink>
    </w:p>
    <w:p w:rsidR="00F2146C" w:rsidRDefault="001D0439">
      <w:pPr>
        <w:numPr>
          <w:ilvl w:val="0"/>
          <w:numId w:val="14"/>
        </w:numPr>
        <w:tabs>
          <w:tab w:val="left" w:pos="360"/>
          <w:tab w:val="left" w:pos="720"/>
        </w:tabs>
        <w:ind w:firstLine="720"/>
        <w:jc w:val="both"/>
        <w:rPr>
          <w:rFonts w:ascii="Tahoma" w:hAnsi="Tahoma" w:cs="Tahoma"/>
          <w:sz w:val="20"/>
        </w:rPr>
      </w:pPr>
      <w:r>
        <w:rPr>
          <w:rFonts w:ascii="Tahoma" w:hAnsi="Tahoma" w:cs="Tahoma"/>
          <w:sz w:val="20"/>
        </w:rPr>
        <w:t>Customer Case Fill On Time.</w:t>
      </w:r>
    </w:p>
    <w:p w:rsidR="00F2146C" w:rsidRDefault="001D0439">
      <w:pPr>
        <w:numPr>
          <w:ilvl w:val="0"/>
          <w:numId w:val="14"/>
        </w:numPr>
        <w:tabs>
          <w:tab w:val="left" w:pos="360"/>
          <w:tab w:val="left" w:pos="720"/>
        </w:tabs>
        <w:ind w:firstLine="720"/>
        <w:jc w:val="both"/>
        <w:rPr>
          <w:rFonts w:ascii="Tahoma" w:hAnsi="Tahoma" w:cs="Tahoma"/>
          <w:sz w:val="20"/>
        </w:rPr>
      </w:pPr>
      <w:r>
        <w:rPr>
          <w:rFonts w:ascii="Tahoma" w:hAnsi="Tahoma" w:cs="Tahoma"/>
          <w:sz w:val="20"/>
        </w:rPr>
        <w:t>Implementing &amp; driving improvements to On Shelf Availability.</w:t>
      </w:r>
    </w:p>
    <w:p w:rsidR="00F2146C" w:rsidRDefault="001D0439">
      <w:pPr>
        <w:numPr>
          <w:ilvl w:val="0"/>
          <w:numId w:val="14"/>
        </w:numPr>
        <w:tabs>
          <w:tab w:val="left" w:pos="360"/>
          <w:tab w:val="left" w:pos="720"/>
        </w:tabs>
        <w:ind w:firstLine="720"/>
        <w:jc w:val="both"/>
        <w:rPr>
          <w:rFonts w:ascii="Tahoma" w:hAnsi="Tahoma" w:cs="Tahoma"/>
          <w:sz w:val="20"/>
        </w:rPr>
      </w:pPr>
      <w:r>
        <w:rPr>
          <w:rFonts w:ascii="Tahoma" w:hAnsi="Tahoma" w:cs="Tahoma"/>
          <w:sz w:val="20"/>
        </w:rPr>
        <w:t>Introduction to PROJECT MANAGEMENT.</w:t>
      </w:r>
    </w:p>
    <w:p w:rsidR="00F2146C" w:rsidRDefault="001D0439">
      <w:pPr>
        <w:numPr>
          <w:ilvl w:val="0"/>
          <w:numId w:val="13"/>
        </w:numPr>
        <w:jc w:val="both"/>
        <w:rPr>
          <w:rFonts w:ascii="Tahoma" w:hAnsi="Tahoma"/>
          <w:sz w:val="20"/>
        </w:rPr>
      </w:pPr>
      <w:r>
        <w:rPr>
          <w:rFonts w:ascii="Tahoma" w:hAnsi="Tahoma"/>
          <w:sz w:val="20"/>
        </w:rPr>
        <w:t xml:space="preserve">Received </w:t>
      </w:r>
      <w:r>
        <w:rPr>
          <w:rFonts w:ascii="Tahoma" w:hAnsi="Tahoma"/>
          <w:b/>
          <w:sz w:val="20"/>
        </w:rPr>
        <w:t>Directors award</w:t>
      </w:r>
      <w:r>
        <w:rPr>
          <w:rFonts w:ascii="Tahoma" w:hAnsi="Tahoma"/>
          <w:sz w:val="20"/>
        </w:rPr>
        <w:t xml:space="preserve"> for outstanding achievement in </w:t>
      </w:r>
      <w:r>
        <w:rPr>
          <w:rFonts w:ascii="Tahoma" w:hAnsi="Tahoma"/>
          <w:b/>
          <w:sz w:val="20"/>
        </w:rPr>
        <w:t>March Quarter ‘08</w:t>
      </w:r>
      <w:r>
        <w:rPr>
          <w:rFonts w:ascii="Tahoma" w:hAnsi="Tahoma"/>
          <w:sz w:val="20"/>
        </w:rPr>
        <w:t xml:space="preserve"> in Hindustan Unilever Limited.</w:t>
      </w:r>
    </w:p>
    <w:p w:rsidR="00F2146C" w:rsidRDefault="001D0439">
      <w:pPr>
        <w:numPr>
          <w:ilvl w:val="0"/>
          <w:numId w:val="13"/>
        </w:numPr>
        <w:jc w:val="both"/>
        <w:rPr>
          <w:rFonts w:ascii="Tahoma" w:hAnsi="Tahoma"/>
          <w:sz w:val="20"/>
        </w:rPr>
      </w:pPr>
      <w:r>
        <w:rPr>
          <w:rFonts w:ascii="Tahoma" w:eastAsia="Tahoma" w:hAnsi="Tahoma"/>
          <w:sz w:val="20"/>
        </w:rPr>
        <w:t>Awarded MOC STAR for November ‘08 in UNILEVER from HILLS SALES AREA COMPRISING OF UTTARAKHAND, HIMACHAL and J&amp;K.</w:t>
      </w:r>
    </w:p>
    <w:p w:rsidR="00F2146C" w:rsidRDefault="001D0439">
      <w:pPr>
        <w:numPr>
          <w:ilvl w:val="0"/>
          <w:numId w:val="13"/>
        </w:numPr>
        <w:jc w:val="both"/>
        <w:rPr>
          <w:rFonts w:ascii="Tahoma" w:hAnsi="Tahoma"/>
          <w:sz w:val="20"/>
        </w:rPr>
      </w:pPr>
      <w:r>
        <w:rPr>
          <w:rFonts w:ascii="Tahoma" w:hAnsi="Tahoma"/>
          <w:sz w:val="20"/>
        </w:rPr>
        <w:t>Honored on occasion of Fair &amp; Lovely becoming India’s biggest Personal Products Brand after crossing 1000cr.</w:t>
      </w:r>
    </w:p>
    <w:p w:rsidR="00F2146C" w:rsidRDefault="001D0439">
      <w:pPr>
        <w:numPr>
          <w:ilvl w:val="0"/>
          <w:numId w:val="13"/>
        </w:numPr>
        <w:jc w:val="both"/>
        <w:rPr>
          <w:rFonts w:ascii="Tahoma" w:hAnsi="Tahoma"/>
          <w:sz w:val="20"/>
        </w:rPr>
      </w:pPr>
      <w:r>
        <w:rPr>
          <w:rFonts w:ascii="Tahoma" w:hAnsi="Tahoma"/>
          <w:sz w:val="20"/>
        </w:rPr>
        <w:t xml:space="preserve">Achieved superlative growth in Ajmer territory in HUL by taking it from 12 </w:t>
      </w:r>
      <w:proofErr w:type="spellStart"/>
      <w:r>
        <w:rPr>
          <w:rFonts w:ascii="Tahoma" w:hAnsi="Tahoma"/>
          <w:sz w:val="20"/>
        </w:rPr>
        <w:t>lacs</w:t>
      </w:r>
      <w:proofErr w:type="spellEnd"/>
      <w:r>
        <w:rPr>
          <w:rFonts w:ascii="Tahoma" w:hAnsi="Tahoma"/>
          <w:sz w:val="20"/>
        </w:rPr>
        <w:t xml:space="preserve"> to 21 </w:t>
      </w:r>
      <w:proofErr w:type="spellStart"/>
      <w:r>
        <w:rPr>
          <w:rFonts w:ascii="Tahoma" w:hAnsi="Tahoma"/>
          <w:sz w:val="20"/>
        </w:rPr>
        <w:t>lacs</w:t>
      </w:r>
      <w:proofErr w:type="spellEnd"/>
      <w:r>
        <w:rPr>
          <w:rFonts w:ascii="Tahoma" w:hAnsi="Tahoma"/>
          <w:sz w:val="20"/>
        </w:rPr>
        <w:t xml:space="preserve"> in just 5 months.</w:t>
      </w:r>
    </w:p>
    <w:p w:rsidR="00F2146C" w:rsidRDefault="001D0439">
      <w:pPr>
        <w:numPr>
          <w:ilvl w:val="0"/>
          <w:numId w:val="13"/>
        </w:numPr>
        <w:jc w:val="both"/>
        <w:rPr>
          <w:rFonts w:ascii="Tahoma" w:hAnsi="Tahoma"/>
          <w:sz w:val="20"/>
        </w:rPr>
      </w:pPr>
      <w:r>
        <w:rPr>
          <w:rFonts w:ascii="Tahoma" w:hAnsi="Tahoma"/>
          <w:sz w:val="20"/>
        </w:rPr>
        <w:t xml:space="preserve">Under took various unique promotional initiatives such as </w:t>
      </w:r>
    </w:p>
    <w:p w:rsidR="00F2146C" w:rsidRDefault="001D0439">
      <w:pPr>
        <w:numPr>
          <w:ilvl w:val="1"/>
          <w:numId w:val="15"/>
        </w:numPr>
        <w:jc w:val="both"/>
        <w:rPr>
          <w:rFonts w:ascii="Tahoma" w:hAnsi="Tahoma"/>
          <w:sz w:val="20"/>
        </w:rPr>
      </w:pPr>
      <w:r>
        <w:rPr>
          <w:rFonts w:ascii="Tahoma" w:hAnsi="Tahoma"/>
          <w:sz w:val="20"/>
        </w:rPr>
        <w:lastRenderedPageBreak/>
        <w:t xml:space="preserve">Done </w:t>
      </w:r>
      <w:proofErr w:type="spellStart"/>
      <w:r>
        <w:rPr>
          <w:rFonts w:ascii="Tahoma" w:hAnsi="Tahoma"/>
          <w:sz w:val="20"/>
        </w:rPr>
        <w:t>Inshop</w:t>
      </w:r>
      <w:proofErr w:type="spellEnd"/>
      <w:r>
        <w:rPr>
          <w:rFonts w:ascii="Tahoma" w:hAnsi="Tahoma"/>
          <w:sz w:val="20"/>
        </w:rPr>
        <w:t xml:space="preserve"> branding to enhance </w:t>
      </w:r>
      <w:proofErr w:type="spellStart"/>
      <w:r>
        <w:rPr>
          <w:rFonts w:ascii="Tahoma" w:hAnsi="Tahoma"/>
          <w:sz w:val="20"/>
        </w:rPr>
        <w:t>Bru</w:t>
      </w:r>
      <w:proofErr w:type="spellEnd"/>
      <w:r>
        <w:rPr>
          <w:rFonts w:ascii="Tahoma" w:hAnsi="Tahoma"/>
          <w:sz w:val="20"/>
        </w:rPr>
        <w:t xml:space="preserve"> Coffee and </w:t>
      </w:r>
      <w:proofErr w:type="spellStart"/>
      <w:r>
        <w:rPr>
          <w:rFonts w:ascii="Tahoma" w:hAnsi="Tahoma"/>
          <w:sz w:val="20"/>
        </w:rPr>
        <w:t>Knorr</w:t>
      </w:r>
      <w:proofErr w:type="spellEnd"/>
      <w:r>
        <w:rPr>
          <w:rFonts w:ascii="Tahoma" w:hAnsi="Tahoma"/>
          <w:sz w:val="20"/>
        </w:rPr>
        <w:t xml:space="preserve"> soup sale at a café shop.</w:t>
      </w:r>
    </w:p>
    <w:p w:rsidR="00F2146C" w:rsidRDefault="001D0439">
      <w:pPr>
        <w:numPr>
          <w:ilvl w:val="1"/>
          <w:numId w:val="15"/>
        </w:numPr>
        <w:jc w:val="both"/>
        <w:rPr>
          <w:rFonts w:ascii="Tahoma" w:hAnsi="Tahoma"/>
          <w:sz w:val="20"/>
        </w:rPr>
      </w:pPr>
      <w:r>
        <w:rPr>
          <w:rFonts w:ascii="Tahoma" w:hAnsi="Tahoma"/>
          <w:sz w:val="20"/>
        </w:rPr>
        <w:t xml:space="preserve">Placed </w:t>
      </w:r>
      <w:proofErr w:type="spellStart"/>
      <w:r>
        <w:rPr>
          <w:rFonts w:ascii="Tahoma" w:hAnsi="Tahoma"/>
          <w:sz w:val="20"/>
        </w:rPr>
        <w:t>Huggies</w:t>
      </w:r>
      <w:proofErr w:type="spellEnd"/>
      <w:r>
        <w:rPr>
          <w:rFonts w:ascii="Tahoma" w:hAnsi="Tahoma"/>
          <w:sz w:val="20"/>
        </w:rPr>
        <w:t xml:space="preserve"> at various Baby shops and stores to enhance visibility and sales.</w:t>
      </w:r>
    </w:p>
    <w:p w:rsidR="00F2146C" w:rsidRDefault="001D0439">
      <w:pPr>
        <w:numPr>
          <w:ilvl w:val="1"/>
          <w:numId w:val="15"/>
        </w:numPr>
        <w:jc w:val="both"/>
        <w:rPr>
          <w:rFonts w:ascii="Tahoma" w:hAnsi="Tahoma"/>
          <w:sz w:val="20"/>
        </w:rPr>
      </w:pPr>
      <w:r>
        <w:rPr>
          <w:rFonts w:ascii="Tahoma" w:hAnsi="Tahoma"/>
          <w:sz w:val="20"/>
        </w:rPr>
        <w:t xml:space="preserve">Initiated </w:t>
      </w:r>
      <w:proofErr w:type="spellStart"/>
      <w:r>
        <w:rPr>
          <w:rFonts w:ascii="Tahoma" w:hAnsi="Tahoma"/>
          <w:sz w:val="20"/>
        </w:rPr>
        <w:t>Pepsodent</w:t>
      </w:r>
      <w:proofErr w:type="spellEnd"/>
      <w:r>
        <w:rPr>
          <w:rFonts w:ascii="Tahoma" w:hAnsi="Tahoma"/>
          <w:sz w:val="20"/>
        </w:rPr>
        <w:t xml:space="preserve"> project to enhance market share in my territory.</w:t>
      </w:r>
    </w:p>
    <w:p w:rsidR="00F2146C" w:rsidRDefault="001D0439">
      <w:pPr>
        <w:numPr>
          <w:ilvl w:val="0"/>
          <w:numId w:val="13"/>
        </w:numPr>
        <w:jc w:val="both"/>
        <w:rPr>
          <w:rFonts w:ascii="Tahoma" w:hAnsi="Tahoma"/>
          <w:sz w:val="20"/>
        </w:rPr>
      </w:pPr>
      <w:r>
        <w:rPr>
          <w:rFonts w:ascii="Tahoma" w:hAnsi="Tahoma"/>
          <w:sz w:val="20"/>
        </w:rPr>
        <w:t>Achieved channel expansion targets for 4 months continuously at Eko.</w:t>
      </w:r>
    </w:p>
    <w:p w:rsidR="00F2146C" w:rsidRDefault="001D0439">
      <w:pPr>
        <w:numPr>
          <w:ilvl w:val="0"/>
          <w:numId w:val="13"/>
        </w:numPr>
        <w:jc w:val="both"/>
        <w:rPr>
          <w:rFonts w:ascii="Tahoma" w:hAnsi="Tahoma"/>
          <w:sz w:val="20"/>
        </w:rPr>
      </w:pPr>
      <w:r>
        <w:rPr>
          <w:rFonts w:ascii="Tahoma" w:hAnsi="Tahoma"/>
          <w:sz w:val="20"/>
        </w:rPr>
        <w:t>Single handedly launched and managed Financial Inclusion plan in Ghaziabad along with SBI at Eko.</w:t>
      </w:r>
    </w:p>
    <w:p w:rsidR="00F2146C" w:rsidRDefault="00F2146C">
      <w:pPr>
        <w:jc w:val="both"/>
        <w:rPr>
          <w:rFonts w:ascii="Tahoma" w:hAnsi="Tahoma"/>
          <w:sz w:val="20"/>
        </w:rPr>
      </w:pPr>
    </w:p>
    <w:p w:rsidR="00F2146C" w:rsidRDefault="00F2146C">
      <w:pPr>
        <w:jc w:val="both"/>
        <w:rPr>
          <w:rFonts w:ascii="Tahoma" w:hAnsi="Tahoma"/>
          <w:sz w:val="20"/>
        </w:rPr>
      </w:pPr>
    </w:p>
    <w:p w:rsidR="00F2146C" w:rsidRDefault="001D0439">
      <w:pPr>
        <w:pStyle w:val="Heading1"/>
        <w:jc w:val="both"/>
        <w:rPr>
          <w:rFonts w:ascii="Tahoma" w:hAnsi="Tahoma"/>
          <w:color w:val="auto"/>
        </w:rPr>
      </w:pPr>
      <w:r>
        <w:rPr>
          <w:rFonts w:ascii="Tahoma" w:hAnsi="Tahoma"/>
          <w:color w:val="auto"/>
        </w:rPr>
        <w:t>Academic Credentials &amp; Skills</w:t>
      </w:r>
    </w:p>
    <w:p w:rsidR="00F2146C" w:rsidRDefault="00F2146C"/>
    <w:p w:rsidR="00F2146C" w:rsidRDefault="001D0439">
      <w:pPr>
        <w:numPr>
          <w:ilvl w:val="0"/>
          <w:numId w:val="16"/>
        </w:numPr>
        <w:spacing w:before="120" w:after="120"/>
        <w:jc w:val="both"/>
        <w:rPr>
          <w:rFonts w:ascii="Tahoma" w:hAnsi="Tahoma"/>
          <w:sz w:val="20"/>
        </w:rPr>
      </w:pPr>
      <w:r>
        <w:rPr>
          <w:rFonts w:ascii="Tahoma" w:hAnsi="Tahoma"/>
          <w:sz w:val="20"/>
        </w:rPr>
        <w:t xml:space="preserve">MBA (Full Time) in Marketing &amp; Finance from Amity Business School </w:t>
      </w:r>
      <w:proofErr w:type="spellStart"/>
      <w:r>
        <w:rPr>
          <w:rFonts w:ascii="Tahoma" w:hAnsi="Tahoma"/>
          <w:sz w:val="20"/>
        </w:rPr>
        <w:t>Lucknow</w:t>
      </w:r>
      <w:proofErr w:type="spellEnd"/>
      <w:r>
        <w:rPr>
          <w:rFonts w:ascii="Tahoma" w:hAnsi="Tahoma"/>
          <w:sz w:val="20"/>
        </w:rPr>
        <w:t xml:space="preserve"> in 2007.</w:t>
      </w:r>
    </w:p>
    <w:p w:rsidR="00F2146C" w:rsidRDefault="001D0439">
      <w:pPr>
        <w:numPr>
          <w:ilvl w:val="0"/>
          <w:numId w:val="16"/>
        </w:numPr>
        <w:spacing w:before="120" w:after="120"/>
        <w:jc w:val="both"/>
        <w:rPr>
          <w:rFonts w:ascii="Tahoma" w:hAnsi="Tahoma"/>
          <w:sz w:val="20"/>
        </w:rPr>
      </w:pPr>
      <w:r>
        <w:rPr>
          <w:rFonts w:ascii="Tahoma" w:hAnsi="Tahoma"/>
          <w:sz w:val="20"/>
        </w:rPr>
        <w:t xml:space="preserve">BBA (Full Time) in Finance from Academy of Management Studies </w:t>
      </w:r>
      <w:proofErr w:type="spellStart"/>
      <w:r>
        <w:rPr>
          <w:rFonts w:ascii="Tahoma" w:hAnsi="Tahoma"/>
          <w:sz w:val="20"/>
        </w:rPr>
        <w:t>Dehradun</w:t>
      </w:r>
      <w:proofErr w:type="spellEnd"/>
      <w:r>
        <w:rPr>
          <w:rFonts w:ascii="Tahoma" w:hAnsi="Tahoma"/>
          <w:sz w:val="20"/>
        </w:rPr>
        <w:t xml:space="preserve"> (</w:t>
      </w:r>
      <w:proofErr w:type="spellStart"/>
      <w:r>
        <w:rPr>
          <w:rFonts w:ascii="Tahoma" w:hAnsi="Tahoma"/>
          <w:sz w:val="20"/>
        </w:rPr>
        <w:t>Uttrakhand</w:t>
      </w:r>
      <w:proofErr w:type="spellEnd"/>
      <w:r>
        <w:rPr>
          <w:rFonts w:ascii="Tahoma" w:hAnsi="Tahoma"/>
          <w:sz w:val="20"/>
        </w:rPr>
        <w:t>) in 2005.</w:t>
      </w:r>
    </w:p>
    <w:p w:rsidR="00F2146C" w:rsidRDefault="00F2146C">
      <w:pPr>
        <w:spacing w:before="120" w:after="120"/>
        <w:jc w:val="both"/>
        <w:rPr>
          <w:rFonts w:ascii="Tahoma" w:hAnsi="Tahoma"/>
          <w:sz w:val="20"/>
        </w:rPr>
      </w:pPr>
    </w:p>
    <w:p w:rsidR="00F2146C" w:rsidRDefault="001D0439">
      <w:pPr>
        <w:pStyle w:val="Heading1"/>
        <w:jc w:val="both"/>
        <w:rPr>
          <w:rFonts w:ascii="Tahoma" w:hAnsi="Tahoma"/>
          <w:color w:val="auto"/>
        </w:rPr>
      </w:pPr>
      <w:r>
        <w:rPr>
          <w:rFonts w:ascii="Tahoma" w:hAnsi="Tahoma"/>
          <w:color w:val="auto"/>
        </w:rPr>
        <w:t>Personal Details</w:t>
      </w:r>
    </w:p>
    <w:p w:rsidR="00F2146C" w:rsidRDefault="00F2146C"/>
    <w:p w:rsidR="00F2146C" w:rsidRDefault="001D0439">
      <w:pPr>
        <w:spacing w:before="120"/>
        <w:jc w:val="both"/>
        <w:rPr>
          <w:rFonts w:ascii="Tahoma" w:hAnsi="Tahoma"/>
          <w:sz w:val="20"/>
        </w:rPr>
      </w:pPr>
      <w:r>
        <w:rPr>
          <w:rFonts w:ascii="Tahoma" w:hAnsi="Tahoma"/>
          <w:b/>
          <w:sz w:val="20"/>
        </w:rPr>
        <w:t>Date of Birth</w:t>
      </w:r>
      <w:r>
        <w:rPr>
          <w:rFonts w:ascii="Tahoma" w:hAnsi="Tahoma"/>
          <w:b/>
          <w:sz w:val="20"/>
        </w:rPr>
        <w:tab/>
      </w:r>
      <w:r>
        <w:rPr>
          <w:rFonts w:ascii="Tahoma" w:hAnsi="Tahoma"/>
          <w:b/>
          <w:sz w:val="20"/>
        </w:rPr>
        <w:tab/>
      </w:r>
      <w:r>
        <w:rPr>
          <w:rFonts w:ascii="Tahoma" w:hAnsi="Tahoma"/>
          <w:b/>
          <w:sz w:val="20"/>
        </w:rPr>
        <w:tab/>
        <w:t>: 2</w:t>
      </w:r>
      <w:r>
        <w:rPr>
          <w:rFonts w:ascii="Tahoma" w:hAnsi="Tahoma"/>
          <w:sz w:val="20"/>
        </w:rPr>
        <w:t>5</w:t>
      </w:r>
      <w:r>
        <w:rPr>
          <w:rFonts w:ascii="Tahoma" w:hAnsi="Tahoma"/>
          <w:sz w:val="20"/>
          <w:vertAlign w:val="superscript"/>
        </w:rPr>
        <w:t>th</w:t>
      </w:r>
      <w:r>
        <w:rPr>
          <w:rFonts w:ascii="Tahoma" w:hAnsi="Tahoma"/>
          <w:sz w:val="20"/>
        </w:rPr>
        <w:t xml:space="preserve"> Jun’1985</w:t>
      </w:r>
    </w:p>
    <w:p w:rsidR="00F2146C" w:rsidRDefault="001D0439">
      <w:pPr>
        <w:jc w:val="both"/>
        <w:rPr>
          <w:rFonts w:ascii="Tahoma" w:hAnsi="Tahoma"/>
          <w:sz w:val="20"/>
        </w:rPr>
      </w:pPr>
      <w:r>
        <w:rPr>
          <w:rFonts w:ascii="Tahoma" w:hAnsi="Tahoma"/>
          <w:b/>
          <w:sz w:val="20"/>
        </w:rPr>
        <w:t>Languages Proficient in</w:t>
      </w:r>
      <w:r>
        <w:rPr>
          <w:rFonts w:ascii="Tahoma" w:hAnsi="Tahoma"/>
          <w:b/>
          <w:sz w:val="20"/>
        </w:rPr>
        <w:tab/>
        <w:t xml:space="preserve">: </w:t>
      </w:r>
      <w:r>
        <w:rPr>
          <w:rFonts w:ascii="Tahoma" w:hAnsi="Tahoma"/>
          <w:sz w:val="20"/>
        </w:rPr>
        <w:t>English, Hindi, Garhwali and Punjabi.</w:t>
      </w:r>
    </w:p>
    <w:p w:rsidR="00F2146C" w:rsidRDefault="001D0439">
      <w:pPr>
        <w:tabs>
          <w:tab w:val="left" w:pos="2880"/>
          <w:tab w:val="left" w:pos="3600"/>
        </w:tabs>
        <w:jc w:val="both"/>
        <w:rPr>
          <w:rFonts w:ascii="Tahoma" w:hAnsi="Tahoma"/>
          <w:sz w:val="20"/>
        </w:rPr>
      </w:pPr>
      <w:r>
        <w:rPr>
          <w:rFonts w:ascii="Tahoma" w:hAnsi="Tahoma"/>
          <w:b/>
          <w:sz w:val="20"/>
        </w:rPr>
        <w:t>Marital Status</w:t>
      </w:r>
      <w:r>
        <w:rPr>
          <w:rFonts w:ascii="Tahoma" w:hAnsi="Tahoma"/>
          <w:b/>
          <w:sz w:val="20"/>
        </w:rPr>
        <w:tab/>
        <w:t>:</w:t>
      </w:r>
      <w:r>
        <w:rPr>
          <w:rFonts w:ascii="Tahoma" w:hAnsi="Tahoma"/>
          <w:sz w:val="20"/>
        </w:rPr>
        <w:t xml:space="preserve"> Married</w:t>
      </w:r>
    </w:p>
    <w:p w:rsidR="00F2146C" w:rsidRDefault="001D0439">
      <w:pPr>
        <w:tabs>
          <w:tab w:val="left" w:pos="3240"/>
          <w:tab w:val="left" w:pos="3600"/>
        </w:tabs>
        <w:jc w:val="both"/>
        <w:rPr>
          <w:rFonts w:ascii="Tahoma" w:hAnsi="Tahoma"/>
          <w:b/>
          <w:sz w:val="20"/>
        </w:rPr>
      </w:pPr>
      <w:r>
        <w:rPr>
          <w:rFonts w:ascii="Tahoma" w:hAnsi="Tahoma"/>
          <w:b/>
          <w:sz w:val="20"/>
        </w:rPr>
        <w:t>Home Town                 : Dehradun, Uttarakhand.</w:t>
      </w:r>
      <w:r>
        <w:rPr>
          <w:rFonts w:ascii="Tahoma" w:hAnsi="Tahoma"/>
          <w:b/>
          <w:sz w:val="20"/>
        </w:rPr>
        <w:tab/>
        <w:t xml:space="preserve"> </w:t>
      </w:r>
    </w:p>
    <w:p w:rsidR="00F2146C" w:rsidRDefault="001D0439">
      <w:pPr>
        <w:tabs>
          <w:tab w:val="left" w:pos="3240"/>
          <w:tab w:val="left" w:pos="3600"/>
        </w:tabs>
        <w:jc w:val="both"/>
        <w:rPr>
          <w:rFonts w:ascii="Tahoma" w:hAnsi="Tahoma"/>
          <w:sz w:val="20"/>
        </w:rPr>
      </w:pPr>
      <w:r>
        <w:rPr>
          <w:rFonts w:ascii="Tahoma" w:hAnsi="Tahoma"/>
          <w:b/>
          <w:sz w:val="20"/>
        </w:rPr>
        <w:tab/>
      </w:r>
    </w:p>
    <w:p w:rsidR="00F2146C" w:rsidRDefault="001D0439">
      <w:pPr>
        <w:tabs>
          <w:tab w:val="left" w:pos="3240"/>
          <w:tab w:val="left" w:pos="3600"/>
          <w:tab w:val="left" w:pos="5040"/>
        </w:tabs>
        <w:jc w:val="both"/>
        <w:rPr>
          <w:rFonts w:ascii="Tahoma" w:hAnsi="Tahoma"/>
          <w:b/>
          <w:sz w:val="20"/>
        </w:rPr>
      </w:pPr>
      <w:r>
        <w:rPr>
          <w:rFonts w:ascii="Tahoma" w:hAnsi="Tahoma"/>
          <w:b/>
          <w:sz w:val="20"/>
        </w:rPr>
        <w:t>Family Background:</w:t>
      </w:r>
    </w:p>
    <w:p w:rsidR="00F2146C" w:rsidRDefault="001D0439">
      <w:pPr>
        <w:tabs>
          <w:tab w:val="left" w:pos="3240"/>
          <w:tab w:val="left" w:pos="3600"/>
          <w:tab w:val="left" w:pos="5040"/>
        </w:tabs>
        <w:jc w:val="both"/>
        <w:rPr>
          <w:rFonts w:ascii="Tahoma" w:hAnsi="Tahoma"/>
          <w:sz w:val="20"/>
        </w:rPr>
      </w:pPr>
      <w:r>
        <w:rPr>
          <w:rFonts w:ascii="Tahoma" w:hAnsi="Tahoma"/>
          <w:b/>
          <w:sz w:val="20"/>
        </w:rPr>
        <w:t>Father’s Name               :</w:t>
      </w:r>
      <w:r>
        <w:rPr>
          <w:rFonts w:ascii="Tahoma" w:hAnsi="Tahoma"/>
          <w:sz w:val="20"/>
        </w:rPr>
        <w:t xml:space="preserve"> Mr. Mohan Dhodi</w:t>
      </w:r>
    </w:p>
    <w:p w:rsidR="00F2146C" w:rsidRDefault="001D0439">
      <w:pPr>
        <w:tabs>
          <w:tab w:val="left" w:pos="2880"/>
          <w:tab w:val="left" w:pos="3600"/>
          <w:tab w:val="left" w:pos="5040"/>
        </w:tabs>
        <w:jc w:val="both"/>
        <w:rPr>
          <w:rFonts w:ascii="Tahoma" w:hAnsi="Tahoma"/>
          <w:sz w:val="20"/>
        </w:rPr>
      </w:pPr>
      <w:r>
        <w:rPr>
          <w:rFonts w:ascii="Tahoma" w:hAnsi="Tahoma"/>
          <w:b/>
          <w:sz w:val="20"/>
        </w:rPr>
        <w:t>Occupation</w:t>
      </w:r>
      <w:r>
        <w:rPr>
          <w:rFonts w:ascii="Tahoma" w:hAnsi="Tahoma"/>
          <w:b/>
          <w:sz w:val="20"/>
        </w:rPr>
        <w:tab/>
        <w:t xml:space="preserve"> : </w:t>
      </w:r>
      <w:r>
        <w:rPr>
          <w:rFonts w:ascii="Tahoma" w:hAnsi="Tahoma"/>
          <w:sz w:val="20"/>
        </w:rPr>
        <w:t>Businessman</w:t>
      </w:r>
    </w:p>
    <w:p w:rsidR="00F2146C" w:rsidRDefault="001D0439">
      <w:pPr>
        <w:tabs>
          <w:tab w:val="left" w:pos="2880"/>
          <w:tab w:val="left" w:pos="3600"/>
          <w:tab w:val="left" w:pos="5040"/>
        </w:tabs>
        <w:jc w:val="both"/>
        <w:rPr>
          <w:rFonts w:ascii="Tahoma" w:hAnsi="Tahoma"/>
          <w:sz w:val="20"/>
        </w:rPr>
      </w:pPr>
      <w:r>
        <w:rPr>
          <w:rFonts w:ascii="Tahoma" w:hAnsi="Tahoma"/>
          <w:b/>
          <w:sz w:val="20"/>
        </w:rPr>
        <w:t>Mother’s Name</w:t>
      </w:r>
      <w:r>
        <w:rPr>
          <w:rFonts w:ascii="Tahoma" w:hAnsi="Tahoma"/>
          <w:b/>
          <w:sz w:val="20"/>
        </w:rPr>
        <w:tab/>
        <w:t xml:space="preserve"> : </w:t>
      </w:r>
      <w:r>
        <w:rPr>
          <w:rFonts w:ascii="Tahoma" w:hAnsi="Tahoma"/>
          <w:sz w:val="20"/>
        </w:rPr>
        <w:t xml:space="preserve">Mrs. </w:t>
      </w:r>
      <w:proofErr w:type="spellStart"/>
      <w:r>
        <w:rPr>
          <w:rFonts w:ascii="Tahoma" w:hAnsi="Tahoma"/>
          <w:sz w:val="20"/>
        </w:rPr>
        <w:t>Pramila</w:t>
      </w:r>
      <w:proofErr w:type="spellEnd"/>
      <w:r>
        <w:rPr>
          <w:rFonts w:ascii="Tahoma" w:hAnsi="Tahoma"/>
          <w:sz w:val="20"/>
        </w:rPr>
        <w:t xml:space="preserve"> </w:t>
      </w:r>
      <w:proofErr w:type="spellStart"/>
      <w:r>
        <w:rPr>
          <w:rFonts w:ascii="Tahoma" w:hAnsi="Tahoma"/>
          <w:sz w:val="20"/>
        </w:rPr>
        <w:t>Dhodi</w:t>
      </w:r>
      <w:proofErr w:type="spellEnd"/>
    </w:p>
    <w:p w:rsidR="00F2146C" w:rsidRDefault="001D0439">
      <w:pPr>
        <w:jc w:val="both"/>
        <w:rPr>
          <w:rFonts w:ascii="Tahoma" w:hAnsi="Tahoma"/>
          <w:sz w:val="20"/>
        </w:rPr>
      </w:pPr>
      <w:r>
        <w:rPr>
          <w:rFonts w:ascii="Tahoma" w:hAnsi="Tahoma"/>
          <w:b/>
          <w:sz w:val="20"/>
        </w:rPr>
        <w:t>Occupation</w:t>
      </w:r>
      <w:r>
        <w:rPr>
          <w:rFonts w:ascii="Tahoma" w:hAnsi="Tahoma"/>
          <w:b/>
          <w:sz w:val="20"/>
        </w:rPr>
        <w:tab/>
      </w:r>
      <w:r>
        <w:rPr>
          <w:rFonts w:ascii="Tahoma" w:hAnsi="Tahoma"/>
          <w:b/>
          <w:sz w:val="20"/>
        </w:rPr>
        <w:tab/>
      </w:r>
      <w:r>
        <w:rPr>
          <w:rFonts w:ascii="Tahoma" w:hAnsi="Tahoma"/>
          <w:b/>
          <w:sz w:val="20"/>
        </w:rPr>
        <w:tab/>
        <w:t xml:space="preserve"> : </w:t>
      </w:r>
      <w:r>
        <w:rPr>
          <w:rFonts w:ascii="Tahoma" w:hAnsi="Tahoma"/>
          <w:sz w:val="20"/>
        </w:rPr>
        <w:t>House Wife</w:t>
      </w:r>
    </w:p>
    <w:p w:rsidR="00F2146C" w:rsidRDefault="001D0439">
      <w:pPr>
        <w:pStyle w:val="BodyText2CharChar"/>
        <w:rPr>
          <w:rFonts w:ascii="Tahoma" w:hAnsi="Tahoma"/>
          <w:b/>
          <w:color w:val="auto"/>
          <w:sz w:val="20"/>
        </w:rPr>
      </w:pPr>
      <w:r>
        <w:rPr>
          <w:rFonts w:ascii="Tahoma" w:hAnsi="Tahoma"/>
          <w:b/>
          <w:color w:val="auto"/>
          <w:sz w:val="20"/>
        </w:rPr>
        <w:t>Current Package             : 10,40,000(Fixed) + Variable</w:t>
      </w:r>
    </w:p>
    <w:p w:rsidR="00F2146C" w:rsidRDefault="001D0439">
      <w:pPr>
        <w:pStyle w:val="BodyText2CharChar"/>
        <w:rPr>
          <w:rFonts w:ascii="Tahoma" w:hAnsi="Tahoma"/>
          <w:b/>
          <w:color w:val="auto"/>
          <w:sz w:val="20"/>
        </w:rPr>
      </w:pPr>
      <w:r>
        <w:rPr>
          <w:rFonts w:ascii="Tahoma" w:hAnsi="Tahoma"/>
          <w:b/>
          <w:color w:val="auto"/>
          <w:sz w:val="20"/>
        </w:rPr>
        <w:t>Current Location             : New Delhi</w:t>
      </w:r>
    </w:p>
    <w:p w:rsidR="00F2146C" w:rsidRDefault="00F2146C">
      <w:pPr>
        <w:pStyle w:val="BodyText2CharChar"/>
        <w:rPr>
          <w:rFonts w:ascii="Tahoma" w:eastAsia="Tahoma" w:hAnsi="Tahoma"/>
          <w:b/>
          <w:color w:val="auto"/>
          <w:sz w:val="20"/>
        </w:rPr>
      </w:pPr>
    </w:p>
    <w:p w:rsidR="001D0439" w:rsidRDefault="001D0439">
      <w:pPr>
        <w:pStyle w:val="BodyText2CharChar"/>
        <w:rPr>
          <w:rFonts w:ascii="Tahoma" w:eastAsia="Tahoma" w:hAnsi="Tahoma"/>
          <w:b/>
          <w:color w:val="auto"/>
          <w:sz w:val="20"/>
        </w:rPr>
      </w:pPr>
    </w:p>
    <w:sectPr w:rsidR="001D0439" w:rsidSect="00F214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din_mediumregular">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C"/>
    <w:multiLevelType w:val="multilevel"/>
    <w:tmpl w:val="0000000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0D"/>
    <w:multiLevelType w:val="multilevel"/>
    <w:tmpl w:val="0000000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E"/>
    <w:multiLevelType w:val="multilevel"/>
    <w:tmpl w:val="000000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F"/>
    <w:multiLevelType w:val="multilevel"/>
    <w:tmpl w:val="0000000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00000010"/>
    <w:multiLevelType w:val="multilevel"/>
    <w:tmpl w:val="0000001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11"/>
    <w:multiLevelType w:val="multilevel"/>
    <w:tmpl w:val="000000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12"/>
    <w:multiLevelType w:val="multilevel"/>
    <w:tmpl w:val="0000001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00000013"/>
    <w:multiLevelType w:val="multilevel"/>
    <w:tmpl w:val="0000001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00000014"/>
    <w:multiLevelType w:val="multilevel"/>
    <w:tmpl w:val="0000001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00000015"/>
    <w:multiLevelType w:val="multilevel"/>
    <w:tmpl w:val="000000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0000016"/>
    <w:multiLevelType w:val="singleLevel"/>
    <w:tmpl w:val="00000016"/>
    <w:lvl w:ilvl="0">
      <w:start w:val="1"/>
      <w:numFmt w:val="decimal"/>
      <w:lvlText w:val="%1)"/>
      <w:lvlJc w:val="left"/>
      <w:pPr>
        <w:tabs>
          <w:tab w:val="num" w:pos="720"/>
        </w:tabs>
        <w:ind w:left="720" w:hanging="360"/>
      </w:pPr>
      <w:rPr>
        <w:rFonts w:hint="default"/>
      </w:rPr>
    </w:lvl>
  </w:abstractNum>
  <w:abstractNum w:abstractNumId="12">
    <w:nsid w:val="00000017"/>
    <w:multiLevelType w:val="multilevel"/>
    <w:tmpl w:val="0000001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00000018"/>
    <w:multiLevelType w:val="multilevel"/>
    <w:tmpl w:val="0000001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0000019"/>
    <w:multiLevelType w:val="multilevel"/>
    <w:tmpl w:val="0000001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0000001A"/>
    <w:multiLevelType w:val="multilevel"/>
    <w:tmpl w:val="00000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14"/>
  </w:num>
  <w:num w:numId="5">
    <w:abstractNumId w:val="3"/>
  </w:num>
  <w:num w:numId="6">
    <w:abstractNumId w:val="6"/>
  </w:num>
  <w:num w:numId="7">
    <w:abstractNumId w:val="2"/>
  </w:num>
  <w:num w:numId="8">
    <w:abstractNumId w:val="11"/>
  </w:num>
  <w:num w:numId="9">
    <w:abstractNumId w:val="12"/>
  </w:num>
  <w:num w:numId="10">
    <w:abstractNumId w:val="15"/>
  </w:num>
  <w:num w:numId="11">
    <w:abstractNumId w:val="8"/>
  </w:num>
  <w:num w:numId="12">
    <w:abstractNumId w:val="4"/>
  </w:num>
  <w:num w:numId="13">
    <w:abstractNumId w:val="9"/>
  </w:num>
  <w:num w:numId="14">
    <w:abstractNumId w:val="7"/>
  </w:num>
  <w:num w:numId="15">
    <w:abstractNumId w:val="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spelling="clean" w:grammar="clean"/>
  <w:stylePaneFormatFilter w:val="3F01"/>
  <w:defaultTabStop w:val="720"/>
  <w:drawingGridHorizontalSpacing w:val="120"/>
  <w:drawingGridVerticalSpacing w:val="0"/>
  <w:displayHorizontalDrawingGridEvery w:val="2"/>
  <w:noPunctuationKerning/>
  <w:characterSpacingControl w:val="doNotCompress"/>
  <w:doNotValidateAgainstSchema/>
  <w:doNotDemarcateInvalidXml/>
  <w:compat>
    <w:spaceForUL/>
    <w:balanceSingleByteDoubleByteWidth/>
    <w:doNotLeaveBackslashAlone/>
    <w:ulTrailSpace/>
    <w:doNotExpandShiftReturn/>
    <w:adjustLineHeightInTable/>
    <w:useFELayout/>
  </w:compat>
  <w:rsids>
    <w:rsidRoot w:val="00172A27"/>
    <w:rsid w:val="00172A27"/>
    <w:rsid w:val="001D0439"/>
    <w:rsid w:val="00443667"/>
    <w:rsid w:val="00490666"/>
    <w:rsid w:val="004B76D4"/>
    <w:rsid w:val="00516F2D"/>
    <w:rsid w:val="005962C7"/>
    <w:rsid w:val="0077658C"/>
    <w:rsid w:val="007977A9"/>
    <w:rsid w:val="007D173C"/>
    <w:rsid w:val="00F214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46C"/>
    <w:rPr>
      <w:rFonts w:eastAsia="Times New Roman"/>
      <w:sz w:val="24"/>
      <w:lang w:val="en-US" w:eastAsia="en-US"/>
    </w:rPr>
  </w:style>
  <w:style w:type="paragraph" w:styleId="Heading1">
    <w:name w:val="heading 1"/>
    <w:basedOn w:val="Normal"/>
    <w:next w:val="Normal"/>
    <w:qFormat/>
    <w:rsid w:val="00F2146C"/>
    <w:pPr>
      <w:keepNext/>
      <w:shd w:val="clear" w:color="auto" w:fill="D9D9D9"/>
      <w:jc w:val="center"/>
      <w:outlineLvl w:val="0"/>
    </w:pPr>
    <w:rPr>
      <w:rFonts w:ascii="Trebuchet MS" w:hAnsi="Trebuchet MS" w:cs="Arial"/>
      <w:b/>
      <w:color w:val="000000"/>
      <w:sz w:val="22"/>
    </w:rPr>
  </w:style>
  <w:style w:type="paragraph" w:styleId="Heading2">
    <w:name w:val="heading 2"/>
    <w:basedOn w:val="Normal"/>
    <w:next w:val="Normal"/>
    <w:qFormat/>
    <w:rsid w:val="00F2146C"/>
    <w:pPr>
      <w:keepNext/>
      <w:outlineLvl w:val="1"/>
    </w:pPr>
  </w:style>
  <w:style w:type="paragraph" w:styleId="Heading3">
    <w:name w:val="heading 3"/>
    <w:basedOn w:val="Normal"/>
    <w:next w:val="Normal"/>
    <w:qFormat/>
    <w:rsid w:val="00F2146C"/>
    <w:pPr>
      <w:keepNext/>
      <w:jc w:val="both"/>
      <w:outlineLvl w:val="2"/>
    </w:pPr>
    <w:rPr>
      <w:rFonts w:ascii="Trebuchet MS" w:hAnsi="Trebuchet MS" w:cs="Arial"/>
      <w:b/>
      <w:color w:val="000000"/>
      <w:sz w:val="20"/>
    </w:rPr>
  </w:style>
  <w:style w:type="paragraph" w:styleId="Heading4">
    <w:name w:val="heading 4"/>
    <w:basedOn w:val="Normal"/>
    <w:next w:val="Normal"/>
    <w:qFormat/>
    <w:rsid w:val="00F2146C"/>
    <w:pPr>
      <w:keepNext/>
      <w:spacing w:before="120" w:after="120"/>
      <w:jc w:val="both"/>
      <w:outlineLvl w:val="3"/>
    </w:pPr>
    <w:rPr>
      <w:rFonts w:ascii="Tahoma" w:hAnsi="Tahoma"/>
      <w:b/>
      <w:sz w:val="20"/>
    </w:rPr>
  </w:style>
  <w:style w:type="paragraph" w:styleId="Heading5">
    <w:name w:val="heading 5"/>
    <w:basedOn w:val="Normal"/>
    <w:next w:val="Normal"/>
    <w:qFormat/>
    <w:rsid w:val="00F2146C"/>
    <w:pPr>
      <w:keepNext/>
      <w:outlineLvl w:val="4"/>
    </w:pPr>
    <w:rPr>
      <w:rFonts w:ascii="Tahoma" w:hAnsi="Tahom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146C"/>
  </w:style>
  <w:style w:type="character" w:customStyle="1" w:styleId="apple-style-span">
    <w:name w:val="apple-style-span"/>
    <w:basedOn w:val="DefaultParagraphFont"/>
    <w:rsid w:val="00F2146C"/>
  </w:style>
  <w:style w:type="character" w:customStyle="1" w:styleId="label1">
    <w:name w:val="label1"/>
    <w:basedOn w:val="DefaultParagraphFont"/>
    <w:rsid w:val="00F2146C"/>
    <w:rPr>
      <w:rFonts w:ascii="Arial" w:hAnsi="Arial" w:cs="Arial" w:hint="default"/>
      <w:b/>
      <w:bCs/>
      <w:color w:val="000000"/>
      <w:sz w:val="20"/>
    </w:rPr>
  </w:style>
  <w:style w:type="character" w:styleId="Strong">
    <w:name w:val="Strong"/>
    <w:basedOn w:val="DefaultParagraphFont"/>
    <w:qFormat/>
    <w:rsid w:val="00F2146C"/>
    <w:rPr>
      <w:b/>
      <w:bCs/>
    </w:rPr>
  </w:style>
  <w:style w:type="character" w:styleId="Hyperlink">
    <w:name w:val="Hyperlink"/>
    <w:basedOn w:val="DefaultParagraphFont"/>
    <w:rsid w:val="00F2146C"/>
    <w:rPr>
      <w:color w:val="0000FF"/>
      <w:u w:val="single"/>
    </w:rPr>
  </w:style>
  <w:style w:type="character" w:styleId="FollowedHyperlink">
    <w:name w:val="FollowedHyperlink"/>
    <w:basedOn w:val="DefaultParagraphFont"/>
    <w:rsid w:val="00F2146C"/>
    <w:rPr>
      <w:color w:val="800080"/>
      <w:u w:val="single"/>
    </w:rPr>
  </w:style>
  <w:style w:type="paragraph" w:styleId="BodyText">
    <w:name w:val="Body Text"/>
    <w:basedOn w:val="Normal"/>
    <w:rsid w:val="00F2146C"/>
    <w:pPr>
      <w:tabs>
        <w:tab w:val="left" w:pos="3240"/>
        <w:tab w:val="left" w:pos="3600"/>
        <w:tab w:val="left" w:pos="4320"/>
        <w:tab w:val="left" w:pos="5040"/>
        <w:tab w:val="left" w:pos="5760"/>
        <w:tab w:val="left" w:pos="6480"/>
        <w:tab w:val="left" w:pos="7200"/>
        <w:tab w:val="left" w:pos="8272"/>
      </w:tabs>
    </w:pPr>
    <w:rPr>
      <w:rFonts w:ascii="Symbol" w:hAnsi="Symbol"/>
      <w:sz w:val="20"/>
    </w:rPr>
  </w:style>
  <w:style w:type="paragraph" w:styleId="Header">
    <w:name w:val="header"/>
    <w:basedOn w:val="Normal"/>
    <w:rsid w:val="00F2146C"/>
    <w:pPr>
      <w:tabs>
        <w:tab w:val="center" w:pos="4320"/>
        <w:tab w:val="right" w:pos="8640"/>
      </w:tabs>
    </w:pPr>
    <w:rPr>
      <w:sz w:val="20"/>
    </w:rPr>
  </w:style>
  <w:style w:type="paragraph" w:customStyle="1" w:styleId="BodyText3CharChar">
    <w:name w:val="Body Text 3 Char Char"/>
    <w:basedOn w:val="Normal"/>
    <w:rsid w:val="00F2146C"/>
    <w:pPr>
      <w:jc w:val="both"/>
    </w:pPr>
    <w:rPr>
      <w:rFonts w:ascii="Trebuchet MS" w:hAnsi="Trebuchet MS" w:cs="Arial"/>
      <w:color w:val="000000"/>
      <w:sz w:val="20"/>
    </w:rPr>
  </w:style>
  <w:style w:type="paragraph" w:customStyle="1" w:styleId="BodyTextIndentCharChar">
    <w:name w:val="Body Text Indent Char Char"/>
    <w:basedOn w:val="Normal"/>
    <w:rsid w:val="00F2146C"/>
    <w:pPr>
      <w:spacing w:before="120"/>
      <w:ind w:left="360"/>
      <w:jc w:val="both"/>
    </w:pPr>
    <w:rPr>
      <w:rFonts w:ascii="Trebuchet MS" w:hAnsi="Trebuchet MS"/>
      <w:sz w:val="20"/>
    </w:rPr>
  </w:style>
  <w:style w:type="paragraph" w:customStyle="1" w:styleId="NormalWebCharChar">
    <w:name w:val="Normal (Web) Char Char"/>
    <w:basedOn w:val="Normal"/>
    <w:rsid w:val="00F2146C"/>
    <w:pPr>
      <w:spacing w:before="100" w:beforeAutospacing="1" w:after="100" w:afterAutospacing="1"/>
    </w:pPr>
    <w:rPr>
      <w:rFonts w:ascii="Arial Unicode MS" w:eastAsia="Arial Unicode MS" w:hAnsi="Arial Unicode MS" w:cs="Verdana"/>
    </w:rPr>
  </w:style>
  <w:style w:type="paragraph" w:customStyle="1" w:styleId="BodyText2CharChar">
    <w:name w:val="Body Text 2 Char Char"/>
    <w:basedOn w:val="Normal"/>
    <w:rsid w:val="00F2146C"/>
    <w:pPr>
      <w:jc w:val="both"/>
    </w:pPr>
    <w:rPr>
      <w:rFonts w:ascii="Verdana" w:hAnsi="Verdana"/>
      <w:color w:val="000000"/>
      <w:sz w:val="15"/>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LMS_Training_TrainInfo(620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LMS_Training_TrainInfo(24073);" TargetMode="External"/><Relationship Id="rId5" Type="http://schemas.openxmlformats.org/officeDocument/2006/relationships/hyperlink" Target="mailto:sandeep.dhodi@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1829</Words>
  <Characters>10795</Characters>
  <Application>Microsoft Office Word</Application>
  <DocSecurity>0</DocSecurity>
  <PresentationFormat/>
  <Lines>89</Lines>
  <Paragraphs>25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SANDEEP DHODI</vt:lpstr>
    </vt:vector>
  </TitlesOfParts>
  <Company>DHODI</Company>
  <LinksUpToDate>false</LinksUpToDate>
  <CharactersWithSpaces>12599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 DHODI</dc:title>
  <dc:creator>SANDEEP DHODI</dc:creator>
  <cp:lastModifiedBy>BETU</cp:lastModifiedBy>
  <cp:revision>2</cp:revision>
  <dcterms:created xsi:type="dcterms:W3CDTF">2015-12-19T10:33:00Z</dcterms:created>
  <dcterms:modified xsi:type="dcterms:W3CDTF">2015-12-19T10:33:00Z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