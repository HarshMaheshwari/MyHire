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F9E" w:rsidRDefault="00B11F9E" w:rsidP="00B11F9E">
      <w:pPr>
        <w:pBdr>
          <w:bottom w:val="single" w:sz="8" w:space="1" w:color="000000"/>
        </w:pBdr>
        <w:spacing w:after="15"/>
        <w:jc w:val="center"/>
        <w:rPr>
          <w:b/>
          <w:bCs/>
          <w:sz w:val="28"/>
          <w:szCs w:val="28"/>
        </w:rPr>
      </w:pPr>
      <w:r>
        <w:rPr>
          <w:b/>
          <w:bCs/>
          <w:sz w:val="28"/>
          <w:szCs w:val="28"/>
        </w:rPr>
        <w:t>MONIKA BHAT</w:t>
      </w:r>
    </w:p>
    <w:p w:rsidR="00B11F9E" w:rsidRDefault="00B11F9E" w:rsidP="00B11F9E">
      <w:pPr>
        <w:pBdr>
          <w:bottom w:val="single" w:sz="8" w:space="1" w:color="000000"/>
        </w:pBdr>
        <w:spacing w:after="15"/>
        <w:jc w:val="center"/>
        <w:rPr>
          <w:rFonts w:ascii="Verdana" w:hAnsi="Verdana"/>
          <w:sz w:val="17"/>
          <w:szCs w:val="17"/>
        </w:rPr>
      </w:pPr>
      <w:r>
        <w:rPr>
          <w:rFonts w:ascii="Verdana" w:hAnsi="Verdana"/>
          <w:b/>
          <w:bCs/>
          <w:sz w:val="17"/>
          <w:szCs w:val="17"/>
        </w:rPr>
        <w:t>Mobile:</w:t>
      </w:r>
      <w:r>
        <w:rPr>
          <w:rFonts w:ascii="Verdana" w:hAnsi="Verdana"/>
          <w:sz w:val="17"/>
          <w:szCs w:val="17"/>
        </w:rPr>
        <w:t xml:space="preserve"> +91 8447032769</w:t>
      </w:r>
    </w:p>
    <w:p w:rsidR="00B11F9E" w:rsidRPr="00464C47" w:rsidRDefault="00B11F9E" w:rsidP="00B11F9E">
      <w:pPr>
        <w:pBdr>
          <w:bottom w:val="single" w:sz="8" w:space="1" w:color="000000"/>
        </w:pBdr>
        <w:spacing w:after="15"/>
        <w:jc w:val="center"/>
        <w:rPr>
          <w:rFonts w:ascii="Verdana" w:hAnsi="Verdana"/>
          <w:sz w:val="17"/>
          <w:szCs w:val="17"/>
        </w:rPr>
      </w:pPr>
      <w:r>
        <w:rPr>
          <w:rFonts w:ascii="Verdana" w:hAnsi="Verdana"/>
          <w:sz w:val="17"/>
          <w:szCs w:val="17"/>
        </w:rPr>
        <w:t xml:space="preserve">~ </w:t>
      </w:r>
      <w:r>
        <w:rPr>
          <w:rFonts w:ascii="Verdana" w:hAnsi="Verdana"/>
          <w:b/>
          <w:bCs/>
          <w:sz w:val="17"/>
          <w:szCs w:val="17"/>
        </w:rPr>
        <w:t>E-Mail:</w:t>
      </w:r>
      <w:r>
        <w:rPr>
          <w:rFonts w:ascii="Verdana" w:hAnsi="Verdana"/>
          <w:sz w:val="17"/>
          <w:szCs w:val="17"/>
        </w:rPr>
        <w:t xml:space="preserve"> </w:t>
      </w:r>
      <w:r w:rsidRPr="00460B52">
        <w:rPr>
          <w:rFonts w:ascii="Verdana" w:hAnsi="Verdana"/>
        </w:rPr>
        <w:t>ims</w:t>
      </w:r>
      <w:r>
        <w:rPr>
          <w:rFonts w:ascii="Verdana" w:hAnsi="Verdana"/>
          <w:u w:val="single"/>
        </w:rPr>
        <w:t>.monika@gmail.com</w:t>
      </w:r>
    </w:p>
    <w:p w:rsidR="00B11F9E" w:rsidRDefault="00B11F9E" w:rsidP="00B11F9E">
      <w:pPr>
        <w:spacing w:after="15"/>
        <w:jc w:val="both"/>
        <w:rPr>
          <w:rFonts w:ascii="Verdana" w:hAnsi="Verdana"/>
          <w:sz w:val="17"/>
          <w:szCs w:val="17"/>
        </w:rPr>
      </w:pPr>
    </w:p>
    <w:p w:rsidR="00B11F9E" w:rsidRDefault="00B11F9E" w:rsidP="00B11F9E">
      <w:pPr>
        <w:spacing w:after="15"/>
        <w:jc w:val="center"/>
        <w:rPr>
          <w:rFonts w:ascii="Verdana" w:hAnsi="Verdana"/>
          <w:b/>
          <w:sz w:val="17"/>
          <w:szCs w:val="17"/>
        </w:rPr>
      </w:pPr>
      <w:r>
        <w:rPr>
          <w:rFonts w:ascii="Verdana" w:hAnsi="Verdana"/>
          <w:b/>
          <w:sz w:val="17"/>
          <w:szCs w:val="17"/>
        </w:rPr>
        <w:t>Seeking managerial assignments in Sales &amp; Marketing, Business Development, Relationship Management with a reputed organization</w:t>
      </w:r>
    </w:p>
    <w:p w:rsidR="00B11F9E" w:rsidRDefault="00B11F9E" w:rsidP="00B11F9E">
      <w:pPr>
        <w:spacing w:after="15"/>
        <w:jc w:val="right"/>
        <w:rPr>
          <w:rFonts w:ascii="Verdana" w:hAnsi="Verdana"/>
          <w:b/>
          <w:sz w:val="17"/>
          <w:szCs w:val="17"/>
        </w:rPr>
      </w:pPr>
      <w:r>
        <w:rPr>
          <w:rFonts w:ascii="Verdana" w:hAnsi="Verdana"/>
          <w:b/>
          <w:sz w:val="17"/>
          <w:szCs w:val="17"/>
        </w:rPr>
        <w:t>Location Preference: Delhi-NCR,</w:t>
      </w:r>
    </w:p>
    <w:p w:rsidR="00B11F9E" w:rsidRDefault="00B11F9E" w:rsidP="00B11F9E">
      <w:pPr>
        <w:spacing w:after="15"/>
        <w:jc w:val="right"/>
        <w:rPr>
          <w:rFonts w:ascii="Verdana" w:hAnsi="Verdana"/>
          <w:b/>
          <w:sz w:val="17"/>
          <w:szCs w:val="17"/>
        </w:rPr>
      </w:pPr>
      <w:r>
        <w:rPr>
          <w:rFonts w:ascii="Verdana" w:hAnsi="Verdana"/>
          <w:b/>
          <w:sz w:val="17"/>
          <w:szCs w:val="17"/>
        </w:rPr>
        <w:t>Industry Preference: VAS/Telecom.</w:t>
      </w:r>
    </w:p>
    <w:p w:rsidR="00B11F9E" w:rsidRDefault="00B11F9E" w:rsidP="00B11F9E">
      <w:pPr>
        <w:spacing w:after="15"/>
        <w:jc w:val="right"/>
        <w:rPr>
          <w:rFonts w:ascii="Verdana" w:hAnsi="Verdana"/>
          <w:b/>
          <w:sz w:val="17"/>
          <w:szCs w:val="17"/>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Professional Synopsis</w:t>
      </w:r>
    </w:p>
    <w:p w:rsidR="00B11F9E" w:rsidRPr="00885655" w:rsidRDefault="00B11F9E" w:rsidP="00B11F9E">
      <w:pPr>
        <w:numPr>
          <w:ilvl w:val="0"/>
          <w:numId w:val="2"/>
        </w:numPr>
        <w:spacing w:after="15"/>
        <w:jc w:val="both"/>
        <w:rPr>
          <w:rFonts w:ascii="Verdana" w:hAnsi="Verdana"/>
          <w:sz w:val="17"/>
          <w:szCs w:val="17"/>
          <w:lang w:val="en-GB"/>
        </w:rPr>
      </w:pPr>
      <w:r w:rsidRPr="00A8620B">
        <w:rPr>
          <w:rFonts w:ascii="Verdana" w:hAnsi="Verdana"/>
          <w:sz w:val="17"/>
          <w:szCs w:val="17"/>
          <w:lang w:val="en-GB"/>
        </w:rPr>
        <w:t>Having experience in</w:t>
      </w:r>
      <w:r>
        <w:rPr>
          <w:rFonts w:ascii="Verdana" w:hAnsi="Verdana"/>
          <w:sz w:val="17"/>
          <w:szCs w:val="17"/>
          <w:lang w:val="en-GB"/>
        </w:rPr>
        <w:t xml:space="preserve"> VAS </w:t>
      </w:r>
      <w:r w:rsidRPr="00A8620B">
        <w:rPr>
          <w:rFonts w:ascii="Verdana" w:hAnsi="Verdana"/>
          <w:sz w:val="17"/>
          <w:szCs w:val="17"/>
          <w:lang w:val="en-GB"/>
        </w:rPr>
        <w:t xml:space="preserve">Marketing/Business Development on different platforms for </w:t>
      </w:r>
      <w:r>
        <w:rPr>
          <w:rFonts w:ascii="Verdana" w:hAnsi="Verdana"/>
          <w:b/>
          <w:sz w:val="17"/>
          <w:szCs w:val="17"/>
          <w:lang w:val="en-GB"/>
        </w:rPr>
        <w:t xml:space="preserve">IDEA &amp; RELIANCE </w:t>
      </w:r>
      <w:r w:rsidRPr="00A8620B">
        <w:rPr>
          <w:rFonts w:ascii="Verdana" w:hAnsi="Verdana"/>
          <w:sz w:val="17"/>
          <w:szCs w:val="17"/>
          <w:lang w:val="en-GB"/>
        </w:rPr>
        <w:t xml:space="preserve">operators. </w:t>
      </w:r>
      <w:r>
        <w:rPr>
          <w:rFonts w:ascii="Verdana" w:hAnsi="Verdana"/>
          <w:sz w:val="17"/>
          <w:szCs w:val="17"/>
          <w:lang w:val="en-GB"/>
        </w:rPr>
        <w:t>I am also having experience in the Business Development for enterprise solutions.</w:t>
      </w:r>
    </w:p>
    <w:p w:rsidR="00B11F9E" w:rsidRPr="00A8620B" w:rsidRDefault="00B11F9E" w:rsidP="00B11F9E">
      <w:pPr>
        <w:numPr>
          <w:ilvl w:val="0"/>
          <w:numId w:val="2"/>
        </w:numPr>
        <w:spacing w:after="15"/>
        <w:jc w:val="both"/>
        <w:rPr>
          <w:rFonts w:ascii="Verdana" w:hAnsi="Verdana"/>
          <w:sz w:val="17"/>
          <w:szCs w:val="17"/>
          <w:lang w:val="en-GB"/>
        </w:rPr>
      </w:pPr>
      <w:r w:rsidRPr="00A8620B">
        <w:rPr>
          <w:rFonts w:ascii="Verdana" w:hAnsi="Verdana"/>
          <w:sz w:val="17"/>
          <w:szCs w:val="17"/>
          <w:lang w:val="en-GB"/>
        </w:rPr>
        <w:t xml:space="preserve">Track record of consistently achieving the projected targets in coordination with the team, identifying high-yielding services and products within a short career span. </w:t>
      </w:r>
    </w:p>
    <w:p w:rsidR="00B11F9E" w:rsidRPr="00464C47" w:rsidRDefault="00B11F9E" w:rsidP="00B11F9E">
      <w:pPr>
        <w:numPr>
          <w:ilvl w:val="0"/>
          <w:numId w:val="2"/>
        </w:numPr>
        <w:spacing w:after="15"/>
        <w:jc w:val="both"/>
        <w:rPr>
          <w:rFonts w:ascii="Verdana" w:hAnsi="Verdana"/>
          <w:sz w:val="17"/>
          <w:szCs w:val="17"/>
          <w:lang w:val="en-GB"/>
        </w:rPr>
      </w:pPr>
      <w:r>
        <w:rPr>
          <w:rFonts w:ascii="Verdana" w:hAnsi="Verdana"/>
          <w:sz w:val="17"/>
          <w:szCs w:val="17"/>
          <w:lang w:val="en-GB"/>
        </w:rPr>
        <w:t>Proficient in cementing healthy relationship with key accounts for generating business and working towards accomplishing the business and corporate goals</w:t>
      </w:r>
    </w:p>
    <w:p w:rsidR="00B11F9E" w:rsidRDefault="00B11F9E" w:rsidP="00B11F9E">
      <w:pPr>
        <w:numPr>
          <w:ilvl w:val="0"/>
          <w:numId w:val="2"/>
        </w:numPr>
        <w:spacing w:after="15"/>
        <w:jc w:val="both"/>
        <w:rPr>
          <w:rFonts w:ascii="Verdana" w:hAnsi="Verdana"/>
          <w:sz w:val="17"/>
          <w:szCs w:val="17"/>
          <w:lang w:val="en-GB"/>
        </w:rPr>
      </w:pPr>
      <w:r>
        <w:rPr>
          <w:rFonts w:ascii="Verdana" w:hAnsi="Verdana"/>
          <w:sz w:val="17"/>
          <w:szCs w:val="17"/>
          <w:lang w:val="en-GB"/>
        </w:rPr>
        <w:t xml:space="preserve">An effective communicator with excellent relationship building skills and the ability to sustain a positive work environment towards the accomplishment of organisational goals. </w:t>
      </w:r>
    </w:p>
    <w:p w:rsidR="00B11F9E" w:rsidRDefault="00B11F9E" w:rsidP="00B11F9E">
      <w:pPr>
        <w:spacing w:after="15"/>
        <w:ind w:left="360"/>
        <w:jc w:val="both"/>
        <w:rPr>
          <w:rFonts w:ascii="Verdana" w:hAnsi="Verdana"/>
          <w:sz w:val="17"/>
          <w:szCs w:val="17"/>
          <w:lang w:val="en-GB"/>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Core Competencies</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b/>
          <w:sz w:val="17"/>
          <w:szCs w:val="17"/>
        </w:rPr>
      </w:pPr>
      <w:r w:rsidRPr="006479CE">
        <w:rPr>
          <w:rFonts w:ascii="Verdana" w:hAnsi="Verdana"/>
          <w:b/>
          <w:sz w:val="17"/>
          <w:szCs w:val="17"/>
        </w:rPr>
        <w:t>St</w:t>
      </w:r>
      <w:r>
        <w:rPr>
          <w:rFonts w:ascii="Verdana" w:hAnsi="Verdana"/>
          <w:b/>
          <w:sz w:val="17"/>
          <w:szCs w:val="17"/>
        </w:rPr>
        <w:t>rategic Planning &amp; Management.</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b/>
          <w:sz w:val="17"/>
          <w:szCs w:val="17"/>
        </w:rPr>
      </w:pPr>
      <w:r>
        <w:rPr>
          <w:rFonts w:ascii="Verdana" w:hAnsi="Verdana"/>
          <w:b/>
          <w:sz w:val="17"/>
          <w:szCs w:val="17"/>
        </w:rPr>
        <w:t>Sales &amp; Marketing.</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b/>
          <w:sz w:val="17"/>
          <w:szCs w:val="17"/>
        </w:rPr>
      </w:pPr>
      <w:r w:rsidRPr="006479CE">
        <w:rPr>
          <w:rFonts w:ascii="Verdana" w:hAnsi="Verdana"/>
          <w:b/>
          <w:sz w:val="17"/>
          <w:szCs w:val="17"/>
        </w:rPr>
        <w:t>Business Developme</w:t>
      </w:r>
      <w:r>
        <w:rPr>
          <w:rFonts w:ascii="Verdana" w:hAnsi="Verdana"/>
          <w:b/>
          <w:sz w:val="17"/>
          <w:szCs w:val="17"/>
        </w:rPr>
        <w:t>nt.</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b/>
          <w:sz w:val="17"/>
          <w:szCs w:val="17"/>
        </w:rPr>
      </w:pPr>
      <w:r w:rsidRPr="00782777">
        <w:rPr>
          <w:rFonts w:ascii="Verdana" w:hAnsi="Verdana"/>
          <w:b/>
          <w:sz w:val="17"/>
          <w:szCs w:val="17"/>
        </w:rPr>
        <w:t>C</w:t>
      </w:r>
      <w:r>
        <w:rPr>
          <w:rFonts w:ascii="Verdana" w:hAnsi="Verdana"/>
          <w:b/>
          <w:sz w:val="17"/>
          <w:szCs w:val="17"/>
        </w:rPr>
        <w:t>lient Relationship Management.</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b/>
          <w:sz w:val="17"/>
          <w:szCs w:val="17"/>
        </w:rPr>
      </w:pPr>
      <w:r>
        <w:rPr>
          <w:rFonts w:ascii="Verdana" w:hAnsi="Verdana"/>
          <w:b/>
          <w:sz w:val="17"/>
          <w:szCs w:val="17"/>
        </w:rPr>
        <w:t>Key Account Management.</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b/>
          <w:sz w:val="17"/>
          <w:szCs w:val="17"/>
        </w:rPr>
      </w:pPr>
      <w:r w:rsidRPr="00782777">
        <w:rPr>
          <w:rFonts w:ascii="Verdana" w:hAnsi="Verdana"/>
          <w:b/>
          <w:sz w:val="17"/>
          <w:szCs w:val="17"/>
        </w:rPr>
        <w:t>Team Management</w:t>
      </w:r>
      <w:r>
        <w:rPr>
          <w:rFonts w:ascii="Verdana" w:hAnsi="Verdana"/>
          <w:b/>
          <w:sz w:val="17"/>
          <w:szCs w:val="17"/>
        </w:rPr>
        <w:t>.</w:t>
      </w:r>
    </w:p>
    <w:p w:rsidR="00B11F9E" w:rsidRPr="00DA7131" w:rsidRDefault="00B11F9E" w:rsidP="00B11F9E">
      <w:pPr>
        <w:shd w:val="clear" w:color="auto" w:fill="E0E0E0"/>
        <w:jc w:val="center"/>
        <w:rPr>
          <w:rFonts w:ascii="Verdana" w:hAnsi="Verdana"/>
          <w:b/>
          <w:sz w:val="17"/>
          <w:szCs w:val="17"/>
        </w:rPr>
      </w:pPr>
      <w:r w:rsidRPr="000C6264">
        <w:rPr>
          <w:rFonts w:ascii="Verdana" w:hAnsi="Verdana"/>
          <w:b/>
          <w:sz w:val="17"/>
          <w:szCs w:val="17"/>
        </w:rPr>
        <w:t>AREAS OF EXPOSURE</w:t>
      </w:r>
    </w:p>
    <w:p w:rsidR="00B11F9E" w:rsidRPr="00DA7131" w:rsidRDefault="00CD5169" w:rsidP="00B11F9E">
      <w:pPr>
        <w:widowControl w:val="0"/>
        <w:numPr>
          <w:ilvl w:val="0"/>
          <w:numId w:val="1"/>
        </w:numPr>
        <w:suppressAutoHyphens w:val="0"/>
        <w:autoSpaceDE w:val="0"/>
        <w:autoSpaceDN w:val="0"/>
        <w:adjustRightInd w:val="0"/>
        <w:spacing w:before="40" w:after="40"/>
        <w:rPr>
          <w:rFonts w:ascii="Verdana" w:hAnsi="Verdana"/>
          <w:sz w:val="17"/>
          <w:szCs w:val="17"/>
        </w:rPr>
      </w:pPr>
      <w:r w:rsidRPr="00CD5169">
        <w:rPr>
          <w:rFonts w:ascii="Verdana" w:hAnsi="Verdana"/>
          <w:b/>
          <w:sz w:val="17"/>
          <w:szCs w:val="17"/>
        </w:rPr>
        <w:pict>
          <v:shapetype id="_x0000_t202" coordsize="21600,21600" o:spt="202" path="m,l,21600r21600,l21600,xe">
            <v:stroke joinstyle="miter"/>
            <v:path gradientshapeok="t" o:connecttype="rect"/>
          </v:shapetype>
          <v:shape id="_x0000_s1026" type="#_x0000_t202" style="position:absolute;left:0;text-align:left;margin-left:0;margin-top:7.15pt;width:171pt;height:309.4pt;z-index:251658240">
            <v:fill color2="fill darken(210)" rotate="t" angle="-90" method="linear sigma" focus="50%" type="gradient"/>
            <v:textbox style="mso-next-textbox:#_x0000_s1026">
              <w:txbxContent>
                <w:p w:rsidR="00B11F9E" w:rsidRPr="008067E2" w:rsidRDefault="00B11F9E" w:rsidP="00B11F9E">
                  <w:pPr>
                    <w:jc w:val="both"/>
                    <w:rPr>
                      <w:rFonts w:ascii="Verdana" w:hAnsi="Verdana"/>
                      <w:b/>
                      <w:sz w:val="17"/>
                      <w:szCs w:val="17"/>
                    </w:rPr>
                  </w:pPr>
                  <w:r w:rsidRPr="008067E2">
                    <w:rPr>
                      <w:rFonts w:ascii="Verdana" w:hAnsi="Verdana"/>
                      <w:b/>
                      <w:sz w:val="17"/>
                      <w:szCs w:val="17"/>
                    </w:rPr>
                    <w:t xml:space="preserve">Sales &amp; Marketing </w:t>
                  </w:r>
                </w:p>
                <w:p w:rsidR="00B11F9E" w:rsidRPr="008067E2" w:rsidRDefault="00B11F9E" w:rsidP="00B11F9E">
                  <w:pPr>
                    <w:spacing w:after="60" w:line="560" w:lineRule="exact"/>
                    <w:rPr>
                      <w:rFonts w:ascii="Verdana" w:hAnsi="Verdana"/>
                      <w:b/>
                      <w:sz w:val="17"/>
                      <w:szCs w:val="17"/>
                    </w:rPr>
                  </w:pPr>
                  <w:r w:rsidRPr="008067E2">
                    <w:rPr>
                      <w:rFonts w:ascii="Verdana" w:hAnsi="Verdana"/>
                      <w:b/>
                      <w:sz w:val="17"/>
                      <w:szCs w:val="17"/>
                    </w:rPr>
                    <w:t>Business Development</w:t>
                  </w:r>
                </w:p>
                <w:p w:rsidR="00B11F9E" w:rsidRDefault="00B11F9E" w:rsidP="00B11F9E">
                  <w:pPr>
                    <w:spacing w:after="60" w:line="560" w:lineRule="exact"/>
                    <w:rPr>
                      <w:rFonts w:ascii="Verdana" w:hAnsi="Verdana"/>
                      <w:b/>
                      <w:sz w:val="17"/>
                      <w:szCs w:val="17"/>
                    </w:rPr>
                  </w:pPr>
                </w:p>
                <w:p w:rsidR="00B11F9E" w:rsidRPr="008067E2" w:rsidRDefault="00B11F9E" w:rsidP="00B11F9E">
                  <w:pPr>
                    <w:spacing w:after="60" w:line="560" w:lineRule="exact"/>
                    <w:rPr>
                      <w:rFonts w:ascii="Verdana" w:hAnsi="Verdana"/>
                      <w:b/>
                      <w:sz w:val="17"/>
                      <w:szCs w:val="17"/>
                    </w:rPr>
                  </w:pPr>
                  <w:r w:rsidRPr="008067E2">
                    <w:rPr>
                      <w:rFonts w:ascii="Verdana" w:hAnsi="Verdana"/>
                      <w:b/>
                      <w:sz w:val="17"/>
                      <w:szCs w:val="17"/>
                    </w:rPr>
                    <w:t>Market Development &amp; Expansion / Product Promotion</w:t>
                  </w:r>
                </w:p>
                <w:p w:rsidR="00B11F9E" w:rsidRPr="008067E2" w:rsidRDefault="00B11F9E" w:rsidP="00B11F9E">
                  <w:pPr>
                    <w:spacing w:after="60" w:line="560" w:lineRule="exact"/>
                    <w:jc w:val="both"/>
                    <w:rPr>
                      <w:rFonts w:ascii="Verdana" w:hAnsi="Verdana"/>
                      <w:b/>
                      <w:sz w:val="17"/>
                      <w:szCs w:val="17"/>
                    </w:rPr>
                  </w:pPr>
                  <w:r w:rsidRPr="008067E2">
                    <w:rPr>
                      <w:rFonts w:ascii="Verdana" w:hAnsi="Verdana"/>
                      <w:b/>
                      <w:sz w:val="17"/>
                      <w:szCs w:val="17"/>
                    </w:rPr>
                    <w:t>Client Relationship Management</w:t>
                  </w:r>
                </w:p>
                <w:p w:rsidR="00B11F9E" w:rsidRDefault="00B11F9E" w:rsidP="00B11F9E">
                  <w:pPr>
                    <w:spacing w:after="60" w:line="560" w:lineRule="exact"/>
                    <w:jc w:val="both"/>
                    <w:rPr>
                      <w:rFonts w:ascii="Verdana" w:hAnsi="Verdana"/>
                      <w:b/>
                      <w:sz w:val="17"/>
                      <w:szCs w:val="17"/>
                    </w:rPr>
                  </w:pPr>
                </w:p>
                <w:p w:rsidR="00B11F9E" w:rsidRPr="008067E2" w:rsidRDefault="00B11F9E" w:rsidP="00B11F9E">
                  <w:pPr>
                    <w:spacing w:after="60" w:line="560" w:lineRule="exact"/>
                    <w:jc w:val="both"/>
                    <w:rPr>
                      <w:rFonts w:ascii="Verdana" w:hAnsi="Verdana"/>
                      <w:b/>
                      <w:sz w:val="17"/>
                      <w:szCs w:val="17"/>
                    </w:rPr>
                  </w:pPr>
                  <w:r>
                    <w:rPr>
                      <w:rFonts w:ascii="Verdana" w:hAnsi="Verdana"/>
                      <w:b/>
                      <w:sz w:val="17"/>
                      <w:szCs w:val="17"/>
                    </w:rPr>
                    <w:t>Operations</w:t>
                  </w:r>
                </w:p>
                <w:p w:rsidR="00B11F9E" w:rsidRPr="008067E2" w:rsidRDefault="007048EE" w:rsidP="00B11F9E">
                  <w:pPr>
                    <w:spacing w:after="60" w:line="560" w:lineRule="exact"/>
                    <w:jc w:val="both"/>
                    <w:rPr>
                      <w:rFonts w:ascii="Verdana" w:hAnsi="Verdana"/>
                      <w:sz w:val="17"/>
                      <w:szCs w:val="17"/>
                    </w:rPr>
                  </w:pPr>
                  <w:r>
                    <w:rPr>
                      <w:rFonts w:ascii="Verdana" w:hAnsi="Verdana"/>
                      <w:b/>
                      <w:sz w:val="17"/>
                      <w:szCs w:val="17"/>
                    </w:rPr>
                    <w:t>Data Analysis</w:t>
                  </w:r>
                </w:p>
                <w:p w:rsidR="00B11F9E" w:rsidRDefault="00B11F9E" w:rsidP="00B11F9E">
                  <w:pPr>
                    <w:spacing w:after="60" w:line="560" w:lineRule="exact"/>
                    <w:jc w:val="both"/>
                    <w:rPr>
                      <w:rFonts w:ascii="Verdana" w:hAnsi="Verdana"/>
                      <w:b/>
                      <w:sz w:val="17"/>
                      <w:szCs w:val="17"/>
                    </w:rPr>
                  </w:pPr>
                </w:p>
                <w:p w:rsidR="00B11F9E" w:rsidRPr="008067E2" w:rsidRDefault="00B11F9E" w:rsidP="00B11F9E">
                  <w:pPr>
                    <w:spacing w:after="60" w:line="560" w:lineRule="exact"/>
                    <w:jc w:val="both"/>
                    <w:rPr>
                      <w:rFonts w:ascii="Verdana" w:hAnsi="Verdana"/>
                      <w:sz w:val="17"/>
                      <w:szCs w:val="17"/>
                    </w:rPr>
                  </w:pPr>
                  <w:r w:rsidRPr="008067E2">
                    <w:rPr>
                      <w:rFonts w:ascii="Verdana" w:hAnsi="Verdana"/>
                      <w:b/>
                      <w:sz w:val="17"/>
                      <w:szCs w:val="17"/>
                    </w:rPr>
                    <w:t>Team Management</w:t>
                  </w:r>
                </w:p>
              </w:txbxContent>
            </v:textbox>
            <w10:wrap type="square"/>
          </v:shape>
        </w:pict>
      </w:r>
      <w:r w:rsidR="00B11F9E" w:rsidRPr="00DA7131">
        <w:rPr>
          <w:rFonts w:ascii="Verdana" w:hAnsi="Verdana"/>
          <w:b/>
          <w:sz w:val="17"/>
          <w:szCs w:val="17"/>
        </w:rPr>
        <w:t>Sales &amp; Marketing:</w:t>
      </w:r>
      <w:r w:rsidR="00B11F9E" w:rsidRPr="00DA7131">
        <w:rPr>
          <w:rFonts w:ascii="Verdana" w:hAnsi="Verdana"/>
          <w:sz w:val="17"/>
          <w:szCs w:val="17"/>
        </w:rPr>
        <w:t xml:space="preserve"> Taking care of the sales operations with focus on achieving predefined sales target. Forecasting and planning monthly &amp; quarterly sales targets and executing them in a given time frame</w:t>
      </w:r>
      <w:r w:rsidR="00B11F9E">
        <w:rPr>
          <w:rFonts w:ascii="Verdana" w:hAnsi="Verdana"/>
          <w:sz w:val="17"/>
          <w:szCs w:val="17"/>
        </w:rPr>
        <w:t xml:space="preserve"> </w:t>
      </w:r>
      <w:r w:rsidR="00B11F9E" w:rsidRPr="00D7319A">
        <w:rPr>
          <w:rFonts w:ascii="Verdana" w:hAnsi="Verdana"/>
          <w:spacing w:val="-8"/>
          <w:sz w:val="17"/>
          <w:szCs w:val="17"/>
          <w:lang w:val="en-GB"/>
        </w:rPr>
        <w:t>resulting in higher stickiness and revenues</w:t>
      </w:r>
      <w:r w:rsidR="00B11F9E" w:rsidRPr="00DA7131">
        <w:rPr>
          <w:rFonts w:ascii="Verdana" w:hAnsi="Verdana"/>
          <w:sz w:val="17"/>
          <w:szCs w:val="17"/>
        </w:rPr>
        <w:t>.</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sz w:val="17"/>
          <w:szCs w:val="17"/>
        </w:rPr>
      </w:pPr>
      <w:r w:rsidRPr="006C0C2B">
        <w:rPr>
          <w:rFonts w:ascii="Verdana" w:hAnsi="Verdana"/>
          <w:b/>
          <w:sz w:val="17"/>
          <w:szCs w:val="17"/>
        </w:rPr>
        <w:t>Business Development:</w:t>
      </w:r>
      <w:r w:rsidRPr="006C0C2B">
        <w:rPr>
          <w:rFonts w:ascii="Verdana" w:hAnsi="Verdana"/>
          <w:sz w:val="17"/>
          <w:szCs w:val="17"/>
        </w:rPr>
        <w:t xml:space="preserve"> </w:t>
      </w:r>
    </w:p>
    <w:p w:rsidR="00B11F9E" w:rsidRDefault="00B11F9E" w:rsidP="00B11F9E">
      <w:pPr>
        <w:numPr>
          <w:ilvl w:val="1"/>
          <w:numId w:val="1"/>
        </w:numPr>
        <w:spacing w:after="15"/>
        <w:jc w:val="both"/>
        <w:rPr>
          <w:rFonts w:ascii="Verdana" w:hAnsi="Verdana"/>
          <w:sz w:val="17"/>
          <w:szCs w:val="17"/>
          <w:lang w:val="en-GB"/>
        </w:rPr>
      </w:pPr>
      <w:r>
        <w:rPr>
          <w:rFonts w:ascii="Verdana" w:hAnsi="Verdana"/>
          <w:sz w:val="17"/>
          <w:szCs w:val="17"/>
          <w:lang w:val="en-GB"/>
        </w:rPr>
        <w:t>Developing periodic business plans &amp; strategies, in coordination with macro plans of organisation.</w:t>
      </w:r>
    </w:p>
    <w:p w:rsidR="00B11F9E" w:rsidRDefault="00B11F9E" w:rsidP="00B11F9E">
      <w:pPr>
        <w:numPr>
          <w:ilvl w:val="1"/>
          <w:numId w:val="1"/>
        </w:numPr>
        <w:spacing w:after="15"/>
        <w:jc w:val="both"/>
        <w:rPr>
          <w:rFonts w:ascii="Verdana" w:hAnsi="Verdana"/>
          <w:sz w:val="17"/>
          <w:szCs w:val="17"/>
          <w:lang w:val="en-GB"/>
        </w:rPr>
      </w:pPr>
      <w:r w:rsidRPr="00210BB3">
        <w:rPr>
          <w:rFonts w:ascii="Verdana" w:hAnsi="Verdana"/>
          <w:sz w:val="17"/>
          <w:szCs w:val="17"/>
          <w:lang w:val="en-GB"/>
        </w:rPr>
        <w:t>Implementing business development plans for achievement of organisational</w:t>
      </w:r>
      <w:r>
        <w:rPr>
          <w:rFonts w:ascii="Verdana" w:hAnsi="Verdana"/>
          <w:sz w:val="17"/>
          <w:szCs w:val="17"/>
          <w:lang w:val="en-GB"/>
        </w:rPr>
        <w:t xml:space="preserve"> </w:t>
      </w:r>
      <w:r w:rsidRPr="00210BB3">
        <w:rPr>
          <w:rFonts w:ascii="Verdana" w:hAnsi="Verdana"/>
          <w:sz w:val="17"/>
          <w:szCs w:val="17"/>
          <w:lang w:val="en-GB"/>
        </w:rPr>
        <w:t>goal in terms of revenue and profitability targets</w:t>
      </w:r>
      <w:r>
        <w:rPr>
          <w:rFonts w:ascii="Verdana" w:hAnsi="Verdana"/>
          <w:sz w:val="17"/>
          <w:szCs w:val="17"/>
          <w:lang w:val="en-GB"/>
        </w:rPr>
        <w:t>.</w:t>
      </w:r>
      <w:r w:rsidRPr="00210BB3">
        <w:rPr>
          <w:rFonts w:ascii="Verdana" w:hAnsi="Verdana"/>
          <w:sz w:val="17"/>
          <w:szCs w:val="17"/>
          <w:lang w:val="en-GB"/>
        </w:rPr>
        <w:t xml:space="preserve"> </w:t>
      </w:r>
    </w:p>
    <w:p w:rsidR="00B11F9E" w:rsidRDefault="00B11F9E" w:rsidP="00B11F9E">
      <w:pPr>
        <w:widowControl w:val="0"/>
        <w:numPr>
          <w:ilvl w:val="1"/>
          <w:numId w:val="1"/>
        </w:numPr>
        <w:suppressAutoHyphens w:val="0"/>
        <w:autoSpaceDE w:val="0"/>
        <w:autoSpaceDN w:val="0"/>
        <w:adjustRightInd w:val="0"/>
        <w:spacing w:before="40" w:after="40"/>
        <w:rPr>
          <w:rFonts w:ascii="Verdana" w:hAnsi="Verdana"/>
          <w:sz w:val="17"/>
          <w:szCs w:val="17"/>
        </w:rPr>
      </w:pPr>
      <w:r w:rsidRPr="006C0C2B">
        <w:rPr>
          <w:rFonts w:ascii="Verdana" w:hAnsi="Verdana"/>
          <w:sz w:val="17"/>
          <w:szCs w:val="17"/>
        </w:rPr>
        <w:t xml:space="preserve">Tracking market/competitor trends to keep abreast with changing client’s requirement/ expectations. </w:t>
      </w:r>
    </w:p>
    <w:p w:rsidR="00B11F9E" w:rsidRPr="006C0C2B" w:rsidRDefault="00B11F9E" w:rsidP="00B11F9E">
      <w:pPr>
        <w:widowControl w:val="0"/>
        <w:numPr>
          <w:ilvl w:val="0"/>
          <w:numId w:val="1"/>
        </w:numPr>
        <w:suppressAutoHyphens w:val="0"/>
        <w:autoSpaceDE w:val="0"/>
        <w:autoSpaceDN w:val="0"/>
        <w:adjustRightInd w:val="0"/>
        <w:spacing w:before="40" w:after="40"/>
        <w:rPr>
          <w:rFonts w:ascii="Verdana" w:hAnsi="Verdana"/>
          <w:sz w:val="17"/>
          <w:szCs w:val="17"/>
        </w:rPr>
      </w:pPr>
      <w:r w:rsidRPr="006C0C2B">
        <w:rPr>
          <w:rFonts w:ascii="Verdana" w:hAnsi="Verdana"/>
          <w:b/>
          <w:sz w:val="17"/>
          <w:szCs w:val="17"/>
        </w:rPr>
        <w:t>Market Development &amp; Expansion:</w:t>
      </w:r>
      <w:r w:rsidRPr="006C0C2B">
        <w:rPr>
          <w:rFonts w:ascii="Verdana" w:hAnsi="Verdana"/>
          <w:sz w:val="17"/>
          <w:szCs w:val="17"/>
        </w:rPr>
        <w:t xml:space="preserve"> Identifying market opportunities, developing business cases and offering successful product/services.</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sz w:val="17"/>
          <w:szCs w:val="17"/>
        </w:rPr>
      </w:pPr>
      <w:r w:rsidRPr="00DA7131">
        <w:rPr>
          <w:rFonts w:ascii="Verdana" w:hAnsi="Verdana"/>
          <w:b/>
          <w:sz w:val="17"/>
          <w:szCs w:val="17"/>
        </w:rPr>
        <w:t>Client Relationship Management:</w:t>
      </w:r>
      <w:r w:rsidRPr="00DA7131">
        <w:rPr>
          <w:rFonts w:ascii="Verdana" w:hAnsi="Verdana"/>
          <w:sz w:val="17"/>
          <w:szCs w:val="17"/>
        </w:rPr>
        <w:t xml:space="preserve"> </w:t>
      </w:r>
    </w:p>
    <w:p w:rsidR="00B11F9E" w:rsidRDefault="00B11F9E" w:rsidP="00B11F9E">
      <w:pPr>
        <w:widowControl w:val="0"/>
        <w:numPr>
          <w:ilvl w:val="1"/>
          <w:numId w:val="1"/>
        </w:numPr>
        <w:suppressAutoHyphens w:val="0"/>
        <w:autoSpaceDE w:val="0"/>
        <w:autoSpaceDN w:val="0"/>
        <w:adjustRightInd w:val="0"/>
        <w:spacing w:before="40" w:after="40"/>
        <w:rPr>
          <w:rFonts w:ascii="Verdana" w:hAnsi="Verdana"/>
          <w:sz w:val="17"/>
          <w:szCs w:val="17"/>
        </w:rPr>
      </w:pPr>
      <w:r w:rsidRPr="00DA7131">
        <w:rPr>
          <w:rFonts w:ascii="Verdana" w:hAnsi="Verdana"/>
          <w:sz w:val="17"/>
          <w:szCs w:val="17"/>
        </w:rPr>
        <w:t xml:space="preserve">Managing customer centric operations and ensuring customer satisfaction by achieving delivery timelines and service quality norms. </w:t>
      </w:r>
    </w:p>
    <w:p w:rsidR="00B11F9E" w:rsidRDefault="00B11F9E" w:rsidP="00B11F9E">
      <w:pPr>
        <w:numPr>
          <w:ilvl w:val="1"/>
          <w:numId w:val="1"/>
        </w:numPr>
        <w:spacing w:after="15"/>
        <w:jc w:val="both"/>
        <w:rPr>
          <w:rFonts w:ascii="Verdana" w:hAnsi="Verdana"/>
          <w:sz w:val="17"/>
          <w:szCs w:val="17"/>
          <w:lang w:val="en-GB"/>
        </w:rPr>
      </w:pPr>
      <w:r w:rsidRPr="00F079E8">
        <w:rPr>
          <w:rFonts w:ascii="Verdana" w:hAnsi="Verdana"/>
          <w:sz w:val="17"/>
          <w:szCs w:val="17"/>
          <w:lang w:val="en-GB"/>
        </w:rPr>
        <w:t>Regular interaction with regional VAS team at Operator. Suggest / understand their requirements on new products, innovative packaging to boost sales</w:t>
      </w:r>
      <w:r>
        <w:rPr>
          <w:rFonts w:ascii="Verdana" w:hAnsi="Verdana"/>
          <w:sz w:val="17"/>
          <w:szCs w:val="17"/>
          <w:lang w:val="en-GB"/>
        </w:rPr>
        <w:t>.</w:t>
      </w:r>
    </w:p>
    <w:p w:rsidR="00B11F9E" w:rsidRDefault="00B11F9E" w:rsidP="00B11F9E">
      <w:pPr>
        <w:widowControl w:val="0"/>
        <w:numPr>
          <w:ilvl w:val="0"/>
          <w:numId w:val="1"/>
        </w:numPr>
        <w:suppressAutoHyphens w:val="0"/>
        <w:autoSpaceDE w:val="0"/>
        <w:autoSpaceDN w:val="0"/>
        <w:adjustRightInd w:val="0"/>
        <w:spacing w:before="40" w:after="40"/>
        <w:rPr>
          <w:rFonts w:ascii="Verdana" w:hAnsi="Verdana"/>
          <w:sz w:val="17"/>
          <w:szCs w:val="17"/>
        </w:rPr>
      </w:pPr>
      <w:r>
        <w:rPr>
          <w:rFonts w:ascii="Verdana" w:hAnsi="Verdana"/>
          <w:b/>
          <w:sz w:val="17"/>
          <w:szCs w:val="17"/>
        </w:rPr>
        <w:t>Operations</w:t>
      </w:r>
      <w:r w:rsidRPr="00DA7131">
        <w:rPr>
          <w:rFonts w:ascii="Verdana" w:hAnsi="Verdana"/>
          <w:b/>
          <w:sz w:val="17"/>
          <w:szCs w:val="17"/>
        </w:rPr>
        <w:t>:</w:t>
      </w:r>
      <w:r w:rsidRPr="00DA7131">
        <w:rPr>
          <w:rFonts w:ascii="Verdana" w:hAnsi="Verdana"/>
          <w:sz w:val="17"/>
          <w:szCs w:val="17"/>
        </w:rPr>
        <w:t xml:space="preserve"> </w:t>
      </w:r>
      <w:r w:rsidR="007048EE">
        <w:rPr>
          <w:rFonts w:ascii="Verdana" w:hAnsi="Verdana"/>
          <w:sz w:val="17"/>
          <w:szCs w:val="17"/>
        </w:rPr>
        <w:t xml:space="preserve">Handling backend data and other requirements for the </w:t>
      </w:r>
      <w:r w:rsidR="009C4E04">
        <w:rPr>
          <w:rFonts w:ascii="Verdana" w:hAnsi="Verdana"/>
          <w:sz w:val="17"/>
          <w:szCs w:val="17"/>
        </w:rPr>
        <w:t xml:space="preserve">internal and external </w:t>
      </w:r>
      <w:r w:rsidR="007048EE">
        <w:rPr>
          <w:rFonts w:ascii="Verdana" w:hAnsi="Verdana"/>
          <w:sz w:val="17"/>
          <w:szCs w:val="17"/>
        </w:rPr>
        <w:t>clients.</w:t>
      </w:r>
    </w:p>
    <w:p w:rsidR="007048EE" w:rsidRDefault="007048EE" w:rsidP="00B11F9E">
      <w:pPr>
        <w:widowControl w:val="0"/>
        <w:numPr>
          <w:ilvl w:val="0"/>
          <w:numId w:val="1"/>
        </w:numPr>
        <w:suppressAutoHyphens w:val="0"/>
        <w:autoSpaceDE w:val="0"/>
        <w:autoSpaceDN w:val="0"/>
        <w:adjustRightInd w:val="0"/>
        <w:spacing w:before="40" w:after="15"/>
        <w:jc w:val="both"/>
        <w:rPr>
          <w:rFonts w:ascii="Verdana" w:hAnsi="Verdana"/>
          <w:sz w:val="17"/>
          <w:szCs w:val="17"/>
        </w:rPr>
      </w:pPr>
      <w:r>
        <w:rPr>
          <w:rFonts w:ascii="Verdana" w:hAnsi="Verdana"/>
          <w:b/>
          <w:sz w:val="17"/>
          <w:szCs w:val="17"/>
        </w:rPr>
        <w:t>Data Analysis</w:t>
      </w:r>
      <w:r w:rsidR="00B11F9E" w:rsidRPr="00B11F9E">
        <w:rPr>
          <w:rFonts w:ascii="Verdana" w:hAnsi="Verdana"/>
          <w:b/>
          <w:sz w:val="17"/>
          <w:szCs w:val="17"/>
        </w:rPr>
        <w:t xml:space="preserve">: </w:t>
      </w:r>
      <w:r w:rsidRPr="00CF6352">
        <w:rPr>
          <w:rFonts w:ascii="Verdana" w:hAnsi="Verdana"/>
          <w:sz w:val="17"/>
          <w:szCs w:val="17"/>
        </w:rPr>
        <w:t>Provide regular and timely reports for MIS to track and analyze performance for assigned accounts</w:t>
      </w:r>
      <w:r>
        <w:rPr>
          <w:rFonts w:ascii="Verdana" w:hAnsi="Verdana"/>
          <w:sz w:val="17"/>
          <w:szCs w:val="17"/>
        </w:rPr>
        <w:t>.</w:t>
      </w:r>
    </w:p>
    <w:p w:rsidR="00B11F9E" w:rsidRDefault="00B11F9E" w:rsidP="007048EE">
      <w:pPr>
        <w:widowControl w:val="0"/>
        <w:suppressAutoHyphens w:val="0"/>
        <w:autoSpaceDE w:val="0"/>
        <w:autoSpaceDN w:val="0"/>
        <w:adjustRightInd w:val="0"/>
        <w:spacing w:before="40" w:after="15"/>
        <w:ind w:left="720"/>
        <w:jc w:val="both"/>
        <w:rPr>
          <w:rFonts w:ascii="Verdana" w:hAnsi="Verdana"/>
          <w:sz w:val="17"/>
          <w:szCs w:val="17"/>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lastRenderedPageBreak/>
        <w:t>Work Experience</w:t>
      </w:r>
    </w:p>
    <w:p w:rsidR="00B11F9E" w:rsidRPr="007D0443" w:rsidRDefault="00B11F9E" w:rsidP="00B11F9E">
      <w:pPr>
        <w:spacing w:after="15"/>
        <w:jc w:val="both"/>
        <w:rPr>
          <w:rFonts w:ascii="Verdana" w:hAnsi="Verdana"/>
          <w:strike/>
          <w:sz w:val="17"/>
          <w:szCs w:val="17"/>
          <w:lang w:val="en-GB"/>
        </w:rPr>
      </w:pPr>
    </w:p>
    <w:p w:rsidR="00B11F9E" w:rsidRPr="00CF6352" w:rsidRDefault="00B11F9E" w:rsidP="00B11F9E">
      <w:pPr>
        <w:pBdr>
          <w:top w:val="single" w:sz="1" w:space="1" w:color="000000"/>
          <w:left w:val="single" w:sz="1" w:space="4" w:color="000000"/>
          <w:bottom w:val="single" w:sz="1" w:space="0" w:color="000000"/>
          <w:right w:val="single" w:sz="1" w:space="4" w:color="000000"/>
        </w:pBdr>
        <w:spacing w:after="15"/>
        <w:jc w:val="center"/>
        <w:rPr>
          <w:rFonts w:ascii="Verdana" w:hAnsi="Verdana"/>
          <w:b/>
          <w:bCs/>
          <w:sz w:val="17"/>
          <w:szCs w:val="17"/>
        </w:rPr>
      </w:pPr>
      <w:r>
        <w:rPr>
          <w:rFonts w:ascii="Verdana" w:hAnsi="Verdana"/>
          <w:b/>
          <w:bCs/>
          <w:sz w:val="17"/>
          <w:szCs w:val="17"/>
        </w:rPr>
        <w:t xml:space="preserve">Since March’12 </w:t>
      </w:r>
      <w:r w:rsidRPr="00CF6352">
        <w:rPr>
          <w:rFonts w:ascii="Verdana" w:hAnsi="Verdana"/>
          <w:b/>
          <w:bCs/>
          <w:sz w:val="17"/>
          <w:szCs w:val="17"/>
        </w:rPr>
        <w:t>MConverge Services Private Limited (also known as miVAS)</w:t>
      </w:r>
      <w:r>
        <w:rPr>
          <w:rFonts w:ascii="Verdana" w:hAnsi="Verdana"/>
          <w:b/>
          <w:bCs/>
          <w:sz w:val="17"/>
          <w:szCs w:val="17"/>
        </w:rPr>
        <w:t xml:space="preserve"> </w:t>
      </w:r>
      <w:r w:rsidRPr="00CF6352">
        <w:rPr>
          <w:rFonts w:ascii="Verdana" w:hAnsi="Verdana"/>
          <w:b/>
          <w:bCs/>
          <w:sz w:val="17"/>
          <w:szCs w:val="17"/>
        </w:rPr>
        <w:t xml:space="preserve">as </w:t>
      </w:r>
    </w:p>
    <w:p w:rsidR="00B11F9E" w:rsidRPr="00CF6352" w:rsidRDefault="00B11F9E" w:rsidP="00B11F9E">
      <w:pPr>
        <w:pBdr>
          <w:top w:val="single" w:sz="1" w:space="1" w:color="000000"/>
          <w:left w:val="single" w:sz="1" w:space="4" w:color="000000"/>
          <w:bottom w:val="single" w:sz="1" w:space="0" w:color="000000"/>
          <w:right w:val="single" w:sz="1" w:space="4" w:color="000000"/>
        </w:pBdr>
        <w:spacing w:after="15"/>
        <w:jc w:val="center"/>
        <w:rPr>
          <w:rFonts w:ascii="Verdana" w:hAnsi="Verdana"/>
          <w:b/>
          <w:bCs/>
          <w:sz w:val="17"/>
          <w:szCs w:val="17"/>
        </w:rPr>
      </w:pPr>
      <w:r>
        <w:rPr>
          <w:rFonts w:ascii="Verdana" w:hAnsi="Verdana"/>
          <w:b/>
          <w:bCs/>
          <w:sz w:val="17"/>
          <w:szCs w:val="17"/>
        </w:rPr>
        <w:t>Key Account Executive</w:t>
      </w:r>
    </w:p>
    <w:p w:rsidR="00B11F9E" w:rsidRDefault="00B11F9E" w:rsidP="00B11F9E">
      <w:pPr>
        <w:spacing w:after="15"/>
        <w:jc w:val="both"/>
        <w:rPr>
          <w:rFonts w:ascii="Verdana" w:hAnsi="Verdana"/>
          <w:b/>
          <w:bCs/>
          <w:sz w:val="17"/>
          <w:szCs w:val="17"/>
          <w:lang w:val="en-GB"/>
        </w:rPr>
      </w:pPr>
    </w:p>
    <w:p w:rsidR="00B11F9E" w:rsidRPr="00CF6352" w:rsidRDefault="00B11F9E" w:rsidP="00B11F9E">
      <w:pPr>
        <w:spacing w:after="15"/>
        <w:jc w:val="both"/>
        <w:rPr>
          <w:rFonts w:ascii="Verdana" w:hAnsi="Verdana"/>
          <w:b/>
          <w:bCs/>
          <w:sz w:val="17"/>
          <w:szCs w:val="17"/>
          <w:lang w:val="en-GB"/>
        </w:rPr>
      </w:pPr>
      <w:r w:rsidRPr="00CF6352">
        <w:rPr>
          <w:rFonts w:ascii="Verdana" w:hAnsi="Verdana"/>
          <w:b/>
          <w:bCs/>
          <w:sz w:val="17"/>
          <w:szCs w:val="17"/>
          <w:lang w:val="en-GB"/>
        </w:rPr>
        <w:t>Company Profile:-</w:t>
      </w:r>
    </w:p>
    <w:p w:rsidR="00B11F9E" w:rsidRPr="00CF6352" w:rsidRDefault="00B11F9E" w:rsidP="00B11F9E">
      <w:pPr>
        <w:spacing w:after="15"/>
        <w:jc w:val="both"/>
        <w:rPr>
          <w:rFonts w:ascii="Verdana" w:hAnsi="Verdana"/>
          <w:sz w:val="17"/>
          <w:szCs w:val="17"/>
        </w:rPr>
      </w:pPr>
      <w:r w:rsidRPr="00CF6352">
        <w:rPr>
          <w:rFonts w:ascii="Verdana" w:hAnsi="Verdana"/>
          <w:sz w:val="17"/>
          <w:szCs w:val="17"/>
        </w:rPr>
        <w:t>miVAS vision is to be a technology integrator aimed at the enablement of human need fulfillment over mobile device. The anytime, anywhere mantra associated with mobile communication device is leveraged to ensure that our products and services deliver the expected when it is needed the most. miVAS, as a business, is operating in the Wireless Applications space, developing new applications and wireless-enabling existing ones. M Converge Services Pvt. Ltd. is a key player in the mobile VAS space, focused on developing and deploying VAS solutions and applications for media, operators and enterprises across the India</w:t>
      </w:r>
    </w:p>
    <w:p w:rsidR="00E04AC5" w:rsidRDefault="00E04AC5" w:rsidP="00B11F9E">
      <w:pPr>
        <w:spacing w:after="15"/>
        <w:jc w:val="both"/>
        <w:rPr>
          <w:rFonts w:ascii="Verdana" w:hAnsi="Verdana"/>
          <w:b/>
          <w:bCs/>
          <w:sz w:val="17"/>
          <w:szCs w:val="17"/>
          <w:lang w:val="en-GB"/>
        </w:rPr>
      </w:pPr>
    </w:p>
    <w:p w:rsidR="00B11F9E" w:rsidRDefault="00B11F9E" w:rsidP="00B11F9E">
      <w:pPr>
        <w:spacing w:after="15"/>
        <w:jc w:val="both"/>
        <w:rPr>
          <w:rFonts w:ascii="Verdana" w:hAnsi="Verdana"/>
          <w:b/>
          <w:bCs/>
          <w:sz w:val="17"/>
          <w:szCs w:val="17"/>
          <w:lang w:val="en-GB"/>
        </w:rPr>
      </w:pPr>
      <w:r>
        <w:rPr>
          <w:rFonts w:ascii="Verdana" w:hAnsi="Verdana"/>
          <w:b/>
          <w:bCs/>
          <w:sz w:val="17"/>
          <w:szCs w:val="17"/>
          <w:lang w:val="en-GB"/>
        </w:rPr>
        <w:t>Accountabilities:</w:t>
      </w:r>
    </w:p>
    <w:p w:rsidR="00B11F9E" w:rsidRPr="00885655" w:rsidRDefault="00B11F9E" w:rsidP="00B11F9E">
      <w:pPr>
        <w:numPr>
          <w:ilvl w:val="0"/>
          <w:numId w:val="4"/>
        </w:numPr>
        <w:spacing w:after="15"/>
        <w:jc w:val="both"/>
        <w:rPr>
          <w:rFonts w:ascii="Verdana" w:hAnsi="Verdana"/>
          <w:b/>
          <w:sz w:val="17"/>
          <w:szCs w:val="17"/>
        </w:rPr>
      </w:pPr>
      <w:r w:rsidRPr="00CF6352">
        <w:rPr>
          <w:rFonts w:ascii="Verdana" w:hAnsi="Verdana"/>
          <w:sz w:val="17"/>
          <w:szCs w:val="17"/>
        </w:rPr>
        <w:t xml:space="preserve">Handling Voice portal and SMS service </w:t>
      </w:r>
      <w:r w:rsidRPr="00497085">
        <w:rPr>
          <w:rFonts w:ascii="Verdana" w:hAnsi="Verdana"/>
          <w:b/>
          <w:sz w:val="17"/>
          <w:szCs w:val="17"/>
        </w:rPr>
        <w:t>(</w:t>
      </w:r>
      <w:r>
        <w:rPr>
          <w:rFonts w:ascii="Verdana" w:hAnsi="Verdana"/>
          <w:b/>
          <w:sz w:val="17"/>
          <w:szCs w:val="17"/>
        </w:rPr>
        <w:t xml:space="preserve">IDEA) for North and (RIM) for UN and UPU </w:t>
      </w:r>
      <w:r w:rsidRPr="00CF6352">
        <w:rPr>
          <w:rFonts w:ascii="Verdana" w:hAnsi="Verdana"/>
          <w:b/>
          <w:sz w:val="17"/>
          <w:szCs w:val="17"/>
        </w:rPr>
        <w:t>.</w:t>
      </w:r>
      <w:r>
        <w:rPr>
          <w:rFonts w:ascii="Verdana" w:hAnsi="Verdana"/>
          <w:b/>
          <w:sz w:val="17"/>
          <w:szCs w:val="17"/>
        </w:rPr>
        <w:t xml:space="preserve"> </w:t>
      </w:r>
      <w:r>
        <w:rPr>
          <w:rFonts w:ascii="Verdana" w:hAnsi="Verdana"/>
          <w:sz w:val="17"/>
          <w:szCs w:val="17"/>
        </w:rPr>
        <w:t>Also handling the enterprise solution business for various projects.</w:t>
      </w:r>
    </w:p>
    <w:p w:rsidR="00B11F9E" w:rsidRPr="00885655" w:rsidRDefault="00B11F9E" w:rsidP="00B11F9E">
      <w:pPr>
        <w:numPr>
          <w:ilvl w:val="0"/>
          <w:numId w:val="4"/>
        </w:numPr>
        <w:spacing w:after="15"/>
        <w:jc w:val="both"/>
        <w:rPr>
          <w:rFonts w:ascii="Verdana" w:hAnsi="Verdana"/>
          <w:b/>
          <w:sz w:val="17"/>
          <w:szCs w:val="17"/>
        </w:rPr>
      </w:pPr>
      <w:r>
        <w:rPr>
          <w:rFonts w:ascii="Verdana" w:hAnsi="Verdana"/>
          <w:sz w:val="17"/>
          <w:szCs w:val="17"/>
        </w:rPr>
        <w:t xml:space="preserve">Participation in the various meetings at the client which includes the negotiations of the cost of the enterprise solution. </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Formulate business strategies for promotion.</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Promoting existing products.</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Manage the key accounts effectively to ensure repeat business and increased sales.</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Build and grow client relationships with existing clients.</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Coordinate with the technical team to ensure escalated technical issues are resolved on time.</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Conduct effective presentations; carry out techno-commercial interactions with clients.</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 xml:space="preserve">Manage the product life cycle including updating events according to the region/calendar etc. </w:t>
      </w:r>
    </w:p>
    <w:p w:rsidR="00B11F9E" w:rsidRPr="00CF6352" w:rsidRDefault="00B11F9E" w:rsidP="00B11F9E">
      <w:pPr>
        <w:numPr>
          <w:ilvl w:val="0"/>
          <w:numId w:val="4"/>
        </w:numPr>
        <w:spacing w:after="15"/>
        <w:jc w:val="both"/>
        <w:rPr>
          <w:rFonts w:ascii="Verdana" w:hAnsi="Verdana"/>
          <w:sz w:val="17"/>
          <w:szCs w:val="17"/>
        </w:rPr>
      </w:pPr>
      <w:r w:rsidRPr="00CF6352">
        <w:rPr>
          <w:rFonts w:ascii="Verdana" w:hAnsi="Verdana"/>
          <w:sz w:val="17"/>
          <w:szCs w:val="17"/>
        </w:rPr>
        <w:t>Provide regular and timely reports for MIS to track and analyze performance for assigned accounts. </w:t>
      </w:r>
    </w:p>
    <w:p w:rsidR="00B11F9E" w:rsidRDefault="00B11F9E" w:rsidP="00B11F9E">
      <w:pPr>
        <w:spacing w:after="15"/>
        <w:ind w:left="360"/>
        <w:jc w:val="both"/>
        <w:rPr>
          <w:rFonts w:ascii="Verdana" w:hAnsi="Verdana"/>
          <w:sz w:val="17"/>
          <w:szCs w:val="17"/>
          <w:lang w:val="en-GB"/>
        </w:rPr>
      </w:pPr>
    </w:p>
    <w:p w:rsidR="00B11F9E" w:rsidRPr="00B770EB" w:rsidRDefault="00B11F9E" w:rsidP="00B11F9E">
      <w:pPr>
        <w:shd w:val="clear" w:color="auto" w:fill="CCCCCC"/>
        <w:spacing w:after="15"/>
        <w:jc w:val="center"/>
        <w:rPr>
          <w:rFonts w:ascii="Verdana" w:hAnsi="Verdana"/>
          <w:b/>
          <w:sz w:val="17"/>
          <w:szCs w:val="17"/>
        </w:rPr>
      </w:pPr>
      <w:r w:rsidRPr="00B770EB">
        <w:rPr>
          <w:rFonts w:ascii="Verdana" w:hAnsi="Verdana"/>
          <w:b/>
          <w:sz w:val="17"/>
          <w:szCs w:val="17"/>
        </w:rPr>
        <w:t xml:space="preserve">Past </w:t>
      </w:r>
      <w:r>
        <w:rPr>
          <w:rFonts w:ascii="Verdana" w:hAnsi="Verdana"/>
          <w:b/>
          <w:sz w:val="17"/>
          <w:szCs w:val="17"/>
        </w:rPr>
        <w:t xml:space="preserve">Work </w:t>
      </w:r>
      <w:r w:rsidRPr="00B770EB">
        <w:rPr>
          <w:rFonts w:ascii="Verdana" w:hAnsi="Verdana"/>
          <w:b/>
          <w:sz w:val="17"/>
          <w:szCs w:val="17"/>
        </w:rPr>
        <w:t>Experience</w:t>
      </w:r>
    </w:p>
    <w:p w:rsidR="00B11F9E" w:rsidRDefault="00B11F9E" w:rsidP="00B11F9E">
      <w:pPr>
        <w:spacing w:after="15"/>
        <w:ind w:left="360"/>
        <w:jc w:val="center"/>
        <w:rPr>
          <w:rFonts w:ascii="Verdana" w:hAnsi="Verdana"/>
          <w:b/>
          <w:sz w:val="17"/>
          <w:szCs w:val="17"/>
          <w:shd w:val="pct10" w:color="auto" w:fill="FFFFFF" w:themeFill="background1"/>
          <w:lang w:val="en-GB"/>
        </w:rPr>
      </w:pPr>
    </w:p>
    <w:p w:rsidR="00B11F9E" w:rsidRDefault="00B11F9E" w:rsidP="00B11F9E">
      <w:pPr>
        <w:pStyle w:val="ListParagraph"/>
        <w:numPr>
          <w:ilvl w:val="0"/>
          <w:numId w:val="5"/>
        </w:numPr>
        <w:jc w:val="both"/>
        <w:rPr>
          <w:color w:val="auto"/>
          <w:sz w:val="17"/>
          <w:szCs w:val="17"/>
          <w:lang w:eastAsia="ar-SA"/>
        </w:rPr>
      </w:pPr>
      <w:r>
        <w:rPr>
          <w:color w:val="auto"/>
          <w:sz w:val="17"/>
          <w:szCs w:val="17"/>
          <w:lang w:eastAsia="ar-SA"/>
        </w:rPr>
        <w:t>Worked with NGM</w:t>
      </w:r>
      <w:r w:rsidRPr="007D0443">
        <w:rPr>
          <w:color w:val="auto"/>
          <w:sz w:val="17"/>
          <w:szCs w:val="17"/>
          <w:lang w:eastAsia="ar-SA"/>
        </w:rPr>
        <w:t xml:space="preserve"> </w:t>
      </w:r>
      <w:r>
        <w:rPr>
          <w:color w:val="auto"/>
          <w:sz w:val="17"/>
          <w:szCs w:val="17"/>
          <w:lang w:eastAsia="ar-SA"/>
        </w:rPr>
        <w:t>College of Management and Technology</w:t>
      </w:r>
      <w:r w:rsidRPr="007D0443">
        <w:rPr>
          <w:color w:val="auto"/>
          <w:sz w:val="17"/>
          <w:szCs w:val="17"/>
          <w:lang w:eastAsia="ar-SA"/>
        </w:rPr>
        <w:t>,</w:t>
      </w:r>
      <w:r>
        <w:rPr>
          <w:color w:val="auto"/>
          <w:sz w:val="17"/>
          <w:szCs w:val="17"/>
          <w:lang w:eastAsia="ar-SA"/>
        </w:rPr>
        <w:t xml:space="preserve"> </w:t>
      </w:r>
      <w:r w:rsidRPr="007D0443">
        <w:rPr>
          <w:color w:val="auto"/>
          <w:sz w:val="17"/>
          <w:szCs w:val="17"/>
          <w:lang w:eastAsia="ar-SA"/>
        </w:rPr>
        <w:t xml:space="preserve">as a Astt.Lecturer from 03-11-2009 </w:t>
      </w:r>
      <w:r>
        <w:rPr>
          <w:color w:val="auto"/>
          <w:sz w:val="17"/>
          <w:szCs w:val="17"/>
          <w:lang w:eastAsia="ar-SA"/>
        </w:rPr>
        <w:t>to 2-30</w:t>
      </w:r>
      <w:r w:rsidRPr="007D0443">
        <w:rPr>
          <w:color w:val="auto"/>
          <w:sz w:val="17"/>
          <w:szCs w:val="17"/>
          <w:lang w:eastAsia="ar-SA"/>
        </w:rPr>
        <w:t>-201</w:t>
      </w:r>
      <w:r>
        <w:rPr>
          <w:color w:val="auto"/>
          <w:sz w:val="17"/>
          <w:szCs w:val="17"/>
          <w:lang w:eastAsia="ar-SA"/>
        </w:rPr>
        <w:t>2</w:t>
      </w:r>
      <w:r w:rsidRPr="007D0443">
        <w:rPr>
          <w:color w:val="auto"/>
          <w:sz w:val="17"/>
          <w:szCs w:val="17"/>
          <w:lang w:eastAsia="ar-SA"/>
        </w:rPr>
        <w:t>.</w:t>
      </w:r>
    </w:p>
    <w:p w:rsidR="00B11F9E" w:rsidRPr="007D0443" w:rsidRDefault="00B11F9E" w:rsidP="00B11F9E">
      <w:pPr>
        <w:pStyle w:val="ListParagraph"/>
        <w:numPr>
          <w:ilvl w:val="0"/>
          <w:numId w:val="5"/>
        </w:numPr>
        <w:jc w:val="both"/>
        <w:rPr>
          <w:color w:val="auto"/>
          <w:sz w:val="17"/>
          <w:szCs w:val="17"/>
          <w:lang w:eastAsia="ar-SA"/>
        </w:rPr>
      </w:pPr>
      <w:r>
        <w:rPr>
          <w:color w:val="auto"/>
          <w:sz w:val="17"/>
          <w:szCs w:val="17"/>
          <w:lang w:eastAsia="ar-SA"/>
        </w:rPr>
        <w:t>Worked with Vserve Consultancies as a councillor for 3months from Aug’09 to Nov’09.</w:t>
      </w:r>
    </w:p>
    <w:p w:rsidR="00B11F9E" w:rsidRDefault="00B11F9E" w:rsidP="00B11F9E">
      <w:pPr>
        <w:spacing w:after="15"/>
        <w:ind w:left="360"/>
        <w:jc w:val="center"/>
        <w:rPr>
          <w:rFonts w:ascii="Verdana" w:hAnsi="Verdana"/>
          <w:b/>
          <w:sz w:val="17"/>
          <w:szCs w:val="17"/>
          <w:shd w:val="pct10" w:color="auto" w:fill="FFFFFF" w:themeFill="background1"/>
          <w:lang w:val="en-GB"/>
        </w:rPr>
      </w:pPr>
    </w:p>
    <w:p w:rsidR="00B11F9E" w:rsidRPr="007D0443" w:rsidRDefault="00B11F9E" w:rsidP="00B11F9E">
      <w:pPr>
        <w:spacing w:after="15"/>
        <w:ind w:left="360"/>
        <w:jc w:val="center"/>
        <w:rPr>
          <w:rFonts w:ascii="Verdana" w:hAnsi="Verdana"/>
          <w:b/>
          <w:sz w:val="17"/>
          <w:szCs w:val="17"/>
          <w:shd w:val="pct10" w:color="auto" w:fill="FFFFFF" w:themeFill="background1"/>
          <w:lang w:val="en-GB"/>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Internship</w:t>
      </w:r>
    </w:p>
    <w:p w:rsidR="00B11F9E" w:rsidRDefault="00B11F9E" w:rsidP="00B11F9E">
      <w:pPr>
        <w:spacing w:after="15"/>
        <w:jc w:val="both"/>
        <w:rPr>
          <w:rFonts w:ascii="Verdana" w:hAnsi="Verdana"/>
          <w:sz w:val="17"/>
          <w:szCs w:val="17"/>
        </w:rPr>
      </w:pPr>
    </w:p>
    <w:p w:rsidR="00B11F9E" w:rsidRPr="007E315F" w:rsidRDefault="00B11F9E" w:rsidP="00B11F9E">
      <w:pPr>
        <w:spacing w:after="15"/>
        <w:jc w:val="both"/>
        <w:rPr>
          <w:rFonts w:ascii="Verdana" w:hAnsi="Verdana"/>
          <w:b/>
          <w:bCs/>
          <w:sz w:val="17"/>
          <w:szCs w:val="17"/>
        </w:rPr>
      </w:pPr>
    </w:p>
    <w:p w:rsidR="00B11F9E" w:rsidRDefault="00B11F9E" w:rsidP="00B11F9E">
      <w:pPr>
        <w:spacing w:after="15"/>
        <w:jc w:val="both"/>
        <w:rPr>
          <w:rFonts w:ascii="Verdana" w:hAnsi="Verdana"/>
          <w:b/>
          <w:bCs/>
          <w:sz w:val="17"/>
          <w:szCs w:val="17"/>
        </w:rPr>
      </w:pPr>
      <w:r>
        <w:rPr>
          <w:rFonts w:ascii="Verdana" w:hAnsi="Verdana"/>
          <w:b/>
          <w:bCs/>
          <w:sz w:val="17"/>
          <w:szCs w:val="17"/>
        </w:rPr>
        <w:t>Organization</w:t>
      </w:r>
      <w:r>
        <w:rPr>
          <w:rFonts w:ascii="Verdana" w:hAnsi="Verdana"/>
          <w:b/>
          <w:bCs/>
          <w:sz w:val="17"/>
          <w:szCs w:val="17"/>
        </w:rPr>
        <w:tab/>
      </w:r>
      <w:r>
        <w:rPr>
          <w:rFonts w:ascii="Verdana" w:hAnsi="Verdana"/>
          <w:b/>
          <w:bCs/>
          <w:sz w:val="17"/>
          <w:szCs w:val="17"/>
        </w:rPr>
        <w:tab/>
        <w:t>Bharti Airtel, Jammu.</w:t>
      </w:r>
    </w:p>
    <w:p w:rsidR="00B11F9E" w:rsidRDefault="00B11F9E" w:rsidP="00B11F9E">
      <w:pPr>
        <w:spacing w:after="15"/>
        <w:jc w:val="both"/>
        <w:rPr>
          <w:rFonts w:ascii="Verdana" w:hAnsi="Verdana"/>
          <w:b/>
          <w:bCs/>
          <w:sz w:val="17"/>
          <w:szCs w:val="17"/>
        </w:rPr>
      </w:pPr>
      <w:r>
        <w:rPr>
          <w:rFonts w:ascii="Verdana" w:hAnsi="Verdana"/>
          <w:b/>
          <w:bCs/>
          <w:sz w:val="17"/>
          <w:szCs w:val="17"/>
        </w:rPr>
        <w:t>Title</w:t>
      </w:r>
      <w:r>
        <w:rPr>
          <w:rFonts w:ascii="Verdana" w:hAnsi="Verdana"/>
          <w:b/>
          <w:bCs/>
          <w:sz w:val="17"/>
          <w:szCs w:val="17"/>
        </w:rPr>
        <w:tab/>
      </w:r>
      <w:r>
        <w:rPr>
          <w:rFonts w:ascii="Verdana" w:hAnsi="Verdana"/>
          <w:b/>
          <w:bCs/>
          <w:sz w:val="17"/>
          <w:szCs w:val="17"/>
        </w:rPr>
        <w:tab/>
      </w:r>
      <w:r>
        <w:rPr>
          <w:rFonts w:ascii="Verdana" w:hAnsi="Verdana"/>
          <w:b/>
          <w:bCs/>
          <w:sz w:val="17"/>
          <w:szCs w:val="17"/>
        </w:rPr>
        <w:tab/>
      </w:r>
      <w:r w:rsidRPr="007E315F">
        <w:rPr>
          <w:rFonts w:ascii="Verdana" w:hAnsi="Verdana"/>
          <w:b/>
          <w:bCs/>
          <w:sz w:val="17"/>
          <w:szCs w:val="17"/>
        </w:rPr>
        <w:t xml:space="preserve">To view the </w:t>
      </w:r>
      <w:r>
        <w:rPr>
          <w:rFonts w:ascii="Verdana" w:hAnsi="Verdana"/>
          <w:b/>
          <w:bCs/>
          <w:sz w:val="17"/>
          <w:szCs w:val="17"/>
        </w:rPr>
        <w:t>customer response regarding COMBO TOP UP.                 Duration</w:t>
      </w:r>
      <w:r>
        <w:rPr>
          <w:rFonts w:ascii="Verdana" w:hAnsi="Verdana"/>
          <w:b/>
          <w:bCs/>
          <w:sz w:val="17"/>
          <w:szCs w:val="17"/>
        </w:rPr>
        <w:tab/>
      </w:r>
      <w:r>
        <w:rPr>
          <w:rFonts w:ascii="Verdana" w:hAnsi="Verdana"/>
          <w:b/>
          <w:bCs/>
          <w:sz w:val="17"/>
          <w:szCs w:val="17"/>
        </w:rPr>
        <w:tab/>
        <w:t>13 June’09 – 13 July’09</w:t>
      </w:r>
    </w:p>
    <w:p w:rsidR="00B11F9E" w:rsidRPr="000E27A8" w:rsidRDefault="00B11F9E" w:rsidP="00B11F9E">
      <w:pPr>
        <w:spacing w:after="15"/>
        <w:jc w:val="both"/>
        <w:rPr>
          <w:rFonts w:ascii="Verdana" w:hAnsi="Verdana"/>
          <w:b/>
          <w:bCs/>
          <w:sz w:val="17"/>
          <w:szCs w:val="17"/>
        </w:rPr>
      </w:pPr>
      <w:r>
        <w:rPr>
          <w:rFonts w:ascii="Verdana" w:hAnsi="Verdana"/>
          <w:b/>
          <w:bCs/>
          <w:sz w:val="17"/>
          <w:szCs w:val="17"/>
        </w:rPr>
        <w:t>Detail:</w:t>
      </w:r>
    </w:p>
    <w:p w:rsidR="00B11F9E" w:rsidRPr="007E315F" w:rsidRDefault="00B11F9E" w:rsidP="00B11F9E">
      <w:pPr>
        <w:spacing w:after="15"/>
        <w:jc w:val="both"/>
        <w:rPr>
          <w:rFonts w:ascii="Verdana" w:hAnsi="Verdana"/>
          <w:spacing w:val="-8"/>
          <w:sz w:val="17"/>
          <w:szCs w:val="17"/>
        </w:rPr>
      </w:pPr>
      <w:r w:rsidRPr="007E315F">
        <w:rPr>
          <w:rFonts w:ascii="Verdana" w:hAnsi="Verdana"/>
          <w:spacing w:val="-8"/>
          <w:sz w:val="17"/>
          <w:szCs w:val="17"/>
        </w:rPr>
        <w:t xml:space="preserve">Did Summer training in </w:t>
      </w:r>
      <w:r>
        <w:rPr>
          <w:rFonts w:ascii="Verdana" w:hAnsi="Verdana"/>
          <w:b/>
          <w:bCs/>
          <w:sz w:val="17"/>
          <w:szCs w:val="17"/>
        </w:rPr>
        <w:t>Bharti Airtel</w:t>
      </w:r>
      <w:r w:rsidRPr="007E315F">
        <w:rPr>
          <w:rFonts w:ascii="Verdana" w:hAnsi="Verdana"/>
          <w:spacing w:val="-8"/>
          <w:sz w:val="17"/>
          <w:szCs w:val="17"/>
        </w:rPr>
        <w:t xml:space="preserve"> </w:t>
      </w:r>
      <w:r>
        <w:rPr>
          <w:rFonts w:ascii="Verdana" w:hAnsi="Verdana"/>
          <w:spacing w:val="-8"/>
          <w:sz w:val="17"/>
          <w:szCs w:val="17"/>
        </w:rPr>
        <w:t>w</w:t>
      </w:r>
      <w:r w:rsidRPr="007E315F">
        <w:rPr>
          <w:rFonts w:ascii="Verdana" w:hAnsi="Verdana"/>
          <w:spacing w:val="-8"/>
          <w:sz w:val="17"/>
          <w:szCs w:val="17"/>
        </w:rPr>
        <w:t xml:space="preserve">here my project was related to Products and services offered by the </w:t>
      </w:r>
      <w:r>
        <w:rPr>
          <w:rFonts w:ascii="Verdana" w:hAnsi="Verdana"/>
          <w:spacing w:val="-8"/>
          <w:sz w:val="17"/>
          <w:szCs w:val="17"/>
        </w:rPr>
        <w:t xml:space="preserve">Company, </w:t>
      </w:r>
      <w:r w:rsidRPr="007E315F">
        <w:rPr>
          <w:rFonts w:ascii="Verdana" w:hAnsi="Verdana"/>
          <w:spacing w:val="-8"/>
          <w:sz w:val="17"/>
          <w:szCs w:val="17"/>
        </w:rPr>
        <w:t>Satisfaction level of existing customers and awareness level of n</w:t>
      </w:r>
      <w:r>
        <w:rPr>
          <w:rFonts w:ascii="Verdana" w:hAnsi="Verdana"/>
          <w:spacing w:val="-8"/>
          <w:sz w:val="17"/>
          <w:szCs w:val="17"/>
        </w:rPr>
        <w:t>on-existing customers about the Company</w:t>
      </w:r>
      <w:r w:rsidRPr="007E315F">
        <w:rPr>
          <w:rFonts w:ascii="Verdana" w:hAnsi="Verdana"/>
          <w:spacing w:val="-8"/>
          <w:sz w:val="17"/>
          <w:szCs w:val="17"/>
        </w:rPr>
        <w:t xml:space="preserve"> </w:t>
      </w:r>
      <w:r>
        <w:rPr>
          <w:rFonts w:ascii="Verdana" w:hAnsi="Verdana"/>
          <w:spacing w:val="-8"/>
          <w:sz w:val="17"/>
          <w:szCs w:val="17"/>
        </w:rPr>
        <w:t xml:space="preserve">and </w:t>
      </w:r>
      <w:r w:rsidRPr="007E315F">
        <w:rPr>
          <w:rFonts w:ascii="Verdana" w:hAnsi="Verdana"/>
          <w:spacing w:val="-8"/>
          <w:sz w:val="17"/>
          <w:szCs w:val="17"/>
        </w:rPr>
        <w:t xml:space="preserve">its </w:t>
      </w:r>
      <w:r>
        <w:rPr>
          <w:rFonts w:ascii="Verdana" w:hAnsi="Verdana"/>
          <w:spacing w:val="-8"/>
          <w:sz w:val="17"/>
          <w:szCs w:val="17"/>
        </w:rPr>
        <w:t>services</w:t>
      </w:r>
      <w:r w:rsidR="009C4E04">
        <w:rPr>
          <w:rFonts w:ascii="Verdana" w:hAnsi="Verdana"/>
          <w:spacing w:val="-8"/>
          <w:sz w:val="17"/>
          <w:szCs w:val="17"/>
        </w:rPr>
        <w:t xml:space="preserve"> and the combo Top up</w:t>
      </w:r>
      <w:r>
        <w:rPr>
          <w:rFonts w:ascii="Verdana" w:hAnsi="Verdana"/>
          <w:spacing w:val="-8"/>
          <w:sz w:val="17"/>
          <w:szCs w:val="17"/>
        </w:rPr>
        <w:t>.</w:t>
      </w:r>
    </w:p>
    <w:p w:rsidR="00B11F9E" w:rsidRDefault="00B11F9E" w:rsidP="00B11F9E">
      <w:pPr>
        <w:spacing w:after="15"/>
        <w:jc w:val="center"/>
        <w:rPr>
          <w:rFonts w:ascii="Verdana" w:hAnsi="Verdana"/>
          <w:b/>
          <w:bCs/>
          <w:sz w:val="17"/>
          <w:szCs w:val="17"/>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Scholastics</w:t>
      </w:r>
    </w:p>
    <w:p w:rsidR="00B11F9E" w:rsidRDefault="00B11F9E" w:rsidP="00B11F9E">
      <w:pPr>
        <w:rPr>
          <w:rFonts w:ascii="Verdana" w:hAnsi="Verdana"/>
          <w:b/>
          <w:spacing w:val="4"/>
          <w:sz w:val="17"/>
          <w:szCs w:val="17"/>
        </w:rPr>
      </w:pPr>
    </w:p>
    <w:p w:rsidR="00B11F9E" w:rsidRDefault="00B11F9E" w:rsidP="00B11F9E">
      <w:pPr>
        <w:rPr>
          <w:rFonts w:ascii="Verdana" w:hAnsi="Verdana"/>
          <w:b/>
          <w:spacing w:val="4"/>
          <w:sz w:val="17"/>
          <w:szCs w:val="17"/>
        </w:rPr>
      </w:pPr>
      <w:r w:rsidRPr="00F3142B">
        <w:rPr>
          <w:rFonts w:ascii="Verdana" w:hAnsi="Verdana"/>
          <w:b/>
          <w:spacing w:val="4"/>
          <w:sz w:val="17"/>
          <w:szCs w:val="17"/>
        </w:rPr>
        <w:t>Master’s in Business Administration</w:t>
      </w:r>
    </w:p>
    <w:p w:rsidR="00B11F9E" w:rsidRPr="00A8620B" w:rsidRDefault="00B11F9E" w:rsidP="00B11F9E">
      <w:pPr>
        <w:spacing w:after="15"/>
        <w:ind w:left="360"/>
        <w:jc w:val="both"/>
        <w:rPr>
          <w:rFonts w:ascii="Verdana" w:hAnsi="Verdana"/>
          <w:b/>
          <w:spacing w:val="4"/>
          <w:sz w:val="17"/>
          <w:szCs w:val="17"/>
        </w:rPr>
      </w:pPr>
      <w:r>
        <w:rPr>
          <w:rFonts w:ascii="Arial" w:hAnsi="Arial" w:cs="Arial"/>
          <w:iCs/>
          <w:sz w:val="20"/>
          <w:szCs w:val="20"/>
        </w:rPr>
        <w:t xml:space="preserve"> </w:t>
      </w:r>
      <w:r w:rsidRPr="005815AC">
        <w:rPr>
          <w:rFonts w:ascii="Verdana" w:hAnsi="Verdana"/>
          <w:spacing w:val="-8"/>
          <w:sz w:val="17"/>
          <w:szCs w:val="17"/>
        </w:rPr>
        <w:t>U</w:t>
      </w:r>
      <w:r>
        <w:rPr>
          <w:rFonts w:ascii="Verdana" w:hAnsi="Verdana"/>
          <w:spacing w:val="-8"/>
          <w:sz w:val="17"/>
          <w:szCs w:val="17"/>
        </w:rPr>
        <w:t>niversity of Jammu (IMS Jammu</w:t>
      </w:r>
      <w:r w:rsidRPr="005815AC">
        <w:rPr>
          <w:rFonts w:ascii="Verdana" w:hAnsi="Verdana"/>
          <w:spacing w:val="-8"/>
          <w:sz w:val="17"/>
          <w:szCs w:val="17"/>
        </w:rPr>
        <w:t>) –</w:t>
      </w:r>
      <w:r>
        <w:rPr>
          <w:rFonts w:ascii="Verdana" w:hAnsi="Verdana"/>
          <w:spacing w:val="-8"/>
          <w:sz w:val="17"/>
          <w:szCs w:val="17"/>
        </w:rPr>
        <w:t xml:space="preserve"> 2007-</w:t>
      </w:r>
      <w:r w:rsidRPr="005815AC">
        <w:rPr>
          <w:rFonts w:ascii="Verdana" w:hAnsi="Verdana"/>
          <w:spacing w:val="-8"/>
          <w:sz w:val="17"/>
          <w:szCs w:val="17"/>
        </w:rPr>
        <w:t>20</w:t>
      </w:r>
      <w:r>
        <w:rPr>
          <w:rFonts w:ascii="Verdana" w:hAnsi="Verdana"/>
          <w:spacing w:val="-8"/>
          <w:sz w:val="17"/>
          <w:szCs w:val="17"/>
        </w:rPr>
        <w:t>09 with 61</w:t>
      </w:r>
      <w:r w:rsidRPr="005815AC">
        <w:rPr>
          <w:rFonts w:ascii="Verdana" w:hAnsi="Verdana"/>
          <w:spacing w:val="-8"/>
          <w:sz w:val="17"/>
          <w:szCs w:val="17"/>
        </w:rPr>
        <w:t>%</w:t>
      </w:r>
    </w:p>
    <w:p w:rsidR="00B11F9E" w:rsidRDefault="00B11F9E" w:rsidP="00B11F9E">
      <w:pPr>
        <w:tabs>
          <w:tab w:val="left" w:pos="1440"/>
        </w:tabs>
        <w:rPr>
          <w:rFonts w:ascii="Verdana" w:hAnsi="Verdana"/>
          <w:spacing w:val="4"/>
          <w:sz w:val="17"/>
          <w:szCs w:val="17"/>
        </w:rPr>
      </w:pPr>
      <w:r>
        <w:rPr>
          <w:rFonts w:ascii="Verdana" w:hAnsi="Verdana"/>
          <w:b/>
          <w:spacing w:val="4"/>
          <w:sz w:val="17"/>
          <w:szCs w:val="17"/>
        </w:rPr>
        <w:t>Bachelors in Science</w:t>
      </w:r>
      <w:r>
        <w:rPr>
          <w:rFonts w:ascii="Verdana" w:hAnsi="Verdana"/>
          <w:spacing w:val="4"/>
          <w:sz w:val="17"/>
          <w:szCs w:val="17"/>
        </w:rPr>
        <w:t xml:space="preserve"> </w:t>
      </w:r>
    </w:p>
    <w:p w:rsidR="00B11F9E" w:rsidRPr="005815AC" w:rsidRDefault="00B11F9E" w:rsidP="00B11F9E">
      <w:pPr>
        <w:spacing w:after="15"/>
        <w:ind w:left="360"/>
        <w:jc w:val="both"/>
        <w:rPr>
          <w:rFonts w:ascii="Verdana" w:hAnsi="Verdana"/>
          <w:spacing w:val="-8"/>
          <w:sz w:val="17"/>
          <w:szCs w:val="17"/>
        </w:rPr>
      </w:pPr>
      <w:r w:rsidRPr="005815AC">
        <w:rPr>
          <w:rFonts w:ascii="Verdana" w:hAnsi="Verdana"/>
          <w:spacing w:val="-8"/>
          <w:sz w:val="17"/>
          <w:szCs w:val="17"/>
        </w:rPr>
        <w:t xml:space="preserve"> U</w:t>
      </w:r>
      <w:r>
        <w:rPr>
          <w:rFonts w:ascii="Verdana" w:hAnsi="Verdana"/>
          <w:spacing w:val="-8"/>
          <w:sz w:val="17"/>
          <w:szCs w:val="17"/>
        </w:rPr>
        <w:t>niversity of Jammu</w:t>
      </w:r>
      <w:r w:rsidRPr="005815AC">
        <w:rPr>
          <w:rFonts w:ascii="Verdana" w:hAnsi="Verdana"/>
          <w:spacing w:val="-8"/>
          <w:sz w:val="17"/>
          <w:szCs w:val="17"/>
        </w:rPr>
        <w:t xml:space="preserve"> -200</w:t>
      </w:r>
      <w:r>
        <w:rPr>
          <w:rFonts w:ascii="Verdana" w:hAnsi="Verdana"/>
          <w:spacing w:val="-8"/>
          <w:sz w:val="17"/>
          <w:szCs w:val="17"/>
        </w:rPr>
        <w:t>4</w:t>
      </w:r>
      <w:r w:rsidRPr="005815AC">
        <w:rPr>
          <w:rFonts w:ascii="Verdana" w:hAnsi="Verdana"/>
          <w:spacing w:val="-8"/>
          <w:sz w:val="17"/>
          <w:szCs w:val="17"/>
        </w:rPr>
        <w:t>-200</w:t>
      </w:r>
      <w:r>
        <w:rPr>
          <w:rFonts w:ascii="Verdana" w:hAnsi="Verdana"/>
          <w:spacing w:val="-8"/>
          <w:sz w:val="17"/>
          <w:szCs w:val="17"/>
        </w:rPr>
        <w:t>7</w:t>
      </w:r>
      <w:r w:rsidRPr="005815AC">
        <w:rPr>
          <w:rFonts w:ascii="Verdana" w:hAnsi="Verdana"/>
          <w:spacing w:val="-8"/>
          <w:sz w:val="17"/>
          <w:szCs w:val="17"/>
        </w:rPr>
        <w:t xml:space="preserve"> with </w:t>
      </w:r>
      <w:r>
        <w:rPr>
          <w:rFonts w:ascii="Verdana" w:hAnsi="Verdana"/>
          <w:spacing w:val="-8"/>
          <w:sz w:val="17"/>
          <w:szCs w:val="17"/>
        </w:rPr>
        <w:t>59</w:t>
      </w:r>
      <w:r w:rsidRPr="005815AC">
        <w:rPr>
          <w:rFonts w:ascii="Verdana" w:hAnsi="Verdana"/>
          <w:spacing w:val="-8"/>
          <w:sz w:val="17"/>
          <w:szCs w:val="17"/>
        </w:rPr>
        <w:t xml:space="preserve"> %.</w:t>
      </w:r>
    </w:p>
    <w:p w:rsidR="00B11F9E" w:rsidRDefault="00B11F9E" w:rsidP="00B11F9E">
      <w:pPr>
        <w:spacing w:after="15"/>
        <w:jc w:val="both"/>
        <w:rPr>
          <w:rFonts w:ascii="Verdana" w:hAnsi="Verdana"/>
          <w:sz w:val="17"/>
          <w:szCs w:val="17"/>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Short term course</w:t>
      </w:r>
    </w:p>
    <w:p w:rsidR="00B11F9E" w:rsidRDefault="00B11F9E" w:rsidP="00B11F9E">
      <w:pPr>
        <w:spacing w:after="15"/>
        <w:jc w:val="both"/>
        <w:rPr>
          <w:rFonts w:ascii="Verdana" w:hAnsi="Verdana"/>
          <w:sz w:val="17"/>
          <w:szCs w:val="17"/>
        </w:rPr>
      </w:pPr>
    </w:p>
    <w:p w:rsidR="00B11F9E" w:rsidRPr="00033E5F" w:rsidRDefault="00B11F9E" w:rsidP="00B11F9E">
      <w:pPr>
        <w:numPr>
          <w:ilvl w:val="0"/>
          <w:numId w:val="3"/>
        </w:numPr>
        <w:suppressAutoHyphens w:val="0"/>
        <w:jc w:val="both"/>
        <w:rPr>
          <w:rFonts w:ascii="Verdana" w:hAnsi="Verdana"/>
          <w:spacing w:val="-8"/>
          <w:sz w:val="17"/>
          <w:szCs w:val="17"/>
        </w:rPr>
      </w:pPr>
      <w:r w:rsidRPr="00033E5F">
        <w:rPr>
          <w:rFonts w:ascii="Verdana" w:hAnsi="Verdana"/>
          <w:spacing w:val="-8"/>
          <w:sz w:val="17"/>
          <w:szCs w:val="17"/>
        </w:rPr>
        <w:t>At HDFC (HOUSING DEVELOPMENT FINANCE CORPORATION LIMITED) for one month as saving agent for mobilizing deposits</w:t>
      </w:r>
      <w:r>
        <w:rPr>
          <w:rFonts w:ascii="Verdana" w:hAnsi="Verdana"/>
          <w:spacing w:val="-8"/>
          <w:sz w:val="17"/>
          <w:szCs w:val="17"/>
        </w:rPr>
        <w:t xml:space="preserve"> </w:t>
      </w:r>
      <w:r w:rsidRPr="00033E5F">
        <w:rPr>
          <w:rFonts w:ascii="Verdana" w:hAnsi="Verdana"/>
          <w:spacing w:val="-8"/>
          <w:sz w:val="17"/>
          <w:szCs w:val="17"/>
        </w:rPr>
        <w:t>(fixed deposits).</w:t>
      </w: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lastRenderedPageBreak/>
        <w:t>Beyond Curriculum</w:t>
      </w:r>
    </w:p>
    <w:p w:rsidR="00B11F9E" w:rsidRPr="00033E5F" w:rsidRDefault="00B11F9E" w:rsidP="00B11F9E">
      <w:pPr>
        <w:numPr>
          <w:ilvl w:val="0"/>
          <w:numId w:val="3"/>
        </w:numPr>
        <w:suppressAutoHyphens w:val="0"/>
        <w:jc w:val="both"/>
        <w:rPr>
          <w:rFonts w:ascii="Verdana" w:hAnsi="Verdana"/>
          <w:spacing w:val="-8"/>
          <w:sz w:val="17"/>
          <w:szCs w:val="17"/>
        </w:rPr>
      </w:pPr>
      <w:r w:rsidRPr="00033E5F">
        <w:rPr>
          <w:rFonts w:ascii="Verdana" w:hAnsi="Verdana"/>
          <w:spacing w:val="-8"/>
          <w:sz w:val="17"/>
          <w:szCs w:val="17"/>
        </w:rPr>
        <w:t xml:space="preserve">Participated in South fest at college level. </w:t>
      </w:r>
    </w:p>
    <w:p w:rsidR="00B11F9E" w:rsidRPr="00033E5F" w:rsidRDefault="00B11F9E" w:rsidP="00B11F9E">
      <w:pPr>
        <w:numPr>
          <w:ilvl w:val="0"/>
          <w:numId w:val="3"/>
        </w:numPr>
        <w:suppressAutoHyphens w:val="0"/>
        <w:jc w:val="both"/>
        <w:rPr>
          <w:rFonts w:ascii="Verdana" w:hAnsi="Verdana"/>
          <w:spacing w:val="-8"/>
          <w:sz w:val="17"/>
          <w:szCs w:val="17"/>
        </w:rPr>
      </w:pPr>
      <w:r w:rsidRPr="00033E5F">
        <w:rPr>
          <w:rFonts w:ascii="Verdana" w:hAnsi="Verdana"/>
          <w:spacing w:val="-8"/>
          <w:sz w:val="17"/>
          <w:szCs w:val="17"/>
        </w:rPr>
        <w:t>Participated in various plays at college level</w:t>
      </w:r>
    </w:p>
    <w:p w:rsidR="00B11F9E" w:rsidRPr="00033E5F" w:rsidRDefault="00B11F9E" w:rsidP="00B11F9E">
      <w:pPr>
        <w:numPr>
          <w:ilvl w:val="0"/>
          <w:numId w:val="3"/>
        </w:numPr>
        <w:suppressAutoHyphens w:val="0"/>
        <w:jc w:val="both"/>
        <w:rPr>
          <w:rFonts w:ascii="Verdana" w:hAnsi="Verdana"/>
          <w:spacing w:val="-8"/>
          <w:sz w:val="17"/>
          <w:szCs w:val="17"/>
        </w:rPr>
      </w:pPr>
      <w:r w:rsidRPr="00033E5F">
        <w:rPr>
          <w:rFonts w:ascii="Verdana" w:hAnsi="Verdana"/>
          <w:spacing w:val="-8"/>
          <w:sz w:val="17"/>
          <w:szCs w:val="17"/>
        </w:rPr>
        <w:t>Participated in cultural program ”COLOURS OF HINDUSTAN” at college level</w:t>
      </w:r>
    </w:p>
    <w:p w:rsidR="00B11F9E" w:rsidRPr="00033E5F" w:rsidRDefault="00B11F9E" w:rsidP="00B11F9E">
      <w:pPr>
        <w:numPr>
          <w:ilvl w:val="0"/>
          <w:numId w:val="3"/>
        </w:numPr>
        <w:suppressAutoHyphens w:val="0"/>
        <w:jc w:val="both"/>
        <w:rPr>
          <w:rFonts w:ascii="Verdana" w:hAnsi="Verdana"/>
          <w:spacing w:val="-8"/>
          <w:sz w:val="17"/>
          <w:szCs w:val="17"/>
        </w:rPr>
      </w:pPr>
      <w:r w:rsidRPr="00033E5F">
        <w:rPr>
          <w:rFonts w:ascii="Verdana" w:hAnsi="Verdana"/>
          <w:spacing w:val="-8"/>
          <w:sz w:val="17"/>
          <w:szCs w:val="17"/>
        </w:rPr>
        <w:t>Participated in SMVDU inter-university youth festival 2006 and obtained 1st position in group dance</w:t>
      </w:r>
    </w:p>
    <w:p w:rsidR="00B11F9E" w:rsidRDefault="00B11F9E" w:rsidP="00B11F9E">
      <w:pPr>
        <w:suppressAutoHyphens w:val="0"/>
        <w:jc w:val="both"/>
        <w:rPr>
          <w:rFonts w:ascii="Calibri" w:hAnsi="Calibri" w:cs="Calibri"/>
          <w:sz w:val="22"/>
          <w:szCs w:val="22"/>
        </w:rPr>
      </w:pPr>
    </w:p>
    <w:p w:rsidR="00B11F9E" w:rsidRDefault="00B11F9E" w:rsidP="00B11F9E">
      <w:pPr>
        <w:suppressAutoHyphens w:val="0"/>
        <w:jc w:val="both"/>
        <w:rPr>
          <w:rFonts w:ascii="Calibri" w:hAnsi="Calibri" w:cs="Calibri"/>
          <w:sz w:val="22"/>
          <w:szCs w:val="22"/>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Personal Skills</w:t>
      </w:r>
    </w:p>
    <w:p w:rsidR="00B11F9E" w:rsidRPr="00BE6AB5" w:rsidRDefault="00B11F9E" w:rsidP="00B11F9E">
      <w:pPr>
        <w:numPr>
          <w:ilvl w:val="0"/>
          <w:numId w:val="3"/>
        </w:numPr>
        <w:suppressAutoHyphens w:val="0"/>
        <w:jc w:val="both"/>
        <w:rPr>
          <w:rFonts w:ascii="Verdana" w:hAnsi="Verdana"/>
          <w:spacing w:val="-8"/>
          <w:sz w:val="17"/>
          <w:szCs w:val="17"/>
        </w:rPr>
      </w:pPr>
      <w:r w:rsidRPr="00BE6AB5">
        <w:rPr>
          <w:rFonts w:ascii="Verdana" w:hAnsi="Verdana"/>
          <w:spacing w:val="-8"/>
          <w:sz w:val="17"/>
          <w:szCs w:val="17"/>
        </w:rPr>
        <w:t>Confidence</w:t>
      </w:r>
    </w:p>
    <w:p w:rsidR="00B11F9E" w:rsidRPr="00BE6AB5" w:rsidRDefault="00B11F9E" w:rsidP="00B11F9E">
      <w:pPr>
        <w:numPr>
          <w:ilvl w:val="0"/>
          <w:numId w:val="3"/>
        </w:numPr>
        <w:suppressAutoHyphens w:val="0"/>
        <w:jc w:val="both"/>
        <w:rPr>
          <w:rFonts w:ascii="Verdana" w:hAnsi="Verdana"/>
          <w:spacing w:val="-8"/>
          <w:sz w:val="17"/>
          <w:szCs w:val="17"/>
        </w:rPr>
      </w:pPr>
      <w:r w:rsidRPr="00BE6AB5">
        <w:rPr>
          <w:rFonts w:ascii="Verdana" w:hAnsi="Verdana"/>
          <w:spacing w:val="-8"/>
          <w:sz w:val="17"/>
          <w:szCs w:val="17"/>
        </w:rPr>
        <w:t>Hard working</w:t>
      </w:r>
    </w:p>
    <w:p w:rsidR="00B11F9E" w:rsidRPr="00BE6AB5" w:rsidRDefault="00B11F9E" w:rsidP="00B11F9E">
      <w:pPr>
        <w:numPr>
          <w:ilvl w:val="0"/>
          <w:numId w:val="3"/>
        </w:numPr>
        <w:suppressAutoHyphens w:val="0"/>
        <w:jc w:val="both"/>
        <w:rPr>
          <w:rFonts w:ascii="Verdana" w:hAnsi="Verdana"/>
          <w:spacing w:val="-8"/>
          <w:sz w:val="17"/>
          <w:szCs w:val="17"/>
        </w:rPr>
      </w:pPr>
      <w:r w:rsidRPr="00BE6AB5">
        <w:rPr>
          <w:rFonts w:ascii="Verdana" w:hAnsi="Verdana"/>
          <w:spacing w:val="-8"/>
          <w:sz w:val="17"/>
          <w:szCs w:val="17"/>
        </w:rPr>
        <w:t>Showing great enthusiasm at learning new things</w:t>
      </w:r>
    </w:p>
    <w:p w:rsidR="00B11F9E" w:rsidRPr="00BE6AB5" w:rsidRDefault="00B11F9E" w:rsidP="00B11F9E">
      <w:pPr>
        <w:numPr>
          <w:ilvl w:val="0"/>
          <w:numId w:val="3"/>
        </w:numPr>
        <w:suppressAutoHyphens w:val="0"/>
        <w:jc w:val="both"/>
        <w:rPr>
          <w:rFonts w:ascii="Verdana" w:hAnsi="Verdana"/>
          <w:spacing w:val="-8"/>
          <w:sz w:val="17"/>
          <w:szCs w:val="17"/>
        </w:rPr>
      </w:pPr>
      <w:r w:rsidRPr="00BE6AB5">
        <w:rPr>
          <w:rFonts w:ascii="Verdana" w:hAnsi="Verdana"/>
          <w:spacing w:val="-8"/>
          <w:sz w:val="17"/>
          <w:szCs w:val="17"/>
        </w:rPr>
        <w:t>Dedication to work</w:t>
      </w:r>
    </w:p>
    <w:p w:rsidR="00B11F9E" w:rsidRPr="00BE6AB5" w:rsidRDefault="00B11F9E" w:rsidP="00B11F9E">
      <w:pPr>
        <w:numPr>
          <w:ilvl w:val="0"/>
          <w:numId w:val="3"/>
        </w:numPr>
        <w:suppressAutoHyphens w:val="0"/>
        <w:jc w:val="both"/>
        <w:rPr>
          <w:rFonts w:ascii="Verdana" w:hAnsi="Verdana"/>
          <w:spacing w:val="-8"/>
          <w:sz w:val="17"/>
          <w:szCs w:val="17"/>
        </w:rPr>
      </w:pPr>
      <w:r w:rsidRPr="00BE6AB5">
        <w:rPr>
          <w:rFonts w:ascii="Verdana" w:hAnsi="Verdana"/>
          <w:spacing w:val="-8"/>
          <w:sz w:val="17"/>
          <w:szCs w:val="17"/>
        </w:rPr>
        <w:t>Patience</w:t>
      </w:r>
    </w:p>
    <w:p w:rsidR="00B11F9E" w:rsidRDefault="00B11F9E" w:rsidP="00B11F9E">
      <w:pPr>
        <w:numPr>
          <w:ilvl w:val="0"/>
          <w:numId w:val="3"/>
        </w:numPr>
        <w:suppressAutoHyphens w:val="0"/>
        <w:jc w:val="both"/>
        <w:rPr>
          <w:rFonts w:ascii="Verdana" w:hAnsi="Verdana"/>
          <w:spacing w:val="-8"/>
          <w:sz w:val="17"/>
          <w:szCs w:val="17"/>
        </w:rPr>
      </w:pPr>
      <w:r w:rsidRPr="00BE6AB5">
        <w:rPr>
          <w:rFonts w:ascii="Verdana" w:hAnsi="Verdana"/>
          <w:spacing w:val="-8"/>
          <w:sz w:val="17"/>
          <w:szCs w:val="17"/>
        </w:rPr>
        <w:t>Punctuality</w:t>
      </w:r>
    </w:p>
    <w:p w:rsidR="00B11F9E" w:rsidRDefault="00B11F9E" w:rsidP="00B11F9E">
      <w:pPr>
        <w:suppressAutoHyphens w:val="0"/>
        <w:jc w:val="both"/>
        <w:rPr>
          <w:rFonts w:ascii="Calibri" w:hAnsi="Calibri" w:cs="Calibri"/>
          <w:sz w:val="22"/>
          <w:szCs w:val="22"/>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Personal Dossier</w:t>
      </w:r>
    </w:p>
    <w:p w:rsidR="00B11F9E" w:rsidRDefault="00B11F9E" w:rsidP="00B11F9E">
      <w:pPr>
        <w:spacing w:after="15"/>
        <w:jc w:val="center"/>
        <w:rPr>
          <w:rFonts w:ascii="Verdana" w:hAnsi="Verdana"/>
          <w:b/>
          <w:bCs/>
          <w:sz w:val="17"/>
          <w:szCs w:val="17"/>
        </w:rPr>
      </w:pPr>
    </w:p>
    <w:p w:rsidR="00B11F9E" w:rsidRPr="00B77877" w:rsidRDefault="00B11F9E" w:rsidP="00B11F9E">
      <w:pPr>
        <w:spacing w:after="15"/>
        <w:jc w:val="both"/>
        <w:rPr>
          <w:rFonts w:ascii="Verdana" w:hAnsi="Verdana"/>
          <w:sz w:val="17"/>
          <w:szCs w:val="17"/>
        </w:rPr>
      </w:pPr>
      <w:r>
        <w:rPr>
          <w:rFonts w:ascii="Verdana" w:hAnsi="Verdana"/>
          <w:b/>
          <w:bCs/>
          <w:sz w:val="17"/>
          <w:szCs w:val="17"/>
        </w:rPr>
        <w:t>Date of Birth:</w:t>
      </w:r>
      <w:r>
        <w:rPr>
          <w:rFonts w:ascii="Verdana" w:hAnsi="Verdana"/>
          <w:sz w:val="17"/>
          <w:szCs w:val="17"/>
        </w:rPr>
        <w:t xml:space="preserve"> 15</w:t>
      </w:r>
      <w:r>
        <w:rPr>
          <w:rFonts w:ascii="Verdana" w:hAnsi="Verdana"/>
          <w:sz w:val="17"/>
          <w:szCs w:val="17"/>
          <w:vertAlign w:val="superscript"/>
        </w:rPr>
        <w:t>th</w:t>
      </w:r>
      <w:r>
        <w:rPr>
          <w:rFonts w:ascii="Verdana" w:hAnsi="Verdana"/>
          <w:sz w:val="17"/>
          <w:szCs w:val="17"/>
        </w:rPr>
        <w:t xml:space="preserve"> Dec’1986</w:t>
      </w:r>
    </w:p>
    <w:p w:rsidR="00B11F9E" w:rsidRDefault="00B11F9E" w:rsidP="00B11F9E">
      <w:pPr>
        <w:spacing w:after="15"/>
        <w:jc w:val="both"/>
        <w:rPr>
          <w:rFonts w:ascii="Verdana" w:hAnsi="Verdana"/>
          <w:sz w:val="17"/>
          <w:szCs w:val="17"/>
        </w:rPr>
      </w:pPr>
      <w:r>
        <w:rPr>
          <w:rFonts w:ascii="Verdana" w:hAnsi="Verdana"/>
          <w:b/>
          <w:bCs/>
          <w:sz w:val="17"/>
          <w:szCs w:val="17"/>
        </w:rPr>
        <w:t>Linguistic Ability:</w:t>
      </w:r>
      <w:r>
        <w:rPr>
          <w:rFonts w:ascii="Verdana" w:hAnsi="Verdana"/>
          <w:sz w:val="17"/>
          <w:szCs w:val="17"/>
        </w:rPr>
        <w:t xml:space="preserve"> English, Hindi and Kashmiri</w:t>
      </w:r>
    </w:p>
    <w:p w:rsidR="00B11F9E" w:rsidRPr="00B77877" w:rsidRDefault="00B11F9E" w:rsidP="00B11F9E">
      <w:pPr>
        <w:spacing w:after="15"/>
        <w:jc w:val="both"/>
        <w:rPr>
          <w:rFonts w:ascii="Verdana" w:hAnsi="Verdana"/>
          <w:sz w:val="17"/>
          <w:szCs w:val="17"/>
        </w:rPr>
      </w:pPr>
      <w:r w:rsidRPr="00B77877">
        <w:rPr>
          <w:rFonts w:ascii="Verdana" w:hAnsi="Verdana"/>
          <w:b/>
          <w:bCs/>
          <w:sz w:val="17"/>
          <w:szCs w:val="17"/>
        </w:rPr>
        <w:t>Marital Status</w:t>
      </w:r>
      <w:r w:rsidRPr="00B77877">
        <w:rPr>
          <w:rFonts w:ascii="Verdana" w:hAnsi="Verdana"/>
          <w:sz w:val="17"/>
          <w:szCs w:val="17"/>
        </w:rPr>
        <w:t>: Single</w:t>
      </w:r>
    </w:p>
    <w:p w:rsidR="00B11F9E" w:rsidRPr="00B77877" w:rsidRDefault="00B11F9E" w:rsidP="00B11F9E">
      <w:pPr>
        <w:spacing w:after="15"/>
        <w:jc w:val="both"/>
        <w:rPr>
          <w:rFonts w:ascii="Verdana" w:hAnsi="Verdana"/>
          <w:b/>
          <w:bCs/>
          <w:sz w:val="17"/>
          <w:szCs w:val="17"/>
        </w:rPr>
      </w:pPr>
      <w:r>
        <w:rPr>
          <w:rFonts w:ascii="Verdana" w:hAnsi="Verdana"/>
          <w:b/>
          <w:bCs/>
          <w:sz w:val="17"/>
          <w:szCs w:val="17"/>
        </w:rPr>
        <w:t>References:</w:t>
      </w:r>
      <w:r w:rsidRPr="00B77877">
        <w:rPr>
          <w:rFonts w:ascii="Verdana" w:hAnsi="Verdana"/>
          <w:b/>
          <w:bCs/>
          <w:sz w:val="17"/>
          <w:szCs w:val="17"/>
        </w:rPr>
        <w:t xml:space="preserve">  </w:t>
      </w:r>
      <w:r w:rsidRPr="00B77877">
        <w:rPr>
          <w:rFonts w:ascii="Verdana" w:hAnsi="Verdana"/>
          <w:sz w:val="17"/>
          <w:szCs w:val="17"/>
        </w:rPr>
        <w:t>On Request</w:t>
      </w:r>
      <w:r w:rsidRPr="00B77877">
        <w:rPr>
          <w:rFonts w:ascii="Verdana" w:hAnsi="Verdana"/>
          <w:b/>
          <w:bCs/>
          <w:sz w:val="17"/>
          <w:szCs w:val="17"/>
        </w:rPr>
        <w:t xml:space="preserve"> </w:t>
      </w:r>
    </w:p>
    <w:p w:rsidR="00B11F9E" w:rsidRPr="003F3F62" w:rsidRDefault="00B11F9E" w:rsidP="00B11F9E">
      <w:pPr>
        <w:rPr>
          <w:rFonts w:ascii="Calibri" w:hAnsi="Calibri" w:cs="Verdana"/>
          <w:sz w:val="22"/>
          <w:szCs w:val="22"/>
          <w:lang w:val="en-IN"/>
        </w:rPr>
      </w:pPr>
    </w:p>
    <w:p w:rsidR="00B11F9E" w:rsidRDefault="00B11F9E" w:rsidP="00B11F9E">
      <w:pPr>
        <w:spacing w:after="15"/>
        <w:jc w:val="both"/>
        <w:rPr>
          <w:rFonts w:ascii="Verdana" w:hAnsi="Verdana"/>
          <w:sz w:val="17"/>
          <w:szCs w:val="17"/>
        </w:rPr>
      </w:pPr>
    </w:p>
    <w:p w:rsidR="00B11F9E" w:rsidRDefault="00B11F9E" w:rsidP="00B11F9E">
      <w:pPr>
        <w:shd w:val="clear" w:color="auto" w:fill="CCCCCC"/>
        <w:spacing w:after="15"/>
        <w:jc w:val="center"/>
        <w:rPr>
          <w:rFonts w:ascii="Verdana" w:hAnsi="Verdana"/>
          <w:b/>
          <w:sz w:val="17"/>
          <w:szCs w:val="17"/>
        </w:rPr>
      </w:pPr>
      <w:r>
        <w:rPr>
          <w:rFonts w:ascii="Verdana" w:hAnsi="Verdana"/>
          <w:b/>
          <w:sz w:val="17"/>
          <w:szCs w:val="17"/>
        </w:rPr>
        <w:t>DECLARATION</w:t>
      </w:r>
    </w:p>
    <w:p w:rsidR="00B11F9E" w:rsidRPr="003F3F62" w:rsidRDefault="00B11F9E" w:rsidP="00B11F9E">
      <w:pPr>
        <w:rPr>
          <w:rFonts w:ascii="Calibri" w:hAnsi="Calibri" w:cs="Verdana"/>
          <w:sz w:val="22"/>
          <w:szCs w:val="22"/>
          <w:lang w:val="en-IN"/>
        </w:rPr>
      </w:pPr>
    </w:p>
    <w:p w:rsidR="00B11F9E" w:rsidRPr="00B77877" w:rsidRDefault="00B11F9E" w:rsidP="00B11F9E">
      <w:pPr>
        <w:pStyle w:val="BodyText3"/>
        <w:rPr>
          <w:rFonts w:ascii="Verdana" w:hAnsi="Verdana"/>
          <w:bCs/>
          <w:sz w:val="17"/>
          <w:szCs w:val="17"/>
          <w:lang w:val="en-GB"/>
        </w:rPr>
      </w:pPr>
      <w:r w:rsidRPr="00B77877">
        <w:rPr>
          <w:rFonts w:ascii="Verdana" w:hAnsi="Verdana"/>
          <w:bCs/>
          <w:sz w:val="17"/>
          <w:szCs w:val="17"/>
          <w:lang w:val="en-GB"/>
        </w:rPr>
        <w:t>I here by declare that all the information forwarded through this document is precise and appropriate to the best of my conscience to knowledge.</w:t>
      </w:r>
    </w:p>
    <w:p w:rsidR="00B11F9E" w:rsidRPr="00B77877" w:rsidRDefault="00B11F9E" w:rsidP="00B11F9E">
      <w:pPr>
        <w:pStyle w:val="BodyText3"/>
        <w:rPr>
          <w:rFonts w:ascii="Verdana" w:hAnsi="Verdana"/>
          <w:bCs/>
          <w:sz w:val="17"/>
          <w:szCs w:val="17"/>
          <w:lang w:val="en-GB"/>
        </w:rPr>
      </w:pPr>
      <w:r w:rsidRPr="00B77877">
        <w:rPr>
          <w:rFonts w:ascii="Verdana" w:hAnsi="Verdana"/>
          <w:bCs/>
          <w:sz w:val="17"/>
          <w:szCs w:val="17"/>
          <w:lang w:val="en-GB"/>
        </w:rPr>
        <w:t xml:space="preserve">I also presume that this resume contains all the necessary information, yet is acceptable to supplements or add-on if there is/are some specific requisites. </w:t>
      </w:r>
    </w:p>
    <w:p w:rsidR="00B11F9E" w:rsidRPr="003F3F62" w:rsidRDefault="00B11F9E" w:rsidP="00B11F9E">
      <w:pPr>
        <w:pStyle w:val="Heading7"/>
        <w:keepNext/>
        <w:rPr>
          <w:rFonts w:ascii="Calibri" w:hAnsi="Calibri" w:cs="Verdana"/>
          <w:sz w:val="22"/>
          <w:szCs w:val="22"/>
          <w:lang w:val="en-IN"/>
        </w:rPr>
      </w:pPr>
    </w:p>
    <w:p w:rsidR="00B11F9E" w:rsidRDefault="00B11F9E" w:rsidP="00B11F9E"/>
    <w:p w:rsidR="00B11F9E" w:rsidRDefault="00374052" w:rsidP="00B11F9E">
      <w:r>
        <w:t>Date:-</w:t>
      </w:r>
      <w:r w:rsidR="00E04AC5">
        <w:tab/>
      </w:r>
      <w:r w:rsidR="00E04AC5">
        <w:tab/>
      </w:r>
      <w:r w:rsidR="00E04AC5">
        <w:tab/>
      </w:r>
      <w:r w:rsidR="00B11F9E">
        <w:tab/>
      </w:r>
      <w:r w:rsidR="00B11F9E">
        <w:tab/>
      </w:r>
      <w:r w:rsidR="00B11F9E">
        <w:tab/>
      </w:r>
      <w:r w:rsidR="00B11F9E">
        <w:tab/>
      </w:r>
      <w:r w:rsidR="00B11F9E">
        <w:tab/>
      </w:r>
      <w:r w:rsidR="00B11F9E">
        <w:tab/>
      </w:r>
      <w:r w:rsidR="00B11F9E">
        <w:tab/>
      </w:r>
      <w:r w:rsidR="00B11F9E">
        <w:tab/>
        <w:t>Monika Bhat</w:t>
      </w:r>
    </w:p>
    <w:p w:rsidR="00B11F9E" w:rsidRDefault="00B11F9E" w:rsidP="00B11F9E">
      <w:r>
        <w:t>Place:-Noida</w:t>
      </w:r>
    </w:p>
    <w:p w:rsidR="00B11F9E" w:rsidRDefault="00B11F9E" w:rsidP="00B11F9E">
      <w:pPr>
        <w:widowControl w:val="0"/>
        <w:suppressAutoHyphens w:val="0"/>
        <w:autoSpaceDE w:val="0"/>
        <w:autoSpaceDN w:val="0"/>
        <w:adjustRightInd w:val="0"/>
        <w:spacing w:before="40" w:after="15"/>
        <w:jc w:val="both"/>
        <w:rPr>
          <w:rFonts w:ascii="Verdana" w:hAnsi="Verdana"/>
          <w:sz w:val="17"/>
          <w:szCs w:val="17"/>
        </w:rPr>
      </w:pPr>
    </w:p>
    <w:sectPr w:rsidR="00B11F9E" w:rsidSect="00B11F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8EA" w:rsidRDefault="00E868EA" w:rsidP="00B11F9E">
      <w:r>
        <w:separator/>
      </w:r>
    </w:p>
  </w:endnote>
  <w:endnote w:type="continuationSeparator" w:id="1">
    <w:p w:rsidR="00E868EA" w:rsidRDefault="00E868EA" w:rsidP="00B11F9E">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8EA" w:rsidRDefault="00E868EA" w:rsidP="00B11F9E">
      <w:r>
        <w:separator/>
      </w:r>
    </w:p>
  </w:footnote>
  <w:footnote w:type="continuationSeparator" w:id="1">
    <w:p w:rsidR="00E868EA" w:rsidRDefault="00E868EA" w:rsidP="00B11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360"/>
        </w:tabs>
        <w:ind w:left="360" w:hanging="360"/>
      </w:pPr>
      <w:rPr>
        <w:rFonts w:ascii="Wingdings 3" w:hAnsi="Wingdings 3" w:cs="System"/>
        <w:b w:val="0"/>
        <w:i w:val="0"/>
        <w:caps w:val="0"/>
        <w:smallCaps w:val="0"/>
        <w:strike w:val="0"/>
        <w:dstrike w:val="0"/>
        <w:outline w:val="0"/>
        <w:shadow w:val="0"/>
        <w:vanish w:val="0"/>
        <w:position w:val="0"/>
        <w:sz w:val="24"/>
        <w:vertAlign w:val="baseline"/>
      </w:rPr>
    </w:lvl>
  </w:abstractNum>
  <w:abstractNum w:abstractNumId="1">
    <w:nsid w:val="00000006"/>
    <w:multiLevelType w:val="singleLevel"/>
    <w:tmpl w:val="00000006"/>
    <w:name w:val="WW8Num12"/>
    <w:lvl w:ilvl="0">
      <w:start w:val="1"/>
      <w:numFmt w:val="bullet"/>
      <w:lvlText w:val=""/>
      <w:lvlJc w:val="left"/>
      <w:pPr>
        <w:tabs>
          <w:tab w:val="num" w:pos="360"/>
        </w:tabs>
        <w:ind w:left="360" w:hanging="360"/>
      </w:pPr>
      <w:rPr>
        <w:rFonts w:ascii="Wingdings 3" w:hAnsi="Wingdings 3" w:cs="System"/>
        <w:b w:val="0"/>
        <w:i w:val="0"/>
        <w:caps w:val="0"/>
        <w:smallCaps w:val="0"/>
        <w:strike w:val="0"/>
        <w:dstrike w:val="0"/>
        <w:outline w:val="0"/>
        <w:shadow w:val="0"/>
        <w:vanish w:val="0"/>
        <w:position w:val="0"/>
        <w:sz w:val="24"/>
        <w:vertAlign w:val="baseline"/>
      </w:rPr>
    </w:lvl>
  </w:abstractNum>
  <w:abstractNum w:abstractNumId="2">
    <w:nsid w:val="00000008"/>
    <w:multiLevelType w:val="singleLevel"/>
    <w:tmpl w:val="00000008"/>
    <w:name w:val="WW8Num15"/>
    <w:lvl w:ilvl="0">
      <w:start w:val="1"/>
      <w:numFmt w:val="bullet"/>
      <w:lvlText w:val=""/>
      <w:lvlJc w:val="left"/>
      <w:pPr>
        <w:tabs>
          <w:tab w:val="num" w:pos="360"/>
        </w:tabs>
        <w:ind w:left="360" w:hanging="360"/>
      </w:pPr>
      <w:rPr>
        <w:rFonts w:ascii="Wingdings 3" w:hAnsi="Wingdings 3" w:cs="System"/>
        <w:b w:val="0"/>
        <w:i w:val="0"/>
        <w:caps w:val="0"/>
        <w:smallCaps w:val="0"/>
        <w:strike w:val="0"/>
        <w:dstrike w:val="0"/>
        <w:outline w:val="0"/>
        <w:shadow w:val="0"/>
        <w:vanish w:val="0"/>
        <w:position w:val="0"/>
        <w:sz w:val="24"/>
        <w:vertAlign w:val="baseline"/>
      </w:rPr>
    </w:lvl>
  </w:abstractNum>
  <w:abstractNum w:abstractNumId="3">
    <w:nsid w:val="0A8C454A"/>
    <w:multiLevelType w:val="hybridMultilevel"/>
    <w:tmpl w:val="C2A856D4"/>
    <w:lvl w:ilvl="0" w:tplc="FFFFFFFF">
      <w:start w:val="1"/>
      <w:numFmt w:val="bullet"/>
      <w:lvlText w:val=""/>
      <w:lvlJc w:val="left"/>
      <w:pPr>
        <w:ind w:left="720" w:hanging="360"/>
      </w:pPr>
      <w:rPr>
        <w:rFonts w:ascii="Wingdings" w:hAnsi="Wingdings"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709CD"/>
    <w:multiLevelType w:val="hybridMultilevel"/>
    <w:tmpl w:val="6BEA5B70"/>
    <w:lvl w:ilvl="0" w:tplc="00000001">
      <w:start w:val="1"/>
      <w:numFmt w:val="bullet"/>
      <w:lvlText w:val=""/>
      <w:lvlJc w:val="left"/>
      <w:pPr>
        <w:ind w:left="720" w:hanging="360"/>
      </w:pPr>
      <w:rPr>
        <w:rFonts w:ascii="Wingdings 3" w:hAnsi="Wingdings 3" w:cs="System"/>
        <w:b w:val="0"/>
        <w:i w:val="0"/>
        <w:caps w:val="0"/>
        <w:smallCaps w:val="0"/>
        <w:strike w:val="0"/>
        <w:dstrike w:val="0"/>
        <w:outline w:val="0"/>
        <w:shadow w:val="0"/>
        <w:vanish w:val="0"/>
        <w:position w:val="0"/>
        <w:sz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B11F9E"/>
    <w:rsid w:val="00374052"/>
    <w:rsid w:val="004D1E8B"/>
    <w:rsid w:val="005B7CDE"/>
    <w:rsid w:val="007048EE"/>
    <w:rsid w:val="007431E9"/>
    <w:rsid w:val="009C4E04"/>
    <w:rsid w:val="00A712F4"/>
    <w:rsid w:val="00A86677"/>
    <w:rsid w:val="00B11F9E"/>
    <w:rsid w:val="00CD5169"/>
    <w:rsid w:val="00E04AC5"/>
    <w:rsid w:val="00E868EA"/>
    <w:rsid w:val="00F12B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F9E"/>
    <w:pPr>
      <w:suppressAutoHyphens/>
      <w:spacing w:after="0" w:line="240" w:lineRule="auto"/>
    </w:pPr>
    <w:rPr>
      <w:rFonts w:ascii="Times New Roman" w:eastAsia="Times New Roman" w:hAnsi="Times New Roman" w:cs="Times New Roman"/>
      <w:sz w:val="24"/>
      <w:szCs w:val="24"/>
      <w:lang w:eastAsia="ar-SA"/>
    </w:rPr>
  </w:style>
  <w:style w:type="paragraph" w:styleId="Heading7">
    <w:name w:val="heading 7"/>
    <w:basedOn w:val="Normal"/>
    <w:next w:val="Normal"/>
    <w:link w:val="Heading7Char"/>
    <w:qFormat/>
    <w:rsid w:val="00B11F9E"/>
    <w:pPr>
      <w:widowControl w:val="0"/>
      <w:suppressAutoHyphens w:val="0"/>
      <w:autoSpaceDE w:val="0"/>
      <w:autoSpaceDN w:val="0"/>
      <w:adjustRightInd w:val="0"/>
      <w:outlineLvl w:val="6"/>
    </w:pPr>
    <w:rPr>
      <w:rFonts w:ascii="Verdana" w:hAnsi="Verdan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1F9E"/>
    <w:pPr>
      <w:tabs>
        <w:tab w:val="center" w:pos="4680"/>
        <w:tab w:val="right" w:pos="9360"/>
      </w:tabs>
    </w:pPr>
  </w:style>
  <w:style w:type="character" w:customStyle="1" w:styleId="HeaderChar">
    <w:name w:val="Header Char"/>
    <w:basedOn w:val="DefaultParagraphFont"/>
    <w:link w:val="Header"/>
    <w:uiPriority w:val="99"/>
    <w:semiHidden/>
    <w:rsid w:val="00B11F9E"/>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B11F9E"/>
    <w:pPr>
      <w:tabs>
        <w:tab w:val="center" w:pos="4680"/>
        <w:tab w:val="right" w:pos="9360"/>
      </w:tabs>
    </w:pPr>
  </w:style>
  <w:style w:type="character" w:customStyle="1" w:styleId="FooterChar">
    <w:name w:val="Footer Char"/>
    <w:basedOn w:val="DefaultParagraphFont"/>
    <w:link w:val="Footer"/>
    <w:uiPriority w:val="99"/>
    <w:semiHidden/>
    <w:rsid w:val="00B11F9E"/>
    <w:rPr>
      <w:rFonts w:ascii="Times New Roman" w:eastAsia="Times New Roman" w:hAnsi="Times New Roman" w:cs="Times New Roman"/>
      <w:sz w:val="24"/>
      <w:szCs w:val="24"/>
      <w:lang w:eastAsia="ar-SA"/>
    </w:rPr>
  </w:style>
  <w:style w:type="character" w:customStyle="1" w:styleId="Heading7Char">
    <w:name w:val="Heading 7 Char"/>
    <w:basedOn w:val="DefaultParagraphFont"/>
    <w:link w:val="Heading7"/>
    <w:rsid w:val="00B11F9E"/>
    <w:rPr>
      <w:rFonts w:ascii="Verdana" w:eastAsia="Times New Roman" w:hAnsi="Verdana" w:cs="Times New Roman"/>
      <w:sz w:val="24"/>
      <w:szCs w:val="24"/>
      <w:lang w:eastAsia="en-IN"/>
    </w:rPr>
  </w:style>
  <w:style w:type="paragraph" w:styleId="ListParagraph">
    <w:name w:val="List Paragraph"/>
    <w:basedOn w:val="Normal"/>
    <w:qFormat/>
    <w:rsid w:val="00B11F9E"/>
    <w:pPr>
      <w:suppressAutoHyphens w:val="0"/>
      <w:ind w:left="720"/>
      <w:contextualSpacing/>
    </w:pPr>
    <w:rPr>
      <w:rFonts w:ascii="Verdana" w:hAnsi="Verdana"/>
      <w:color w:val="333333"/>
      <w:sz w:val="18"/>
      <w:szCs w:val="18"/>
      <w:lang w:val="en-GB" w:eastAsia="en-US"/>
    </w:rPr>
  </w:style>
  <w:style w:type="paragraph" w:styleId="BodyText3">
    <w:name w:val="Body Text 3"/>
    <w:basedOn w:val="Normal"/>
    <w:link w:val="BodyText3Char"/>
    <w:uiPriority w:val="99"/>
    <w:semiHidden/>
    <w:unhideWhenUsed/>
    <w:rsid w:val="00B11F9E"/>
    <w:pPr>
      <w:spacing w:after="120"/>
    </w:pPr>
    <w:rPr>
      <w:sz w:val="16"/>
      <w:szCs w:val="16"/>
    </w:rPr>
  </w:style>
  <w:style w:type="character" w:customStyle="1" w:styleId="BodyText3Char">
    <w:name w:val="Body Text 3 Char"/>
    <w:basedOn w:val="DefaultParagraphFont"/>
    <w:link w:val="BodyText3"/>
    <w:uiPriority w:val="99"/>
    <w:semiHidden/>
    <w:rsid w:val="00B11F9E"/>
    <w:rPr>
      <w:rFonts w:ascii="Times New Roman" w:eastAsia="Times New Roman" w:hAnsi="Times New Roman" w:cs="Times New Roman"/>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3A76B-1541-4539-8789-D1E7F97D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User</cp:lastModifiedBy>
  <cp:revision>10</cp:revision>
  <dcterms:created xsi:type="dcterms:W3CDTF">2013-07-01T05:10:00Z</dcterms:created>
  <dcterms:modified xsi:type="dcterms:W3CDTF">2013-07-16T07:20:00Z</dcterms:modified>
</cp:coreProperties>
</file>