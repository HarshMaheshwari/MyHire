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340" w:rsidRDefault="00422340">
      <w:r>
        <w:tab/>
      </w:r>
      <w:r>
        <w:tab/>
      </w:r>
    </w:p>
    <w:p w:rsidR="00422340" w:rsidRPr="00CB5F6C" w:rsidRDefault="00CB5F6C" w:rsidP="00CB5F6C">
      <w:pPr>
        <w:ind w:left="2880"/>
        <w:jc w:val="both"/>
        <w:rPr>
          <w:b/>
          <w:sz w:val="28"/>
          <w:szCs w:val="28"/>
          <w:u w:val="single"/>
        </w:rPr>
      </w:pPr>
      <w:r w:rsidRPr="00CB5F6C">
        <w:rPr>
          <w:b/>
          <w:sz w:val="28"/>
          <w:szCs w:val="28"/>
        </w:rPr>
        <w:t xml:space="preserve">     </w:t>
      </w:r>
      <w:r>
        <w:rPr>
          <w:b/>
          <w:sz w:val="28"/>
          <w:szCs w:val="28"/>
        </w:rPr>
        <w:t xml:space="preserve">  </w:t>
      </w:r>
      <w:r w:rsidRPr="00CB5F6C">
        <w:rPr>
          <w:b/>
          <w:sz w:val="28"/>
          <w:szCs w:val="28"/>
        </w:rPr>
        <w:t xml:space="preserve">   </w:t>
      </w:r>
      <w:r w:rsidR="00422340" w:rsidRPr="00CB5F6C">
        <w:rPr>
          <w:b/>
          <w:sz w:val="28"/>
          <w:szCs w:val="28"/>
          <w:u w:val="single"/>
        </w:rPr>
        <w:t>CURRICULUM VITAE</w:t>
      </w:r>
    </w:p>
    <w:p w:rsidR="00422340" w:rsidRDefault="00422340">
      <w:pPr>
        <w:ind w:left="2880"/>
        <w:rPr>
          <w:b/>
          <w:sz w:val="28"/>
          <w:szCs w:val="28"/>
          <w:u w:val="single"/>
        </w:rPr>
      </w:pPr>
    </w:p>
    <w:p w:rsidR="00422340" w:rsidRDefault="00422340"/>
    <w:p w:rsidR="00422340" w:rsidRDefault="00401C47">
      <w:pPr>
        <w:shd w:val="clear" w:color="auto" w:fill="A6A6A6"/>
        <w:rPr>
          <w:b/>
        </w:rPr>
      </w:pPr>
      <w:r>
        <w:rPr>
          <w:b/>
        </w:rPr>
        <w:t>Avaneesh Singh</w:t>
      </w:r>
      <w:r>
        <w:rPr>
          <w:b/>
        </w:rPr>
        <w:tab/>
      </w:r>
    </w:p>
    <w:p w:rsidR="00422340" w:rsidRDefault="00422340">
      <w:pPr>
        <w:rPr>
          <w:b/>
        </w:rPr>
      </w:pPr>
    </w:p>
    <w:p w:rsidR="00C608A0" w:rsidRDefault="008A6DC4">
      <w:r>
        <w:t xml:space="preserve">Room-02 Ground </w:t>
      </w:r>
      <w:proofErr w:type="gramStart"/>
      <w:r>
        <w:t xml:space="preserve">Floor </w:t>
      </w:r>
      <w:r w:rsidR="00762E0D">
        <w:t xml:space="preserve"> Ganpat</w:t>
      </w:r>
      <w:proofErr w:type="gramEnd"/>
      <w:r w:rsidR="00762E0D">
        <w:t xml:space="preserve"> House</w:t>
      </w:r>
    </w:p>
    <w:p w:rsidR="00762E0D" w:rsidRDefault="00762E0D">
      <w:r>
        <w:t>Opp R B I Qtrs M D Keni Marg</w:t>
      </w:r>
    </w:p>
    <w:p w:rsidR="004B0E70" w:rsidRDefault="00762E0D">
      <w:r>
        <w:t xml:space="preserve">Bhandup (East)        </w:t>
      </w:r>
      <w:r w:rsidR="004B0E70">
        <w:t xml:space="preserve">    </w:t>
      </w:r>
      <w:r w:rsidR="00422340">
        <w:tab/>
      </w:r>
      <w:r w:rsidR="00422340">
        <w:tab/>
        <w:t xml:space="preserve">                       </w:t>
      </w:r>
      <w:r w:rsidR="004B0E70">
        <w:t xml:space="preserve">                            </w:t>
      </w:r>
      <w:r w:rsidR="00422340">
        <w:t xml:space="preserve"> </w:t>
      </w:r>
      <w:r w:rsidR="00422340">
        <w:rPr>
          <w:b/>
          <w:i/>
        </w:rPr>
        <w:t>Mob</w:t>
      </w:r>
      <w:r w:rsidR="00422340">
        <w:t xml:space="preserve">    </w:t>
      </w:r>
      <w:r w:rsidR="00422340">
        <w:rPr>
          <w:b/>
        </w:rPr>
        <w:t xml:space="preserve">: </w:t>
      </w:r>
      <w:r w:rsidR="00C608A0">
        <w:rPr>
          <w:i/>
          <w:sz w:val="32"/>
          <w:szCs w:val="32"/>
          <w:u w:val="single"/>
          <w:vertAlign w:val="superscript"/>
        </w:rPr>
        <w:t>8691855533</w:t>
      </w:r>
      <w:r w:rsidR="00422340">
        <w:t xml:space="preserve">   </w:t>
      </w:r>
    </w:p>
    <w:p w:rsidR="00422340" w:rsidRDefault="00762E0D">
      <w:pPr>
        <w:rPr>
          <w:i/>
        </w:rPr>
      </w:pPr>
      <w:r>
        <w:t>Mumbai:-400042</w:t>
      </w:r>
      <w:r w:rsidR="004B0E70">
        <w:t xml:space="preserve">                                               </w:t>
      </w:r>
      <w:r w:rsidR="00C608A0">
        <w:t xml:space="preserve">              </w:t>
      </w:r>
      <w:r w:rsidR="004B0E70">
        <w:t xml:space="preserve">                      </w:t>
      </w:r>
      <w:r w:rsidR="00422340">
        <w:rPr>
          <w:b/>
          <w:i/>
        </w:rPr>
        <w:t>E</w:t>
      </w:r>
      <w:r w:rsidR="00422340">
        <w:rPr>
          <w:b/>
        </w:rPr>
        <w:t>-</w:t>
      </w:r>
      <w:r w:rsidR="00422340">
        <w:rPr>
          <w:b/>
          <w:i/>
        </w:rPr>
        <w:t>mail</w:t>
      </w:r>
      <w:r w:rsidR="00422340">
        <w:rPr>
          <w:b/>
        </w:rPr>
        <w:t>:</w:t>
      </w:r>
      <w:r w:rsidR="00422340">
        <w:t xml:space="preserve"> </w:t>
      </w:r>
      <w:hyperlink r:id="rId6" w:history="1">
        <w:r w:rsidR="00E45E25" w:rsidRPr="0042677A">
          <w:rPr>
            <w:rStyle w:val="Hyperlink"/>
            <w:i/>
          </w:rPr>
          <w:t>avaneesh0077@gmail.com</w:t>
        </w:r>
      </w:hyperlink>
    </w:p>
    <w:p w:rsidR="00E45E25" w:rsidRDefault="00E45E25"/>
    <w:p w:rsidR="00422340" w:rsidRDefault="00422340"/>
    <w:p w:rsidR="00422340" w:rsidRDefault="00422340">
      <w:pPr>
        <w:shd w:val="clear" w:color="auto" w:fill="A6A6A6"/>
        <w:rPr>
          <w:b/>
        </w:rPr>
      </w:pPr>
      <w:r>
        <w:rPr>
          <w:b/>
        </w:rPr>
        <w:t>Career Objective:-</w:t>
      </w:r>
    </w:p>
    <w:p w:rsidR="00422340" w:rsidRDefault="00422340">
      <w:r>
        <w:t>Looking for the job where I can show my best performance and learn the new aspects, So as to improve my skill and ability for the job offered to me. Highly motivated with the ability to work hard and effectively both in A team and as well as individual</w:t>
      </w:r>
    </w:p>
    <w:p w:rsidR="00422340" w:rsidRDefault="00422340">
      <w:r>
        <w:t>.</w:t>
      </w:r>
    </w:p>
    <w:p w:rsidR="00422340" w:rsidRDefault="00422340">
      <w:pPr>
        <w:shd w:val="clear" w:color="auto" w:fill="A6A6A6"/>
        <w:rPr>
          <w:b/>
        </w:rPr>
      </w:pPr>
      <w:r>
        <w:rPr>
          <w:b/>
        </w:rPr>
        <w:t>Personal Details:-</w:t>
      </w:r>
    </w:p>
    <w:p w:rsidR="00422340" w:rsidRDefault="00422340"/>
    <w:p w:rsidR="00422340" w:rsidRDefault="00422340">
      <w:r>
        <w:t>Fath</w:t>
      </w:r>
      <w:r w:rsidR="00C608A0">
        <w:t>er`s name</w:t>
      </w:r>
      <w:r w:rsidR="00C608A0">
        <w:tab/>
      </w:r>
      <w:r w:rsidR="00C608A0">
        <w:tab/>
        <w:t>:</w:t>
      </w:r>
      <w:r w:rsidR="00C608A0">
        <w:tab/>
        <w:t>Tusharkant Singh</w:t>
      </w:r>
    </w:p>
    <w:p w:rsidR="00422340" w:rsidRDefault="00C608A0">
      <w:r>
        <w:t>Date of birth</w:t>
      </w:r>
      <w:r>
        <w:tab/>
      </w:r>
      <w:r>
        <w:tab/>
        <w:t>:</w:t>
      </w:r>
      <w:r>
        <w:tab/>
        <w:t>10</w:t>
      </w:r>
      <w:r w:rsidR="00422340">
        <w:rPr>
          <w:vertAlign w:val="superscript"/>
        </w:rPr>
        <w:t>th</w:t>
      </w:r>
      <w:r>
        <w:t xml:space="preserve"> April, 1983</w:t>
      </w:r>
    </w:p>
    <w:p w:rsidR="00422340" w:rsidRDefault="00422340">
      <w:r>
        <w:t>Nationality</w:t>
      </w:r>
      <w:r>
        <w:tab/>
      </w:r>
      <w:r>
        <w:tab/>
        <w:t>:</w:t>
      </w:r>
      <w:r>
        <w:tab/>
        <w:t>Indian</w:t>
      </w:r>
    </w:p>
    <w:p w:rsidR="00422340" w:rsidRDefault="00422340">
      <w:r>
        <w:t>Sex</w:t>
      </w:r>
      <w:r>
        <w:tab/>
      </w:r>
      <w:r>
        <w:tab/>
      </w:r>
      <w:r>
        <w:tab/>
        <w:t>:</w:t>
      </w:r>
      <w:r>
        <w:tab/>
        <w:t>Male</w:t>
      </w:r>
    </w:p>
    <w:p w:rsidR="00422340" w:rsidRDefault="00422340">
      <w:r>
        <w:t>Religion</w:t>
      </w:r>
      <w:r>
        <w:tab/>
      </w:r>
      <w:r>
        <w:tab/>
        <w:t>:</w:t>
      </w:r>
      <w:r>
        <w:tab/>
        <w:t>Hindu</w:t>
      </w:r>
    </w:p>
    <w:p w:rsidR="00422340" w:rsidRDefault="00C608A0">
      <w:r>
        <w:t>Marital Status</w:t>
      </w:r>
      <w:r>
        <w:tab/>
      </w:r>
      <w:r>
        <w:tab/>
        <w:t>:</w:t>
      </w:r>
      <w:r>
        <w:tab/>
        <w:t>Married</w:t>
      </w:r>
    </w:p>
    <w:p w:rsidR="00422340" w:rsidRDefault="00422340">
      <w:r>
        <w:t>Languages known</w:t>
      </w:r>
      <w:r>
        <w:tab/>
        <w:t>:</w:t>
      </w:r>
      <w:r>
        <w:tab/>
        <w:t>Hindi &amp; English</w:t>
      </w:r>
    </w:p>
    <w:p w:rsidR="00422340" w:rsidRDefault="00422340">
      <w:r>
        <w:t>Strength</w:t>
      </w:r>
      <w:r>
        <w:tab/>
      </w:r>
      <w:r>
        <w:tab/>
        <w:t>:</w:t>
      </w:r>
      <w:r>
        <w:tab/>
        <w:t xml:space="preserve">Sincerity, Dedicated to work &amp; Hardworking </w:t>
      </w:r>
    </w:p>
    <w:p w:rsidR="00422340" w:rsidRDefault="00422340">
      <w:r>
        <w:t>Personality</w:t>
      </w:r>
      <w:r>
        <w:tab/>
      </w:r>
      <w:r>
        <w:tab/>
        <w:t>:</w:t>
      </w:r>
      <w:r>
        <w:tab/>
        <w:t xml:space="preserve">Smart, Good looking, Quick learner, Talkative with People. Easily </w:t>
      </w:r>
    </w:p>
    <w:p w:rsidR="00422340" w:rsidRDefault="00422340">
      <w:r>
        <w:tab/>
      </w:r>
      <w:r>
        <w:tab/>
      </w:r>
      <w:r>
        <w:tab/>
      </w:r>
      <w:r>
        <w:tab/>
      </w:r>
      <w:proofErr w:type="gramStart"/>
      <w:r>
        <w:t>Adjustable in new environment.</w:t>
      </w:r>
      <w:proofErr w:type="gramEnd"/>
    </w:p>
    <w:p w:rsidR="00422340" w:rsidRDefault="00422340">
      <w:pPr>
        <w:shd w:val="clear" w:color="auto" w:fill="A6A6A6"/>
        <w:rPr>
          <w:b/>
        </w:rPr>
      </w:pPr>
      <w:r>
        <w:rPr>
          <w:b/>
        </w:rPr>
        <w:t>Academic qualification:-</w:t>
      </w:r>
    </w:p>
    <w:p w:rsidR="00422340" w:rsidRDefault="00422340"/>
    <w:p w:rsidR="00E45E25" w:rsidRDefault="00E45E25" w:rsidP="00E45E25">
      <w:pPr>
        <w:pStyle w:val="ListParagraph"/>
      </w:pPr>
    </w:p>
    <w:p w:rsidR="00E45E25" w:rsidRDefault="00E45E25">
      <w:pPr>
        <w:pStyle w:val="ListParagraph"/>
        <w:numPr>
          <w:ilvl w:val="0"/>
          <w:numId w:val="2"/>
        </w:numPr>
      </w:pPr>
      <w:r>
        <w:t>S S C  – 1998 From U. P Board</w:t>
      </w:r>
    </w:p>
    <w:p w:rsidR="00E45E25" w:rsidRDefault="008A6DC4" w:rsidP="00E45E25">
      <w:pPr>
        <w:pStyle w:val="ListParagraph"/>
        <w:numPr>
          <w:ilvl w:val="0"/>
          <w:numId w:val="7"/>
        </w:numPr>
      </w:pPr>
      <w:r>
        <w:t>H S C – 2000</w:t>
      </w:r>
      <w:r w:rsidR="00E45E25">
        <w:t xml:space="preserve"> From U. P Board</w:t>
      </w:r>
    </w:p>
    <w:p w:rsidR="008A6DC4" w:rsidRDefault="008A6DC4" w:rsidP="00E45E25">
      <w:pPr>
        <w:pStyle w:val="ListParagraph"/>
        <w:numPr>
          <w:ilvl w:val="0"/>
          <w:numId w:val="7"/>
        </w:numPr>
      </w:pPr>
      <w:r>
        <w:t>B.A.    -</w:t>
      </w:r>
      <w:r w:rsidR="00C608A0">
        <w:t xml:space="preserve"> </w:t>
      </w:r>
      <w:r w:rsidR="00422340">
        <w:t>20</w:t>
      </w:r>
      <w:r w:rsidR="00C608A0">
        <w:t>03 From U. P Board</w:t>
      </w:r>
    </w:p>
    <w:p w:rsidR="00422340" w:rsidRDefault="008A6DC4" w:rsidP="00E45E25">
      <w:pPr>
        <w:pStyle w:val="ListParagraph"/>
        <w:numPr>
          <w:ilvl w:val="0"/>
          <w:numId w:val="7"/>
        </w:numPr>
      </w:pPr>
      <w:r>
        <w:t>M.A</w:t>
      </w:r>
      <w:r w:rsidR="00422340">
        <w:t xml:space="preserve"> </w:t>
      </w:r>
      <w:r>
        <w:t>-    2005 From U.P  Board</w:t>
      </w:r>
    </w:p>
    <w:p w:rsidR="00422340" w:rsidRDefault="00422340" w:rsidP="00C608A0">
      <w:pPr>
        <w:pStyle w:val="ListParagraph"/>
      </w:pPr>
    </w:p>
    <w:p w:rsidR="00422340" w:rsidRDefault="00422340"/>
    <w:p w:rsidR="00422340" w:rsidRDefault="00422340">
      <w:pPr>
        <w:shd w:val="clear" w:color="auto" w:fill="A6A6A6"/>
        <w:rPr>
          <w:b/>
        </w:rPr>
      </w:pPr>
      <w:r>
        <w:rPr>
          <w:b/>
        </w:rPr>
        <w:t>Computer Exposure:-</w:t>
      </w:r>
    </w:p>
    <w:p w:rsidR="00422340" w:rsidRDefault="00422340"/>
    <w:p w:rsidR="00422340" w:rsidRDefault="00422340">
      <w:pPr>
        <w:pStyle w:val="ListParagraph"/>
        <w:numPr>
          <w:ilvl w:val="0"/>
          <w:numId w:val="3"/>
        </w:numPr>
      </w:pPr>
      <w:r>
        <w:t>Basic in computer Knowledge.</w:t>
      </w:r>
    </w:p>
    <w:p w:rsidR="00E45E25" w:rsidRDefault="00E45E25">
      <w:pPr>
        <w:pStyle w:val="ListParagraph"/>
        <w:numPr>
          <w:ilvl w:val="0"/>
          <w:numId w:val="3"/>
        </w:numPr>
      </w:pPr>
      <w:r>
        <w:t>Excel</w:t>
      </w:r>
    </w:p>
    <w:p w:rsidR="00E45E25" w:rsidRDefault="00E45E25">
      <w:pPr>
        <w:pStyle w:val="ListParagraph"/>
        <w:numPr>
          <w:ilvl w:val="0"/>
          <w:numId w:val="3"/>
        </w:numPr>
      </w:pPr>
      <w:r>
        <w:t>Power point</w:t>
      </w:r>
    </w:p>
    <w:p w:rsidR="00E45E25" w:rsidRDefault="00E45E25">
      <w:pPr>
        <w:pStyle w:val="ListParagraph"/>
        <w:numPr>
          <w:ilvl w:val="0"/>
          <w:numId w:val="3"/>
        </w:numPr>
      </w:pPr>
      <w:r>
        <w:t>Internet</w:t>
      </w:r>
    </w:p>
    <w:p w:rsidR="00E45E25" w:rsidRDefault="00E45E25" w:rsidP="00E45E25">
      <w:pPr>
        <w:pStyle w:val="ListParagraph"/>
      </w:pPr>
    </w:p>
    <w:p w:rsidR="00E45E25" w:rsidRDefault="00E45E25" w:rsidP="00E45E25">
      <w:pPr>
        <w:pStyle w:val="ListParagraph"/>
      </w:pPr>
    </w:p>
    <w:p w:rsidR="00E45E25" w:rsidRDefault="00E45E25" w:rsidP="00E45E25">
      <w:pPr>
        <w:pStyle w:val="ListParagraph"/>
      </w:pPr>
    </w:p>
    <w:p w:rsidR="00E45E25" w:rsidRDefault="00E45E25" w:rsidP="00E45E25">
      <w:pPr>
        <w:pStyle w:val="ListParagraph"/>
      </w:pPr>
    </w:p>
    <w:p w:rsidR="00E45E25" w:rsidRDefault="00E45E25" w:rsidP="00E45E25">
      <w:pPr>
        <w:pStyle w:val="ListParagraph"/>
      </w:pPr>
    </w:p>
    <w:p w:rsidR="00E45E25" w:rsidRDefault="00E45E25" w:rsidP="00E45E25">
      <w:pPr>
        <w:pStyle w:val="ListParagraph"/>
      </w:pPr>
    </w:p>
    <w:p w:rsidR="00E45E25" w:rsidRDefault="00E45E25" w:rsidP="00E45E25">
      <w:pPr>
        <w:pStyle w:val="ListParagraph"/>
      </w:pPr>
    </w:p>
    <w:p w:rsidR="00E45E25" w:rsidRDefault="00E45E25" w:rsidP="00E45E25">
      <w:pPr>
        <w:pStyle w:val="ListParagraph"/>
      </w:pPr>
    </w:p>
    <w:p w:rsidR="00422340" w:rsidRDefault="00422340">
      <w:pPr>
        <w:rPr>
          <w:b/>
        </w:rPr>
      </w:pPr>
    </w:p>
    <w:p w:rsidR="00422340" w:rsidRDefault="00422340">
      <w:pPr>
        <w:shd w:val="clear" w:color="auto" w:fill="A6A6A6"/>
        <w:rPr>
          <w:b/>
        </w:rPr>
      </w:pPr>
      <w:r>
        <w:rPr>
          <w:b/>
        </w:rPr>
        <w:t>Strengths:-</w:t>
      </w:r>
    </w:p>
    <w:p w:rsidR="00CD449D" w:rsidRDefault="00CD449D" w:rsidP="00CD449D">
      <w:pPr>
        <w:pStyle w:val="ListParagraph"/>
        <w:ind w:left="0"/>
      </w:pPr>
      <w:r>
        <w:t xml:space="preserve">      </w:t>
      </w:r>
    </w:p>
    <w:p w:rsidR="00CD449D" w:rsidRDefault="00CD449D" w:rsidP="00CD449D">
      <w:pPr>
        <w:pStyle w:val="ListParagraph"/>
        <w:ind w:left="0"/>
      </w:pPr>
    </w:p>
    <w:p w:rsidR="00CD449D" w:rsidRDefault="00CD449D">
      <w:pPr>
        <w:pStyle w:val="ListParagraph"/>
        <w:numPr>
          <w:ilvl w:val="0"/>
          <w:numId w:val="3"/>
        </w:numPr>
      </w:pPr>
      <w:r>
        <w:t xml:space="preserve">Getting double promotion in just six month Agency Manager to Business Development Manager with achieving target 40lakh. </w:t>
      </w:r>
    </w:p>
    <w:p w:rsidR="00CD449D" w:rsidRDefault="00E45E25">
      <w:pPr>
        <w:pStyle w:val="ListParagraph"/>
        <w:numPr>
          <w:ilvl w:val="0"/>
          <w:numId w:val="3"/>
        </w:numPr>
      </w:pPr>
      <w:r>
        <w:t>Achieved</w:t>
      </w:r>
      <w:r w:rsidR="00CD449D">
        <w:t xml:space="preserve"> path breaker award in ju</w:t>
      </w:r>
      <w:r>
        <w:t xml:space="preserve">st 3month getting top 3 position </w:t>
      </w:r>
      <w:r w:rsidR="00CD449D">
        <w:t>pan India.</w:t>
      </w:r>
    </w:p>
    <w:p w:rsidR="00422340" w:rsidRDefault="00422340">
      <w:pPr>
        <w:pStyle w:val="ListParagraph"/>
        <w:numPr>
          <w:ilvl w:val="0"/>
          <w:numId w:val="3"/>
        </w:numPr>
      </w:pPr>
      <w:r>
        <w:t>High degree of adaptability with good communication skill.</w:t>
      </w:r>
    </w:p>
    <w:p w:rsidR="00422340" w:rsidRDefault="00422340">
      <w:pPr>
        <w:pStyle w:val="ListParagraph"/>
        <w:numPr>
          <w:ilvl w:val="0"/>
          <w:numId w:val="3"/>
        </w:numPr>
      </w:pPr>
      <w:r>
        <w:t>Good at co-ordination &amp; implementation.</w:t>
      </w:r>
    </w:p>
    <w:p w:rsidR="00422340" w:rsidRDefault="00422340">
      <w:pPr>
        <w:pStyle w:val="ListParagraph"/>
        <w:numPr>
          <w:ilvl w:val="0"/>
          <w:numId w:val="3"/>
        </w:numPr>
      </w:pPr>
      <w:r>
        <w:t>Quick Lerner.</w:t>
      </w:r>
    </w:p>
    <w:p w:rsidR="00422340" w:rsidRDefault="00422340">
      <w:pPr>
        <w:pStyle w:val="ListParagraph"/>
      </w:pPr>
    </w:p>
    <w:p w:rsidR="00422340" w:rsidRDefault="00422340">
      <w:pPr>
        <w:shd w:val="clear" w:color="auto" w:fill="A6A6A6"/>
        <w:rPr>
          <w:b/>
        </w:rPr>
      </w:pPr>
      <w:r>
        <w:rPr>
          <w:b/>
        </w:rPr>
        <w:t>Hobbies:-</w:t>
      </w:r>
    </w:p>
    <w:p w:rsidR="00422340" w:rsidRDefault="00422340"/>
    <w:p w:rsidR="0009033F" w:rsidRDefault="00422340" w:rsidP="0009033F">
      <w:pPr>
        <w:pStyle w:val="ListParagraph"/>
        <w:numPr>
          <w:ilvl w:val="0"/>
          <w:numId w:val="4"/>
        </w:numPr>
      </w:pPr>
      <w:r>
        <w:t>Cricket, Music &amp; Watching Movies</w:t>
      </w:r>
    </w:p>
    <w:p w:rsidR="00422340" w:rsidRDefault="00422340">
      <w:pPr>
        <w:pStyle w:val="ListParagraph"/>
      </w:pPr>
    </w:p>
    <w:p w:rsidR="0055735D" w:rsidRDefault="0055735D">
      <w:pPr>
        <w:pStyle w:val="ListParagraph"/>
      </w:pPr>
    </w:p>
    <w:p w:rsidR="0055735D" w:rsidRDefault="0055735D" w:rsidP="0055735D">
      <w:pPr>
        <w:shd w:val="clear" w:color="auto" w:fill="A6A6A6"/>
        <w:rPr>
          <w:b/>
        </w:rPr>
      </w:pPr>
      <w:r>
        <w:rPr>
          <w:b/>
        </w:rPr>
        <w:t>Work Experience:-1</w:t>
      </w:r>
    </w:p>
    <w:p w:rsidR="0055735D" w:rsidRDefault="0055735D" w:rsidP="0055735D">
      <w:pPr>
        <w:pStyle w:val="NormalWeb"/>
        <w:spacing w:before="0" w:after="200"/>
        <w:rPr>
          <w:b/>
          <w:sz w:val="22"/>
          <w:szCs w:val="18"/>
        </w:rPr>
      </w:pPr>
    </w:p>
    <w:p w:rsidR="0055735D" w:rsidRDefault="00C608A0" w:rsidP="0055735D">
      <w:pPr>
        <w:pStyle w:val="NormalWeb"/>
        <w:spacing w:before="0" w:after="200"/>
        <w:rPr>
          <w:b/>
          <w:szCs w:val="18"/>
        </w:rPr>
      </w:pPr>
      <w:r>
        <w:rPr>
          <w:b/>
          <w:sz w:val="22"/>
          <w:szCs w:val="18"/>
        </w:rPr>
        <w:t xml:space="preserve">November 2011 till date </w:t>
      </w:r>
      <w:r w:rsidR="003D25F7">
        <w:rPr>
          <w:b/>
          <w:sz w:val="22"/>
          <w:szCs w:val="18"/>
        </w:rPr>
        <w:t xml:space="preserve">as </w:t>
      </w:r>
      <w:r w:rsidR="00CD449D">
        <w:rPr>
          <w:b/>
          <w:sz w:val="22"/>
          <w:szCs w:val="18"/>
        </w:rPr>
        <w:t xml:space="preserve">a </w:t>
      </w:r>
      <w:r w:rsidR="003D25F7">
        <w:rPr>
          <w:b/>
          <w:sz w:val="22"/>
          <w:szCs w:val="18"/>
        </w:rPr>
        <w:t>Business Development manager with</w:t>
      </w:r>
      <w:r>
        <w:rPr>
          <w:b/>
          <w:sz w:val="22"/>
          <w:szCs w:val="18"/>
        </w:rPr>
        <w:t xml:space="preserve"> Birla Sun Life Insurance Co Ltd </w:t>
      </w:r>
    </w:p>
    <w:p w:rsidR="00380C91" w:rsidRDefault="00380C91" w:rsidP="00380C91">
      <w:pPr>
        <w:pStyle w:val="NormalWeb"/>
        <w:numPr>
          <w:ilvl w:val="0"/>
          <w:numId w:val="4"/>
        </w:numPr>
        <w:spacing w:before="0" w:after="200"/>
        <w:rPr>
          <w:lang w:val="en-IN"/>
        </w:rPr>
      </w:pPr>
      <w:r>
        <w:rPr>
          <w:lang w:val="en-IN"/>
        </w:rPr>
        <w:t>To recruit good quality prospective insurance advisor and insure that day acquire licencing in order to achieve the sales target set by the company.</w:t>
      </w:r>
    </w:p>
    <w:p w:rsidR="002B3032" w:rsidRDefault="002B3032" w:rsidP="00380C91">
      <w:pPr>
        <w:pStyle w:val="NormalWeb"/>
        <w:numPr>
          <w:ilvl w:val="0"/>
          <w:numId w:val="4"/>
        </w:numPr>
        <w:spacing w:before="0" w:after="200"/>
        <w:rPr>
          <w:lang w:val="en-IN"/>
        </w:rPr>
      </w:pPr>
      <w:r>
        <w:rPr>
          <w:lang w:val="en-IN"/>
        </w:rPr>
        <w:t xml:space="preserve">Making joint call with advisor and provide financial planning training. </w:t>
      </w:r>
    </w:p>
    <w:p w:rsidR="002B3032" w:rsidRDefault="002B3032" w:rsidP="00380C91">
      <w:pPr>
        <w:pStyle w:val="NormalWeb"/>
        <w:numPr>
          <w:ilvl w:val="0"/>
          <w:numId w:val="4"/>
        </w:numPr>
        <w:spacing w:before="0" w:after="200"/>
        <w:rPr>
          <w:lang w:val="en-IN"/>
        </w:rPr>
      </w:pPr>
      <w:r>
        <w:rPr>
          <w:lang w:val="en-IN"/>
        </w:rPr>
        <w:t>Provide necessary training and motivation to advisor for need base sell.</w:t>
      </w:r>
    </w:p>
    <w:p w:rsidR="00380C91" w:rsidRDefault="00380C91" w:rsidP="00380C91">
      <w:pPr>
        <w:pStyle w:val="NormalWeb"/>
        <w:numPr>
          <w:ilvl w:val="0"/>
          <w:numId w:val="4"/>
        </w:numPr>
        <w:spacing w:before="0" w:after="200"/>
        <w:rPr>
          <w:lang w:val="en-IN"/>
        </w:rPr>
      </w:pPr>
      <w:r>
        <w:rPr>
          <w:lang w:val="en-IN"/>
        </w:rPr>
        <w:t>Insured that advisor achieve business target set of them.</w:t>
      </w:r>
    </w:p>
    <w:p w:rsidR="003D25F7" w:rsidRDefault="003D25F7" w:rsidP="003D25F7">
      <w:pPr>
        <w:pStyle w:val="NormalWeb"/>
        <w:numPr>
          <w:ilvl w:val="0"/>
          <w:numId w:val="4"/>
        </w:numPr>
        <w:spacing w:before="0" w:after="200"/>
        <w:rPr>
          <w:lang w:val="en-IN"/>
        </w:rPr>
      </w:pPr>
      <w:r>
        <w:rPr>
          <w:lang w:val="en-IN"/>
        </w:rPr>
        <w:t>Need to sell the life insurance product appoint advisor managing the team to meet t have target should have knowledge about insurance industry need to bring the lead to company need to have good communication skill and convincing attitude.</w:t>
      </w:r>
    </w:p>
    <w:p w:rsidR="00380C91" w:rsidRDefault="00380C91" w:rsidP="00380C91">
      <w:pPr>
        <w:pStyle w:val="NormalWeb"/>
        <w:numPr>
          <w:ilvl w:val="0"/>
          <w:numId w:val="4"/>
        </w:numPr>
        <w:spacing w:before="0" w:after="200"/>
        <w:rPr>
          <w:lang w:val="en-IN"/>
        </w:rPr>
      </w:pPr>
      <w:r>
        <w:rPr>
          <w:lang w:val="en-IN"/>
        </w:rPr>
        <w:t>Provide on the job training and manage and monitor performance of advisor so that day can achieve their goals.</w:t>
      </w:r>
    </w:p>
    <w:p w:rsidR="003D25F7" w:rsidRDefault="003D25F7" w:rsidP="003D25F7">
      <w:pPr>
        <w:pStyle w:val="NormalWeb"/>
        <w:numPr>
          <w:ilvl w:val="0"/>
          <w:numId w:val="4"/>
        </w:numPr>
        <w:spacing w:before="0" w:after="200"/>
        <w:rPr>
          <w:lang w:val="en-IN"/>
        </w:rPr>
      </w:pPr>
      <w:r>
        <w:rPr>
          <w:lang w:val="en-IN"/>
        </w:rPr>
        <w:t xml:space="preserve">Acquisition and servicing of customer managing and improving existing asset portfolio quality sourcing new business knowledge of life insurance of wealth management.   </w:t>
      </w:r>
    </w:p>
    <w:p w:rsidR="00C608A0" w:rsidRDefault="00380C91" w:rsidP="0055735D">
      <w:pPr>
        <w:pStyle w:val="NormalWeb"/>
        <w:numPr>
          <w:ilvl w:val="0"/>
          <w:numId w:val="4"/>
        </w:numPr>
        <w:spacing w:before="0" w:after="200"/>
        <w:rPr>
          <w:lang w:val="en-IN"/>
        </w:rPr>
      </w:pPr>
      <w:r>
        <w:rPr>
          <w:lang w:val="en-IN"/>
        </w:rPr>
        <w:t xml:space="preserve">Doing joint call with advisor and provide motivation. </w:t>
      </w:r>
    </w:p>
    <w:p w:rsidR="0055735D" w:rsidRDefault="00E76DB6" w:rsidP="0055735D">
      <w:pPr>
        <w:pStyle w:val="NormalWeb"/>
        <w:numPr>
          <w:ilvl w:val="0"/>
          <w:numId w:val="4"/>
        </w:numPr>
        <w:spacing w:before="0" w:after="200"/>
        <w:rPr>
          <w:lang w:val="en-IN"/>
        </w:rPr>
      </w:pPr>
      <w:r>
        <w:rPr>
          <w:lang w:val="en-IN"/>
        </w:rPr>
        <w:t xml:space="preserve">Managing the sales and </w:t>
      </w:r>
      <w:r w:rsidR="00380C91">
        <w:rPr>
          <w:lang w:val="en-IN"/>
        </w:rPr>
        <w:t>marketing their</w:t>
      </w:r>
      <w:r>
        <w:rPr>
          <w:lang w:val="en-IN"/>
        </w:rPr>
        <w:t xml:space="preserve"> by achieving the profitability of the organization.    </w:t>
      </w:r>
    </w:p>
    <w:p w:rsidR="0055735D" w:rsidRPr="003D25F7" w:rsidRDefault="003D25F7" w:rsidP="003D25F7">
      <w:pPr>
        <w:pStyle w:val="NormalWeb"/>
        <w:numPr>
          <w:ilvl w:val="0"/>
          <w:numId w:val="4"/>
        </w:numPr>
        <w:spacing w:before="0" w:after="200"/>
        <w:rPr>
          <w:lang w:val="en-IN"/>
        </w:rPr>
      </w:pPr>
      <w:r w:rsidRPr="003D25F7">
        <w:rPr>
          <w:lang w:val="en-IN"/>
        </w:rPr>
        <w:t>Generate leads</w:t>
      </w:r>
      <w:r w:rsidR="0055735D" w:rsidRPr="003D25F7">
        <w:rPr>
          <w:lang w:val="en-IN"/>
        </w:rPr>
        <w:t> </w:t>
      </w:r>
      <w:r w:rsidRPr="003D25F7">
        <w:rPr>
          <w:lang w:val="en-IN"/>
        </w:rPr>
        <w:t>making</w:t>
      </w:r>
      <w:r w:rsidR="0055735D" w:rsidRPr="003D25F7">
        <w:rPr>
          <w:lang w:val="en-IN"/>
        </w:rPr>
        <w:t xml:space="preserve"> appointmen</w:t>
      </w:r>
      <w:r w:rsidRPr="003D25F7">
        <w:rPr>
          <w:lang w:val="en-IN"/>
        </w:rPr>
        <w:t>ts with new client</w:t>
      </w:r>
      <w:r w:rsidR="0055735D" w:rsidRPr="003D25F7">
        <w:rPr>
          <w:lang w:val="en-IN"/>
        </w:rPr>
        <w:t xml:space="preserve"> and</w:t>
      </w:r>
      <w:r w:rsidRPr="003D25F7">
        <w:rPr>
          <w:lang w:val="en-IN"/>
        </w:rPr>
        <w:t xml:space="preserve"> convert leads into</w:t>
      </w:r>
      <w:r w:rsidR="0055735D" w:rsidRPr="003D25F7">
        <w:rPr>
          <w:lang w:val="en-IN"/>
        </w:rPr>
        <w:t xml:space="preserve"> business.</w:t>
      </w:r>
    </w:p>
    <w:p w:rsidR="0055735D" w:rsidRDefault="00E76DB6" w:rsidP="0055735D">
      <w:pPr>
        <w:pStyle w:val="NormalWeb"/>
        <w:numPr>
          <w:ilvl w:val="0"/>
          <w:numId w:val="4"/>
        </w:numPr>
        <w:spacing w:before="0" w:after="200"/>
        <w:rPr>
          <w:lang w:val="en-IN"/>
        </w:rPr>
      </w:pPr>
      <w:r>
        <w:rPr>
          <w:lang w:val="en-IN"/>
        </w:rPr>
        <w:t>Acquiring new client for generating references for achieving target on monthly bases new client acquisition life insurance.</w:t>
      </w:r>
      <w:r w:rsidR="00E62D45">
        <w:rPr>
          <w:lang w:val="en-IN"/>
        </w:rPr>
        <w:t xml:space="preserve"> </w:t>
      </w:r>
    </w:p>
    <w:p w:rsidR="00963BB9" w:rsidRPr="00E62D45" w:rsidRDefault="0055735D" w:rsidP="005132CC">
      <w:pPr>
        <w:pStyle w:val="NormalWeb"/>
        <w:numPr>
          <w:ilvl w:val="0"/>
          <w:numId w:val="4"/>
        </w:numPr>
        <w:spacing w:before="0" w:after="200"/>
        <w:rPr>
          <w:lang w:val="en-IN"/>
        </w:rPr>
      </w:pPr>
      <w:r w:rsidRPr="00E62D45">
        <w:rPr>
          <w:lang w:val="en-IN"/>
        </w:rPr>
        <w:t xml:space="preserve">Coordinating with processing department </w:t>
      </w:r>
      <w:r w:rsidR="005132CC" w:rsidRPr="00E62D45">
        <w:rPr>
          <w:lang w:val="en-IN"/>
        </w:rPr>
        <w:t>for smooth process of business.</w:t>
      </w:r>
    </w:p>
    <w:p w:rsidR="00963BB9" w:rsidRDefault="00963BB9" w:rsidP="00963BB9">
      <w:pPr>
        <w:pStyle w:val="NormalWeb"/>
        <w:spacing w:before="0" w:after="200"/>
        <w:ind w:left="720"/>
        <w:rPr>
          <w:lang w:val="en-IN"/>
        </w:rPr>
      </w:pPr>
    </w:p>
    <w:p w:rsidR="00963BB9" w:rsidRDefault="00963BB9" w:rsidP="00963BB9">
      <w:pPr>
        <w:shd w:val="clear" w:color="auto" w:fill="A6A6A6"/>
        <w:rPr>
          <w:b/>
        </w:rPr>
      </w:pPr>
      <w:r>
        <w:rPr>
          <w:b/>
        </w:rPr>
        <w:t>Work Experience:-2</w:t>
      </w:r>
    </w:p>
    <w:p w:rsidR="006B15EE" w:rsidRDefault="006B15EE" w:rsidP="006B15EE">
      <w:pPr>
        <w:pStyle w:val="NormalWeb"/>
        <w:spacing w:before="0" w:after="200"/>
        <w:rPr>
          <w:b/>
          <w:lang w:val="en-IN"/>
        </w:rPr>
      </w:pPr>
    </w:p>
    <w:p w:rsidR="006D260A" w:rsidRPr="006B15EE" w:rsidRDefault="00CD449D" w:rsidP="006B15EE">
      <w:pPr>
        <w:pStyle w:val="NormalWeb"/>
        <w:spacing w:before="0" w:after="200"/>
        <w:rPr>
          <w:b/>
          <w:lang w:val="en-IN"/>
        </w:rPr>
      </w:pPr>
      <w:r>
        <w:rPr>
          <w:b/>
          <w:lang w:val="en-IN"/>
        </w:rPr>
        <w:lastRenderedPageBreak/>
        <w:t>April 2005 to October 2011 as a Marketing</w:t>
      </w:r>
      <w:r w:rsidR="006D260A" w:rsidRPr="006B15EE">
        <w:rPr>
          <w:b/>
          <w:lang w:val="en-IN"/>
        </w:rPr>
        <w:t xml:space="preserve"> man</w:t>
      </w:r>
      <w:r w:rsidR="006B15EE" w:rsidRPr="006B15EE">
        <w:rPr>
          <w:b/>
          <w:lang w:val="en-IN"/>
        </w:rPr>
        <w:t>ager</w:t>
      </w:r>
      <w:r>
        <w:rPr>
          <w:b/>
          <w:lang w:val="en-IN"/>
        </w:rPr>
        <w:t xml:space="preserve"> @Electronics </w:t>
      </w:r>
      <w:r w:rsidR="00EF0AE4">
        <w:rPr>
          <w:b/>
          <w:lang w:val="en-IN"/>
        </w:rPr>
        <w:t>World Pvt Ltd Mumbai</w:t>
      </w:r>
      <w:r>
        <w:rPr>
          <w:b/>
          <w:lang w:val="en-IN"/>
        </w:rPr>
        <w:t xml:space="preserve">  </w:t>
      </w:r>
    </w:p>
    <w:p w:rsidR="006B15EE" w:rsidRDefault="00EF0AE4" w:rsidP="00EF0AE4">
      <w:pPr>
        <w:pStyle w:val="NormalWeb"/>
        <w:numPr>
          <w:ilvl w:val="0"/>
          <w:numId w:val="6"/>
        </w:numPr>
        <w:spacing w:before="0" w:after="200"/>
        <w:rPr>
          <w:lang w:val="en-IN"/>
        </w:rPr>
      </w:pPr>
      <w:r w:rsidRPr="00EF0AE4">
        <w:rPr>
          <w:lang w:val="en-IN"/>
        </w:rPr>
        <w:t>Achieves marketing and sales operational objectives by contributing marketing and sales information and recommendations to strategic plans and reviews; preparing and completing action plans; implementing production, productivity, quality, and customer-service standards; resolving problems; completing audits; identifying trends; determining system improvements; implementing change.</w:t>
      </w:r>
    </w:p>
    <w:p w:rsidR="00EF0AE4" w:rsidRDefault="00EF0AE4" w:rsidP="00EF0AE4">
      <w:pPr>
        <w:pStyle w:val="NormalWeb"/>
        <w:numPr>
          <w:ilvl w:val="0"/>
          <w:numId w:val="6"/>
        </w:numPr>
        <w:spacing w:before="0" w:after="200"/>
        <w:rPr>
          <w:lang w:val="en-IN"/>
        </w:rPr>
      </w:pPr>
      <w:r w:rsidRPr="00EF0AE4">
        <w:rPr>
          <w:lang w:val="en-IN"/>
        </w:rPr>
        <w:t>Meets marketing and sales financial objectives by forecasting requirements; preparing an annual budget; scheduling expenditures; analyzing variances; initiating corrective actions.</w:t>
      </w:r>
    </w:p>
    <w:p w:rsidR="00EF0AE4" w:rsidRDefault="00EF0AE4" w:rsidP="00EF0AE4">
      <w:pPr>
        <w:numPr>
          <w:ilvl w:val="0"/>
          <w:numId w:val="6"/>
        </w:numPr>
        <w:rPr>
          <w:lang w:val="en-IN"/>
        </w:rPr>
      </w:pPr>
      <w:r w:rsidRPr="00EF0AE4">
        <w:rPr>
          <w:lang w:val="en-IN"/>
        </w:rPr>
        <w:t>Improves product marketability and profitability by researching, identifying, and capitalizing on market opportunities; improving product packaging; coordinating new product development.</w:t>
      </w:r>
    </w:p>
    <w:p w:rsidR="00EF0AE4" w:rsidRPr="00EF0AE4" w:rsidRDefault="00EF0AE4" w:rsidP="00EF0AE4">
      <w:pPr>
        <w:ind w:left="720"/>
        <w:rPr>
          <w:lang w:val="en-IN"/>
        </w:rPr>
      </w:pPr>
    </w:p>
    <w:p w:rsidR="00EF0AE4" w:rsidRPr="00EF0AE4" w:rsidRDefault="00EF0AE4" w:rsidP="00EF0AE4">
      <w:pPr>
        <w:numPr>
          <w:ilvl w:val="0"/>
          <w:numId w:val="6"/>
        </w:numPr>
        <w:rPr>
          <w:lang w:val="en-IN"/>
        </w:rPr>
      </w:pPr>
      <w:r w:rsidRPr="00EF0AE4">
        <w:rPr>
          <w:lang w:val="en-IN"/>
        </w:rPr>
        <w:t>Protects organization's value by keeping information confidential.</w:t>
      </w:r>
    </w:p>
    <w:p w:rsidR="00EF0AE4" w:rsidRDefault="00EF0AE4" w:rsidP="00EF0AE4">
      <w:pPr>
        <w:ind w:left="720"/>
        <w:rPr>
          <w:lang w:val="en-IN"/>
        </w:rPr>
      </w:pPr>
    </w:p>
    <w:p w:rsidR="00EF0AE4" w:rsidRPr="00EF0AE4" w:rsidRDefault="00EF0AE4" w:rsidP="00EF0AE4">
      <w:pPr>
        <w:numPr>
          <w:ilvl w:val="0"/>
          <w:numId w:val="6"/>
        </w:numPr>
        <w:rPr>
          <w:lang w:val="en-IN"/>
        </w:rPr>
      </w:pPr>
      <w:r w:rsidRPr="00EF0AE4">
        <w:rPr>
          <w:lang w:val="en-IN"/>
        </w:rPr>
        <w:t>Updates job knowledge by participating in educational opportunities; reading professional publications; maintaining personal networks; participating in professional organizations.</w:t>
      </w:r>
    </w:p>
    <w:p w:rsidR="00EF0AE4" w:rsidRDefault="00EF0AE4" w:rsidP="00EF0AE4">
      <w:pPr>
        <w:numPr>
          <w:ilvl w:val="0"/>
          <w:numId w:val="6"/>
        </w:numPr>
        <w:rPr>
          <w:lang w:val="en-IN"/>
        </w:rPr>
      </w:pPr>
      <w:r w:rsidRPr="00EF0AE4">
        <w:rPr>
          <w:lang w:val="en-IN"/>
        </w:rPr>
        <w:t>Accomplishes marketing and sales objectives by planning, developing, implementing, and evaluating advertising, merchandising, and trade promotion programs; developing field sales action plans.</w:t>
      </w:r>
    </w:p>
    <w:p w:rsidR="00EF0AE4" w:rsidRPr="00EF0AE4" w:rsidRDefault="00EF0AE4" w:rsidP="00EF0AE4">
      <w:pPr>
        <w:ind w:left="720"/>
        <w:rPr>
          <w:lang w:val="en-IN"/>
        </w:rPr>
      </w:pPr>
    </w:p>
    <w:p w:rsidR="00EF0AE4" w:rsidRPr="00EF0AE4" w:rsidRDefault="00EF0AE4" w:rsidP="00EF0AE4">
      <w:pPr>
        <w:numPr>
          <w:ilvl w:val="0"/>
          <w:numId w:val="6"/>
        </w:numPr>
        <w:rPr>
          <w:lang w:val="en-IN"/>
        </w:rPr>
      </w:pPr>
      <w:r w:rsidRPr="00EF0AE4">
        <w:rPr>
          <w:lang w:val="en-IN"/>
        </w:rPr>
        <w:t>Identifies marketing opportunities by identifying consumer requirements; defining market, competitor's share, and competitor's strengths and weaknesses; forecasting projected business; establishing targeted market share.</w:t>
      </w:r>
    </w:p>
    <w:p w:rsidR="00EF0AE4" w:rsidRDefault="00EF0AE4" w:rsidP="00EF0AE4">
      <w:pPr>
        <w:pStyle w:val="NormalWeb"/>
        <w:spacing w:before="0" w:after="200"/>
        <w:ind w:left="720"/>
        <w:rPr>
          <w:lang w:val="en-IN"/>
        </w:rPr>
      </w:pPr>
    </w:p>
    <w:p w:rsidR="00422340" w:rsidRPr="005132CC" w:rsidRDefault="006B15EE" w:rsidP="006B15EE">
      <w:pPr>
        <w:pStyle w:val="NormalWeb"/>
        <w:spacing w:before="0" w:after="200"/>
        <w:rPr>
          <w:lang w:val="en-IN"/>
        </w:rPr>
      </w:pPr>
      <w:r>
        <w:rPr>
          <w:lang w:val="en-IN"/>
        </w:rPr>
        <w:t xml:space="preserve"> </w:t>
      </w:r>
      <w:r w:rsidR="00422340" w:rsidRPr="005132CC">
        <w:rPr>
          <w:lang w:val="en-IN"/>
        </w:rPr>
        <w:br/>
      </w:r>
      <w:r w:rsidR="006D260A">
        <w:rPr>
          <w:lang w:val="en-IN"/>
        </w:rPr>
        <w:t xml:space="preserve"> </w:t>
      </w:r>
    </w:p>
    <w:p w:rsidR="00422340" w:rsidRDefault="00422340">
      <w:pPr>
        <w:shd w:val="clear" w:color="auto" w:fill="A6A6A6"/>
        <w:rPr>
          <w:b/>
        </w:rPr>
      </w:pPr>
      <w:r>
        <w:rPr>
          <w:b/>
        </w:rPr>
        <w:t xml:space="preserve">  Declaration:-</w:t>
      </w:r>
    </w:p>
    <w:p w:rsidR="00422340" w:rsidRDefault="00422340">
      <w:pPr>
        <w:rPr>
          <w:szCs w:val="18"/>
        </w:rPr>
      </w:pPr>
    </w:p>
    <w:p w:rsidR="00CB5F6C" w:rsidRDefault="00CB5F6C"/>
    <w:p w:rsidR="00422340" w:rsidRDefault="00422340">
      <w:r>
        <w:t>I hereby declare that all the information furnished above is correct and completed to the best of knowledge.</w:t>
      </w:r>
    </w:p>
    <w:p w:rsidR="00422340" w:rsidRDefault="00422340"/>
    <w:p w:rsidR="00CB5F6C" w:rsidRDefault="00CB5F6C"/>
    <w:p w:rsidR="00CB5F6C" w:rsidRDefault="00CB5F6C"/>
    <w:p w:rsidR="00CB5F6C" w:rsidRDefault="00CB5F6C"/>
    <w:p w:rsidR="00CB5F6C" w:rsidRDefault="00CB5F6C"/>
    <w:p w:rsidR="00422340" w:rsidRPr="00926BC5" w:rsidRDefault="00422340">
      <w:pPr>
        <w:rPr>
          <w:b/>
        </w:rPr>
      </w:pPr>
      <w:r w:rsidRPr="00926BC5">
        <w:rPr>
          <w:b/>
        </w:rPr>
        <w:t>Date</w:t>
      </w:r>
      <w:r w:rsidR="006836D3" w:rsidRPr="00926BC5">
        <w:rPr>
          <w:b/>
        </w:rPr>
        <w:t>: -</w:t>
      </w:r>
      <w:r w:rsidRPr="00926BC5">
        <w:rPr>
          <w:b/>
        </w:rPr>
        <w:t xml:space="preserve">                                                                                            </w:t>
      </w:r>
      <w:r w:rsidR="00CB5F6C" w:rsidRPr="00926BC5">
        <w:rPr>
          <w:b/>
        </w:rPr>
        <w:t xml:space="preserve">    </w:t>
      </w:r>
      <w:r w:rsidRPr="00926BC5">
        <w:rPr>
          <w:b/>
        </w:rPr>
        <w:t xml:space="preserve">  Signature</w:t>
      </w:r>
    </w:p>
    <w:p w:rsidR="00422340" w:rsidRDefault="00422340"/>
    <w:p w:rsidR="00CB5F6C" w:rsidRDefault="00CB5F6C"/>
    <w:p w:rsidR="00CB5F6C" w:rsidRDefault="00CB5F6C"/>
    <w:p w:rsidR="00CB5F6C" w:rsidRDefault="00CB5F6C"/>
    <w:p w:rsidR="00422340" w:rsidRPr="00926BC5" w:rsidRDefault="00422340">
      <w:pPr>
        <w:rPr>
          <w:b/>
        </w:rPr>
      </w:pPr>
      <w:r w:rsidRPr="00926BC5">
        <w:rPr>
          <w:b/>
        </w:rPr>
        <w:t xml:space="preserve">Place: </w:t>
      </w:r>
      <w:r w:rsidR="00CB5F6C" w:rsidRPr="00926BC5">
        <w:rPr>
          <w:b/>
        </w:rPr>
        <w:t>- Mumbai</w:t>
      </w:r>
      <w:r w:rsidRPr="00926BC5">
        <w:rPr>
          <w:b/>
        </w:rPr>
        <w:t xml:space="preserve">                                                                     </w:t>
      </w:r>
      <w:r w:rsidR="00CB5F6C" w:rsidRPr="00926BC5">
        <w:rPr>
          <w:b/>
        </w:rPr>
        <w:t xml:space="preserve">      </w:t>
      </w:r>
      <w:r w:rsidRPr="00926BC5">
        <w:rPr>
          <w:b/>
        </w:rPr>
        <w:t xml:space="preserve">   (</w:t>
      </w:r>
      <w:r w:rsidR="00CB5F6C" w:rsidRPr="00926BC5">
        <w:rPr>
          <w:b/>
        </w:rPr>
        <w:t>Avaneesh Singh</w:t>
      </w:r>
      <w:r w:rsidRPr="00926BC5">
        <w:rPr>
          <w:b/>
        </w:rPr>
        <w:t>)</w:t>
      </w:r>
    </w:p>
    <w:p w:rsidR="00422340" w:rsidRDefault="00422340">
      <w:r>
        <w:tab/>
      </w:r>
      <w:r>
        <w:tab/>
      </w:r>
      <w:r>
        <w:tab/>
      </w:r>
      <w:r>
        <w:tab/>
      </w:r>
      <w:r>
        <w:tab/>
      </w:r>
      <w:r>
        <w:tab/>
      </w:r>
      <w:r>
        <w:tab/>
      </w:r>
      <w:r>
        <w:tab/>
        <w:t xml:space="preserve">    </w:t>
      </w:r>
    </w:p>
    <w:p w:rsidR="00422340" w:rsidRDefault="00422340">
      <w:r>
        <w:tab/>
      </w:r>
      <w:r>
        <w:tab/>
      </w:r>
      <w:r>
        <w:tab/>
      </w:r>
      <w:r>
        <w:tab/>
      </w:r>
      <w:r>
        <w:tab/>
      </w:r>
      <w:r>
        <w:tab/>
      </w:r>
      <w:r>
        <w:tab/>
      </w:r>
    </w:p>
    <w:p w:rsidR="00422340" w:rsidRDefault="00422340">
      <w:r>
        <w:tab/>
      </w:r>
      <w:r>
        <w:tab/>
      </w:r>
      <w:r>
        <w:tab/>
      </w:r>
      <w:r>
        <w:tab/>
      </w:r>
      <w:r>
        <w:tab/>
      </w:r>
      <w:r>
        <w:tab/>
      </w:r>
      <w:r>
        <w:tab/>
        <w:t xml:space="preserve">        </w:t>
      </w:r>
    </w:p>
    <w:p w:rsidR="00422340" w:rsidRDefault="00422340"/>
    <w:p w:rsidR="00422340" w:rsidRDefault="00422340"/>
    <w:p w:rsidR="00422340" w:rsidRDefault="00422340"/>
    <w:p w:rsidR="00422340" w:rsidRDefault="00422340"/>
    <w:p w:rsidR="00422340" w:rsidRDefault="00422340">
      <w:r>
        <w:t xml:space="preserve"> </w:t>
      </w:r>
    </w:p>
    <w:p w:rsidR="00422340" w:rsidRDefault="00422340"/>
    <w:p w:rsidR="00422340" w:rsidRDefault="00422340">
      <w:r>
        <w:t xml:space="preserve"> </w:t>
      </w:r>
      <w:r>
        <w:tab/>
      </w:r>
      <w:r>
        <w:tab/>
      </w:r>
    </w:p>
    <w:p w:rsidR="00422340" w:rsidRDefault="00422340">
      <w:r>
        <w:lastRenderedPageBreak/>
        <w:t xml:space="preserve"> </w:t>
      </w:r>
    </w:p>
    <w:sectPr w:rsidR="00422340" w:rsidSect="00584BB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4"/>
    <w:lvl w:ilvl="0">
      <w:start w:val="1"/>
      <w:numFmt w:val="bullet"/>
      <w:lvlText w:val=""/>
      <w:lvlJc w:val="left"/>
      <w:pPr>
        <w:tabs>
          <w:tab w:val="num" w:pos="0"/>
        </w:tabs>
        <w:ind w:left="720" w:hanging="360"/>
      </w:pPr>
      <w:rPr>
        <w:rFonts w:ascii="Wingdings" w:hAnsi="Wingdings"/>
      </w:rPr>
    </w:lvl>
  </w:abstractNum>
  <w:abstractNum w:abstractNumId="2">
    <w:nsid w:val="00000003"/>
    <w:multiLevelType w:val="singleLevel"/>
    <w:tmpl w:val="00000003"/>
    <w:name w:val="WW8Num5"/>
    <w:lvl w:ilvl="0">
      <w:start w:val="1"/>
      <w:numFmt w:val="bullet"/>
      <w:lvlText w:val=""/>
      <w:lvlJc w:val="left"/>
      <w:pPr>
        <w:tabs>
          <w:tab w:val="num" w:pos="0"/>
        </w:tabs>
        <w:ind w:left="720" w:hanging="360"/>
      </w:pPr>
      <w:rPr>
        <w:rFonts w:ascii="Wingdings" w:hAnsi="Wingdings"/>
      </w:rPr>
    </w:lvl>
  </w:abstractNum>
  <w:abstractNum w:abstractNumId="3">
    <w:nsid w:val="00000004"/>
    <w:multiLevelType w:val="singleLevel"/>
    <w:tmpl w:val="00000004"/>
    <w:name w:val="WW8Num8"/>
    <w:lvl w:ilvl="0">
      <w:start w:val="1"/>
      <w:numFmt w:val="bullet"/>
      <w:lvlText w:val=""/>
      <w:lvlJc w:val="left"/>
      <w:pPr>
        <w:tabs>
          <w:tab w:val="num" w:pos="0"/>
        </w:tabs>
        <w:ind w:left="720" w:hanging="360"/>
      </w:pPr>
      <w:rPr>
        <w:rFonts w:ascii="Wingdings" w:hAnsi="Wingdings"/>
      </w:rPr>
    </w:lvl>
  </w:abstractNum>
  <w:abstractNum w:abstractNumId="4">
    <w:nsid w:val="08A021A1"/>
    <w:multiLevelType w:val="hybridMultilevel"/>
    <w:tmpl w:val="C85853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806654"/>
    <w:multiLevelType w:val="hybridMultilevel"/>
    <w:tmpl w:val="F2AC6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CB4A25"/>
    <w:multiLevelType w:val="singleLevel"/>
    <w:tmpl w:val="00000002"/>
    <w:lvl w:ilvl="0">
      <w:start w:val="1"/>
      <w:numFmt w:val="bullet"/>
      <w:lvlText w:val=""/>
      <w:lvlJc w:val="left"/>
      <w:pPr>
        <w:tabs>
          <w:tab w:val="num" w:pos="0"/>
        </w:tabs>
        <w:ind w:left="72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grammar="clean"/>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836D3"/>
    <w:rsid w:val="000332E9"/>
    <w:rsid w:val="00080711"/>
    <w:rsid w:val="0009033F"/>
    <w:rsid w:val="001653FF"/>
    <w:rsid w:val="00217EB6"/>
    <w:rsid w:val="0022317E"/>
    <w:rsid w:val="002B3032"/>
    <w:rsid w:val="002E75E0"/>
    <w:rsid w:val="002F76BE"/>
    <w:rsid w:val="00311C50"/>
    <w:rsid w:val="00350FD0"/>
    <w:rsid w:val="00380C91"/>
    <w:rsid w:val="003C3FFB"/>
    <w:rsid w:val="003D25F7"/>
    <w:rsid w:val="00401C47"/>
    <w:rsid w:val="00422340"/>
    <w:rsid w:val="004B0E70"/>
    <w:rsid w:val="005132CC"/>
    <w:rsid w:val="00541C50"/>
    <w:rsid w:val="0055735D"/>
    <w:rsid w:val="00584BB5"/>
    <w:rsid w:val="006836D3"/>
    <w:rsid w:val="006B15EE"/>
    <w:rsid w:val="006D260A"/>
    <w:rsid w:val="00731B84"/>
    <w:rsid w:val="00762E0D"/>
    <w:rsid w:val="00830BC5"/>
    <w:rsid w:val="00840F17"/>
    <w:rsid w:val="008A6DC4"/>
    <w:rsid w:val="00926BC5"/>
    <w:rsid w:val="00963BB9"/>
    <w:rsid w:val="00A1792B"/>
    <w:rsid w:val="00A674A3"/>
    <w:rsid w:val="00A71D4C"/>
    <w:rsid w:val="00C608A0"/>
    <w:rsid w:val="00CB5F6C"/>
    <w:rsid w:val="00CD449D"/>
    <w:rsid w:val="00D31776"/>
    <w:rsid w:val="00D341A9"/>
    <w:rsid w:val="00DB7298"/>
    <w:rsid w:val="00DC4FE5"/>
    <w:rsid w:val="00E45E25"/>
    <w:rsid w:val="00E62D45"/>
    <w:rsid w:val="00E76DB6"/>
    <w:rsid w:val="00E94BA5"/>
    <w:rsid w:val="00EF0AE4"/>
    <w:rsid w:val="00EF7309"/>
    <w:rsid w:val="00FD4192"/>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qFormat/>
    <w:pPr>
      <w:keepNext/>
      <w:numPr>
        <w:numId w:val="1"/>
      </w:numPr>
      <w:spacing w:before="240" w:after="60"/>
      <w:outlineLvl w:val="0"/>
    </w:pPr>
    <w:rPr>
      <w:rFonts w:ascii="Cambria" w:hAnsi="Cambria"/>
      <w:b/>
      <w:bCs/>
      <w:kern w:val="1"/>
      <w:sz w:val="32"/>
      <w:szCs w:val="32"/>
      <w:lang/>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rPr>
  </w:style>
  <w:style w:type="character" w:customStyle="1" w:styleId="WW8Num3z0">
    <w:name w:val="WW8Num3z0"/>
    <w:rPr>
      <w:rFonts w:ascii="Wingdings" w:hAnsi="Wingdings"/>
      <w:sz w:val="24"/>
      <w:szCs w:val="24"/>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0">
    <w:name w:val="WW8Num7z0"/>
    <w:rPr>
      <w:rFonts w:ascii="Wingdings" w:hAnsi="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rPr>
  </w:style>
  <w:style w:type="character" w:customStyle="1" w:styleId="WW8Num8z0">
    <w:name w:val="WW8Num8z0"/>
    <w:rPr>
      <w:rFonts w:ascii="Wingdings" w:hAnsi="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sz w:val="24"/>
      <w:szCs w:val="24"/>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styleId="DefaultParagraphFont0">
    <w:name w:val="Default Paragraph Font"/>
  </w:style>
  <w:style w:type="character" w:customStyle="1" w:styleId="Heading1Char">
    <w:name w:val="Heading 1 Char"/>
    <w:rPr>
      <w:rFonts w:ascii="Cambria" w:eastAsia="Times New Roman" w:hAnsi="Cambria" w:cs="Times New Roman"/>
      <w:b/>
      <w:bCs/>
      <w:kern w:val="1"/>
      <w:sz w:val="32"/>
      <w:szCs w:val="32"/>
    </w:rPr>
  </w:style>
  <w:style w:type="character" w:styleId="Emphasis">
    <w:name w:val="Emphasis"/>
    <w:qFormat/>
    <w:rPr>
      <w:i/>
      <w:iCs/>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NoSpacing">
    <w:name w:val="No Spacing"/>
    <w:qFormat/>
    <w:pPr>
      <w:suppressAutoHyphens/>
    </w:pPr>
    <w:rPr>
      <w:rFonts w:eastAsia="Arial"/>
      <w:sz w:val="24"/>
      <w:szCs w:val="24"/>
      <w:lang w:val="en-US" w:eastAsia="ar-SA"/>
    </w:rPr>
  </w:style>
  <w:style w:type="paragraph" w:styleId="ListParagraph">
    <w:name w:val="List Paragraph"/>
    <w:basedOn w:val="Normal"/>
    <w:qFormat/>
    <w:pPr>
      <w:ind w:left="720"/>
    </w:pPr>
  </w:style>
  <w:style w:type="paragraph" w:styleId="NormalWeb">
    <w:name w:val="Normal (Web)"/>
    <w:basedOn w:val="Normal"/>
    <w:pPr>
      <w:spacing w:before="280" w:after="280"/>
    </w:pPr>
  </w:style>
  <w:style w:type="paragraph" w:styleId="BalloonText">
    <w:name w:val="Balloon Text"/>
    <w:basedOn w:val="Normal"/>
    <w:link w:val="BalloonTextChar"/>
    <w:uiPriority w:val="99"/>
    <w:semiHidden/>
    <w:unhideWhenUsed/>
    <w:rsid w:val="008A6DC4"/>
    <w:rPr>
      <w:rFonts w:ascii="Tahoma" w:hAnsi="Tahoma" w:cs="Tahoma"/>
      <w:sz w:val="16"/>
      <w:szCs w:val="16"/>
    </w:rPr>
  </w:style>
  <w:style w:type="character" w:customStyle="1" w:styleId="BalloonTextChar">
    <w:name w:val="Balloon Text Char"/>
    <w:link w:val="BalloonText"/>
    <w:uiPriority w:val="99"/>
    <w:semiHidden/>
    <w:rsid w:val="008A6DC4"/>
    <w:rPr>
      <w:rFonts w:ascii="Tahoma" w:hAnsi="Tahoma" w:cs="Tahoma"/>
      <w:sz w:val="16"/>
      <w:szCs w:val="16"/>
      <w:lang w:val="en-US" w:eastAsia="ar-SA"/>
    </w:rPr>
  </w:style>
</w:styles>
</file>

<file path=word/webSettings.xml><?xml version="1.0" encoding="utf-8"?>
<w:webSettings xmlns:r="http://schemas.openxmlformats.org/officeDocument/2006/relationships" xmlns:w="http://schemas.openxmlformats.org/wordprocessingml/2006/main">
  <w:divs>
    <w:div w:id="167329228">
      <w:bodyDiv w:val="1"/>
      <w:marLeft w:val="0"/>
      <w:marRight w:val="0"/>
      <w:marTop w:val="0"/>
      <w:marBottom w:val="0"/>
      <w:divBdr>
        <w:top w:val="none" w:sz="0" w:space="0" w:color="auto"/>
        <w:left w:val="none" w:sz="0" w:space="0" w:color="auto"/>
        <w:bottom w:val="none" w:sz="0" w:space="0" w:color="auto"/>
        <w:right w:val="none" w:sz="0" w:space="0" w:color="auto"/>
      </w:divBdr>
    </w:div>
    <w:div w:id="1206990132">
      <w:bodyDiv w:val="1"/>
      <w:marLeft w:val="0"/>
      <w:marRight w:val="0"/>
      <w:marTop w:val="0"/>
      <w:marBottom w:val="0"/>
      <w:divBdr>
        <w:top w:val="none" w:sz="0" w:space="0" w:color="auto"/>
        <w:left w:val="none" w:sz="0" w:space="0" w:color="auto"/>
        <w:bottom w:val="none" w:sz="0" w:space="0" w:color="auto"/>
        <w:right w:val="none" w:sz="0" w:space="0" w:color="auto"/>
      </w:divBdr>
      <w:divsChild>
        <w:div w:id="396324723">
          <w:marLeft w:val="0"/>
          <w:marRight w:val="0"/>
          <w:marTop w:val="0"/>
          <w:marBottom w:val="0"/>
          <w:divBdr>
            <w:top w:val="none" w:sz="0" w:space="0" w:color="auto"/>
            <w:left w:val="none" w:sz="0" w:space="0" w:color="auto"/>
            <w:bottom w:val="none" w:sz="0" w:space="0" w:color="auto"/>
            <w:right w:val="none" w:sz="0" w:space="0" w:color="auto"/>
          </w:divBdr>
          <w:divsChild>
            <w:div w:id="1061367798">
              <w:marLeft w:val="0"/>
              <w:marRight w:val="0"/>
              <w:marTop w:val="0"/>
              <w:marBottom w:val="0"/>
              <w:divBdr>
                <w:top w:val="none" w:sz="0" w:space="0" w:color="auto"/>
                <w:left w:val="none" w:sz="0" w:space="0" w:color="auto"/>
                <w:bottom w:val="none" w:sz="0" w:space="0" w:color="auto"/>
                <w:right w:val="none" w:sz="0" w:space="0" w:color="auto"/>
              </w:divBdr>
              <w:divsChild>
                <w:div w:id="1533347095">
                  <w:marLeft w:val="0"/>
                  <w:marRight w:val="0"/>
                  <w:marTop w:val="0"/>
                  <w:marBottom w:val="0"/>
                  <w:divBdr>
                    <w:top w:val="none" w:sz="0" w:space="0" w:color="auto"/>
                    <w:left w:val="none" w:sz="0" w:space="0" w:color="auto"/>
                    <w:bottom w:val="none" w:sz="0" w:space="0" w:color="auto"/>
                    <w:right w:val="none" w:sz="0" w:space="0" w:color="auto"/>
                  </w:divBdr>
                  <w:divsChild>
                    <w:div w:id="932668846">
                      <w:marLeft w:val="0"/>
                      <w:marRight w:val="0"/>
                      <w:marTop w:val="0"/>
                      <w:marBottom w:val="0"/>
                      <w:divBdr>
                        <w:top w:val="none" w:sz="0" w:space="0" w:color="auto"/>
                        <w:left w:val="none" w:sz="0" w:space="0" w:color="auto"/>
                        <w:bottom w:val="none" w:sz="0" w:space="0" w:color="auto"/>
                        <w:right w:val="none" w:sz="0" w:space="0" w:color="auto"/>
                      </w:divBdr>
                      <w:divsChild>
                        <w:div w:id="1596943319">
                          <w:marLeft w:val="0"/>
                          <w:marRight w:val="0"/>
                          <w:marTop w:val="0"/>
                          <w:marBottom w:val="0"/>
                          <w:divBdr>
                            <w:top w:val="none" w:sz="0" w:space="0" w:color="auto"/>
                            <w:left w:val="none" w:sz="0" w:space="0" w:color="auto"/>
                            <w:bottom w:val="none" w:sz="0" w:space="0" w:color="auto"/>
                            <w:right w:val="none" w:sz="0" w:space="0" w:color="auto"/>
                          </w:divBdr>
                          <w:divsChild>
                            <w:div w:id="1821192351">
                              <w:marLeft w:val="0"/>
                              <w:marRight w:val="0"/>
                              <w:marTop w:val="0"/>
                              <w:marBottom w:val="0"/>
                              <w:divBdr>
                                <w:top w:val="none" w:sz="0" w:space="0" w:color="auto"/>
                                <w:left w:val="none" w:sz="0" w:space="0" w:color="auto"/>
                                <w:bottom w:val="none" w:sz="0" w:space="0" w:color="auto"/>
                                <w:right w:val="none" w:sz="0" w:space="0" w:color="auto"/>
                              </w:divBdr>
                              <w:divsChild>
                                <w:div w:id="2078894550">
                                  <w:marLeft w:val="0"/>
                                  <w:marRight w:val="0"/>
                                  <w:marTop w:val="0"/>
                                  <w:marBottom w:val="0"/>
                                  <w:divBdr>
                                    <w:top w:val="none" w:sz="0" w:space="0" w:color="auto"/>
                                    <w:left w:val="none" w:sz="0" w:space="0" w:color="auto"/>
                                    <w:bottom w:val="none" w:sz="0" w:space="0" w:color="auto"/>
                                    <w:right w:val="none" w:sz="0" w:space="0" w:color="auto"/>
                                  </w:divBdr>
                                  <w:divsChild>
                                    <w:div w:id="526066096">
                                      <w:marLeft w:val="0"/>
                                      <w:marRight w:val="0"/>
                                      <w:marTop w:val="0"/>
                                      <w:marBottom w:val="0"/>
                                      <w:divBdr>
                                        <w:top w:val="none" w:sz="0" w:space="0" w:color="auto"/>
                                        <w:left w:val="none" w:sz="0" w:space="0" w:color="auto"/>
                                        <w:bottom w:val="none" w:sz="0" w:space="0" w:color="auto"/>
                                        <w:right w:val="none" w:sz="0" w:space="0" w:color="auto"/>
                                      </w:divBdr>
                                      <w:divsChild>
                                        <w:div w:id="13670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057478">
      <w:bodyDiv w:val="1"/>
      <w:marLeft w:val="0"/>
      <w:marRight w:val="0"/>
      <w:marTop w:val="0"/>
      <w:marBottom w:val="0"/>
      <w:divBdr>
        <w:top w:val="none" w:sz="0" w:space="0" w:color="auto"/>
        <w:left w:val="none" w:sz="0" w:space="0" w:color="auto"/>
        <w:bottom w:val="none" w:sz="0" w:space="0" w:color="auto"/>
        <w:right w:val="none" w:sz="0" w:space="0" w:color="auto"/>
      </w:divBdr>
      <w:divsChild>
        <w:div w:id="172763851">
          <w:marLeft w:val="0"/>
          <w:marRight w:val="0"/>
          <w:marTop w:val="0"/>
          <w:marBottom w:val="0"/>
          <w:divBdr>
            <w:top w:val="none" w:sz="0" w:space="0" w:color="auto"/>
            <w:left w:val="none" w:sz="0" w:space="0" w:color="auto"/>
            <w:bottom w:val="none" w:sz="0" w:space="0" w:color="auto"/>
            <w:right w:val="none" w:sz="0" w:space="0" w:color="auto"/>
          </w:divBdr>
          <w:divsChild>
            <w:div w:id="32508448">
              <w:marLeft w:val="0"/>
              <w:marRight w:val="0"/>
              <w:marTop w:val="0"/>
              <w:marBottom w:val="0"/>
              <w:divBdr>
                <w:top w:val="none" w:sz="0" w:space="0" w:color="auto"/>
                <w:left w:val="none" w:sz="0" w:space="0" w:color="auto"/>
                <w:bottom w:val="none" w:sz="0" w:space="0" w:color="auto"/>
                <w:right w:val="none" w:sz="0" w:space="0" w:color="auto"/>
              </w:divBdr>
              <w:divsChild>
                <w:div w:id="605819198">
                  <w:marLeft w:val="0"/>
                  <w:marRight w:val="0"/>
                  <w:marTop w:val="0"/>
                  <w:marBottom w:val="0"/>
                  <w:divBdr>
                    <w:top w:val="none" w:sz="0" w:space="0" w:color="auto"/>
                    <w:left w:val="none" w:sz="0" w:space="0" w:color="auto"/>
                    <w:bottom w:val="none" w:sz="0" w:space="0" w:color="auto"/>
                    <w:right w:val="none" w:sz="0" w:space="0" w:color="auto"/>
                  </w:divBdr>
                  <w:divsChild>
                    <w:div w:id="1337074521">
                      <w:marLeft w:val="0"/>
                      <w:marRight w:val="0"/>
                      <w:marTop w:val="0"/>
                      <w:marBottom w:val="0"/>
                      <w:divBdr>
                        <w:top w:val="none" w:sz="0" w:space="0" w:color="auto"/>
                        <w:left w:val="none" w:sz="0" w:space="0" w:color="auto"/>
                        <w:bottom w:val="none" w:sz="0" w:space="0" w:color="auto"/>
                        <w:right w:val="none" w:sz="0" w:space="0" w:color="auto"/>
                      </w:divBdr>
                      <w:divsChild>
                        <w:div w:id="243102440">
                          <w:marLeft w:val="0"/>
                          <w:marRight w:val="0"/>
                          <w:marTop w:val="0"/>
                          <w:marBottom w:val="0"/>
                          <w:divBdr>
                            <w:top w:val="none" w:sz="0" w:space="0" w:color="auto"/>
                            <w:left w:val="none" w:sz="0" w:space="0" w:color="auto"/>
                            <w:bottom w:val="none" w:sz="0" w:space="0" w:color="auto"/>
                            <w:right w:val="none" w:sz="0" w:space="0" w:color="auto"/>
                          </w:divBdr>
                          <w:divsChild>
                            <w:div w:id="1325741797">
                              <w:marLeft w:val="0"/>
                              <w:marRight w:val="0"/>
                              <w:marTop w:val="0"/>
                              <w:marBottom w:val="0"/>
                              <w:divBdr>
                                <w:top w:val="none" w:sz="0" w:space="0" w:color="auto"/>
                                <w:left w:val="none" w:sz="0" w:space="0" w:color="auto"/>
                                <w:bottom w:val="none" w:sz="0" w:space="0" w:color="auto"/>
                                <w:right w:val="none" w:sz="0" w:space="0" w:color="auto"/>
                              </w:divBdr>
                              <w:divsChild>
                                <w:div w:id="947587982">
                                  <w:marLeft w:val="0"/>
                                  <w:marRight w:val="0"/>
                                  <w:marTop w:val="0"/>
                                  <w:marBottom w:val="0"/>
                                  <w:divBdr>
                                    <w:top w:val="none" w:sz="0" w:space="0" w:color="auto"/>
                                    <w:left w:val="none" w:sz="0" w:space="0" w:color="auto"/>
                                    <w:bottom w:val="none" w:sz="0" w:space="0" w:color="auto"/>
                                    <w:right w:val="none" w:sz="0" w:space="0" w:color="auto"/>
                                  </w:divBdr>
                                  <w:divsChild>
                                    <w:div w:id="2146701645">
                                      <w:marLeft w:val="0"/>
                                      <w:marRight w:val="0"/>
                                      <w:marTop w:val="0"/>
                                      <w:marBottom w:val="0"/>
                                      <w:divBdr>
                                        <w:top w:val="none" w:sz="0" w:space="0" w:color="auto"/>
                                        <w:left w:val="none" w:sz="0" w:space="0" w:color="auto"/>
                                        <w:bottom w:val="none" w:sz="0" w:space="0" w:color="auto"/>
                                        <w:right w:val="none" w:sz="0" w:space="0" w:color="auto"/>
                                      </w:divBdr>
                                      <w:divsChild>
                                        <w:div w:id="3008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5949537">
      <w:bodyDiv w:val="1"/>
      <w:marLeft w:val="0"/>
      <w:marRight w:val="0"/>
      <w:marTop w:val="0"/>
      <w:marBottom w:val="0"/>
      <w:divBdr>
        <w:top w:val="none" w:sz="0" w:space="0" w:color="auto"/>
        <w:left w:val="none" w:sz="0" w:space="0" w:color="auto"/>
        <w:bottom w:val="none" w:sz="0" w:space="0" w:color="auto"/>
        <w:right w:val="none" w:sz="0" w:space="0" w:color="auto"/>
      </w:divBdr>
      <w:divsChild>
        <w:div w:id="236789238">
          <w:marLeft w:val="0"/>
          <w:marRight w:val="0"/>
          <w:marTop w:val="0"/>
          <w:marBottom w:val="0"/>
          <w:divBdr>
            <w:top w:val="none" w:sz="0" w:space="0" w:color="auto"/>
            <w:left w:val="none" w:sz="0" w:space="0" w:color="auto"/>
            <w:bottom w:val="none" w:sz="0" w:space="0" w:color="auto"/>
            <w:right w:val="none" w:sz="0" w:space="0" w:color="auto"/>
          </w:divBdr>
          <w:divsChild>
            <w:div w:id="736057230">
              <w:marLeft w:val="0"/>
              <w:marRight w:val="0"/>
              <w:marTop w:val="0"/>
              <w:marBottom w:val="0"/>
              <w:divBdr>
                <w:top w:val="none" w:sz="0" w:space="0" w:color="auto"/>
                <w:left w:val="none" w:sz="0" w:space="0" w:color="auto"/>
                <w:bottom w:val="none" w:sz="0" w:space="0" w:color="auto"/>
                <w:right w:val="none" w:sz="0" w:space="0" w:color="auto"/>
              </w:divBdr>
              <w:divsChild>
                <w:div w:id="1437485105">
                  <w:marLeft w:val="0"/>
                  <w:marRight w:val="0"/>
                  <w:marTop w:val="0"/>
                  <w:marBottom w:val="0"/>
                  <w:divBdr>
                    <w:top w:val="none" w:sz="0" w:space="0" w:color="auto"/>
                    <w:left w:val="none" w:sz="0" w:space="0" w:color="auto"/>
                    <w:bottom w:val="none" w:sz="0" w:space="0" w:color="auto"/>
                    <w:right w:val="none" w:sz="0" w:space="0" w:color="auto"/>
                  </w:divBdr>
                  <w:divsChild>
                    <w:div w:id="1800295716">
                      <w:marLeft w:val="0"/>
                      <w:marRight w:val="0"/>
                      <w:marTop w:val="0"/>
                      <w:marBottom w:val="0"/>
                      <w:divBdr>
                        <w:top w:val="none" w:sz="0" w:space="0" w:color="auto"/>
                        <w:left w:val="none" w:sz="0" w:space="0" w:color="auto"/>
                        <w:bottom w:val="none" w:sz="0" w:space="0" w:color="auto"/>
                        <w:right w:val="none" w:sz="0" w:space="0" w:color="auto"/>
                      </w:divBdr>
                      <w:divsChild>
                        <w:div w:id="2055813944">
                          <w:marLeft w:val="0"/>
                          <w:marRight w:val="0"/>
                          <w:marTop w:val="0"/>
                          <w:marBottom w:val="0"/>
                          <w:divBdr>
                            <w:top w:val="none" w:sz="0" w:space="0" w:color="auto"/>
                            <w:left w:val="none" w:sz="0" w:space="0" w:color="auto"/>
                            <w:bottom w:val="none" w:sz="0" w:space="0" w:color="auto"/>
                            <w:right w:val="none" w:sz="0" w:space="0" w:color="auto"/>
                          </w:divBdr>
                          <w:divsChild>
                            <w:div w:id="1125780771">
                              <w:marLeft w:val="0"/>
                              <w:marRight w:val="0"/>
                              <w:marTop w:val="0"/>
                              <w:marBottom w:val="0"/>
                              <w:divBdr>
                                <w:top w:val="none" w:sz="0" w:space="0" w:color="auto"/>
                                <w:left w:val="none" w:sz="0" w:space="0" w:color="auto"/>
                                <w:bottom w:val="none" w:sz="0" w:space="0" w:color="auto"/>
                                <w:right w:val="none" w:sz="0" w:space="0" w:color="auto"/>
                              </w:divBdr>
                              <w:divsChild>
                                <w:div w:id="748384866">
                                  <w:marLeft w:val="0"/>
                                  <w:marRight w:val="0"/>
                                  <w:marTop w:val="0"/>
                                  <w:marBottom w:val="0"/>
                                  <w:divBdr>
                                    <w:top w:val="none" w:sz="0" w:space="0" w:color="auto"/>
                                    <w:left w:val="none" w:sz="0" w:space="0" w:color="auto"/>
                                    <w:bottom w:val="none" w:sz="0" w:space="0" w:color="auto"/>
                                    <w:right w:val="none" w:sz="0" w:space="0" w:color="auto"/>
                                  </w:divBdr>
                                  <w:divsChild>
                                    <w:div w:id="1639215116">
                                      <w:marLeft w:val="0"/>
                                      <w:marRight w:val="0"/>
                                      <w:marTop w:val="0"/>
                                      <w:marBottom w:val="0"/>
                                      <w:divBdr>
                                        <w:top w:val="none" w:sz="0" w:space="0" w:color="auto"/>
                                        <w:left w:val="none" w:sz="0" w:space="0" w:color="auto"/>
                                        <w:bottom w:val="none" w:sz="0" w:space="0" w:color="auto"/>
                                        <w:right w:val="none" w:sz="0" w:space="0" w:color="auto"/>
                                      </w:divBdr>
                                      <w:divsChild>
                                        <w:div w:id="6272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3356552">
      <w:bodyDiv w:val="1"/>
      <w:marLeft w:val="0"/>
      <w:marRight w:val="0"/>
      <w:marTop w:val="0"/>
      <w:marBottom w:val="0"/>
      <w:divBdr>
        <w:top w:val="none" w:sz="0" w:space="0" w:color="auto"/>
        <w:left w:val="none" w:sz="0" w:space="0" w:color="auto"/>
        <w:bottom w:val="none" w:sz="0" w:space="0" w:color="auto"/>
        <w:right w:val="none" w:sz="0" w:space="0" w:color="auto"/>
      </w:divBdr>
      <w:divsChild>
        <w:div w:id="298341048">
          <w:marLeft w:val="0"/>
          <w:marRight w:val="0"/>
          <w:marTop w:val="0"/>
          <w:marBottom w:val="0"/>
          <w:divBdr>
            <w:top w:val="none" w:sz="0" w:space="0" w:color="auto"/>
            <w:left w:val="none" w:sz="0" w:space="0" w:color="auto"/>
            <w:bottom w:val="none" w:sz="0" w:space="0" w:color="auto"/>
            <w:right w:val="none" w:sz="0" w:space="0" w:color="auto"/>
          </w:divBdr>
          <w:divsChild>
            <w:div w:id="1973050585">
              <w:marLeft w:val="0"/>
              <w:marRight w:val="0"/>
              <w:marTop w:val="0"/>
              <w:marBottom w:val="0"/>
              <w:divBdr>
                <w:top w:val="none" w:sz="0" w:space="0" w:color="auto"/>
                <w:left w:val="none" w:sz="0" w:space="0" w:color="auto"/>
                <w:bottom w:val="none" w:sz="0" w:space="0" w:color="auto"/>
                <w:right w:val="none" w:sz="0" w:space="0" w:color="auto"/>
              </w:divBdr>
              <w:divsChild>
                <w:div w:id="856384011">
                  <w:marLeft w:val="0"/>
                  <w:marRight w:val="0"/>
                  <w:marTop w:val="0"/>
                  <w:marBottom w:val="0"/>
                  <w:divBdr>
                    <w:top w:val="none" w:sz="0" w:space="0" w:color="auto"/>
                    <w:left w:val="none" w:sz="0" w:space="0" w:color="auto"/>
                    <w:bottom w:val="none" w:sz="0" w:space="0" w:color="auto"/>
                    <w:right w:val="none" w:sz="0" w:space="0" w:color="auto"/>
                  </w:divBdr>
                  <w:divsChild>
                    <w:div w:id="1886481574">
                      <w:marLeft w:val="0"/>
                      <w:marRight w:val="0"/>
                      <w:marTop w:val="0"/>
                      <w:marBottom w:val="0"/>
                      <w:divBdr>
                        <w:top w:val="none" w:sz="0" w:space="0" w:color="auto"/>
                        <w:left w:val="none" w:sz="0" w:space="0" w:color="auto"/>
                        <w:bottom w:val="none" w:sz="0" w:space="0" w:color="auto"/>
                        <w:right w:val="none" w:sz="0" w:space="0" w:color="auto"/>
                      </w:divBdr>
                      <w:divsChild>
                        <w:div w:id="1012684315">
                          <w:marLeft w:val="0"/>
                          <w:marRight w:val="0"/>
                          <w:marTop w:val="0"/>
                          <w:marBottom w:val="0"/>
                          <w:divBdr>
                            <w:top w:val="none" w:sz="0" w:space="0" w:color="auto"/>
                            <w:left w:val="none" w:sz="0" w:space="0" w:color="auto"/>
                            <w:bottom w:val="none" w:sz="0" w:space="0" w:color="auto"/>
                            <w:right w:val="none" w:sz="0" w:space="0" w:color="auto"/>
                          </w:divBdr>
                          <w:divsChild>
                            <w:div w:id="2063401652">
                              <w:marLeft w:val="0"/>
                              <w:marRight w:val="0"/>
                              <w:marTop w:val="0"/>
                              <w:marBottom w:val="0"/>
                              <w:divBdr>
                                <w:top w:val="none" w:sz="0" w:space="0" w:color="auto"/>
                                <w:left w:val="none" w:sz="0" w:space="0" w:color="auto"/>
                                <w:bottom w:val="none" w:sz="0" w:space="0" w:color="auto"/>
                                <w:right w:val="none" w:sz="0" w:space="0" w:color="auto"/>
                              </w:divBdr>
                              <w:divsChild>
                                <w:div w:id="522060743">
                                  <w:marLeft w:val="0"/>
                                  <w:marRight w:val="0"/>
                                  <w:marTop w:val="0"/>
                                  <w:marBottom w:val="0"/>
                                  <w:divBdr>
                                    <w:top w:val="none" w:sz="0" w:space="0" w:color="auto"/>
                                    <w:left w:val="none" w:sz="0" w:space="0" w:color="auto"/>
                                    <w:bottom w:val="none" w:sz="0" w:space="0" w:color="auto"/>
                                    <w:right w:val="none" w:sz="0" w:space="0" w:color="auto"/>
                                  </w:divBdr>
                                  <w:divsChild>
                                    <w:div w:id="2068675677">
                                      <w:marLeft w:val="0"/>
                                      <w:marRight w:val="0"/>
                                      <w:marTop w:val="0"/>
                                      <w:marBottom w:val="0"/>
                                      <w:divBdr>
                                        <w:top w:val="none" w:sz="0" w:space="0" w:color="auto"/>
                                        <w:left w:val="none" w:sz="0" w:space="0" w:color="auto"/>
                                        <w:bottom w:val="none" w:sz="0" w:space="0" w:color="auto"/>
                                        <w:right w:val="none" w:sz="0" w:space="0" w:color="auto"/>
                                      </w:divBdr>
                                      <w:divsChild>
                                        <w:div w:id="19132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5540913">
      <w:bodyDiv w:val="1"/>
      <w:marLeft w:val="0"/>
      <w:marRight w:val="0"/>
      <w:marTop w:val="0"/>
      <w:marBottom w:val="0"/>
      <w:divBdr>
        <w:top w:val="none" w:sz="0" w:space="0" w:color="auto"/>
        <w:left w:val="none" w:sz="0" w:space="0" w:color="auto"/>
        <w:bottom w:val="none" w:sz="0" w:space="0" w:color="auto"/>
        <w:right w:val="none" w:sz="0" w:space="0" w:color="auto"/>
      </w:divBdr>
      <w:divsChild>
        <w:div w:id="440497083">
          <w:marLeft w:val="0"/>
          <w:marRight w:val="0"/>
          <w:marTop w:val="0"/>
          <w:marBottom w:val="0"/>
          <w:divBdr>
            <w:top w:val="none" w:sz="0" w:space="0" w:color="auto"/>
            <w:left w:val="none" w:sz="0" w:space="0" w:color="auto"/>
            <w:bottom w:val="none" w:sz="0" w:space="0" w:color="auto"/>
            <w:right w:val="none" w:sz="0" w:space="0" w:color="auto"/>
          </w:divBdr>
          <w:divsChild>
            <w:div w:id="1430467338">
              <w:marLeft w:val="0"/>
              <w:marRight w:val="0"/>
              <w:marTop w:val="0"/>
              <w:marBottom w:val="0"/>
              <w:divBdr>
                <w:top w:val="none" w:sz="0" w:space="0" w:color="auto"/>
                <w:left w:val="none" w:sz="0" w:space="0" w:color="auto"/>
                <w:bottom w:val="none" w:sz="0" w:space="0" w:color="auto"/>
                <w:right w:val="none" w:sz="0" w:space="0" w:color="auto"/>
              </w:divBdr>
              <w:divsChild>
                <w:div w:id="1463302227">
                  <w:marLeft w:val="0"/>
                  <w:marRight w:val="0"/>
                  <w:marTop w:val="0"/>
                  <w:marBottom w:val="0"/>
                  <w:divBdr>
                    <w:top w:val="none" w:sz="0" w:space="0" w:color="auto"/>
                    <w:left w:val="none" w:sz="0" w:space="0" w:color="auto"/>
                    <w:bottom w:val="none" w:sz="0" w:space="0" w:color="auto"/>
                    <w:right w:val="none" w:sz="0" w:space="0" w:color="auto"/>
                  </w:divBdr>
                  <w:divsChild>
                    <w:div w:id="634483872">
                      <w:marLeft w:val="0"/>
                      <w:marRight w:val="0"/>
                      <w:marTop w:val="0"/>
                      <w:marBottom w:val="0"/>
                      <w:divBdr>
                        <w:top w:val="none" w:sz="0" w:space="0" w:color="auto"/>
                        <w:left w:val="none" w:sz="0" w:space="0" w:color="auto"/>
                        <w:bottom w:val="none" w:sz="0" w:space="0" w:color="auto"/>
                        <w:right w:val="none" w:sz="0" w:space="0" w:color="auto"/>
                      </w:divBdr>
                      <w:divsChild>
                        <w:div w:id="961806841">
                          <w:marLeft w:val="0"/>
                          <w:marRight w:val="0"/>
                          <w:marTop w:val="0"/>
                          <w:marBottom w:val="0"/>
                          <w:divBdr>
                            <w:top w:val="none" w:sz="0" w:space="0" w:color="auto"/>
                            <w:left w:val="none" w:sz="0" w:space="0" w:color="auto"/>
                            <w:bottom w:val="none" w:sz="0" w:space="0" w:color="auto"/>
                            <w:right w:val="none" w:sz="0" w:space="0" w:color="auto"/>
                          </w:divBdr>
                          <w:divsChild>
                            <w:div w:id="1431270346">
                              <w:marLeft w:val="0"/>
                              <w:marRight w:val="0"/>
                              <w:marTop w:val="0"/>
                              <w:marBottom w:val="0"/>
                              <w:divBdr>
                                <w:top w:val="none" w:sz="0" w:space="0" w:color="auto"/>
                                <w:left w:val="none" w:sz="0" w:space="0" w:color="auto"/>
                                <w:bottom w:val="none" w:sz="0" w:space="0" w:color="auto"/>
                                <w:right w:val="none" w:sz="0" w:space="0" w:color="auto"/>
                              </w:divBdr>
                              <w:divsChild>
                                <w:div w:id="1492335542">
                                  <w:marLeft w:val="0"/>
                                  <w:marRight w:val="0"/>
                                  <w:marTop w:val="0"/>
                                  <w:marBottom w:val="0"/>
                                  <w:divBdr>
                                    <w:top w:val="none" w:sz="0" w:space="0" w:color="auto"/>
                                    <w:left w:val="none" w:sz="0" w:space="0" w:color="auto"/>
                                    <w:bottom w:val="none" w:sz="0" w:space="0" w:color="auto"/>
                                    <w:right w:val="none" w:sz="0" w:space="0" w:color="auto"/>
                                  </w:divBdr>
                                  <w:divsChild>
                                    <w:div w:id="310135185">
                                      <w:marLeft w:val="0"/>
                                      <w:marRight w:val="0"/>
                                      <w:marTop w:val="0"/>
                                      <w:marBottom w:val="0"/>
                                      <w:divBdr>
                                        <w:top w:val="none" w:sz="0" w:space="0" w:color="auto"/>
                                        <w:left w:val="none" w:sz="0" w:space="0" w:color="auto"/>
                                        <w:bottom w:val="none" w:sz="0" w:space="0" w:color="auto"/>
                                        <w:right w:val="none" w:sz="0" w:space="0" w:color="auto"/>
                                      </w:divBdr>
                                      <w:divsChild>
                                        <w:div w:id="207927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vaneesh007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1F1D5-1451-420B-B573-B36F38505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Links>
    <vt:vector size="6" baseType="variant">
      <vt:variant>
        <vt:i4>7733329</vt:i4>
      </vt:variant>
      <vt:variant>
        <vt:i4>0</vt:i4>
      </vt:variant>
      <vt:variant>
        <vt:i4>0</vt:i4>
      </vt:variant>
      <vt:variant>
        <vt:i4>5</vt:i4>
      </vt:variant>
      <vt:variant>
        <vt:lpwstr>mailto:avaneesh0077@gmail.com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BETU</cp:lastModifiedBy>
  <cp:revision>2</cp:revision>
  <cp:lastPrinted>2015-09-14T04:54:00Z</cp:lastPrinted>
  <dcterms:created xsi:type="dcterms:W3CDTF">2015-10-30T11:28:00Z</dcterms:created>
  <dcterms:modified xsi:type="dcterms:W3CDTF">2015-10-30T11:28:00Z</dcterms:modified>
</cp:coreProperties>
</file>