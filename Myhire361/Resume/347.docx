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872" w:rsidRDefault="00B17567" w:rsidP="00B17567">
      <w:pPr>
        <w:ind w:left="3600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 xml:space="preserve"> </w:t>
      </w:r>
      <w:r w:rsidR="00C6078A">
        <w:rPr>
          <w:rFonts w:ascii="Verdana" w:hAnsi="Verdana"/>
          <w:b/>
          <w:sz w:val="28"/>
        </w:rPr>
        <w:t xml:space="preserve">VISHAL </w:t>
      </w:r>
      <w:r w:rsidR="00892AA3">
        <w:rPr>
          <w:rFonts w:ascii="Verdana" w:hAnsi="Verdana"/>
          <w:b/>
          <w:sz w:val="28"/>
        </w:rPr>
        <w:t>RAWAL</w:t>
      </w:r>
    </w:p>
    <w:p w:rsidR="00466872" w:rsidRDefault="00C6078A">
      <w:pPr>
        <w:widowControl w:val="0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Phone:</w:t>
      </w:r>
      <w:r w:rsidR="00466872">
        <w:rPr>
          <w:rFonts w:ascii="Verdana" w:hAnsi="Verdana"/>
          <w:sz w:val="20"/>
        </w:rPr>
        <w:t xml:space="preserve"> </w:t>
      </w:r>
      <w:r w:rsidR="002B5249">
        <w:rPr>
          <w:rFonts w:ascii="Verdana" w:hAnsi="Verdana"/>
          <w:sz w:val="20"/>
        </w:rPr>
        <w:t>09977088868</w:t>
      </w:r>
      <w:r w:rsidR="00466872">
        <w:rPr>
          <w:rFonts w:ascii="Verdana" w:hAnsi="Verdana"/>
          <w:sz w:val="20"/>
        </w:rPr>
        <w:t xml:space="preserve"> (M)</w:t>
      </w:r>
    </w:p>
    <w:p w:rsidR="00466872" w:rsidRDefault="00C6078A">
      <w:pPr>
        <w:widowControl w:val="0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Email: </w:t>
      </w:r>
      <w:hyperlink r:id="rId5" w:history="1">
        <w:r w:rsidR="00B4655A" w:rsidRPr="00F9675B">
          <w:rPr>
            <w:rStyle w:val="Hyperlink"/>
            <w:rFonts w:ascii="Verdana" w:hAnsi="Verdana"/>
            <w:sz w:val="20"/>
          </w:rPr>
          <w:t>vishalrawal01@yahoo.co.in</w:t>
        </w:r>
      </w:hyperlink>
    </w:p>
    <w:p w:rsidR="00B4655A" w:rsidRDefault="00B4655A">
      <w:pPr>
        <w:widowControl w:val="0"/>
        <w:jc w:val="center"/>
        <w:rPr>
          <w:rFonts w:ascii="Verdana" w:hAnsi="Verdana"/>
          <w:sz w:val="20"/>
        </w:rPr>
      </w:pPr>
    </w:p>
    <w:p w:rsidR="00466872" w:rsidRDefault="00466872">
      <w:pPr>
        <w:widowControl w:val="0"/>
        <w:jc w:val="center"/>
        <w:rPr>
          <w:rFonts w:ascii="Verdana" w:hAnsi="Verdana"/>
          <w:sz w:val="20"/>
        </w:rPr>
      </w:pPr>
    </w:p>
    <w:p w:rsidR="008B4FE7" w:rsidRDefault="008B4FE7" w:rsidP="008B4FE7">
      <w:pPr>
        <w:pStyle w:val="BodyText3"/>
      </w:pPr>
      <w:r>
        <w:t>Seeking assignments in Business Development / Financial Services / Client Relationship Management with a growth oriented organisation in the Insurance / Financial Sector.</w:t>
      </w:r>
    </w:p>
    <w:p w:rsidR="00466872" w:rsidRDefault="00466872">
      <w:pPr>
        <w:rPr>
          <w:rFonts w:ascii="Arial" w:hAnsi="Arial"/>
          <w:sz w:val="18"/>
        </w:rPr>
      </w:pPr>
    </w:p>
    <w:p w:rsidR="00B4655A" w:rsidRDefault="00B4655A">
      <w:pPr>
        <w:rPr>
          <w:rFonts w:ascii="Arial" w:hAnsi="Arial"/>
          <w:sz w:val="18"/>
        </w:rPr>
      </w:pPr>
    </w:p>
    <w:p w:rsidR="00466872" w:rsidRPr="00F07EC0" w:rsidRDefault="0046687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spacing w:before="60" w:after="60"/>
        <w:jc w:val="center"/>
        <w:rPr>
          <w:rFonts w:ascii="Verdana" w:hAnsi="Verdana"/>
          <w:b/>
          <w:sz w:val="18"/>
          <w:szCs w:val="18"/>
        </w:rPr>
      </w:pPr>
      <w:r w:rsidRPr="00F07EC0">
        <w:rPr>
          <w:rFonts w:ascii="Verdana" w:hAnsi="Verdana"/>
          <w:b/>
          <w:sz w:val="18"/>
          <w:szCs w:val="18"/>
        </w:rPr>
        <w:t>PROFESSIONAL SYNOPSIS</w:t>
      </w:r>
    </w:p>
    <w:p w:rsidR="00B4655A" w:rsidRPr="00CE049D" w:rsidRDefault="00466872" w:rsidP="00CE049D">
      <w:pPr>
        <w:widowControl w:val="0"/>
        <w:numPr>
          <w:ilvl w:val="0"/>
          <w:numId w:val="2"/>
        </w:numPr>
        <w:spacing w:before="60" w:after="6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A dynamic professional with over </w:t>
      </w:r>
      <w:r w:rsidR="00B3666D">
        <w:rPr>
          <w:rFonts w:ascii="Verdana" w:hAnsi="Verdana"/>
          <w:b/>
          <w:sz w:val="18"/>
        </w:rPr>
        <w:t>5</w:t>
      </w:r>
      <w:r>
        <w:rPr>
          <w:rFonts w:ascii="Verdana" w:hAnsi="Verdana"/>
          <w:b/>
          <w:sz w:val="18"/>
        </w:rPr>
        <w:t xml:space="preserve"> year</w:t>
      </w:r>
      <w:r w:rsidR="00CB19F3">
        <w:rPr>
          <w:rFonts w:ascii="Verdana" w:hAnsi="Verdana"/>
          <w:b/>
          <w:sz w:val="18"/>
        </w:rPr>
        <w:t>s</w:t>
      </w:r>
      <w:r w:rsidR="00B3666D">
        <w:rPr>
          <w:rFonts w:ascii="Verdana" w:hAnsi="Verdana"/>
          <w:b/>
          <w:sz w:val="18"/>
        </w:rPr>
        <w:t xml:space="preserve"> and 1 </w:t>
      </w:r>
      <w:r w:rsidR="00B94A13">
        <w:rPr>
          <w:rFonts w:ascii="Verdana" w:hAnsi="Verdana"/>
          <w:b/>
          <w:sz w:val="18"/>
        </w:rPr>
        <w:t>Months</w:t>
      </w:r>
      <w:r>
        <w:rPr>
          <w:rFonts w:ascii="Verdana" w:hAnsi="Verdana"/>
          <w:sz w:val="18"/>
        </w:rPr>
        <w:t xml:space="preserve"> of multi-faceted experience in Business Development, Client Relationship in Banking / Financial Sector</w:t>
      </w:r>
      <w:r w:rsidR="003C5995">
        <w:rPr>
          <w:rFonts w:ascii="Verdana" w:hAnsi="Verdana"/>
          <w:sz w:val="18"/>
        </w:rPr>
        <w:t xml:space="preserve"> and Decorative Laminates Industry</w:t>
      </w:r>
      <w:r>
        <w:rPr>
          <w:rFonts w:ascii="Verdana" w:hAnsi="Verdana"/>
          <w:sz w:val="18"/>
        </w:rPr>
        <w:t>.</w:t>
      </w:r>
    </w:p>
    <w:p w:rsidR="008F7C59" w:rsidRPr="008F7C59" w:rsidRDefault="008F7C59" w:rsidP="00760DE3">
      <w:pPr>
        <w:widowControl w:val="0"/>
        <w:numPr>
          <w:ilvl w:val="0"/>
          <w:numId w:val="2"/>
        </w:numPr>
        <w:spacing w:before="60" w:after="60"/>
        <w:jc w:val="both"/>
        <w:rPr>
          <w:rFonts w:ascii="Verdana" w:hAnsi="Verdana"/>
          <w:i/>
          <w:sz w:val="18"/>
        </w:rPr>
      </w:pPr>
      <w:r w:rsidRPr="008F7C59">
        <w:rPr>
          <w:rFonts w:ascii="Verdana" w:hAnsi="Verdana"/>
          <w:i/>
          <w:sz w:val="18"/>
        </w:rPr>
        <w:t xml:space="preserve">Managing 45 Branches of RRB with team of 5 Sales Manger. </w:t>
      </w:r>
    </w:p>
    <w:p w:rsidR="00760DE3" w:rsidRPr="006F0C6C" w:rsidRDefault="00760DE3" w:rsidP="00760DE3">
      <w:pPr>
        <w:widowControl w:val="0"/>
        <w:numPr>
          <w:ilvl w:val="0"/>
          <w:numId w:val="2"/>
        </w:numPr>
        <w:spacing w:before="60" w:after="60"/>
        <w:jc w:val="both"/>
        <w:rPr>
          <w:rFonts w:ascii="Verdana" w:hAnsi="Verdana"/>
          <w:sz w:val="18"/>
        </w:rPr>
      </w:pPr>
      <w:r w:rsidRPr="006F0C6C">
        <w:rPr>
          <w:rFonts w:ascii="Verdana" w:hAnsi="Verdana"/>
          <w:sz w:val="18"/>
        </w:rPr>
        <w:t xml:space="preserve">Generation of </w:t>
      </w:r>
      <w:r w:rsidR="009479E5">
        <w:rPr>
          <w:rFonts w:ascii="Verdana" w:hAnsi="Verdana"/>
          <w:sz w:val="18"/>
        </w:rPr>
        <w:t xml:space="preserve">Sales and </w:t>
      </w:r>
      <w:r w:rsidRPr="006F0C6C">
        <w:rPr>
          <w:rFonts w:ascii="Verdana" w:hAnsi="Verdana"/>
          <w:sz w:val="18"/>
        </w:rPr>
        <w:t>revenue for company through</w:t>
      </w:r>
      <w:r w:rsidR="009D20A0">
        <w:rPr>
          <w:rFonts w:ascii="Verdana" w:hAnsi="Verdana"/>
          <w:sz w:val="18"/>
        </w:rPr>
        <w:t xml:space="preserve"> Existing Customer,</w:t>
      </w:r>
      <w:r w:rsidR="009E1750">
        <w:rPr>
          <w:rFonts w:ascii="Verdana" w:hAnsi="Verdana"/>
          <w:sz w:val="18"/>
        </w:rPr>
        <w:t xml:space="preserve"> reference</w:t>
      </w:r>
      <w:r w:rsidR="009D20A0">
        <w:rPr>
          <w:rFonts w:ascii="Verdana" w:hAnsi="Verdana"/>
          <w:sz w:val="18"/>
        </w:rPr>
        <w:t xml:space="preserve"> and </w:t>
      </w:r>
      <w:r w:rsidR="00997ACB">
        <w:rPr>
          <w:rFonts w:ascii="Verdana" w:hAnsi="Verdana"/>
          <w:sz w:val="18"/>
        </w:rPr>
        <w:t>Company‘s</w:t>
      </w:r>
      <w:r w:rsidR="009D20A0">
        <w:rPr>
          <w:rFonts w:ascii="Verdana" w:hAnsi="Verdana"/>
          <w:sz w:val="18"/>
        </w:rPr>
        <w:t xml:space="preserve"> Leads</w:t>
      </w:r>
      <w:r w:rsidR="009479E5">
        <w:rPr>
          <w:rFonts w:ascii="Verdana" w:hAnsi="Verdana"/>
          <w:sz w:val="18"/>
        </w:rPr>
        <w:t>.</w:t>
      </w:r>
    </w:p>
    <w:p w:rsidR="00466872" w:rsidRDefault="00466872">
      <w:pPr>
        <w:widowControl w:val="0"/>
        <w:numPr>
          <w:ilvl w:val="0"/>
          <w:numId w:val="2"/>
        </w:numPr>
        <w:spacing w:before="60" w:after="6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A dept at controlling </w:t>
      </w:r>
      <w:r w:rsidR="009479E5">
        <w:rPr>
          <w:rFonts w:ascii="Verdana" w:hAnsi="Verdana"/>
          <w:sz w:val="18"/>
        </w:rPr>
        <w:t xml:space="preserve">Sales </w:t>
      </w:r>
      <w:r>
        <w:rPr>
          <w:rFonts w:ascii="Verdana" w:hAnsi="Verdana"/>
          <w:sz w:val="18"/>
        </w:rPr>
        <w:t>operations involving Business Development and Client Servicing.</w:t>
      </w:r>
    </w:p>
    <w:p w:rsidR="00466872" w:rsidRDefault="00466872">
      <w:pPr>
        <w:widowControl w:val="0"/>
        <w:numPr>
          <w:ilvl w:val="0"/>
          <w:numId w:val="2"/>
        </w:numPr>
        <w:spacing w:before="60" w:after="6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Track record of consistently achieving </w:t>
      </w:r>
      <w:r w:rsidR="006F0C6C">
        <w:rPr>
          <w:rFonts w:ascii="Verdana" w:hAnsi="Verdana"/>
          <w:sz w:val="18"/>
        </w:rPr>
        <w:t>the targets as individual</w:t>
      </w:r>
      <w:r>
        <w:rPr>
          <w:rFonts w:ascii="Verdana" w:hAnsi="Verdana"/>
          <w:sz w:val="18"/>
        </w:rPr>
        <w:t>, identifying high-yielding services and products during the career span.</w:t>
      </w:r>
    </w:p>
    <w:p w:rsidR="00466872" w:rsidRDefault="00466872">
      <w:pPr>
        <w:widowControl w:val="0"/>
        <w:numPr>
          <w:ilvl w:val="0"/>
          <w:numId w:val="2"/>
        </w:numPr>
        <w:spacing w:before="60" w:after="6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Demonstrated abilities in cementing healthy relationship with the clients for generatin</w:t>
      </w:r>
      <w:r w:rsidR="006F0C6C">
        <w:rPr>
          <w:rFonts w:ascii="Verdana" w:hAnsi="Verdana"/>
          <w:sz w:val="18"/>
        </w:rPr>
        <w:t>g business to ac</w:t>
      </w:r>
      <w:r w:rsidR="009479E5">
        <w:rPr>
          <w:rFonts w:ascii="Verdana" w:hAnsi="Verdana"/>
          <w:sz w:val="18"/>
        </w:rPr>
        <w:t>complishing the target of Area</w:t>
      </w:r>
      <w:r w:rsidR="006F0C6C">
        <w:rPr>
          <w:rFonts w:ascii="Verdana" w:hAnsi="Verdana"/>
          <w:sz w:val="18"/>
        </w:rPr>
        <w:t>.</w:t>
      </w:r>
    </w:p>
    <w:p w:rsidR="00466872" w:rsidRDefault="00466872">
      <w:pPr>
        <w:widowControl w:val="0"/>
        <w:numPr>
          <w:ilvl w:val="0"/>
          <w:numId w:val="2"/>
        </w:numPr>
        <w:spacing w:before="60" w:after="6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Possess excellent interpersonal, communication and analytical skills with demonstrated abilities in customer relationship management. </w:t>
      </w:r>
    </w:p>
    <w:p w:rsidR="009A717E" w:rsidRDefault="009A717E" w:rsidP="009A717E">
      <w:pPr>
        <w:ind w:hanging="120"/>
        <w:jc w:val="both"/>
        <w:rPr>
          <w:rFonts w:ascii="Verdana" w:hAnsi="Verdana"/>
          <w:sz w:val="17"/>
        </w:rPr>
      </w:pPr>
    </w:p>
    <w:p w:rsidR="00B4655A" w:rsidRDefault="00B4655A" w:rsidP="009A717E">
      <w:pPr>
        <w:ind w:hanging="120"/>
        <w:jc w:val="both"/>
        <w:rPr>
          <w:rFonts w:ascii="Verdana" w:hAnsi="Verdana"/>
          <w:sz w:val="17"/>
        </w:rPr>
      </w:pPr>
    </w:p>
    <w:p w:rsidR="009A717E" w:rsidRPr="00F07EC0" w:rsidRDefault="009A717E" w:rsidP="009A71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spacing w:before="20" w:after="20"/>
        <w:jc w:val="center"/>
        <w:rPr>
          <w:rFonts w:ascii="Verdana" w:hAnsi="Verdana"/>
          <w:b/>
          <w:sz w:val="18"/>
          <w:szCs w:val="18"/>
        </w:rPr>
      </w:pPr>
      <w:proofErr w:type="gramStart"/>
      <w:r w:rsidRPr="00F07EC0">
        <w:rPr>
          <w:rFonts w:ascii="Verdana" w:hAnsi="Verdana"/>
          <w:b/>
          <w:sz w:val="18"/>
          <w:szCs w:val="18"/>
        </w:rPr>
        <w:t>CORE COMPETENCIES in INDIA FIRST Life Insurance Laminates Co. Ltd.</w:t>
      </w:r>
      <w:proofErr w:type="gramEnd"/>
    </w:p>
    <w:p w:rsidR="009A717E" w:rsidRDefault="009A717E" w:rsidP="009A717E">
      <w:pPr>
        <w:spacing w:before="20" w:after="20"/>
        <w:ind w:hanging="120"/>
        <w:jc w:val="both"/>
        <w:rPr>
          <w:rFonts w:ascii="Verdana" w:hAnsi="Verdana"/>
          <w:b/>
          <w:sz w:val="18"/>
        </w:rPr>
      </w:pPr>
    </w:p>
    <w:p w:rsidR="009A717E" w:rsidRPr="00F65C75" w:rsidRDefault="009A717E" w:rsidP="009A717E">
      <w:pPr>
        <w:spacing w:before="20" w:after="20"/>
        <w:ind w:hanging="120"/>
        <w:jc w:val="both"/>
        <w:rPr>
          <w:rFonts w:ascii="Verdana" w:hAnsi="Verdana"/>
          <w:b/>
          <w:sz w:val="20"/>
          <w:szCs w:val="20"/>
        </w:rPr>
      </w:pPr>
      <w:r w:rsidRPr="00F65C75">
        <w:rPr>
          <w:rFonts w:ascii="Verdana" w:hAnsi="Verdana"/>
          <w:b/>
          <w:sz w:val="20"/>
          <w:szCs w:val="20"/>
        </w:rPr>
        <w:t xml:space="preserve">Since Aug.’11 </w:t>
      </w:r>
      <w:proofErr w:type="gramStart"/>
      <w:r w:rsidR="00312DBF">
        <w:rPr>
          <w:rFonts w:ascii="Verdana" w:hAnsi="Verdana"/>
          <w:b/>
          <w:sz w:val="20"/>
          <w:szCs w:val="20"/>
        </w:rPr>
        <w:t>To</w:t>
      </w:r>
      <w:proofErr w:type="gramEnd"/>
      <w:r w:rsidR="00312DBF">
        <w:rPr>
          <w:rFonts w:ascii="Verdana" w:hAnsi="Verdana"/>
          <w:b/>
          <w:sz w:val="20"/>
          <w:szCs w:val="20"/>
        </w:rPr>
        <w:t xml:space="preserve"> Dec.’12 </w:t>
      </w:r>
      <w:r w:rsidRPr="00F65C75">
        <w:rPr>
          <w:rFonts w:ascii="Verdana" w:hAnsi="Verdana"/>
          <w:b/>
          <w:sz w:val="20"/>
          <w:szCs w:val="20"/>
        </w:rPr>
        <w:t>with INDIA FIRST Life Insurance Co.Ltd.</w:t>
      </w:r>
    </w:p>
    <w:p w:rsidR="009A717E" w:rsidRDefault="009A717E" w:rsidP="009A717E">
      <w:pPr>
        <w:spacing w:before="20" w:after="20"/>
        <w:ind w:hanging="120"/>
        <w:jc w:val="both"/>
        <w:rPr>
          <w:rFonts w:ascii="Verdana" w:hAnsi="Verdana"/>
          <w:b/>
          <w:sz w:val="18"/>
        </w:rPr>
      </w:pPr>
    </w:p>
    <w:p w:rsidR="009A717E" w:rsidRDefault="009A717E" w:rsidP="009A717E">
      <w:pPr>
        <w:spacing w:before="20" w:after="20"/>
        <w:ind w:hanging="120"/>
        <w:jc w:val="both"/>
        <w:rPr>
          <w:rFonts w:ascii="Verdana" w:hAnsi="Verdana"/>
          <w:b/>
          <w:i/>
          <w:sz w:val="18"/>
          <w:u w:val="single"/>
        </w:rPr>
      </w:pPr>
      <w:r>
        <w:rPr>
          <w:rFonts w:ascii="Verdana" w:hAnsi="Verdana"/>
          <w:b/>
          <w:i/>
          <w:sz w:val="18"/>
          <w:u w:val="single"/>
        </w:rPr>
        <w:t xml:space="preserve">Key Tasks Handled In INDIA FIRST LIFE </w:t>
      </w:r>
    </w:p>
    <w:p w:rsidR="009A717E" w:rsidRDefault="009A717E" w:rsidP="009A717E">
      <w:pPr>
        <w:spacing w:before="20" w:after="20"/>
        <w:ind w:hanging="120"/>
        <w:jc w:val="both"/>
        <w:rPr>
          <w:rFonts w:ascii="Verdana" w:hAnsi="Verdana"/>
          <w:b/>
          <w:i/>
          <w:sz w:val="18"/>
          <w:u w:val="single"/>
        </w:rPr>
      </w:pPr>
    </w:p>
    <w:p w:rsidR="009A717E" w:rsidRDefault="009A717E" w:rsidP="009A717E">
      <w:pPr>
        <w:pStyle w:val="ListParagraph"/>
        <w:numPr>
          <w:ilvl w:val="0"/>
          <w:numId w:val="10"/>
        </w:numPr>
        <w:spacing w:before="20" w:after="20"/>
        <w:jc w:val="both"/>
        <w:rPr>
          <w:rFonts w:ascii="Verdana" w:hAnsi="Verdana"/>
          <w:sz w:val="18"/>
        </w:rPr>
      </w:pPr>
      <w:r w:rsidRPr="00ED09D9">
        <w:rPr>
          <w:rFonts w:ascii="Verdana" w:hAnsi="Verdana"/>
          <w:sz w:val="18"/>
        </w:rPr>
        <w:t>Promoting new activity to maintain the flow of new business.</w:t>
      </w:r>
    </w:p>
    <w:p w:rsidR="008F7C59" w:rsidRPr="00ED09D9" w:rsidRDefault="008F7C59" w:rsidP="009A717E">
      <w:pPr>
        <w:pStyle w:val="ListParagraph"/>
        <w:numPr>
          <w:ilvl w:val="0"/>
          <w:numId w:val="10"/>
        </w:numPr>
        <w:spacing w:before="20" w:after="2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Handling Team </w:t>
      </w:r>
      <w:r w:rsidR="00B4655A">
        <w:rPr>
          <w:rFonts w:ascii="Verdana" w:hAnsi="Verdana"/>
          <w:sz w:val="18"/>
        </w:rPr>
        <w:t>of</w:t>
      </w:r>
      <w:r>
        <w:rPr>
          <w:rFonts w:ascii="Verdana" w:hAnsi="Verdana"/>
          <w:sz w:val="18"/>
        </w:rPr>
        <w:t xml:space="preserve"> 5 Sales Manager to achieve given target from assign territory.  </w:t>
      </w:r>
    </w:p>
    <w:p w:rsidR="009A717E" w:rsidRPr="00ED09D9" w:rsidRDefault="009A717E" w:rsidP="009A717E">
      <w:pPr>
        <w:pStyle w:val="ListParagraph"/>
        <w:numPr>
          <w:ilvl w:val="0"/>
          <w:numId w:val="10"/>
        </w:numPr>
        <w:spacing w:before="20" w:after="2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Promotion of company in given cluster arrangement of exhibition customer meets and cluster meet</w:t>
      </w:r>
      <w:r w:rsidRPr="00ED09D9">
        <w:rPr>
          <w:rFonts w:ascii="Verdana" w:hAnsi="Verdana"/>
          <w:sz w:val="18"/>
        </w:rPr>
        <w:t>.</w:t>
      </w:r>
    </w:p>
    <w:p w:rsidR="009A717E" w:rsidRDefault="009A717E" w:rsidP="009A717E">
      <w:pPr>
        <w:pStyle w:val="BodyText"/>
        <w:numPr>
          <w:ilvl w:val="0"/>
          <w:numId w:val="10"/>
        </w:numPr>
        <w:rPr>
          <w:rFonts w:ascii="Verdana" w:hAnsi="Verdana"/>
          <w:b/>
          <w:sz w:val="18"/>
        </w:rPr>
      </w:pPr>
      <w:r w:rsidRPr="00B14303">
        <w:rPr>
          <w:rFonts w:ascii="Verdana" w:hAnsi="Verdana"/>
          <w:sz w:val="18"/>
        </w:rPr>
        <w:t>Motivate branch manager to meet company goal and generate new reference on daily basis to maintain flow of business</w:t>
      </w:r>
      <w:r>
        <w:rPr>
          <w:rFonts w:ascii="Verdana" w:hAnsi="Verdana"/>
          <w:b/>
          <w:sz w:val="18"/>
        </w:rPr>
        <w:t>.</w:t>
      </w:r>
    </w:p>
    <w:p w:rsidR="00E40ADD" w:rsidRDefault="00E40ADD" w:rsidP="009A717E">
      <w:pPr>
        <w:pStyle w:val="BodyText"/>
        <w:numPr>
          <w:ilvl w:val="0"/>
          <w:numId w:val="10"/>
        </w:numPr>
        <w:rPr>
          <w:rFonts w:ascii="Verdana" w:hAnsi="Verdana"/>
          <w:sz w:val="18"/>
        </w:rPr>
      </w:pPr>
      <w:r w:rsidRPr="00E40ADD">
        <w:rPr>
          <w:rFonts w:ascii="Verdana" w:hAnsi="Verdana"/>
          <w:sz w:val="18"/>
        </w:rPr>
        <w:t>Maintain relationship with the bank and company with proper coordination and discussion with Chairman and General Manger of Bank on weekly basis.</w:t>
      </w:r>
    </w:p>
    <w:p w:rsidR="00E40ADD" w:rsidRDefault="00E40ADD" w:rsidP="009A717E">
      <w:pPr>
        <w:pStyle w:val="BodyText"/>
        <w:numPr>
          <w:ilvl w:val="0"/>
          <w:numId w:val="10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Maintain Sales MIS of region and fund transition in between Bank and Company.</w:t>
      </w:r>
    </w:p>
    <w:p w:rsidR="006E547B" w:rsidRDefault="006E547B" w:rsidP="009A717E">
      <w:pPr>
        <w:pStyle w:val="BodyText"/>
        <w:numPr>
          <w:ilvl w:val="0"/>
          <w:numId w:val="10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Closely monitoring Customer Service and Policy related Issues.</w:t>
      </w:r>
    </w:p>
    <w:p w:rsidR="00E40ADD" w:rsidRDefault="00E40ADD" w:rsidP="00E40ADD">
      <w:pPr>
        <w:spacing w:before="20" w:after="20"/>
        <w:ind w:left="480" w:hanging="120"/>
        <w:jc w:val="both"/>
        <w:rPr>
          <w:sz w:val="18"/>
        </w:rPr>
      </w:pPr>
    </w:p>
    <w:p w:rsidR="00B4655A" w:rsidRDefault="00B4655A" w:rsidP="00E40ADD">
      <w:pPr>
        <w:spacing w:before="20" w:after="20"/>
        <w:ind w:left="480" w:hanging="120"/>
        <w:jc w:val="both"/>
        <w:rPr>
          <w:sz w:val="18"/>
        </w:rPr>
      </w:pPr>
    </w:p>
    <w:p w:rsidR="00E40ADD" w:rsidRPr="00F07EC0" w:rsidRDefault="00E40ADD" w:rsidP="00F07EC0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C0C0C0"/>
        <w:spacing w:before="20" w:after="20"/>
        <w:jc w:val="center"/>
        <w:rPr>
          <w:rFonts w:ascii="Verdana" w:hAnsi="Verdana"/>
          <w:b/>
          <w:sz w:val="18"/>
          <w:szCs w:val="18"/>
        </w:rPr>
      </w:pPr>
      <w:r w:rsidRPr="00F07EC0">
        <w:rPr>
          <w:rFonts w:ascii="Verdana" w:hAnsi="Verdana"/>
          <w:b/>
          <w:sz w:val="18"/>
          <w:szCs w:val="18"/>
        </w:rPr>
        <w:t>NOTEWORTHY MILESTONES in INDIAFIRST LIFE</w:t>
      </w:r>
    </w:p>
    <w:p w:rsidR="00E40ADD" w:rsidRDefault="00E40ADD" w:rsidP="00E40ADD">
      <w:pPr>
        <w:pStyle w:val="BodyText"/>
        <w:rPr>
          <w:rFonts w:ascii="Verdana" w:hAnsi="Verdana"/>
          <w:sz w:val="18"/>
        </w:rPr>
      </w:pPr>
    </w:p>
    <w:p w:rsidR="00E40ADD" w:rsidRDefault="00E40ADD" w:rsidP="00E40ADD">
      <w:pPr>
        <w:pStyle w:val="BodyText"/>
        <w:numPr>
          <w:ilvl w:val="0"/>
          <w:numId w:val="12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As of now my territory </w:t>
      </w:r>
      <w:r w:rsidR="00C3186E">
        <w:rPr>
          <w:rFonts w:ascii="Verdana" w:hAnsi="Verdana"/>
          <w:sz w:val="18"/>
        </w:rPr>
        <w:t>has done 131</w:t>
      </w:r>
      <w:r>
        <w:rPr>
          <w:rFonts w:ascii="Verdana" w:hAnsi="Verdana"/>
          <w:sz w:val="18"/>
        </w:rPr>
        <w:t>% of target.</w:t>
      </w:r>
    </w:p>
    <w:p w:rsidR="006B64D1" w:rsidRDefault="006B64D1" w:rsidP="006B64D1">
      <w:pPr>
        <w:pStyle w:val="BodyText"/>
        <w:numPr>
          <w:ilvl w:val="0"/>
          <w:numId w:val="12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Organized Bank Official meeting for launching contest by National Head. </w:t>
      </w:r>
    </w:p>
    <w:p w:rsidR="009A717E" w:rsidRPr="006B64D1" w:rsidRDefault="006B64D1" w:rsidP="006B64D1">
      <w:pPr>
        <w:pStyle w:val="BodyText"/>
        <w:numPr>
          <w:ilvl w:val="0"/>
          <w:numId w:val="12"/>
        </w:numPr>
        <w:spacing w:before="20" w:after="20"/>
        <w:rPr>
          <w:rFonts w:ascii="Verdana" w:hAnsi="Verdana"/>
          <w:b/>
          <w:i/>
          <w:sz w:val="18"/>
          <w:u w:val="single"/>
        </w:rPr>
      </w:pPr>
      <w:r w:rsidRPr="006B64D1">
        <w:rPr>
          <w:rFonts w:ascii="Verdana" w:hAnsi="Verdana"/>
          <w:sz w:val="18"/>
        </w:rPr>
        <w:t>Got the Excellence Performance</w:t>
      </w:r>
      <w:r>
        <w:rPr>
          <w:rFonts w:ascii="Verdana" w:hAnsi="Verdana"/>
          <w:sz w:val="18"/>
        </w:rPr>
        <w:t xml:space="preserve"> Certificate</w:t>
      </w:r>
      <w:r w:rsidRPr="006B64D1">
        <w:rPr>
          <w:rFonts w:ascii="Verdana" w:hAnsi="Verdana"/>
          <w:sz w:val="18"/>
        </w:rPr>
        <w:t xml:space="preserve"> </w:t>
      </w:r>
      <w:r w:rsidR="002D4BCB">
        <w:rPr>
          <w:rFonts w:ascii="Verdana" w:hAnsi="Verdana"/>
          <w:sz w:val="18"/>
        </w:rPr>
        <w:t>f</w:t>
      </w:r>
      <w:r w:rsidRPr="006B64D1">
        <w:rPr>
          <w:rFonts w:ascii="Verdana" w:hAnsi="Verdana"/>
          <w:sz w:val="18"/>
        </w:rPr>
        <w:t xml:space="preserve">rom National and Group Head in </w:t>
      </w:r>
      <w:r>
        <w:rPr>
          <w:rFonts w:ascii="Verdana" w:hAnsi="Verdana"/>
          <w:sz w:val="18"/>
        </w:rPr>
        <w:t>the month of Oct.2011.</w:t>
      </w:r>
    </w:p>
    <w:p w:rsidR="006B64D1" w:rsidRPr="006B64D1" w:rsidRDefault="006B64D1" w:rsidP="006B64D1">
      <w:pPr>
        <w:pStyle w:val="BodyText"/>
        <w:numPr>
          <w:ilvl w:val="0"/>
          <w:numId w:val="12"/>
        </w:numPr>
        <w:spacing w:before="20" w:after="20"/>
        <w:rPr>
          <w:rFonts w:ascii="Verdana" w:hAnsi="Verdana"/>
          <w:b/>
          <w:i/>
          <w:sz w:val="18"/>
          <w:u w:val="single"/>
        </w:rPr>
      </w:pPr>
      <w:r>
        <w:rPr>
          <w:rFonts w:ascii="Verdana" w:hAnsi="Verdana"/>
          <w:sz w:val="18"/>
        </w:rPr>
        <w:t xml:space="preserve">In a very first quarter my territory achieved quarterly target in only </w:t>
      </w:r>
      <w:r w:rsidR="00AE0D54">
        <w:rPr>
          <w:rFonts w:ascii="Verdana" w:hAnsi="Verdana"/>
          <w:sz w:val="18"/>
        </w:rPr>
        <w:t>65</w:t>
      </w:r>
      <w:r>
        <w:rPr>
          <w:rFonts w:ascii="Verdana" w:hAnsi="Verdana"/>
          <w:sz w:val="18"/>
        </w:rPr>
        <w:t xml:space="preserve"> days. </w:t>
      </w:r>
    </w:p>
    <w:p w:rsidR="001D3B15" w:rsidRDefault="001D3B15" w:rsidP="009D20A0">
      <w:pPr>
        <w:ind w:hanging="120"/>
        <w:jc w:val="both"/>
        <w:rPr>
          <w:rFonts w:ascii="Verdana" w:hAnsi="Verdana"/>
          <w:sz w:val="17"/>
        </w:rPr>
      </w:pPr>
    </w:p>
    <w:p w:rsidR="00B4655A" w:rsidRDefault="00B4655A" w:rsidP="009D20A0">
      <w:pPr>
        <w:ind w:hanging="120"/>
        <w:jc w:val="both"/>
        <w:rPr>
          <w:rFonts w:ascii="Verdana" w:hAnsi="Verdana"/>
          <w:sz w:val="17"/>
        </w:rPr>
      </w:pPr>
    </w:p>
    <w:p w:rsidR="009D20A0" w:rsidRPr="00F07EC0" w:rsidRDefault="009D20A0" w:rsidP="009D20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spacing w:before="20" w:after="20"/>
        <w:jc w:val="center"/>
        <w:rPr>
          <w:rFonts w:ascii="Verdana" w:hAnsi="Verdana"/>
          <w:b/>
          <w:sz w:val="18"/>
          <w:szCs w:val="18"/>
        </w:rPr>
      </w:pPr>
      <w:proofErr w:type="gramStart"/>
      <w:r w:rsidRPr="00F07EC0">
        <w:rPr>
          <w:rFonts w:ascii="Verdana" w:hAnsi="Verdana"/>
          <w:b/>
          <w:sz w:val="18"/>
          <w:szCs w:val="18"/>
        </w:rPr>
        <w:t>CORE COMPETENCIES in HDFC Standard Life Insurance Laminates Co. Ltd.</w:t>
      </w:r>
      <w:proofErr w:type="gramEnd"/>
    </w:p>
    <w:p w:rsidR="001D3B15" w:rsidRDefault="001D3B15" w:rsidP="009D20A0">
      <w:pPr>
        <w:spacing w:before="20" w:after="20"/>
        <w:ind w:hanging="120"/>
        <w:jc w:val="both"/>
        <w:rPr>
          <w:rFonts w:ascii="Verdana" w:hAnsi="Verdana"/>
          <w:b/>
          <w:sz w:val="18"/>
        </w:rPr>
      </w:pPr>
    </w:p>
    <w:p w:rsidR="009D20A0" w:rsidRPr="00F65C75" w:rsidRDefault="00C50FCC" w:rsidP="009D20A0">
      <w:pPr>
        <w:spacing w:before="20" w:after="20"/>
        <w:ind w:hanging="120"/>
        <w:jc w:val="both"/>
        <w:rPr>
          <w:rFonts w:ascii="Verdana" w:hAnsi="Verdana"/>
          <w:b/>
          <w:sz w:val="20"/>
          <w:szCs w:val="20"/>
        </w:rPr>
      </w:pPr>
      <w:proofErr w:type="gramStart"/>
      <w:r w:rsidRPr="00F65C75">
        <w:rPr>
          <w:rFonts w:ascii="Verdana" w:hAnsi="Verdana"/>
          <w:b/>
          <w:sz w:val="20"/>
          <w:szCs w:val="20"/>
        </w:rPr>
        <w:t>Since Aug</w:t>
      </w:r>
      <w:r w:rsidR="0076338F" w:rsidRPr="00F65C75">
        <w:rPr>
          <w:rFonts w:ascii="Verdana" w:hAnsi="Verdana"/>
          <w:b/>
          <w:sz w:val="20"/>
          <w:szCs w:val="20"/>
        </w:rPr>
        <w:t>10</w:t>
      </w:r>
      <w:r w:rsidR="006E547B" w:rsidRPr="00F65C75">
        <w:rPr>
          <w:rFonts w:ascii="Verdana" w:hAnsi="Verdana"/>
          <w:b/>
          <w:sz w:val="20"/>
          <w:szCs w:val="20"/>
        </w:rPr>
        <w:t>.</w:t>
      </w:r>
      <w:proofErr w:type="gramEnd"/>
      <w:r w:rsidR="009A717E" w:rsidRPr="00F65C75">
        <w:rPr>
          <w:rFonts w:ascii="Verdana" w:hAnsi="Verdana"/>
          <w:b/>
          <w:sz w:val="20"/>
          <w:szCs w:val="20"/>
        </w:rPr>
        <w:t xml:space="preserve"> </w:t>
      </w:r>
      <w:proofErr w:type="gramStart"/>
      <w:r w:rsidR="009A717E" w:rsidRPr="00F65C75">
        <w:rPr>
          <w:rFonts w:ascii="Verdana" w:hAnsi="Verdana"/>
          <w:b/>
          <w:sz w:val="20"/>
          <w:szCs w:val="20"/>
        </w:rPr>
        <w:t>to</w:t>
      </w:r>
      <w:proofErr w:type="gramEnd"/>
      <w:r w:rsidR="009D20A0" w:rsidRPr="00F65C75">
        <w:rPr>
          <w:rFonts w:ascii="Verdana" w:hAnsi="Verdana"/>
          <w:b/>
          <w:sz w:val="20"/>
          <w:szCs w:val="20"/>
        </w:rPr>
        <w:t xml:space="preserve"> </w:t>
      </w:r>
      <w:r w:rsidR="009A717E" w:rsidRPr="00F65C75">
        <w:rPr>
          <w:rFonts w:ascii="Verdana" w:hAnsi="Verdana"/>
          <w:b/>
          <w:sz w:val="20"/>
          <w:szCs w:val="20"/>
        </w:rPr>
        <w:t xml:space="preserve">Aug.’11 </w:t>
      </w:r>
      <w:r w:rsidR="009D20A0" w:rsidRPr="00F65C75">
        <w:rPr>
          <w:rFonts w:ascii="Verdana" w:hAnsi="Verdana"/>
          <w:b/>
          <w:sz w:val="20"/>
          <w:szCs w:val="20"/>
        </w:rPr>
        <w:t>with HDFC Standard Life Insurance Co.Ltd.</w:t>
      </w:r>
    </w:p>
    <w:p w:rsidR="009D20A0" w:rsidRPr="00F65C75" w:rsidRDefault="009D20A0" w:rsidP="009D20A0">
      <w:pPr>
        <w:spacing w:before="20" w:after="20"/>
        <w:ind w:hanging="120"/>
        <w:jc w:val="both"/>
        <w:rPr>
          <w:rFonts w:ascii="Verdana" w:hAnsi="Verdana"/>
          <w:b/>
          <w:sz w:val="20"/>
          <w:szCs w:val="20"/>
        </w:rPr>
      </w:pPr>
    </w:p>
    <w:p w:rsidR="009D20A0" w:rsidRDefault="009D20A0" w:rsidP="009D20A0">
      <w:pPr>
        <w:spacing w:before="20" w:after="20"/>
        <w:ind w:hanging="120"/>
        <w:jc w:val="both"/>
        <w:rPr>
          <w:rFonts w:ascii="Verdana" w:hAnsi="Verdana"/>
          <w:b/>
          <w:i/>
          <w:sz w:val="18"/>
          <w:u w:val="single"/>
        </w:rPr>
      </w:pPr>
      <w:r>
        <w:rPr>
          <w:rFonts w:ascii="Verdana" w:hAnsi="Verdana"/>
          <w:b/>
          <w:i/>
          <w:sz w:val="18"/>
          <w:u w:val="single"/>
        </w:rPr>
        <w:t xml:space="preserve">Key Tasks Handled In HDFC STANDARD LIFE </w:t>
      </w:r>
    </w:p>
    <w:p w:rsidR="009D20A0" w:rsidRDefault="009D20A0" w:rsidP="009D20A0">
      <w:pPr>
        <w:spacing w:before="20" w:after="20"/>
        <w:ind w:hanging="120"/>
        <w:jc w:val="both"/>
        <w:rPr>
          <w:rFonts w:ascii="Verdana" w:hAnsi="Verdana"/>
          <w:b/>
          <w:i/>
          <w:sz w:val="18"/>
          <w:u w:val="single"/>
        </w:rPr>
      </w:pPr>
    </w:p>
    <w:p w:rsidR="00F07EC0" w:rsidRPr="008F7C59" w:rsidRDefault="009D20A0" w:rsidP="00F07EC0">
      <w:pPr>
        <w:pStyle w:val="ListParagraph"/>
        <w:numPr>
          <w:ilvl w:val="0"/>
          <w:numId w:val="20"/>
        </w:numPr>
        <w:spacing w:before="20" w:after="20"/>
        <w:jc w:val="both"/>
        <w:rPr>
          <w:rFonts w:ascii="Verdana" w:hAnsi="Verdana"/>
          <w:sz w:val="18"/>
        </w:rPr>
      </w:pPr>
      <w:r w:rsidRPr="008F7C59">
        <w:rPr>
          <w:rFonts w:ascii="Verdana" w:hAnsi="Verdana"/>
          <w:sz w:val="18"/>
        </w:rPr>
        <w:t>Managing the daily sales activities and generating life insurance business.</w:t>
      </w:r>
    </w:p>
    <w:p w:rsidR="00F07EC0" w:rsidRPr="008F7C59" w:rsidRDefault="009D20A0" w:rsidP="00F07EC0">
      <w:pPr>
        <w:pStyle w:val="ListParagraph"/>
        <w:numPr>
          <w:ilvl w:val="0"/>
          <w:numId w:val="20"/>
        </w:numPr>
        <w:spacing w:before="20" w:after="20"/>
        <w:jc w:val="both"/>
        <w:rPr>
          <w:rFonts w:ascii="Verdana" w:hAnsi="Verdana"/>
          <w:sz w:val="18"/>
        </w:rPr>
      </w:pPr>
      <w:r w:rsidRPr="008F7C59">
        <w:rPr>
          <w:rFonts w:ascii="Verdana" w:hAnsi="Verdana"/>
          <w:sz w:val="18"/>
        </w:rPr>
        <w:t xml:space="preserve">Managing the MIS of Goal Sheet with conversion ratio. </w:t>
      </w:r>
    </w:p>
    <w:p w:rsidR="00F07EC0" w:rsidRPr="008F7C59" w:rsidRDefault="009D20A0" w:rsidP="00F07EC0">
      <w:pPr>
        <w:pStyle w:val="ListParagraph"/>
        <w:numPr>
          <w:ilvl w:val="0"/>
          <w:numId w:val="20"/>
        </w:numPr>
        <w:spacing w:before="20" w:after="20"/>
        <w:jc w:val="both"/>
        <w:rPr>
          <w:rFonts w:ascii="Verdana" w:hAnsi="Verdana"/>
          <w:sz w:val="18"/>
        </w:rPr>
      </w:pPr>
      <w:r w:rsidRPr="008F7C59">
        <w:rPr>
          <w:rFonts w:ascii="Verdana" w:hAnsi="Verdana"/>
          <w:sz w:val="18"/>
        </w:rPr>
        <w:t>Managing the Lead flow an</w:t>
      </w:r>
      <w:r w:rsidR="00B94A13" w:rsidRPr="008F7C59">
        <w:rPr>
          <w:rFonts w:ascii="Verdana" w:hAnsi="Verdana"/>
          <w:sz w:val="18"/>
        </w:rPr>
        <w:t>d maintain quality of leads in Lead Tracker</w:t>
      </w:r>
      <w:r w:rsidRPr="008F7C59">
        <w:rPr>
          <w:rFonts w:ascii="Verdana" w:hAnsi="Verdana"/>
          <w:sz w:val="18"/>
        </w:rPr>
        <w:t>.</w:t>
      </w:r>
    </w:p>
    <w:p w:rsidR="009D20A0" w:rsidRDefault="009D20A0" w:rsidP="00F07EC0">
      <w:pPr>
        <w:pStyle w:val="ListParagraph"/>
        <w:numPr>
          <w:ilvl w:val="0"/>
          <w:numId w:val="20"/>
        </w:numPr>
        <w:spacing w:before="20" w:after="20"/>
        <w:jc w:val="both"/>
        <w:rPr>
          <w:rFonts w:ascii="Verdana" w:hAnsi="Verdana"/>
          <w:sz w:val="18"/>
        </w:rPr>
      </w:pPr>
      <w:r w:rsidRPr="00F07EC0">
        <w:rPr>
          <w:rFonts w:ascii="Verdana" w:hAnsi="Verdana"/>
          <w:sz w:val="18"/>
        </w:rPr>
        <w:t>Promoting new activity to maintain the flow of new business.</w:t>
      </w:r>
    </w:p>
    <w:p w:rsidR="004A2FD6" w:rsidRDefault="004A2FD6" w:rsidP="009D20A0">
      <w:pPr>
        <w:spacing w:before="20" w:after="20"/>
        <w:ind w:left="480" w:hanging="120"/>
        <w:jc w:val="both"/>
        <w:rPr>
          <w:rFonts w:ascii="Verdana" w:hAnsi="Verdana"/>
          <w:b/>
          <w:i/>
          <w:sz w:val="18"/>
        </w:rPr>
      </w:pPr>
    </w:p>
    <w:p w:rsidR="009D20A0" w:rsidRDefault="009D20A0" w:rsidP="009D20A0">
      <w:pPr>
        <w:spacing w:before="20" w:after="20"/>
        <w:ind w:left="480" w:hanging="120"/>
        <w:jc w:val="both"/>
        <w:rPr>
          <w:rFonts w:ascii="Verdana" w:hAnsi="Verdana"/>
          <w:b/>
          <w:i/>
          <w:sz w:val="18"/>
        </w:rPr>
      </w:pPr>
      <w:r>
        <w:rPr>
          <w:rFonts w:ascii="Verdana" w:hAnsi="Verdana"/>
          <w:b/>
          <w:i/>
          <w:sz w:val="18"/>
        </w:rPr>
        <w:t>Business Development</w:t>
      </w:r>
    </w:p>
    <w:p w:rsidR="009D20A0" w:rsidRPr="00F07EC0" w:rsidRDefault="009D20A0" w:rsidP="00F07EC0">
      <w:pPr>
        <w:pStyle w:val="ListParagraph"/>
        <w:numPr>
          <w:ilvl w:val="0"/>
          <w:numId w:val="21"/>
        </w:numPr>
        <w:tabs>
          <w:tab w:val="left" w:pos="1800"/>
          <w:tab w:val="left" w:pos="2160"/>
        </w:tabs>
        <w:spacing w:before="20" w:after="20"/>
        <w:jc w:val="both"/>
        <w:rPr>
          <w:rFonts w:ascii="Verdana" w:hAnsi="Verdana"/>
          <w:sz w:val="18"/>
        </w:rPr>
      </w:pPr>
      <w:r w:rsidRPr="00F07EC0">
        <w:rPr>
          <w:rFonts w:ascii="Verdana" w:hAnsi="Verdana"/>
          <w:sz w:val="18"/>
        </w:rPr>
        <w:lastRenderedPageBreak/>
        <w:t>Initiating contact with p</w:t>
      </w:r>
      <w:r w:rsidR="00B94A13" w:rsidRPr="00F07EC0">
        <w:rPr>
          <w:rFonts w:ascii="Verdana" w:hAnsi="Verdana"/>
          <w:sz w:val="18"/>
        </w:rPr>
        <w:t xml:space="preserve">otential customers through </w:t>
      </w:r>
      <w:r w:rsidR="00B94A13" w:rsidRPr="00F07EC0">
        <w:rPr>
          <w:rFonts w:ascii="Verdana" w:hAnsi="Verdana"/>
          <w:b/>
          <w:sz w:val="18"/>
        </w:rPr>
        <w:t>Consultant Corner</w:t>
      </w:r>
      <w:r w:rsidRPr="00F07EC0">
        <w:rPr>
          <w:rFonts w:ascii="Verdana" w:hAnsi="Verdana"/>
          <w:sz w:val="18"/>
        </w:rPr>
        <w:t xml:space="preserve"> for developing and generating new references for Life Insurance Busi</w:t>
      </w:r>
      <w:r w:rsidR="00B94A13" w:rsidRPr="00F07EC0">
        <w:rPr>
          <w:rFonts w:ascii="Verdana" w:hAnsi="Verdana"/>
          <w:sz w:val="18"/>
        </w:rPr>
        <w:t xml:space="preserve">ness as a representative </w:t>
      </w:r>
      <w:r w:rsidR="00074A19" w:rsidRPr="00F07EC0">
        <w:rPr>
          <w:rFonts w:ascii="Verdana" w:hAnsi="Verdana"/>
          <w:sz w:val="18"/>
        </w:rPr>
        <w:t xml:space="preserve">of </w:t>
      </w:r>
      <w:r w:rsidR="00074A19" w:rsidRPr="00F07EC0">
        <w:rPr>
          <w:rFonts w:ascii="Verdana" w:hAnsi="Verdana"/>
          <w:b/>
          <w:sz w:val="18"/>
        </w:rPr>
        <w:t>HDFC</w:t>
      </w:r>
      <w:r w:rsidR="00B94A13" w:rsidRPr="00F07EC0">
        <w:rPr>
          <w:rFonts w:ascii="Verdana" w:hAnsi="Verdana"/>
          <w:b/>
          <w:sz w:val="18"/>
        </w:rPr>
        <w:t xml:space="preserve"> LIFE</w:t>
      </w:r>
      <w:r w:rsidRPr="00F07EC0">
        <w:rPr>
          <w:rFonts w:ascii="Verdana" w:hAnsi="Verdana"/>
          <w:sz w:val="18"/>
        </w:rPr>
        <w:t>.</w:t>
      </w:r>
    </w:p>
    <w:p w:rsidR="009D20A0" w:rsidRPr="00F07EC0" w:rsidRDefault="009D20A0" w:rsidP="00F07EC0">
      <w:pPr>
        <w:pStyle w:val="ListParagraph"/>
        <w:numPr>
          <w:ilvl w:val="0"/>
          <w:numId w:val="21"/>
        </w:numPr>
        <w:tabs>
          <w:tab w:val="left" w:pos="1800"/>
          <w:tab w:val="left" w:pos="2160"/>
        </w:tabs>
        <w:spacing w:before="20" w:after="20"/>
        <w:jc w:val="both"/>
        <w:rPr>
          <w:rFonts w:ascii="Verdana" w:hAnsi="Verdana"/>
          <w:sz w:val="18"/>
        </w:rPr>
      </w:pPr>
      <w:r w:rsidRPr="00F07EC0">
        <w:rPr>
          <w:rFonts w:ascii="Verdana" w:hAnsi="Verdana"/>
          <w:sz w:val="18"/>
        </w:rPr>
        <w:t>Handling business development activities and tapping the non-functional area to generate business.</w:t>
      </w:r>
    </w:p>
    <w:p w:rsidR="009D20A0" w:rsidRPr="00F07EC0" w:rsidRDefault="009D20A0" w:rsidP="00F07EC0">
      <w:pPr>
        <w:pStyle w:val="ListParagraph"/>
        <w:numPr>
          <w:ilvl w:val="0"/>
          <w:numId w:val="21"/>
        </w:numPr>
        <w:tabs>
          <w:tab w:val="left" w:pos="1800"/>
          <w:tab w:val="left" w:pos="2160"/>
        </w:tabs>
        <w:spacing w:before="20" w:after="20"/>
        <w:jc w:val="both"/>
        <w:rPr>
          <w:rFonts w:ascii="Verdana" w:hAnsi="Verdana"/>
          <w:sz w:val="18"/>
        </w:rPr>
      </w:pPr>
      <w:r w:rsidRPr="00F07EC0">
        <w:rPr>
          <w:rFonts w:ascii="Verdana" w:hAnsi="Verdana"/>
          <w:sz w:val="18"/>
        </w:rPr>
        <w:t xml:space="preserve">Conducting product presentations &amp; promotional activities for market development &amp; brand visibility. </w:t>
      </w:r>
    </w:p>
    <w:p w:rsidR="009D20A0" w:rsidRPr="00F07EC0" w:rsidRDefault="009D20A0" w:rsidP="00F07EC0">
      <w:pPr>
        <w:pStyle w:val="ListParagraph"/>
        <w:numPr>
          <w:ilvl w:val="0"/>
          <w:numId w:val="21"/>
        </w:numPr>
        <w:tabs>
          <w:tab w:val="left" w:pos="1800"/>
          <w:tab w:val="left" w:pos="2160"/>
        </w:tabs>
        <w:spacing w:before="20" w:after="20"/>
        <w:jc w:val="both"/>
        <w:rPr>
          <w:rFonts w:ascii="Verdana" w:hAnsi="Verdana"/>
          <w:sz w:val="18"/>
        </w:rPr>
      </w:pPr>
      <w:r w:rsidRPr="00F07EC0">
        <w:rPr>
          <w:rFonts w:ascii="Verdana" w:hAnsi="Verdana"/>
          <w:sz w:val="18"/>
        </w:rPr>
        <w:t>Collecting the payments towards fresh and renewal business and coordinating with the functional department for resolving various queries.</w:t>
      </w:r>
    </w:p>
    <w:p w:rsidR="001D3B15" w:rsidRDefault="001D3B15" w:rsidP="009D20A0">
      <w:pPr>
        <w:spacing w:before="20" w:after="20"/>
        <w:ind w:left="480" w:hanging="120"/>
        <w:jc w:val="both"/>
        <w:rPr>
          <w:rFonts w:ascii="Verdana" w:hAnsi="Verdana"/>
          <w:b/>
          <w:i/>
          <w:sz w:val="18"/>
        </w:rPr>
      </w:pPr>
    </w:p>
    <w:p w:rsidR="009D20A0" w:rsidRDefault="009D20A0" w:rsidP="009D20A0">
      <w:pPr>
        <w:spacing w:before="20" w:after="20"/>
        <w:ind w:left="480" w:hanging="120"/>
        <w:jc w:val="both"/>
        <w:rPr>
          <w:rFonts w:ascii="Verdana" w:hAnsi="Verdana"/>
          <w:b/>
          <w:i/>
          <w:sz w:val="18"/>
        </w:rPr>
      </w:pPr>
      <w:r>
        <w:rPr>
          <w:rFonts w:ascii="Verdana" w:hAnsi="Verdana"/>
          <w:b/>
          <w:i/>
          <w:sz w:val="18"/>
        </w:rPr>
        <w:t>Client Relationship Management</w:t>
      </w:r>
    </w:p>
    <w:p w:rsidR="009D20A0" w:rsidRPr="00F07EC0" w:rsidRDefault="009D20A0" w:rsidP="00F07EC0">
      <w:pPr>
        <w:pStyle w:val="ListParagraph"/>
        <w:numPr>
          <w:ilvl w:val="0"/>
          <w:numId w:val="22"/>
        </w:numPr>
        <w:tabs>
          <w:tab w:val="left" w:pos="1800"/>
          <w:tab w:val="left" w:pos="2160"/>
        </w:tabs>
        <w:spacing w:before="20" w:after="20"/>
        <w:jc w:val="both"/>
        <w:rPr>
          <w:rFonts w:ascii="Verdana" w:hAnsi="Verdana"/>
          <w:sz w:val="18"/>
        </w:rPr>
      </w:pPr>
      <w:r w:rsidRPr="00F07EC0">
        <w:rPr>
          <w:rFonts w:ascii="Verdana" w:hAnsi="Verdana"/>
          <w:sz w:val="18"/>
        </w:rPr>
        <w:t>Providing value added financial services to the clients for various products by attending their queries &amp; issues and resolving their complaints based on performance bottlenecks.</w:t>
      </w:r>
    </w:p>
    <w:p w:rsidR="009D20A0" w:rsidRPr="00F07EC0" w:rsidRDefault="009D20A0" w:rsidP="00F07EC0">
      <w:pPr>
        <w:pStyle w:val="ListParagraph"/>
        <w:numPr>
          <w:ilvl w:val="0"/>
          <w:numId w:val="22"/>
        </w:numPr>
        <w:tabs>
          <w:tab w:val="left" w:pos="1800"/>
          <w:tab w:val="left" w:pos="2160"/>
        </w:tabs>
        <w:spacing w:before="20" w:after="20"/>
        <w:jc w:val="both"/>
        <w:rPr>
          <w:rFonts w:ascii="Verdana" w:hAnsi="Verdana"/>
          <w:sz w:val="18"/>
        </w:rPr>
      </w:pPr>
      <w:r w:rsidRPr="00F07EC0">
        <w:rPr>
          <w:rFonts w:ascii="Verdana" w:hAnsi="Verdana"/>
          <w:sz w:val="18"/>
        </w:rPr>
        <w:t>Managing customer centric financial operations, preparing tax plans for the customers and ensuring customer satisfaction by achieving delivery &amp; service quality norms.</w:t>
      </w:r>
    </w:p>
    <w:p w:rsidR="009D20A0" w:rsidRPr="00F07EC0" w:rsidRDefault="009D20A0" w:rsidP="00F07EC0">
      <w:pPr>
        <w:pStyle w:val="ListParagraph"/>
        <w:numPr>
          <w:ilvl w:val="0"/>
          <w:numId w:val="22"/>
        </w:numPr>
        <w:tabs>
          <w:tab w:val="left" w:pos="1800"/>
          <w:tab w:val="left" w:pos="2160"/>
        </w:tabs>
        <w:spacing w:before="20" w:after="20"/>
        <w:jc w:val="both"/>
        <w:rPr>
          <w:rFonts w:ascii="Verdana" w:hAnsi="Verdana"/>
          <w:sz w:val="18"/>
        </w:rPr>
      </w:pPr>
      <w:r w:rsidRPr="00F07EC0">
        <w:rPr>
          <w:rFonts w:ascii="Verdana" w:hAnsi="Verdana"/>
          <w:sz w:val="18"/>
        </w:rPr>
        <w:t>Maintaining relations with net worth clients and ensuring high level</w:t>
      </w:r>
      <w:r w:rsidR="006E547B" w:rsidRPr="00F07EC0">
        <w:rPr>
          <w:rFonts w:ascii="Verdana" w:hAnsi="Verdana"/>
          <w:sz w:val="18"/>
        </w:rPr>
        <w:t xml:space="preserve"> of customer satisfaction matrix.</w:t>
      </w:r>
    </w:p>
    <w:p w:rsidR="0076338F" w:rsidRDefault="0076338F" w:rsidP="009D20A0">
      <w:pPr>
        <w:tabs>
          <w:tab w:val="left" w:pos="1800"/>
          <w:tab w:val="left" w:pos="2160"/>
        </w:tabs>
        <w:spacing w:before="20" w:after="20"/>
        <w:ind w:left="360"/>
        <w:jc w:val="both"/>
        <w:rPr>
          <w:rFonts w:ascii="Verdana" w:hAnsi="Verdana"/>
          <w:sz w:val="18"/>
        </w:rPr>
      </w:pPr>
    </w:p>
    <w:p w:rsidR="00B4655A" w:rsidRDefault="00B4655A" w:rsidP="009D20A0">
      <w:pPr>
        <w:tabs>
          <w:tab w:val="left" w:pos="1800"/>
          <w:tab w:val="left" w:pos="2160"/>
        </w:tabs>
        <w:spacing w:before="20" w:after="20"/>
        <w:ind w:left="360"/>
        <w:jc w:val="both"/>
        <w:rPr>
          <w:rFonts w:ascii="Verdana" w:hAnsi="Verdana"/>
          <w:sz w:val="18"/>
        </w:rPr>
      </w:pPr>
    </w:p>
    <w:p w:rsidR="0076338F" w:rsidRPr="00F07EC0" w:rsidRDefault="003A018E" w:rsidP="0076338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spacing w:before="20" w:after="20"/>
        <w:jc w:val="center"/>
        <w:rPr>
          <w:rFonts w:ascii="Verdana" w:hAnsi="Verdana"/>
          <w:b/>
          <w:sz w:val="18"/>
          <w:szCs w:val="18"/>
        </w:rPr>
      </w:pPr>
      <w:proofErr w:type="gramStart"/>
      <w:r w:rsidRPr="00F07EC0">
        <w:rPr>
          <w:rFonts w:ascii="Verdana" w:hAnsi="Verdana"/>
          <w:b/>
          <w:sz w:val="18"/>
          <w:szCs w:val="18"/>
        </w:rPr>
        <w:t>CORE COMPETENCIES in AIROLAM</w:t>
      </w:r>
      <w:r w:rsidR="0076338F" w:rsidRPr="00F07EC0">
        <w:rPr>
          <w:rFonts w:ascii="Verdana" w:hAnsi="Verdana"/>
          <w:b/>
          <w:sz w:val="18"/>
          <w:szCs w:val="18"/>
        </w:rPr>
        <w:t xml:space="preserve"> Decorative Laminates Co. Ltd.</w:t>
      </w:r>
      <w:proofErr w:type="gramEnd"/>
    </w:p>
    <w:p w:rsidR="0076338F" w:rsidRDefault="0076338F" w:rsidP="0076338F">
      <w:pPr>
        <w:spacing w:before="20" w:after="20"/>
        <w:ind w:hanging="120"/>
        <w:jc w:val="both"/>
        <w:rPr>
          <w:rFonts w:ascii="Verdana" w:hAnsi="Verdana"/>
          <w:sz w:val="17"/>
        </w:rPr>
      </w:pPr>
    </w:p>
    <w:p w:rsidR="0076338F" w:rsidRPr="00F65C75" w:rsidRDefault="0076338F" w:rsidP="0076338F">
      <w:pPr>
        <w:spacing w:before="20" w:after="20"/>
        <w:ind w:hanging="120"/>
        <w:jc w:val="both"/>
        <w:rPr>
          <w:rFonts w:ascii="Verdana" w:hAnsi="Verdana"/>
          <w:b/>
          <w:sz w:val="20"/>
          <w:szCs w:val="20"/>
        </w:rPr>
      </w:pPr>
      <w:proofErr w:type="gramStart"/>
      <w:r w:rsidRPr="00F65C75">
        <w:rPr>
          <w:rFonts w:ascii="Verdana" w:hAnsi="Verdana"/>
          <w:b/>
          <w:sz w:val="20"/>
          <w:szCs w:val="20"/>
        </w:rPr>
        <w:t xml:space="preserve">Since Feb.’09’ to July.’10’ with </w:t>
      </w:r>
      <w:proofErr w:type="spellStart"/>
      <w:r w:rsidRPr="00F65C75">
        <w:rPr>
          <w:rFonts w:ascii="Verdana" w:hAnsi="Verdana"/>
          <w:b/>
          <w:sz w:val="20"/>
          <w:szCs w:val="20"/>
        </w:rPr>
        <w:t>Airolam</w:t>
      </w:r>
      <w:proofErr w:type="spellEnd"/>
      <w:r w:rsidR="00F07EC0" w:rsidRPr="00F65C75">
        <w:rPr>
          <w:rFonts w:ascii="Verdana" w:hAnsi="Verdana"/>
          <w:b/>
          <w:sz w:val="20"/>
          <w:szCs w:val="20"/>
        </w:rPr>
        <w:t xml:space="preserve"> </w:t>
      </w:r>
      <w:r w:rsidRPr="00F65C75">
        <w:rPr>
          <w:rFonts w:ascii="Verdana" w:hAnsi="Verdana"/>
          <w:b/>
          <w:sz w:val="20"/>
          <w:szCs w:val="20"/>
        </w:rPr>
        <w:t>Decorative Laminates Co.</w:t>
      </w:r>
      <w:r w:rsidR="00F07EC0" w:rsidRPr="00F65C75">
        <w:rPr>
          <w:rFonts w:ascii="Verdana" w:hAnsi="Verdana"/>
          <w:b/>
          <w:sz w:val="20"/>
          <w:szCs w:val="20"/>
        </w:rPr>
        <w:t xml:space="preserve"> </w:t>
      </w:r>
      <w:r w:rsidRPr="00F65C75">
        <w:rPr>
          <w:rFonts w:ascii="Verdana" w:hAnsi="Verdana"/>
          <w:b/>
          <w:sz w:val="20"/>
          <w:szCs w:val="20"/>
        </w:rPr>
        <w:t>Ltd.</w:t>
      </w:r>
      <w:proofErr w:type="gramEnd"/>
    </w:p>
    <w:p w:rsidR="0076338F" w:rsidRDefault="0076338F" w:rsidP="0076338F">
      <w:pPr>
        <w:spacing w:before="20" w:after="20"/>
        <w:ind w:hanging="120"/>
        <w:jc w:val="both"/>
        <w:rPr>
          <w:rFonts w:ascii="Verdana" w:hAnsi="Verdana"/>
          <w:b/>
          <w:sz w:val="18"/>
        </w:rPr>
      </w:pPr>
    </w:p>
    <w:p w:rsidR="0076338F" w:rsidRDefault="0076338F" w:rsidP="0076338F">
      <w:pPr>
        <w:spacing w:before="20" w:after="20"/>
        <w:ind w:hanging="120"/>
        <w:jc w:val="both"/>
        <w:rPr>
          <w:rFonts w:ascii="Verdana" w:hAnsi="Verdana"/>
          <w:b/>
          <w:i/>
          <w:sz w:val="18"/>
          <w:u w:val="single"/>
        </w:rPr>
      </w:pPr>
      <w:r>
        <w:rPr>
          <w:rFonts w:ascii="Verdana" w:hAnsi="Verdana"/>
          <w:b/>
          <w:i/>
          <w:sz w:val="18"/>
          <w:u w:val="single"/>
        </w:rPr>
        <w:t>Key Tasks Handled In AIROLAM Decorative Laminates</w:t>
      </w:r>
    </w:p>
    <w:p w:rsidR="0076338F" w:rsidRDefault="0076338F" w:rsidP="0076338F">
      <w:pPr>
        <w:spacing w:before="20" w:after="20"/>
        <w:ind w:hanging="120"/>
        <w:jc w:val="both"/>
        <w:rPr>
          <w:rFonts w:ascii="Verdana" w:hAnsi="Verdana"/>
          <w:b/>
          <w:i/>
          <w:sz w:val="18"/>
          <w:u w:val="single"/>
        </w:rPr>
      </w:pPr>
    </w:p>
    <w:p w:rsidR="003A018E" w:rsidRPr="008F7C59" w:rsidRDefault="0076338F" w:rsidP="003A018E">
      <w:pPr>
        <w:pStyle w:val="ListParagraph"/>
        <w:numPr>
          <w:ilvl w:val="0"/>
          <w:numId w:val="13"/>
        </w:numPr>
        <w:spacing w:before="20" w:after="20"/>
        <w:jc w:val="both"/>
        <w:rPr>
          <w:rFonts w:ascii="Verdana" w:hAnsi="Verdana"/>
          <w:sz w:val="18"/>
        </w:rPr>
      </w:pPr>
      <w:r w:rsidRPr="008F7C59">
        <w:rPr>
          <w:rFonts w:ascii="Verdana" w:hAnsi="Verdana"/>
          <w:sz w:val="18"/>
        </w:rPr>
        <w:t xml:space="preserve">Handling </w:t>
      </w:r>
      <w:r w:rsidRPr="008F7C59">
        <w:rPr>
          <w:rFonts w:ascii="Verdana" w:hAnsi="Verdana"/>
          <w:b/>
          <w:sz w:val="18"/>
        </w:rPr>
        <w:t>Distribution &amp; Dealers</w:t>
      </w:r>
      <w:r w:rsidRPr="008F7C59">
        <w:rPr>
          <w:rFonts w:ascii="Verdana" w:hAnsi="Verdana"/>
          <w:sz w:val="18"/>
        </w:rPr>
        <w:t xml:space="preserve"> Network and maintaining relationship with them.</w:t>
      </w:r>
    </w:p>
    <w:p w:rsidR="003A018E" w:rsidRPr="008F7C59" w:rsidRDefault="0076338F" w:rsidP="003A018E">
      <w:pPr>
        <w:pStyle w:val="ListParagraph"/>
        <w:numPr>
          <w:ilvl w:val="0"/>
          <w:numId w:val="13"/>
        </w:numPr>
        <w:spacing w:before="20" w:after="20"/>
        <w:jc w:val="both"/>
        <w:rPr>
          <w:rFonts w:ascii="Verdana" w:hAnsi="Verdana"/>
          <w:sz w:val="18"/>
        </w:rPr>
      </w:pPr>
      <w:r w:rsidRPr="008F7C59">
        <w:rPr>
          <w:rFonts w:ascii="Verdana" w:hAnsi="Verdana"/>
          <w:sz w:val="18"/>
        </w:rPr>
        <w:t xml:space="preserve">Handling products </w:t>
      </w:r>
      <w:r w:rsidRPr="008F7C59">
        <w:rPr>
          <w:rFonts w:ascii="Verdana" w:hAnsi="Verdana"/>
          <w:b/>
          <w:sz w:val="18"/>
        </w:rPr>
        <w:t>promotions activities</w:t>
      </w:r>
      <w:r w:rsidRPr="008F7C59">
        <w:rPr>
          <w:rFonts w:ascii="Verdana" w:hAnsi="Verdana"/>
          <w:sz w:val="18"/>
        </w:rPr>
        <w:t xml:space="preserve"> to satisfy need of </w:t>
      </w:r>
      <w:r w:rsidRPr="008F7C59">
        <w:rPr>
          <w:rFonts w:ascii="Verdana" w:hAnsi="Verdana"/>
          <w:b/>
          <w:sz w:val="18"/>
        </w:rPr>
        <w:t>Architects and Interiors</w:t>
      </w:r>
      <w:r w:rsidRPr="008F7C59">
        <w:rPr>
          <w:rFonts w:ascii="Verdana" w:hAnsi="Verdana"/>
          <w:sz w:val="18"/>
        </w:rPr>
        <w:t>.</w:t>
      </w:r>
    </w:p>
    <w:p w:rsidR="003A018E" w:rsidRPr="008F7C59" w:rsidRDefault="0076338F" w:rsidP="003A018E">
      <w:pPr>
        <w:pStyle w:val="ListParagraph"/>
        <w:numPr>
          <w:ilvl w:val="0"/>
          <w:numId w:val="13"/>
        </w:numPr>
        <w:spacing w:before="20" w:after="20"/>
        <w:jc w:val="both"/>
        <w:rPr>
          <w:rFonts w:ascii="Verdana" w:hAnsi="Verdana"/>
          <w:sz w:val="18"/>
        </w:rPr>
      </w:pPr>
      <w:r w:rsidRPr="008F7C59">
        <w:rPr>
          <w:rFonts w:ascii="Verdana" w:hAnsi="Verdana"/>
          <w:sz w:val="18"/>
        </w:rPr>
        <w:t xml:space="preserve">Search new </w:t>
      </w:r>
      <w:r w:rsidRPr="008F7C59">
        <w:rPr>
          <w:rFonts w:ascii="Verdana" w:hAnsi="Verdana"/>
          <w:b/>
          <w:sz w:val="18"/>
        </w:rPr>
        <w:t xml:space="preserve">opportunities and prospective </w:t>
      </w:r>
      <w:r w:rsidRPr="008F7C59">
        <w:rPr>
          <w:rFonts w:ascii="Verdana" w:hAnsi="Verdana"/>
          <w:sz w:val="18"/>
        </w:rPr>
        <w:t>dealers to generate revenue for company.</w:t>
      </w:r>
    </w:p>
    <w:p w:rsidR="002868A0" w:rsidRDefault="003A018E" w:rsidP="003A018E">
      <w:pPr>
        <w:pStyle w:val="ListParagraph"/>
        <w:numPr>
          <w:ilvl w:val="0"/>
          <w:numId w:val="13"/>
        </w:numPr>
        <w:spacing w:before="20" w:after="2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Handling </w:t>
      </w:r>
      <w:r w:rsidRPr="002868A0">
        <w:rPr>
          <w:rFonts w:ascii="Verdana" w:hAnsi="Verdana"/>
          <w:b/>
          <w:sz w:val="18"/>
        </w:rPr>
        <w:t>High Worth Projects</w:t>
      </w:r>
      <w:r>
        <w:rPr>
          <w:rFonts w:ascii="Verdana" w:hAnsi="Verdana"/>
          <w:sz w:val="18"/>
        </w:rPr>
        <w:t xml:space="preserve"> </w:t>
      </w:r>
      <w:r w:rsidR="00957F5E">
        <w:rPr>
          <w:rFonts w:ascii="Verdana" w:hAnsi="Verdana"/>
          <w:sz w:val="18"/>
        </w:rPr>
        <w:t>Like Hotel, School, etc. Maintaining availability of quality produ</w:t>
      </w:r>
      <w:r w:rsidR="002868A0">
        <w:rPr>
          <w:rFonts w:ascii="Verdana" w:hAnsi="Verdana"/>
          <w:sz w:val="18"/>
        </w:rPr>
        <w:t>cts.</w:t>
      </w:r>
    </w:p>
    <w:p w:rsidR="003A018E" w:rsidRDefault="002868A0" w:rsidP="003A018E">
      <w:pPr>
        <w:pStyle w:val="ListParagraph"/>
        <w:numPr>
          <w:ilvl w:val="0"/>
          <w:numId w:val="13"/>
        </w:numPr>
        <w:spacing w:before="20" w:after="2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Managing </w:t>
      </w:r>
      <w:r w:rsidR="00F07EC0">
        <w:rPr>
          <w:rFonts w:ascii="Verdana" w:hAnsi="Verdana"/>
          <w:b/>
          <w:sz w:val="18"/>
        </w:rPr>
        <w:t>Marketing</w:t>
      </w:r>
      <w:r w:rsidRPr="002868A0">
        <w:rPr>
          <w:rFonts w:ascii="Verdana" w:hAnsi="Verdana"/>
          <w:b/>
          <w:sz w:val="18"/>
        </w:rPr>
        <w:t xml:space="preserve"> Activity</w:t>
      </w:r>
      <w:r>
        <w:rPr>
          <w:rFonts w:ascii="Verdana" w:hAnsi="Verdana"/>
          <w:sz w:val="18"/>
        </w:rPr>
        <w:t xml:space="preserve"> and </w:t>
      </w:r>
      <w:r w:rsidRPr="002868A0">
        <w:rPr>
          <w:rFonts w:ascii="Verdana" w:hAnsi="Verdana"/>
          <w:b/>
          <w:sz w:val="18"/>
        </w:rPr>
        <w:t>After Sales Service</w:t>
      </w:r>
      <w:r>
        <w:rPr>
          <w:rFonts w:ascii="Verdana" w:hAnsi="Verdana"/>
          <w:sz w:val="18"/>
        </w:rPr>
        <w:t xml:space="preserve"> management in given Territory.</w:t>
      </w:r>
      <w:r w:rsidR="00957F5E">
        <w:rPr>
          <w:rFonts w:ascii="Verdana" w:hAnsi="Verdana"/>
          <w:sz w:val="18"/>
        </w:rPr>
        <w:t xml:space="preserve">   </w:t>
      </w:r>
    </w:p>
    <w:p w:rsidR="0076338F" w:rsidRPr="003A018E" w:rsidRDefault="0076338F" w:rsidP="003A018E">
      <w:pPr>
        <w:pStyle w:val="ListParagraph"/>
        <w:numPr>
          <w:ilvl w:val="0"/>
          <w:numId w:val="13"/>
        </w:numPr>
        <w:spacing w:before="20" w:after="20"/>
        <w:jc w:val="both"/>
        <w:rPr>
          <w:rFonts w:ascii="Verdana" w:hAnsi="Verdana"/>
          <w:sz w:val="18"/>
        </w:rPr>
      </w:pPr>
      <w:r w:rsidRPr="003A018E">
        <w:rPr>
          <w:rFonts w:ascii="Verdana" w:hAnsi="Verdana"/>
          <w:sz w:val="18"/>
        </w:rPr>
        <w:t xml:space="preserve">Need analysis of </w:t>
      </w:r>
      <w:r w:rsidRPr="003A018E">
        <w:rPr>
          <w:rFonts w:ascii="Verdana" w:hAnsi="Verdana"/>
          <w:b/>
          <w:sz w:val="18"/>
        </w:rPr>
        <w:t>corporate clients and prepare presentation</w:t>
      </w:r>
      <w:r w:rsidRPr="003A018E">
        <w:rPr>
          <w:rFonts w:ascii="Verdana" w:hAnsi="Verdana"/>
          <w:sz w:val="18"/>
        </w:rPr>
        <w:t xml:space="preserve"> with product comparisons</w:t>
      </w:r>
    </w:p>
    <w:p w:rsidR="0076338F" w:rsidRDefault="0076338F" w:rsidP="003A018E">
      <w:pPr>
        <w:spacing w:before="20" w:after="20"/>
        <w:ind w:firstLine="600"/>
        <w:jc w:val="both"/>
        <w:rPr>
          <w:rFonts w:ascii="Verdana" w:hAnsi="Verdana"/>
          <w:sz w:val="18"/>
        </w:rPr>
      </w:pPr>
      <w:proofErr w:type="gramStart"/>
      <w:r>
        <w:rPr>
          <w:rFonts w:ascii="Verdana" w:hAnsi="Verdana"/>
          <w:sz w:val="18"/>
        </w:rPr>
        <w:t>to</w:t>
      </w:r>
      <w:proofErr w:type="gramEnd"/>
      <w:r>
        <w:rPr>
          <w:rFonts w:ascii="Verdana" w:hAnsi="Verdana"/>
          <w:sz w:val="18"/>
        </w:rPr>
        <w:t xml:space="preserve"> generate continuous sales.  </w:t>
      </w:r>
    </w:p>
    <w:p w:rsidR="009D20A0" w:rsidRDefault="009D20A0">
      <w:pPr>
        <w:ind w:hanging="120"/>
        <w:jc w:val="both"/>
        <w:rPr>
          <w:rFonts w:ascii="Verdana" w:hAnsi="Verdana"/>
          <w:sz w:val="17"/>
        </w:rPr>
      </w:pPr>
    </w:p>
    <w:p w:rsidR="00B4655A" w:rsidRDefault="00B4655A">
      <w:pPr>
        <w:ind w:hanging="120"/>
        <w:jc w:val="both"/>
        <w:rPr>
          <w:rFonts w:ascii="Verdana" w:hAnsi="Verdana"/>
          <w:sz w:val="17"/>
        </w:rPr>
      </w:pPr>
    </w:p>
    <w:p w:rsidR="006F0C6C" w:rsidRDefault="002B3761" w:rsidP="002B376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spacing w:before="20" w:after="20"/>
        <w:ind w:firstLine="720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 xml:space="preserve">                                     </w:t>
      </w:r>
      <w:r w:rsidR="006F0C6C">
        <w:rPr>
          <w:rFonts w:ascii="Verdana" w:hAnsi="Verdana"/>
          <w:b/>
          <w:sz w:val="17"/>
        </w:rPr>
        <w:t>CORE COMPETENCIES in ICICI PRUDENTIAL</w:t>
      </w:r>
    </w:p>
    <w:p w:rsidR="006F0C6C" w:rsidRPr="00F65C75" w:rsidRDefault="006F0C6C">
      <w:pPr>
        <w:spacing w:before="20" w:after="20"/>
        <w:ind w:hanging="120"/>
        <w:jc w:val="both"/>
        <w:rPr>
          <w:rFonts w:ascii="Verdana" w:hAnsi="Verdana"/>
          <w:b/>
          <w:sz w:val="20"/>
          <w:szCs w:val="20"/>
        </w:rPr>
      </w:pPr>
    </w:p>
    <w:p w:rsidR="006F0C6C" w:rsidRPr="00F65C75" w:rsidRDefault="00F65C75" w:rsidP="006F0C6C">
      <w:pPr>
        <w:spacing w:before="20" w:after="20"/>
        <w:ind w:hanging="12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Since</w:t>
      </w:r>
      <w:r w:rsidR="00C6078A" w:rsidRPr="00F65C75">
        <w:rPr>
          <w:rFonts w:ascii="Verdana" w:hAnsi="Verdana"/>
          <w:b/>
          <w:sz w:val="20"/>
          <w:szCs w:val="20"/>
        </w:rPr>
        <w:t xml:space="preserve"> </w:t>
      </w:r>
      <w:r w:rsidR="00633547" w:rsidRPr="00F65C75">
        <w:rPr>
          <w:rFonts w:ascii="Verdana" w:hAnsi="Verdana"/>
          <w:b/>
          <w:sz w:val="20"/>
          <w:szCs w:val="20"/>
        </w:rPr>
        <w:t>Jun.</w:t>
      </w:r>
      <w:r w:rsidR="008E131B" w:rsidRPr="00F65C75">
        <w:rPr>
          <w:rFonts w:ascii="Verdana" w:hAnsi="Verdana"/>
          <w:b/>
          <w:sz w:val="20"/>
          <w:szCs w:val="20"/>
        </w:rPr>
        <w:t>’07</w:t>
      </w:r>
      <w:r w:rsidR="006F0C6C" w:rsidRPr="00F65C75">
        <w:rPr>
          <w:rFonts w:ascii="Verdana" w:hAnsi="Verdana"/>
          <w:b/>
          <w:sz w:val="20"/>
          <w:szCs w:val="20"/>
        </w:rPr>
        <w:t>’</w:t>
      </w:r>
      <w:r w:rsidR="0093337A" w:rsidRPr="00F65C75">
        <w:rPr>
          <w:rFonts w:ascii="Verdana" w:hAnsi="Verdana"/>
          <w:b/>
          <w:sz w:val="20"/>
          <w:szCs w:val="20"/>
        </w:rPr>
        <w:t xml:space="preserve"> to </w:t>
      </w:r>
      <w:r w:rsidR="0076338F" w:rsidRPr="00F65C75">
        <w:rPr>
          <w:rFonts w:ascii="Verdana" w:hAnsi="Verdana"/>
          <w:b/>
          <w:sz w:val="20"/>
          <w:szCs w:val="20"/>
        </w:rPr>
        <w:t>Jan</w:t>
      </w:r>
      <w:r w:rsidR="002A03D7" w:rsidRPr="00F65C75">
        <w:rPr>
          <w:rFonts w:ascii="Verdana" w:hAnsi="Verdana"/>
          <w:b/>
          <w:sz w:val="20"/>
          <w:szCs w:val="20"/>
        </w:rPr>
        <w:t>.’09</w:t>
      </w:r>
      <w:r w:rsidR="008E131B" w:rsidRPr="00F65C75">
        <w:rPr>
          <w:rFonts w:ascii="Verdana" w:hAnsi="Verdana"/>
          <w:b/>
          <w:sz w:val="20"/>
          <w:szCs w:val="20"/>
        </w:rPr>
        <w:t>’</w:t>
      </w:r>
      <w:r w:rsidR="006F0C6C" w:rsidRPr="00F65C75">
        <w:rPr>
          <w:rFonts w:ascii="Verdana" w:hAnsi="Verdana"/>
          <w:b/>
          <w:sz w:val="20"/>
          <w:szCs w:val="20"/>
        </w:rPr>
        <w:t xml:space="preserve"> with ICICI Prudential Life Insurance Co. Limited</w:t>
      </w:r>
    </w:p>
    <w:p w:rsidR="006F0C6C" w:rsidRDefault="00F65C75" w:rsidP="00F65C75">
      <w:pPr>
        <w:tabs>
          <w:tab w:val="left" w:pos="6000"/>
        </w:tabs>
        <w:spacing w:before="20" w:after="20"/>
        <w:ind w:hanging="120"/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ab/>
      </w:r>
    </w:p>
    <w:p w:rsidR="00466872" w:rsidRDefault="00466872">
      <w:pPr>
        <w:spacing w:before="20" w:after="20"/>
        <w:ind w:left="480" w:hanging="120"/>
        <w:jc w:val="both"/>
        <w:rPr>
          <w:rFonts w:ascii="Verdana" w:hAnsi="Verdana"/>
          <w:b/>
          <w:bCs/>
          <w:i/>
          <w:sz w:val="21"/>
          <w:szCs w:val="21"/>
          <w:u w:val="single"/>
        </w:rPr>
      </w:pPr>
      <w:r>
        <w:rPr>
          <w:rFonts w:ascii="Verdana" w:hAnsi="Verdana"/>
          <w:b/>
          <w:bCs/>
          <w:i/>
          <w:sz w:val="21"/>
          <w:szCs w:val="21"/>
          <w:u w:val="single"/>
        </w:rPr>
        <w:t>Growth Path</w:t>
      </w:r>
    </w:p>
    <w:p w:rsidR="00466872" w:rsidRDefault="004840EF" w:rsidP="00AC0FCC">
      <w:pPr>
        <w:spacing w:before="20" w:after="20"/>
        <w:ind w:left="480" w:hanging="12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i/>
          <w:sz w:val="18"/>
        </w:rPr>
        <w:t>June</w:t>
      </w:r>
      <w:r w:rsidR="002A03D7">
        <w:rPr>
          <w:rFonts w:ascii="Verdana" w:hAnsi="Verdana"/>
          <w:i/>
          <w:sz w:val="18"/>
        </w:rPr>
        <w:t>.</w:t>
      </w:r>
      <w:r w:rsidR="00466872">
        <w:rPr>
          <w:rFonts w:ascii="Verdana" w:hAnsi="Verdana"/>
          <w:i/>
          <w:sz w:val="18"/>
        </w:rPr>
        <w:t>’0</w:t>
      </w:r>
      <w:r w:rsidR="008E131B">
        <w:rPr>
          <w:rFonts w:ascii="Verdana" w:hAnsi="Verdana"/>
          <w:i/>
          <w:sz w:val="18"/>
        </w:rPr>
        <w:t>7</w:t>
      </w:r>
      <w:r w:rsidR="00466872">
        <w:rPr>
          <w:rFonts w:ascii="Verdana" w:hAnsi="Verdana"/>
          <w:i/>
          <w:sz w:val="18"/>
        </w:rPr>
        <w:t xml:space="preserve"> – </w:t>
      </w:r>
      <w:r w:rsidR="00AC0FCC">
        <w:rPr>
          <w:rFonts w:ascii="Verdana" w:hAnsi="Verdana"/>
          <w:i/>
          <w:sz w:val="18"/>
        </w:rPr>
        <w:t>Feb’08</w:t>
      </w:r>
      <w:r w:rsidR="00466872">
        <w:rPr>
          <w:rFonts w:ascii="Verdana" w:hAnsi="Verdana"/>
          <w:i/>
          <w:sz w:val="18"/>
        </w:rPr>
        <w:tab/>
        <w:t>-</w:t>
      </w:r>
      <w:r w:rsidR="00466872">
        <w:rPr>
          <w:rFonts w:ascii="Verdana" w:hAnsi="Verdana"/>
          <w:i/>
          <w:sz w:val="18"/>
        </w:rPr>
        <w:tab/>
        <w:t>As</w:t>
      </w:r>
      <w:r w:rsidR="008E131B">
        <w:rPr>
          <w:rFonts w:ascii="Verdana" w:hAnsi="Verdana"/>
          <w:i/>
          <w:sz w:val="18"/>
        </w:rPr>
        <w:t xml:space="preserve"> Financial Service Consultant (Direct Marketing)</w:t>
      </w:r>
      <w:r w:rsidR="00AC0FCC">
        <w:rPr>
          <w:rFonts w:ascii="Verdana" w:hAnsi="Verdana"/>
          <w:i/>
          <w:sz w:val="18"/>
        </w:rPr>
        <w:tab/>
      </w:r>
    </w:p>
    <w:p w:rsidR="00466872" w:rsidRPr="008E131B" w:rsidRDefault="00466872">
      <w:pPr>
        <w:spacing w:before="20" w:after="2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b/>
          <w:i/>
          <w:sz w:val="18"/>
        </w:rPr>
        <w:t xml:space="preserve">      </w:t>
      </w:r>
      <w:r>
        <w:rPr>
          <w:rFonts w:ascii="Verdana" w:hAnsi="Verdana"/>
          <w:i/>
          <w:sz w:val="18"/>
        </w:rPr>
        <w:t>Feb’0</w:t>
      </w:r>
      <w:r w:rsidR="002A03D7">
        <w:rPr>
          <w:rFonts w:ascii="Verdana" w:hAnsi="Verdana"/>
          <w:i/>
          <w:sz w:val="18"/>
        </w:rPr>
        <w:t>8- J</w:t>
      </w:r>
      <w:r w:rsidR="0076338F">
        <w:rPr>
          <w:rFonts w:ascii="Verdana" w:hAnsi="Verdana"/>
          <w:i/>
          <w:sz w:val="18"/>
        </w:rPr>
        <w:t>an</w:t>
      </w:r>
      <w:r w:rsidR="002A03D7">
        <w:rPr>
          <w:rFonts w:ascii="Verdana" w:hAnsi="Verdana"/>
          <w:i/>
          <w:sz w:val="18"/>
        </w:rPr>
        <w:t>.’09</w:t>
      </w:r>
      <w:r>
        <w:rPr>
          <w:rFonts w:ascii="Verdana" w:hAnsi="Verdana"/>
          <w:i/>
          <w:sz w:val="18"/>
        </w:rPr>
        <w:tab/>
        <w:t>-</w:t>
      </w:r>
      <w:r>
        <w:rPr>
          <w:rFonts w:ascii="Verdana" w:hAnsi="Verdana"/>
          <w:i/>
          <w:sz w:val="18"/>
        </w:rPr>
        <w:tab/>
        <w:t xml:space="preserve">As </w:t>
      </w:r>
      <w:r w:rsidR="002A03D7">
        <w:rPr>
          <w:rFonts w:ascii="Verdana" w:hAnsi="Verdana"/>
          <w:i/>
          <w:sz w:val="18"/>
        </w:rPr>
        <w:t xml:space="preserve">Associate </w:t>
      </w:r>
      <w:r>
        <w:rPr>
          <w:rFonts w:ascii="Verdana" w:hAnsi="Verdana"/>
          <w:i/>
          <w:sz w:val="18"/>
        </w:rPr>
        <w:t xml:space="preserve">Financial Service Manager. </w:t>
      </w:r>
      <w:r w:rsidR="008E131B">
        <w:rPr>
          <w:rFonts w:ascii="Verdana" w:hAnsi="Verdana"/>
          <w:i/>
          <w:sz w:val="18"/>
        </w:rPr>
        <w:t>(Direct Marketing)</w:t>
      </w:r>
      <w:r>
        <w:rPr>
          <w:rFonts w:ascii="Verdana" w:hAnsi="Verdana"/>
          <w:b/>
          <w:i/>
          <w:sz w:val="18"/>
        </w:rPr>
        <w:t xml:space="preserve">   </w:t>
      </w:r>
    </w:p>
    <w:p w:rsidR="00466872" w:rsidRDefault="00466872">
      <w:pPr>
        <w:spacing w:before="20" w:after="20"/>
        <w:ind w:hanging="120"/>
        <w:jc w:val="both"/>
        <w:rPr>
          <w:rFonts w:ascii="Verdana" w:hAnsi="Verdana"/>
          <w:sz w:val="18"/>
        </w:rPr>
      </w:pPr>
    </w:p>
    <w:p w:rsidR="00466872" w:rsidRDefault="00466872">
      <w:pPr>
        <w:spacing w:before="20" w:after="20"/>
        <w:ind w:hanging="120"/>
        <w:jc w:val="both"/>
        <w:rPr>
          <w:rFonts w:ascii="Verdana" w:hAnsi="Verdana"/>
          <w:b/>
          <w:i/>
          <w:sz w:val="18"/>
          <w:u w:val="single"/>
        </w:rPr>
      </w:pPr>
      <w:r>
        <w:rPr>
          <w:rFonts w:ascii="Verdana" w:hAnsi="Verdana"/>
          <w:b/>
          <w:i/>
          <w:sz w:val="18"/>
          <w:u w:val="single"/>
        </w:rPr>
        <w:t xml:space="preserve">Key Tasks Handled In </w:t>
      </w:r>
      <w:proofErr w:type="spellStart"/>
      <w:r>
        <w:rPr>
          <w:rFonts w:ascii="Verdana" w:hAnsi="Verdana"/>
          <w:b/>
          <w:i/>
          <w:sz w:val="18"/>
          <w:u w:val="single"/>
        </w:rPr>
        <w:t>icici</w:t>
      </w:r>
      <w:proofErr w:type="spellEnd"/>
      <w:r>
        <w:rPr>
          <w:rFonts w:ascii="Verdana" w:hAnsi="Verdana"/>
          <w:b/>
          <w:i/>
          <w:sz w:val="18"/>
          <w:u w:val="single"/>
        </w:rPr>
        <w:t xml:space="preserve"> prudential </w:t>
      </w:r>
    </w:p>
    <w:p w:rsidR="00B4655A" w:rsidRDefault="00B4655A">
      <w:pPr>
        <w:spacing w:before="20" w:after="20"/>
        <w:ind w:hanging="120"/>
        <w:jc w:val="both"/>
        <w:rPr>
          <w:rFonts w:ascii="Verdana" w:hAnsi="Verdana"/>
          <w:b/>
          <w:i/>
          <w:sz w:val="18"/>
          <w:u w:val="single"/>
        </w:rPr>
      </w:pPr>
    </w:p>
    <w:p w:rsidR="00F07EC0" w:rsidRDefault="00466872" w:rsidP="00F07EC0">
      <w:pPr>
        <w:pStyle w:val="ListParagraph"/>
        <w:numPr>
          <w:ilvl w:val="0"/>
          <w:numId w:val="19"/>
        </w:numPr>
        <w:spacing w:before="20" w:after="20"/>
        <w:jc w:val="both"/>
        <w:rPr>
          <w:rFonts w:ascii="Verdana" w:hAnsi="Verdana"/>
          <w:sz w:val="18"/>
        </w:rPr>
      </w:pPr>
      <w:r w:rsidRPr="002868A0">
        <w:rPr>
          <w:rFonts w:ascii="Verdana" w:hAnsi="Verdana"/>
          <w:sz w:val="18"/>
        </w:rPr>
        <w:t>Managing the daily sales activities and generating life insurance busine</w:t>
      </w:r>
      <w:r w:rsidR="008E131B" w:rsidRPr="002868A0">
        <w:rPr>
          <w:rFonts w:ascii="Verdana" w:hAnsi="Verdana"/>
          <w:sz w:val="18"/>
        </w:rPr>
        <w:t>ss.</w:t>
      </w:r>
    </w:p>
    <w:p w:rsidR="00466872" w:rsidRDefault="00466872" w:rsidP="00F07EC0">
      <w:pPr>
        <w:pStyle w:val="ListParagraph"/>
        <w:numPr>
          <w:ilvl w:val="0"/>
          <w:numId w:val="19"/>
        </w:numPr>
        <w:spacing w:before="20" w:after="20"/>
        <w:jc w:val="both"/>
        <w:rPr>
          <w:rFonts w:ascii="Verdana" w:hAnsi="Verdana"/>
          <w:sz w:val="18"/>
        </w:rPr>
      </w:pPr>
      <w:r w:rsidRPr="00F07EC0">
        <w:rPr>
          <w:rFonts w:ascii="Verdana" w:hAnsi="Verdana"/>
          <w:sz w:val="18"/>
        </w:rPr>
        <w:t xml:space="preserve">Managing the MIS of Goal Sheet with conversion ratio. </w:t>
      </w:r>
    </w:p>
    <w:p w:rsidR="00466872" w:rsidRDefault="00466872" w:rsidP="00F07EC0">
      <w:pPr>
        <w:pStyle w:val="ListParagraph"/>
        <w:numPr>
          <w:ilvl w:val="0"/>
          <w:numId w:val="19"/>
        </w:numPr>
        <w:spacing w:before="20" w:after="20"/>
        <w:jc w:val="both"/>
        <w:rPr>
          <w:rFonts w:ascii="Verdana" w:hAnsi="Verdana"/>
          <w:sz w:val="18"/>
        </w:rPr>
      </w:pPr>
      <w:r w:rsidRPr="00F07EC0">
        <w:rPr>
          <w:rFonts w:ascii="Verdana" w:hAnsi="Verdana"/>
          <w:sz w:val="18"/>
        </w:rPr>
        <w:t xml:space="preserve">Managing the Lead flow </w:t>
      </w:r>
      <w:r w:rsidR="00DE4178" w:rsidRPr="00F07EC0">
        <w:rPr>
          <w:rFonts w:ascii="Verdana" w:hAnsi="Verdana"/>
          <w:sz w:val="18"/>
        </w:rPr>
        <w:t xml:space="preserve">and maintain quality of leads in </w:t>
      </w:r>
      <w:r w:rsidRPr="00F07EC0">
        <w:rPr>
          <w:rFonts w:ascii="Verdana" w:hAnsi="Verdana"/>
          <w:sz w:val="18"/>
        </w:rPr>
        <w:t>ATLAS.</w:t>
      </w:r>
    </w:p>
    <w:p w:rsidR="00466872" w:rsidRPr="00F07EC0" w:rsidRDefault="00DE4178" w:rsidP="00F07EC0">
      <w:pPr>
        <w:pStyle w:val="ListParagraph"/>
        <w:numPr>
          <w:ilvl w:val="0"/>
          <w:numId w:val="19"/>
        </w:numPr>
        <w:spacing w:before="20" w:after="20"/>
        <w:jc w:val="both"/>
        <w:rPr>
          <w:rFonts w:ascii="Verdana" w:hAnsi="Verdana"/>
          <w:sz w:val="18"/>
        </w:rPr>
      </w:pPr>
      <w:r w:rsidRPr="00F07EC0">
        <w:rPr>
          <w:rFonts w:ascii="Verdana" w:hAnsi="Verdana"/>
          <w:sz w:val="18"/>
        </w:rPr>
        <w:t>Promoting new activity to maintain the flow of new business.</w:t>
      </w:r>
    </w:p>
    <w:p w:rsidR="00F07EC0" w:rsidRDefault="00F07EC0">
      <w:pPr>
        <w:spacing w:before="20" w:after="20"/>
        <w:ind w:left="480" w:hanging="120"/>
        <w:jc w:val="both"/>
        <w:rPr>
          <w:sz w:val="18"/>
        </w:rPr>
      </w:pPr>
    </w:p>
    <w:p w:rsidR="00B4655A" w:rsidRDefault="00B4655A">
      <w:pPr>
        <w:spacing w:before="20" w:after="20"/>
        <w:ind w:left="480" w:hanging="120"/>
        <w:jc w:val="both"/>
        <w:rPr>
          <w:sz w:val="18"/>
        </w:rPr>
      </w:pPr>
    </w:p>
    <w:p w:rsidR="00466872" w:rsidRDefault="0046687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spacing w:before="20" w:after="20"/>
        <w:jc w:val="center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NOTEWORTHY MILESTONES in ICICI PRU</w:t>
      </w:r>
    </w:p>
    <w:p w:rsidR="00466872" w:rsidRDefault="00466872">
      <w:pPr>
        <w:pStyle w:val="BodyText"/>
        <w:numPr>
          <w:ilvl w:val="0"/>
          <w:numId w:val="3"/>
        </w:numPr>
        <w:spacing w:before="20" w:after="2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Successfully achieved the first</w:t>
      </w:r>
      <w:r w:rsidR="002A03D7">
        <w:rPr>
          <w:rFonts w:ascii="Verdana" w:hAnsi="Verdana"/>
          <w:sz w:val="18"/>
        </w:rPr>
        <w:t xml:space="preserve"> targets i.e., GSM within 20</w:t>
      </w:r>
      <w:r>
        <w:rPr>
          <w:rFonts w:ascii="Verdana" w:hAnsi="Verdana"/>
          <w:sz w:val="18"/>
        </w:rPr>
        <w:t xml:space="preserve"> days of joining.</w:t>
      </w:r>
    </w:p>
    <w:p w:rsidR="00DE4178" w:rsidRPr="00DE4178" w:rsidRDefault="002A03D7" w:rsidP="00DE4178">
      <w:pPr>
        <w:pStyle w:val="BodyText"/>
        <w:numPr>
          <w:ilvl w:val="0"/>
          <w:numId w:val="3"/>
        </w:numPr>
        <w:spacing w:before="20" w:after="20"/>
        <w:rPr>
          <w:rFonts w:ascii="Verdana" w:hAnsi="Verdana"/>
          <w:sz w:val="18"/>
        </w:rPr>
      </w:pPr>
      <w:r>
        <w:t>Conform as</w:t>
      </w:r>
      <w:r w:rsidR="00DE4178">
        <w:t xml:space="preserve"> Financial service </w:t>
      </w:r>
      <w:r w:rsidR="00CA2347">
        <w:t xml:space="preserve">Consultant </w:t>
      </w:r>
      <w:r>
        <w:t>in 5 months</w:t>
      </w:r>
      <w:proofErr w:type="gramStart"/>
      <w:r>
        <w:t>.</w:t>
      </w:r>
      <w:r w:rsidR="00DE4178">
        <w:t>.</w:t>
      </w:r>
      <w:proofErr w:type="gramEnd"/>
      <w:r w:rsidR="00DE4178">
        <w:t xml:space="preserve">   </w:t>
      </w:r>
    </w:p>
    <w:p w:rsidR="00DE4178" w:rsidRPr="00DE4178" w:rsidRDefault="00DE4178" w:rsidP="00DE4178">
      <w:pPr>
        <w:pStyle w:val="BodyText"/>
        <w:numPr>
          <w:ilvl w:val="0"/>
          <w:numId w:val="3"/>
        </w:numPr>
        <w:spacing w:before="20" w:after="20"/>
        <w:rPr>
          <w:rFonts w:ascii="Verdana" w:hAnsi="Verdana"/>
          <w:sz w:val="18"/>
        </w:rPr>
      </w:pPr>
      <w:r>
        <w:t>Certificate for good team handling performance in manager choice contest.</w:t>
      </w:r>
    </w:p>
    <w:p w:rsidR="00466872" w:rsidRDefault="00466872">
      <w:pPr>
        <w:pStyle w:val="BodyText"/>
        <w:numPr>
          <w:ilvl w:val="0"/>
          <w:numId w:val="3"/>
        </w:numPr>
        <w:spacing w:before="20" w:after="2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Secured numerous Awards &amp; Laurels due to exceptional performance record.</w:t>
      </w:r>
    </w:p>
    <w:p w:rsidR="002A03D7" w:rsidRPr="002A03D7" w:rsidRDefault="00466872" w:rsidP="002A03D7">
      <w:pPr>
        <w:pStyle w:val="BodyText"/>
        <w:numPr>
          <w:ilvl w:val="0"/>
          <w:numId w:val="3"/>
        </w:numPr>
        <w:spacing w:before="20" w:after="20"/>
        <w:rPr>
          <w:color w:val="000000"/>
          <w:sz w:val="20"/>
          <w:szCs w:val="20"/>
        </w:rPr>
      </w:pPr>
      <w:r>
        <w:t>Honed skills and exposure in handling both rural and urban clients.</w:t>
      </w:r>
    </w:p>
    <w:p w:rsidR="002A03D7" w:rsidRPr="002A03D7" w:rsidRDefault="002A03D7" w:rsidP="002A03D7">
      <w:pPr>
        <w:pStyle w:val="BodyText"/>
        <w:numPr>
          <w:ilvl w:val="0"/>
          <w:numId w:val="3"/>
        </w:numPr>
        <w:spacing w:before="20" w:after="20"/>
        <w:rPr>
          <w:rFonts w:ascii="Verdana" w:hAnsi="Verdana"/>
          <w:color w:val="000000"/>
          <w:sz w:val="18"/>
          <w:szCs w:val="18"/>
        </w:rPr>
      </w:pPr>
      <w:r w:rsidRPr="002A03D7">
        <w:rPr>
          <w:rFonts w:ascii="Verdana" w:hAnsi="Verdana"/>
          <w:color w:val="000000"/>
          <w:sz w:val="18"/>
          <w:szCs w:val="18"/>
        </w:rPr>
        <w:t>Certificate for qualifying in national sales head forum.</w:t>
      </w:r>
    </w:p>
    <w:p w:rsidR="002A03D7" w:rsidRPr="002A03D7" w:rsidRDefault="002A03D7" w:rsidP="002A03D7">
      <w:pPr>
        <w:pStyle w:val="BodyText"/>
        <w:numPr>
          <w:ilvl w:val="0"/>
          <w:numId w:val="3"/>
        </w:numPr>
        <w:spacing w:before="20" w:after="20"/>
        <w:rPr>
          <w:rFonts w:ascii="Verdana" w:hAnsi="Verdana"/>
          <w:color w:val="000000"/>
          <w:sz w:val="18"/>
          <w:szCs w:val="18"/>
        </w:rPr>
      </w:pPr>
      <w:r w:rsidRPr="002A03D7">
        <w:rPr>
          <w:rFonts w:ascii="Verdana" w:hAnsi="Verdana"/>
          <w:sz w:val="18"/>
          <w:szCs w:val="18"/>
        </w:rPr>
        <w:t>Certificate for excellent performance in Q2 after joining.</w:t>
      </w:r>
    </w:p>
    <w:p w:rsidR="002A03D7" w:rsidRPr="00F621C4" w:rsidRDefault="002A03D7" w:rsidP="002A03D7">
      <w:pPr>
        <w:pStyle w:val="BodyText"/>
        <w:numPr>
          <w:ilvl w:val="0"/>
          <w:numId w:val="3"/>
        </w:numPr>
        <w:spacing w:before="20" w:after="20"/>
        <w:rPr>
          <w:rFonts w:ascii="Verdana" w:hAnsi="Verdana"/>
          <w:color w:val="000000"/>
          <w:sz w:val="18"/>
          <w:szCs w:val="18"/>
        </w:rPr>
      </w:pPr>
      <w:r w:rsidRPr="002A03D7">
        <w:rPr>
          <w:rFonts w:ascii="Verdana" w:hAnsi="Verdana"/>
          <w:sz w:val="18"/>
          <w:szCs w:val="18"/>
        </w:rPr>
        <w:t>Come under top five AFSM for the month of Nov.08.</w:t>
      </w:r>
    </w:p>
    <w:p w:rsidR="00F621C4" w:rsidRPr="002A03D7" w:rsidRDefault="00F621C4" w:rsidP="002A03D7">
      <w:pPr>
        <w:pStyle w:val="BodyText"/>
        <w:numPr>
          <w:ilvl w:val="0"/>
          <w:numId w:val="3"/>
        </w:numPr>
        <w:spacing w:before="20" w:after="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Certificate for ICICI Health Achievers for the months of Dec.08-Jan09</w:t>
      </w:r>
      <w:r w:rsidR="00D44C46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 xml:space="preserve"> </w:t>
      </w:r>
    </w:p>
    <w:p w:rsidR="001D3B15" w:rsidRDefault="0060192E">
      <w:pPr>
        <w:spacing w:before="60" w:after="6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 </w:t>
      </w:r>
    </w:p>
    <w:p w:rsidR="00B4655A" w:rsidRPr="0060192E" w:rsidRDefault="00B4655A">
      <w:pPr>
        <w:spacing w:before="60" w:after="60"/>
        <w:jc w:val="both"/>
        <w:rPr>
          <w:rFonts w:ascii="Verdana" w:hAnsi="Verdana"/>
          <w:sz w:val="17"/>
        </w:rPr>
      </w:pPr>
    </w:p>
    <w:p w:rsidR="00466872" w:rsidRDefault="0046687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spacing w:before="60" w:after="60"/>
        <w:jc w:val="center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AC</w:t>
      </w:r>
      <w:r w:rsidR="004A2FD6">
        <w:rPr>
          <w:rFonts w:ascii="Verdana" w:hAnsi="Verdana"/>
          <w:b/>
          <w:sz w:val="17"/>
        </w:rPr>
        <w:t xml:space="preserve">ADEMIC QUALIFICATIONS </w:t>
      </w:r>
    </w:p>
    <w:p w:rsidR="0094241E" w:rsidRDefault="0094241E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lastRenderedPageBreak/>
        <w:t>MASTERS OF BUSINESS ADMINISTRATION (M.B.A.)</w:t>
      </w:r>
      <w:r w:rsidR="0060192E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 xml:space="preserve">from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rFonts w:ascii="Verdana" w:hAnsi="Verdana"/>
              <w:sz w:val="18"/>
            </w:rPr>
            <w:t>Sinhgad</w:t>
          </w:r>
        </w:smartTag>
        <w:proofErr w:type="spellEnd"/>
        <w:r>
          <w:rPr>
            <w:rFonts w:ascii="Verdana" w:hAnsi="Verdana"/>
            <w:sz w:val="18"/>
          </w:rPr>
          <w:t xml:space="preserve"> </w:t>
        </w:r>
        <w:smartTag w:uri="urn:schemas-microsoft-com:office:smarttags" w:element="PlaceName">
          <w:r>
            <w:rPr>
              <w:rFonts w:ascii="Verdana" w:hAnsi="Verdana"/>
              <w:sz w:val="18"/>
            </w:rPr>
            <w:t>Business</w:t>
          </w:r>
        </w:smartTag>
        <w:r>
          <w:rPr>
            <w:rFonts w:ascii="Verdana" w:hAnsi="Verdana"/>
            <w:sz w:val="18"/>
          </w:rPr>
          <w:t xml:space="preserve"> </w:t>
        </w:r>
        <w:smartTag w:uri="urn:schemas-microsoft-com:office:smarttags" w:element="PlaceType">
          <w:r>
            <w:rPr>
              <w:rFonts w:ascii="Verdana" w:hAnsi="Verdana"/>
              <w:sz w:val="18"/>
            </w:rPr>
            <w:t>School</w:t>
          </w:r>
        </w:smartTag>
      </w:smartTag>
      <w:r>
        <w:rPr>
          <w:rFonts w:ascii="Verdana" w:hAnsi="Verdana"/>
          <w:sz w:val="18"/>
        </w:rPr>
        <w:t xml:space="preserve">, </w:t>
      </w:r>
      <w:proofErr w:type="spellStart"/>
      <w:r>
        <w:rPr>
          <w:rFonts w:ascii="Verdana" w:hAnsi="Verdana"/>
          <w:sz w:val="18"/>
        </w:rPr>
        <w:t>Lonavala</w:t>
      </w:r>
      <w:proofErr w:type="spellEnd"/>
      <w:r w:rsidR="00010326">
        <w:rPr>
          <w:rFonts w:ascii="Verdana" w:hAnsi="Verdana"/>
          <w:sz w:val="18"/>
        </w:rPr>
        <w:t>) in</w:t>
      </w:r>
      <w:r>
        <w:rPr>
          <w:rFonts w:ascii="Verdana" w:hAnsi="Verdana"/>
          <w:sz w:val="18"/>
        </w:rPr>
        <w:t xml:space="preserve"> 2007</w:t>
      </w:r>
    </w:p>
    <w:p w:rsidR="00466872" w:rsidRDefault="00466872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Bachelor’s Degree in Comm</w:t>
      </w:r>
      <w:r w:rsidR="0060192E">
        <w:rPr>
          <w:rFonts w:ascii="Verdana" w:hAnsi="Verdana"/>
          <w:sz w:val="18"/>
        </w:rPr>
        <w:t xml:space="preserve">erce (B.com) from </w:t>
      </w:r>
      <w:r>
        <w:rPr>
          <w:rFonts w:ascii="Verdana" w:hAnsi="Verdana"/>
          <w:sz w:val="18"/>
        </w:rPr>
        <w:t>DAVV, Indore</w:t>
      </w:r>
      <w:r w:rsidR="0060192E">
        <w:rPr>
          <w:rFonts w:ascii="Verdana" w:hAnsi="Verdana"/>
          <w:sz w:val="18"/>
        </w:rPr>
        <w:t xml:space="preserve"> in 2003</w:t>
      </w:r>
      <w:r>
        <w:rPr>
          <w:rFonts w:ascii="Verdana" w:hAnsi="Verdana"/>
          <w:sz w:val="18"/>
        </w:rPr>
        <w:t>.</w:t>
      </w:r>
    </w:p>
    <w:p w:rsidR="00F5633A" w:rsidRDefault="00F5633A">
      <w:pPr>
        <w:rPr>
          <w:rFonts w:ascii="Verdana" w:hAnsi="Verdana"/>
          <w:sz w:val="18"/>
        </w:rPr>
      </w:pPr>
    </w:p>
    <w:p w:rsidR="00F5633A" w:rsidRPr="0060192E" w:rsidRDefault="00F5633A" w:rsidP="00F5633A">
      <w:pPr>
        <w:spacing w:before="60" w:after="60"/>
        <w:jc w:val="both"/>
        <w:rPr>
          <w:rFonts w:ascii="Verdana" w:hAnsi="Verdana"/>
          <w:sz w:val="17"/>
        </w:rPr>
      </w:pPr>
    </w:p>
    <w:p w:rsidR="00F5633A" w:rsidRPr="00F5633A" w:rsidRDefault="00F5633A" w:rsidP="00F5633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spacing w:before="60" w:after="60"/>
        <w:jc w:val="center"/>
        <w:rPr>
          <w:rFonts w:ascii="Verdana" w:hAnsi="Verdana"/>
          <w:b/>
          <w:sz w:val="18"/>
          <w:szCs w:val="18"/>
        </w:rPr>
      </w:pPr>
      <w:r w:rsidRPr="00F5633A">
        <w:rPr>
          <w:rFonts w:ascii="Verdana" w:hAnsi="Verdana"/>
          <w:b/>
          <w:sz w:val="18"/>
          <w:szCs w:val="18"/>
        </w:rPr>
        <w:t>Professional References</w:t>
      </w:r>
    </w:p>
    <w:p w:rsidR="00F5633A" w:rsidRPr="00F5633A" w:rsidRDefault="00F5633A" w:rsidP="00F5633A">
      <w:pPr>
        <w:rPr>
          <w:rFonts w:ascii="Verdana" w:hAnsi="Verdana"/>
          <w:b/>
          <w:sz w:val="18"/>
        </w:rPr>
      </w:pPr>
    </w:p>
    <w:p w:rsidR="00F5633A" w:rsidRPr="001E6687" w:rsidRDefault="00F5633A" w:rsidP="00F5633A">
      <w:pPr>
        <w:pStyle w:val="ListParagraph"/>
        <w:numPr>
          <w:ilvl w:val="0"/>
          <w:numId w:val="23"/>
        </w:numPr>
        <w:spacing w:before="60" w:after="60"/>
        <w:jc w:val="both"/>
        <w:rPr>
          <w:rFonts w:ascii="Verdana" w:hAnsi="Verdana"/>
          <w:sz w:val="18"/>
          <w:szCs w:val="18"/>
        </w:rPr>
      </w:pPr>
      <w:proofErr w:type="spellStart"/>
      <w:r w:rsidRPr="001E6687">
        <w:rPr>
          <w:rFonts w:ascii="Verdana" w:hAnsi="Verdana"/>
          <w:sz w:val="18"/>
          <w:szCs w:val="18"/>
        </w:rPr>
        <w:t>Vishal</w:t>
      </w:r>
      <w:proofErr w:type="spellEnd"/>
      <w:r w:rsidRPr="001E6687">
        <w:rPr>
          <w:rFonts w:ascii="Verdana" w:hAnsi="Verdana"/>
          <w:sz w:val="18"/>
          <w:szCs w:val="18"/>
        </w:rPr>
        <w:t xml:space="preserve"> </w:t>
      </w:r>
      <w:proofErr w:type="spellStart"/>
      <w:r w:rsidRPr="001E6687">
        <w:rPr>
          <w:rFonts w:ascii="Verdana" w:hAnsi="Verdana"/>
          <w:sz w:val="18"/>
          <w:szCs w:val="18"/>
        </w:rPr>
        <w:t>Agrawal</w:t>
      </w:r>
      <w:proofErr w:type="spellEnd"/>
      <w:r w:rsidRPr="001E6687">
        <w:rPr>
          <w:rFonts w:ascii="Verdana" w:hAnsi="Verdana"/>
          <w:sz w:val="18"/>
          <w:szCs w:val="18"/>
        </w:rPr>
        <w:t xml:space="preserve"> (</w:t>
      </w:r>
      <w:r w:rsidR="00497AAC">
        <w:rPr>
          <w:rFonts w:ascii="Verdana" w:hAnsi="Verdana"/>
          <w:sz w:val="18"/>
          <w:szCs w:val="18"/>
        </w:rPr>
        <w:t xml:space="preserve">Relationship </w:t>
      </w:r>
      <w:r w:rsidRPr="001E6687">
        <w:rPr>
          <w:rFonts w:ascii="Verdana" w:hAnsi="Verdana"/>
          <w:sz w:val="18"/>
          <w:szCs w:val="18"/>
        </w:rPr>
        <w:t>M</w:t>
      </w:r>
      <w:r w:rsidR="00497AAC">
        <w:rPr>
          <w:rFonts w:ascii="Verdana" w:hAnsi="Verdana"/>
          <w:sz w:val="18"/>
          <w:szCs w:val="18"/>
        </w:rPr>
        <w:t xml:space="preserve">anager </w:t>
      </w:r>
      <w:r w:rsidRPr="001E6687">
        <w:rPr>
          <w:rFonts w:ascii="Verdana" w:hAnsi="Verdana"/>
          <w:sz w:val="18"/>
          <w:szCs w:val="18"/>
        </w:rPr>
        <w:t>-</w:t>
      </w:r>
      <w:r w:rsidR="00497AAC">
        <w:rPr>
          <w:rFonts w:ascii="Verdana" w:hAnsi="Verdana"/>
          <w:sz w:val="18"/>
          <w:szCs w:val="18"/>
        </w:rPr>
        <w:t xml:space="preserve"> </w:t>
      </w:r>
      <w:r w:rsidRPr="001E6687">
        <w:rPr>
          <w:rFonts w:ascii="Verdana" w:hAnsi="Verdana"/>
          <w:sz w:val="18"/>
          <w:szCs w:val="18"/>
        </w:rPr>
        <w:t>IDBI Federal Life Insurance)</w:t>
      </w:r>
      <w:r w:rsidRPr="001E6687">
        <w:rPr>
          <w:rFonts w:ascii="Verdana" w:hAnsi="Verdana"/>
          <w:sz w:val="18"/>
          <w:szCs w:val="18"/>
        </w:rPr>
        <w:tab/>
        <w:t>9977226003</w:t>
      </w:r>
    </w:p>
    <w:p w:rsidR="00F5633A" w:rsidRPr="001E6687" w:rsidRDefault="00F5633A" w:rsidP="00F5633A">
      <w:pPr>
        <w:pStyle w:val="ListParagraph"/>
        <w:spacing w:before="60" w:after="60"/>
        <w:jc w:val="both"/>
        <w:rPr>
          <w:rFonts w:ascii="Verdana" w:hAnsi="Verdana"/>
          <w:sz w:val="18"/>
          <w:szCs w:val="18"/>
        </w:rPr>
      </w:pPr>
    </w:p>
    <w:p w:rsidR="00466872" w:rsidRPr="001E6687" w:rsidRDefault="00F5633A" w:rsidP="00F5633A">
      <w:pPr>
        <w:pStyle w:val="ListParagraph"/>
        <w:numPr>
          <w:ilvl w:val="0"/>
          <w:numId w:val="23"/>
        </w:numPr>
        <w:spacing w:before="60" w:after="60"/>
        <w:jc w:val="both"/>
        <w:rPr>
          <w:rFonts w:ascii="Verdana" w:hAnsi="Verdana"/>
          <w:sz w:val="18"/>
          <w:szCs w:val="18"/>
        </w:rPr>
      </w:pPr>
      <w:proofErr w:type="spellStart"/>
      <w:r w:rsidRPr="001E6687">
        <w:rPr>
          <w:rFonts w:ascii="Verdana" w:hAnsi="Verdana"/>
          <w:sz w:val="18"/>
          <w:szCs w:val="18"/>
        </w:rPr>
        <w:t>Amrut</w:t>
      </w:r>
      <w:proofErr w:type="spellEnd"/>
      <w:r w:rsidRPr="001E6687">
        <w:rPr>
          <w:rFonts w:ascii="Verdana" w:hAnsi="Verdana"/>
          <w:sz w:val="18"/>
          <w:szCs w:val="18"/>
        </w:rPr>
        <w:t xml:space="preserve"> Pal Singh (B</w:t>
      </w:r>
      <w:r w:rsidR="001E6687">
        <w:rPr>
          <w:rFonts w:ascii="Verdana" w:hAnsi="Verdana"/>
          <w:sz w:val="18"/>
          <w:szCs w:val="18"/>
        </w:rPr>
        <w:t xml:space="preserve">ranch </w:t>
      </w:r>
      <w:r w:rsidRPr="001E6687">
        <w:rPr>
          <w:rFonts w:ascii="Verdana" w:hAnsi="Verdana"/>
          <w:sz w:val="18"/>
          <w:szCs w:val="18"/>
        </w:rPr>
        <w:t>M</w:t>
      </w:r>
      <w:r w:rsidR="001E6687">
        <w:rPr>
          <w:rFonts w:ascii="Verdana" w:hAnsi="Verdana"/>
          <w:sz w:val="18"/>
          <w:szCs w:val="18"/>
        </w:rPr>
        <w:t>anager</w:t>
      </w:r>
      <w:r w:rsidR="00497AAC">
        <w:rPr>
          <w:rFonts w:ascii="Verdana" w:hAnsi="Verdana"/>
          <w:sz w:val="18"/>
          <w:szCs w:val="18"/>
        </w:rPr>
        <w:t xml:space="preserve"> </w:t>
      </w:r>
      <w:r w:rsidRPr="001E6687">
        <w:rPr>
          <w:rFonts w:ascii="Verdana" w:hAnsi="Verdana"/>
          <w:sz w:val="18"/>
          <w:szCs w:val="18"/>
        </w:rPr>
        <w:t>-</w:t>
      </w:r>
      <w:r w:rsidR="00497AAC">
        <w:rPr>
          <w:rFonts w:ascii="Verdana" w:hAnsi="Verdana"/>
          <w:sz w:val="18"/>
          <w:szCs w:val="18"/>
        </w:rPr>
        <w:t xml:space="preserve"> </w:t>
      </w:r>
      <w:r w:rsidRPr="001E6687">
        <w:rPr>
          <w:rFonts w:ascii="Verdana" w:hAnsi="Verdana"/>
          <w:sz w:val="18"/>
          <w:szCs w:val="18"/>
        </w:rPr>
        <w:t xml:space="preserve">HDFC Life </w:t>
      </w:r>
      <w:r w:rsidR="001E6687" w:rsidRPr="001E6687">
        <w:rPr>
          <w:rFonts w:ascii="Verdana" w:hAnsi="Verdana"/>
          <w:sz w:val="18"/>
          <w:szCs w:val="18"/>
        </w:rPr>
        <w:t>Insurance</w:t>
      </w:r>
      <w:r w:rsidRPr="001E6687">
        <w:rPr>
          <w:rFonts w:ascii="Verdana" w:hAnsi="Verdana"/>
          <w:sz w:val="18"/>
          <w:szCs w:val="18"/>
        </w:rPr>
        <w:t xml:space="preserve">) </w:t>
      </w:r>
    </w:p>
    <w:p w:rsidR="004A2FD6" w:rsidRPr="001E6687" w:rsidRDefault="004A2FD6">
      <w:pPr>
        <w:spacing w:before="60" w:after="60"/>
        <w:jc w:val="both"/>
        <w:rPr>
          <w:rFonts w:ascii="Verdana" w:hAnsi="Verdana"/>
          <w:color w:val="0000FF"/>
          <w:sz w:val="18"/>
          <w:szCs w:val="18"/>
        </w:rPr>
      </w:pPr>
    </w:p>
    <w:p w:rsidR="00466872" w:rsidRDefault="0046687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spacing w:before="60" w:after="60"/>
        <w:jc w:val="center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PERSONAL DETAILS</w:t>
      </w:r>
    </w:p>
    <w:p w:rsidR="0060192E" w:rsidRPr="0060192E" w:rsidRDefault="0060192E" w:rsidP="0060192E">
      <w:pPr>
        <w:spacing w:line="360" w:lineRule="auto"/>
        <w:rPr>
          <w:rFonts w:ascii="Verdana" w:hAnsi="Verdana"/>
          <w:sz w:val="18"/>
          <w:szCs w:val="18"/>
        </w:rPr>
      </w:pPr>
      <w:r w:rsidRPr="0060192E">
        <w:rPr>
          <w:rFonts w:ascii="Verdana" w:hAnsi="Verdana"/>
          <w:sz w:val="18"/>
          <w:szCs w:val="18"/>
        </w:rPr>
        <w:t>Date of Birth:</w:t>
      </w:r>
      <w:r w:rsidRPr="0060192E">
        <w:rPr>
          <w:rFonts w:ascii="Verdana" w:hAnsi="Verdana"/>
          <w:sz w:val="18"/>
          <w:szCs w:val="18"/>
        </w:rPr>
        <w:tab/>
      </w:r>
      <w:r w:rsidRPr="0060192E">
        <w:rPr>
          <w:rFonts w:ascii="Verdana" w:hAnsi="Verdana"/>
          <w:sz w:val="18"/>
          <w:szCs w:val="18"/>
        </w:rPr>
        <w:tab/>
      </w:r>
      <w:r w:rsidR="005104A3">
        <w:rPr>
          <w:rFonts w:ascii="Verdana" w:hAnsi="Verdana"/>
          <w:bCs/>
          <w:sz w:val="18"/>
          <w:szCs w:val="18"/>
        </w:rPr>
        <w:t>18 NOV</w:t>
      </w:r>
      <w:r w:rsidRPr="0060192E">
        <w:rPr>
          <w:rFonts w:ascii="Verdana" w:hAnsi="Verdana"/>
          <w:bCs/>
          <w:sz w:val="18"/>
          <w:szCs w:val="18"/>
        </w:rPr>
        <w:t>. 1982</w:t>
      </w:r>
    </w:p>
    <w:p w:rsidR="0060192E" w:rsidRDefault="005104A3" w:rsidP="005104A3">
      <w:pPr>
        <w:spacing w:after="40"/>
        <w:jc w:val="both"/>
        <w:rPr>
          <w:rFonts w:ascii="Verdana" w:hAnsi="Verdana"/>
          <w:sz w:val="18"/>
          <w:szCs w:val="18"/>
          <w:u w:color="000080"/>
        </w:rPr>
      </w:pPr>
      <w:r>
        <w:rPr>
          <w:rFonts w:ascii="Verdana" w:hAnsi="Verdana"/>
          <w:sz w:val="18"/>
          <w:szCs w:val="18"/>
          <w:u w:color="000080"/>
        </w:rPr>
        <w:t>Present Address</w:t>
      </w:r>
      <w:r>
        <w:rPr>
          <w:rFonts w:ascii="Verdana" w:hAnsi="Verdana"/>
          <w:sz w:val="18"/>
          <w:szCs w:val="18"/>
          <w:u w:color="000080"/>
        </w:rPr>
        <w:tab/>
        <w:t>63, Agrasen Nagar, Air-Port Road,</w:t>
      </w:r>
      <w:r w:rsidR="0060192E" w:rsidRPr="0060192E">
        <w:rPr>
          <w:rFonts w:ascii="Verdana" w:hAnsi="Verdana"/>
          <w:sz w:val="18"/>
          <w:szCs w:val="18"/>
          <w:u w:color="000080"/>
        </w:rPr>
        <w:t xml:space="preserve"> Indore (M.P)</w:t>
      </w:r>
      <w:r>
        <w:rPr>
          <w:rFonts w:ascii="Verdana" w:hAnsi="Verdana"/>
          <w:sz w:val="18"/>
          <w:szCs w:val="18"/>
          <w:u w:color="000080"/>
        </w:rPr>
        <w:t xml:space="preserve"> 452005</w:t>
      </w:r>
    </w:p>
    <w:p w:rsidR="00466872" w:rsidRDefault="00466872">
      <w:pPr>
        <w:spacing w:before="60" w:after="60"/>
        <w:jc w:val="both"/>
        <w:rPr>
          <w:rFonts w:ascii="Verdana" w:hAnsi="Verdana"/>
          <w:sz w:val="17"/>
        </w:rPr>
      </w:pPr>
    </w:p>
    <w:p w:rsidR="00466872" w:rsidRDefault="00466872">
      <w:pPr>
        <w:rPr>
          <w:rFonts w:ascii="Bookman Old Style" w:hAnsi="Bookman Old Style"/>
          <w:b/>
          <w:sz w:val="20"/>
        </w:rPr>
      </w:pPr>
      <w:r>
        <w:rPr>
          <w:rFonts w:ascii="Bookman Old Style" w:hAnsi="Bookman Old Style"/>
          <w:b/>
          <w:sz w:val="20"/>
        </w:rPr>
        <w:t xml:space="preserve"> </w:t>
      </w:r>
    </w:p>
    <w:sectPr w:rsidR="00466872" w:rsidSect="0033735F">
      <w:footnotePr>
        <w:pos w:val="beneathText"/>
      </w:footnotePr>
      <w:pgSz w:w="11905" w:h="16837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  <w:sz w:val="18"/>
        <w:szCs w:val="18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8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4"/>
        <w:lang w:val="en-U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8"/>
      </w:rPr>
    </w:lvl>
  </w:abstractNum>
  <w:abstractNum w:abstractNumId="5">
    <w:nsid w:val="00000006"/>
    <w:multiLevelType w:val="singleLevel"/>
    <w:tmpl w:val="00000006"/>
    <w:name w:val="WW8Num6"/>
    <w:lvl w:ilvl="0"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  <w:sz w:val="18"/>
      </w:rPr>
    </w:lvl>
  </w:abstractNum>
  <w:abstractNum w:abstractNumId="6">
    <w:nsid w:val="020F1712"/>
    <w:multiLevelType w:val="hybridMultilevel"/>
    <w:tmpl w:val="95369EDA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0C985FFC"/>
    <w:multiLevelType w:val="hybridMultilevel"/>
    <w:tmpl w:val="D4F41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2D115D"/>
    <w:multiLevelType w:val="hybridMultilevel"/>
    <w:tmpl w:val="76FC0E7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63265C"/>
    <w:multiLevelType w:val="hybridMultilevel"/>
    <w:tmpl w:val="8EF24C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3140175"/>
    <w:multiLevelType w:val="hybridMultilevel"/>
    <w:tmpl w:val="0812D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2A431D"/>
    <w:multiLevelType w:val="hybridMultilevel"/>
    <w:tmpl w:val="D0CCB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917052"/>
    <w:multiLevelType w:val="hybridMultilevel"/>
    <w:tmpl w:val="B08EC2E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F5D1E55"/>
    <w:multiLevelType w:val="hybridMultilevel"/>
    <w:tmpl w:val="117AB2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77C14E2"/>
    <w:multiLevelType w:val="hybridMultilevel"/>
    <w:tmpl w:val="9280BD1C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5">
    <w:nsid w:val="47B65E87"/>
    <w:multiLevelType w:val="hybridMultilevel"/>
    <w:tmpl w:val="2A627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081EAA"/>
    <w:multiLevelType w:val="hybridMultilevel"/>
    <w:tmpl w:val="3D9A9D0E"/>
    <w:lvl w:ilvl="0" w:tplc="4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7">
    <w:nsid w:val="56541F38"/>
    <w:multiLevelType w:val="hybridMultilevel"/>
    <w:tmpl w:val="CFE06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E85CD1"/>
    <w:multiLevelType w:val="hybridMultilevel"/>
    <w:tmpl w:val="FEC8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892025"/>
    <w:multiLevelType w:val="hybridMultilevel"/>
    <w:tmpl w:val="AFD890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E96EAC"/>
    <w:multiLevelType w:val="hybridMultilevel"/>
    <w:tmpl w:val="2500B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32168F"/>
    <w:multiLevelType w:val="hybridMultilevel"/>
    <w:tmpl w:val="9D3478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AC146B"/>
    <w:multiLevelType w:val="hybridMultilevel"/>
    <w:tmpl w:val="32402EA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19"/>
  </w:num>
  <w:num w:numId="9">
    <w:abstractNumId w:val="8"/>
  </w:num>
  <w:num w:numId="10">
    <w:abstractNumId w:val="18"/>
  </w:num>
  <w:num w:numId="11">
    <w:abstractNumId w:val="9"/>
  </w:num>
  <w:num w:numId="12">
    <w:abstractNumId w:val="7"/>
  </w:num>
  <w:num w:numId="13">
    <w:abstractNumId w:val="16"/>
  </w:num>
  <w:num w:numId="14">
    <w:abstractNumId w:val="6"/>
  </w:num>
  <w:num w:numId="15">
    <w:abstractNumId w:val="17"/>
  </w:num>
  <w:num w:numId="16">
    <w:abstractNumId w:val="10"/>
  </w:num>
  <w:num w:numId="17">
    <w:abstractNumId w:val="20"/>
  </w:num>
  <w:num w:numId="18">
    <w:abstractNumId w:val="14"/>
  </w:num>
  <w:num w:numId="19">
    <w:abstractNumId w:val="15"/>
  </w:num>
  <w:num w:numId="20">
    <w:abstractNumId w:val="22"/>
  </w:num>
  <w:num w:numId="21">
    <w:abstractNumId w:val="13"/>
  </w:num>
  <w:num w:numId="22">
    <w:abstractNumId w:val="21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/>
  <w:rsids>
    <w:rsidRoot w:val="00760DE3"/>
    <w:rsid w:val="00010326"/>
    <w:rsid w:val="00074A19"/>
    <w:rsid w:val="00125D27"/>
    <w:rsid w:val="001669CD"/>
    <w:rsid w:val="001A1065"/>
    <w:rsid w:val="001D3B15"/>
    <w:rsid w:val="001E3553"/>
    <w:rsid w:val="001E6687"/>
    <w:rsid w:val="001F3B7F"/>
    <w:rsid w:val="001F4E45"/>
    <w:rsid w:val="00281FA1"/>
    <w:rsid w:val="002868A0"/>
    <w:rsid w:val="002A03D7"/>
    <w:rsid w:val="002A402D"/>
    <w:rsid w:val="002B3761"/>
    <w:rsid w:val="002B5249"/>
    <w:rsid w:val="002D4BCB"/>
    <w:rsid w:val="002E2C99"/>
    <w:rsid w:val="00312DBF"/>
    <w:rsid w:val="0033735F"/>
    <w:rsid w:val="003666EA"/>
    <w:rsid w:val="003843FB"/>
    <w:rsid w:val="003972DC"/>
    <w:rsid w:val="003A018E"/>
    <w:rsid w:val="003C5995"/>
    <w:rsid w:val="004244D1"/>
    <w:rsid w:val="00453C2A"/>
    <w:rsid w:val="00457AB7"/>
    <w:rsid w:val="00466872"/>
    <w:rsid w:val="004746C0"/>
    <w:rsid w:val="004840EF"/>
    <w:rsid w:val="00497AAC"/>
    <w:rsid w:val="004A2FD6"/>
    <w:rsid w:val="004A4DE9"/>
    <w:rsid w:val="004F35BE"/>
    <w:rsid w:val="005104A3"/>
    <w:rsid w:val="005137C9"/>
    <w:rsid w:val="005F00EA"/>
    <w:rsid w:val="0060192E"/>
    <w:rsid w:val="006225F1"/>
    <w:rsid w:val="00633547"/>
    <w:rsid w:val="00642EF3"/>
    <w:rsid w:val="006B64D1"/>
    <w:rsid w:val="006E547B"/>
    <w:rsid w:val="006F0C6C"/>
    <w:rsid w:val="0072263D"/>
    <w:rsid w:val="007262DF"/>
    <w:rsid w:val="007568B9"/>
    <w:rsid w:val="00760DE3"/>
    <w:rsid w:val="0076338F"/>
    <w:rsid w:val="00784A1B"/>
    <w:rsid w:val="007E3486"/>
    <w:rsid w:val="00876E59"/>
    <w:rsid w:val="00885896"/>
    <w:rsid w:val="00892AA3"/>
    <w:rsid w:val="008A03D2"/>
    <w:rsid w:val="008B4FE7"/>
    <w:rsid w:val="008E131B"/>
    <w:rsid w:val="008E68A6"/>
    <w:rsid w:val="008F7C59"/>
    <w:rsid w:val="00915272"/>
    <w:rsid w:val="00932E5F"/>
    <w:rsid w:val="0093337A"/>
    <w:rsid w:val="0094241E"/>
    <w:rsid w:val="00943035"/>
    <w:rsid w:val="009479E5"/>
    <w:rsid w:val="00957F5E"/>
    <w:rsid w:val="00997ACB"/>
    <w:rsid w:val="009A717E"/>
    <w:rsid w:val="009B4629"/>
    <w:rsid w:val="009D073E"/>
    <w:rsid w:val="009D20A0"/>
    <w:rsid w:val="009D6AA0"/>
    <w:rsid w:val="009E1750"/>
    <w:rsid w:val="009F39F5"/>
    <w:rsid w:val="00A518FA"/>
    <w:rsid w:val="00A775F5"/>
    <w:rsid w:val="00A921C3"/>
    <w:rsid w:val="00A97365"/>
    <w:rsid w:val="00AC0FCC"/>
    <w:rsid w:val="00AE0D54"/>
    <w:rsid w:val="00B17567"/>
    <w:rsid w:val="00B3666D"/>
    <w:rsid w:val="00B4655A"/>
    <w:rsid w:val="00B54C43"/>
    <w:rsid w:val="00B63C65"/>
    <w:rsid w:val="00B64A8B"/>
    <w:rsid w:val="00B94A13"/>
    <w:rsid w:val="00BC66A5"/>
    <w:rsid w:val="00BD162A"/>
    <w:rsid w:val="00BD2D86"/>
    <w:rsid w:val="00C3186E"/>
    <w:rsid w:val="00C37057"/>
    <w:rsid w:val="00C40D44"/>
    <w:rsid w:val="00C50FCC"/>
    <w:rsid w:val="00C55C03"/>
    <w:rsid w:val="00C6078A"/>
    <w:rsid w:val="00CA2347"/>
    <w:rsid w:val="00CB19F3"/>
    <w:rsid w:val="00CB2E01"/>
    <w:rsid w:val="00CE049D"/>
    <w:rsid w:val="00D13AEC"/>
    <w:rsid w:val="00D35B3C"/>
    <w:rsid w:val="00D44C46"/>
    <w:rsid w:val="00DE14F4"/>
    <w:rsid w:val="00DE4178"/>
    <w:rsid w:val="00DF28B1"/>
    <w:rsid w:val="00DF5790"/>
    <w:rsid w:val="00E03CA2"/>
    <w:rsid w:val="00E16607"/>
    <w:rsid w:val="00E314F7"/>
    <w:rsid w:val="00E40ADD"/>
    <w:rsid w:val="00E44638"/>
    <w:rsid w:val="00E811E5"/>
    <w:rsid w:val="00EC16E3"/>
    <w:rsid w:val="00F07EC0"/>
    <w:rsid w:val="00F44C64"/>
    <w:rsid w:val="00F458F5"/>
    <w:rsid w:val="00F5633A"/>
    <w:rsid w:val="00F621C4"/>
    <w:rsid w:val="00F65C75"/>
    <w:rsid w:val="00FD4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735F"/>
    <w:pPr>
      <w:suppressAutoHyphens/>
    </w:pPr>
    <w:rPr>
      <w:rFonts w:cs="Courier New"/>
      <w:sz w:val="24"/>
      <w:szCs w:val="24"/>
      <w:lang w:val="en-GB" w:eastAsia="gu-IN" w:bidi="gu-IN"/>
    </w:rPr>
  </w:style>
  <w:style w:type="paragraph" w:styleId="Heading1">
    <w:name w:val="heading 1"/>
    <w:basedOn w:val="Normal"/>
    <w:next w:val="Normal"/>
    <w:qFormat/>
    <w:rsid w:val="0033735F"/>
    <w:pPr>
      <w:keepLines/>
      <w:tabs>
        <w:tab w:val="num" w:pos="432"/>
      </w:tabs>
      <w:spacing w:after="120"/>
      <w:ind w:left="432" w:hanging="432"/>
      <w:outlineLvl w:val="0"/>
    </w:pPr>
    <w:rPr>
      <w:rFonts w:ascii="Arial" w:hAnsi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rsid w:val="0033735F"/>
    <w:pPr>
      <w:numPr>
        <w:ilvl w:val="1"/>
      </w:numPr>
      <w:tabs>
        <w:tab w:val="num" w:pos="432"/>
      </w:tabs>
      <w:ind w:left="432" w:hanging="432"/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rsid w:val="0033735F"/>
    <w:pPr>
      <w:numPr>
        <w:ilvl w:val="2"/>
      </w:numPr>
      <w:tabs>
        <w:tab w:val="num" w:pos="432"/>
      </w:tabs>
      <w:ind w:left="432" w:hanging="432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qFormat/>
    <w:rsid w:val="0033735F"/>
    <w:pPr>
      <w:keepNext/>
      <w:tabs>
        <w:tab w:val="left" w:pos="360"/>
        <w:tab w:val="num" w:pos="864"/>
      </w:tabs>
      <w:spacing w:before="60" w:after="60"/>
      <w:ind w:left="864" w:hanging="864"/>
      <w:jc w:val="both"/>
      <w:outlineLvl w:val="3"/>
    </w:pPr>
    <w:rPr>
      <w:rFonts w:ascii="Verdana" w:hAnsi="Verdana"/>
      <w:b/>
      <w:sz w:val="17"/>
    </w:rPr>
  </w:style>
  <w:style w:type="paragraph" w:styleId="Heading5">
    <w:name w:val="heading 5"/>
    <w:basedOn w:val="Normal"/>
    <w:next w:val="Normal"/>
    <w:qFormat/>
    <w:rsid w:val="0033735F"/>
    <w:pPr>
      <w:keepNext/>
      <w:tabs>
        <w:tab w:val="num" w:pos="1008"/>
      </w:tabs>
      <w:ind w:left="1008" w:hanging="1008"/>
      <w:outlineLvl w:val="4"/>
    </w:pPr>
    <w:rPr>
      <w:rFonts w:ascii="Verdana" w:hAnsi="Verdan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33735F"/>
    <w:rPr>
      <w:rFonts w:ascii="Wingdings" w:hAnsi="Wingdings"/>
      <w:color w:val="auto"/>
      <w:sz w:val="18"/>
      <w:szCs w:val="18"/>
    </w:rPr>
  </w:style>
  <w:style w:type="character" w:customStyle="1" w:styleId="WW8Num3z0">
    <w:name w:val="WW8Num3z0"/>
    <w:rsid w:val="0033735F"/>
    <w:rPr>
      <w:rFonts w:ascii="Wingdings" w:hAnsi="Wingdings"/>
      <w:sz w:val="18"/>
    </w:rPr>
  </w:style>
  <w:style w:type="character" w:customStyle="1" w:styleId="WW8Num4z0">
    <w:name w:val="WW8Num4z0"/>
    <w:rsid w:val="0033735F"/>
    <w:rPr>
      <w:rFonts w:ascii="Wingdings" w:hAnsi="Wingdings"/>
      <w:sz w:val="24"/>
      <w:lang w:val="en-US"/>
    </w:rPr>
  </w:style>
  <w:style w:type="character" w:customStyle="1" w:styleId="WW8Num5z0">
    <w:name w:val="WW8Num5z0"/>
    <w:rsid w:val="0033735F"/>
    <w:rPr>
      <w:rFonts w:ascii="Wingdings" w:hAnsi="Wingdings"/>
      <w:sz w:val="18"/>
    </w:rPr>
  </w:style>
  <w:style w:type="character" w:customStyle="1" w:styleId="WW8Num6z0">
    <w:name w:val="WW8Num6z0"/>
    <w:rsid w:val="0033735F"/>
    <w:rPr>
      <w:rFonts w:ascii="Wingdings" w:hAnsi="Wingdings"/>
      <w:sz w:val="18"/>
    </w:rPr>
  </w:style>
  <w:style w:type="character" w:customStyle="1" w:styleId="Absatz-Standardschriftart">
    <w:name w:val="Absatz-Standardschriftart"/>
    <w:rsid w:val="0033735F"/>
  </w:style>
  <w:style w:type="character" w:customStyle="1" w:styleId="WW-Absatz-Standardschriftart">
    <w:name w:val="WW-Absatz-Standardschriftart"/>
    <w:rsid w:val="0033735F"/>
  </w:style>
  <w:style w:type="character" w:customStyle="1" w:styleId="WW8Num2z1">
    <w:name w:val="WW8Num2z1"/>
    <w:rsid w:val="0033735F"/>
    <w:rPr>
      <w:rFonts w:ascii="Courier New" w:hAnsi="Courier New" w:cs="Wingdings"/>
    </w:rPr>
  </w:style>
  <w:style w:type="character" w:customStyle="1" w:styleId="WW8Num2z2">
    <w:name w:val="WW8Num2z2"/>
    <w:rsid w:val="0033735F"/>
    <w:rPr>
      <w:rFonts w:ascii="Wingdings" w:hAnsi="Wingdings"/>
    </w:rPr>
  </w:style>
  <w:style w:type="character" w:customStyle="1" w:styleId="WW8Num2z3">
    <w:name w:val="WW8Num2z3"/>
    <w:rsid w:val="0033735F"/>
    <w:rPr>
      <w:rFonts w:ascii="Symbol" w:hAnsi="Symbol"/>
    </w:rPr>
  </w:style>
  <w:style w:type="character" w:customStyle="1" w:styleId="WW8Num7z0">
    <w:name w:val="WW8Num7z0"/>
    <w:rsid w:val="0033735F"/>
    <w:rPr>
      <w:rFonts w:ascii="Wingdings" w:hAnsi="Wingdings"/>
      <w:sz w:val="18"/>
    </w:rPr>
  </w:style>
  <w:style w:type="character" w:customStyle="1" w:styleId="WW8Num8z0">
    <w:name w:val="WW8Num8z0"/>
    <w:rsid w:val="0033735F"/>
    <w:rPr>
      <w:rFonts w:ascii="Wingdings" w:hAnsi="Wingdings"/>
      <w:sz w:val="18"/>
    </w:rPr>
  </w:style>
  <w:style w:type="character" w:customStyle="1" w:styleId="WW8Num9z0">
    <w:name w:val="WW8Num9z0"/>
    <w:rsid w:val="0033735F"/>
    <w:rPr>
      <w:rFonts w:ascii="Symbol" w:hAnsi="Symbol"/>
      <w:sz w:val="24"/>
      <w:lang w:val="en-GB"/>
    </w:rPr>
  </w:style>
  <w:style w:type="character" w:customStyle="1" w:styleId="WW8Num10z0">
    <w:name w:val="WW8Num10z0"/>
    <w:rsid w:val="0033735F"/>
    <w:rPr>
      <w:rFonts w:ascii="Symbol" w:hAnsi="Symbol"/>
      <w:sz w:val="24"/>
      <w:lang w:val="en-GB"/>
    </w:rPr>
  </w:style>
  <w:style w:type="character" w:customStyle="1" w:styleId="WW8Num11z0">
    <w:name w:val="WW8Num11z0"/>
    <w:rsid w:val="0033735F"/>
    <w:rPr>
      <w:rFonts w:ascii="Symbol" w:hAnsi="Symbol"/>
    </w:rPr>
  </w:style>
  <w:style w:type="character" w:customStyle="1" w:styleId="WW8Num11z1">
    <w:name w:val="WW8Num11z1"/>
    <w:rsid w:val="0033735F"/>
    <w:rPr>
      <w:rFonts w:ascii="Courier New" w:hAnsi="Courier New"/>
    </w:rPr>
  </w:style>
  <w:style w:type="character" w:customStyle="1" w:styleId="WW8Num11z2">
    <w:name w:val="WW8Num11z2"/>
    <w:rsid w:val="0033735F"/>
    <w:rPr>
      <w:rFonts w:ascii="Wingdings" w:hAnsi="Wingdings"/>
    </w:rPr>
  </w:style>
  <w:style w:type="character" w:customStyle="1" w:styleId="WW8Num12z0">
    <w:name w:val="WW8Num12z0"/>
    <w:rsid w:val="0033735F"/>
    <w:rPr>
      <w:rFonts w:ascii="Symbol" w:hAnsi="Symbol"/>
    </w:rPr>
  </w:style>
  <w:style w:type="character" w:customStyle="1" w:styleId="WW8Num12z1">
    <w:name w:val="WW8Num12z1"/>
    <w:rsid w:val="0033735F"/>
    <w:rPr>
      <w:rFonts w:ascii="Courier New" w:hAnsi="Courier New"/>
    </w:rPr>
  </w:style>
  <w:style w:type="character" w:customStyle="1" w:styleId="WW8Num12z2">
    <w:name w:val="WW8Num12z2"/>
    <w:rsid w:val="0033735F"/>
    <w:rPr>
      <w:rFonts w:ascii="Wingdings" w:hAnsi="Wingdings"/>
    </w:rPr>
  </w:style>
  <w:style w:type="character" w:customStyle="1" w:styleId="WW8NumSt12z0">
    <w:name w:val="WW8NumSt12z0"/>
    <w:rsid w:val="0033735F"/>
    <w:rPr>
      <w:rFonts w:ascii="Wingdings" w:hAnsi="Wingdings"/>
      <w:sz w:val="12"/>
    </w:rPr>
  </w:style>
  <w:style w:type="character" w:customStyle="1" w:styleId="WW8NumSt12z1">
    <w:name w:val="WW8NumSt12z1"/>
    <w:rsid w:val="0033735F"/>
    <w:rPr>
      <w:rFonts w:ascii="Courier New" w:hAnsi="Courier New"/>
    </w:rPr>
  </w:style>
  <w:style w:type="character" w:customStyle="1" w:styleId="WW8NumSt12z2">
    <w:name w:val="WW8NumSt12z2"/>
    <w:rsid w:val="0033735F"/>
    <w:rPr>
      <w:rFonts w:ascii="Wingdings" w:hAnsi="Wingdings"/>
    </w:rPr>
  </w:style>
  <w:style w:type="character" w:customStyle="1" w:styleId="WW8NumSt12z3">
    <w:name w:val="WW8NumSt12z3"/>
    <w:rsid w:val="0033735F"/>
    <w:rPr>
      <w:rFonts w:ascii="Symbol" w:hAnsi="Symbol"/>
    </w:rPr>
  </w:style>
  <w:style w:type="character" w:customStyle="1" w:styleId="text2">
    <w:name w:val="text2"/>
    <w:basedOn w:val="DefaultParagraphFont"/>
    <w:rsid w:val="0033735F"/>
    <w:rPr>
      <w:rFonts w:ascii="Verdana" w:hAnsi="Verdana"/>
      <w:color w:val="000000"/>
      <w:sz w:val="18"/>
      <w:szCs w:val="18"/>
    </w:rPr>
  </w:style>
  <w:style w:type="paragraph" w:customStyle="1" w:styleId="Heading">
    <w:name w:val="Heading"/>
    <w:basedOn w:val="Normal"/>
    <w:next w:val="BodyText"/>
    <w:rsid w:val="0033735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33735F"/>
    <w:pPr>
      <w:jc w:val="both"/>
    </w:pPr>
    <w:rPr>
      <w:lang w:val="en-US"/>
    </w:rPr>
  </w:style>
  <w:style w:type="paragraph" w:styleId="List">
    <w:name w:val="List"/>
    <w:basedOn w:val="BodyText"/>
    <w:rsid w:val="0033735F"/>
    <w:rPr>
      <w:rFonts w:cs="Tahoma"/>
    </w:rPr>
  </w:style>
  <w:style w:type="paragraph" w:styleId="Caption">
    <w:name w:val="caption"/>
    <w:basedOn w:val="Normal"/>
    <w:qFormat/>
    <w:rsid w:val="0033735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33735F"/>
    <w:pPr>
      <w:suppressLineNumbers/>
    </w:pPr>
    <w:rPr>
      <w:rFonts w:cs="Tahoma"/>
    </w:rPr>
  </w:style>
  <w:style w:type="paragraph" w:styleId="PlainText">
    <w:name w:val="Plain Text"/>
    <w:basedOn w:val="Normal"/>
    <w:rsid w:val="0033735F"/>
    <w:rPr>
      <w:rFonts w:ascii="Courier New" w:hAnsi="Courier New"/>
      <w:sz w:val="20"/>
      <w:szCs w:val="20"/>
      <w:lang w:val="en-US"/>
    </w:rPr>
  </w:style>
  <w:style w:type="paragraph" w:styleId="Header">
    <w:name w:val="header"/>
    <w:basedOn w:val="Normal"/>
    <w:rsid w:val="0033735F"/>
    <w:pPr>
      <w:tabs>
        <w:tab w:val="center" w:pos="4320"/>
        <w:tab w:val="right" w:pos="8640"/>
      </w:tabs>
    </w:pPr>
    <w:rPr>
      <w:lang w:val="en-US"/>
    </w:rPr>
  </w:style>
  <w:style w:type="paragraph" w:customStyle="1" w:styleId="Achievement">
    <w:name w:val="Achievement"/>
    <w:basedOn w:val="BodyText"/>
    <w:rsid w:val="0033735F"/>
    <w:pPr>
      <w:tabs>
        <w:tab w:val="num" w:pos="0"/>
      </w:tabs>
      <w:spacing w:after="60" w:line="240" w:lineRule="atLeast"/>
      <w:ind w:left="240" w:hanging="240"/>
    </w:pPr>
    <w:rPr>
      <w:rFonts w:ascii="Garamond" w:hAnsi="Garamond"/>
      <w:sz w:val="22"/>
    </w:rPr>
  </w:style>
  <w:style w:type="paragraph" w:customStyle="1" w:styleId="JobTitle">
    <w:name w:val="Job Title"/>
    <w:next w:val="Achievement"/>
    <w:rsid w:val="0033735F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styleId="BodyText2">
    <w:name w:val="Body Text 2"/>
    <w:basedOn w:val="Normal"/>
    <w:rsid w:val="0033735F"/>
    <w:pPr>
      <w:tabs>
        <w:tab w:val="left" w:pos="360"/>
      </w:tabs>
      <w:spacing w:before="60" w:after="60"/>
      <w:jc w:val="both"/>
    </w:pPr>
    <w:rPr>
      <w:rFonts w:ascii="Verdana" w:hAnsi="Verdana"/>
      <w:sz w:val="17"/>
    </w:rPr>
  </w:style>
  <w:style w:type="paragraph" w:styleId="BodyText3">
    <w:name w:val="Body Text 3"/>
    <w:basedOn w:val="Normal"/>
    <w:rsid w:val="0033735F"/>
    <w:pPr>
      <w:widowControl w:val="0"/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shd w:val="clear" w:color="auto" w:fill="C0C0C0"/>
      <w:spacing w:before="40" w:after="40"/>
      <w:jc w:val="center"/>
    </w:pPr>
    <w:rPr>
      <w:rFonts w:ascii="Verdana" w:hAnsi="Verdana"/>
      <w:b/>
      <w:i/>
      <w:sz w:val="18"/>
    </w:rPr>
  </w:style>
  <w:style w:type="character" w:styleId="Hyperlink">
    <w:name w:val="Hyperlink"/>
    <w:basedOn w:val="DefaultParagraphFont"/>
    <w:rsid w:val="006019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71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shalrawal01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MOHIT SETHI</vt:lpstr>
    </vt:vector>
  </TitlesOfParts>
  <Company>MTC</Company>
  <LinksUpToDate>false</LinksUpToDate>
  <CharactersWithSpaces>6228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MOHIT SETHI</dc:title>
  <dc:creator>sharad</dc:creator>
  <cp:lastModifiedBy>admin</cp:lastModifiedBy>
  <cp:revision>2</cp:revision>
  <cp:lastPrinted>2007-08-10T20:45:00Z</cp:lastPrinted>
  <dcterms:created xsi:type="dcterms:W3CDTF">2012-12-21T07:22:00Z</dcterms:created>
  <dcterms:modified xsi:type="dcterms:W3CDTF">2012-12-21T07:22:00Z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1635358797</vt:i4>
  </property>
  <property fmtid="{D5CDD505-2E9C-101B-9397-08002B2CF9AE}" pid="3" name="_AuthorEmail">
    <vt:lpwstr>sunil.pal@iciciprulife.com</vt:lpwstr>
  </property>
  <property fmtid="{D5CDD505-2E9C-101B-9397-08002B2CF9AE}" pid="4" name="_AuthorEmailDisplayName">
    <vt:lpwstr>Sunil Pal</vt:lpwstr>
  </property>
  <property fmtid="{D5CDD505-2E9C-101B-9397-08002B2CF9AE}" pid="5" name="_EmailSubject">
    <vt:lpwstr>CV_MOHIT DOC</vt:lpwstr>
  </property>
  <property fmtid="{D5CDD505-2E9C-101B-9397-08002B2CF9AE}" pid="6" name="_PreviousAdHocReviewCycleID">
    <vt:i4>723030560</vt:i4>
  </property>
  <property fmtid="{D5CDD505-2E9C-101B-9397-08002B2CF9AE}" pid="7" name="_ReviewingToolsShownOnce">
    <vt:lpwstr/>
  </property>
</Properties>
</file>