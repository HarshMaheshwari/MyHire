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6C6" w:rsidRPr="00445BD3" w:rsidRDefault="00445BD3" w:rsidP="00F946C6">
      <w:pPr>
        <w:snapToGrid w:val="0"/>
        <w:rPr>
          <w:rFonts w:ascii="Arial" w:hAnsi="Arial" w:cs="Arial"/>
          <w:b/>
          <w:sz w:val="28"/>
          <w:szCs w:val="28"/>
          <w:lang w:val="pt-BR" w:eastAsia="ar-SA"/>
        </w:rPr>
      </w:pPr>
      <w:r>
        <w:rPr>
          <w:rFonts w:ascii="Arial" w:hAnsi="Arial" w:cs="Arial"/>
          <w:sz w:val="20"/>
          <w:szCs w:val="20"/>
          <w:lang w:val="pt-BR" w:eastAsia="ar-SA"/>
        </w:rPr>
        <w:tab/>
      </w:r>
      <w:r>
        <w:rPr>
          <w:rFonts w:ascii="Arial" w:hAnsi="Arial" w:cs="Arial"/>
          <w:sz w:val="20"/>
          <w:szCs w:val="20"/>
          <w:lang w:val="pt-BR" w:eastAsia="ar-SA"/>
        </w:rPr>
        <w:tab/>
      </w:r>
      <w:r>
        <w:rPr>
          <w:rFonts w:ascii="Arial" w:hAnsi="Arial" w:cs="Arial"/>
          <w:sz w:val="20"/>
          <w:szCs w:val="20"/>
          <w:lang w:val="pt-BR" w:eastAsia="ar-SA"/>
        </w:rPr>
        <w:tab/>
      </w:r>
      <w:r>
        <w:rPr>
          <w:rFonts w:ascii="Arial" w:hAnsi="Arial" w:cs="Arial"/>
          <w:sz w:val="20"/>
          <w:szCs w:val="20"/>
          <w:lang w:val="pt-BR" w:eastAsia="ar-SA"/>
        </w:rPr>
        <w:tab/>
      </w:r>
      <w:r>
        <w:rPr>
          <w:rFonts w:ascii="Arial" w:hAnsi="Arial" w:cs="Arial"/>
          <w:sz w:val="20"/>
          <w:szCs w:val="20"/>
          <w:lang w:val="pt-BR" w:eastAsia="ar-SA"/>
        </w:rPr>
        <w:tab/>
      </w:r>
      <w:r w:rsidRPr="00445BD3">
        <w:rPr>
          <w:rFonts w:ascii="Arial" w:hAnsi="Arial" w:cs="Arial"/>
          <w:sz w:val="28"/>
          <w:szCs w:val="28"/>
          <w:lang w:val="pt-BR" w:eastAsia="ar-SA"/>
        </w:rPr>
        <w:t>CURRICULUM VITAE</w:t>
      </w:r>
    </w:p>
    <w:p w:rsidR="00F946C6" w:rsidRPr="00217C93" w:rsidRDefault="00F946C6" w:rsidP="00F946C6">
      <w:pPr>
        <w:snapToGrid w:val="0"/>
        <w:rPr>
          <w:rFonts w:ascii="Arial" w:hAnsi="Arial" w:cs="Arial"/>
          <w:b/>
          <w:sz w:val="28"/>
          <w:szCs w:val="28"/>
          <w:lang w:val="pt-BR" w:eastAsia="ar-SA"/>
        </w:rPr>
      </w:pPr>
      <w:r w:rsidRPr="00217C93">
        <w:rPr>
          <w:rFonts w:ascii="Arial" w:hAnsi="Arial" w:cs="Arial"/>
          <w:b/>
          <w:sz w:val="28"/>
          <w:szCs w:val="28"/>
          <w:lang w:val="pt-BR" w:eastAsia="ar-SA"/>
        </w:rPr>
        <w:t>Mukesh Kumar</w:t>
      </w:r>
    </w:p>
    <w:p w:rsidR="009D1E7E" w:rsidRDefault="00F946C6" w:rsidP="00F946C6">
      <w:pPr>
        <w:snapToGrid w:val="0"/>
        <w:rPr>
          <w:rFonts w:ascii="Arial" w:hAnsi="Arial" w:cs="Arial"/>
          <w:sz w:val="20"/>
          <w:szCs w:val="20"/>
          <w:lang w:val="pt-BR" w:eastAsia="ar-SA"/>
        </w:rPr>
      </w:pPr>
      <w:r>
        <w:rPr>
          <w:rFonts w:ascii="Arial" w:hAnsi="Arial" w:cs="Arial"/>
          <w:sz w:val="20"/>
          <w:szCs w:val="20"/>
          <w:lang w:val="pt-BR" w:eastAsia="ar-SA"/>
        </w:rPr>
        <w:t>House No – D- 45 A</w:t>
      </w:r>
      <w:r w:rsidR="009D1E7E">
        <w:rPr>
          <w:rFonts w:ascii="Arial" w:hAnsi="Arial" w:cs="Arial"/>
          <w:sz w:val="20"/>
          <w:szCs w:val="20"/>
          <w:lang w:val="pt-BR" w:eastAsia="ar-SA"/>
        </w:rPr>
        <w:t xml:space="preserve">  Ganesh Nagar</w:t>
      </w:r>
      <w:r>
        <w:rPr>
          <w:rFonts w:ascii="Arial" w:hAnsi="Arial" w:cs="Arial"/>
          <w:sz w:val="20"/>
          <w:szCs w:val="20"/>
          <w:lang w:val="pt-BR" w:eastAsia="ar-SA"/>
        </w:rPr>
        <w:t xml:space="preserve"> </w:t>
      </w:r>
      <w:r w:rsidR="009D1E7E">
        <w:rPr>
          <w:rFonts w:ascii="Arial" w:hAnsi="Arial" w:cs="Arial"/>
          <w:sz w:val="20"/>
          <w:szCs w:val="20"/>
          <w:lang w:val="pt-BR" w:eastAsia="ar-SA"/>
        </w:rPr>
        <w:t>Pandav Nagar</w:t>
      </w:r>
    </w:p>
    <w:p w:rsidR="00F946C6" w:rsidRDefault="00F946C6" w:rsidP="00F946C6">
      <w:pPr>
        <w:snapToGrid w:val="0"/>
        <w:rPr>
          <w:rFonts w:ascii="Arial" w:hAnsi="Arial" w:cs="Arial"/>
          <w:sz w:val="20"/>
          <w:szCs w:val="20"/>
          <w:lang w:val="pt-BR" w:eastAsia="ar-SA"/>
        </w:rPr>
      </w:pPr>
      <w:r>
        <w:rPr>
          <w:rFonts w:ascii="Arial" w:hAnsi="Arial" w:cs="Arial"/>
          <w:sz w:val="20"/>
          <w:szCs w:val="20"/>
          <w:lang w:val="pt-BR" w:eastAsia="ar-SA"/>
        </w:rPr>
        <w:t>Comple</w:t>
      </w:r>
      <w:r w:rsidR="009D1E7E">
        <w:rPr>
          <w:rFonts w:ascii="Arial" w:hAnsi="Arial" w:cs="Arial"/>
          <w:sz w:val="20"/>
          <w:szCs w:val="20"/>
          <w:lang w:val="pt-BR" w:eastAsia="ar-SA"/>
        </w:rPr>
        <w:t>x ,</w:t>
      </w:r>
      <w:r w:rsidR="00CA60AF">
        <w:rPr>
          <w:rFonts w:ascii="Arial" w:hAnsi="Arial" w:cs="Arial"/>
          <w:sz w:val="20"/>
          <w:szCs w:val="20"/>
          <w:lang w:val="pt-BR" w:eastAsia="ar-SA"/>
        </w:rPr>
        <w:t>Street no – 7</w:t>
      </w:r>
      <w:r w:rsidR="009D1E7E">
        <w:rPr>
          <w:rFonts w:ascii="Arial" w:hAnsi="Arial" w:cs="Arial"/>
          <w:sz w:val="20"/>
          <w:szCs w:val="20"/>
          <w:lang w:val="pt-BR" w:eastAsia="ar-SA"/>
        </w:rPr>
        <w:t>,</w:t>
      </w:r>
      <w:r w:rsidR="00CA60AF">
        <w:rPr>
          <w:rFonts w:ascii="Arial" w:hAnsi="Arial" w:cs="Arial"/>
          <w:sz w:val="20"/>
          <w:szCs w:val="20"/>
          <w:lang w:val="pt-BR" w:eastAsia="ar-SA"/>
        </w:rPr>
        <w:t xml:space="preserve"> </w:t>
      </w:r>
      <w:r w:rsidR="009D1E7E">
        <w:rPr>
          <w:rFonts w:ascii="Arial" w:hAnsi="Arial" w:cs="Arial"/>
          <w:sz w:val="20"/>
          <w:szCs w:val="20"/>
          <w:lang w:val="pt-BR" w:eastAsia="ar-SA"/>
        </w:rPr>
        <w:t xml:space="preserve">Near Kali Temple </w:t>
      </w:r>
      <w:r w:rsidR="00CA60AF">
        <w:rPr>
          <w:rFonts w:ascii="Arial" w:hAnsi="Arial" w:cs="Arial"/>
          <w:sz w:val="20"/>
          <w:szCs w:val="20"/>
          <w:lang w:val="pt-BR" w:eastAsia="ar-SA"/>
        </w:rPr>
        <w:t>New D</w:t>
      </w:r>
      <w:r>
        <w:rPr>
          <w:rFonts w:ascii="Arial" w:hAnsi="Arial" w:cs="Arial"/>
          <w:sz w:val="20"/>
          <w:szCs w:val="20"/>
          <w:lang w:val="pt-BR" w:eastAsia="ar-SA"/>
        </w:rPr>
        <w:t>elhi -110092</w:t>
      </w:r>
      <w:r w:rsidR="00445BD3" w:rsidRPr="00445BD3">
        <w:rPr>
          <w:rFonts w:ascii="ArialMT,Bold" w:hAnsi="ArialMT,Bold" w:cs="ArialMT,Bold"/>
          <w:b/>
          <w:bCs/>
          <w:sz w:val="28"/>
          <w:szCs w:val="28"/>
        </w:rPr>
        <w:t xml:space="preserve"> </w:t>
      </w:r>
    </w:p>
    <w:p w:rsidR="00F946C6" w:rsidRDefault="00F946C6" w:rsidP="00F946C6">
      <w:pPr>
        <w:rPr>
          <w:rFonts w:ascii="Arial" w:hAnsi="Arial" w:cs="Arial"/>
          <w:sz w:val="20"/>
          <w:szCs w:val="20"/>
          <w:lang w:val="it-IT" w:eastAsia="ar-SA"/>
        </w:rPr>
      </w:pPr>
      <w:r>
        <w:rPr>
          <w:rFonts w:ascii="Arial" w:hAnsi="Arial" w:cs="Arial"/>
          <w:sz w:val="20"/>
          <w:szCs w:val="20"/>
          <w:lang w:val="it-IT"/>
        </w:rPr>
        <w:t xml:space="preserve">E-Mail:- </w:t>
      </w:r>
      <w:r>
        <w:rPr>
          <w:rFonts w:ascii="Arial" w:hAnsi="Arial"/>
          <w:lang w:val="it-IT"/>
        </w:rPr>
        <w:t>kumarmukesh05@gmail.com</w:t>
      </w:r>
    </w:p>
    <w:p w:rsidR="00F946C6" w:rsidRDefault="00F946C6" w:rsidP="00F946C6">
      <w:pPr>
        <w:rPr>
          <w:rFonts w:ascii="Arial" w:hAnsi="Arial" w:cs="Arial"/>
          <w:sz w:val="20"/>
          <w:szCs w:val="20"/>
          <w:lang w:val="it-IT" w:eastAsia="ar-SA"/>
        </w:rPr>
      </w:pPr>
      <w:r>
        <w:rPr>
          <w:rFonts w:ascii="Arial" w:hAnsi="Arial" w:cs="Arial"/>
          <w:sz w:val="20"/>
          <w:szCs w:val="20"/>
          <w:lang w:val="it-IT" w:eastAsia="ar-SA"/>
        </w:rPr>
        <w:t># 919811019560</w:t>
      </w:r>
    </w:p>
    <w:p w:rsidR="00F946C6" w:rsidRPr="00217C93" w:rsidRDefault="00F946C6" w:rsidP="00F946C6">
      <w:pPr>
        <w:rPr>
          <w:rFonts w:ascii="Arial" w:hAnsi="Arial" w:cs="Arial"/>
          <w:sz w:val="20"/>
          <w:szCs w:val="20"/>
          <w:lang w:val="it-IT" w:eastAsia="ar-SA"/>
        </w:rPr>
      </w:pPr>
      <w:r>
        <w:rPr>
          <w:rFonts w:ascii="Arial" w:hAnsi="Arial" w:cs="Arial"/>
          <w:sz w:val="20"/>
          <w:szCs w:val="20"/>
          <w:lang w:val="it-IT" w:eastAsia="ar-SA"/>
        </w:rPr>
        <w:t># 91981884160</w:t>
      </w:r>
      <w:r w:rsidR="00217C93">
        <w:rPr>
          <w:rFonts w:ascii="Arial" w:hAnsi="Arial" w:cs="Arial"/>
          <w:sz w:val="20"/>
          <w:szCs w:val="20"/>
          <w:lang w:val="it-IT" w:eastAsia="ar-SA"/>
        </w:rPr>
        <w:t>0</w:t>
      </w:r>
    </w:p>
    <w:p w:rsidR="00404CA4" w:rsidRDefault="00404CA4">
      <w:pPr>
        <w:pStyle w:val="Heading3"/>
        <w:keepNext/>
        <w:tabs>
          <w:tab w:val="left" w:pos="5475"/>
        </w:tabs>
      </w:pPr>
    </w:p>
    <w:p w:rsidR="00217C93" w:rsidRDefault="00217C93" w:rsidP="00217C93">
      <w:pPr>
        <w:pStyle w:val="Tit"/>
        <w:snapToGrid w:val="0"/>
        <w:ind w:right="-155"/>
        <w:jc w:val="both"/>
        <w:rPr>
          <w:rFonts w:ascii="Arial" w:hAnsi="Arial" w:cs="Arial"/>
          <w:smallCaps/>
          <w:sz w:val="20"/>
          <w:szCs w:val="20"/>
        </w:rPr>
      </w:pPr>
      <w:r>
        <w:rPr>
          <w:rFonts w:ascii="Arial" w:hAnsi="Arial" w:cs="Arial"/>
          <w:smallCaps/>
          <w:sz w:val="20"/>
          <w:szCs w:val="20"/>
        </w:rPr>
        <w:t>Career Objective</w:t>
      </w:r>
    </w:p>
    <w:p w:rsidR="00217C93" w:rsidRDefault="00217C93" w:rsidP="00217C93">
      <w:pPr>
        <w:jc w:val="both"/>
        <w:rPr>
          <w:rFonts w:ascii="Arial" w:hAnsi="Arial" w:cs="Arial"/>
          <w:sz w:val="20"/>
          <w:szCs w:val="20"/>
          <w:lang w:eastAsia="ar-SA"/>
        </w:rPr>
      </w:pPr>
      <w:r>
        <w:rPr>
          <w:rFonts w:ascii="Arial" w:hAnsi="Arial" w:cs="Arial"/>
          <w:sz w:val="20"/>
          <w:szCs w:val="20"/>
          <w:lang w:eastAsia="ar-SA"/>
        </w:rPr>
        <w:t>To obtain a position of responsibility in MIS/Operation sector by directing all my skills and abilities at the highest level of creativity and productivity to meet the goals of the organization that promotes my professional and personal growth.</w:t>
      </w:r>
    </w:p>
    <w:p w:rsidR="009D1E7E" w:rsidRDefault="009D1E7E" w:rsidP="00217C93">
      <w:pPr>
        <w:jc w:val="both"/>
        <w:rPr>
          <w:rFonts w:ascii="Arial" w:hAnsi="Arial" w:cs="Arial"/>
          <w:sz w:val="20"/>
          <w:szCs w:val="20"/>
          <w:lang w:eastAsia="ar-SA"/>
        </w:rPr>
      </w:pPr>
    </w:p>
    <w:p w:rsidR="005A5436" w:rsidRDefault="005A5436" w:rsidP="005A5436">
      <w:pPr>
        <w:rPr>
          <w:rFonts w:ascii="ArialMT" w:hAnsi="ArialMT" w:cs="ArialMT"/>
          <w:b/>
          <w:bCs/>
        </w:rPr>
      </w:pPr>
      <w:r>
        <w:rPr>
          <w:rFonts w:ascii="ArialMT" w:hAnsi="ArialMT" w:cs="ArialMT"/>
          <w:b/>
          <w:bCs/>
        </w:rPr>
        <w:t>Name of the Organization</w:t>
      </w:r>
      <w:r w:rsidR="009D1E7E">
        <w:rPr>
          <w:rFonts w:ascii="ArialMT" w:hAnsi="ArialMT" w:cs="ArialMT"/>
          <w:b/>
          <w:bCs/>
        </w:rPr>
        <w:t xml:space="preserve"> : </w:t>
      </w:r>
      <w:r>
        <w:rPr>
          <w:rFonts w:ascii="ArialMT" w:hAnsi="ArialMT" w:cs="ArialMT"/>
          <w:b/>
          <w:bCs/>
        </w:rPr>
        <w:t xml:space="preserve">YES BANK </w:t>
      </w:r>
      <w:r w:rsidR="009D1E7E">
        <w:rPr>
          <w:rFonts w:ascii="ArialMT" w:hAnsi="ArialMT" w:cs="ArialMT"/>
          <w:b/>
          <w:bCs/>
        </w:rPr>
        <w:t>L</w:t>
      </w:r>
      <w:r>
        <w:rPr>
          <w:rFonts w:ascii="ArialMT" w:hAnsi="ArialMT" w:cs="ArialMT"/>
          <w:b/>
          <w:bCs/>
        </w:rPr>
        <w:t>TD</w:t>
      </w:r>
    </w:p>
    <w:p w:rsidR="005A5436" w:rsidRDefault="005A5436" w:rsidP="005A5436">
      <w:pPr>
        <w:rPr>
          <w:rFonts w:ascii="ArialMT" w:hAnsi="ArialMT" w:cs="ArialMT"/>
          <w:b/>
          <w:bCs/>
        </w:rPr>
      </w:pPr>
      <w:r>
        <w:rPr>
          <w:rFonts w:ascii="ArialMT" w:hAnsi="ArialMT" w:cs="ArialMT"/>
          <w:b/>
          <w:bCs/>
        </w:rPr>
        <w:t xml:space="preserve">Duration : </w:t>
      </w:r>
      <w:r w:rsidR="009D1E7E">
        <w:rPr>
          <w:rFonts w:ascii="ArialMT" w:hAnsi="ArialMT" w:cs="ArialMT"/>
          <w:b/>
          <w:bCs/>
        </w:rPr>
        <w:t xml:space="preserve"> </w:t>
      </w:r>
      <w:r>
        <w:rPr>
          <w:rFonts w:ascii="ArialMT" w:hAnsi="ArialMT" w:cs="ArialMT"/>
          <w:b/>
          <w:bCs/>
        </w:rPr>
        <w:t>From 1 OCT. 2013 to Till Date</w:t>
      </w:r>
    </w:p>
    <w:p w:rsidR="005A5436" w:rsidRDefault="005A5436" w:rsidP="005A5436">
      <w:pPr>
        <w:rPr>
          <w:rFonts w:ascii="ArialMT" w:hAnsi="ArialMT" w:cs="ArialMT"/>
          <w:b/>
          <w:bCs/>
        </w:rPr>
      </w:pPr>
      <w:r>
        <w:rPr>
          <w:rFonts w:ascii="ArialMT" w:hAnsi="ArialMT" w:cs="ArialMT"/>
          <w:b/>
          <w:bCs/>
        </w:rPr>
        <w:t xml:space="preserve">Job Title : </w:t>
      </w:r>
      <w:r w:rsidR="009D1E7E">
        <w:rPr>
          <w:rFonts w:ascii="ArialMT" w:hAnsi="ArialMT" w:cs="ArialMT"/>
          <w:b/>
          <w:bCs/>
        </w:rPr>
        <w:t xml:space="preserve"> Assistant Manager - </w:t>
      </w:r>
      <w:r>
        <w:rPr>
          <w:rFonts w:ascii="ArialMT" w:hAnsi="ArialMT" w:cs="ArialMT"/>
          <w:b/>
          <w:bCs/>
        </w:rPr>
        <w:t xml:space="preserve">Branch Banking </w:t>
      </w:r>
      <w:r w:rsidR="00595A8D">
        <w:rPr>
          <w:rFonts w:ascii="ArialMT" w:hAnsi="ArialMT" w:cs="ArialMT"/>
          <w:b/>
          <w:bCs/>
        </w:rPr>
        <w:t>–YES FIRST</w:t>
      </w:r>
    </w:p>
    <w:p w:rsidR="005A5436" w:rsidRDefault="005A5436" w:rsidP="005A5436">
      <w:pPr>
        <w:tabs>
          <w:tab w:val="left" w:pos="5475"/>
        </w:tabs>
        <w:rPr>
          <w:rFonts w:ascii="ArialMT,Bold" w:hAnsi="ArialMT,Bold" w:cs="ArialMT,Bold"/>
          <w:b/>
          <w:bCs/>
        </w:rPr>
      </w:pPr>
    </w:p>
    <w:p w:rsidR="005A5436" w:rsidRDefault="005A5436" w:rsidP="005A5436">
      <w:pPr>
        <w:tabs>
          <w:tab w:val="left" w:pos="5475"/>
        </w:tabs>
        <w:rPr>
          <w:rFonts w:ascii="ArialMT,Bold" w:hAnsi="ArialMT,Bold" w:cs="ArialMT,Bold"/>
          <w:b/>
          <w:bCs/>
          <w:sz w:val="28"/>
          <w:szCs w:val="28"/>
        </w:rPr>
      </w:pPr>
      <w:r>
        <w:rPr>
          <w:rFonts w:ascii="ArialMT,Bold" w:hAnsi="ArialMT,Bold" w:cs="ArialMT,Bold"/>
          <w:b/>
          <w:bCs/>
          <w:sz w:val="28"/>
          <w:szCs w:val="28"/>
        </w:rPr>
        <w:t>job responsibilities</w:t>
      </w:r>
    </w:p>
    <w:p w:rsidR="009D1E7E" w:rsidRPr="00217C93" w:rsidRDefault="009D1E7E" w:rsidP="005A5436">
      <w:pPr>
        <w:tabs>
          <w:tab w:val="left" w:pos="5475"/>
        </w:tabs>
        <w:rPr>
          <w:sz w:val="28"/>
          <w:szCs w:val="28"/>
          <w:u w:val="thick"/>
        </w:rPr>
      </w:pPr>
    </w:p>
    <w:p w:rsidR="009D1E7E" w:rsidRDefault="009D1E7E" w:rsidP="009D1E7E">
      <w:pPr>
        <w:rPr>
          <w:rFonts w:ascii="ArialMT" w:hAnsi="ArialMT" w:cs="ArialMT"/>
          <w:sz w:val="22"/>
          <w:szCs w:val="22"/>
        </w:rPr>
      </w:pPr>
      <w:r>
        <w:rPr>
          <w:rFonts w:ascii="ArialMT" w:hAnsi="ArialMT" w:cs="ArialMT"/>
          <w:sz w:val="22"/>
          <w:szCs w:val="22"/>
        </w:rPr>
        <w:t>1. Handling a portfolio of 250 Business Banking Customers.</w:t>
      </w:r>
    </w:p>
    <w:p w:rsidR="009D1E7E" w:rsidRDefault="009D1E7E" w:rsidP="009D1E7E">
      <w:pPr>
        <w:rPr>
          <w:rFonts w:ascii="ArialMT" w:hAnsi="ArialMT" w:cs="ArialMT"/>
          <w:sz w:val="22"/>
          <w:szCs w:val="22"/>
        </w:rPr>
      </w:pPr>
      <w:r>
        <w:rPr>
          <w:rFonts w:ascii="ArialMT" w:hAnsi="ArialMT" w:cs="ArialMT"/>
          <w:sz w:val="22"/>
          <w:szCs w:val="22"/>
        </w:rPr>
        <w:t xml:space="preserve">2. Relationship-development expertise that complements the ability to aggressively solid                 </w:t>
      </w:r>
    </w:p>
    <w:p w:rsidR="009D1E7E" w:rsidRDefault="009D1E7E" w:rsidP="009D1E7E">
      <w:pPr>
        <w:rPr>
          <w:rFonts w:ascii="ArialMT" w:hAnsi="ArialMT" w:cs="ArialMT"/>
          <w:sz w:val="22"/>
          <w:szCs w:val="22"/>
        </w:rPr>
      </w:pPr>
      <w:r>
        <w:rPr>
          <w:rFonts w:ascii="ArialMT" w:hAnsi="ArialMT" w:cs="ArialMT"/>
          <w:sz w:val="22"/>
          <w:szCs w:val="22"/>
        </w:rPr>
        <w:t xml:space="preserve">  client base and drive revenue growth.</w:t>
      </w:r>
    </w:p>
    <w:p w:rsidR="009D1E7E" w:rsidRDefault="009D1E7E" w:rsidP="009D1E7E">
      <w:pPr>
        <w:rPr>
          <w:rFonts w:ascii="ArialMT" w:hAnsi="ArialMT" w:cs="ArialMT"/>
          <w:sz w:val="22"/>
          <w:szCs w:val="22"/>
        </w:rPr>
      </w:pPr>
      <w:r>
        <w:rPr>
          <w:rFonts w:ascii="ArialMT" w:hAnsi="ArialMT" w:cs="ArialMT"/>
          <w:sz w:val="22"/>
          <w:szCs w:val="22"/>
        </w:rPr>
        <w:t>3. Acquisition of small &amp; medium enterprises.</w:t>
      </w:r>
    </w:p>
    <w:p w:rsidR="009D1E7E" w:rsidRDefault="009D1E7E" w:rsidP="009D1E7E">
      <w:pPr>
        <w:rPr>
          <w:rFonts w:ascii="ArialMT" w:hAnsi="ArialMT" w:cs="ArialMT"/>
          <w:sz w:val="22"/>
          <w:szCs w:val="22"/>
        </w:rPr>
      </w:pPr>
      <w:r>
        <w:rPr>
          <w:rFonts w:ascii="ArialMT" w:hAnsi="ArialMT" w:cs="ArialMT"/>
          <w:sz w:val="22"/>
          <w:szCs w:val="22"/>
        </w:rPr>
        <w:t>4. Special Focus on acquiring Trade &amp; FX Client accounts.</w:t>
      </w:r>
    </w:p>
    <w:p w:rsidR="009D1E7E" w:rsidRDefault="009D1E7E" w:rsidP="009D1E7E">
      <w:pPr>
        <w:rPr>
          <w:rFonts w:ascii="ArialMT" w:hAnsi="ArialMT" w:cs="ArialMT"/>
          <w:sz w:val="22"/>
          <w:szCs w:val="22"/>
        </w:rPr>
      </w:pPr>
      <w:r>
        <w:rPr>
          <w:rFonts w:ascii="ArialMT" w:hAnsi="ArialMT" w:cs="ArialMT"/>
          <w:sz w:val="22"/>
          <w:szCs w:val="22"/>
        </w:rPr>
        <w:t xml:space="preserve">5. Focus on high revenue earning accounts ensuring more profitability to the bank. </w:t>
      </w:r>
    </w:p>
    <w:p w:rsidR="009D1E7E" w:rsidRDefault="009D1E7E" w:rsidP="009D1E7E">
      <w:pPr>
        <w:rPr>
          <w:rFonts w:ascii="ArialMT" w:hAnsi="ArialMT" w:cs="ArialMT"/>
          <w:sz w:val="22"/>
          <w:szCs w:val="22"/>
        </w:rPr>
      </w:pPr>
      <w:r>
        <w:rPr>
          <w:rFonts w:ascii="ArialMT" w:hAnsi="ArialMT" w:cs="ArialMT"/>
          <w:sz w:val="22"/>
          <w:szCs w:val="22"/>
        </w:rPr>
        <w:t xml:space="preserve">   Maintaining relationship with the business banking customers.</w:t>
      </w:r>
    </w:p>
    <w:p w:rsidR="009D1E7E" w:rsidRDefault="009D1E7E" w:rsidP="009D1E7E">
      <w:pPr>
        <w:rPr>
          <w:rFonts w:ascii="ArialMT" w:hAnsi="ArialMT" w:cs="ArialMT"/>
          <w:sz w:val="22"/>
          <w:szCs w:val="22"/>
        </w:rPr>
      </w:pPr>
      <w:r>
        <w:rPr>
          <w:rFonts w:ascii="ArialMT" w:hAnsi="ArialMT" w:cs="ArialMT"/>
          <w:sz w:val="22"/>
          <w:szCs w:val="22"/>
        </w:rPr>
        <w:t>6. To assist the Head Acquisition in planning and Implementation of policies.</w:t>
      </w:r>
    </w:p>
    <w:p w:rsidR="009D1E7E" w:rsidRDefault="009D1E7E" w:rsidP="009D1E7E">
      <w:r>
        <w:rPr>
          <w:rFonts w:ascii="ArialMT" w:hAnsi="ArialMT" w:cs="ArialMT"/>
          <w:sz w:val="22"/>
          <w:szCs w:val="22"/>
        </w:rPr>
        <w:t xml:space="preserve">7. Deepening existing relationships for some more businees  </w:t>
      </w:r>
    </w:p>
    <w:p w:rsidR="00217C93" w:rsidRDefault="00217C93" w:rsidP="009D1E7E"/>
    <w:p w:rsidR="00217C93" w:rsidRDefault="00217C93"/>
    <w:p w:rsidR="00F946C6" w:rsidRDefault="00F946C6" w:rsidP="00F946C6">
      <w:pPr>
        <w:rPr>
          <w:rFonts w:ascii="ArialMT" w:hAnsi="ArialMT" w:cs="ArialMT"/>
          <w:b/>
          <w:bCs/>
        </w:rPr>
      </w:pPr>
      <w:r>
        <w:rPr>
          <w:rFonts w:ascii="ArialMT" w:hAnsi="ArialMT" w:cs="ArialMT"/>
          <w:b/>
          <w:bCs/>
        </w:rPr>
        <w:t>Name of the Organizatio</w:t>
      </w:r>
      <w:r w:rsidR="00217C93">
        <w:rPr>
          <w:rFonts w:ascii="ArialMT" w:hAnsi="ArialMT" w:cs="ArialMT"/>
          <w:b/>
          <w:bCs/>
        </w:rPr>
        <w:t>n</w:t>
      </w:r>
      <w:r w:rsidR="00C9232F">
        <w:rPr>
          <w:rFonts w:ascii="ArialMT" w:hAnsi="ArialMT" w:cs="ArialMT"/>
          <w:b/>
          <w:bCs/>
        </w:rPr>
        <w:t xml:space="preserve"> : </w:t>
      </w:r>
      <w:r>
        <w:rPr>
          <w:rFonts w:ascii="ArialMT" w:hAnsi="ArialMT" w:cs="ArialMT"/>
          <w:b/>
          <w:bCs/>
        </w:rPr>
        <w:t xml:space="preserve">HDFC BANK LTD </w:t>
      </w:r>
    </w:p>
    <w:p w:rsidR="00F946C6" w:rsidRDefault="00F946C6" w:rsidP="00F946C6">
      <w:pPr>
        <w:rPr>
          <w:rFonts w:ascii="ArialMT" w:hAnsi="ArialMT" w:cs="ArialMT"/>
          <w:b/>
          <w:bCs/>
        </w:rPr>
      </w:pPr>
      <w:r>
        <w:rPr>
          <w:rFonts w:ascii="ArialMT" w:hAnsi="ArialMT" w:cs="ArialMT"/>
          <w:b/>
          <w:bCs/>
        </w:rPr>
        <w:t xml:space="preserve">Duration </w:t>
      </w:r>
      <w:r w:rsidR="008834A1">
        <w:rPr>
          <w:rFonts w:ascii="ArialMT" w:hAnsi="ArialMT" w:cs="ArialMT"/>
          <w:b/>
          <w:bCs/>
        </w:rPr>
        <w:t xml:space="preserve">: </w:t>
      </w:r>
      <w:r w:rsidR="00C9232F">
        <w:rPr>
          <w:rFonts w:ascii="ArialMT" w:hAnsi="ArialMT" w:cs="ArialMT"/>
          <w:b/>
          <w:bCs/>
        </w:rPr>
        <w:t xml:space="preserve"> </w:t>
      </w:r>
      <w:r w:rsidR="008834A1">
        <w:rPr>
          <w:rFonts w:ascii="ArialMT" w:hAnsi="ArialMT" w:cs="ArialMT"/>
          <w:b/>
          <w:bCs/>
        </w:rPr>
        <w:t>From 24 SEP. 2011 TO 28 SEP.2012</w:t>
      </w:r>
    </w:p>
    <w:p w:rsidR="00F946C6" w:rsidRDefault="00F946C6" w:rsidP="00F946C6">
      <w:pPr>
        <w:rPr>
          <w:rFonts w:ascii="ArialMT" w:hAnsi="ArialMT" w:cs="ArialMT"/>
          <w:b/>
          <w:bCs/>
        </w:rPr>
      </w:pPr>
      <w:r>
        <w:rPr>
          <w:rFonts w:ascii="ArialMT" w:hAnsi="ArialMT" w:cs="ArialMT"/>
          <w:b/>
          <w:bCs/>
        </w:rPr>
        <w:t xml:space="preserve">Job Title : </w:t>
      </w:r>
      <w:r w:rsidR="00E35E99">
        <w:rPr>
          <w:rFonts w:ascii="ArialMT" w:hAnsi="ArialMT" w:cs="ArialMT"/>
          <w:b/>
          <w:bCs/>
        </w:rPr>
        <w:t xml:space="preserve"> Personal Banker –Reatil Branch Banking </w:t>
      </w:r>
    </w:p>
    <w:p w:rsidR="00F946C6" w:rsidRDefault="00F946C6" w:rsidP="00F946C6">
      <w:pPr>
        <w:tabs>
          <w:tab w:val="left" w:pos="5475"/>
        </w:tabs>
        <w:rPr>
          <w:rFonts w:ascii="ArialMT,Bold" w:hAnsi="ArialMT,Bold" w:cs="ArialMT,Bold"/>
          <w:b/>
          <w:bCs/>
        </w:rPr>
      </w:pPr>
    </w:p>
    <w:p w:rsidR="00F946C6" w:rsidRPr="00217C93" w:rsidRDefault="00F946C6" w:rsidP="00217C93">
      <w:pPr>
        <w:tabs>
          <w:tab w:val="left" w:pos="5475"/>
        </w:tabs>
        <w:rPr>
          <w:sz w:val="28"/>
          <w:szCs w:val="28"/>
          <w:u w:val="thick"/>
        </w:rPr>
      </w:pPr>
      <w:r>
        <w:rPr>
          <w:rFonts w:ascii="ArialMT,Bold" w:hAnsi="ArialMT,Bold" w:cs="ArialMT,Bold"/>
          <w:b/>
          <w:bCs/>
          <w:sz w:val="28"/>
          <w:szCs w:val="28"/>
        </w:rPr>
        <w:t>job responsibilitie</w:t>
      </w:r>
      <w:r w:rsidR="00217C93">
        <w:rPr>
          <w:rFonts w:ascii="ArialMT,Bold" w:hAnsi="ArialMT,Bold" w:cs="ArialMT,Bold"/>
          <w:b/>
          <w:bCs/>
          <w:sz w:val="28"/>
          <w:szCs w:val="28"/>
        </w:rPr>
        <w:t>s</w:t>
      </w:r>
    </w:p>
    <w:p w:rsidR="00F946C6" w:rsidRDefault="00F946C6"/>
    <w:p w:rsidR="00F946C6" w:rsidRPr="00F946C6" w:rsidRDefault="00F946C6" w:rsidP="00F946C6">
      <w:pPr>
        <w:widowControl/>
        <w:numPr>
          <w:ilvl w:val="0"/>
          <w:numId w:val="23"/>
        </w:numPr>
        <w:autoSpaceDE/>
        <w:autoSpaceDN/>
        <w:adjustRightInd/>
        <w:spacing w:before="100" w:beforeAutospacing="1" w:after="100" w:afterAutospacing="1"/>
        <w:rPr>
          <w:rFonts w:ascii="Arial" w:hAnsi="Arial" w:cs="Arial"/>
          <w:color w:val="000000"/>
          <w:sz w:val="20"/>
          <w:szCs w:val="20"/>
        </w:rPr>
      </w:pPr>
      <w:r w:rsidRPr="00F946C6">
        <w:rPr>
          <w:rFonts w:ascii="Arial" w:hAnsi="Arial" w:cs="Arial"/>
          <w:color w:val="000000"/>
          <w:sz w:val="20"/>
          <w:szCs w:val="20"/>
        </w:rPr>
        <w:t xml:space="preserve">Achieve sales targets and providing Customer service </w:t>
      </w:r>
    </w:p>
    <w:p w:rsidR="00F946C6" w:rsidRPr="00F946C6" w:rsidRDefault="00F946C6" w:rsidP="00F946C6">
      <w:pPr>
        <w:widowControl/>
        <w:numPr>
          <w:ilvl w:val="0"/>
          <w:numId w:val="23"/>
        </w:numPr>
        <w:autoSpaceDE/>
        <w:autoSpaceDN/>
        <w:adjustRightInd/>
        <w:spacing w:before="100" w:beforeAutospacing="1" w:after="100" w:afterAutospacing="1"/>
        <w:rPr>
          <w:rFonts w:ascii="Arial" w:hAnsi="Arial" w:cs="Arial"/>
          <w:color w:val="000000"/>
          <w:sz w:val="20"/>
          <w:szCs w:val="20"/>
        </w:rPr>
      </w:pPr>
      <w:r w:rsidRPr="00F946C6">
        <w:rPr>
          <w:rFonts w:ascii="Arial" w:hAnsi="Arial" w:cs="Arial"/>
          <w:color w:val="000000"/>
          <w:sz w:val="20"/>
          <w:szCs w:val="20"/>
        </w:rPr>
        <w:t xml:space="preserve">Relationship Management for a Portfolio of customers </w:t>
      </w:r>
    </w:p>
    <w:p w:rsidR="00F946C6" w:rsidRPr="00F946C6" w:rsidRDefault="00F946C6" w:rsidP="00F946C6">
      <w:pPr>
        <w:widowControl/>
        <w:numPr>
          <w:ilvl w:val="0"/>
          <w:numId w:val="23"/>
        </w:numPr>
        <w:autoSpaceDE/>
        <w:autoSpaceDN/>
        <w:adjustRightInd/>
        <w:spacing w:before="100" w:beforeAutospacing="1" w:after="100" w:afterAutospacing="1"/>
        <w:rPr>
          <w:rFonts w:ascii="Arial" w:hAnsi="Arial" w:cs="Arial"/>
          <w:color w:val="000000"/>
          <w:sz w:val="20"/>
          <w:szCs w:val="20"/>
        </w:rPr>
      </w:pPr>
      <w:r w:rsidRPr="00F946C6">
        <w:rPr>
          <w:rFonts w:ascii="Arial" w:hAnsi="Arial" w:cs="Arial"/>
          <w:color w:val="000000"/>
          <w:sz w:val="20"/>
          <w:szCs w:val="20"/>
        </w:rPr>
        <w:t xml:space="preserve">Responsible for Cross Sell &amp; enhancing relationship with existing customers </w:t>
      </w:r>
    </w:p>
    <w:p w:rsidR="00F946C6" w:rsidRPr="00F946C6" w:rsidRDefault="00F946C6" w:rsidP="00F946C6">
      <w:pPr>
        <w:widowControl/>
        <w:numPr>
          <w:ilvl w:val="0"/>
          <w:numId w:val="23"/>
        </w:numPr>
        <w:autoSpaceDE/>
        <w:autoSpaceDN/>
        <w:adjustRightInd/>
        <w:spacing w:before="100" w:beforeAutospacing="1" w:after="100" w:afterAutospacing="1"/>
        <w:rPr>
          <w:rFonts w:ascii="Arial" w:hAnsi="Arial" w:cs="Arial"/>
          <w:color w:val="000000"/>
          <w:sz w:val="20"/>
          <w:szCs w:val="20"/>
        </w:rPr>
      </w:pPr>
      <w:r w:rsidRPr="00F946C6">
        <w:rPr>
          <w:rFonts w:ascii="Arial" w:hAnsi="Arial" w:cs="Arial"/>
          <w:color w:val="000000"/>
          <w:sz w:val="20"/>
          <w:szCs w:val="20"/>
        </w:rPr>
        <w:t xml:space="preserve">Customer service to ensure walk in customers issues </w:t>
      </w:r>
    </w:p>
    <w:p w:rsidR="00F946C6" w:rsidRPr="00F946C6" w:rsidRDefault="00F946C6" w:rsidP="00F946C6">
      <w:pPr>
        <w:widowControl/>
        <w:numPr>
          <w:ilvl w:val="0"/>
          <w:numId w:val="23"/>
        </w:numPr>
        <w:autoSpaceDE/>
        <w:autoSpaceDN/>
        <w:adjustRightInd/>
        <w:spacing w:before="100" w:beforeAutospacing="1" w:after="100" w:afterAutospacing="1"/>
        <w:rPr>
          <w:rFonts w:ascii="Arial" w:hAnsi="Arial" w:cs="Arial"/>
          <w:color w:val="000000"/>
          <w:sz w:val="20"/>
          <w:szCs w:val="20"/>
        </w:rPr>
      </w:pPr>
      <w:r w:rsidRPr="00F946C6">
        <w:rPr>
          <w:rFonts w:ascii="Arial" w:hAnsi="Arial" w:cs="Arial"/>
          <w:color w:val="000000"/>
          <w:sz w:val="20"/>
          <w:szCs w:val="20"/>
        </w:rPr>
        <w:t xml:space="preserve">Selling of Investment products like Mutual Fund, </w:t>
      </w:r>
      <w:r w:rsidR="00217C93">
        <w:rPr>
          <w:rFonts w:ascii="Arial" w:hAnsi="Arial" w:cs="Arial"/>
          <w:color w:val="000000"/>
          <w:sz w:val="20"/>
          <w:szCs w:val="20"/>
        </w:rPr>
        <w:t xml:space="preserve">Sip </w:t>
      </w:r>
      <w:r w:rsidRPr="00F946C6">
        <w:rPr>
          <w:rFonts w:ascii="Arial" w:hAnsi="Arial" w:cs="Arial"/>
          <w:color w:val="000000"/>
          <w:sz w:val="20"/>
          <w:szCs w:val="20"/>
        </w:rPr>
        <w:t xml:space="preserve">Insurance &amp; Current account &amp; Saving account </w:t>
      </w:r>
    </w:p>
    <w:p w:rsidR="00F946C6" w:rsidRPr="00F946C6" w:rsidRDefault="00F946C6" w:rsidP="00F946C6">
      <w:pPr>
        <w:widowControl/>
        <w:numPr>
          <w:ilvl w:val="0"/>
          <w:numId w:val="23"/>
        </w:numPr>
        <w:autoSpaceDE/>
        <w:autoSpaceDN/>
        <w:adjustRightInd/>
        <w:spacing w:before="100" w:beforeAutospacing="1" w:after="100" w:afterAutospacing="1"/>
        <w:rPr>
          <w:rFonts w:ascii="Arial" w:hAnsi="Arial" w:cs="Arial"/>
          <w:color w:val="000000"/>
          <w:sz w:val="20"/>
          <w:szCs w:val="20"/>
        </w:rPr>
      </w:pPr>
      <w:r w:rsidRPr="00F946C6">
        <w:rPr>
          <w:rFonts w:ascii="Arial" w:hAnsi="Arial" w:cs="Arial"/>
          <w:color w:val="000000"/>
          <w:sz w:val="20"/>
          <w:szCs w:val="20"/>
        </w:rPr>
        <w:t>Managing Operations like A/c opening, Fixed Deposit,</w:t>
      </w:r>
      <w:r w:rsidR="00217C93">
        <w:rPr>
          <w:rFonts w:ascii="Arial" w:hAnsi="Arial" w:cs="Arial"/>
          <w:color w:val="000000"/>
          <w:sz w:val="20"/>
          <w:szCs w:val="20"/>
        </w:rPr>
        <w:t xml:space="preserve"> RD </w:t>
      </w:r>
      <w:r w:rsidRPr="00F946C6">
        <w:rPr>
          <w:rFonts w:ascii="Arial" w:hAnsi="Arial" w:cs="Arial"/>
          <w:color w:val="000000"/>
          <w:sz w:val="20"/>
          <w:szCs w:val="20"/>
        </w:rPr>
        <w:t xml:space="preserve"> Lockers, and Forex etc </w:t>
      </w:r>
    </w:p>
    <w:p w:rsidR="00F946C6" w:rsidRPr="00F946C6" w:rsidRDefault="00F946C6" w:rsidP="00F946C6">
      <w:pPr>
        <w:widowControl/>
        <w:numPr>
          <w:ilvl w:val="0"/>
          <w:numId w:val="23"/>
        </w:numPr>
        <w:autoSpaceDE/>
        <w:autoSpaceDN/>
        <w:adjustRightInd/>
        <w:spacing w:before="100" w:beforeAutospacing="1" w:after="100" w:afterAutospacing="1"/>
        <w:rPr>
          <w:rFonts w:ascii="Arial" w:hAnsi="Arial" w:cs="Arial"/>
          <w:color w:val="000000"/>
          <w:sz w:val="20"/>
          <w:szCs w:val="20"/>
        </w:rPr>
      </w:pPr>
      <w:r w:rsidRPr="00F946C6">
        <w:rPr>
          <w:rFonts w:ascii="Arial" w:hAnsi="Arial" w:cs="Arial"/>
          <w:color w:val="000000"/>
          <w:sz w:val="20"/>
          <w:szCs w:val="20"/>
        </w:rPr>
        <w:t xml:space="preserve">Deepening of existing Current account &amp; saving account relationships </w:t>
      </w:r>
    </w:p>
    <w:p w:rsidR="00F946C6" w:rsidRPr="00F946C6" w:rsidRDefault="00F946C6" w:rsidP="00F946C6">
      <w:pPr>
        <w:widowControl/>
        <w:numPr>
          <w:ilvl w:val="0"/>
          <w:numId w:val="23"/>
        </w:numPr>
        <w:autoSpaceDE/>
        <w:autoSpaceDN/>
        <w:adjustRightInd/>
        <w:spacing w:before="100" w:beforeAutospacing="1" w:after="100" w:afterAutospacing="1"/>
        <w:rPr>
          <w:rFonts w:ascii="Arial" w:hAnsi="Arial" w:cs="Arial"/>
          <w:color w:val="000000"/>
          <w:sz w:val="20"/>
          <w:szCs w:val="20"/>
        </w:rPr>
      </w:pPr>
      <w:r w:rsidRPr="00F946C6">
        <w:rPr>
          <w:rFonts w:ascii="Arial" w:hAnsi="Arial" w:cs="Arial"/>
          <w:color w:val="000000"/>
          <w:sz w:val="20"/>
          <w:szCs w:val="20"/>
        </w:rPr>
        <w:lastRenderedPageBreak/>
        <w:t xml:space="preserve">Generation of referrals from internal database </w:t>
      </w:r>
    </w:p>
    <w:p w:rsidR="00F946C6" w:rsidRPr="00F946C6" w:rsidRDefault="00F946C6" w:rsidP="00F946C6">
      <w:pPr>
        <w:widowControl/>
        <w:numPr>
          <w:ilvl w:val="0"/>
          <w:numId w:val="23"/>
        </w:numPr>
        <w:autoSpaceDE/>
        <w:autoSpaceDN/>
        <w:adjustRightInd/>
        <w:spacing w:before="100" w:beforeAutospacing="1" w:after="100" w:afterAutospacing="1"/>
        <w:rPr>
          <w:rFonts w:ascii="Arial" w:hAnsi="Arial" w:cs="Arial"/>
          <w:color w:val="000000"/>
          <w:sz w:val="20"/>
          <w:szCs w:val="20"/>
        </w:rPr>
      </w:pPr>
      <w:r w:rsidRPr="00F946C6">
        <w:rPr>
          <w:rFonts w:ascii="Arial" w:hAnsi="Arial" w:cs="Arial"/>
          <w:color w:val="000000"/>
          <w:sz w:val="20"/>
          <w:szCs w:val="20"/>
        </w:rPr>
        <w:t xml:space="preserve">Customer acquisition &amp; cross sell to walk in customers </w:t>
      </w:r>
    </w:p>
    <w:p w:rsidR="00F946C6" w:rsidRPr="00F946C6" w:rsidRDefault="00F946C6" w:rsidP="00F946C6">
      <w:pPr>
        <w:widowControl/>
        <w:numPr>
          <w:ilvl w:val="0"/>
          <w:numId w:val="23"/>
        </w:numPr>
        <w:autoSpaceDE/>
        <w:autoSpaceDN/>
        <w:adjustRightInd/>
        <w:spacing w:before="100" w:beforeAutospacing="1" w:after="100" w:afterAutospacing="1"/>
        <w:rPr>
          <w:rFonts w:ascii="Arial" w:hAnsi="Arial" w:cs="Arial"/>
          <w:color w:val="000000"/>
          <w:sz w:val="20"/>
          <w:szCs w:val="20"/>
        </w:rPr>
      </w:pPr>
      <w:r w:rsidRPr="00F946C6">
        <w:rPr>
          <w:rFonts w:ascii="Arial" w:hAnsi="Arial" w:cs="Arial"/>
          <w:color w:val="000000"/>
          <w:sz w:val="20"/>
          <w:szCs w:val="20"/>
        </w:rPr>
        <w:t xml:space="preserve">Report Generation &amp; filing </w:t>
      </w:r>
    </w:p>
    <w:p w:rsidR="00F946C6" w:rsidRPr="00F946C6" w:rsidRDefault="00F946C6" w:rsidP="00F946C6">
      <w:pPr>
        <w:widowControl/>
        <w:numPr>
          <w:ilvl w:val="0"/>
          <w:numId w:val="23"/>
        </w:numPr>
        <w:autoSpaceDE/>
        <w:autoSpaceDN/>
        <w:adjustRightInd/>
        <w:spacing w:before="100" w:beforeAutospacing="1" w:after="100" w:afterAutospacing="1"/>
        <w:rPr>
          <w:rFonts w:ascii="Arial" w:hAnsi="Arial" w:cs="Arial"/>
          <w:color w:val="000000"/>
          <w:sz w:val="20"/>
          <w:szCs w:val="20"/>
        </w:rPr>
      </w:pPr>
      <w:r w:rsidRPr="00F946C6">
        <w:rPr>
          <w:rFonts w:ascii="Arial" w:hAnsi="Arial" w:cs="Arial"/>
          <w:color w:val="000000"/>
          <w:sz w:val="20"/>
          <w:szCs w:val="20"/>
        </w:rPr>
        <w:t xml:space="preserve">Generate business and cross sell all products and services of the Bank </w:t>
      </w:r>
    </w:p>
    <w:p w:rsidR="00F946C6" w:rsidRPr="00F946C6" w:rsidRDefault="00F946C6" w:rsidP="00F946C6">
      <w:pPr>
        <w:widowControl/>
        <w:numPr>
          <w:ilvl w:val="0"/>
          <w:numId w:val="23"/>
        </w:numPr>
        <w:autoSpaceDE/>
        <w:autoSpaceDN/>
        <w:adjustRightInd/>
        <w:spacing w:before="100" w:beforeAutospacing="1" w:after="100" w:afterAutospacing="1"/>
        <w:rPr>
          <w:rFonts w:ascii="Arial" w:hAnsi="Arial" w:cs="Arial"/>
          <w:color w:val="000000"/>
          <w:sz w:val="20"/>
          <w:szCs w:val="20"/>
        </w:rPr>
      </w:pPr>
      <w:r w:rsidRPr="00F946C6">
        <w:rPr>
          <w:rFonts w:ascii="Arial" w:hAnsi="Arial" w:cs="Arial"/>
          <w:color w:val="000000"/>
          <w:sz w:val="20"/>
          <w:szCs w:val="20"/>
        </w:rPr>
        <w:t xml:space="preserve">Enhance the value of existing accounts of Current account &amp; saving account customers. Retention of accounts </w:t>
      </w:r>
    </w:p>
    <w:p w:rsidR="00F946C6" w:rsidRPr="00F946C6" w:rsidRDefault="00F946C6" w:rsidP="00F946C6">
      <w:pPr>
        <w:widowControl/>
        <w:numPr>
          <w:ilvl w:val="0"/>
          <w:numId w:val="23"/>
        </w:numPr>
        <w:autoSpaceDE/>
        <w:autoSpaceDN/>
        <w:adjustRightInd/>
        <w:spacing w:before="100" w:beforeAutospacing="1" w:after="100" w:afterAutospacing="1"/>
        <w:rPr>
          <w:rFonts w:ascii="Arial" w:hAnsi="Arial" w:cs="Arial"/>
          <w:color w:val="000000"/>
          <w:sz w:val="20"/>
          <w:szCs w:val="20"/>
        </w:rPr>
      </w:pPr>
      <w:r w:rsidRPr="00F946C6">
        <w:rPr>
          <w:rFonts w:ascii="Arial" w:hAnsi="Arial" w:cs="Arial"/>
          <w:color w:val="000000"/>
          <w:sz w:val="20"/>
          <w:szCs w:val="20"/>
        </w:rPr>
        <w:t xml:space="preserve">Pins custodian </w:t>
      </w:r>
      <w:r w:rsidR="00217C93">
        <w:rPr>
          <w:rFonts w:ascii="Arial" w:hAnsi="Arial" w:cs="Arial"/>
          <w:color w:val="000000"/>
          <w:sz w:val="20"/>
          <w:szCs w:val="20"/>
        </w:rPr>
        <w:t>,</w:t>
      </w:r>
      <w:r w:rsidR="00217C93" w:rsidRPr="00217C93">
        <w:rPr>
          <w:rFonts w:ascii="Arial" w:hAnsi="Arial" w:cs="Arial"/>
          <w:color w:val="000000"/>
          <w:sz w:val="20"/>
          <w:szCs w:val="20"/>
          <w:lang w:eastAsia="ar-SA"/>
        </w:rPr>
        <w:t xml:space="preserve"> </w:t>
      </w:r>
      <w:r w:rsidR="00217C93">
        <w:rPr>
          <w:rFonts w:ascii="Arial" w:hAnsi="Arial" w:cs="Arial"/>
          <w:color w:val="000000"/>
          <w:sz w:val="20"/>
          <w:szCs w:val="20"/>
          <w:lang w:eastAsia="ar-SA"/>
        </w:rPr>
        <w:t xml:space="preserve">Retained Cards Debit cards, instant card and chq book </w:t>
      </w:r>
    </w:p>
    <w:p w:rsidR="00217C93" w:rsidRDefault="00217C93" w:rsidP="00217C93">
      <w:pPr>
        <w:widowControl/>
        <w:numPr>
          <w:ilvl w:val="0"/>
          <w:numId w:val="23"/>
        </w:numPr>
        <w:tabs>
          <w:tab w:val="left" w:pos="720"/>
        </w:tabs>
        <w:suppressAutoHyphens/>
        <w:autoSpaceDE/>
        <w:autoSpaceDN/>
        <w:adjustRightInd/>
        <w:spacing w:line="300" w:lineRule="atLeast"/>
        <w:rPr>
          <w:rFonts w:ascii="Arial" w:hAnsi="Arial" w:cs="Arial"/>
          <w:color w:val="000000"/>
          <w:sz w:val="20"/>
          <w:szCs w:val="20"/>
          <w:lang w:eastAsia="ar-SA"/>
        </w:rPr>
      </w:pPr>
      <w:r>
        <w:rPr>
          <w:rFonts w:ascii="Arial" w:hAnsi="Arial" w:cs="Arial"/>
          <w:color w:val="000000"/>
          <w:sz w:val="20"/>
          <w:szCs w:val="20"/>
          <w:lang w:eastAsia="ar-SA"/>
        </w:rPr>
        <w:t>Generating leads for Saving Accounts, Current Accounts, Credit cards , Assets, Insurance, RD,FD, Demat and E-Broking.</w:t>
      </w:r>
    </w:p>
    <w:p w:rsidR="00217C93" w:rsidRDefault="00217C93" w:rsidP="00217C93">
      <w:pPr>
        <w:widowControl/>
        <w:numPr>
          <w:ilvl w:val="0"/>
          <w:numId w:val="23"/>
        </w:numPr>
        <w:tabs>
          <w:tab w:val="left" w:pos="720"/>
        </w:tabs>
        <w:suppressAutoHyphens/>
        <w:autoSpaceDE/>
        <w:autoSpaceDN/>
        <w:adjustRightInd/>
        <w:spacing w:line="300" w:lineRule="atLeast"/>
        <w:rPr>
          <w:rFonts w:ascii="Arial" w:hAnsi="Arial" w:cs="Arial"/>
          <w:color w:val="000000"/>
          <w:sz w:val="20"/>
          <w:szCs w:val="20"/>
          <w:lang w:eastAsia="ar-SA"/>
        </w:rPr>
      </w:pPr>
      <w:r>
        <w:rPr>
          <w:rFonts w:ascii="Arial" w:hAnsi="Arial" w:cs="Arial"/>
          <w:color w:val="000000"/>
          <w:sz w:val="20"/>
          <w:szCs w:val="20"/>
          <w:lang w:eastAsia="ar-SA"/>
        </w:rPr>
        <w:t>Handling Non-Cash transactions like DD/MC/TT, Fund transfer, FD &amp; RD closure, Account Closure etc</w:t>
      </w:r>
    </w:p>
    <w:p w:rsidR="00217C93" w:rsidRDefault="00217C93" w:rsidP="00217C93">
      <w:pPr>
        <w:widowControl/>
        <w:numPr>
          <w:ilvl w:val="0"/>
          <w:numId w:val="23"/>
        </w:numPr>
        <w:tabs>
          <w:tab w:val="left" w:pos="720"/>
        </w:tabs>
        <w:suppressAutoHyphens/>
        <w:autoSpaceDE/>
        <w:autoSpaceDN/>
        <w:adjustRightInd/>
        <w:spacing w:line="300" w:lineRule="atLeast"/>
        <w:rPr>
          <w:rFonts w:ascii="Arial" w:hAnsi="Arial" w:cs="Arial"/>
          <w:color w:val="000000"/>
          <w:sz w:val="20"/>
          <w:szCs w:val="20"/>
          <w:lang w:eastAsia="ar-SA"/>
        </w:rPr>
      </w:pPr>
      <w:r>
        <w:rPr>
          <w:rFonts w:ascii="Arial" w:hAnsi="Arial" w:cs="Arial"/>
          <w:sz w:val="20"/>
          <w:szCs w:val="20"/>
          <w:lang w:eastAsia="ar-SA"/>
        </w:rPr>
        <w:t>Checking of Branch Journal Reports and Instrument Issued (DD/MC) on regular basis</w:t>
      </w:r>
    </w:p>
    <w:p w:rsidR="00217C93" w:rsidRDefault="00217C93" w:rsidP="00217C93">
      <w:pPr>
        <w:widowControl/>
        <w:numPr>
          <w:ilvl w:val="0"/>
          <w:numId w:val="23"/>
        </w:numPr>
        <w:tabs>
          <w:tab w:val="left" w:pos="720"/>
        </w:tabs>
        <w:suppressAutoHyphens/>
        <w:autoSpaceDE/>
        <w:autoSpaceDN/>
        <w:adjustRightInd/>
        <w:spacing w:line="300" w:lineRule="atLeast"/>
        <w:rPr>
          <w:rFonts w:ascii="Arial" w:hAnsi="Arial" w:cs="Arial"/>
          <w:sz w:val="20"/>
          <w:szCs w:val="20"/>
          <w:lang w:eastAsia="ar-SA"/>
        </w:rPr>
      </w:pPr>
      <w:r>
        <w:rPr>
          <w:rFonts w:ascii="Arial" w:hAnsi="Arial" w:cs="Arial"/>
          <w:sz w:val="20"/>
          <w:szCs w:val="20"/>
          <w:lang w:eastAsia="ar-SA"/>
        </w:rPr>
        <w:t>Processing of Salary uploads of Corporate’ s Employees.</w:t>
      </w:r>
    </w:p>
    <w:p w:rsidR="00217C93" w:rsidRPr="00217C93" w:rsidRDefault="00217C93" w:rsidP="00217C93">
      <w:pPr>
        <w:widowControl/>
        <w:numPr>
          <w:ilvl w:val="0"/>
          <w:numId w:val="23"/>
        </w:numPr>
        <w:autoSpaceDE/>
        <w:autoSpaceDN/>
        <w:adjustRightInd/>
        <w:spacing w:before="100" w:beforeAutospacing="1" w:after="100" w:afterAutospacing="1"/>
        <w:rPr>
          <w:rFonts w:ascii="Arial" w:hAnsi="Arial" w:cs="Arial"/>
          <w:color w:val="000000"/>
          <w:sz w:val="20"/>
          <w:szCs w:val="20"/>
        </w:rPr>
      </w:pPr>
      <w:r>
        <w:rPr>
          <w:rFonts w:ascii="Arial" w:hAnsi="Arial" w:cs="Arial"/>
          <w:sz w:val="20"/>
          <w:szCs w:val="20"/>
          <w:lang w:eastAsia="ar-SA"/>
        </w:rPr>
        <w:t>Handling query for return cheques and resolve that</w:t>
      </w:r>
    </w:p>
    <w:p w:rsidR="00404CA4" w:rsidRDefault="00404CA4">
      <w:pPr>
        <w:rPr>
          <w:rFonts w:ascii="ArialMT,Bold" w:hAnsi="ArialMT,Bold" w:cs="ArialMT,Bold"/>
          <w:b/>
          <w:bCs/>
        </w:rPr>
      </w:pPr>
    </w:p>
    <w:p w:rsidR="00404CA4" w:rsidRDefault="00404CA4">
      <w:pPr>
        <w:rPr>
          <w:rFonts w:ascii="ArialMT" w:hAnsi="ArialMT" w:cs="ArialMT"/>
          <w:b/>
          <w:bCs/>
        </w:rPr>
      </w:pPr>
      <w:r>
        <w:rPr>
          <w:rFonts w:ascii="ArialMT" w:hAnsi="ArialMT" w:cs="ArialMT"/>
          <w:b/>
          <w:bCs/>
        </w:rPr>
        <w:t>Name of the Organization : INDUSIND BANK LTD</w:t>
      </w:r>
    </w:p>
    <w:p w:rsidR="00404CA4" w:rsidRDefault="00404CA4">
      <w:pPr>
        <w:rPr>
          <w:rFonts w:ascii="ArialMT" w:hAnsi="ArialMT" w:cs="ArialMT"/>
          <w:b/>
          <w:bCs/>
        </w:rPr>
      </w:pPr>
      <w:r>
        <w:rPr>
          <w:rFonts w:ascii="ArialMT" w:hAnsi="ArialMT" w:cs="ArialMT"/>
          <w:b/>
          <w:bCs/>
        </w:rPr>
        <w:t>Job Title : Associate Sales  Manager</w:t>
      </w:r>
    </w:p>
    <w:p w:rsidR="00217C93" w:rsidRDefault="00217C93" w:rsidP="00217C93">
      <w:pPr>
        <w:rPr>
          <w:rFonts w:ascii="ArialMT" w:hAnsi="ArialMT" w:cs="ArialMT"/>
          <w:b/>
          <w:bCs/>
        </w:rPr>
      </w:pPr>
      <w:r>
        <w:rPr>
          <w:rFonts w:ascii="ArialMT" w:hAnsi="ArialMT" w:cs="ArialMT"/>
          <w:b/>
          <w:bCs/>
        </w:rPr>
        <w:t>Duration : From 20 AUG. 2009 TO 10 DEC 2010</w:t>
      </w:r>
    </w:p>
    <w:p w:rsidR="00404CA4" w:rsidRDefault="00404CA4">
      <w:pPr>
        <w:tabs>
          <w:tab w:val="left" w:pos="5475"/>
        </w:tabs>
        <w:rPr>
          <w:rFonts w:ascii="ArialMT,Bold" w:hAnsi="ArialMT,Bold" w:cs="ArialMT,Bold"/>
          <w:b/>
          <w:bCs/>
        </w:rPr>
      </w:pPr>
    </w:p>
    <w:p w:rsidR="00404CA4" w:rsidRDefault="00404CA4">
      <w:pPr>
        <w:tabs>
          <w:tab w:val="left" w:pos="5475"/>
        </w:tabs>
        <w:rPr>
          <w:sz w:val="28"/>
          <w:szCs w:val="28"/>
          <w:u w:val="thick"/>
        </w:rPr>
      </w:pPr>
      <w:r>
        <w:rPr>
          <w:rFonts w:ascii="ArialMT,Bold" w:hAnsi="ArialMT,Bold" w:cs="ArialMT,Bold"/>
          <w:b/>
          <w:bCs/>
          <w:sz w:val="28"/>
          <w:szCs w:val="28"/>
        </w:rPr>
        <w:t>job responsibilities</w:t>
      </w:r>
    </w:p>
    <w:p w:rsidR="00404CA4" w:rsidRDefault="00404CA4">
      <w:pPr>
        <w:tabs>
          <w:tab w:val="left" w:pos="5475"/>
        </w:tabs>
        <w:rPr>
          <w:sz w:val="28"/>
          <w:szCs w:val="28"/>
          <w:u w:val="thick"/>
        </w:rPr>
      </w:pPr>
    </w:p>
    <w:p w:rsidR="00404CA4" w:rsidRDefault="00404CA4">
      <w:pPr>
        <w:tabs>
          <w:tab w:val="left" w:pos="5475"/>
        </w:tabs>
        <w:rPr>
          <w:u w:val="thick"/>
        </w:rPr>
      </w:pPr>
    </w:p>
    <w:p w:rsidR="00404CA4" w:rsidRDefault="00404CA4">
      <w:pPr>
        <w:rPr>
          <w:rFonts w:ascii="ArialMT" w:hAnsi="ArialMT" w:cs="ArialMT"/>
          <w:sz w:val="22"/>
          <w:szCs w:val="22"/>
        </w:rPr>
      </w:pPr>
      <w:r>
        <w:rPr>
          <w:rFonts w:ascii="ArialMT" w:hAnsi="ArialMT" w:cs="ArialMT"/>
          <w:sz w:val="22"/>
          <w:szCs w:val="22"/>
        </w:rPr>
        <w:t>1. Handling a portfolio of 150 Business Banking Customers.</w:t>
      </w:r>
    </w:p>
    <w:p w:rsidR="009D1E7E" w:rsidRDefault="00404CA4" w:rsidP="009D1E7E">
      <w:pPr>
        <w:rPr>
          <w:rFonts w:ascii="ArialMT" w:hAnsi="ArialMT" w:cs="ArialMT"/>
          <w:sz w:val="22"/>
          <w:szCs w:val="22"/>
        </w:rPr>
      </w:pPr>
      <w:r>
        <w:rPr>
          <w:rFonts w:ascii="ArialMT" w:hAnsi="ArialMT" w:cs="ArialMT"/>
          <w:sz w:val="22"/>
          <w:szCs w:val="22"/>
        </w:rPr>
        <w:t>2. Relationship-development expertise that complements the ability to aggressively</w:t>
      </w:r>
      <w:r w:rsidR="009D1E7E">
        <w:rPr>
          <w:rFonts w:ascii="ArialMT" w:hAnsi="ArialMT" w:cs="ArialMT"/>
          <w:sz w:val="22"/>
          <w:szCs w:val="22"/>
        </w:rPr>
        <w:t xml:space="preserve"> </w:t>
      </w:r>
      <w:r>
        <w:rPr>
          <w:rFonts w:ascii="ArialMT" w:hAnsi="ArialMT" w:cs="ArialMT"/>
          <w:sz w:val="22"/>
          <w:szCs w:val="22"/>
        </w:rPr>
        <w:t xml:space="preserve">solid        </w:t>
      </w:r>
      <w:r w:rsidR="00217C93">
        <w:rPr>
          <w:rFonts w:ascii="ArialMT" w:hAnsi="ArialMT" w:cs="ArialMT"/>
          <w:sz w:val="22"/>
          <w:szCs w:val="22"/>
        </w:rPr>
        <w:t xml:space="preserve">       </w:t>
      </w:r>
      <w:r w:rsidR="009D1E7E">
        <w:rPr>
          <w:rFonts w:ascii="ArialMT" w:hAnsi="ArialMT" w:cs="ArialMT"/>
          <w:sz w:val="22"/>
          <w:szCs w:val="22"/>
        </w:rPr>
        <w:t xml:space="preserve">   </w:t>
      </w:r>
      <w:r>
        <w:rPr>
          <w:rFonts w:ascii="ArialMT" w:hAnsi="ArialMT" w:cs="ArialMT"/>
          <w:sz w:val="22"/>
          <w:szCs w:val="22"/>
        </w:rPr>
        <w:t>client base and drive revenue growth.</w:t>
      </w:r>
    </w:p>
    <w:p w:rsidR="00404CA4" w:rsidRDefault="00404CA4">
      <w:pPr>
        <w:rPr>
          <w:rFonts w:ascii="ArialMT" w:hAnsi="ArialMT" w:cs="ArialMT"/>
          <w:sz w:val="22"/>
          <w:szCs w:val="22"/>
        </w:rPr>
      </w:pPr>
      <w:r>
        <w:rPr>
          <w:rFonts w:ascii="ArialMT" w:hAnsi="ArialMT" w:cs="ArialMT"/>
          <w:sz w:val="22"/>
          <w:szCs w:val="22"/>
        </w:rPr>
        <w:t>3. Acquisition of small &amp; medium enterprises.</w:t>
      </w:r>
    </w:p>
    <w:p w:rsidR="00404CA4" w:rsidRDefault="00404CA4">
      <w:pPr>
        <w:rPr>
          <w:rFonts w:ascii="ArialMT" w:hAnsi="ArialMT" w:cs="ArialMT"/>
          <w:sz w:val="22"/>
          <w:szCs w:val="22"/>
        </w:rPr>
      </w:pPr>
      <w:r>
        <w:rPr>
          <w:rFonts w:ascii="ArialMT" w:hAnsi="ArialMT" w:cs="ArialMT"/>
          <w:sz w:val="22"/>
          <w:szCs w:val="22"/>
        </w:rPr>
        <w:t>4. Special Focus on acquiring Trade &amp; FX Client accounts.</w:t>
      </w:r>
    </w:p>
    <w:p w:rsidR="00404CA4" w:rsidRDefault="00404CA4">
      <w:pPr>
        <w:rPr>
          <w:rFonts w:ascii="ArialMT" w:hAnsi="ArialMT" w:cs="ArialMT"/>
          <w:sz w:val="22"/>
          <w:szCs w:val="22"/>
        </w:rPr>
      </w:pPr>
      <w:r>
        <w:rPr>
          <w:rFonts w:ascii="ArialMT" w:hAnsi="ArialMT" w:cs="ArialMT"/>
          <w:sz w:val="22"/>
          <w:szCs w:val="22"/>
        </w:rPr>
        <w:t xml:space="preserve">5. Focus on high revenue earning accounts ensuring more profitability to the bank. </w:t>
      </w:r>
    </w:p>
    <w:p w:rsidR="00404CA4" w:rsidRDefault="00F946C6">
      <w:pPr>
        <w:rPr>
          <w:rFonts w:ascii="ArialMT" w:hAnsi="ArialMT" w:cs="ArialMT"/>
          <w:sz w:val="22"/>
          <w:szCs w:val="22"/>
        </w:rPr>
      </w:pPr>
      <w:r>
        <w:rPr>
          <w:rFonts w:ascii="ArialMT" w:hAnsi="ArialMT" w:cs="ArialMT"/>
          <w:sz w:val="22"/>
          <w:szCs w:val="22"/>
        </w:rPr>
        <w:t xml:space="preserve"> </w:t>
      </w:r>
      <w:r w:rsidR="00404CA4">
        <w:rPr>
          <w:rFonts w:ascii="ArialMT" w:hAnsi="ArialMT" w:cs="ArialMT"/>
          <w:sz w:val="22"/>
          <w:szCs w:val="22"/>
        </w:rPr>
        <w:t xml:space="preserve"> </w:t>
      </w:r>
      <w:r>
        <w:rPr>
          <w:rFonts w:ascii="ArialMT" w:hAnsi="ArialMT" w:cs="ArialMT"/>
          <w:sz w:val="22"/>
          <w:szCs w:val="22"/>
        </w:rPr>
        <w:t xml:space="preserve"> </w:t>
      </w:r>
      <w:r w:rsidR="00404CA4">
        <w:rPr>
          <w:rFonts w:ascii="ArialMT" w:hAnsi="ArialMT" w:cs="ArialMT"/>
          <w:sz w:val="22"/>
          <w:szCs w:val="22"/>
        </w:rPr>
        <w:t>Maintaining relationship with the business banking customers.</w:t>
      </w:r>
    </w:p>
    <w:p w:rsidR="00404CA4" w:rsidRDefault="00404CA4">
      <w:pPr>
        <w:rPr>
          <w:rFonts w:ascii="ArialMT" w:hAnsi="ArialMT" w:cs="ArialMT"/>
          <w:sz w:val="22"/>
          <w:szCs w:val="22"/>
        </w:rPr>
      </w:pPr>
      <w:r>
        <w:rPr>
          <w:rFonts w:ascii="ArialMT" w:hAnsi="ArialMT" w:cs="ArialMT"/>
          <w:sz w:val="22"/>
          <w:szCs w:val="22"/>
        </w:rPr>
        <w:t>6. To assist the Head Acquisition in planning and Implementation of policies.</w:t>
      </w:r>
    </w:p>
    <w:p w:rsidR="00404CA4" w:rsidRDefault="00404CA4">
      <w:pPr>
        <w:rPr>
          <w:rFonts w:ascii="ArialMT" w:hAnsi="ArialMT" w:cs="ArialMT"/>
          <w:sz w:val="22"/>
          <w:szCs w:val="22"/>
        </w:rPr>
      </w:pPr>
      <w:r>
        <w:rPr>
          <w:rFonts w:ascii="ArialMT" w:hAnsi="ArialMT" w:cs="ArialMT"/>
          <w:sz w:val="22"/>
          <w:szCs w:val="22"/>
        </w:rPr>
        <w:t>7. Cross selling of third party products (i.e. Insurance &amp; Mutual Funds).</w:t>
      </w:r>
    </w:p>
    <w:p w:rsidR="00404CA4" w:rsidRDefault="00404CA4">
      <w:r>
        <w:rPr>
          <w:rFonts w:ascii="ArialMT" w:hAnsi="ArialMT" w:cs="ArialMT"/>
          <w:sz w:val="22"/>
          <w:szCs w:val="22"/>
        </w:rPr>
        <w:t xml:space="preserve">8. Deepening existing relationships for some more businees  </w:t>
      </w:r>
    </w:p>
    <w:p w:rsidR="00404CA4" w:rsidRDefault="00404CA4">
      <w:r>
        <w:t>9.Handling and Supervteam of 6-10 Associates Manager</w:t>
      </w:r>
    </w:p>
    <w:p w:rsidR="00404CA4" w:rsidRDefault="00404CA4">
      <w:pPr>
        <w:rPr>
          <w:rFonts w:ascii="ArialMT" w:hAnsi="ArialMT" w:cs="ArialMT"/>
          <w:sz w:val="22"/>
          <w:szCs w:val="22"/>
        </w:rPr>
      </w:pPr>
    </w:p>
    <w:p w:rsidR="00404CA4" w:rsidRPr="007B1FC8" w:rsidRDefault="007B1FC8">
      <w:pPr>
        <w:rPr>
          <w:rFonts w:ascii="ArialMT" w:hAnsi="ArialMT" w:cs="ArialMT"/>
        </w:rPr>
      </w:pPr>
      <w:r>
        <w:rPr>
          <w:b/>
          <w:bCs/>
          <w:sz w:val="28"/>
          <w:szCs w:val="28"/>
        </w:rPr>
        <w:t xml:space="preserve">Name of the Organization  : </w:t>
      </w:r>
      <w:r w:rsidR="00404CA4">
        <w:rPr>
          <w:b/>
          <w:bCs/>
          <w:sz w:val="28"/>
          <w:szCs w:val="28"/>
        </w:rPr>
        <w:t>ABN AMRO BANK NV</w:t>
      </w:r>
    </w:p>
    <w:p w:rsidR="00404CA4" w:rsidRDefault="00404CA4">
      <w:r>
        <w:rPr>
          <w:b/>
          <w:bCs/>
          <w:sz w:val="28"/>
          <w:szCs w:val="28"/>
        </w:rPr>
        <w:t>Job Title</w:t>
      </w:r>
      <w:r w:rsidR="007B1FC8" w:rsidRPr="007B1FC8">
        <w:rPr>
          <w:rStyle w:val="TitleChar"/>
        </w:rPr>
        <w:t xml:space="preserve"> :</w:t>
      </w:r>
      <w:r w:rsidR="007B1FC8">
        <w:rPr>
          <w:rStyle w:val="TitleChar"/>
          <w:lang w:val="en-US"/>
        </w:rPr>
        <w:t xml:space="preserve"> </w:t>
      </w:r>
      <w:r w:rsidRPr="007B1FC8">
        <w:rPr>
          <w:b/>
          <w:bCs/>
          <w:sz w:val="28"/>
          <w:szCs w:val="28"/>
        </w:rPr>
        <w:t>Associate Manager-Business Banking</w:t>
      </w:r>
    </w:p>
    <w:p w:rsidR="00404CA4" w:rsidRDefault="007B1FC8">
      <w:pPr>
        <w:rPr>
          <w:b/>
          <w:bCs/>
          <w:sz w:val="32"/>
          <w:szCs w:val="32"/>
        </w:rPr>
      </w:pPr>
      <w:r>
        <w:rPr>
          <w:b/>
          <w:bCs/>
          <w:sz w:val="32"/>
          <w:szCs w:val="32"/>
        </w:rPr>
        <w:t>Duration</w:t>
      </w:r>
      <w:r w:rsidR="00C9232F">
        <w:rPr>
          <w:b/>
          <w:bCs/>
          <w:sz w:val="32"/>
          <w:szCs w:val="32"/>
        </w:rPr>
        <w:t>:</w:t>
      </w:r>
      <w:r w:rsidR="00404CA4">
        <w:rPr>
          <w:b/>
          <w:bCs/>
          <w:sz w:val="32"/>
          <w:szCs w:val="32"/>
        </w:rPr>
        <w:t xml:space="preserve"> 1</w:t>
      </w:r>
      <w:r w:rsidR="00404CA4">
        <w:rPr>
          <w:b/>
          <w:bCs/>
          <w:sz w:val="32"/>
          <w:szCs w:val="32"/>
          <w:vertAlign w:val="superscript"/>
        </w:rPr>
        <w:t>st</w:t>
      </w:r>
      <w:r w:rsidR="00C9232F">
        <w:rPr>
          <w:b/>
          <w:bCs/>
          <w:sz w:val="32"/>
          <w:szCs w:val="32"/>
        </w:rPr>
        <w:t xml:space="preserve"> Feb 2008 to 3 March 2009</w:t>
      </w:r>
    </w:p>
    <w:p w:rsidR="00404CA4" w:rsidRDefault="00404CA4"/>
    <w:p w:rsidR="001B6E1E" w:rsidRPr="001B6E1E" w:rsidRDefault="001B6E1E" w:rsidP="001B6E1E">
      <w:pPr>
        <w:rPr>
          <w:rFonts w:ascii="ArialMT,Bold" w:hAnsi="ArialMT,Bold" w:cs="ArialMT,Bold"/>
          <w:b/>
          <w:bCs/>
          <w:sz w:val="28"/>
          <w:szCs w:val="28"/>
        </w:rPr>
      </w:pPr>
      <w:r>
        <w:rPr>
          <w:rFonts w:ascii="ArialMT,Bold" w:hAnsi="ArialMT,Bold" w:cs="ArialMT,Bold"/>
          <w:b/>
          <w:bCs/>
          <w:sz w:val="28"/>
          <w:szCs w:val="28"/>
        </w:rPr>
        <w:t>job responsibilities</w:t>
      </w:r>
    </w:p>
    <w:p w:rsidR="001B6E1E" w:rsidRDefault="001B6E1E" w:rsidP="001B6E1E">
      <w:pPr>
        <w:tabs>
          <w:tab w:val="left" w:pos="787"/>
        </w:tabs>
      </w:pPr>
    </w:p>
    <w:p w:rsidR="00404CA4" w:rsidRDefault="001B6E1E" w:rsidP="001B6E1E">
      <w:pPr>
        <w:tabs>
          <w:tab w:val="left" w:pos="787"/>
        </w:tabs>
      </w:pPr>
      <w:r>
        <w:t xml:space="preserve">       1. </w:t>
      </w:r>
      <w:r w:rsidR="00404CA4">
        <w:t>Handling a book of 60 Business Banking Client</w:t>
      </w:r>
    </w:p>
    <w:p w:rsidR="00404CA4" w:rsidRDefault="001B6E1E" w:rsidP="001B6E1E">
      <w:pPr>
        <w:tabs>
          <w:tab w:val="left" w:pos="787"/>
        </w:tabs>
      </w:pPr>
      <w:r>
        <w:t xml:space="preserve">       2. </w:t>
      </w:r>
      <w:r w:rsidR="00404CA4">
        <w:t>Responsibilities for Acquisition of HNI customers for the bank.</w:t>
      </w:r>
    </w:p>
    <w:p w:rsidR="00404CA4" w:rsidRDefault="001B6E1E" w:rsidP="001B6E1E">
      <w:pPr>
        <w:tabs>
          <w:tab w:val="left" w:pos="787"/>
        </w:tabs>
      </w:pPr>
      <w:r>
        <w:lastRenderedPageBreak/>
        <w:t xml:space="preserve">       3. </w:t>
      </w:r>
      <w:r w:rsidR="00404CA4">
        <w:t>Special Focus on acquiring Trade &amp; Fx Client.</w:t>
      </w:r>
    </w:p>
    <w:p w:rsidR="00460140" w:rsidRDefault="001B6E1E" w:rsidP="001B6E1E">
      <w:pPr>
        <w:tabs>
          <w:tab w:val="left" w:pos="787"/>
        </w:tabs>
      </w:pPr>
      <w:r>
        <w:t xml:space="preserve">       4.</w:t>
      </w:r>
      <w:r w:rsidR="00404CA4">
        <w:t>Focus on high value accounts ensuring more prof</w:t>
      </w:r>
      <w:r w:rsidR="00460140">
        <w:t>itability to the bank. Handling</w:t>
      </w:r>
    </w:p>
    <w:p w:rsidR="00404CA4" w:rsidRDefault="001B6E1E" w:rsidP="001B6E1E">
      <w:pPr>
        <w:tabs>
          <w:tab w:val="left" w:pos="787"/>
        </w:tabs>
      </w:pPr>
      <w:r>
        <w:t xml:space="preserve">       </w:t>
      </w:r>
      <w:r w:rsidR="00460140">
        <w:t xml:space="preserve"> </w:t>
      </w:r>
      <w:r w:rsidR="00404CA4">
        <w:t>customers and their concern related to Business Banking .</w:t>
      </w:r>
    </w:p>
    <w:p w:rsidR="00404CA4" w:rsidRDefault="001B6E1E" w:rsidP="001B6E1E">
      <w:pPr>
        <w:tabs>
          <w:tab w:val="left" w:pos="787"/>
        </w:tabs>
      </w:pPr>
      <w:r>
        <w:t xml:space="preserve">       5.</w:t>
      </w:r>
      <w:r w:rsidR="00404CA4">
        <w:t>Maintaining the high float in every account which is</w:t>
      </w:r>
      <w:r w:rsidR="00460140">
        <w:t xml:space="preserve"> opened by me to give the perso</w:t>
      </w:r>
      <w:r w:rsidR="00404CA4">
        <w:t>ne</w:t>
      </w:r>
      <w:r w:rsidR="00460140">
        <w:t xml:space="preserve">l     </w:t>
      </w:r>
      <w:r w:rsidR="00595A8D">
        <w:t xml:space="preserve">  </w:t>
      </w:r>
      <w:r w:rsidR="00404CA4">
        <w:t>service to the customer.</w:t>
      </w:r>
    </w:p>
    <w:p w:rsidR="00404CA4" w:rsidRDefault="00404CA4"/>
    <w:p w:rsidR="00404CA4" w:rsidRDefault="00404CA4">
      <w:pPr>
        <w:rPr>
          <w:b/>
          <w:bCs/>
          <w:sz w:val="32"/>
          <w:szCs w:val="32"/>
        </w:rPr>
      </w:pPr>
    </w:p>
    <w:p w:rsidR="00404CA4" w:rsidRDefault="00404CA4">
      <w:pPr>
        <w:rPr>
          <w:b/>
          <w:bCs/>
        </w:rPr>
      </w:pPr>
    </w:p>
    <w:p w:rsidR="00217C93" w:rsidRDefault="00217C93">
      <w:pPr>
        <w:rPr>
          <w:b/>
          <w:bCs/>
          <w:sz w:val="28"/>
          <w:szCs w:val="28"/>
        </w:rPr>
      </w:pPr>
      <w:r>
        <w:rPr>
          <w:b/>
          <w:bCs/>
        </w:rPr>
        <w:t xml:space="preserve">    </w:t>
      </w:r>
      <w:r w:rsidR="00404CA4">
        <w:rPr>
          <w:b/>
          <w:bCs/>
        </w:rPr>
        <w:t xml:space="preserve"> </w:t>
      </w:r>
      <w:r w:rsidR="007B1FC8">
        <w:rPr>
          <w:b/>
          <w:bCs/>
          <w:sz w:val="28"/>
          <w:szCs w:val="28"/>
        </w:rPr>
        <w:t>Name of the Organizatio : ICICI BANK LTD</w:t>
      </w:r>
    </w:p>
    <w:p w:rsidR="00404CA4" w:rsidRPr="00217C93" w:rsidRDefault="00217C93">
      <w:pPr>
        <w:rPr>
          <w:b/>
          <w:bCs/>
          <w:sz w:val="28"/>
          <w:szCs w:val="28"/>
        </w:rPr>
      </w:pPr>
      <w:r>
        <w:rPr>
          <w:b/>
          <w:bCs/>
          <w:sz w:val="28"/>
          <w:szCs w:val="28"/>
        </w:rPr>
        <w:t xml:space="preserve">    </w:t>
      </w:r>
      <w:r w:rsidR="00404CA4">
        <w:rPr>
          <w:b/>
          <w:bCs/>
        </w:rPr>
        <w:t>Job Title</w:t>
      </w:r>
      <w:r w:rsidR="007B1FC8">
        <w:tab/>
      </w:r>
      <w:r w:rsidR="007B1FC8" w:rsidRPr="007B1FC8">
        <w:rPr>
          <w:rStyle w:val="TitleChar"/>
        </w:rPr>
        <w:t>:</w:t>
      </w:r>
      <w:r w:rsidRPr="007B1FC8">
        <w:rPr>
          <w:rStyle w:val="TitleChar"/>
        </w:rPr>
        <w:t xml:space="preserve"> </w:t>
      </w:r>
      <w:r w:rsidR="00404CA4">
        <w:t xml:space="preserve"> </w:t>
      </w:r>
      <w:r w:rsidR="00404CA4" w:rsidRPr="007B1FC8">
        <w:rPr>
          <w:b/>
          <w:bCs/>
          <w:sz w:val="28"/>
          <w:szCs w:val="28"/>
        </w:rPr>
        <w:t>Business Banking Executive</w:t>
      </w:r>
    </w:p>
    <w:p w:rsidR="00404CA4" w:rsidRPr="00217C93" w:rsidRDefault="00217C93">
      <w:pPr>
        <w:rPr>
          <w:b/>
          <w:bCs/>
          <w:sz w:val="32"/>
          <w:szCs w:val="32"/>
        </w:rPr>
      </w:pPr>
      <w:r>
        <w:rPr>
          <w:b/>
          <w:bCs/>
        </w:rPr>
        <w:t xml:space="preserve">     </w:t>
      </w:r>
      <w:r w:rsidR="00404CA4">
        <w:rPr>
          <w:b/>
          <w:bCs/>
          <w:sz w:val="32"/>
          <w:szCs w:val="32"/>
        </w:rPr>
        <w:t>Duration: 1</w:t>
      </w:r>
      <w:r w:rsidR="00404CA4">
        <w:rPr>
          <w:b/>
          <w:bCs/>
          <w:sz w:val="32"/>
          <w:szCs w:val="32"/>
          <w:vertAlign w:val="superscript"/>
        </w:rPr>
        <w:t>st</w:t>
      </w:r>
      <w:r w:rsidR="00404CA4">
        <w:rPr>
          <w:b/>
          <w:bCs/>
          <w:sz w:val="32"/>
          <w:szCs w:val="32"/>
        </w:rPr>
        <w:t xml:space="preserve"> Sep 2005 to 31</w:t>
      </w:r>
      <w:r w:rsidR="00404CA4">
        <w:rPr>
          <w:b/>
          <w:bCs/>
          <w:sz w:val="32"/>
          <w:szCs w:val="32"/>
          <w:vertAlign w:val="superscript"/>
        </w:rPr>
        <w:t>st</w:t>
      </w:r>
      <w:r w:rsidR="00404CA4">
        <w:rPr>
          <w:b/>
          <w:bCs/>
          <w:sz w:val="32"/>
          <w:szCs w:val="32"/>
        </w:rPr>
        <w:t xml:space="preserve"> Jan 2008.</w:t>
      </w:r>
    </w:p>
    <w:p w:rsidR="00217C93" w:rsidRDefault="00217C93" w:rsidP="00217C93">
      <w:pPr>
        <w:rPr>
          <w:rFonts w:ascii="ArialMT,Bold" w:hAnsi="ArialMT,Bold" w:cs="ArialMT,Bold"/>
          <w:b/>
          <w:bCs/>
          <w:sz w:val="28"/>
          <w:szCs w:val="28"/>
        </w:rPr>
      </w:pPr>
    </w:p>
    <w:p w:rsidR="00217C93" w:rsidRDefault="00217C93" w:rsidP="00217C93">
      <w:pPr>
        <w:tabs>
          <w:tab w:val="left" w:pos="5475"/>
        </w:tabs>
        <w:rPr>
          <w:sz w:val="28"/>
          <w:szCs w:val="28"/>
          <w:u w:val="thick"/>
        </w:rPr>
      </w:pPr>
      <w:r>
        <w:rPr>
          <w:rFonts w:ascii="ArialMT,Bold" w:hAnsi="ArialMT,Bold" w:cs="ArialMT,Bold"/>
          <w:b/>
          <w:bCs/>
          <w:sz w:val="28"/>
          <w:szCs w:val="28"/>
        </w:rPr>
        <w:t xml:space="preserve">    job responsibilities</w:t>
      </w:r>
    </w:p>
    <w:p w:rsidR="00217C93" w:rsidRDefault="00217C93" w:rsidP="00217C93">
      <w:pPr>
        <w:tabs>
          <w:tab w:val="left" w:pos="5475"/>
        </w:tabs>
        <w:rPr>
          <w:sz w:val="28"/>
          <w:szCs w:val="28"/>
          <w:u w:val="thick"/>
        </w:rPr>
      </w:pPr>
    </w:p>
    <w:p w:rsidR="00217C93" w:rsidRDefault="00217C93" w:rsidP="00217C93">
      <w:pPr>
        <w:rPr>
          <w:b/>
          <w:bCs/>
          <w:i/>
          <w:iCs/>
          <w:sz w:val="28"/>
          <w:szCs w:val="28"/>
        </w:rPr>
      </w:pPr>
    </w:p>
    <w:p w:rsidR="00404CA4" w:rsidRDefault="00404CA4" w:rsidP="003443F9">
      <w:pPr>
        <w:numPr>
          <w:ilvl w:val="0"/>
          <w:numId w:val="6"/>
        </w:numPr>
        <w:tabs>
          <w:tab w:val="left" w:pos="720"/>
        </w:tabs>
        <w:ind w:left="720" w:hanging="360"/>
      </w:pPr>
      <w:r>
        <w:t>Looking after new Current Account Acquisition and Inward and Outward Remittance.</w:t>
      </w:r>
    </w:p>
    <w:p w:rsidR="00404CA4" w:rsidRDefault="00404CA4" w:rsidP="003443F9">
      <w:pPr>
        <w:numPr>
          <w:ilvl w:val="0"/>
          <w:numId w:val="7"/>
        </w:numPr>
        <w:tabs>
          <w:tab w:val="left" w:pos="720"/>
        </w:tabs>
        <w:ind w:left="720" w:hanging="360"/>
      </w:pPr>
      <w:r>
        <w:t>Servicing the own client base of around 20 top client, with there regular account needs.</w:t>
      </w:r>
    </w:p>
    <w:p w:rsidR="00404CA4" w:rsidRDefault="00404CA4" w:rsidP="003443F9">
      <w:pPr>
        <w:numPr>
          <w:ilvl w:val="0"/>
          <w:numId w:val="8"/>
        </w:numPr>
        <w:tabs>
          <w:tab w:val="left" w:pos="720"/>
        </w:tabs>
        <w:ind w:left="720" w:hanging="360"/>
      </w:pPr>
      <w:r>
        <w:t xml:space="preserve">Cross selling various products like Insurance, </w:t>
      </w:r>
    </w:p>
    <w:p w:rsidR="00404CA4" w:rsidRDefault="00404CA4" w:rsidP="003443F9">
      <w:pPr>
        <w:numPr>
          <w:ilvl w:val="0"/>
          <w:numId w:val="9"/>
        </w:numPr>
        <w:tabs>
          <w:tab w:val="left" w:pos="720"/>
        </w:tabs>
        <w:ind w:left="720" w:hanging="360"/>
      </w:pPr>
      <w:r>
        <w:t>Handling and Supervteam of 6-10 DCID, S.</w:t>
      </w:r>
    </w:p>
    <w:p w:rsidR="00404CA4" w:rsidRPr="00217C93" w:rsidRDefault="00404CA4" w:rsidP="00217C93">
      <w:pPr>
        <w:numPr>
          <w:ilvl w:val="0"/>
          <w:numId w:val="10"/>
        </w:numPr>
        <w:tabs>
          <w:tab w:val="left" w:pos="720"/>
        </w:tabs>
        <w:ind w:left="720" w:hanging="360"/>
      </w:pPr>
      <w:r>
        <w:t>Handling basis team MIS reports</w:t>
      </w:r>
    </w:p>
    <w:p w:rsidR="008834A1" w:rsidRDefault="008834A1">
      <w:pPr>
        <w:ind w:left="480"/>
      </w:pPr>
    </w:p>
    <w:p w:rsidR="00404CA4" w:rsidRDefault="00404CA4">
      <w:pPr>
        <w:ind w:left="480"/>
        <w:rPr>
          <w:b/>
          <w:bCs/>
          <w:sz w:val="28"/>
          <w:szCs w:val="28"/>
        </w:rPr>
      </w:pPr>
      <w:r>
        <w:rPr>
          <w:b/>
          <w:bCs/>
          <w:sz w:val="28"/>
          <w:szCs w:val="28"/>
        </w:rPr>
        <w:t>Achievements</w:t>
      </w:r>
    </w:p>
    <w:p w:rsidR="00404CA4" w:rsidRDefault="00404CA4">
      <w:pPr>
        <w:ind w:left="480"/>
        <w:rPr>
          <w:b/>
          <w:bCs/>
          <w:sz w:val="28"/>
          <w:szCs w:val="28"/>
        </w:rPr>
      </w:pPr>
    </w:p>
    <w:p w:rsidR="00404CA4" w:rsidRDefault="00217C93">
      <w:pPr>
        <w:ind w:left="480"/>
      </w:pPr>
      <w:r>
        <w:t xml:space="preserve">  </w:t>
      </w:r>
      <w:r w:rsidR="00F946C6">
        <w:t>Awared with E</w:t>
      </w:r>
      <w:r w:rsidR="00404CA4">
        <w:t xml:space="preserve">xecllent performance from </w:t>
      </w:r>
      <w:r w:rsidR="00404CA4">
        <w:rPr>
          <w:b/>
          <w:bCs/>
        </w:rPr>
        <w:t>ABN AMRO BANK NV</w:t>
      </w:r>
    </w:p>
    <w:p w:rsidR="00404CA4" w:rsidRDefault="00404CA4">
      <w:pPr>
        <w:ind w:left="480"/>
      </w:pPr>
    </w:p>
    <w:p w:rsidR="00404CA4" w:rsidRDefault="00217C93">
      <w:pPr>
        <w:ind w:left="480"/>
      </w:pPr>
      <w:r>
        <w:t xml:space="preserve">  </w:t>
      </w:r>
      <w:r w:rsidR="00404CA4">
        <w:t xml:space="preserve">Got achiver Certificate from super champions league the auguest </w:t>
      </w:r>
      <w:r w:rsidR="00404CA4">
        <w:rPr>
          <w:b/>
          <w:bCs/>
        </w:rPr>
        <w:t>NTB</w:t>
      </w:r>
      <w:r w:rsidR="00404CA4">
        <w:t xml:space="preserve"> contest-</w:t>
      </w:r>
    </w:p>
    <w:p w:rsidR="00404CA4" w:rsidRDefault="00404CA4">
      <w:pPr>
        <w:ind w:left="480"/>
        <w:rPr>
          <w:b/>
          <w:bCs/>
        </w:rPr>
      </w:pPr>
    </w:p>
    <w:p w:rsidR="00404CA4" w:rsidRDefault="00217C93">
      <w:pPr>
        <w:ind w:left="480"/>
      </w:pPr>
      <w:r>
        <w:rPr>
          <w:b/>
          <w:bCs/>
        </w:rPr>
        <w:t xml:space="preserve">  </w:t>
      </w:r>
      <w:r w:rsidR="00404CA4">
        <w:rPr>
          <w:b/>
          <w:bCs/>
        </w:rPr>
        <w:t>INDUSIND BANK LTD</w:t>
      </w:r>
    </w:p>
    <w:p w:rsidR="00404CA4" w:rsidRDefault="00404CA4">
      <w:pPr>
        <w:ind w:left="480"/>
      </w:pPr>
    </w:p>
    <w:p w:rsidR="00404CA4" w:rsidRDefault="00217C93">
      <w:pPr>
        <w:ind w:left="480"/>
      </w:pPr>
      <w:r>
        <w:t xml:space="preserve">  </w:t>
      </w:r>
      <w:r w:rsidR="00404CA4">
        <w:t xml:space="preserve">GotThanks Award for </w:t>
      </w:r>
      <w:r w:rsidR="00404CA4">
        <w:rPr>
          <w:b/>
          <w:bCs/>
        </w:rPr>
        <w:t xml:space="preserve">ICICI BANK LTD </w:t>
      </w:r>
      <w:r w:rsidR="00404CA4">
        <w:t>execllent sales and coustemer services</w:t>
      </w:r>
    </w:p>
    <w:p w:rsidR="00404CA4" w:rsidRDefault="00404CA4">
      <w:pPr>
        <w:ind w:left="480"/>
      </w:pPr>
    </w:p>
    <w:p w:rsidR="00217C93" w:rsidRDefault="00217C93" w:rsidP="00217C93">
      <w:pPr>
        <w:pStyle w:val="Heading5"/>
        <w:ind w:left="360"/>
      </w:pPr>
      <w:r>
        <w:rPr>
          <w:sz w:val="32"/>
          <w:szCs w:val="32"/>
          <w:u w:val="single"/>
        </w:rPr>
        <w:t xml:space="preserve">  Educational Qualification</w:t>
      </w:r>
    </w:p>
    <w:p w:rsidR="00217C93" w:rsidRDefault="00217C93" w:rsidP="00217C93">
      <w:pPr>
        <w:pStyle w:val="NormalWeb"/>
      </w:pPr>
      <w:r>
        <w:t> </w:t>
      </w:r>
    </w:p>
    <w:p w:rsidR="00217C93" w:rsidRDefault="00217C93" w:rsidP="00217C93">
      <w:pPr>
        <w:widowControl/>
        <w:numPr>
          <w:ilvl w:val="1"/>
          <w:numId w:val="33"/>
        </w:numPr>
        <w:autoSpaceDE/>
        <w:autoSpaceDN/>
        <w:adjustRightInd/>
        <w:spacing w:before="100" w:beforeAutospacing="1" w:after="100" w:afterAutospacing="1"/>
      </w:pPr>
      <w:r>
        <w:t>10</w:t>
      </w:r>
      <w:r>
        <w:rPr>
          <w:vertAlign w:val="superscript"/>
        </w:rPr>
        <w:t>TH</w:t>
      </w:r>
      <w:r>
        <w:t xml:space="preserve">                           BBSE PATNA(Bihar) 1994 - 64% </w:t>
      </w:r>
    </w:p>
    <w:p w:rsidR="00217C93" w:rsidRDefault="00217C93" w:rsidP="00217C93">
      <w:pPr>
        <w:pStyle w:val="NormalWeb"/>
      </w:pPr>
      <w:r>
        <w:t> </w:t>
      </w:r>
    </w:p>
    <w:p w:rsidR="00217C93" w:rsidRDefault="00217C93" w:rsidP="00217C93">
      <w:pPr>
        <w:widowControl/>
        <w:numPr>
          <w:ilvl w:val="1"/>
          <w:numId w:val="34"/>
        </w:numPr>
        <w:autoSpaceDE/>
        <w:autoSpaceDN/>
        <w:adjustRightInd/>
        <w:spacing w:before="100" w:beforeAutospacing="1" w:after="100" w:afterAutospacing="1"/>
      </w:pPr>
      <w:r>
        <w:t>12</w:t>
      </w:r>
      <w:r>
        <w:rPr>
          <w:vertAlign w:val="superscript"/>
        </w:rPr>
        <w:t xml:space="preserve"> TH                                      </w:t>
      </w:r>
      <w:r>
        <w:t>BIEC Patna (Bihar)   1997 - 59%                               </w:t>
      </w:r>
    </w:p>
    <w:p w:rsidR="00217C93" w:rsidRDefault="00217C93" w:rsidP="00217C93">
      <w:pPr>
        <w:widowControl/>
        <w:numPr>
          <w:ilvl w:val="1"/>
          <w:numId w:val="35"/>
        </w:numPr>
        <w:autoSpaceDE/>
        <w:autoSpaceDN/>
        <w:adjustRightInd/>
        <w:spacing w:before="100" w:beforeAutospacing="1" w:after="100" w:afterAutospacing="1"/>
      </w:pPr>
      <w:r>
        <w:t>BA (Psyc</w:t>
      </w:r>
      <w:r w:rsidR="007B1FC8">
        <w:t>hology)       </w:t>
      </w:r>
      <w:r>
        <w:t xml:space="preserve"> BVRA UNIVERSITY ( Muzaffupur) 1997 - 2000-64% </w:t>
      </w:r>
    </w:p>
    <w:p w:rsidR="00217C93" w:rsidRDefault="00217C93" w:rsidP="00217C93">
      <w:pPr>
        <w:pStyle w:val="NormalWeb"/>
      </w:pPr>
      <w:r>
        <w:t> </w:t>
      </w:r>
    </w:p>
    <w:p w:rsidR="00217C93" w:rsidRDefault="00217C93" w:rsidP="007B1FC8">
      <w:pPr>
        <w:widowControl/>
        <w:numPr>
          <w:ilvl w:val="1"/>
          <w:numId w:val="36"/>
        </w:numPr>
        <w:autoSpaceDE/>
        <w:autoSpaceDN/>
        <w:adjustRightInd/>
        <w:spacing w:before="100" w:beforeAutospacing="1" w:after="100" w:afterAutospacing="1"/>
      </w:pPr>
      <w:r>
        <w:t>PGDBA ( Pursuing)     SYMBIOSIS CENTER FOR DISTANCE LEARNING</w:t>
      </w:r>
    </w:p>
    <w:p w:rsidR="001B6E1E" w:rsidRPr="007B1FC8" w:rsidRDefault="001B6E1E" w:rsidP="001B6E1E">
      <w:pPr>
        <w:pStyle w:val="Title"/>
      </w:pPr>
    </w:p>
    <w:p w:rsidR="00217C93" w:rsidRPr="00217C93" w:rsidRDefault="007B1FC8" w:rsidP="00217C93">
      <w:pPr>
        <w:widowControl/>
        <w:numPr>
          <w:ilvl w:val="0"/>
          <w:numId w:val="31"/>
        </w:numPr>
        <w:tabs>
          <w:tab w:val="left" w:pos="720"/>
        </w:tabs>
        <w:suppressAutoHyphens/>
        <w:autoSpaceDE/>
        <w:autoSpaceDN/>
        <w:adjustRightInd/>
        <w:rPr>
          <w:rFonts w:ascii="Arial" w:hAnsi="Arial" w:cs="Arial"/>
          <w:sz w:val="20"/>
          <w:szCs w:val="20"/>
          <w:lang w:eastAsia="ar-SA"/>
        </w:rPr>
      </w:pPr>
      <w:r>
        <w:rPr>
          <w:rFonts w:ascii="Arial" w:hAnsi="Arial" w:cs="Arial"/>
          <w:b/>
          <w:sz w:val="20"/>
          <w:szCs w:val="20"/>
          <w:lang w:val="en-IN" w:eastAsia="ar-SA"/>
        </w:rPr>
        <w:t>Personal Details:</w:t>
      </w:r>
      <w:r w:rsidR="00217C93">
        <w:rPr>
          <w:rFonts w:ascii="Arial" w:hAnsi="Arial" w:cs="Arial"/>
          <w:b/>
          <w:sz w:val="20"/>
          <w:szCs w:val="20"/>
          <w:lang w:val="en-IN" w:eastAsia="ar-SA"/>
        </w:rPr>
        <w:t xml:space="preserve">                   </w:t>
      </w:r>
    </w:p>
    <w:p w:rsidR="007B1FC8" w:rsidRDefault="00217C93" w:rsidP="007B1FC8">
      <w:pPr>
        <w:snapToGrid w:val="0"/>
        <w:rPr>
          <w:rFonts w:ascii="Arial" w:hAnsi="Arial" w:cs="Arial"/>
          <w:sz w:val="20"/>
          <w:szCs w:val="20"/>
          <w:lang w:val="pt-BR" w:eastAsia="ar-SA"/>
        </w:rPr>
      </w:pPr>
      <w:r>
        <w:rPr>
          <w:rFonts w:ascii="Arial" w:hAnsi="Arial" w:cs="Arial"/>
          <w:b/>
          <w:sz w:val="20"/>
          <w:szCs w:val="20"/>
          <w:lang w:val="en-IN" w:eastAsia="ar-SA"/>
        </w:rPr>
        <w:t xml:space="preserve">                                      </w:t>
      </w:r>
      <w:r w:rsidR="007B1FC8">
        <w:rPr>
          <w:rFonts w:ascii="Arial" w:hAnsi="Arial" w:cs="Arial"/>
          <w:b/>
          <w:sz w:val="20"/>
          <w:szCs w:val="20"/>
          <w:lang w:val="en-IN" w:eastAsia="ar-SA"/>
        </w:rPr>
        <w:t xml:space="preserve">       </w:t>
      </w:r>
      <w:r w:rsidR="007B1FC8">
        <w:rPr>
          <w:rFonts w:ascii="Arial" w:hAnsi="Arial" w:cs="Arial"/>
          <w:sz w:val="20"/>
          <w:szCs w:val="20"/>
          <w:lang w:val="pt-BR" w:eastAsia="ar-SA"/>
        </w:rPr>
        <w:t>House No –</w:t>
      </w:r>
      <w:r w:rsidR="00C9232F">
        <w:rPr>
          <w:rFonts w:ascii="Arial" w:hAnsi="Arial" w:cs="Arial"/>
          <w:sz w:val="20"/>
          <w:szCs w:val="20"/>
          <w:lang w:val="pt-BR" w:eastAsia="ar-SA"/>
        </w:rPr>
        <w:t xml:space="preserve"> D- 45 A  Ganesh Nagar</w:t>
      </w:r>
      <w:r w:rsidR="007B1FC8">
        <w:rPr>
          <w:rFonts w:ascii="Arial" w:hAnsi="Arial" w:cs="Arial"/>
          <w:sz w:val="20"/>
          <w:szCs w:val="20"/>
          <w:lang w:val="pt-BR" w:eastAsia="ar-SA"/>
        </w:rPr>
        <w:t xml:space="preserve"> Pandav Naga</w:t>
      </w:r>
      <w:r w:rsidR="00C9232F">
        <w:rPr>
          <w:rFonts w:ascii="Arial" w:hAnsi="Arial" w:cs="Arial"/>
          <w:sz w:val="20"/>
          <w:szCs w:val="20"/>
          <w:lang w:val="pt-BR" w:eastAsia="ar-SA"/>
        </w:rPr>
        <w:t>r</w:t>
      </w:r>
      <w:r w:rsidR="007B1FC8">
        <w:rPr>
          <w:rFonts w:ascii="Arial" w:hAnsi="Arial" w:cs="Arial"/>
          <w:sz w:val="20"/>
          <w:szCs w:val="20"/>
          <w:lang w:val="pt-BR" w:eastAsia="ar-SA"/>
        </w:rPr>
        <w:t xml:space="preserve">  </w:t>
      </w:r>
    </w:p>
    <w:p w:rsidR="00217C93" w:rsidRPr="007B1FC8" w:rsidRDefault="007B1FC8" w:rsidP="007B1FC8">
      <w:pPr>
        <w:snapToGrid w:val="0"/>
        <w:rPr>
          <w:rFonts w:ascii="Arial" w:hAnsi="Arial" w:cs="Arial"/>
          <w:sz w:val="20"/>
          <w:szCs w:val="20"/>
          <w:lang w:val="pt-BR" w:eastAsia="ar-SA"/>
        </w:rPr>
      </w:pPr>
      <w:r>
        <w:rPr>
          <w:rFonts w:ascii="Arial" w:hAnsi="Arial" w:cs="Arial"/>
          <w:sz w:val="20"/>
          <w:szCs w:val="20"/>
          <w:lang w:val="pt-BR" w:eastAsia="ar-SA"/>
        </w:rPr>
        <w:t xml:space="preserve">            </w:t>
      </w:r>
      <w:r w:rsidR="00C9232F">
        <w:rPr>
          <w:rFonts w:ascii="Arial" w:hAnsi="Arial" w:cs="Arial"/>
          <w:sz w:val="20"/>
          <w:szCs w:val="20"/>
          <w:lang w:val="pt-BR" w:eastAsia="ar-SA"/>
        </w:rPr>
        <w:t xml:space="preserve">                                </w:t>
      </w:r>
      <w:r>
        <w:rPr>
          <w:rFonts w:ascii="Arial" w:hAnsi="Arial" w:cs="Arial"/>
          <w:sz w:val="20"/>
          <w:szCs w:val="20"/>
          <w:lang w:val="pt-BR" w:eastAsia="ar-SA"/>
        </w:rPr>
        <w:t>Complex ,Street no – 7, Near Kali Temple New Delhi -110092</w:t>
      </w:r>
      <w:r w:rsidR="00217C93">
        <w:rPr>
          <w:rFonts w:ascii="Arial" w:hAnsi="Arial" w:cs="Arial"/>
          <w:b/>
          <w:sz w:val="20"/>
          <w:szCs w:val="20"/>
          <w:lang w:val="en-IN" w:eastAsia="ar-SA"/>
        </w:rPr>
        <w:t xml:space="preserve">                                                       </w:t>
      </w:r>
    </w:p>
    <w:p w:rsidR="00217C93" w:rsidRDefault="007B1FC8" w:rsidP="007B1FC8">
      <w:pPr>
        <w:ind w:left="3600" w:firstLine="720"/>
        <w:rPr>
          <w:rFonts w:ascii="Arial" w:hAnsi="Arial" w:cs="Arial"/>
          <w:sz w:val="20"/>
          <w:szCs w:val="20"/>
          <w:lang w:val="pt-BR" w:eastAsia="ar-SA"/>
        </w:rPr>
      </w:pPr>
      <w:r>
        <w:rPr>
          <w:rFonts w:ascii="Arial" w:hAnsi="Arial" w:cs="Arial"/>
          <w:sz w:val="20"/>
          <w:szCs w:val="20"/>
          <w:lang w:val="pt-BR" w:eastAsia="ar-SA"/>
        </w:rPr>
        <w:t xml:space="preserve">              </w:t>
      </w:r>
    </w:p>
    <w:p w:rsidR="00217C93" w:rsidRDefault="00217C93" w:rsidP="00217C93">
      <w:pPr>
        <w:pStyle w:val="Heading6"/>
        <w:keepNext/>
        <w:widowControl/>
        <w:numPr>
          <w:ilvl w:val="0"/>
          <w:numId w:val="28"/>
        </w:numPr>
        <w:tabs>
          <w:tab w:val="left" w:pos="720"/>
        </w:tabs>
        <w:suppressAutoHyphens/>
        <w:autoSpaceDE/>
        <w:autoSpaceDN/>
        <w:adjustRightInd/>
        <w:rPr>
          <w:rFonts w:ascii="Arial" w:hAnsi="Arial" w:cs="Arial"/>
          <w:b/>
          <w:iCs/>
          <w:sz w:val="20"/>
          <w:szCs w:val="20"/>
          <w:lang w:val="en-IN" w:eastAsia="ar-SA"/>
        </w:rPr>
      </w:pPr>
      <w:r>
        <w:rPr>
          <w:rFonts w:ascii="Arial" w:hAnsi="Arial" w:cs="Arial"/>
          <w:b/>
          <w:iCs/>
          <w:sz w:val="20"/>
          <w:szCs w:val="20"/>
          <w:lang w:eastAsia="ar-SA"/>
        </w:rPr>
        <w:t xml:space="preserve">Father’s Name :-    </w:t>
      </w:r>
      <w:r>
        <w:rPr>
          <w:rFonts w:ascii="Arial" w:hAnsi="Arial" w:cs="Arial"/>
          <w:b/>
          <w:iCs/>
          <w:sz w:val="20"/>
          <w:szCs w:val="20"/>
          <w:lang w:eastAsia="ar-SA"/>
        </w:rPr>
        <w:tab/>
      </w:r>
      <w:r>
        <w:rPr>
          <w:rFonts w:ascii="Arial" w:hAnsi="Arial" w:cs="Arial"/>
          <w:b/>
          <w:iCs/>
          <w:sz w:val="20"/>
          <w:szCs w:val="20"/>
          <w:lang w:eastAsia="ar-SA"/>
        </w:rPr>
        <w:tab/>
      </w:r>
      <w:r>
        <w:rPr>
          <w:rFonts w:ascii="Arial" w:hAnsi="Arial" w:cs="Arial"/>
          <w:b/>
          <w:iCs/>
          <w:sz w:val="20"/>
          <w:szCs w:val="20"/>
          <w:lang w:eastAsia="ar-SA"/>
        </w:rPr>
        <w:tab/>
      </w:r>
      <w:r w:rsidR="00C9232F">
        <w:rPr>
          <w:rFonts w:ascii="Arial" w:hAnsi="Arial" w:cs="Arial"/>
          <w:iCs/>
          <w:sz w:val="20"/>
          <w:szCs w:val="20"/>
          <w:lang w:eastAsia="ar-SA"/>
        </w:rPr>
        <w:t>Shri Naval Kishor P</w:t>
      </w:r>
      <w:r>
        <w:rPr>
          <w:rFonts w:ascii="Arial" w:hAnsi="Arial" w:cs="Arial"/>
          <w:iCs/>
          <w:sz w:val="20"/>
          <w:szCs w:val="20"/>
          <w:lang w:eastAsia="ar-SA"/>
        </w:rPr>
        <w:t>rasad</w:t>
      </w:r>
    </w:p>
    <w:p w:rsidR="00217C93" w:rsidRDefault="00217C93" w:rsidP="00217C93">
      <w:pPr>
        <w:pStyle w:val="Heading6"/>
        <w:keepNext/>
        <w:widowControl/>
        <w:numPr>
          <w:ilvl w:val="0"/>
          <w:numId w:val="27"/>
        </w:numPr>
        <w:tabs>
          <w:tab w:val="left" w:pos="720"/>
        </w:tabs>
        <w:suppressAutoHyphens/>
        <w:autoSpaceDE/>
        <w:autoSpaceDN/>
        <w:adjustRightInd/>
        <w:rPr>
          <w:rFonts w:ascii="Arial" w:hAnsi="Arial" w:cs="Arial"/>
          <w:iCs/>
          <w:sz w:val="20"/>
          <w:szCs w:val="20"/>
          <w:lang w:eastAsia="ar-SA"/>
        </w:rPr>
      </w:pPr>
      <w:r>
        <w:rPr>
          <w:rFonts w:ascii="Arial" w:hAnsi="Arial" w:cs="Arial"/>
          <w:b/>
          <w:iCs/>
          <w:sz w:val="20"/>
          <w:szCs w:val="20"/>
          <w:lang w:eastAsia="ar-SA"/>
        </w:rPr>
        <w:t>Date of Birth :-</w:t>
      </w:r>
      <w:r>
        <w:rPr>
          <w:rFonts w:ascii="Arial" w:hAnsi="Arial" w:cs="Arial"/>
          <w:iCs/>
          <w:sz w:val="20"/>
          <w:szCs w:val="20"/>
          <w:lang w:eastAsia="ar-SA"/>
        </w:rPr>
        <w:t xml:space="preserve">       </w:t>
      </w:r>
      <w:r>
        <w:rPr>
          <w:rFonts w:ascii="Arial" w:hAnsi="Arial" w:cs="Arial"/>
          <w:iCs/>
          <w:sz w:val="20"/>
          <w:szCs w:val="20"/>
          <w:lang w:eastAsia="ar-SA"/>
        </w:rPr>
        <w:tab/>
      </w:r>
      <w:r>
        <w:rPr>
          <w:rFonts w:ascii="Arial" w:hAnsi="Arial" w:cs="Arial"/>
          <w:iCs/>
          <w:sz w:val="20"/>
          <w:szCs w:val="20"/>
          <w:lang w:eastAsia="ar-SA"/>
        </w:rPr>
        <w:tab/>
      </w:r>
      <w:r>
        <w:rPr>
          <w:rFonts w:ascii="Arial" w:hAnsi="Arial" w:cs="Arial"/>
          <w:iCs/>
          <w:sz w:val="20"/>
          <w:szCs w:val="20"/>
          <w:lang w:eastAsia="ar-SA"/>
        </w:rPr>
        <w:tab/>
        <w:t>Feb 17,1980</w:t>
      </w:r>
    </w:p>
    <w:p w:rsidR="00217C93" w:rsidRDefault="00217C93" w:rsidP="00217C93">
      <w:pPr>
        <w:widowControl/>
        <w:numPr>
          <w:ilvl w:val="0"/>
          <w:numId w:val="25"/>
        </w:numPr>
        <w:tabs>
          <w:tab w:val="left" w:pos="720"/>
          <w:tab w:val="left" w:pos="1335"/>
        </w:tabs>
        <w:suppressAutoHyphens/>
        <w:autoSpaceDE/>
        <w:autoSpaceDN/>
        <w:adjustRightInd/>
        <w:rPr>
          <w:rFonts w:ascii="Arial" w:hAnsi="Arial" w:cs="Arial"/>
          <w:sz w:val="20"/>
          <w:szCs w:val="20"/>
          <w:lang w:eastAsia="ar-SA"/>
        </w:rPr>
      </w:pPr>
      <w:r>
        <w:rPr>
          <w:rFonts w:ascii="Arial" w:hAnsi="Arial" w:cs="Arial"/>
          <w:b/>
          <w:sz w:val="20"/>
          <w:szCs w:val="20"/>
          <w:lang w:eastAsia="ar-SA"/>
        </w:rPr>
        <w:t>Sex :-</w:t>
      </w:r>
      <w:r>
        <w:rPr>
          <w:rFonts w:ascii="Arial" w:hAnsi="Arial" w:cs="Arial"/>
          <w:sz w:val="20"/>
          <w:szCs w:val="20"/>
          <w:lang w:eastAsia="ar-SA"/>
        </w:rPr>
        <w:tab/>
      </w:r>
      <w:r>
        <w:rPr>
          <w:rFonts w:ascii="Arial" w:hAnsi="Arial" w:cs="Arial"/>
          <w:sz w:val="20"/>
          <w:szCs w:val="20"/>
          <w:lang w:eastAsia="ar-SA"/>
        </w:rPr>
        <w:tab/>
      </w:r>
      <w:r>
        <w:rPr>
          <w:rFonts w:ascii="Arial" w:hAnsi="Arial" w:cs="Arial"/>
          <w:sz w:val="20"/>
          <w:szCs w:val="20"/>
          <w:lang w:eastAsia="ar-SA"/>
        </w:rPr>
        <w:tab/>
      </w:r>
      <w:r>
        <w:rPr>
          <w:rFonts w:ascii="Arial" w:hAnsi="Arial" w:cs="Arial"/>
          <w:sz w:val="20"/>
          <w:szCs w:val="20"/>
          <w:lang w:eastAsia="ar-SA"/>
        </w:rPr>
        <w:tab/>
      </w:r>
      <w:r>
        <w:rPr>
          <w:rFonts w:ascii="Arial" w:hAnsi="Arial" w:cs="Arial"/>
          <w:sz w:val="20"/>
          <w:szCs w:val="20"/>
          <w:lang w:eastAsia="ar-SA"/>
        </w:rPr>
        <w:tab/>
      </w:r>
      <w:r>
        <w:rPr>
          <w:rFonts w:ascii="Arial" w:hAnsi="Arial" w:cs="Arial"/>
          <w:sz w:val="20"/>
          <w:szCs w:val="20"/>
          <w:lang w:eastAsia="ar-SA"/>
        </w:rPr>
        <w:tab/>
        <w:t>Male</w:t>
      </w:r>
    </w:p>
    <w:p w:rsidR="00217C93" w:rsidRDefault="00217C93" w:rsidP="00217C93">
      <w:pPr>
        <w:widowControl/>
        <w:numPr>
          <w:ilvl w:val="0"/>
          <w:numId w:val="32"/>
        </w:numPr>
        <w:tabs>
          <w:tab w:val="left" w:pos="720"/>
          <w:tab w:val="left" w:pos="1335"/>
        </w:tabs>
        <w:suppressAutoHyphens/>
        <w:autoSpaceDE/>
        <w:autoSpaceDN/>
        <w:adjustRightInd/>
        <w:rPr>
          <w:rFonts w:ascii="Arial" w:hAnsi="Arial" w:cs="Arial"/>
          <w:sz w:val="20"/>
          <w:szCs w:val="20"/>
          <w:lang w:eastAsia="ar-SA"/>
        </w:rPr>
      </w:pPr>
      <w:r>
        <w:rPr>
          <w:rFonts w:ascii="Arial" w:hAnsi="Arial" w:cs="Arial"/>
          <w:b/>
          <w:sz w:val="20"/>
          <w:szCs w:val="20"/>
          <w:lang w:eastAsia="ar-SA"/>
        </w:rPr>
        <w:t>Nationality :-</w:t>
      </w:r>
      <w:r>
        <w:rPr>
          <w:rFonts w:ascii="Arial" w:hAnsi="Arial" w:cs="Arial"/>
          <w:sz w:val="20"/>
          <w:szCs w:val="20"/>
          <w:lang w:eastAsia="ar-SA"/>
        </w:rPr>
        <w:t xml:space="preserve"> </w:t>
      </w:r>
      <w:r>
        <w:rPr>
          <w:rFonts w:ascii="Arial" w:hAnsi="Arial" w:cs="Arial"/>
          <w:sz w:val="20"/>
          <w:szCs w:val="20"/>
          <w:lang w:eastAsia="ar-SA"/>
        </w:rPr>
        <w:tab/>
      </w:r>
      <w:r>
        <w:rPr>
          <w:rFonts w:ascii="Arial" w:hAnsi="Arial" w:cs="Arial"/>
          <w:sz w:val="20"/>
          <w:szCs w:val="20"/>
          <w:lang w:eastAsia="ar-SA"/>
        </w:rPr>
        <w:tab/>
      </w:r>
      <w:r>
        <w:rPr>
          <w:rFonts w:ascii="Arial" w:hAnsi="Arial" w:cs="Arial"/>
          <w:sz w:val="20"/>
          <w:szCs w:val="20"/>
          <w:lang w:eastAsia="ar-SA"/>
        </w:rPr>
        <w:tab/>
      </w:r>
      <w:r>
        <w:rPr>
          <w:rFonts w:ascii="Arial" w:hAnsi="Arial" w:cs="Arial"/>
          <w:sz w:val="20"/>
          <w:szCs w:val="20"/>
          <w:lang w:eastAsia="ar-SA"/>
        </w:rPr>
        <w:tab/>
        <w:t>Indian</w:t>
      </w:r>
    </w:p>
    <w:p w:rsidR="00217C93" w:rsidRDefault="00217C93" w:rsidP="00217C93">
      <w:pPr>
        <w:pStyle w:val="Heading6"/>
        <w:keepNext/>
        <w:widowControl/>
        <w:numPr>
          <w:ilvl w:val="0"/>
          <w:numId w:val="29"/>
        </w:numPr>
        <w:tabs>
          <w:tab w:val="left" w:pos="720"/>
        </w:tabs>
        <w:suppressAutoHyphens/>
        <w:autoSpaceDE/>
        <w:autoSpaceDN/>
        <w:adjustRightInd/>
        <w:rPr>
          <w:rFonts w:ascii="Arial" w:hAnsi="Arial" w:cs="Arial"/>
          <w:iCs/>
          <w:sz w:val="20"/>
          <w:szCs w:val="20"/>
          <w:lang w:eastAsia="ar-SA"/>
        </w:rPr>
      </w:pPr>
      <w:r>
        <w:rPr>
          <w:rFonts w:ascii="Arial" w:hAnsi="Arial" w:cs="Arial"/>
          <w:b/>
          <w:iCs/>
          <w:sz w:val="20"/>
          <w:szCs w:val="20"/>
          <w:lang w:eastAsia="ar-SA"/>
        </w:rPr>
        <w:t>Marital Status :-</w:t>
      </w:r>
      <w:r>
        <w:rPr>
          <w:rFonts w:ascii="Arial" w:hAnsi="Arial" w:cs="Arial"/>
          <w:b/>
          <w:iCs/>
          <w:sz w:val="20"/>
          <w:szCs w:val="20"/>
          <w:lang w:eastAsia="ar-SA"/>
        </w:rPr>
        <w:tab/>
      </w:r>
      <w:r>
        <w:rPr>
          <w:rFonts w:ascii="Arial" w:hAnsi="Arial" w:cs="Arial"/>
          <w:iCs/>
          <w:sz w:val="20"/>
          <w:szCs w:val="20"/>
          <w:lang w:eastAsia="ar-SA"/>
        </w:rPr>
        <w:tab/>
      </w:r>
      <w:r>
        <w:rPr>
          <w:rFonts w:ascii="Arial" w:hAnsi="Arial" w:cs="Arial"/>
          <w:iCs/>
          <w:sz w:val="20"/>
          <w:szCs w:val="20"/>
          <w:lang w:eastAsia="ar-SA"/>
        </w:rPr>
        <w:tab/>
        <w:t>Single</w:t>
      </w:r>
    </w:p>
    <w:p w:rsidR="00217C93" w:rsidRDefault="00217C93" w:rsidP="00217C93">
      <w:pPr>
        <w:widowControl/>
        <w:numPr>
          <w:ilvl w:val="0"/>
          <w:numId w:val="26"/>
        </w:numPr>
        <w:tabs>
          <w:tab w:val="left" w:pos="720"/>
          <w:tab w:val="left" w:pos="1335"/>
          <w:tab w:val="left" w:pos="1425"/>
        </w:tabs>
        <w:suppressAutoHyphens/>
        <w:autoSpaceDE/>
        <w:autoSpaceDN/>
        <w:adjustRightInd/>
        <w:rPr>
          <w:rFonts w:ascii="Arial" w:hAnsi="Arial" w:cs="Arial"/>
          <w:sz w:val="20"/>
          <w:szCs w:val="20"/>
          <w:lang w:eastAsia="ar-SA"/>
        </w:rPr>
      </w:pPr>
      <w:r>
        <w:rPr>
          <w:rFonts w:ascii="Arial" w:hAnsi="Arial" w:cs="Arial"/>
          <w:b/>
          <w:sz w:val="20"/>
          <w:szCs w:val="20"/>
          <w:lang w:eastAsia="ar-SA"/>
        </w:rPr>
        <w:t>Hobbies :-</w:t>
      </w:r>
      <w:r>
        <w:rPr>
          <w:rFonts w:ascii="Arial" w:hAnsi="Arial" w:cs="Arial"/>
          <w:b/>
          <w:sz w:val="20"/>
          <w:szCs w:val="20"/>
          <w:lang w:eastAsia="ar-SA"/>
        </w:rPr>
        <w:tab/>
      </w:r>
      <w:r>
        <w:rPr>
          <w:rFonts w:ascii="Arial" w:hAnsi="Arial" w:cs="Arial"/>
          <w:sz w:val="20"/>
          <w:szCs w:val="20"/>
          <w:lang w:eastAsia="ar-SA"/>
        </w:rPr>
        <w:tab/>
      </w:r>
      <w:r>
        <w:rPr>
          <w:rFonts w:ascii="Arial" w:hAnsi="Arial" w:cs="Arial"/>
          <w:sz w:val="20"/>
          <w:szCs w:val="20"/>
          <w:lang w:eastAsia="ar-SA"/>
        </w:rPr>
        <w:tab/>
      </w:r>
      <w:r>
        <w:rPr>
          <w:rFonts w:ascii="Arial" w:hAnsi="Arial" w:cs="Arial"/>
          <w:sz w:val="20"/>
          <w:szCs w:val="20"/>
          <w:lang w:eastAsia="ar-SA"/>
        </w:rPr>
        <w:tab/>
        <w:t>Listening Music, Playing Cricket</w:t>
      </w:r>
    </w:p>
    <w:p w:rsidR="00217C93" w:rsidRDefault="00217C93" w:rsidP="00217C93">
      <w:pPr>
        <w:widowControl/>
        <w:numPr>
          <w:ilvl w:val="0"/>
          <w:numId w:val="30"/>
        </w:numPr>
        <w:tabs>
          <w:tab w:val="left" w:pos="720"/>
          <w:tab w:val="left" w:pos="1335"/>
          <w:tab w:val="left" w:pos="1425"/>
        </w:tabs>
        <w:suppressAutoHyphens/>
        <w:autoSpaceDE/>
        <w:autoSpaceDN/>
        <w:adjustRightInd/>
        <w:rPr>
          <w:rFonts w:ascii="Arial" w:hAnsi="Arial" w:cs="Arial"/>
          <w:sz w:val="20"/>
          <w:szCs w:val="20"/>
          <w:lang w:eastAsia="ar-SA"/>
        </w:rPr>
      </w:pPr>
      <w:r>
        <w:rPr>
          <w:rFonts w:ascii="Arial" w:hAnsi="Arial" w:cs="Arial"/>
          <w:b/>
          <w:sz w:val="20"/>
          <w:szCs w:val="20"/>
          <w:lang w:eastAsia="ar-SA"/>
        </w:rPr>
        <w:t>Language Known</w:t>
      </w:r>
      <w:r>
        <w:rPr>
          <w:rFonts w:ascii="Arial" w:hAnsi="Arial" w:cs="Arial"/>
          <w:sz w:val="20"/>
          <w:szCs w:val="20"/>
          <w:lang w:eastAsia="ar-SA"/>
        </w:rPr>
        <w:t xml:space="preserve"> :-</w:t>
      </w:r>
      <w:r>
        <w:rPr>
          <w:rFonts w:ascii="Arial" w:hAnsi="Arial" w:cs="Arial"/>
          <w:sz w:val="20"/>
          <w:szCs w:val="20"/>
          <w:lang w:eastAsia="ar-SA"/>
        </w:rPr>
        <w:tab/>
      </w:r>
      <w:r>
        <w:rPr>
          <w:rFonts w:ascii="Arial" w:hAnsi="Arial" w:cs="Arial"/>
          <w:sz w:val="20"/>
          <w:szCs w:val="20"/>
          <w:lang w:eastAsia="ar-SA"/>
        </w:rPr>
        <w:tab/>
      </w:r>
      <w:r>
        <w:rPr>
          <w:rFonts w:ascii="Arial" w:hAnsi="Arial" w:cs="Arial"/>
          <w:sz w:val="20"/>
          <w:szCs w:val="20"/>
          <w:lang w:eastAsia="ar-SA"/>
        </w:rPr>
        <w:tab/>
        <w:t>Hindi and English</w:t>
      </w:r>
    </w:p>
    <w:p w:rsidR="00217C93" w:rsidRDefault="00217C93" w:rsidP="00217C93">
      <w:pPr>
        <w:tabs>
          <w:tab w:val="left" w:pos="1335"/>
          <w:tab w:val="left" w:pos="1425"/>
        </w:tabs>
        <w:rPr>
          <w:rFonts w:ascii="Arial" w:hAnsi="Arial" w:cs="Arial"/>
          <w:b/>
          <w:sz w:val="20"/>
          <w:szCs w:val="20"/>
          <w:lang w:eastAsia="ar-SA"/>
        </w:rPr>
      </w:pPr>
    </w:p>
    <w:p w:rsidR="00217C93" w:rsidRDefault="00217C93" w:rsidP="00217C93">
      <w:pPr>
        <w:tabs>
          <w:tab w:val="left" w:pos="1335"/>
          <w:tab w:val="left" w:pos="1425"/>
        </w:tabs>
        <w:rPr>
          <w:rFonts w:ascii="Arial" w:hAnsi="Arial" w:cs="Arial"/>
          <w:b/>
          <w:sz w:val="20"/>
          <w:szCs w:val="20"/>
          <w:lang w:eastAsia="ar-SA"/>
        </w:rPr>
      </w:pPr>
    </w:p>
    <w:p w:rsidR="00217C93" w:rsidRDefault="00217C93" w:rsidP="00217C93">
      <w:pPr>
        <w:tabs>
          <w:tab w:val="left" w:pos="1335"/>
          <w:tab w:val="left" w:pos="1425"/>
        </w:tabs>
        <w:rPr>
          <w:rFonts w:ascii="Arial" w:hAnsi="Arial" w:cs="Arial"/>
          <w:b/>
          <w:sz w:val="20"/>
          <w:szCs w:val="20"/>
          <w:lang w:eastAsia="ar-SA"/>
        </w:rPr>
      </w:pPr>
      <w:r>
        <w:rPr>
          <w:rFonts w:ascii="Arial" w:hAnsi="Arial" w:cs="Arial"/>
          <w:b/>
          <w:sz w:val="20"/>
          <w:szCs w:val="20"/>
          <w:u w:val="single"/>
          <w:lang w:eastAsia="ar-SA"/>
        </w:rPr>
        <w:t xml:space="preserve">Date :- </w:t>
      </w:r>
      <w:r>
        <w:rPr>
          <w:rFonts w:ascii="Arial" w:hAnsi="Arial" w:cs="Arial"/>
          <w:b/>
          <w:sz w:val="20"/>
          <w:szCs w:val="20"/>
          <w:lang w:eastAsia="ar-SA"/>
        </w:rPr>
        <w:t xml:space="preserve">                                                   </w:t>
      </w:r>
    </w:p>
    <w:p w:rsidR="00217C93" w:rsidRDefault="00217C93" w:rsidP="00217C93">
      <w:pPr>
        <w:rPr>
          <w:rFonts w:ascii="Arial" w:hAnsi="Arial" w:cs="Arial"/>
          <w:b/>
          <w:sz w:val="20"/>
          <w:szCs w:val="20"/>
          <w:u w:val="single"/>
          <w:lang w:eastAsia="ar-SA"/>
        </w:rPr>
      </w:pPr>
    </w:p>
    <w:p w:rsidR="00217C93" w:rsidRDefault="00217C93" w:rsidP="00217C93">
      <w:pPr>
        <w:rPr>
          <w:rFonts w:ascii="Arial" w:hAnsi="Arial" w:cs="Arial"/>
          <w:b/>
          <w:sz w:val="20"/>
          <w:szCs w:val="20"/>
          <w:u w:val="single"/>
        </w:rPr>
      </w:pPr>
      <w:r>
        <w:rPr>
          <w:rFonts w:ascii="Arial" w:hAnsi="Arial" w:cs="Arial"/>
          <w:b/>
          <w:sz w:val="20"/>
          <w:szCs w:val="20"/>
          <w:u w:val="single"/>
        </w:rPr>
        <w:t xml:space="preserve">Place :-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u w:val="single"/>
        </w:rPr>
        <w:t>Signature</w:t>
      </w:r>
    </w:p>
    <w:p w:rsidR="00217C93" w:rsidRDefault="00217C93" w:rsidP="00217C93">
      <w:pPr>
        <w:pStyle w:val="WW-Default"/>
        <w:spacing w:line="288" w:lineRule="atLeast"/>
        <w:ind w:left="360"/>
        <w:rPr>
          <w:rFonts w:ascii="Arial" w:hAnsi="Arial" w:cs="Arial"/>
          <w:b/>
          <w:sz w:val="20"/>
        </w:rPr>
      </w:pPr>
      <w:r>
        <w:rPr>
          <w:rFonts w:ascii="Arial" w:hAnsi="Arial" w:cs="Arial"/>
          <w:b/>
          <w:sz w:val="20"/>
        </w:rPr>
        <w:tab/>
        <w:t xml:space="preserve"> </w:t>
      </w:r>
    </w:p>
    <w:p w:rsidR="00217C93" w:rsidRDefault="00217C93" w:rsidP="00217C93">
      <w:pPr>
        <w:jc w:val="both"/>
        <w:rPr>
          <w:rFonts w:ascii="Arial" w:hAnsi="Arial" w:cs="Arial"/>
          <w:sz w:val="20"/>
          <w:szCs w:val="20"/>
          <w:lang w:eastAsia="ar-SA"/>
        </w:rPr>
      </w:pPr>
    </w:p>
    <w:p w:rsidR="00404CA4" w:rsidRDefault="00404CA4">
      <w:pPr>
        <w:tabs>
          <w:tab w:val="left" w:pos="837"/>
          <w:tab w:val="left" w:pos="5626"/>
        </w:tabs>
        <w:ind w:left="360"/>
        <w:rPr>
          <w:b/>
          <w:bCs/>
        </w:rPr>
      </w:pPr>
    </w:p>
    <w:p w:rsidR="00F946C6" w:rsidRDefault="00404CA4" w:rsidP="00F946C6">
      <w:pPr>
        <w:tabs>
          <w:tab w:val="left" w:pos="837"/>
        </w:tabs>
        <w:rPr>
          <w:b/>
          <w:bCs/>
          <w:sz w:val="32"/>
          <w:szCs w:val="32"/>
        </w:rPr>
      </w:pPr>
      <w:r>
        <w:rPr>
          <w:b/>
          <w:bCs/>
          <w:sz w:val="32"/>
          <w:szCs w:val="32"/>
        </w:rPr>
        <w:t xml:space="preserve">                               </w:t>
      </w:r>
      <w:r w:rsidR="00F946C6">
        <w:rPr>
          <w:b/>
          <w:bCs/>
          <w:sz w:val="32"/>
          <w:szCs w:val="32"/>
        </w:rPr>
        <w:t xml:space="preserve">                               </w:t>
      </w:r>
    </w:p>
    <w:p w:rsidR="00404CA4" w:rsidRDefault="00F946C6">
      <w:pPr>
        <w:tabs>
          <w:tab w:val="left" w:pos="837"/>
        </w:tabs>
        <w:rPr>
          <w:b/>
          <w:bCs/>
          <w:sz w:val="32"/>
          <w:szCs w:val="32"/>
        </w:rPr>
      </w:pPr>
      <w:r>
        <w:rPr>
          <w:b/>
          <w:bCs/>
          <w:sz w:val="32"/>
          <w:szCs w:val="32"/>
        </w:rPr>
        <w:t xml:space="preserve"> </w:t>
      </w:r>
    </w:p>
    <w:p w:rsidR="00404CA4" w:rsidRDefault="00404CA4">
      <w:pPr>
        <w:tabs>
          <w:tab w:val="left" w:pos="837"/>
        </w:tabs>
        <w:rPr>
          <w:b/>
          <w:bCs/>
          <w:sz w:val="32"/>
          <w:szCs w:val="32"/>
        </w:rPr>
      </w:pPr>
    </w:p>
    <w:p w:rsidR="00404CA4" w:rsidRDefault="00404CA4">
      <w:pPr>
        <w:tabs>
          <w:tab w:val="left" w:pos="837"/>
        </w:tabs>
      </w:pPr>
      <w:r>
        <w:rPr>
          <w:b/>
          <w:bCs/>
          <w:sz w:val="32"/>
          <w:szCs w:val="32"/>
        </w:rPr>
        <w:t xml:space="preserve"> </w:t>
      </w:r>
      <w:r>
        <w:t xml:space="preserve"> </w:t>
      </w:r>
    </w:p>
    <w:p w:rsidR="00404CA4" w:rsidRDefault="00404CA4">
      <w:r>
        <w:t xml:space="preserve">      </w:t>
      </w:r>
    </w:p>
    <w:sectPr w:rsidR="00404CA4">
      <w:headerReference w:type="default" r:id="rId7"/>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4702" w:rsidRDefault="00264702" w:rsidP="00F946C6">
      <w:r>
        <w:separator/>
      </w:r>
    </w:p>
  </w:endnote>
  <w:endnote w:type="continuationSeparator" w:id="1">
    <w:p w:rsidR="00264702" w:rsidRDefault="00264702" w:rsidP="00F946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Arial Unicode MS"/>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ArialMT,Bold">
    <w:panose1 w:val="00000000000000000000"/>
    <w:charset w:val="00"/>
    <w:family w:val="swiss"/>
    <w:notTrueType/>
    <w:pitch w:val="variable"/>
    <w:sig w:usb0="00000003" w:usb1="00000000" w:usb2="00000000" w:usb3="00000000" w:csb0="00000001" w:csb1="00000000"/>
  </w:font>
  <w:font w:name="ArialMT">
    <w:panose1 w:val="00000000000000000000"/>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4702" w:rsidRDefault="00264702" w:rsidP="00F946C6">
      <w:r>
        <w:separator/>
      </w:r>
    </w:p>
  </w:footnote>
  <w:footnote w:type="continuationSeparator" w:id="1">
    <w:p w:rsidR="00264702" w:rsidRDefault="00264702" w:rsidP="00F946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6C6" w:rsidRPr="001B6E1E" w:rsidRDefault="001B6E1E" w:rsidP="001B6E1E">
    <w:pPr>
      <w:pStyle w:val="Title"/>
      <w:jc w:val="left"/>
      <w:rPr>
        <w:rFonts w:ascii="Arial" w:hAnsi="Arial" w:cs="Arial"/>
        <w:sz w:val="24"/>
        <w:u w:val="single"/>
      </w:rP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3">
    <w:nsid w:val="00000008"/>
    <w:multiLevelType w:val="singleLevel"/>
    <w:tmpl w:val="00000008"/>
    <w:name w:val="WW8Num8"/>
    <w:lvl w:ilvl="0">
      <w:start w:val="1"/>
      <w:numFmt w:val="bullet"/>
      <w:lvlText w:val=""/>
      <w:lvlJc w:val="left"/>
      <w:pPr>
        <w:tabs>
          <w:tab w:val="num" w:pos="720"/>
        </w:tabs>
        <w:ind w:left="720" w:hanging="360"/>
      </w:pPr>
      <w:rPr>
        <w:rFonts w:ascii="Wingdings" w:hAnsi="Wingdings"/>
      </w:rPr>
    </w:lvl>
  </w:abstractNum>
  <w:abstractNum w:abstractNumId="4">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5">
    <w:nsid w:val="0000000A"/>
    <w:multiLevelType w:val="singleLevel"/>
    <w:tmpl w:val="0000000A"/>
    <w:name w:val="WW8Num10"/>
    <w:lvl w:ilvl="0">
      <w:start w:val="1"/>
      <w:numFmt w:val="bullet"/>
      <w:lvlText w:val=""/>
      <w:lvlJc w:val="left"/>
      <w:pPr>
        <w:tabs>
          <w:tab w:val="num" w:pos="720"/>
        </w:tabs>
        <w:ind w:left="720" w:hanging="360"/>
      </w:pPr>
      <w:rPr>
        <w:rFonts w:ascii="Wingdings" w:hAnsi="Wingdings"/>
      </w:rPr>
    </w:lvl>
  </w:abstractNum>
  <w:abstractNum w:abstractNumId="6">
    <w:nsid w:val="0000000F"/>
    <w:multiLevelType w:val="singleLevel"/>
    <w:tmpl w:val="0000000F"/>
    <w:name w:val="WW8Num15"/>
    <w:lvl w:ilvl="0">
      <w:start w:val="1"/>
      <w:numFmt w:val="bullet"/>
      <w:lvlText w:val=""/>
      <w:lvlJc w:val="left"/>
      <w:pPr>
        <w:tabs>
          <w:tab w:val="num" w:pos="720"/>
        </w:tabs>
        <w:ind w:left="720" w:hanging="360"/>
      </w:pPr>
      <w:rPr>
        <w:rFonts w:ascii="Wingdings" w:hAnsi="Wingdings"/>
      </w:rPr>
    </w:lvl>
  </w:abstractNum>
  <w:abstractNum w:abstractNumId="7">
    <w:nsid w:val="00000011"/>
    <w:multiLevelType w:val="singleLevel"/>
    <w:tmpl w:val="00000011"/>
    <w:name w:val="WW8Num17"/>
    <w:lvl w:ilvl="0">
      <w:start w:val="1"/>
      <w:numFmt w:val="bullet"/>
      <w:lvlText w:val=""/>
      <w:lvlJc w:val="left"/>
      <w:pPr>
        <w:tabs>
          <w:tab w:val="num" w:pos="720"/>
        </w:tabs>
        <w:ind w:left="720" w:hanging="360"/>
      </w:pPr>
      <w:rPr>
        <w:rFonts w:ascii="Wingdings" w:hAnsi="Wingdings"/>
      </w:rPr>
    </w:lvl>
  </w:abstractNum>
  <w:abstractNum w:abstractNumId="8">
    <w:nsid w:val="00000012"/>
    <w:multiLevelType w:val="singleLevel"/>
    <w:tmpl w:val="00000012"/>
    <w:name w:val="WW8Num18"/>
    <w:lvl w:ilvl="0">
      <w:start w:val="1"/>
      <w:numFmt w:val="bullet"/>
      <w:lvlText w:val=""/>
      <w:lvlJc w:val="left"/>
      <w:pPr>
        <w:tabs>
          <w:tab w:val="num" w:pos="720"/>
        </w:tabs>
        <w:ind w:left="720" w:hanging="360"/>
      </w:pPr>
      <w:rPr>
        <w:rFonts w:ascii="Wingdings" w:hAnsi="Wingdings"/>
      </w:rPr>
    </w:lvl>
  </w:abstractNum>
  <w:abstractNum w:abstractNumId="9">
    <w:nsid w:val="00000013"/>
    <w:multiLevelType w:val="singleLevel"/>
    <w:tmpl w:val="00000013"/>
    <w:name w:val="WW8Num19"/>
    <w:lvl w:ilvl="0">
      <w:start w:val="1"/>
      <w:numFmt w:val="bullet"/>
      <w:lvlText w:val=""/>
      <w:lvlJc w:val="left"/>
      <w:pPr>
        <w:tabs>
          <w:tab w:val="num" w:pos="720"/>
        </w:tabs>
        <w:ind w:left="720" w:hanging="360"/>
      </w:pPr>
      <w:rPr>
        <w:rFonts w:ascii="Wingdings" w:hAnsi="Wingdings"/>
      </w:rPr>
    </w:lvl>
  </w:abstractNum>
  <w:abstractNum w:abstractNumId="10">
    <w:nsid w:val="00000017"/>
    <w:multiLevelType w:val="singleLevel"/>
    <w:tmpl w:val="00000017"/>
    <w:name w:val="WW8Num23"/>
    <w:lvl w:ilvl="0">
      <w:start w:val="1"/>
      <w:numFmt w:val="bullet"/>
      <w:lvlText w:val=""/>
      <w:lvlJc w:val="left"/>
      <w:pPr>
        <w:tabs>
          <w:tab w:val="num" w:pos="720"/>
        </w:tabs>
        <w:ind w:left="720" w:hanging="360"/>
      </w:pPr>
      <w:rPr>
        <w:rFonts w:ascii="Wingdings" w:hAnsi="Wingdings"/>
      </w:rPr>
    </w:lvl>
  </w:abstractNum>
  <w:abstractNum w:abstractNumId="11">
    <w:nsid w:val="00000018"/>
    <w:multiLevelType w:val="singleLevel"/>
    <w:tmpl w:val="00000018"/>
    <w:name w:val="WW8Num24"/>
    <w:lvl w:ilvl="0">
      <w:start w:val="1"/>
      <w:numFmt w:val="bullet"/>
      <w:lvlText w:val=""/>
      <w:lvlJc w:val="left"/>
      <w:pPr>
        <w:tabs>
          <w:tab w:val="num" w:pos="1697"/>
        </w:tabs>
        <w:ind w:left="1697" w:hanging="360"/>
      </w:pPr>
      <w:rPr>
        <w:rFonts w:ascii="Wingdings" w:hAnsi="Wingdings"/>
      </w:rPr>
    </w:lvl>
  </w:abstractNum>
  <w:abstractNum w:abstractNumId="12">
    <w:nsid w:val="0A657F43"/>
    <w:multiLevelType w:val="singleLevel"/>
    <w:tmpl w:val="CDE41C0A"/>
    <w:lvl w:ilvl="0">
      <w:start w:val="1"/>
      <w:numFmt w:val="decimal"/>
      <w:lvlText w:val="%1"/>
      <w:legacy w:legacy="1" w:legacySpace="0" w:legacyIndent="360"/>
      <w:lvlJc w:val="left"/>
      <w:rPr>
        <w:rFonts w:ascii="Times New Roman" w:hAnsi="Times New Roman" w:cs="Times New Roman" w:hint="default"/>
      </w:rPr>
    </w:lvl>
  </w:abstractNum>
  <w:abstractNum w:abstractNumId="13">
    <w:nsid w:val="3132161D"/>
    <w:multiLevelType w:val="multilevel"/>
    <w:tmpl w:val="C79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F37ADD"/>
    <w:multiLevelType w:val="singleLevel"/>
    <w:tmpl w:val="CDE41C0A"/>
    <w:lvl w:ilvl="0">
      <w:start w:val="4"/>
      <w:numFmt w:val="decimal"/>
      <w:lvlText w:val="%1"/>
      <w:legacy w:legacy="1" w:legacySpace="0" w:legacyIndent="360"/>
      <w:lvlJc w:val="left"/>
      <w:rPr>
        <w:rFonts w:ascii="Times New Roman" w:hAnsi="Times New Roman" w:cs="Times New Roman" w:hint="default"/>
      </w:rPr>
    </w:lvl>
  </w:abstractNum>
  <w:abstractNum w:abstractNumId="15">
    <w:nsid w:val="3D7605D7"/>
    <w:multiLevelType w:val="multilevel"/>
    <w:tmpl w:val="7352AA8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65221B"/>
    <w:multiLevelType w:val="singleLevel"/>
    <w:tmpl w:val="CDE41C0A"/>
    <w:lvl w:ilvl="0">
      <w:start w:val="1"/>
      <w:numFmt w:val="decimal"/>
      <w:lvlText w:val="%1"/>
      <w:legacy w:legacy="1" w:legacySpace="0" w:legacyIndent="360"/>
      <w:lvlJc w:val="left"/>
      <w:rPr>
        <w:rFonts w:ascii="Times New Roman" w:hAnsi="Times New Roman" w:cs="Times New Roman" w:hint="default"/>
      </w:rPr>
    </w:lvl>
  </w:abstractNum>
  <w:abstractNum w:abstractNumId="17">
    <w:nsid w:val="48B330CB"/>
    <w:multiLevelType w:val="multilevel"/>
    <w:tmpl w:val="43822CA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FD264C"/>
    <w:multiLevelType w:val="multilevel"/>
    <w:tmpl w:val="B330BC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CB6756"/>
    <w:multiLevelType w:val="singleLevel"/>
    <w:tmpl w:val="CDE41C0A"/>
    <w:lvl w:ilvl="0">
      <w:start w:val="2"/>
      <w:numFmt w:val="decimal"/>
      <w:lvlText w:val="%1"/>
      <w:legacy w:legacy="1" w:legacySpace="0" w:legacyIndent="360"/>
      <w:lvlJc w:val="left"/>
      <w:rPr>
        <w:rFonts w:ascii="Times New Roman" w:hAnsi="Times New Roman" w:cs="Times New Roman" w:hint="default"/>
      </w:rPr>
    </w:lvl>
  </w:abstractNum>
  <w:abstractNum w:abstractNumId="20">
    <w:nsid w:val="5A861D14"/>
    <w:multiLevelType w:val="singleLevel"/>
    <w:tmpl w:val="CDE41C0A"/>
    <w:lvl w:ilvl="0">
      <w:start w:val="1"/>
      <w:numFmt w:val="decimal"/>
      <w:lvlText w:val="%1"/>
      <w:legacy w:legacy="1" w:legacySpace="0" w:legacyIndent="360"/>
      <w:lvlJc w:val="left"/>
      <w:rPr>
        <w:rFonts w:ascii="Times New Roman" w:hAnsi="Times New Roman" w:cs="Times New Roman" w:hint="default"/>
      </w:rPr>
    </w:lvl>
  </w:abstractNum>
  <w:abstractNum w:abstractNumId="21">
    <w:nsid w:val="690370DB"/>
    <w:multiLevelType w:val="singleLevel"/>
    <w:tmpl w:val="CDE41C0A"/>
    <w:lvl w:ilvl="0">
      <w:start w:val="2"/>
      <w:numFmt w:val="decimal"/>
      <w:lvlText w:val="%1"/>
      <w:legacy w:legacy="1" w:legacySpace="0" w:legacyIndent="360"/>
      <w:lvlJc w:val="left"/>
      <w:rPr>
        <w:rFonts w:ascii="Times New Roman" w:hAnsi="Times New Roman" w:cs="Times New Roman" w:hint="default"/>
      </w:rPr>
    </w:lvl>
  </w:abstractNum>
  <w:abstractNum w:abstractNumId="22">
    <w:nsid w:val="6B753271"/>
    <w:multiLevelType w:val="singleLevel"/>
    <w:tmpl w:val="CDE41C0A"/>
    <w:lvl w:ilvl="0">
      <w:start w:val="3"/>
      <w:numFmt w:val="decimal"/>
      <w:lvlText w:val="%1"/>
      <w:legacy w:legacy="1" w:legacySpace="0" w:legacyIndent="360"/>
      <w:lvlJc w:val="left"/>
      <w:rPr>
        <w:rFonts w:ascii="Times New Roman" w:hAnsi="Times New Roman" w:cs="Times New Roman" w:hint="default"/>
      </w:rPr>
    </w:lvl>
  </w:abstractNum>
  <w:abstractNum w:abstractNumId="23">
    <w:nsid w:val="71773B6D"/>
    <w:multiLevelType w:val="singleLevel"/>
    <w:tmpl w:val="CDE41C0A"/>
    <w:lvl w:ilvl="0">
      <w:start w:val="1"/>
      <w:numFmt w:val="decimal"/>
      <w:lvlText w:val="%1"/>
      <w:legacy w:legacy="1" w:legacySpace="0" w:legacyIndent="360"/>
      <w:lvlJc w:val="left"/>
      <w:rPr>
        <w:rFonts w:ascii="Times New Roman" w:hAnsi="Times New Roman" w:cs="Times New Roman" w:hint="default"/>
      </w:rPr>
    </w:lvl>
  </w:abstractNum>
  <w:abstractNum w:abstractNumId="24">
    <w:nsid w:val="7362492B"/>
    <w:multiLevelType w:val="multilevel"/>
    <w:tmpl w:val="7BA037F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DD45F0"/>
    <w:multiLevelType w:val="singleLevel"/>
    <w:tmpl w:val="CDE41C0A"/>
    <w:lvl w:ilvl="0">
      <w:start w:val="1"/>
      <w:numFmt w:val="decimal"/>
      <w:lvlText w:val="%1"/>
      <w:legacy w:legacy="1" w:legacySpace="0" w:legacyIndent="360"/>
      <w:lvlJc w:val="left"/>
      <w:rPr>
        <w:rFonts w:ascii="Times New Roman" w:hAnsi="Times New Roman" w:cs="Times New Roman" w:hint="default"/>
      </w:rPr>
    </w:lvl>
  </w:abstractNum>
  <w:num w:numId="1">
    <w:abstractNumId w:val="20"/>
  </w:num>
  <w:num w:numId="2">
    <w:abstractNumId w:val="20"/>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20"/>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20"/>
    <w:lvlOverride w:ilvl="0">
      <w:lvl w:ilvl="0">
        <w:start w:val="4"/>
        <w:numFmt w:val="decimal"/>
        <w:lvlText w:val="%1"/>
        <w:legacy w:legacy="1" w:legacySpace="0" w:legacyIndent="360"/>
        <w:lvlJc w:val="left"/>
        <w:rPr>
          <w:rFonts w:ascii="Times New Roman" w:hAnsi="Times New Roman" w:cs="Times New Roman" w:hint="default"/>
        </w:rPr>
      </w:lvl>
    </w:lvlOverride>
  </w:num>
  <w:num w:numId="5">
    <w:abstractNumId w:val="20"/>
    <w:lvlOverride w:ilvl="0">
      <w:lvl w:ilvl="0">
        <w:start w:val="5"/>
        <w:numFmt w:val="decimal"/>
        <w:lvlText w:val="%1"/>
        <w:legacy w:legacy="1" w:legacySpace="0" w:legacyIndent="360"/>
        <w:lvlJc w:val="left"/>
        <w:rPr>
          <w:rFonts w:ascii="Times New Roman" w:hAnsi="Times New Roman" w:cs="Times New Roman" w:hint="default"/>
        </w:rPr>
      </w:lvl>
    </w:lvlOverride>
  </w:num>
  <w:num w:numId="6">
    <w:abstractNumId w:val="23"/>
  </w:num>
  <w:num w:numId="7">
    <w:abstractNumId w:val="23"/>
    <w:lvlOverride w:ilvl="0">
      <w:lvl w:ilvl="0">
        <w:start w:val="2"/>
        <w:numFmt w:val="decimal"/>
        <w:lvlText w:val="%1"/>
        <w:legacy w:legacy="1" w:legacySpace="0" w:legacyIndent="360"/>
        <w:lvlJc w:val="left"/>
        <w:rPr>
          <w:rFonts w:ascii="Times New Roman" w:hAnsi="Times New Roman" w:cs="Times New Roman" w:hint="default"/>
        </w:rPr>
      </w:lvl>
    </w:lvlOverride>
  </w:num>
  <w:num w:numId="8">
    <w:abstractNumId w:val="23"/>
    <w:lvlOverride w:ilvl="0">
      <w:lvl w:ilvl="0">
        <w:start w:val="3"/>
        <w:numFmt w:val="decimal"/>
        <w:lvlText w:val="%1"/>
        <w:legacy w:legacy="1" w:legacySpace="0" w:legacyIndent="360"/>
        <w:lvlJc w:val="left"/>
        <w:rPr>
          <w:rFonts w:ascii="Times New Roman" w:hAnsi="Times New Roman" w:cs="Times New Roman" w:hint="default"/>
        </w:rPr>
      </w:lvl>
    </w:lvlOverride>
  </w:num>
  <w:num w:numId="9">
    <w:abstractNumId w:val="23"/>
    <w:lvlOverride w:ilvl="0">
      <w:lvl w:ilvl="0">
        <w:start w:val="4"/>
        <w:numFmt w:val="decimal"/>
        <w:lvlText w:val="%1"/>
        <w:legacy w:legacy="1" w:legacySpace="0" w:legacyIndent="360"/>
        <w:lvlJc w:val="left"/>
        <w:rPr>
          <w:rFonts w:ascii="Times New Roman" w:hAnsi="Times New Roman" w:cs="Times New Roman" w:hint="default"/>
        </w:rPr>
      </w:lvl>
    </w:lvlOverride>
  </w:num>
  <w:num w:numId="10">
    <w:abstractNumId w:val="23"/>
    <w:lvlOverride w:ilvl="0">
      <w:lvl w:ilvl="0">
        <w:start w:val="5"/>
        <w:numFmt w:val="decimal"/>
        <w:lvlText w:val="%1"/>
        <w:legacy w:legacy="1" w:legacySpace="0" w:legacyIndent="360"/>
        <w:lvlJc w:val="left"/>
        <w:rPr>
          <w:rFonts w:ascii="Times New Roman" w:hAnsi="Times New Roman" w:cs="Times New Roman" w:hint="default"/>
        </w:rPr>
      </w:lvl>
    </w:lvlOverride>
  </w:num>
  <w:num w:numId="11">
    <w:abstractNumId w:val="25"/>
  </w:num>
  <w:num w:numId="12">
    <w:abstractNumId w:val="21"/>
  </w:num>
  <w:num w:numId="13">
    <w:abstractNumId w:val="16"/>
  </w:num>
  <w:num w:numId="14">
    <w:abstractNumId w:val="19"/>
  </w:num>
  <w:num w:numId="15">
    <w:abstractNumId w:val="22"/>
  </w:num>
  <w:num w:numId="16">
    <w:abstractNumId w:val="14"/>
  </w:num>
  <w:num w:numId="17">
    <w:abstractNumId w:val="12"/>
  </w:num>
  <w:num w:numId="18">
    <w:abstractNumId w:val="12"/>
    <w:lvlOverride w:ilvl="0">
      <w:lvl w:ilvl="0">
        <w:start w:val="2"/>
        <w:numFmt w:val="decimal"/>
        <w:lvlText w:val="%1"/>
        <w:legacy w:legacy="1" w:legacySpace="0" w:legacyIndent="360"/>
        <w:lvlJc w:val="left"/>
        <w:rPr>
          <w:rFonts w:ascii="Times New Roman" w:hAnsi="Times New Roman" w:cs="Times New Roman" w:hint="default"/>
        </w:rPr>
      </w:lvl>
    </w:lvlOverride>
  </w:num>
  <w:num w:numId="19">
    <w:abstractNumId w:val="12"/>
    <w:lvlOverride w:ilvl="0">
      <w:lvl w:ilvl="0">
        <w:start w:val="3"/>
        <w:numFmt w:val="decimal"/>
        <w:lvlText w:val="%1"/>
        <w:legacy w:legacy="1" w:legacySpace="0" w:legacyIndent="360"/>
        <w:lvlJc w:val="left"/>
        <w:rPr>
          <w:rFonts w:ascii="Times New Roman" w:hAnsi="Times New Roman" w:cs="Times New Roman" w:hint="default"/>
        </w:rPr>
      </w:lvl>
    </w:lvlOverride>
  </w:num>
  <w:num w:numId="20">
    <w:abstractNumId w:val="0"/>
  </w:num>
  <w:num w:numId="21">
    <w:abstractNumId w:val="1"/>
  </w:num>
  <w:num w:numId="22">
    <w:abstractNumId w:val="11"/>
  </w:num>
  <w:num w:numId="23">
    <w:abstractNumId w:val="13"/>
  </w:num>
  <w:num w:numId="24">
    <w:abstractNumId w:val="5"/>
  </w:num>
  <w:num w:numId="25">
    <w:abstractNumId w:val="2"/>
  </w:num>
  <w:num w:numId="26">
    <w:abstractNumId w:val="3"/>
  </w:num>
  <w:num w:numId="27">
    <w:abstractNumId w:val="4"/>
  </w:num>
  <w:num w:numId="28">
    <w:abstractNumId w:val="6"/>
  </w:num>
  <w:num w:numId="29">
    <w:abstractNumId w:val="7"/>
  </w:num>
  <w:num w:numId="30">
    <w:abstractNumId w:val="8"/>
  </w:num>
  <w:num w:numId="31">
    <w:abstractNumId w:val="9"/>
  </w:num>
  <w:num w:numId="32">
    <w:abstractNumId w:val="10"/>
  </w:num>
  <w:num w:numId="33">
    <w:abstractNumId w:val="18"/>
  </w:num>
  <w:num w:numId="34">
    <w:abstractNumId w:val="24"/>
  </w:num>
  <w:num w:numId="35">
    <w:abstractNumId w:val="17"/>
  </w:num>
  <w:num w:numId="3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43F9"/>
    <w:rsid w:val="001B6E1E"/>
    <w:rsid w:val="00217C93"/>
    <w:rsid w:val="00264702"/>
    <w:rsid w:val="003355EF"/>
    <w:rsid w:val="003443F9"/>
    <w:rsid w:val="00404CA4"/>
    <w:rsid w:val="00445BD3"/>
    <w:rsid w:val="00460140"/>
    <w:rsid w:val="00595A8D"/>
    <w:rsid w:val="005A5436"/>
    <w:rsid w:val="00714F09"/>
    <w:rsid w:val="007B1FC8"/>
    <w:rsid w:val="008834A1"/>
    <w:rsid w:val="009D1E7E"/>
    <w:rsid w:val="00BE6DB1"/>
    <w:rsid w:val="00C9232F"/>
    <w:rsid w:val="00CA60AF"/>
    <w:rsid w:val="00E35E99"/>
    <w:rsid w:val="00E961D9"/>
    <w:rsid w:val="00F946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paragraph" w:styleId="Heading5">
    <w:name w:val="heading 5"/>
    <w:basedOn w:val="Normal"/>
    <w:next w:val="Normal"/>
    <w:link w:val="Heading5Char"/>
    <w:uiPriority w:val="99"/>
    <w:qFormat/>
    <w:pPr>
      <w:outlineLvl w:val="4"/>
    </w:pPr>
  </w:style>
  <w:style w:type="paragraph" w:styleId="Heading6">
    <w:name w:val="heading 6"/>
    <w:basedOn w:val="Normal"/>
    <w:next w:val="Normal"/>
    <w:link w:val="Heading6Char"/>
    <w:uiPriority w:val="99"/>
    <w:qFormat/>
    <w:pPr>
      <w:outlineLvl w:val="5"/>
    </w:pPr>
  </w:style>
  <w:style w:type="paragraph" w:styleId="Heading7">
    <w:name w:val="heading 7"/>
    <w:basedOn w:val="Normal"/>
    <w:next w:val="Normal"/>
    <w:link w:val="Heading7Char"/>
    <w:uiPriority w:val="99"/>
    <w:qFormat/>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character" w:customStyle="1" w:styleId="Heading6Char">
    <w:name w:val="Heading 6 Char"/>
    <w:basedOn w:val="DefaultParagraphFont"/>
    <w:link w:val="Heading6"/>
    <w:uiPriority w:val="9"/>
    <w:semiHidden/>
    <w:locked/>
    <w:rPr>
      <w:rFonts w:cs="Times New Roman"/>
      <w:b/>
      <w:bCs/>
    </w:rPr>
  </w:style>
  <w:style w:type="character" w:customStyle="1" w:styleId="Heading7Char">
    <w:name w:val="Heading 7 Char"/>
    <w:basedOn w:val="DefaultParagraphFont"/>
    <w:link w:val="Heading7"/>
    <w:uiPriority w:val="9"/>
    <w:semiHidden/>
    <w:locked/>
    <w:rPr>
      <w:rFonts w:cs="Times New Roman"/>
      <w:sz w:val="24"/>
      <w:szCs w:val="24"/>
    </w:rPr>
  </w:style>
  <w:style w:type="character" w:styleId="Hyperlink">
    <w:name w:val="Hyperlink"/>
    <w:basedOn w:val="DefaultParagraphFont"/>
    <w:uiPriority w:val="99"/>
    <w:semiHidden/>
    <w:rsid w:val="00F946C6"/>
    <w:rPr>
      <w:rFonts w:cs="Times New Roman"/>
      <w:color w:val="0000FF"/>
      <w:u w:val="single"/>
    </w:rPr>
  </w:style>
  <w:style w:type="paragraph" w:styleId="Header">
    <w:name w:val="header"/>
    <w:basedOn w:val="Normal"/>
    <w:link w:val="HeaderChar"/>
    <w:uiPriority w:val="99"/>
    <w:semiHidden/>
    <w:unhideWhenUsed/>
    <w:rsid w:val="00F946C6"/>
    <w:pPr>
      <w:tabs>
        <w:tab w:val="center" w:pos="4680"/>
        <w:tab w:val="right" w:pos="9360"/>
      </w:tabs>
    </w:pPr>
  </w:style>
  <w:style w:type="character" w:customStyle="1" w:styleId="HeaderChar">
    <w:name w:val="Header Char"/>
    <w:basedOn w:val="DefaultParagraphFont"/>
    <w:link w:val="Header"/>
    <w:uiPriority w:val="99"/>
    <w:semiHidden/>
    <w:locked/>
    <w:rsid w:val="00F946C6"/>
    <w:rPr>
      <w:rFonts w:ascii="Times New Roman" w:hAnsi="Times New Roman" w:cs="Times New Roman"/>
      <w:sz w:val="24"/>
      <w:szCs w:val="24"/>
    </w:rPr>
  </w:style>
  <w:style w:type="paragraph" w:styleId="Footer">
    <w:name w:val="footer"/>
    <w:basedOn w:val="Normal"/>
    <w:link w:val="FooterChar"/>
    <w:uiPriority w:val="99"/>
    <w:semiHidden/>
    <w:unhideWhenUsed/>
    <w:rsid w:val="00F946C6"/>
    <w:pPr>
      <w:tabs>
        <w:tab w:val="center" w:pos="4680"/>
        <w:tab w:val="right" w:pos="9360"/>
      </w:tabs>
    </w:pPr>
  </w:style>
  <w:style w:type="character" w:customStyle="1" w:styleId="FooterChar">
    <w:name w:val="Footer Char"/>
    <w:basedOn w:val="DefaultParagraphFont"/>
    <w:link w:val="Footer"/>
    <w:uiPriority w:val="99"/>
    <w:semiHidden/>
    <w:locked/>
    <w:rsid w:val="00F946C6"/>
    <w:rPr>
      <w:rFonts w:ascii="Times New Roman" w:hAnsi="Times New Roman" w:cs="Times New Roman"/>
      <w:sz w:val="24"/>
      <w:szCs w:val="24"/>
    </w:rPr>
  </w:style>
  <w:style w:type="paragraph" w:styleId="Title">
    <w:name w:val="Title"/>
    <w:basedOn w:val="Normal"/>
    <w:next w:val="Subtitle"/>
    <w:link w:val="TitleChar"/>
    <w:uiPriority w:val="10"/>
    <w:qFormat/>
    <w:rsid w:val="00F946C6"/>
    <w:pPr>
      <w:widowControl/>
      <w:suppressAutoHyphens/>
      <w:autoSpaceDE/>
      <w:autoSpaceDN/>
      <w:adjustRightInd/>
      <w:jc w:val="center"/>
    </w:pPr>
    <w:rPr>
      <w:b/>
      <w:sz w:val="32"/>
      <w:lang w:eastAsia="ar-SA"/>
    </w:rPr>
  </w:style>
  <w:style w:type="character" w:customStyle="1" w:styleId="TitleChar">
    <w:name w:val="Title Char"/>
    <w:basedOn w:val="DefaultParagraphFont"/>
    <w:link w:val="Title"/>
    <w:uiPriority w:val="10"/>
    <w:locked/>
    <w:rsid w:val="00F946C6"/>
    <w:rPr>
      <w:rFonts w:ascii="Times New Roman" w:hAnsi="Times New Roman" w:cs="Times New Roman"/>
      <w:b/>
      <w:sz w:val="24"/>
      <w:szCs w:val="24"/>
      <w:lang w:eastAsia="ar-SA" w:bidi="ar-SA"/>
    </w:rPr>
  </w:style>
  <w:style w:type="paragraph" w:styleId="Subtitle">
    <w:name w:val="Subtitle"/>
    <w:basedOn w:val="Normal"/>
    <w:next w:val="Normal"/>
    <w:link w:val="SubtitleChar"/>
    <w:uiPriority w:val="11"/>
    <w:qFormat/>
    <w:rsid w:val="00F946C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locked/>
    <w:rsid w:val="00F946C6"/>
    <w:rPr>
      <w:rFonts w:asciiTheme="majorHAnsi" w:eastAsiaTheme="majorEastAsia" w:hAnsiTheme="majorHAnsi" w:cstheme="majorBidi"/>
      <w:sz w:val="24"/>
      <w:szCs w:val="24"/>
    </w:rPr>
  </w:style>
  <w:style w:type="paragraph" w:customStyle="1" w:styleId="Achievement">
    <w:name w:val="Achievement"/>
    <w:basedOn w:val="Normal"/>
    <w:rsid w:val="00F946C6"/>
    <w:pPr>
      <w:widowControl/>
      <w:numPr>
        <w:numId w:val="24"/>
      </w:numPr>
      <w:suppressAutoHyphens/>
      <w:autoSpaceDE/>
      <w:autoSpaceDN/>
      <w:adjustRightInd/>
      <w:spacing w:after="60" w:line="220" w:lineRule="atLeast"/>
      <w:ind w:left="-6685" w:firstLine="0"/>
      <w:jc w:val="both"/>
    </w:pPr>
    <w:rPr>
      <w:rFonts w:ascii="Arial" w:eastAsia="Batang" w:hAnsi="Arial"/>
      <w:spacing w:val="-5"/>
      <w:sz w:val="20"/>
      <w:szCs w:val="20"/>
      <w:lang w:eastAsia="ar-SA"/>
    </w:rPr>
  </w:style>
  <w:style w:type="paragraph" w:customStyle="1" w:styleId="JobTitle">
    <w:name w:val="Job Title"/>
    <w:next w:val="Achievement"/>
    <w:rsid w:val="00F946C6"/>
    <w:pPr>
      <w:suppressAutoHyphens/>
      <w:spacing w:after="60" w:line="220" w:lineRule="atLeast"/>
    </w:pPr>
    <w:rPr>
      <w:rFonts w:ascii="Arial Black" w:eastAsia="Batang" w:hAnsi="Arial Black"/>
      <w:spacing w:val="-10"/>
      <w:sz w:val="20"/>
      <w:szCs w:val="20"/>
      <w:lang w:eastAsia="ar-SA"/>
    </w:rPr>
  </w:style>
  <w:style w:type="paragraph" w:styleId="BodyText">
    <w:name w:val="Body Text"/>
    <w:basedOn w:val="Normal"/>
    <w:link w:val="BodyTextChar"/>
    <w:uiPriority w:val="99"/>
    <w:semiHidden/>
    <w:unhideWhenUsed/>
    <w:rsid w:val="00F946C6"/>
    <w:pPr>
      <w:spacing w:after="120"/>
    </w:pPr>
  </w:style>
  <w:style w:type="character" w:customStyle="1" w:styleId="BodyTextChar">
    <w:name w:val="Body Text Char"/>
    <w:basedOn w:val="DefaultParagraphFont"/>
    <w:link w:val="BodyText"/>
    <w:uiPriority w:val="99"/>
    <w:semiHidden/>
    <w:locked/>
    <w:rsid w:val="00F946C6"/>
    <w:rPr>
      <w:rFonts w:ascii="Times New Roman" w:hAnsi="Times New Roman" w:cs="Times New Roman"/>
      <w:sz w:val="24"/>
      <w:szCs w:val="24"/>
    </w:rPr>
  </w:style>
  <w:style w:type="paragraph" w:customStyle="1" w:styleId="Tit">
    <w:name w:val="Tit"/>
    <w:basedOn w:val="Normal"/>
    <w:rsid w:val="00217C93"/>
    <w:pPr>
      <w:widowControl/>
      <w:pBdr>
        <w:bottom w:val="single" w:sz="4" w:space="2" w:color="000000"/>
      </w:pBdr>
      <w:shd w:val="clear" w:color="auto" w:fill="F2F2F2"/>
      <w:suppressAutoHyphens/>
      <w:autoSpaceDE/>
      <w:autoSpaceDN/>
      <w:adjustRightInd/>
      <w:spacing w:after="120"/>
      <w:ind w:left="851" w:hanging="851"/>
    </w:pPr>
    <w:rPr>
      <w:b/>
      <w:bCs/>
      <w:lang w:eastAsia="ar-SA"/>
    </w:rPr>
  </w:style>
  <w:style w:type="paragraph" w:customStyle="1" w:styleId="WW-Default">
    <w:name w:val="WW-Default"/>
    <w:rsid w:val="00217C93"/>
    <w:pPr>
      <w:suppressAutoHyphens/>
      <w:spacing w:after="0" w:line="240" w:lineRule="auto"/>
    </w:pPr>
    <w:rPr>
      <w:rFonts w:ascii="Times New Roman" w:hAnsi="Times New Roman"/>
      <w:sz w:val="24"/>
      <w:szCs w:val="20"/>
      <w:lang w:eastAsia="ar-SA"/>
    </w:rPr>
  </w:style>
  <w:style w:type="paragraph" w:styleId="NormalWeb">
    <w:name w:val="Normal (Web)"/>
    <w:basedOn w:val="Normal"/>
    <w:uiPriority w:val="99"/>
    <w:semiHidden/>
    <w:unhideWhenUsed/>
    <w:rsid w:val="00217C93"/>
    <w:pPr>
      <w:widowControl/>
      <w:autoSpaceDE/>
      <w:autoSpaceDN/>
      <w:adjustRightInd/>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782334521">
      <w:marLeft w:val="0"/>
      <w:marRight w:val="0"/>
      <w:marTop w:val="0"/>
      <w:marBottom w:val="0"/>
      <w:divBdr>
        <w:top w:val="none" w:sz="0" w:space="0" w:color="auto"/>
        <w:left w:val="none" w:sz="0" w:space="0" w:color="auto"/>
        <w:bottom w:val="none" w:sz="0" w:space="0" w:color="auto"/>
        <w:right w:val="none" w:sz="0" w:space="0" w:color="auto"/>
      </w:divBdr>
      <w:divsChild>
        <w:div w:id="1782334522">
          <w:marLeft w:val="120"/>
          <w:marRight w:val="120"/>
          <w:marTop w:val="120"/>
          <w:marBottom w:val="120"/>
          <w:divBdr>
            <w:top w:val="none" w:sz="0" w:space="0" w:color="auto"/>
            <w:left w:val="none" w:sz="0" w:space="0" w:color="auto"/>
            <w:bottom w:val="none" w:sz="0" w:space="0" w:color="auto"/>
            <w:right w:val="none" w:sz="0" w:space="0" w:color="auto"/>
          </w:divBdr>
          <w:divsChild>
            <w:div w:id="17823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884</Words>
  <Characters>5042</Characters>
  <Application>Microsoft Office Word</Application>
  <DocSecurity>0</DocSecurity>
  <Lines>42</Lines>
  <Paragraphs>11</Paragraphs>
  <ScaleCrop>false</ScaleCrop>
  <Company/>
  <LinksUpToDate>false</LinksUpToDate>
  <CharactersWithSpaces>5915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Shishir</dc:creator>
  <cp:lastModifiedBy>Dell</cp:lastModifiedBy>
  <cp:revision>2</cp:revision>
  <dcterms:created xsi:type="dcterms:W3CDTF">2014-05-27T10:02:00Z</dcterms:created>
  <dcterms:modified xsi:type="dcterms:W3CDTF">2014-05-27T10:02:00Z</dcterms:modified>
</cp:coreProperties>
</file>