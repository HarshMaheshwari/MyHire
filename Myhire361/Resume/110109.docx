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58AB" w:rsidRDefault="00DC471D" w:rsidP="007108B2">
      <w:pPr>
        <w:jc w:val="both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SATYENDRA PUROHIT</w:t>
      </w:r>
    </w:p>
    <w:p w:rsidR="009158AB" w:rsidRDefault="00DC471D" w:rsidP="007108B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E-mail:satyendrapurohit2012@gmail.com                                                  </w:t>
      </w:r>
      <w:r w:rsidR="00DB37AC">
        <w:rPr>
          <w:rFonts w:ascii="Times New Roman" w:hAnsi="Times New Roman"/>
          <w:b/>
        </w:rPr>
        <w:t xml:space="preserve">                         Mobile: +91 73533</w:t>
      </w:r>
      <w:r w:rsidR="00A73F92">
        <w:rPr>
          <w:rFonts w:ascii="Times New Roman" w:hAnsi="Times New Roman"/>
          <w:b/>
        </w:rPr>
        <w:t xml:space="preserve"> </w:t>
      </w:r>
      <w:r w:rsidR="00DB37AC">
        <w:rPr>
          <w:rFonts w:ascii="Times New Roman" w:hAnsi="Times New Roman"/>
          <w:b/>
        </w:rPr>
        <w:t>10555</w:t>
      </w:r>
    </w:p>
    <w:p w:rsidR="009158AB" w:rsidRDefault="0029312E" w:rsidP="007108B2">
      <w:pPr>
        <w:jc w:val="both"/>
        <w:rPr>
          <w:rFonts w:ascii="Times New Roman" w:hAnsi="Times New Roman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85pt;margin-top:8.45pt;width:441.75pt;height:.05pt;z-index:251657728" o:connectortype="straight" strokeweight=".71mm">
            <v:stroke joinstyle="miter"/>
          </v:shape>
        </w:pict>
      </w:r>
    </w:p>
    <w:p w:rsidR="009158AB" w:rsidRDefault="00DC471D" w:rsidP="007108B2">
      <w:pPr>
        <w:tabs>
          <w:tab w:val="left" w:pos="3349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OBJECTIVE</w:t>
      </w:r>
    </w:p>
    <w:p w:rsidR="009158AB" w:rsidRDefault="00DC471D" w:rsidP="007108B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Wish to associate with a progressive organization </w:t>
      </w:r>
      <w:r w:rsidR="004C6C21">
        <w:rPr>
          <w:rFonts w:ascii="Times New Roman" w:hAnsi="Times New Roman"/>
        </w:rPr>
        <w:t>in the Mutual Fund</w:t>
      </w:r>
      <w:r w:rsidR="00521BB7">
        <w:rPr>
          <w:rFonts w:ascii="Times New Roman" w:hAnsi="Times New Roman"/>
        </w:rPr>
        <w:t xml:space="preserve"> industry </w:t>
      </w:r>
      <w:r>
        <w:rPr>
          <w:rFonts w:ascii="Times New Roman" w:hAnsi="Times New Roman"/>
        </w:rPr>
        <w:t>and be an effective contributor by extending my practical inputs and in the process wish to learn new things and enhance my skills.</w:t>
      </w:r>
    </w:p>
    <w:p w:rsidR="009158AB" w:rsidRDefault="009158AB" w:rsidP="007108B2">
      <w:pPr>
        <w:pStyle w:val="ListParagraph"/>
        <w:spacing w:after="0"/>
        <w:jc w:val="both"/>
        <w:rPr>
          <w:rFonts w:ascii="Times New Roman" w:hAnsi="Times New Roman"/>
        </w:rPr>
      </w:pPr>
    </w:p>
    <w:p w:rsidR="009158AB" w:rsidRDefault="00DC471D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  <w:r w:rsidR="00BA60BB">
        <w:rPr>
          <w:rFonts w:ascii="Times New Roman" w:hAnsi="Times New Roman"/>
          <w:b/>
        </w:rPr>
        <w:t>-</w:t>
      </w:r>
      <w:r w:rsidR="00A24EA1">
        <w:rPr>
          <w:rFonts w:ascii="Times New Roman" w:hAnsi="Times New Roman"/>
          <w:b/>
        </w:rPr>
        <w:t xml:space="preserve"> </w:t>
      </w:r>
      <w:r w:rsidR="006C4513">
        <w:rPr>
          <w:rFonts w:ascii="Times New Roman" w:hAnsi="Times New Roman"/>
          <w:b/>
        </w:rPr>
        <w:t>(5</w:t>
      </w:r>
      <w:r w:rsidR="00215582">
        <w:rPr>
          <w:rFonts w:ascii="Times New Roman" w:hAnsi="Times New Roman"/>
          <w:b/>
        </w:rPr>
        <w:t>+</w:t>
      </w:r>
      <w:r w:rsidR="006C4513">
        <w:rPr>
          <w:rFonts w:ascii="Times New Roman" w:hAnsi="Times New Roman"/>
          <w:b/>
        </w:rPr>
        <w:t>yrs</w:t>
      </w:r>
      <w:r w:rsidR="00787293">
        <w:rPr>
          <w:rFonts w:ascii="Times New Roman" w:hAnsi="Times New Roman"/>
          <w:b/>
        </w:rPr>
        <w:t>).</w:t>
      </w:r>
    </w:p>
    <w:p w:rsidR="00BA60BB" w:rsidRDefault="00BA60BB" w:rsidP="007108B2">
      <w:pPr>
        <w:spacing w:after="0"/>
        <w:jc w:val="both"/>
        <w:rPr>
          <w:rFonts w:ascii="Times New Roman" w:hAnsi="Times New Roman"/>
          <w:b/>
        </w:rPr>
      </w:pPr>
    </w:p>
    <w:p w:rsidR="00E146AD" w:rsidRPr="00F5038B" w:rsidRDefault="00F5038B" w:rsidP="007108B2">
      <w:pPr>
        <w:spacing w:after="0"/>
        <w:jc w:val="both"/>
        <w:rPr>
          <w:rFonts w:ascii="Times New Roman" w:hAnsi="Times New Roman"/>
          <w:b/>
        </w:rPr>
      </w:pPr>
      <w:r w:rsidRPr="00F5038B">
        <w:rPr>
          <w:rFonts w:ascii="Times New Roman" w:hAnsi="Times New Roman"/>
          <w:b/>
        </w:rPr>
        <w:t>1-</w:t>
      </w:r>
      <w:r>
        <w:rPr>
          <w:rFonts w:ascii="Times New Roman" w:hAnsi="Times New Roman"/>
          <w:b/>
        </w:rPr>
        <w:t xml:space="preserve"> </w:t>
      </w:r>
      <w:r w:rsidR="00E146AD" w:rsidRPr="00F5038B">
        <w:rPr>
          <w:rFonts w:ascii="Times New Roman" w:hAnsi="Times New Roman"/>
          <w:b/>
        </w:rPr>
        <w:t>Sundaram AMC Limited (Currently working as Assistant Manager- Institutional Sales, from 19</w:t>
      </w:r>
      <w:r w:rsidR="00E146AD" w:rsidRPr="00F5038B">
        <w:rPr>
          <w:rFonts w:ascii="Times New Roman" w:hAnsi="Times New Roman"/>
          <w:b/>
          <w:vertAlign w:val="superscript"/>
        </w:rPr>
        <w:t>th</w:t>
      </w:r>
      <w:r w:rsidR="00E146AD" w:rsidRPr="00F5038B">
        <w:rPr>
          <w:rFonts w:ascii="Times New Roman" w:hAnsi="Times New Roman"/>
          <w:b/>
        </w:rPr>
        <w:t xml:space="preserve"> Dec 2013 </w:t>
      </w:r>
      <w:r w:rsidR="00E44283">
        <w:rPr>
          <w:rFonts w:ascii="Times New Roman" w:hAnsi="Times New Roman"/>
          <w:b/>
        </w:rPr>
        <w:t xml:space="preserve">to </w:t>
      </w:r>
      <w:r w:rsidR="00E146AD" w:rsidRPr="00F5038B">
        <w:rPr>
          <w:rFonts w:ascii="Times New Roman" w:hAnsi="Times New Roman"/>
          <w:b/>
        </w:rPr>
        <w:t>till date).</w:t>
      </w:r>
    </w:p>
    <w:p w:rsidR="00E146AD" w:rsidRDefault="00E146AD" w:rsidP="007108B2">
      <w:pPr>
        <w:spacing w:after="0"/>
        <w:jc w:val="both"/>
        <w:rPr>
          <w:rFonts w:ascii="Times New Roman" w:hAnsi="Times New Roman"/>
          <w:u w:val="single"/>
        </w:rPr>
      </w:pPr>
      <w:r w:rsidRPr="00BA60BB">
        <w:rPr>
          <w:rFonts w:ascii="Times New Roman" w:hAnsi="Times New Roman"/>
          <w:u w:val="single"/>
        </w:rPr>
        <w:t>Key Job Responsibility</w:t>
      </w:r>
      <w:r>
        <w:rPr>
          <w:rFonts w:ascii="Times New Roman" w:hAnsi="Times New Roman"/>
          <w:u w:val="single"/>
        </w:rPr>
        <w:t>:</w:t>
      </w:r>
    </w:p>
    <w:p w:rsidR="00E146AD" w:rsidRPr="00FE7CA8" w:rsidRDefault="00D86288" w:rsidP="007108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146AD" w:rsidRPr="00FE7CA8">
        <w:rPr>
          <w:rFonts w:ascii="Times New Roman" w:hAnsi="Times New Roman"/>
        </w:rPr>
        <w:t xml:space="preserve">o handle existing </w:t>
      </w:r>
      <w:r w:rsidR="00BC3206">
        <w:rPr>
          <w:rFonts w:ascii="Times New Roman" w:hAnsi="Times New Roman"/>
        </w:rPr>
        <w:t xml:space="preserve">corporate </w:t>
      </w:r>
      <w:r w:rsidR="00E146AD" w:rsidRPr="00FE7CA8">
        <w:rPr>
          <w:rFonts w:ascii="Times New Roman" w:hAnsi="Times New Roman"/>
        </w:rPr>
        <w:t xml:space="preserve">clients and </w:t>
      </w:r>
      <w:r w:rsidR="003B5950">
        <w:rPr>
          <w:rFonts w:ascii="Times New Roman" w:hAnsi="Times New Roman"/>
        </w:rPr>
        <w:t xml:space="preserve">distributors and </w:t>
      </w:r>
      <w:r w:rsidR="00E146AD" w:rsidRPr="00FE7CA8">
        <w:rPr>
          <w:rFonts w:ascii="Times New Roman" w:hAnsi="Times New Roman"/>
        </w:rPr>
        <w:t xml:space="preserve">Increase the Avg. AUM by getting </w:t>
      </w:r>
      <w:r w:rsidR="000E5EB8">
        <w:rPr>
          <w:rFonts w:ascii="Times New Roman" w:hAnsi="Times New Roman"/>
        </w:rPr>
        <w:t xml:space="preserve">Mutual Fund </w:t>
      </w:r>
      <w:r w:rsidR="00BC3206">
        <w:rPr>
          <w:rFonts w:ascii="Times New Roman" w:hAnsi="Times New Roman"/>
        </w:rPr>
        <w:t>sales regularly month on month in all categories like liquid, debt, equity &amp; PMS.</w:t>
      </w:r>
    </w:p>
    <w:p w:rsidR="0024396D" w:rsidRPr="00FE7CA8" w:rsidRDefault="005E768A" w:rsidP="007108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 w:rsidRPr="00FE7CA8">
        <w:rPr>
          <w:rFonts w:ascii="Times New Roman" w:hAnsi="Times New Roman"/>
        </w:rPr>
        <w:t xml:space="preserve">To </w:t>
      </w:r>
      <w:r w:rsidR="00BC3206">
        <w:rPr>
          <w:rFonts w:ascii="Times New Roman" w:hAnsi="Times New Roman"/>
        </w:rPr>
        <w:t xml:space="preserve">meet all </w:t>
      </w:r>
      <w:r w:rsidR="00BE246A">
        <w:rPr>
          <w:rFonts w:ascii="Times New Roman" w:hAnsi="Times New Roman"/>
        </w:rPr>
        <w:t xml:space="preserve">corporate </w:t>
      </w:r>
      <w:r w:rsidR="0024396D" w:rsidRPr="00FE7CA8">
        <w:rPr>
          <w:rFonts w:ascii="Times New Roman" w:hAnsi="Times New Roman"/>
        </w:rPr>
        <w:t>clients and</w:t>
      </w:r>
      <w:r w:rsidR="000D3702">
        <w:rPr>
          <w:rFonts w:ascii="Times New Roman" w:hAnsi="Times New Roman"/>
        </w:rPr>
        <w:t xml:space="preserve"> National</w:t>
      </w:r>
      <w:r w:rsidR="0024396D" w:rsidRPr="00FE7CA8">
        <w:rPr>
          <w:rFonts w:ascii="Times New Roman" w:hAnsi="Times New Roman"/>
        </w:rPr>
        <w:t xml:space="preserve"> distributors</w:t>
      </w:r>
      <w:r w:rsidR="00AF0734">
        <w:rPr>
          <w:rFonts w:ascii="Times New Roman" w:hAnsi="Times New Roman"/>
        </w:rPr>
        <w:t xml:space="preserve"> </w:t>
      </w:r>
      <w:r w:rsidR="000E5EB8">
        <w:rPr>
          <w:rFonts w:ascii="Times New Roman" w:hAnsi="Times New Roman"/>
        </w:rPr>
        <w:t>in the Mutual Fund</w:t>
      </w:r>
      <w:r w:rsidR="0024396D" w:rsidRPr="00FE7CA8">
        <w:rPr>
          <w:rFonts w:ascii="Times New Roman" w:hAnsi="Times New Roman"/>
        </w:rPr>
        <w:t xml:space="preserve"> industry and maintain very good relationship, give the right information </w:t>
      </w:r>
      <w:r w:rsidR="00F5038B" w:rsidRPr="00FE7CA8">
        <w:rPr>
          <w:rFonts w:ascii="Times New Roman" w:hAnsi="Times New Roman"/>
        </w:rPr>
        <w:t xml:space="preserve">in right time </w:t>
      </w:r>
      <w:r w:rsidR="0024396D" w:rsidRPr="00FE7CA8">
        <w:rPr>
          <w:rFonts w:ascii="Times New Roman" w:hAnsi="Times New Roman"/>
        </w:rPr>
        <w:t xml:space="preserve">about market outlook and about our </w:t>
      </w:r>
      <w:r w:rsidR="000E5EB8">
        <w:rPr>
          <w:rFonts w:ascii="Times New Roman" w:hAnsi="Times New Roman"/>
        </w:rPr>
        <w:t xml:space="preserve">MF </w:t>
      </w:r>
      <w:r w:rsidR="0024396D" w:rsidRPr="00FE7CA8">
        <w:rPr>
          <w:rFonts w:ascii="Times New Roman" w:hAnsi="Times New Roman"/>
        </w:rPr>
        <w:t>schemes</w:t>
      </w:r>
      <w:r w:rsidRPr="00FE7CA8">
        <w:rPr>
          <w:rFonts w:ascii="Times New Roman" w:hAnsi="Times New Roman"/>
        </w:rPr>
        <w:t>.</w:t>
      </w:r>
    </w:p>
    <w:p w:rsidR="005E768A" w:rsidRPr="00FE7CA8" w:rsidRDefault="00B6074C" w:rsidP="007108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 w:rsidRPr="00FE7CA8">
        <w:rPr>
          <w:rFonts w:ascii="Times New Roman" w:hAnsi="Times New Roman"/>
        </w:rPr>
        <w:t>To prepare daily sales call report on regular basis with proper feedbac</w:t>
      </w:r>
      <w:r w:rsidR="00B02D85" w:rsidRPr="00FE7CA8">
        <w:rPr>
          <w:rFonts w:ascii="Times New Roman" w:hAnsi="Times New Roman"/>
        </w:rPr>
        <w:t xml:space="preserve">k from clients and </w:t>
      </w:r>
      <w:r w:rsidR="000E5EB8">
        <w:rPr>
          <w:rFonts w:ascii="Times New Roman" w:hAnsi="Times New Roman"/>
        </w:rPr>
        <w:t xml:space="preserve">MF </w:t>
      </w:r>
      <w:r w:rsidR="00B02D85" w:rsidRPr="00FE7CA8">
        <w:rPr>
          <w:rFonts w:ascii="Times New Roman" w:hAnsi="Times New Roman"/>
        </w:rPr>
        <w:t>distributors</w:t>
      </w:r>
      <w:r w:rsidR="00FE7CA8" w:rsidRPr="00FE7CA8">
        <w:rPr>
          <w:rFonts w:ascii="Times New Roman" w:hAnsi="Times New Roman"/>
        </w:rPr>
        <w:t>.</w:t>
      </w:r>
      <w:r w:rsidR="007108B2">
        <w:rPr>
          <w:rFonts w:ascii="Times New Roman" w:hAnsi="Times New Roman"/>
        </w:rPr>
        <w:tab/>
        <w:t>`</w:t>
      </w:r>
    </w:p>
    <w:p w:rsidR="007B53D5" w:rsidRDefault="007B53D5" w:rsidP="007108B2">
      <w:pPr>
        <w:spacing w:after="0"/>
        <w:jc w:val="both"/>
        <w:rPr>
          <w:rFonts w:ascii="Times New Roman" w:hAnsi="Times New Roman"/>
        </w:rPr>
      </w:pPr>
      <w:r w:rsidRPr="00F752AC">
        <w:rPr>
          <w:rFonts w:ascii="Times New Roman" w:hAnsi="Times New Roman"/>
          <w:u w:val="single"/>
        </w:rPr>
        <w:t>Achievements</w:t>
      </w:r>
      <w:r>
        <w:rPr>
          <w:rFonts w:ascii="Times New Roman" w:hAnsi="Times New Roman"/>
        </w:rPr>
        <w:t>:</w:t>
      </w:r>
      <w:r w:rsidRPr="00F752AC">
        <w:rPr>
          <w:rFonts w:ascii="Times New Roman" w:hAnsi="Times New Roman"/>
        </w:rPr>
        <w:t xml:space="preserve"> </w:t>
      </w:r>
    </w:p>
    <w:p w:rsidR="007B53D5" w:rsidRPr="00682726" w:rsidRDefault="00DA1BA3" w:rsidP="007108B2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Achieved the </w:t>
      </w:r>
      <w:r w:rsidR="007B53D5" w:rsidRPr="00682726">
        <w:rPr>
          <w:rFonts w:ascii="Times New Roman" w:hAnsi="Times New Roman"/>
        </w:rPr>
        <w:t>150 Cr.</w:t>
      </w:r>
      <w:r w:rsidR="00FE37A7">
        <w:rPr>
          <w:rFonts w:ascii="Times New Roman" w:hAnsi="Times New Roman"/>
        </w:rPr>
        <w:t xml:space="preserve"> </w:t>
      </w:r>
      <w:r w:rsidR="00F50E64">
        <w:rPr>
          <w:rFonts w:ascii="Times New Roman" w:hAnsi="Times New Roman"/>
        </w:rPr>
        <w:t>targets</w:t>
      </w:r>
      <w:r w:rsidR="007B53D5" w:rsidRPr="00682726">
        <w:rPr>
          <w:rFonts w:ascii="Times New Roman" w:hAnsi="Times New Roman"/>
        </w:rPr>
        <w:t xml:space="preserve"> in all categories</w:t>
      </w:r>
      <w:r w:rsidR="009D48AC">
        <w:rPr>
          <w:rFonts w:ascii="Times New Roman" w:hAnsi="Times New Roman"/>
        </w:rPr>
        <w:t xml:space="preserve"> </w:t>
      </w:r>
      <w:r w:rsidR="007B53D5" w:rsidRPr="00682726">
        <w:rPr>
          <w:rFonts w:ascii="Times New Roman" w:hAnsi="Times New Roman"/>
        </w:rPr>
        <w:t>-</w:t>
      </w:r>
      <w:r w:rsidR="009D48AC">
        <w:rPr>
          <w:rFonts w:ascii="Times New Roman" w:hAnsi="Times New Roman"/>
        </w:rPr>
        <w:t xml:space="preserve"> </w:t>
      </w:r>
      <w:r w:rsidR="007B53D5" w:rsidRPr="00682726">
        <w:rPr>
          <w:rFonts w:ascii="Times New Roman" w:hAnsi="Times New Roman"/>
        </w:rPr>
        <w:t>Li</w:t>
      </w:r>
      <w:r w:rsidR="008E41CE">
        <w:rPr>
          <w:rFonts w:ascii="Times New Roman" w:hAnsi="Times New Roman"/>
        </w:rPr>
        <w:t xml:space="preserve">quid, Debt open &amp; close </w:t>
      </w:r>
      <w:r w:rsidR="007B53D5" w:rsidRPr="00682726">
        <w:rPr>
          <w:rFonts w:ascii="Times New Roman" w:hAnsi="Times New Roman"/>
        </w:rPr>
        <w:t xml:space="preserve">ended and </w:t>
      </w:r>
      <w:r>
        <w:rPr>
          <w:rFonts w:ascii="Times New Roman" w:hAnsi="Times New Roman"/>
        </w:rPr>
        <w:t>thereby, exceeding</w:t>
      </w:r>
      <w:r w:rsidR="007B53D5" w:rsidRPr="00682726">
        <w:rPr>
          <w:rFonts w:ascii="Times New Roman" w:hAnsi="Times New Roman"/>
        </w:rPr>
        <w:t xml:space="preserve"> the performance </w:t>
      </w:r>
      <w:r>
        <w:rPr>
          <w:rFonts w:ascii="Times New Roman" w:hAnsi="Times New Roman"/>
        </w:rPr>
        <w:t>expectation</w:t>
      </w:r>
      <w:r w:rsidR="007B53D5" w:rsidRPr="00682726">
        <w:rPr>
          <w:rFonts w:ascii="Times New Roman" w:hAnsi="Times New Roman"/>
        </w:rPr>
        <w:t>.</w:t>
      </w:r>
    </w:p>
    <w:p w:rsidR="001329BE" w:rsidRPr="00682726" w:rsidRDefault="00DA1BA3" w:rsidP="00DA1BA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6074C" w:rsidRPr="00682726">
        <w:rPr>
          <w:rFonts w:ascii="Times New Roman" w:hAnsi="Times New Roman"/>
        </w:rPr>
        <w:t xml:space="preserve">dded </w:t>
      </w:r>
      <w:r w:rsidR="0076488F">
        <w:rPr>
          <w:rFonts w:ascii="Times New Roman" w:hAnsi="Times New Roman"/>
        </w:rPr>
        <w:t>9</w:t>
      </w:r>
      <w:r w:rsidR="007B53D5" w:rsidRPr="006827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additional</w:t>
      </w:r>
      <w:r w:rsidR="007B53D5" w:rsidRPr="00682726">
        <w:rPr>
          <w:rFonts w:ascii="Times New Roman" w:hAnsi="Times New Roman"/>
        </w:rPr>
        <w:t xml:space="preserve"> corporates and opened new folios in the last financial year.</w:t>
      </w:r>
    </w:p>
    <w:p w:rsidR="00FE37A7" w:rsidRDefault="001329BE" w:rsidP="00FE37A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682726">
        <w:rPr>
          <w:rFonts w:ascii="Times New Roman" w:hAnsi="Times New Roman"/>
        </w:rPr>
        <w:t xml:space="preserve">By maintaining healthy professional relationship with clients and </w:t>
      </w:r>
      <w:r w:rsidR="008134F4">
        <w:rPr>
          <w:rFonts w:ascii="Times New Roman" w:hAnsi="Times New Roman"/>
        </w:rPr>
        <w:t xml:space="preserve">MF </w:t>
      </w:r>
      <w:r w:rsidRPr="00682726">
        <w:rPr>
          <w:rFonts w:ascii="Times New Roman" w:hAnsi="Times New Roman"/>
        </w:rPr>
        <w:t xml:space="preserve">distributors, </w:t>
      </w:r>
      <w:r w:rsidR="00C95157">
        <w:rPr>
          <w:rFonts w:ascii="Times New Roman" w:hAnsi="Times New Roman"/>
        </w:rPr>
        <w:t xml:space="preserve">it helped me generate additional </w:t>
      </w:r>
      <w:r w:rsidR="00FE37A7">
        <w:rPr>
          <w:rFonts w:ascii="Times New Roman" w:hAnsi="Times New Roman"/>
        </w:rPr>
        <w:t>channel sales and reduce brokerage payments</w:t>
      </w:r>
      <w:r w:rsidRPr="00682726">
        <w:rPr>
          <w:rFonts w:ascii="Times New Roman" w:hAnsi="Times New Roman"/>
        </w:rPr>
        <w:t xml:space="preserve">. </w:t>
      </w:r>
    </w:p>
    <w:p w:rsidR="00FE7CA8" w:rsidRDefault="00FE37A7" w:rsidP="007108B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Also, avoided paying d</w:t>
      </w:r>
      <w:r w:rsidR="001329BE" w:rsidRPr="00682726">
        <w:rPr>
          <w:rFonts w:ascii="Times New Roman" w:hAnsi="Times New Roman"/>
        </w:rPr>
        <w:t xml:space="preserve">eal specific </w:t>
      </w:r>
      <w:r>
        <w:rPr>
          <w:rFonts w:ascii="Times New Roman" w:hAnsi="Times New Roman"/>
        </w:rPr>
        <w:t xml:space="preserve">additional </w:t>
      </w:r>
      <w:r w:rsidR="001329BE" w:rsidRPr="00682726">
        <w:rPr>
          <w:rFonts w:ascii="Times New Roman" w:hAnsi="Times New Roman"/>
        </w:rPr>
        <w:t>brokerage</w:t>
      </w:r>
      <w:r>
        <w:rPr>
          <w:rFonts w:ascii="Times New Roman" w:hAnsi="Times New Roman"/>
        </w:rPr>
        <w:t xml:space="preserve"> thus, settling the matters locally</w:t>
      </w:r>
    </w:p>
    <w:p w:rsidR="0010363E" w:rsidRDefault="0010363E" w:rsidP="007108B2">
      <w:pPr>
        <w:spacing w:after="0"/>
        <w:jc w:val="both"/>
        <w:rPr>
          <w:rFonts w:ascii="Times New Roman" w:hAnsi="Times New Roman"/>
          <w:u w:val="single"/>
        </w:rPr>
      </w:pPr>
      <w:r w:rsidRPr="0010363E">
        <w:rPr>
          <w:rFonts w:ascii="Times New Roman" w:hAnsi="Times New Roman"/>
          <w:u w:val="single"/>
        </w:rPr>
        <w:t>Awards &amp; Recognition:</w:t>
      </w:r>
    </w:p>
    <w:p w:rsidR="0010363E" w:rsidRDefault="00BA5ACA" w:rsidP="007108B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Got recognition from our National Head-Sales</w:t>
      </w:r>
      <w:r w:rsidR="0010363E" w:rsidRPr="0010363E">
        <w:rPr>
          <w:rFonts w:ascii="Times New Roman" w:hAnsi="Times New Roman"/>
        </w:rPr>
        <w:t xml:space="preserve"> for cracking 3 new corporates in the first month of joining Sundaram AMC.</w:t>
      </w:r>
    </w:p>
    <w:p w:rsidR="00F50E64" w:rsidRPr="0010363E" w:rsidRDefault="00F50E64" w:rsidP="00F50E64">
      <w:pPr>
        <w:pStyle w:val="ListParagraph"/>
        <w:spacing w:after="0"/>
        <w:jc w:val="both"/>
        <w:rPr>
          <w:rFonts w:ascii="Times New Roman" w:hAnsi="Times New Roman"/>
        </w:rPr>
      </w:pPr>
    </w:p>
    <w:p w:rsidR="00BA60BB" w:rsidRPr="00FE7CA8" w:rsidRDefault="00B6074C" w:rsidP="007108B2">
      <w:pPr>
        <w:jc w:val="both"/>
        <w:rPr>
          <w:sz w:val="20"/>
          <w:szCs w:val="20"/>
        </w:rPr>
      </w:pPr>
      <w:r w:rsidRPr="00FE7CA8">
        <w:rPr>
          <w:rFonts w:ascii="Times New Roman" w:hAnsi="Times New Roman"/>
          <w:b/>
        </w:rPr>
        <w:t xml:space="preserve">2- </w:t>
      </w:r>
      <w:r w:rsidR="00BA60BB" w:rsidRPr="00FE7CA8">
        <w:rPr>
          <w:rFonts w:ascii="Times New Roman" w:hAnsi="Times New Roman"/>
          <w:b/>
        </w:rPr>
        <w:t>Birla Sun Life</w:t>
      </w:r>
      <w:r w:rsidR="00910F1A" w:rsidRPr="00FE7CA8">
        <w:rPr>
          <w:rFonts w:ascii="Times New Roman" w:hAnsi="Times New Roman"/>
          <w:b/>
        </w:rPr>
        <w:t xml:space="preserve"> AMC Limited (Worked </w:t>
      </w:r>
      <w:r w:rsidR="00BA60BB" w:rsidRPr="00FE7CA8">
        <w:rPr>
          <w:rFonts w:ascii="Times New Roman" w:hAnsi="Times New Roman"/>
          <w:b/>
        </w:rPr>
        <w:t>as RM- Senior Executive</w:t>
      </w:r>
      <w:r w:rsidR="00DB0B1A" w:rsidRPr="00FE7CA8">
        <w:rPr>
          <w:rFonts w:ascii="Times New Roman" w:hAnsi="Times New Roman"/>
          <w:b/>
        </w:rPr>
        <w:t>-Institutional Sales,</w:t>
      </w:r>
      <w:r w:rsidR="00BA60BB" w:rsidRPr="00FE7CA8">
        <w:rPr>
          <w:rFonts w:ascii="Times New Roman" w:hAnsi="Times New Roman"/>
          <w:b/>
        </w:rPr>
        <w:t xml:space="preserve"> from 6</w:t>
      </w:r>
      <w:r w:rsidR="00BA60BB" w:rsidRPr="00FE7CA8">
        <w:rPr>
          <w:rFonts w:ascii="Times New Roman" w:hAnsi="Times New Roman"/>
          <w:b/>
          <w:vertAlign w:val="superscript"/>
        </w:rPr>
        <w:t>th</w:t>
      </w:r>
      <w:r w:rsidR="00BA60BB" w:rsidRPr="00FE7CA8">
        <w:rPr>
          <w:rFonts w:ascii="Times New Roman" w:hAnsi="Times New Roman"/>
          <w:b/>
        </w:rPr>
        <w:t xml:space="preserve"> of</w:t>
      </w:r>
      <w:r w:rsidR="00910F1A" w:rsidRPr="00FE7CA8">
        <w:rPr>
          <w:rFonts w:ascii="Times New Roman" w:hAnsi="Times New Roman"/>
          <w:b/>
        </w:rPr>
        <w:t xml:space="preserve"> Aug 2012 to 17 Dec 2013</w:t>
      </w:r>
      <w:r w:rsidR="00BA60BB" w:rsidRPr="00FE7CA8">
        <w:rPr>
          <w:rFonts w:ascii="Times New Roman" w:hAnsi="Times New Roman"/>
          <w:b/>
        </w:rPr>
        <w:t>)</w:t>
      </w:r>
    </w:p>
    <w:p w:rsidR="00BA60BB" w:rsidRDefault="00BA60BB" w:rsidP="007108B2">
      <w:pPr>
        <w:spacing w:after="0"/>
        <w:jc w:val="both"/>
        <w:rPr>
          <w:rFonts w:ascii="Times New Roman" w:hAnsi="Times New Roman"/>
          <w:u w:val="single"/>
        </w:rPr>
      </w:pPr>
      <w:r w:rsidRPr="00BA60BB">
        <w:rPr>
          <w:rFonts w:ascii="Times New Roman" w:hAnsi="Times New Roman"/>
          <w:u w:val="single"/>
        </w:rPr>
        <w:t>Key Job Responsibility</w:t>
      </w:r>
      <w:r>
        <w:rPr>
          <w:rFonts w:ascii="Times New Roman" w:hAnsi="Times New Roman"/>
          <w:u w:val="single"/>
        </w:rPr>
        <w:t>:</w:t>
      </w:r>
    </w:p>
    <w:p w:rsidR="00BA60BB" w:rsidRDefault="00BA60BB" w:rsidP="007108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BA60BB">
        <w:rPr>
          <w:rFonts w:ascii="Times New Roman" w:hAnsi="Times New Roman"/>
        </w:rPr>
        <w:t xml:space="preserve">My </w:t>
      </w:r>
      <w:r>
        <w:rPr>
          <w:rFonts w:ascii="Times New Roman" w:hAnsi="Times New Roman"/>
        </w:rPr>
        <w:t xml:space="preserve">KRA comprised of handling </w:t>
      </w:r>
      <w:r w:rsidR="008134F4">
        <w:rPr>
          <w:rFonts w:ascii="Times New Roman" w:hAnsi="Times New Roman"/>
        </w:rPr>
        <w:t xml:space="preserve">MF </w:t>
      </w:r>
      <w:r>
        <w:rPr>
          <w:rFonts w:ascii="Times New Roman" w:hAnsi="Times New Roman"/>
        </w:rPr>
        <w:t>book of existing clients as well as expanding the base AUM of BSLAMC by acquiring new clients in the market.</w:t>
      </w:r>
    </w:p>
    <w:p w:rsidR="004A06FD" w:rsidRDefault="004A06FD" w:rsidP="007108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To provide enhanced level of service to clients</w:t>
      </w:r>
      <w:r w:rsidR="003512A4">
        <w:rPr>
          <w:rFonts w:ascii="Times New Roman" w:hAnsi="Times New Roman"/>
        </w:rPr>
        <w:t xml:space="preserve"> </w:t>
      </w:r>
      <w:r w:rsidR="00F752AC" w:rsidRPr="00F752AC">
        <w:rPr>
          <w:rFonts w:ascii="Times New Roman" w:hAnsi="Times New Roman"/>
        </w:rPr>
        <w:t>(leads, prospects &amp; existin</w:t>
      </w:r>
      <w:r w:rsidR="000022B4">
        <w:rPr>
          <w:rFonts w:ascii="Times New Roman" w:hAnsi="Times New Roman"/>
        </w:rPr>
        <w:t xml:space="preserve">g) which will create an edge </w:t>
      </w:r>
      <w:r w:rsidR="00F752AC" w:rsidRPr="00F752AC">
        <w:rPr>
          <w:rFonts w:ascii="Times New Roman" w:hAnsi="Times New Roman"/>
        </w:rPr>
        <w:t>for me in the market.</w:t>
      </w:r>
    </w:p>
    <w:p w:rsidR="00F752AC" w:rsidRDefault="00F752AC" w:rsidP="007108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Timely reviewing portfolio of each and every client so that there should not be any opportunity loss to them.</w:t>
      </w:r>
    </w:p>
    <w:p w:rsidR="00F752AC" w:rsidRDefault="00F752AC" w:rsidP="007108B2">
      <w:pPr>
        <w:spacing w:after="0"/>
        <w:jc w:val="both"/>
        <w:rPr>
          <w:rFonts w:ascii="Times New Roman" w:hAnsi="Times New Roman"/>
        </w:rPr>
      </w:pPr>
      <w:r w:rsidRPr="00F752AC">
        <w:rPr>
          <w:rFonts w:ascii="Times New Roman" w:hAnsi="Times New Roman"/>
          <w:u w:val="single"/>
        </w:rPr>
        <w:t>Achievements</w:t>
      </w:r>
      <w:r>
        <w:rPr>
          <w:rFonts w:ascii="Times New Roman" w:hAnsi="Times New Roman"/>
        </w:rPr>
        <w:t>:</w:t>
      </w:r>
      <w:r w:rsidRPr="00F752AC">
        <w:rPr>
          <w:rFonts w:ascii="Times New Roman" w:hAnsi="Times New Roman"/>
        </w:rPr>
        <w:t xml:space="preserve"> </w:t>
      </w:r>
    </w:p>
    <w:p w:rsidR="00F752AC" w:rsidRDefault="00C72C84" w:rsidP="007108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 Able to expand my book size to Avg. AUM of 90 cr</w:t>
      </w:r>
      <w:r w:rsidR="001E63B1">
        <w:rPr>
          <w:rFonts w:ascii="Times New Roman" w:hAnsi="Times New Roman"/>
        </w:rPr>
        <w:t>.</w:t>
      </w:r>
      <w:r w:rsidR="00521BB7">
        <w:rPr>
          <w:rFonts w:ascii="Times New Roman" w:hAnsi="Times New Roman"/>
        </w:rPr>
        <w:t xml:space="preserve"> from 60 </w:t>
      </w:r>
      <w:r>
        <w:rPr>
          <w:rFonts w:ascii="Times New Roman" w:hAnsi="Times New Roman"/>
        </w:rPr>
        <w:t>cr</w:t>
      </w:r>
      <w:r w:rsidR="001E63B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within a span of 1 year.</w:t>
      </w:r>
    </w:p>
    <w:p w:rsidR="00C72C84" w:rsidRDefault="00C72C84" w:rsidP="007108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 able t</w:t>
      </w:r>
      <w:r w:rsidR="00521BB7">
        <w:rPr>
          <w:rFonts w:ascii="Times New Roman" w:hAnsi="Times New Roman"/>
        </w:rPr>
        <w:t xml:space="preserve">o acquire 14 </w:t>
      </w:r>
      <w:r w:rsidR="00FF3CB5">
        <w:rPr>
          <w:rFonts w:ascii="Times New Roman" w:hAnsi="Times New Roman"/>
        </w:rPr>
        <w:t>new clients and</w:t>
      </w:r>
      <w:r>
        <w:rPr>
          <w:rFonts w:ascii="Times New Roman" w:hAnsi="Times New Roman"/>
        </w:rPr>
        <w:t xml:space="preserve"> 6 reactivations in the said tenure.</w:t>
      </w:r>
    </w:p>
    <w:p w:rsidR="00C72C84" w:rsidRDefault="00C72C84" w:rsidP="007108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able to create a prospective pipeline </w:t>
      </w:r>
      <w:r w:rsidR="008A43CA">
        <w:rPr>
          <w:rFonts w:ascii="Times New Roman" w:hAnsi="Times New Roman"/>
        </w:rPr>
        <w:t>of 25 clients from raw lead base of 500 clients.</w:t>
      </w:r>
    </w:p>
    <w:p w:rsidR="008A43CA" w:rsidRDefault="008A43CA" w:rsidP="007108B2">
      <w:pPr>
        <w:spacing w:after="0"/>
        <w:jc w:val="both"/>
        <w:rPr>
          <w:rFonts w:ascii="Times New Roman" w:hAnsi="Times New Roman"/>
          <w:u w:val="single"/>
        </w:rPr>
      </w:pPr>
      <w:r w:rsidRPr="008A43CA">
        <w:rPr>
          <w:rFonts w:ascii="Times New Roman" w:hAnsi="Times New Roman"/>
          <w:u w:val="single"/>
        </w:rPr>
        <w:t>Awards &amp; Recognition:</w:t>
      </w:r>
    </w:p>
    <w:p w:rsidR="008A43CA" w:rsidRDefault="008A43CA" w:rsidP="007108B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 w:rsidRPr="008A43CA">
        <w:rPr>
          <w:rFonts w:ascii="Times New Roman" w:hAnsi="Times New Roman"/>
        </w:rPr>
        <w:t>Re</w:t>
      </w:r>
      <w:r>
        <w:rPr>
          <w:rFonts w:ascii="Times New Roman" w:hAnsi="Times New Roman"/>
        </w:rPr>
        <w:t xml:space="preserve">ceived </w:t>
      </w:r>
      <w:r w:rsidRPr="008A43CA">
        <w:rPr>
          <w:rFonts w:ascii="Times New Roman" w:hAnsi="Times New Roman"/>
          <w:i/>
        </w:rPr>
        <w:t>on the spot award</w:t>
      </w:r>
      <w:r w:rsidR="00521BB7">
        <w:rPr>
          <w:rFonts w:ascii="Times New Roman" w:hAnsi="Times New Roman"/>
        </w:rPr>
        <w:t xml:space="preserve"> for acquiring 2 new clients &amp; 3 </w:t>
      </w:r>
      <w:r>
        <w:rPr>
          <w:rFonts w:ascii="Times New Roman" w:hAnsi="Times New Roman"/>
        </w:rPr>
        <w:t>reactivations</w:t>
      </w:r>
      <w:r w:rsidR="00521BB7">
        <w:rPr>
          <w:rFonts w:ascii="Times New Roman" w:hAnsi="Times New Roman"/>
        </w:rPr>
        <w:t xml:space="preserve"> in a month</w:t>
      </w:r>
      <w:r>
        <w:rPr>
          <w:rFonts w:ascii="Times New Roman" w:hAnsi="Times New Roman"/>
        </w:rPr>
        <w:t>.</w:t>
      </w:r>
    </w:p>
    <w:p w:rsidR="008A43CA" w:rsidRDefault="008A43CA" w:rsidP="007108B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awarded </w:t>
      </w:r>
      <w:r w:rsidR="00712B56">
        <w:rPr>
          <w:rFonts w:ascii="Times New Roman" w:hAnsi="Times New Roman"/>
          <w:i/>
        </w:rPr>
        <w:t>Emerging team leader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in “Spark”-a workshop conducted on personality development.</w:t>
      </w:r>
    </w:p>
    <w:p w:rsidR="00F50E64" w:rsidRDefault="00F50E64" w:rsidP="00F50E64">
      <w:pPr>
        <w:pStyle w:val="ListParagraph"/>
        <w:spacing w:after="0"/>
        <w:jc w:val="both"/>
        <w:rPr>
          <w:rFonts w:ascii="Times New Roman" w:hAnsi="Times New Roman"/>
        </w:rPr>
      </w:pPr>
      <w:bookmarkStart w:id="0" w:name="_GoBack"/>
      <w:bookmarkEnd w:id="0"/>
    </w:p>
    <w:p w:rsidR="008A43CA" w:rsidRDefault="00280A6E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="008A43CA">
        <w:rPr>
          <w:rFonts w:ascii="Times New Roman" w:hAnsi="Times New Roman"/>
          <w:b/>
        </w:rPr>
        <w:t>- American Express Services India Limited</w:t>
      </w:r>
      <w:r w:rsidR="003512A4">
        <w:rPr>
          <w:rFonts w:ascii="Times New Roman" w:hAnsi="Times New Roman"/>
          <w:b/>
        </w:rPr>
        <w:t xml:space="preserve"> </w:t>
      </w:r>
      <w:r w:rsidR="008A43CA">
        <w:rPr>
          <w:rFonts w:ascii="Times New Roman" w:hAnsi="Times New Roman"/>
          <w:b/>
        </w:rPr>
        <w:t>(Worked as a Senior Relationship Officer</w:t>
      </w:r>
      <w:r w:rsidR="00DB0B1A">
        <w:rPr>
          <w:rFonts w:ascii="Times New Roman" w:hAnsi="Times New Roman"/>
          <w:b/>
        </w:rPr>
        <w:t>-Consumer Cards-Institutional Sales,</w:t>
      </w:r>
      <w:r w:rsidR="008A43CA">
        <w:rPr>
          <w:rFonts w:ascii="Times New Roman" w:hAnsi="Times New Roman"/>
          <w:b/>
        </w:rPr>
        <w:t xml:space="preserve"> from 16</w:t>
      </w:r>
      <w:r w:rsidR="008A43CA" w:rsidRPr="008A43CA">
        <w:rPr>
          <w:rFonts w:ascii="Times New Roman" w:hAnsi="Times New Roman"/>
          <w:b/>
          <w:vertAlign w:val="superscript"/>
        </w:rPr>
        <w:t>th</w:t>
      </w:r>
      <w:r w:rsidR="008A43CA">
        <w:rPr>
          <w:rFonts w:ascii="Times New Roman" w:hAnsi="Times New Roman"/>
          <w:b/>
        </w:rPr>
        <w:t xml:space="preserve"> June 2010 to 4</w:t>
      </w:r>
      <w:r w:rsidR="008A43CA" w:rsidRPr="008A43CA">
        <w:rPr>
          <w:rFonts w:ascii="Times New Roman" w:hAnsi="Times New Roman"/>
          <w:b/>
          <w:vertAlign w:val="superscript"/>
        </w:rPr>
        <w:t>th</w:t>
      </w:r>
      <w:r w:rsidR="008A43CA">
        <w:rPr>
          <w:rFonts w:ascii="Times New Roman" w:hAnsi="Times New Roman"/>
          <w:b/>
        </w:rPr>
        <w:t xml:space="preserve"> Aug 2012)</w:t>
      </w:r>
    </w:p>
    <w:p w:rsidR="00DB0B1A" w:rsidRDefault="00DB0B1A" w:rsidP="007108B2">
      <w:pPr>
        <w:spacing w:after="0"/>
        <w:jc w:val="both"/>
        <w:rPr>
          <w:rFonts w:ascii="Times New Roman" w:hAnsi="Times New Roman"/>
          <w:u w:val="single"/>
        </w:rPr>
      </w:pPr>
      <w:r w:rsidRPr="00DB0B1A">
        <w:rPr>
          <w:rFonts w:ascii="Times New Roman" w:hAnsi="Times New Roman"/>
          <w:u w:val="single"/>
        </w:rPr>
        <w:t>Key Job Responsibility:</w:t>
      </w:r>
    </w:p>
    <w:p w:rsidR="00DB0B1A" w:rsidRDefault="00DB0B1A" w:rsidP="007108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Generate, identify &amp; conduct daily sales calls for getting appointment with the clients.</w:t>
      </w:r>
    </w:p>
    <w:p w:rsidR="00734CB7" w:rsidRDefault="00734CB7" w:rsidP="007108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Conducting Sales promotion events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and other marketing activities to boost sales and revenue. </w:t>
      </w:r>
    </w:p>
    <w:p w:rsidR="00DB0B1A" w:rsidRDefault="00734CB7" w:rsidP="007108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</w:rPr>
      </w:pPr>
      <w:r w:rsidRPr="00734CB7">
        <w:rPr>
          <w:rFonts w:ascii="Times New Roman" w:hAnsi="Times New Roman"/>
        </w:rPr>
        <w:t>Database generation of HNIs, Identifying potential market &amp; helping network team to roll out.</w:t>
      </w:r>
    </w:p>
    <w:p w:rsidR="000F7691" w:rsidRDefault="000F7691" w:rsidP="007108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Demonstrated abilities to identify and implement best practices for business development and meeting all targets under any conditions, from sales to customer retention with high indices of customer satisfaction.</w:t>
      </w:r>
    </w:p>
    <w:p w:rsidR="000F7691" w:rsidRDefault="000F7691" w:rsidP="007108B2">
      <w:pPr>
        <w:spacing w:after="0"/>
        <w:jc w:val="both"/>
        <w:rPr>
          <w:rFonts w:ascii="Times New Roman" w:hAnsi="Times New Roman"/>
          <w:u w:val="single"/>
        </w:rPr>
      </w:pPr>
      <w:r w:rsidRPr="000F7691">
        <w:rPr>
          <w:rFonts w:ascii="Times New Roman" w:hAnsi="Times New Roman"/>
          <w:u w:val="single"/>
        </w:rPr>
        <w:t>Achievements:</w:t>
      </w:r>
    </w:p>
    <w:p w:rsidR="000F7691" w:rsidRDefault="008F628F" w:rsidP="007108B2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Acquired 391</w:t>
      </w:r>
      <w:r w:rsidR="000F7691" w:rsidRPr="00CF4F88">
        <w:rPr>
          <w:rFonts w:ascii="Times New Roman" w:hAnsi="Times New Roman"/>
        </w:rPr>
        <w:t xml:space="preserve"> new individual clients and got the promotional activity done in </w:t>
      </w:r>
      <w:r>
        <w:rPr>
          <w:rFonts w:ascii="Times New Roman" w:hAnsi="Times New Roman"/>
        </w:rPr>
        <w:t>33</w:t>
      </w:r>
      <w:r w:rsidR="00521BB7">
        <w:rPr>
          <w:rFonts w:ascii="Times New Roman" w:hAnsi="Times New Roman"/>
        </w:rPr>
        <w:t xml:space="preserve"> corporate campuses</w:t>
      </w:r>
      <w:r w:rsidR="00712B56">
        <w:rPr>
          <w:rFonts w:ascii="Times New Roman" w:hAnsi="Times New Roman"/>
        </w:rPr>
        <w:t xml:space="preserve"> in two years.</w:t>
      </w:r>
    </w:p>
    <w:p w:rsidR="008F628F" w:rsidRDefault="008F628F" w:rsidP="007108B2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Achieved 105 % of the target given in the first year &amp; 123 % in the second year.</w:t>
      </w:r>
    </w:p>
    <w:p w:rsidR="008F628F" w:rsidRPr="008F628F" w:rsidRDefault="008F628F" w:rsidP="007108B2">
      <w:pPr>
        <w:spacing w:after="0"/>
        <w:jc w:val="both"/>
        <w:rPr>
          <w:rFonts w:ascii="Times New Roman" w:hAnsi="Times New Roman"/>
          <w:u w:val="single"/>
        </w:rPr>
      </w:pPr>
      <w:proofErr w:type="gramStart"/>
      <w:r>
        <w:rPr>
          <w:rFonts w:ascii="Times New Roman" w:hAnsi="Times New Roman"/>
          <w:u w:val="single"/>
        </w:rPr>
        <w:t>Awards &amp;</w:t>
      </w:r>
      <w:r w:rsidR="00910219">
        <w:rPr>
          <w:rFonts w:ascii="Times New Roman" w:hAnsi="Times New Roman"/>
          <w:u w:val="single"/>
        </w:rPr>
        <w:t xml:space="preserve"> </w:t>
      </w:r>
      <w:r w:rsidRPr="008F628F">
        <w:rPr>
          <w:rFonts w:ascii="Times New Roman" w:hAnsi="Times New Roman"/>
          <w:u w:val="single"/>
        </w:rPr>
        <w:t>Recognition.</w:t>
      </w:r>
      <w:proofErr w:type="gramEnd"/>
    </w:p>
    <w:p w:rsidR="008F628F" w:rsidRDefault="008F628F" w:rsidP="007108B2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Got awarded with gift vouchers in almost all the city wise contests which took place.</w:t>
      </w:r>
    </w:p>
    <w:p w:rsidR="008F628F" w:rsidRPr="00CF4F88" w:rsidRDefault="008F628F" w:rsidP="007108B2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Got the star performer award for achieving the same numbers in the second year.</w:t>
      </w:r>
    </w:p>
    <w:p w:rsidR="009158AB" w:rsidRDefault="00DC471D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</w:t>
      </w:r>
    </w:p>
    <w:p w:rsidR="009158AB" w:rsidRDefault="00DC471D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QUALIFICATION HIGHLIGHTS</w:t>
      </w:r>
    </w:p>
    <w:p w:rsidR="009158AB" w:rsidRDefault="00DC471D" w:rsidP="007108B2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MBA from </w:t>
      </w:r>
      <w:r>
        <w:rPr>
          <w:rFonts w:ascii="Times New Roman" w:hAnsi="Times New Roman"/>
          <w:b/>
        </w:rPr>
        <w:t xml:space="preserve">M.S. RAMAIAH INSTITUTE OF MANEGEMENT, Bangalore </w:t>
      </w:r>
      <w:r>
        <w:rPr>
          <w:rFonts w:ascii="Times New Roman" w:hAnsi="Times New Roman"/>
        </w:rPr>
        <w:t xml:space="preserve">with </w:t>
      </w:r>
      <w:r>
        <w:rPr>
          <w:rFonts w:ascii="Times New Roman" w:hAnsi="Times New Roman"/>
          <w:b/>
        </w:rPr>
        <w:t xml:space="preserve">64% </w:t>
      </w:r>
      <w:r w:rsidR="00CC0E85">
        <w:rPr>
          <w:rFonts w:ascii="Times New Roman" w:hAnsi="Times New Roman"/>
        </w:rPr>
        <w:t>in marketing and finance in the year 2010.</w:t>
      </w:r>
    </w:p>
    <w:p w:rsidR="009158AB" w:rsidRDefault="00DC471D" w:rsidP="007108B2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Completed graduation from </w:t>
      </w:r>
      <w:r>
        <w:rPr>
          <w:rFonts w:ascii="Times New Roman" w:hAnsi="Times New Roman"/>
          <w:b/>
        </w:rPr>
        <w:t xml:space="preserve">T.S.R. &amp; T.B.K. DEGREE COLLEGE, Visakhapatnam </w:t>
      </w:r>
      <w:r>
        <w:rPr>
          <w:rFonts w:ascii="Times New Roman" w:hAnsi="Times New Roman"/>
        </w:rPr>
        <w:t xml:space="preserve">under </w:t>
      </w:r>
      <w:r>
        <w:rPr>
          <w:rFonts w:ascii="Times New Roman" w:hAnsi="Times New Roman"/>
          <w:b/>
        </w:rPr>
        <w:t xml:space="preserve">ANDHRA UNIVERSITY </w:t>
      </w:r>
      <w:r>
        <w:rPr>
          <w:rFonts w:ascii="Times New Roman" w:hAnsi="Times New Roman"/>
        </w:rPr>
        <w:t xml:space="preserve">with </w:t>
      </w:r>
      <w:r>
        <w:rPr>
          <w:rFonts w:ascii="Times New Roman" w:hAnsi="Times New Roman"/>
          <w:b/>
        </w:rPr>
        <w:t>69</w:t>
      </w:r>
      <w:r>
        <w:rPr>
          <w:rFonts w:ascii="Times New Roman" w:hAnsi="Times New Roman"/>
        </w:rPr>
        <w:t xml:space="preserve">% with </w:t>
      </w:r>
      <w:r w:rsidR="00CC0E85">
        <w:rPr>
          <w:rFonts w:ascii="Times New Roman" w:hAnsi="Times New Roman"/>
          <w:b/>
        </w:rPr>
        <w:t>B.</w:t>
      </w:r>
      <w:r w:rsidR="00BC0A4A">
        <w:rPr>
          <w:rFonts w:ascii="Times New Roman" w:hAnsi="Times New Roman"/>
          <w:b/>
        </w:rPr>
        <w:t xml:space="preserve"> </w:t>
      </w:r>
      <w:proofErr w:type="spellStart"/>
      <w:r w:rsidR="00CC0E85">
        <w:rPr>
          <w:rFonts w:ascii="Times New Roman" w:hAnsi="Times New Roman"/>
          <w:b/>
        </w:rPr>
        <w:t>Sc</w:t>
      </w:r>
      <w:proofErr w:type="spellEnd"/>
      <w:r w:rsidR="00CC0E85">
        <w:rPr>
          <w:rFonts w:ascii="Times New Roman" w:hAnsi="Times New Roman"/>
          <w:b/>
        </w:rPr>
        <w:t xml:space="preserve"> </w:t>
      </w:r>
      <w:r w:rsidR="00CC0E85" w:rsidRPr="00CC0E85">
        <w:rPr>
          <w:rFonts w:ascii="Times New Roman" w:hAnsi="Times New Roman"/>
        </w:rPr>
        <w:t>in the year 2008</w:t>
      </w:r>
    </w:p>
    <w:p w:rsidR="00456E3B" w:rsidRDefault="00DC471D" w:rsidP="007108B2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456E3B">
        <w:rPr>
          <w:rFonts w:ascii="Times New Roman" w:hAnsi="Times New Roman"/>
        </w:rPr>
        <w:t xml:space="preserve">Passed </w:t>
      </w:r>
      <w:r w:rsidRPr="00456E3B">
        <w:rPr>
          <w:rFonts w:ascii="Times New Roman" w:hAnsi="Times New Roman"/>
          <w:b/>
        </w:rPr>
        <w:t>CLASS 12</w:t>
      </w:r>
      <w:r w:rsidRPr="00456E3B">
        <w:rPr>
          <w:rFonts w:ascii="Times New Roman" w:hAnsi="Times New Roman"/>
          <w:b/>
          <w:vertAlign w:val="superscript"/>
        </w:rPr>
        <w:t>TH</w:t>
      </w:r>
      <w:r w:rsidRPr="00456E3B">
        <w:rPr>
          <w:rFonts w:ascii="Times New Roman" w:hAnsi="Times New Roman"/>
          <w:b/>
        </w:rPr>
        <w:t xml:space="preserve"> </w:t>
      </w:r>
      <w:r w:rsidRPr="00456E3B">
        <w:rPr>
          <w:rFonts w:ascii="Times New Roman" w:hAnsi="Times New Roman"/>
        </w:rPr>
        <w:t xml:space="preserve">with </w:t>
      </w:r>
      <w:r w:rsidRPr="00456E3B">
        <w:rPr>
          <w:rFonts w:ascii="Times New Roman" w:hAnsi="Times New Roman"/>
          <w:b/>
        </w:rPr>
        <w:t xml:space="preserve">57% </w:t>
      </w:r>
      <w:r w:rsidRPr="00456E3B">
        <w:rPr>
          <w:rFonts w:ascii="Times New Roman" w:hAnsi="Times New Roman"/>
        </w:rPr>
        <w:t>of marks from NSCB JU</w:t>
      </w:r>
      <w:r w:rsidR="00CC0E85" w:rsidRPr="00456E3B">
        <w:rPr>
          <w:rFonts w:ascii="Times New Roman" w:hAnsi="Times New Roman"/>
        </w:rPr>
        <w:t xml:space="preserve">NIOR COLLEGE, </w:t>
      </w:r>
      <w:proofErr w:type="spellStart"/>
      <w:r w:rsidR="00CC0E85" w:rsidRPr="00456E3B">
        <w:rPr>
          <w:rFonts w:ascii="Times New Roman" w:hAnsi="Times New Roman"/>
        </w:rPr>
        <w:t>Sam</w:t>
      </w:r>
      <w:r w:rsidR="00456E3B" w:rsidRPr="00456E3B">
        <w:rPr>
          <w:rFonts w:ascii="Times New Roman" w:hAnsi="Times New Roman"/>
        </w:rPr>
        <w:t>balpur</w:t>
      </w:r>
      <w:proofErr w:type="spellEnd"/>
      <w:r w:rsidR="00456E3B" w:rsidRPr="00456E3B">
        <w:rPr>
          <w:rFonts w:ascii="Times New Roman" w:hAnsi="Times New Roman"/>
        </w:rPr>
        <w:t xml:space="preserve">, </w:t>
      </w:r>
      <w:proofErr w:type="spellStart"/>
      <w:r w:rsidR="00456E3B" w:rsidRPr="00456E3B">
        <w:rPr>
          <w:rFonts w:ascii="Times New Roman" w:hAnsi="Times New Roman"/>
        </w:rPr>
        <w:t>Odisha</w:t>
      </w:r>
      <w:proofErr w:type="spellEnd"/>
      <w:r w:rsidR="00456E3B" w:rsidRPr="00456E3B">
        <w:rPr>
          <w:rFonts w:ascii="Times New Roman" w:hAnsi="Times New Roman"/>
        </w:rPr>
        <w:t xml:space="preserve"> in the year 2005</w:t>
      </w:r>
    </w:p>
    <w:p w:rsidR="009158AB" w:rsidRPr="00456E3B" w:rsidRDefault="00DC471D" w:rsidP="007108B2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456E3B">
        <w:rPr>
          <w:rFonts w:ascii="Times New Roman" w:hAnsi="Times New Roman"/>
        </w:rPr>
        <w:t xml:space="preserve">Passed </w:t>
      </w:r>
      <w:r w:rsidRPr="00456E3B">
        <w:rPr>
          <w:rFonts w:ascii="Times New Roman" w:hAnsi="Times New Roman"/>
          <w:b/>
        </w:rPr>
        <w:t>CLASS 10</w:t>
      </w:r>
      <w:r w:rsidRPr="00456E3B">
        <w:rPr>
          <w:rFonts w:ascii="Times New Roman" w:hAnsi="Times New Roman"/>
          <w:b/>
          <w:vertAlign w:val="superscript"/>
        </w:rPr>
        <w:t>TH</w:t>
      </w:r>
      <w:r w:rsidRPr="00456E3B">
        <w:rPr>
          <w:rFonts w:ascii="Times New Roman" w:hAnsi="Times New Roman"/>
          <w:b/>
        </w:rPr>
        <w:t xml:space="preserve"> </w:t>
      </w:r>
      <w:r w:rsidRPr="00456E3B">
        <w:rPr>
          <w:rFonts w:ascii="Times New Roman" w:hAnsi="Times New Roman"/>
        </w:rPr>
        <w:t xml:space="preserve">with </w:t>
      </w:r>
      <w:r w:rsidRPr="00456E3B">
        <w:rPr>
          <w:rFonts w:ascii="Times New Roman" w:hAnsi="Times New Roman"/>
          <w:b/>
        </w:rPr>
        <w:t>66%</w:t>
      </w:r>
      <w:r w:rsidR="003A33CD">
        <w:rPr>
          <w:rFonts w:ascii="Times New Roman" w:hAnsi="Times New Roman"/>
        </w:rPr>
        <w:t xml:space="preserve"> </w:t>
      </w:r>
      <w:r w:rsidRPr="00456E3B">
        <w:rPr>
          <w:rFonts w:ascii="Times New Roman" w:hAnsi="Times New Roman"/>
        </w:rPr>
        <w:t xml:space="preserve">of marks from </w:t>
      </w:r>
      <w:proofErr w:type="spellStart"/>
      <w:r w:rsidRPr="00456E3B">
        <w:rPr>
          <w:rFonts w:ascii="Times New Roman" w:hAnsi="Times New Roman"/>
        </w:rPr>
        <w:t>Csb</w:t>
      </w:r>
      <w:proofErr w:type="spellEnd"/>
      <w:r w:rsidRPr="00456E3B">
        <w:rPr>
          <w:rFonts w:ascii="Times New Roman" w:hAnsi="Times New Roman"/>
        </w:rPr>
        <w:t xml:space="preserve"> </w:t>
      </w:r>
      <w:proofErr w:type="spellStart"/>
      <w:r w:rsidR="00BC0A4A">
        <w:rPr>
          <w:rFonts w:ascii="Times New Roman" w:hAnsi="Times New Roman"/>
        </w:rPr>
        <w:t>Z</w:t>
      </w:r>
      <w:r w:rsidR="008D612B">
        <w:rPr>
          <w:rFonts w:ascii="Times New Roman" w:hAnsi="Times New Roman"/>
        </w:rPr>
        <w:t>illa</w:t>
      </w:r>
      <w:proofErr w:type="spellEnd"/>
      <w:r w:rsidR="008D612B">
        <w:rPr>
          <w:rFonts w:ascii="Times New Roman" w:hAnsi="Times New Roman"/>
        </w:rPr>
        <w:t xml:space="preserve"> S</w:t>
      </w:r>
      <w:r w:rsidR="00CC0E85" w:rsidRPr="00456E3B">
        <w:rPr>
          <w:rFonts w:ascii="Times New Roman" w:hAnsi="Times New Roman"/>
        </w:rPr>
        <w:t xml:space="preserve">chool, </w:t>
      </w:r>
      <w:proofErr w:type="spellStart"/>
      <w:r w:rsidR="00CC0E85" w:rsidRPr="00456E3B">
        <w:rPr>
          <w:rFonts w:ascii="Times New Roman" w:hAnsi="Times New Roman"/>
        </w:rPr>
        <w:t>Sambalpur</w:t>
      </w:r>
      <w:proofErr w:type="spellEnd"/>
      <w:r w:rsidR="00CC0E85" w:rsidRPr="00456E3B">
        <w:rPr>
          <w:rFonts w:ascii="Times New Roman" w:hAnsi="Times New Roman"/>
        </w:rPr>
        <w:t xml:space="preserve">, </w:t>
      </w:r>
      <w:proofErr w:type="spellStart"/>
      <w:r w:rsidR="00CC0E85" w:rsidRPr="00456E3B">
        <w:rPr>
          <w:rFonts w:ascii="Times New Roman" w:hAnsi="Times New Roman"/>
        </w:rPr>
        <w:t>Odisha</w:t>
      </w:r>
      <w:proofErr w:type="spellEnd"/>
      <w:r w:rsidR="00CC0E85" w:rsidRPr="00456E3B">
        <w:rPr>
          <w:rFonts w:ascii="Times New Roman" w:hAnsi="Times New Roman"/>
        </w:rPr>
        <w:t xml:space="preserve"> in the year 2003.</w:t>
      </w:r>
    </w:p>
    <w:p w:rsidR="00E53262" w:rsidRDefault="00E53262" w:rsidP="007108B2">
      <w:pPr>
        <w:spacing w:after="0"/>
        <w:jc w:val="both"/>
        <w:rPr>
          <w:rFonts w:ascii="Times New Roman" w:hAnsi="Times New Roman"/>
          <w:b/>
        </w:rPr>
      </w:pPr>
    </w:p>
    <w:p w:rsidR="009158AB" w:rsidRDefault="00A421F7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KEY STRENGTHS</w:t>
      </w:r>
    </w:p>
    <w:p w:rsidR="009158AB" w:rsidRDefault="00DC471D" w:rsidP="007108B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telecommunication client handling.</w:t>
      </w:r>
    </w:p>
    <w:p w:rsidR="009158AB" w:rsidRDefault="00DC471D" w:rsidP="007108B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Flexible and adaptive towards changing environment and willingness to learn.</w:t>
      </w:r>
    </w:p>
    <w:p w:rsidR="009158AB" w:rsidRDefault="00DC471D" w:rsidP="007108B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prioritize and work under pressure.</w:t>
      </w:r>
    </w:p>
    <w:p w:rsidR="009158AB" w:rsidRPr="00A421F7" w:rsidRDefault="00DC471D" w:rsidP="007108B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A421F7">
        <w:rPr>
          <w:rFonts w:ascii="Times New Roman" w:hAnsi="Times New Roman"/>
        </w:rPr>
        <w:t>Exceptional observational, organizational and reasoning abilities.</w:t>
      </w:r>
    </w:p>
    <w:p w:rsidR="009158AB" w:rsidRDefault="009158AB" w:rsidP="007108B2">
      <w:pPr>
        <w:spacing w:after="0"/>
        <w:jc w:val="both"/>
        <w:rPr>
          <w:rFonts w:ascii="Times New Roman" w:hAnsi="Times New Roman"/>
          <w:b/>
        </w:rPr>
      </w:pPr>
    </w:p>
    <w:p w:rsidR="009158AB" w:rsidRDefault="00DC471D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PROFILE: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  <w:t>Satyendra Purohit</w:t>
      </w:r>
      <w:r w:rsidR="00A441EB">
        <w:rPr>
          <w:rFonts w:ascii="Times New Roman" w:hAnsi="Times New Roman"/>
        </w:rPr>
        <w:t>.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</w:r>
      <w:proofErr w:type="spellStart"/>
      <w:r w:rsidR="00DC471D">
        <w:rPr>
          <w:rFonts w:ascii="Times New Roman" w:hAnsi="Times New Roman"/>
        </w:rPr>
        <w:t>Mihir</w:t>
      </w:r>
      <w:proofErr w:type="spellEnd"/>
      <w:r w:rsidR="00DC471D">
        <w:rPr>
          <w:rFonts w:ascii="Times New Roman" w:hAnsi="Times New Roman"/>
        </w:rPr>
        <w:t xml:space="preserve"> Kumar Purohit</w:t>
      </w:r>
      <w:r w:rsidR="00A441EB">
        <w:rPr>
          <w:rFonts w:ascii="Times New Roman" w:hAnsi="Times New Roman"/>
        </w:rPr>
        <w:t>.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  <w:t>05/07/1988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  <w:t>Male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  <w:t>Indian</w:t>
      </w:r>
    </w:p>
    <w:p w:rsidR="0053056E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3056E">
        <w:rPr>
          <w:rFonts w:ascii="Times New Roman" w:hAnsi="Times New Roman"/>
        </w:rPr>
        <w:t>:</w:t>
      </w:r>
      <w:r w:rsidR="0053056E">
        <w:rPr>
          <w:rFonts w:ascii="Times New Roman" w:hAnsi="Times New Roman"/>
        </w:rPr>
        <w:tab/>
        <w:t>Married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Religion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C471D">
        <w:rPr>
          <w:rFonts w:ascii="Times New Roman" w:hAnsi="Times New Roman"/>
        </w:rPr>
        <w:t>:</w:t>
      </w:r>
      <w:r w:rsidR="00DC471D">
        <w:rPr>
          <w:rFonts w:ascii="Times New Roman" w:hAnsi="Times New Roman"/>
        </w:rPr>
        <w:tab/>
        <w:t>Hindu</w:t>
      </w:r>
    </w:p>
    <w:p w:rsidR="009158AB" w:rsidRDefault="00945EAB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>
        <w:rPr>
          <w:rFonts w:ascii="Times New Roman" w:hAnsi="Times New Roman"/>
        </w:rPr>
        <w:tab/>
      </w:r>
      <w:r w:rsidR="004C5F11">
        <w:rPr>
          <w:rFonts w:ascii="Times New Roman" w:hAnsi="Times New Roman"/>
        </w:rPr>
        <w:t>:</w:t>
      </w:r>
      <w:r w:rsidR="004C5F11">
        <w:rPr>
          <w:rFonts w:ascii="Times New Roman" w:hAnsi="Times New Roman"/>
        </w:rPr>
        <w:tab/>
        <w:t xml:space="preserve">C/o- </w:t>
      </w:r>
      <w:proofErr w:type="spellStart"/>
      <w:r w:rsidR="004C5F11">
        <w:rPr>
          <w:rFonts w:ascii="Times New Roman" w:hAnsi="Times New Roman"/>
        </w:rPr>
        <w:t>Gujrati</w:t>
      </w:r>
      <w:proofErr w:type="spellEnd"/>
      <w:r w:rsidR="004C5F11">
        <w:rPr>
          <w:rFonts w:ascii="Times New Roman" w:hAnsi="Times New Roman"/>
        </w:rPr>
        <w:t xml:space="preserve"> C</w:t>
      </w:r>
      <w:r w:rsidR="00D47E23">
        <w:rPr>
          <w:rFonts w:ascii="Times New Roman" w:hAnsi="Times New Roman"/>
        </w:rPr>
        <w:t xml:space="preserve">olony, Near </w:t>
      </w:r>
      <w:proofErr w:type="spellStart"/>
      <w:r w:rsidR="007B3A00">
        <w:rPr>
          <w:rFonts w:ascii="Times New Roman" w:hAnsi="Times New Roman"/>
        </w:rPr>
        <w:t>J</w:t>
      </w:r>
      <w:r w:rsidR="00DC471D">
        <w:rPr>
          <w:rFonts w:ascii="Times New Roman" w:hAnsi="Times New Roman"/>
        </w:rPr>
        <w:t>alarm</w:t>
      </w:r>
      <w:proofErr w:type="spellEnd"/>
      <w:r w:rsidR="00DC471D">
        <w:rPr>
          <w:rFonts w:ascii="Times New Roman" w:hAnsi="Times New Roman"/>
        </w:rPr>
        <w:t xml:space="preserve"> temple.</w:t>
      </w:r>
    </w:p>
    <w:p w:rsidR="009158AB" w:rsidRDefault="00DC471D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="00945EAB"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Sambalpur</w:t>
      </w:r>
      <w:proofErr w:type="spellEnd"/>
      <w:r>
        <w:rPr>
          <w:rFonts w:ascii="Times New Roman" w:hAnsi="Times New Roman"/>
        </w:rPr>
        <w:t>, Orissa, Pin-768001</w:t>
      </w:r>
    </w:p>
    <w:p w:rsidR="009158AB" w:rsidRDefault="00DC471D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</w:t>
      </w:r>
      <w:r w:rsidR="00945EAB">
        <w:rPr>
          <w:rFonts w:ascii="Times New Roman" w:hAnsi="Times New Roman"/>
        </w:rPr>
        <w:t>known</w:t>
      </w:r>
      <w:r w:rsidR="00945EAB">
        <w:rPr>
          <w:rFonts w:ascii="Times New Roman" w:hAnsi="Times New Roman"/>
        </w:rPr>
        <w:tab/>
      </w:r>
      <w:r w:rsidR="00105144">
        <w:rPr>
          <w:rFonts w:ascii="Times New Roman" w:hAnsi="Times New Roman"/>
        </w:rPr>
        <w:t>:</w:t>
      </w:r>
      <w:r w:rsidR="00105144">
        <w:rPr>
          <w:rFonts w:ascii="Times New Roman" w:hAnsi="Times New Roman"/>
        </w:rPr>
        <w:tab/>
      </w:r>
      <w:proofErr w:type="spellStart"/>
      <w:r w:rsidR="00105144">
        <w:rPr>
          <w:rFonts w:ascii="Times New Roman" w:hAnsi="Times New Roman"/>
        </w:rPr>
        <w:t>Odia</w:t>
      </w:r>
      <w:proofErr w:type="spellEnd"/>
      <w:r>
        <w:rPr>
          <w:rFonts w:ascii="Times New Roman" w:hAnsi="Times New Roman"/>
        </w:rPr>
        <w:t>, Hindi &amp; English</w:t>
      </w:r>
    </w:p>
    <w:p w:rsidR="009158AB" w:rsidRDefault="009158AB" w:rsidP="007108B2">
      <w:pPr>
        <w:spacing w:after="0"/>
        <w:jc w:val="both"/>
        <w:rPr>
          <w:rFonts w:ascii="Times New Roman" w:hAnsi="Times New Roman"/>
          <w:b/>
        </w:rPr>
      </w:pPr>
    </w:p>
    <w:p w:rsidR="009158AB" w:rsidRDefault="00DC471D" w:rsidP="007108B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DECLARATION:</w:t>
      </w:r>
    </w:p>
    <w:p w:rsidR="009158AB" w:rsidRDefault="00DC471D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consider myself familiar with given aspects. I hereby declare that the information furnished above is true to the best of my knowledge.</w:t>
      </w:r>
    </w:p>
    <w:p w:rsidR="009158AB" w:rsidRDefault="009158AB" w:rsidP="007108B2">
      <w:pPr>
        <w:spacing w:after="0"/>
        <w:jc w:val="both"/>
        <w:rPr>
          <w:rFonts w:ascii="Times New Roman" w:hAnsi="Times New Roman"/>
        </w:rPr>
      </w:pPr>
    </w:p>
    <w:p w:rsidR="009158AB" w:rsidRDefault="009158AB" w:rsidP="007108B2">
      <w:pPr>
        <w:spacing w:after="0"/>
        <w:jc w:val="both"/>
        <w:rPr>
          <w:rFonts w:ascii="Times New Roman" w:hAnsi="Times New Roman"/>
        </w:rPr>
      </w:pPr>
    </w:p>
    <w:p w:rsidR="009158AB" w:rsidRDefault="00DC471D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158AB" w:rsidRDefault="00DC471D" w:rsidP="007108B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Place: Bangalore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(SATYENDRA NARAYAN PUROHIT)</w:t>
      </w:r>
    </w:p>
    <w:p w:rsidR="00DC471D" w:rsidRDefault="00DC471D" w:rsidP="007108B2">
      <w:pPr>
        <w:spacing w:after="0"/>
        <w:jc w:val="both"/>
        <w:rPr>
          <w:rFonts w:ascii="Times New Roman" w:hAnsi="Times New Roman"/>
        </w:rPr>
      </w:pPr>
    </w:p>
    <w:sectPr w:rsidR="00DC471D" w:rsidSect="00BD1B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32" w:right="1792" w:bottom="1432" w:left="1792" w:header="720" w:footer="720" w:gutter="0"/>
      <w:pgBorders>
        <w:top w:val="double" w:sz="2" w:space="1" w:color="000000"/>
        <w:left w:val="double" w:sz="2" w:space="4" w:color="000000"/>
        <w:bottom w:val="double" w:sz="2" w:space="1" w:color="000000"/>
        <w:right w:val="double" w:sz="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2E" w:rsidRDefault="0029312E" w:rsidP="00CC0E85">
      <w:pPr>
        <w:spacing w:after="0" w:line="240" w:lineRule="auto"/>
      </w:pPr>
      <w:r>
        <w:separator/>
      </w:r>
    </w:p>
  </w:endnote>
  <w:endnote w:type="continuationSeparator" w:id="0">
    <w:p w:rsidR="0029312E" w:rsidRDefault="0029312E" w:rsidP="00CC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99" w:rsidRDefault="00BD1B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7"/>
      <w:gridCol w:w="2957"/>
      <w:gridCol w:w="2958"/>
    </w:tblGrid>
    <w:tr w:rsidR="00CC0E85" w:rsidTr="00CC0E85">
      <w:tc>
        <w:tcPr>
          <w:tcW w:w="2957" w:type="dxa"/>
        </w:tcPr>
        <w:p w:rsidR="00CC0E85" w:rsidRDefault="00CC0E85" w:rsidP="00CC0E85">
          <w:pPr>
            <w:pStyle w:val="Footer"/>
          </w:pPr>
        </w:p>
      </w:tc>
      <w:tc>
        <w:tcPr>
          <w:tcW w:w="2957" w:type="dxa"/>
        </w:tcPr>
        <w:p w:rsidR="00CC0E85" w:rsidRDefault="00CC0E85" w:rsidP="00CC0E85">
          <w:pPr>
            <w:pStyle w:val="Footer"/>
            <w:jc w:val="center"/>
          </w:pPr>
        </w:p>
      </w:tc>
      <w:tc>
        <w:tcPr>
          <w:tcW w:w="2958" w:type="dxa"/>
        </w:tcPr>
        <w:p w:rsidR="00CC0E85" w:rsidRDefault="00CC0E85" w:rsidP="00CC0E85">
          <w:pPr>
            <w:pStyle w:val="Footer"/>
            <w:jc w:val="right"/>
          </w:pPr>
        </w:p>
      </w:tc>
    </w:tr>
  </w:tbl>
  <w:p w:rsidR="00CC0E85" w:rsidRDefault="00CC0E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99" w:rsidRDefault="00BD1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2E" w:rsidRDefault="0029312E" w:rsidP="00CC0E85">
      <w:pPr>
        <w:spacing w:after="0" w:line="240" w:lineRule="auto"/>
      </w:pPr>
      <w:r>
        <w:separator/>
      </w:r>
    </w:p>
  </w:footnote>
  <w:footnote w:type="continuationSeparator" w:id="0">
    <w:p w:rsidR="0029312E" w:rsidRDefault="0029312E" w:rsidP="00CC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99" w:rsidRDefault="00BD1B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99" w:rsidRDefault="00BD1B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99" w:rsidRDefault="00BD1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4426BC4"/>
    <w:multiLevelType w:val="hybridMultilevel"/>
    <w:tmpl w:val="1EA0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9770C"/>
    <w:multiLevelType w:val="hybridMultilevel"/>
    <w:tmpl w:val="B51C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63518"/>
    <w:multiLevelType w:val="hybridMultilevel"/>
    <w:tmpl w:val="42787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0F3A73"/>
    <w:multiLevelType w:val="hybridMultilevel"/>
    <w:tmpl w:val="3FE6AA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8E16B9E"/>
    <w:multiLevelType w:val="hybridMultilevel"/>
    <w:tmpl w:val="A17EF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C4B7B"/>
    <w:multiLevelType w:val="hybridMultilevel"/>
    <w:tmpl w:val="F4727A1A"/>
    <w:lvl w:ilvl="0" w:tplc="CC300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05CC5"/>
    <w:multiLevelType w:val="hybridMultilevel"/>
    <w:tmpl w:val="9626C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25A74"/>
    <w:multiLevelType w:val="hybridMultilevel"/>
    <w:tmpl w:val="C322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83CCA"/>
    <w:multiLevelType w:val="hybridMultilevel"/>
    <w:tmpl w:val="9E86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0E85"/>
    <w:rsid w:val="000022B4"/>
    <w:rsid w:val="000D3702"/>
    <w:rsid w:val="000E5EB8"/>
    <w:rsid w:val="000F7691"/>
    <w:rsid w:val="0010363E"/>
    <w:rsid w:val="00105144"/>
    <w:rsid w:val="001329BE"/>
    <w:rsid w:val="00162607"/>
    <w:rsid w:val="00192D69"/>
    <w:rsid w:val="001E63B1"/>
    <w:rsid w:val="001F6B9D"/>
    <w:rsid w:val="00215582"/>
    <w:rsid w:val="00220397"/>
    <w:rsid w:val="0024396D"/>
    <w:rsid w:val="00280A6E"/>
    <w:rsid w:val="0029312E"/>
    <w:rsid w:val="00294EA9"/>
    <w:rsid w:val="002E29D4"/>
    <w:rsid w:val="003512A4"/>
    <w:rsid w:val="003A33CD"/>
    <w:rsid w:val="003B5950"/>
    <w:rsid w:val="003D0081"/>
    <w:rsid w:val="00426262"/>
    <w:rsid w:val="00456E3B"/>
    <w:rsid w:val="004815D9"/>
    <w:rsid w:val="004A06FD"/>
    <w:rsid w:val="004C5F11"/>
    <w:rsid w:val="004C6C21"/>
    <w:rsid w:val="004F2404"/>
    <w:rsid w:val="004F285E"/>
    <w:rsid w:val="00514850"/>
    <w:rsid w:val="00521BB7"/>
    <w:rsid w:val="0053056E"/>
    <w:rsid w:val="005D38CF"/>
    <w:rsid w:val="005E768A"/>
    <w:rsid w:val="00682726"/>
    <w:rsid w:val="006A3AB8"/>
    <w:rsid w:val="006C1D0C"/>
    <w:rsid w:val="006C4513"/>
    <w:rsid w:val="007108B2"/>
    <w:rsid w:val="00712B56"/>
    <w:rsid w:val="00734CB7"/>
    <w:rsid w:val="0076488F"/>
    <w:rsid w:val="00783ACE"/>
    <w:rsid w:val="00787293"/>
    <w:rsid w:val="00787881"/>
    <w:rsid w:val="007B3A00"/>
    <w:rsid w:val="007B53D5"/>
    <w:rsid w:val="007C26C3"/>
    <w:rsid w:val="007E3E9B"/>
    <w:rsid w:val="007F4374"/>
    <w:rsid w:val="008134F4"/>
    <w:rsid w:val="008567D4"/>
    <w:rsid w:val="008A43CA"/>
    <w:rsid w:val="008D612B"/>
    <w:rsid w:val="008E41CE"/>
    <w:rsid w:val="008F1915"/>
    <w:rsid w:val="008F628F"/>
    <w:rsid w:val="00910219"/>
    <w:rsid w:val="00910F1A"/>
    <w:rsid w:val="009158AB"/>
    <w:rsid w:val="00932A71"/>
    <w:rsid w:val="00945EAB"/>
    <w:rsid w:val="0096011D"/>
    <w:rsid w:val="009D48AC"/>
    <w:rsid w:val="00A24EA1"/>
    <w:rsid w:val="00A421F7"/>
    <w:rsid w:val="00A441EB"/>
    <w:rsid w:val="00A53128"/>
    <w:rsid w:val="00A64490"/>
    <w:rsid w:val="00A73F92"/>
    <w:rsid w:val="00AF0734"/>
    <w:rsid w:val="00B02D85"/>
    <w:rsid w:val="00B04BD4"/>
    <w:rsid w:val="00B1674A"/>
    <w:rsid w:val="00B40CEA"/>
    <w:rsid w:val="00B6074C"/>
    <w:rsid w:val="00BA5ACA"/>
    <w:rsid w:val="00BA60BB"/>
    <w:rsid w:val="00BB17BC"/>
    <w:rsid w:val="00BC0A4A"/>
    <w:rsid w:val="00BC3206"/>
    <w:rsid w:val="00BC32FB"/>
    <w:rsid w:val="00BD1B99"/>
    <w:rsid w:val="00BE246A"/>
    <w:rsid w:val="00C215F2"/>
    <w:rsid w:val="00C72C84"/>
    <w:rsid w:val="00C91C2A"/>
    <w:rsid w:val="00C94179"/>
    <w:rsid w:val="00C95157"/>
    <w:rsid w:val="00CC0E85"/>
    <w:rsid w:val="00CC6453"/>
    <w:rsid w:val="00CD53CB"/>
    <w:rsid w:val="00CF4F88"/>
    <w:rsid w:val="00D22059"/>
    <w:rsid w:val="00D36EF3"/>
    <w:rsid w:val="00D47E23"/>
    <w:rsid w:val="00D86288"/>
    <w:rsid w:val="00DA1BA3"/>
    <w:rsid w:val="00DA2D4B"/>
    <w:rsid w:val="00DB0B1A"/>
    <w:rsid w:val="00DB37AC"/>
    <w:rsid w:val="00DC0C4E"/>
    <w:rsid w:val="00DC471D"/>
    <w:rsid w:val="00E05F70"/>
    <w:rsid w:val="00E146AD"/>
    <w:rsid w:val="00E44283"/>
    <w:rsid w:val="00E53262"/>
    <w:rsid w:val="00E81CBA"/>
    <w:rsid w:val="00EE720D"/>
    <w:rsid w:val="00F5038B"/>
    <w:rsid w:val="00F50E64"/>
    <w:rsid w:val="00F701BD"/>
    <w:rsid w:val="00F752AC"/>
    <w:rsid w:val="00FE37A7"/>
    <w:rsid w:val="00FE3F20"/>
    <w:rsid w:val="00FE7CA8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AB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158AB"/>
    <w:rPr>
      <w:rFonts w:ascii="Wingdings" w:hAnsi="Wingdings"/>
    </w:rPr>
  </w:style>
  <w:style w:type="character" w:customStyle="1" w:styleId="WW8Num2z0">
    <w:name w:val="WW8Num2z0"/>
    <w:rsid w:val="009158AB"/>
    <w:rPr>
      <w:rFonts w:ascii="Wingdings" w:hAnsi="Wingdings"/>
    </w:rPr>
  </w:style>
  <w:style w:type="character" w:customStyle="1" w:styleId="WW8Num2z1">
    <w:name w:val="WW8Num2z1"/>
    <w:rsid w:val="009158AB"/>
    <w:rPr>
      <w:rFonts w:ascii="Courier New" w:hAnsi="Courier New" w:cs="Courier New"/>
    </w:rPr>
  </w:style>
  <w:style w:type="character" w:customStyle="1" w:styleId="WW8Num2z3">
    <w:name w:val="WW8Num2z3"/>
    <w:rsid w:val="009158AB"/>
    <w:rPr>
      <w:rFonts w:ascii="Symbol" w:hAnsi="Symbol"/>
    </w:rPr>
  </w:style>
  <w:style w:type="character" w:customStyle="1" w:styleId="WW8Num3z0">
    <w:name w:val="WW8Num3z0"/>
    <w:rsid w:val="009158AB"/>
    <w:rPr>
      <w:rFonts w:ascii="Wingdings" w:hAnsi="Wingdings"/>
    </w:rPr>
  </w:style>
  <w:style w:type="character" w:customStyle="1" w:styleId="WW8Num3z1">
    <w:name w:val="WW8Num3z1"/>
    <w:rsid w:val="009158AB"/>
    <w:rPr>
      <w:rFonts w:ascii="Courier New" w:hAnsi="Courier New" w:cs="Courier New"/>
    </w:rPr>
  </w:style>
  <w:style w:type="character" w:customStyle="1" w:styleId="WW8Num3z3">
    <w:name w:val="WW8Num3z3"/>
    <w:rsid w:val="009158AB"/>
    <w:rPr>
      <w:rFonts w:ascii="Symbol" w:hAnsi="Symbol"/>
    </w:rPr>
  </w:style>
  <w:style w:type="character" w:customStyle="1" w:styleId="WW8Num4z0">
    <w:name w:val="WW8Num4z0"/>
    <w:rsid w:val="009158AB"/>
    <w:rPr>
      <w:rFonts w:ascii="Wingdings" w:hAnsi="Wingdings"/>
    </w:rPr>
  </w:style>
  <w:style w:type="character" w:customStyle="1" w:styleId="WW8Num4z1">
    <w:name w:val="WW8Num4z1"/>
    <w:rsid w:val="009158AB"/>
    <w:rPr>
      <w:rFonts w:ascii="Courier New" w:hAnsi="Courier New" w:cs="Courier New"/>
    </w:rPr>
  </w:style>
  <w:style w:type="character" w:customStyle="1" w:styleId="WW8Num4z3">
    <w:name w:val="WW8Num4z3"/>
    <w:rsid w:val="009158AB"/>
    <w:rPr>
      <w:rFonts w:ascii="Symbol" w:hAnsi="Symbol"/>
    </w:rPr>
  </w:style>
  <w:style w:type="character" w:customStyle="1" w:styleId="WW8Num5z0">
    <w:name w:val="WW8Num5z0"/>
    <w:rsid w:val="009158AB"/>
    <w:rPr>
      <w:rFonts w:ascii="Wingdings" w:hAnsi="Wingdings"/>
    </w:rPr>
  </w:style>
  <w:style w:type="character" w:customStyle="1" w:styleId="WW8Num5z1">
    <w:name w:val="WW8Num5z1"/>
    <w:rsid w:val="009158AB"/>
    <w:rPr>
      <w:rFonts w:ascii="Courier New" w:hAnsi="Courier New" w:cs="Courier New"/>
    </w:rPr>
  </w:style>
  <w:style w:type="character" w:customStyle="1" w:styleId="WW8Num5z3">
    <w:name w:val="WW8Num5z3"/>
    <w:rsid w:val="009158AB"/>
    <w:rPr>
      <w:rFonts w:ascii="Symbol" w:hAnsi="Symbol"/>
    </w:rPr>
  </w:style>
  <w:style w:type="character" w:customStyle="1" w:styleId="WW8Num6z0">
    <w:name w:val="WW8Num6z0"/>
    <w:rsid w:val="009158AB"/>
    <w:rPr>
      <w:rFonts w:ascii="Wingdings" w:hAnsi="Wingdings"/>
    </w:rPr>
  </w:style>
  <w:style w:type="character" w:customStyle="1" w:styleId="WW8Num6z1">
    <w:name w:val="WW8Num6z1"/>
    <w:rsid w:val="009158AB"/>
    <w:rPr>
      <w:rFonts w:ascii="Courier New" w:hAnsi="Courier New" w:cs="Courier New"/>
    </w:rPr>
  </w:style>
  <w:style w:type="character" w:customStyle="1" w:styleId="WW8Num6z3">
    <w:name w:val="WW8Num6z3"/>
    <w:rsid w:val="009158AB"/>
    <w:rPr>
      <w:rFonts w:ascii="Symbol" w:hAnsi="Symbol"/>
    </w:rPr>
  </w:style>
  <w:style w:type="character" w:customStyle="1" w:styleId="WW8Num7z0">
    <w:name w:val="WW8Num7z0"/>
    <w:rsid w:val="009158AB"/>
    <w:rPr>
      <w:rFonts w:ascii="Wingdings" w:hAnsi="Wingdings"/>
    </w:rPr>
  </w:style>
  <w:style w:type="character" w:customStyle="1" w:styleId="WW8Num7z1">
    <w:name w:val="WW8Num7z1"/>
    <w:rsid w:val="009158AB"/>
    <w:rPr>
      <w:rFonts w:ascii="Courier New" w:hAnsi="Courier New" w:cs="Courier New"/>
    </w:rPr>
  </w:style>
  <w:style w:type="character" w:customStyle="1" w:styleId="WW8Num7z3">
    <w:name w:val="WW8Num7z3"/>
    <w:rsid w:val="009158AB"/>
    <w:rPr>
      <w:rFonts w:ascii="Symbol" w:hAnsi="Symbol"/>
    </w:rPr>
  </w:style>
  <w:style w:type="character" w:customStyle="1" w:styleId="WW8Num8z0">
    <w:name w:val="WW8Num8z0"/>
    <w:rsid w:val="009158AB"/>
    <w:rPr>
      <w:rFonts w:ascii="Wingdings" w:hAnsi="Wingdings"/>
    </w:rPr>
  </w:style>
  <w:style w:type="character" w:customStyle="1" w:styleId="WW8Num8z1">
    <w:name w:val="WW8Num8z1"/>
    <w:rsid w:val="009158AB"/>
    <w:rPr>
      <w:rFonts w:ascii="Courier New" w:hAnsi="Courier New" w:cs="Courier New"/>
    </w:rPr>
  </w:style>
  <w:style w:type="character" w:customStyle="1" w:styleId="WW8Num8z3">
    <w:name w:val="WW8Num8z3"/>
    <w:rsid w:val="009158AB"/>
    <w:rPr>
      <w:rFonts w:ascii="Symbol" w:hAnsi="Symbol"/>
    </w:rPr>
  </w:style>
  <w:style w:type="character" w:customStyle="1" w:styleId="WW8Num9z0">
    <w:name w:val="WW8Num9z0"/>
    <w:rsid w:val="009158AB"/>
    <w:rPr>
      <w:rFonts w:ascii="Wingdings" w:hAnsi="Wingdings"/>
    </w:rPr>
  </w:style>
  <w:style w:type="character" w:customStyle="1" w:styleId="WW8Num9z1">
    <w:name w:val="WW8Num9z1"/>
    <w:rsid w:val="009158AB"/>
    <w:rPr>
      <w:rFonts w:ascii="Courier New" w:hAnsi="Courier New" w:cs="Courier New"/>
    </w:rPr>
  </w:style>
  <w:style w:type="character" w:customStyle="1" w:styleId="WW8Num9z3">
    <w:name w:val="WW8Num9z3"/>
    <w:rsid w:val="009158AB"/>
    <w:rPr>
      <w:rFonts w:ascii="Symbol" w:hAnsi="Symbol"/>
    </w:rPr>
  </w:style>
  <w:style w:type="character" w:customStyle="1" w:styleId="WW8Num10z0">
    <w:name w:val="WW8Num10z0"/>
    <w:rsid w:val="009158AB"/>
    <w:rPr>
      <w:rFonts w:ascii="Wingdings" w:hAnsi="Wingdings"/>
    </w:rPr>
  </w:style>
  <w:style w:type="character" w:customStyle="1" w:styleId="WW8Num10z1">
    <w:name w:val="WW8Num10z1"/>
    <w:rsid w:val="009158AB"/>
    <w:rPr>
      <w:rFonts w:ascii="Courier New" w:hAnsi="Courier New" w:cs="Courier New"/>
    </w:rPr>
  </w:style>
  <w:style w:type="character" w:customStyle="1" w:styleId="WW8Num10z3">
    <w:name w:val="WW8Num10z3"/>
    <w:rsid w:val="009158AB"/>
    <w:rPr>
      <w:rFonts w:ascii="Symbol" w:hAnsi="Symbol"/>
    </w:rPr>
  </w:style>
  <w:style w:type="paragraph" w:customStyle="1" w:styleId="Heading">
    <w:name w:val="Heading"/>
    <w:basedOn w:val="Normal"/>
    <w:next w:val="BodyText"/>
    <w:rsid w:val="009158A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9158AB"/>
    <w:pPr>
      <w:spacing w:after="120"/>
    </w:pPr>
  </w:style>
  <w:style w:type="paragraph" w:styleId="List">
    <w:name w:val="List"/>
    <w:basedOn w:val="BodyText"/>
    <w:rsid w:val="009158AB"/>
    <w:rPr>
      <w:rFonts w:cs="Tahoma"/>
    </w:rPr>
  </w:style>
  <w:style w:type="paragraph" w:styleId="Caption">
    <w:name w:val="caption"/>
    <w:basedOn w:val="Normal"/>
    <w:qFormat/>
    <w:rsid w:val="009158A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9158AB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9158A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C0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E85"/>
    <w:rPr>
      <w:rFonts w:ascii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CC0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E85"/>
    <w:rPr>
      <w:rFonts w:ascii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8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3646A-B539-4AFE-84B9-BEF2CE15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American Express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Rishikesh Kumar</dc:creator>
  <cp:keywords/>
  <cp:lastModifiedBy>Satyendra Purohit-Sundaram Mutual</cp:lastModifiedBy>
  <cp:revision>97</cp:revision>
  <cp:lastPrinted>2012-07-05T09:31:00Z</cp:lastPrinted>
  <dcterms:created xsi:type="dcterms:W3CDTF">2012-07-05T09:33:00Z</dcterms:created>
  <dcterms:modified xsi:type="dcterms:W3CDTF">2015-12-16T05:16:00Z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Rishikesh Kumar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