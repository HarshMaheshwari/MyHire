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3C41" w:rsidRPr="00B137EA" w:rsidRDefault="00523144">
      <w:pPr>
        <w:pStyle w:val="Heading1"/>
        <w:tabs>
          <w:tab w:val="left" w:pos="0"/>
        </w:tabs>
        <w:ind w:left="0"/>
        <w:jc w:val="center"/>
        <w:rPr>
          <w:rFonts w:ascii="Lucida Sans Unicode" w:hAnsi="Lucida Sans Unicode" w:cs="Lucida Sans Unicode"/>
          <w:i/>
          <w:iCs/>
          <w:sz w:val="28"/>
          <w:szCs w:val="28"/>
        </w:rPr>
      </w:pPr>
      <w:r w:rsidRPr="00B137EA">
        <w:rPr>
          <w:rFonts w:ascii="Lucida Sans Unicode" w:hAnsi="Lucida Sans Unicode" w:cs="Lucida Sans Unicode"/>
          <w:noProof/>
          <w:lang w:eastAsia="en-US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-114300</wp:posOffset>
            </wp:positionV>
            <wp:extent cx="697230" cy="913130"/>
            <wp:effectExtent l="1905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" cy="9131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3C41" w:rsidRPr="00864C53" w:rsidRDefault="00B93C41">
      <w:pPr>
        <w:ind w:hanging="900"/>
        <w:rPr>
          <w:rFonts w:ascii="Lucida Sans Unicode" w:hAnsi="Lucida Sans Unicode" w:cs="Lucida Sans Unicode"/>
          <w:b/>
          <w:bCs/>
          <w:i/>
          <w:iCs/>
          <w:sz w:val="36"/>
          <w:szCs w:val="40"/>
        </w:rPr>
      </w:pPr>
      <w:r w:rsidRPr="00864C53">
        <w:rPr>
          <w:rFonts w:ascii="Lucida Sans Unicode" w:hAnsi="Lucida Sans Unicode" w:cs="Lucida Sans Unicode"/>
          <w:b/>
          <w:bCs/>
          <w:i/>
          <w:iCs/>
          <w:sz w:val="36"/>
          <w:szCs w:val="40"/>
        </w:rPr>
        <w:t>Vivek Jain</w:t>
      </w:r>
    </w:p>
    <w:p w:rsidR="002D53BA" w:rsidRPr="00864C53" w:rsidRDefault="002D53BA">
      <w:pPr>
        <w:ind w:left="2160" w:hanging="3060"/>
        <w:jc w:val="both"/>
        <w:rPr>
          <w:rFonts w:ascii="Lucida Sans Unicode" w:hAnsi="Lucida Sans Unicode" w:cs="Lucida Sans Unicode"/>
          <w:b/>
          <w:bCs/>
          <w:sz w:val="22"/>
          <w:u w:val="single"/>
        </w:rPr>
      </w:pPr>
    </w:p>
    <w:p w:rsidR="00B93C41" w:rsidRPr="00864C53" w:rsidRDefault="00B93C41">
      <w:pPr>
        <w:ind w:left="2160" w:hanging="3060"/>
        <w:jc w:val="both"/>
        <w:rPr>
          <w:rFonts w:ascii="Lucida Sans Unicode" w:hAnsi="Lucida Sans Unicode" w:cs="Lucida Sans Unicode"/>
          <w:sz w:val="22"/>
          <w:u w:val="single"/>
        </w:rPr>
      </w:pPr>
      <w:r w:rsidRPr="00864C53">
        <w:rPr>
          <w:rFonts w:ascii="Lucida Sans Unicode" w:hAnsi="Lucida Sans Unicode" w:cs="Lucida Sans Unicode"/>
          <w:b/>
          <w:bCs/>
          <w:sz w:val="22"/>
          <w:u w:val="single"/>
        </w:rPr>
        <w:t>OBJECTIVE</w:t>
      </w:r>
      <w:r w:rsidR="00B137EA" w:rsidRPr="00864C53">
        <w:rPr>
          <w:rFonts w:ascii="Lucida Sans Unicode" w:hAnsi="Lucida Sans Unicode" w:cs="Lucida Sans Unicode"/>
          <w:b/>
          <w:bCs/>
          <w:sz w:val="22"/>
          <w:u w:val="single"/>
        </w:rPr>
        <w:t xml:space="preserve"> :</w:t>
      </w:r>
    </w:p>
    <w:p w:rsidR="005F23FD" w:rsidRPr="00864C53" w:rsidRDefault="005F23FD">
      <w:pPr>
        <w:ind w:left="360" w:firstLine="1800"/>
        <w:jc w:val="both"/>
        <w:rPr>
          <w:rFonts w:ascii="Lucida Sans Unicode" w:hAnsi="Lucida Sans Unicode" w:cs="Lucida Sans Unicode"/>
          <w:i/>
          <w:sz w:val="20"/>
        </w:rPr>
      </w:pPr>
    </w:p>
    <w:p w:rsidR="00B93C41" w:rsidRPr="00864C53" w:rsidRDefault="00B93C41" w:rsidP="00B459F0">
      <w:pPr>
        <w:ind w:left="360"/>
        <w:jc w:val="both"/>
        <w:rPr>
          <w:rFonts w:ascii="Lucida Sans Unicode" w:hAnsi="Lucida Sans Unicode" w:cs="Lucida Sans Unicode"/>
          <w:i/>
          <w:sz w:val="20"/>
        </w:rPr>
      </w:pPr>
      <w:r w:rsidRPr="00864C53">
        <w:rPr>
          <w:rFonts w:ascii="Lucida Sans Unicode" w:hAnsi="Lucida Sans Unicode" w:cs="Lucida Sans Unicode"/>
          <w:i/>
          <w:sz w:val="20"/>
        </w:rPr>
        <w:t>To achieve high position in the field of information technology, by accomplishing the objectives of organization, by using my skills and talent.</w:t>
      </w:r>
    </w:p>
    <w:p w:rsidR="002D53BA" w:rsidRPr="00864C53" w:rsidRDefault="002D53BA">
      <w:pPr>
        <w:ind w:hanging="900"/>
        <w:rPr>
          <w:rFonts w:ascii="Lucida Sans Unicode" w:hAnsi="Lucida Sans Unicode" w:cs="Lucida Sans Unicode"/>
          <w:b/>
          <w:bCs/>
          <w:sz w:val="22"/>
          <w:szCs w:val="28"/>
          <w:u w:val="single"/>
        </w:rPr>
      </w:pPr>
    </w:p>
    <w:p w:rsidR="00B93C41" w:rsidRPr="00864C53" w:rsidRDefault="00B93C41">
      <w:pPr>
        <w:ind w:hanging="900"/>
        <w:rPr>
          <w:rFonts w:ascii="Lucida Sans Unicode" w:hAnsi="Lucida Sans Unicode" w:cs="Lucida Sans Unicode"/>
          <w:b/>
          <w:bCs/>
          <w:szCs w:val="28"/>
          <w:u w:val="single"/>
        </w:rPr>
      </w:pPr>
      <w:r w:rsidRPr="00864C53">
        <w:rPr>
          <w:rFonts w:ascii="Lucida Sans Unicode" w:hAnsi="Lucida Sans Unicode" w:cs="Lucida Sans Unicode"/>
          <w:b/>
          <w:bCs/>
          <w:sz w:val="22"/>
          <w:szCs w:val="28"/>
          <w:u w:val="single"/>
        </w:rPr>
        <w:t>Work Experience</w:t>
      </w:r>
      <w:r w:rsidR="00B137EA" w:rsidRPr="00864C53">
        <w:rPr>
          <w:rFonts w:ascii="Lucida Sans Unicode" w:hAnsi="Lucida Sans Unicode" w:cs="Lucida Sans Unicode"/>
          <w:b/>
          <w:bCs/>
          <w:sz w:val="22"/>
          <w:szCs w:val="28"/>
          <w:u w:val="single"/>
        </w:rPr>
        <w:t xml:space="preserve"> </w:t>
      </w:r>
      <w:r w:rsidRPr="00864C53">
        <w:rPr>
          <w:rFonts w:ascii="Lucida Sans Unicode" w:hAnsi="Lucida Sans Unicode" w:cs="Lucida Sans Unicode"/>
          <w:b/>
          <w:bCs/>
          <w:szCs w:val="28"/>
          <w:u w:val="single"/>
        </w:rPr>
        <w:t>:</w:t>
      </w:r>
    </w:p>
    <w:p w:rsidR="0094086E" w:rsidRPr="00864C53" w:rsidRDefault="00B93C41">
      <w:pPr>
        <w:ind w:hanging="900"/>
        <w:rPr>
          <w:rFonts w:ascii="Lucida Sans Unicode" w:hAnsi="Lucida Sans Unicode" w:cs="Lucida Sans Unicode"/>
          <w:sz w:val="22"/>
          <w:szCs w:val="28"/>
        </w:rPr>
      </w:pPr>
      <w:r w:rsidRPr="00864C53">
        <w:rPr>
          <w:rFonts w:ascii="Lucida Sans Unicode" w:hAnsi="Lucida Sans Unicode" w:cs="Lucida Sans Unicode"/>
          <w:sz w:val="22"/>
          <w:szCs w:val="28"/>
        </w:rPr>
        <w:tab/>
      </w:r>
    </w:p>
    <w:p w:rsidR="000602F9" w:rsidRPr="00864C53" w:rsidRDefault="000602F9" w:rsidP="000602F9">
      <w:pPr>
        <w:rPr>
          <w:rFonts w:ascii="Lucida Sans Unicode" w:hAnsi="Lucida Sans Unicode" w:cs="Lucida Sans Unicode"/>
          <w:b/>
          <w:sz w:val="20"/>
          <w:szCs w:val="22"/>
        </w:rPr>
      </w:pPr>
      <w:r w:rsidRPr="00864C53">
        <w:rPr>
          <w:rFonts w:ascii="Lucida Sans Unicode" w:hAnsi="Lucida Sans Unicode" w:cs="Lucida Sans Unicode"/>
          <w:b/>
          <w:sz w:val="20"/>
          <w:szCs w:val="22"/>
        </w:rPr>
        <w:t>Aug 2011 – Current</w:t>
      </w:r>
    </w:p>
    <w:p w:rsidR="000602F9" w:rsidRPr="00864C53" w:rsidRDefault="000602F9" w:rsidP="000602F9">
      <w:pPr>
        <w:ind w:hanging="900"/>
        <w:rPr>
          <w:rFonts w:ascii="Lucida Sans Unicode" w:hAnsi="Lucida Sans Unicode" w:cs="Lucida Sans Unicode"/>
          <w:b/>
          <w:sz w:val="20"/>
          <w:szCs w:val="22"/>
        </w:rPr>
      </w:pPr>
      <w:r w:rsidRPr="00864C53">
        <w:rPr>
          <w:rFonts w:ascii="Lucida Sans Unicode" w:hAnsi="Lucida Sans Unicode" w:cs="Lucida Sans Unicode"/>
          <w:b/>
          <w:sz w:val="20"/>
          <w:szCs w:val="22"/>
        </w:rPr>
        <w:tab/>
        <w:t>Linux Administrator</w:t>
      </w:r>
      <w:r w:rsidR="005448E0" w:rsidRPr="00864C53">
        <w:rPr>
          <w:rFonts w:ascii="Lucida Sans Unicode" w:hAnsi="Lucida Sans Unicode" w:cs="Lucida Sans Unicode"/>
          <w:b/>
          <w:sz w:val="20"/>
          <w:szCs w:val="22"/>
        </w:rPr>
        <w:t xml:space="preserve"> (Executive</w:t>
      </w:r>
      <w:r w:rsidR="00FF6BBA">
        <w:rPr>
          <w:rFonts w:ascii="Lucida Sans Unicode" w:hAnsi="Lucida Sans Unicode" w:cs="Lucida Sans Unicode"/>
          <w:b/>
          <w:sz w:val="20"/>
          <w:szCs w:val="22"/>
        </w:rPr>
        <w:t>-IT</w:t>
      </w:r>
      <w:r w:rsidR="005448E0" w:rsidRPr="00864C53">
        <w:rPr>
          <w:rFonts w:ascii="Lucida Sans Unicode" w:hAnsi="Lucida Sans Unicode" w:cs="Lucida Sans Unicode"/>
          <w:b/>
          <w:sz w:val="20"/>
          <w:szCs w:val="22"/>
        </w:rPr>
        <w:t>)</w:t>
      </w:r>
      <w:r w:rsidRPr="00864C53">
        <w:rPr>
          <w:rFonts w:ascii="Lucida Sans Unicode" w:hAnsi="Lucida Sans Unicode" w:cs="Lucida Sans Unicode"/>
          <w:b/>
          <w:sz w:val="20"/>
          <w:szCs w:val="22"/>
        </w:rPr>
        <w:t xml:space="preserve"> – “B.L. International</w:t>
      </w:r>
      <w:r w:rsidR="00B25AE8">
        <w:rPr>
          <w:rFonts w:ascii="Lucida Sans Unicode" w:hAnsi="Lucida Sans Unicode" w:cs="Lucida Sans Unicode"/>
          <w:b/>
          <w:sz w:val="20"/>
          <w:szCs w:val="22"/>
        </w:rPr>
        <w:t xml:space="preserve"> Pvt. Ltd.</w:t>
      </w:r>
      <w:r w:rsidRPr="00864C53">
        <w:rPr>
          <w:rFonts w:ascii="Lucida Sans Unicode" w:hAnsi="Lucida Sans Unicode" w:cs="Lucida Sans Unicode"/>
          <w:b/>
          <w:sz w:val="20"/>
          <w:szCs w:val="22"/>
        </w:rPr>
        <w:t>”</w:t>
      </w:r>
    </w:p>
    <w:p w:rsidR="00FD2B38" w:rsidRPr="00864C53" w:rsidRDefault="000602F9" w:rsidP="000602F9">
      <w:pPr>
        <w:ind w:hanging="900"/>
        <w:rPr>
          <w:rFonts w:ascii="Lucida Sans Unicode" w:hAnsi="Lucida Sans Unicode" w:cs="Lucida Sans Unicode"/>
          <w:sz w:val="22"/>
          <w:szCs w:val="20"/>
        </w:rPr>
      </w:pPr>
      <w:r w:rsidRPr="00864C53">
        <w:rPr>
          <w:rFonts w:ascii="Lucida Sans Unicode" w:hAnsi="Lucida Sans Unicode" w:cs="Lucida Sans Unicode"/>
          <w:b/>
          <w:sz w:val="22"/>
          <w:szCs w:val="20"/>
        </w:rPr>
        <w:tab/>
      </w:r>
      <w:r w:rsidR="00FD2B38" w:rsidRPr="00864C53">
        <w:rPr>
          <w:rFonts w:ascii="Lucida Sans Unicode" w:hAnsi="Lucida Sans Unicode" w:cs="Lucida Sans Unicode"/>
          <w:sz w:val="22"/>
          <w:szCs w:val="20"/>
        </w:rPr>
        <w:t>Job responsibilities:</w:t>
      </w:r>
    </w:p>
    <w:p w:rsidR="00864C53" w:rsidRPr="00864C53" w:rsidRDefault="00864C53" w:rsidP="000602F9">
      <w:pPr>
        <w:ind w:hanging="900"/>
        <w:rPr>
          <w:rFonts w:ascii="Lucida Sans Unicode" w:hAnsi="Lucida Sans Unicode" w:cs="Lucida Sans Unicode"/>
          <w:b/>
          <w:sz w:val="22"/>
          <w:szCs w:val="20"/>
        </w:rPr>
      </w:pPr>
    </w:p>
    <w:p w:rsidR="00FD2B38" w:rsidRPr="00864C53" w:rsidRDefault="00FD2B38" w:rsidP="00FD2B3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Installing, configure &amp; troubleshoot various Servers</w:t>
      </w:r>
    </w:p>
    <w:p w:rsidR="00FD2B38" w:rsidRPr="00864C53" w:rsidRDefault="00FD2B38" w:rsidP="00FD2B3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Primarily working here upon Mail, FTP, Samba and Squid Servers</w:t>
      </w:r>
    </w:p>
    <w:p w:rsidR="00FD2B38" w:rsidRPr="00864C53" w:rsidRDefault="005448E0" w:rsidP="00FD2B3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Developing &amp; R&amp;D on various type of Servers</w:t>
      </w:r>
    </w:p>
    <w:p w:rsidR="005448E0" w:rsidRPr="00864C53" w:rsidRDefault="005448E0" w:rsidP="005448E0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  <w:sz w:val="20"/>
          <w:szCs w:val="20"/>
        </w:rPr>
      </w:pPr>
      <w:r w:rsidRPr="00864C53">
        <w:rPr>
          <w:rFonts w:ascii="Lucida Sans Unicode" w:hAnsi="Lucida Sans Unicode" w:cs="Lucida Sans Unicode"/>
          <w:sz w:val="20"/>
        </w:rPr>
        <w:t>Managing internal IT Team</w:t>
      </w:r>
    </w:p>
    <w:p w:rsidR="005448E0" w:rsidRPr="00864C53" w:rsidRDefault="005448E0" w:rsidP="00FD2B3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 xml:space="preserve">Managing all VPN sites which is connected through proxy server </w:t>
      </w:r>
    </w:p>
    <w:p w:rsidR="005448E0" w:rsidRPr="00864C53" w:rsidRDefault="005448E0" w:rsidP="00FD2B3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Provide technical support on all Showroom on all India basics &amp; Units.</w:t>
      </w:r>
    </w:p>
    <w:p w:rsidR="005448E0" w:rsidRPr="00864C53" w:rsidRDefault="005448E0" w:rsidP="00FD2B3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  <w:sz w:val="20"/>
          <w:szCs w:val="20"/>
        </w:rPr>
      </w:pPr>
      <w:r w:rsidRPr="00864C53">
        <w:rPr>
          <w:rFonts w:ascii="Lucida Sans Unicode" w:hAnsi="Lucida Sans Unicode" w:cs="Lucida Sans Unicode"/>
          <w:sz w:val="20"/>
        </w:rPr>
        <w:t>Coordinates with 3rd party vendor according to requirements</w:t>
      </w:r>
    </w:p>
    <w:p w:rsidR="005448E0" w:rsidRPr="00864C53" w:rsidRDefault="005448E0" w:rsidP="00FD2B38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  <w:sz w:val="20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Provide internal training  specially on Linux  to our It team</w:t>
      </w:r>
    </w:p>
    <w:p w:rsidR="00FC27F1" w:rsidRPr="00864C53" w:rsidRDefault="00FC27F1" w:rsidP="00FC27F1">
      <w:pPr>
        <w:pStyle w:val="ListParagraph"/>
        <w:numPr>
          <w:ilvl w:val="0"/>
          <w:numId w:val="7"/>
        </w:numPr>
        <w:rPr>
          <w:rFonts w:ascii="Lucida Sans Unicode" w:hAnsi="Lucida Sans Unicode" w:cs="Lucida Sans Unicode"/>
          <w:sz w:val="18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Providing telephonic &amp; remote support in units &amp; showroom</w:t>
      </w:r>
    </w:p>
    <w:p w:rsidR="005448E0" w:rsidRPr="00864C53" w:rsidRDefault="005448E0" w:rsidP="005448E0">
      <w:pPr>
        <w:pStyle w:val="ListParagraph"/>
        <w:ind w:left="360"/>
        <w:rPr>
          <w:rFonts w:ascii="Lucida Sans Unicode" w:hAnsi="Lucida Sans Unicode" w:cs="Lucida Sans Unicode"/>
          <w:sz w:val="18"/>
          <w:szCs w:val="20"/>
        </w:rPr>
      </w:pPr>
    </w:p>
    <w:p w:rsidR="000602F9" w:rsidRPr="00864C53" w:rsidRDefault="000602F9" w:rsidP="000602F9">
      <w:pPr>
        <w:rPr>
          <w:rFonts w:ascii="Lucida Sans Unicode" w:hAnsi="Lucida Sans Unicode" w:cs="Lucida Sans Unicode"/>
          <w:b/>
          <w:sz w:val="20"/>
          <w:szCs w:val="22"/>
        </w:rPr>
      </w:pPr>
      <w:r w:rsidRPr="00864C53">
        <w:rPr>
          <w:rFonts w:ascii="Lucida Sans Unicode" w:hAnsi="Lucida Sans Unicode" w:cs="Lucida Sans Unicode"/>
          <w:b/>
          <w:sz w:val="20"/>
          <w:szCs w:val="22"/>
        </w:rPr>
        <w:t>Aug 2009 – Aug 2011</w:t>
      </w:r>
    </w:p>
    <w:p w:rsidR="000602F9" w:rsidRPr="00864C53" w:rsidRDefault="000602F9" w:rsidP="000602F9">
      <w:pPr>
        <w:ind w:hanging="900"/>
        <w:rPr>
          <w:rFonts w:ascii="Lucida Sans Unicode" w:hAnsi="Lucida Sans Unicode" w:cs="Lucida Sans Unicode"/>
          <w:b/>
          <w:sz w:val="20"/>
          <w:szCs w:val="22"/>
        </w:rPr>
      </w:pPr>
      <w:r w:rsidRPr="00864C53">
        <w:rPr>
          <w:rFonts w:ascii="Lucida Sans Unicode" w:hAnsi="Lucida Sans Unicode" w:cs="Lucida Sans Unicode"/>
          <w:b/>
          <w:sz w:val="20"/>
          <w:szCs w:val="22"/>
        </w:rPr>
        <w:tab/>
        <w:t>Engineer – OpenSource – “KV IT Solutions Pvt. Ltd.”</w:t>
      </w:r>
    </w:p>
    <w:p w:rsidR="00864C53" w:rsidRPr="00864C53" w:rsidRDefault="00864C53" w:rsidP="000602F9">
      <w:pPr>
        <w:ind w:hanging="900"/>
        <w:rPr>
          <w:rFonts w:ascii="Lucida Sans Unicode" w:hAnsi="Lucida Sans Unicode" w:cs="Lucida Sans Unicode"/>
          <w:b/>
          <w:sz w:val="20"/>
          <w:szCs w:val="22"/>
        </w:rPr>
      </w:pPr>
    </w:p>
    <w:p w:rsidR="005448E0" w:rsidRPr="00864C53" w:rsidRDefault="002D4009" w:rsidP="005448E0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  <w:sz w:val="22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Installation configuration and troubleshooting of various servers for different client at their locations</w:t>
      </w:r>
    </w:p>
    <w:p w:rsidR="002D4009" w:rsidRPr="00864C53" w:rsidRDefault="002D4009" w:rsidP="005448E0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Here the job profile to handle Mail Server through send mail,qmail&amp; Zimbra mail server</w:t>
      </w:r>
    </w:p>
    <w:p w:rsidR="002D4009" w:rsidRPr="00864C53" w:rsidRDefault="002D4009" w:rsidP="005448E0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 xml:space="preserve">In  </w:t>
      </w:r>
      <w:r w:rsidRPr="00864C53">
        <w:rPr>
          <w:rFonts w:ascii="Lucida Sans Unicode" w:hAnsi="Lucida Sans Unicode" w:cs="Lucida Sans Unicode"/>
          <w:sz w:val="20"/>
          <w:szCs w:val="20"/>
        </w:rPr>
        <w:t>Squid (Proxy, Transparent Proxy, User based authentication, AD authentication with Internet Surfing Report</w:t>
      </w:r>
      <w:r w:rsidR="00B64ECE">
        <w:rPr>
          <w:rFonts w:ascii="Lucida Sans Unicode" w:hAnsi="Lucida Sans Unicode" w:cs="Lucida Sans Unicode"/>
          <w:sz w:val="20"/>
          <w:szCs w:val="20"/>
        </w:rPr>
        <w:t>)</w:t>
      </w:r>
    </w:p>
    <w:p w:rsidR="002D4009" w:rsidRPr="00864C53" w:rsidRDefault="002D4009" w:rsidP="005448E0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In Samba server, managing normal configuration &amp; samba 4 with AD aunthication</w:t>
      </w:r>
    </w:p>
    <w:p w:rsidR="002D4009" w:rsidRPr="00864C53" w:rsidRDefault="002D4009" w:rsidP="005448E0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Various other services and system administration.</w:t>
      </w:r>
    </w:p>
    <w:p w:rsidR="002D4009" w:rsidRPr="00864C53" w:rsidRDefault="002D4009" w:rsidP="002D4009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  <w:sz w:val="20"/>
          <w:szCs w:val="20"/>
        </w:rPr>
      </w:pPr>
      <w:r w:rsidRPr="00864C53">
        <w:rPr>
          <w:rFonts w:ascii="Lucida Sans Unicode" w:hAnsi="Lucida Sans Unicode" w:cs="Lucida Sans Unicode"/>
          <w:sz w:val="20"/>
        </w:rPr>
        <w:t>Managing internal IT Team</w:t>
      </w:r>
    </w:p>
    <w:p w:rsidR="002D4009" w:rsidRPr="00864C53" w:rsidRDefault="002D4009" w:rsidP="002D4009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  <w:sz w:val="20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Provide internal training  specially on Linux  to our It team</w:t>
      </w:r>
    </w:p>
    <w:p w:rsidR="002D4009" w:rsidRPr="00864C53" w:rsidRDefault="002D4009" w:rsidP="002D4009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  <w:sz w:val="20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Developing &amp; R&amp;D on various type of Servers</w:t>
      </w:r>
    </w:p>
    <w:p w:rsidR="00B137EA" w:rsidRPr="00864C53" w:rsidRDefault="00FC27F1" w:rsidP="002D4009">
      <w:pPr>
        <w:pStyle w:val="ListParagraph"/>
        <w:numPr>
          <w:ilvl w:val="0"/>
          <w:numId w:val="8"/>
        </w:numPr>
        <w:rPr>
          <w:rFonts w:ascii="Lucida Sans Unicode" w:hAnsi="Lucida Sans Unicode" w:cs="Lucida Sans Unicode"/>
          <w:b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Providing telephonic &amp; remote support(SSH) to the clients</w:t>
      </w:r>
    </w:p>
    <w:p w:rsidR="00864C53" w:rsidRDefault="00864C53" w:rsidP="002D4009">
      <w:pPr>
        <w:rPr>
          <w:rFonts w:ascii="Lucida Sans Unicode" w:hAnsi="Lucida Sans Unicode" w:cs="Lucida Sans Unicode"/>
          <w:b/>
          <w:sz w:val="20"/>
          <w:szCs w:val="22"/>
        </w:rPr>
      </w:pPr>
    </w:p>
    <w:p w:rsidR="00854728" w:rsidRDefault="00854728" w:rsidP="002D4009">
      <w:pPr>
        <w:rPr>
          <w:rFonts w:ascii="Lucida Sans Unicode" w:hAnsi="Lucida Sans Unicode" w:cs="Lucida Sans Unicode"/>
          <w:b/>
          <w:sz w:val="20"/>
          <w:szCs w:val="22"/>
        </w:rPr>
      </w:pPr>
    </w:p>
    <w:p w:rsidR="00854728" w:rsidRDefault="00854728" w:rsidP="002D4009">
      <w:pPr>
        <w:rPr>
          <w:rFonts w:ascii="Lucida Sans Unicode" w:hAnsi="Lucida Sans Unicode" w:cs="Lucida Sans Unicode"/>
          <w:b/>
          <w:sz w:val="20"/>
          <w:szCs w:val="22"/>
        </w:rPr>
      </w:pPr>
    </w:p>
    <w:p w:rsidR="00854728" w:rsidRDefault="00854728" w:rsidP="002D4009">
      <w:pPr>
        <w:rPr>
          <w:rFonts w:ascii="Lucida Sans Unicode" w:hAnsi="Lucida Sans Unicode" w:cs="Lucida Sans Unicode"/>
          <w:b/>
          <w:sz w:val="20"/>
          <w:szCs w:val="22"/>
        </w:rPr>
      </w:pPr>
    </w:p>
    <w:p w:rsidR="00854728" w:rsidRDefault="00854728" w:rsidP="002D4009">
      <w:pPr>
        <w:rPr>
          <w:rFonts w:ascii="Lucida Sans Unicode" w:hAnsi="Lucida Sans Unicode" w:cs="Lucida Sans Unicode"/>
          <w:b/>
          <w:sz w:val="20"/>
          <w:szCs w:val="22"/>
        </w:rPr>
      </w:pPr>
    </w:p>
    <w:p w:rsidR="00854728" w:rsidRDefault="00854728" w:rsidP="002D4009">
      <w:pPr>
        <w:rPr>
          <w:rFonts w:ascii="Lucida Sans Unicode" w:hAnsi="Lucida Sans Unicode" w:cs="Lucida Sans Unicode"/>
          <w:b/>
          <w:sz w:val="20"/>
          <w:szCs w:val="22"/>
        </w:rPr>
      </w:pPr>
    </w:p>
    <w:p w:rsidR="00854728" w:rsidRDefault="00854728" w:rsidP="002D4009">
      <w:pPr>
        <w:rPr>
          <w:rFonts w:ascii="Lucida Sans Unicode" w:hAnsi="Lucida Sans Unicode" w:cs="Lucida Sans Unicode"/>
          <w:b/>
          <w:sz w:val="20"/>
          <w:szCs w:val="22"/>
        </w:rPr>
      </w:pPr>
    </w:p>
    <w:p w:rsidR="001144BF" w:rsidRPr="00864C53" w:rsidRDefault="001144BF" w:rsidP="002D4009">
      <w:pPr>
        <w:rPr>
          <w:rFonts w:ascii="Lucida Sans Unicode" w:hAnsi="Lucida Sans Unicode" w:cs="Lucida Sans Unicode"/>
          <w:b/>
          <w:sz w:val="20"/>
          <w:szCs w:val="22"/>
        </w:rPr>
      </w:pPr>
      <w:r w:rsidRPr="00864C53">
        <w:rPr>
          <w:rFonts w:ascii="Lucida Sans Unicode" w:hAnsi="Lucida Sans Unicode" w:cs="Lucida Sans Unicode"/>
          <w:b/>
          <w:sz w:val="20"/>
          <w:szCs w:val="22"/>
        </w:rPr>
        <w:t>June 2007 – Sept 08</w:t>
      </w:r>
    </w:p>
    <w:p w:rsidR="001144BF" w:rsidRPr="00864C53" w:rsidRDefault="001144BF">
      <w:pPr>
        <w:ind w:hanging="900"/>
        <w:rPr>
          <w:rFonts w:ascii="Lucida Sans Unicode" w:hAnsi="Lucida Sans Unicode" w:cs="Lucida Sans Unicode"/>
          <w:b/>
          <w:sz w:val="20"/>
          <w:szCs w:val="22"/>
        </w:rPr>
      </w:pPr>
      <w:r w:rsidRPr="00864C53">
        <w:rPr>
          <w:rFonts w:ascii="Lucida Sans Unicode" w:hAnsi="Lucida Sans Unicode" w:cs="Lucida Sans Unicode"/>
          <w:b/>
          <w:sz w:val="20"/>
          <w:szCs w:val="22"/>
        </w:rPr>
        <w:tab/>
        <w:t>Trainer – “FT Study Circle Delhi”</w:t>
      </w:r>
    </w:p>
    <w:p w:rsidR="00B137EA" w:rsidRPr="00864C53" w:rsidRDefault="00B137EA">
      <w:pPr>
        <w:ind w:hanging="900"/>
        <w:rPr>
          <w:rFonts w:ascii="Lucida Sans Unicode" w:hAnsi="Lucida Sans Unicode" w:cs="Lucida Sans Unicode"/>
          <w:sz w:val="20"/>
          <w:szCs w:val="22"/>
        </w:rPr>
      </w:pPr>
    </w:p>
    <w:p w:rsidR="001144BF" w:rsidRPr="00864C53" w:rsidRDefault="001144BF" w:rsidP="00B137EA">
      <w:pPr>
        <w:pStyle w:val="ListParagraph"/>
        <w:numPr>
          <w:ilvl w:val="0"/>
          <w:numId w:val="14"/>
        </w:numPr>
        <w:rPr>
          <w:rFonts w:ascii="Lucida Sans Unicode" w:hAnsi="Lucida Sans Unicode" w:cs="Lucida Sans Unicode"/>
          <w:sz w:val="18"/>
          <w:szCs w:val="20"/>
        </w:rPr>
      </w:pPr>
      <w:r w:rsidRPr="00864C53">
        <w:rPr>
          <w:rFonts w:ascii="Lucida Sans Unicode" w:hAnsi="Lucida Sans Unicode" w:cs="Lucida Sans Unicode"/>
          <w:sz w:val="20"/>
          <w:szCs w:val="20"/>
        </w:rPr>
        <w:t>Trained subjects like – Active Directory, Windows 2k/2k3 server. Windows XP for client. Basic windows based networking.</w:t>
      </w:r>
    </w:p>
    <w:p w:rsidR="00775F40" w:rsidRPr="00B137EA" w:rsidRDefault="00775F40" w:rsidP="000602F9">
      <w:pPr>
        <w:ind w:hanging="900"/>
        <w:rPr>
          <w:rFonts w:ascii="Lucida Sans Unicode" w:hAnsi="Lucida Sans Unicode" w:cs="Lucida Sans Unicode"/>
          <w:sz w:val="20"/>
          <w:szCs w:val="20"/>
        </w:rPr>
      </w:pPr>
      <w:r w:rsidRPr="00B137EA">
        <w:rPr>
          <w:rFonts w:ascii="Lucida Sans Unicode" w:hAnsi="Lucida Sans Unicode" w:cs="Lucida Sans Unicode"/>
          <w:sz w:val="20"/>
          <w:szCs w:val="20"/>
        </w:rPr>
        <w:tab/>
      </w:r>
    </w:p>
    <w:p w:rsidR="00567DC3" w:rsidRPr="00864C53" w:rsidRDefault="00B137EA" w:rsidP="00567DC3">
      <w:pPr>
        <w:ind w:hanging="900"/>
        <w:rPr>
          <w:rFonts w:ascii="Lucida Sans Unicode" w:hAnsi="Lucida Sans Unicode" w:cs="Lucida Sans Unicode"/>
          <w:b/>
          <w:bCs/>
          <w:sz w:val="22"/>
          <w:szCs w:val="22"/>
          <w:u w:val="single"/>
        </w:rPr>
      </w:pPr>
      <w:r w:rsidRPr="00864C53">
        <w:rPr>
          <w:rFonts w:ascii="Lucida Sans Unicode" w:hAnsi="Lucida Sans Unicode" w:cs="Lucida Sans Unicode"/>
          <w:b/>
          <w:bCs/>
          <w:sz w:val="22"/>
          <w:szCs w:val="22"/>
          <w:u w:val="single"/>
        </w:rPr>
        <w:t>Platform :</w:t>
      </w:r>
    </w:p>
    <w:p w:rsidR="00567DC3" w:rsidRPr="00864C53" w:rsidRDefault="00567DC3" w:rsidP="00567DC3">
      <w:pPr>
        <w:rPr>
          <w:rFonts w:ascii="Lucida Sans Unicode" w:hAnsi="Lucida Sans Unicode" w:cs="Lucida Sans Unicode"/>
          <w:sz w:val="20"/>
          <w:szCs w:val="22"/>
        </w:rPr>
      </w:pPr>
    </w:p>
    <w:p w:rsidR="00567DC3" w:rsidRPr="00864C53" w:rsidRDefault="00567DC3" w:rsidP="00B137EA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Red Hat Enterprise Linux (3.0, 4.0, 5.0) Enterprise Server (ES), Advance Server (AS).</w:t>
      </w:r>
    </w:p>
    <w:p w:rsidR="00775F40" w:rsidRPr="00864C53" w:rsidRDefault="00567DC3" w:rsidP="00B137EA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 xml:space="preserve">Microsoft Windows Operating Systems (2k/2k3/XP). </w:t>
      </w:r>
    </w:p>
    <w:p w:rsidR="00567DC3" w:rsidRPr="00864C53" w:rsidRDefault="00567DC3">
      <w:pPr>
        <w:ind w:hanging="900"/>
        <w:rPr>
          <w:rFonts w:ascii="Lucida Sans Unicode" w:hAnsi="Lucida Sans Unicode" w:cs="Lucida Sans Unicode"/>
          <w:b/>
          <w:bCs/>
          <w:sz w:val="20"/>
          <w:szCs w:val="22"/>
          <w:u w:val="single"/>
        </w:rPr>
      </w:pPr>
    </w:p>
    <w:p w:rsidR="00B93C41" w:rsidRPr="00864C53" w:rsidRDefault="00B93C41">
      <w:pPr>
        <w:ind w:hanging="900"/>
        <w:rPr>
          <w:rFonts w:ascii="Lucida Sans Unicode" w:hAnsi="Lucida Sans Unicode" w:cs="Lucida Sans Unicode"/>
          <w:b/>
          <w:bCs/>
          <w:sz w:val="22"/>
          <w:szCs w:val="22"/>
          <w:u w:val="single"/>
        </w:rPr>
      </w:pPr>
      <w:r w:rsidRPr="00864C53">
        <w:rPr>
          <w:rFonts w:ascii="Lucida Sans Unicode" w:hAnsi="Lucida Sans Unicode" w:cs="Lucida Sans Unicode"/>
          <w:b/>
          <w:bCs/>
          <w:sz w:val="22"/>
          <w:szCs w:val="22"/>
          <w:u w:val="single"/>
        </w:rPr>
        <w:t xml:space="preserve">Professional </w:t>
      </w:r>
      <w:r w:rsidR="00B137EA" w:rsidRPr="00864C53">
        <w:rPr>
          <w:rFonts w:ascii="Lucida Sans Unicode" w:hAnsi="Lucida Sans Unicode" w:cs="Lucida Sans Unicode"/>
          <w:b/>
          <w:bCs/>
          <w:sz w:val="22"/>
          <w:szCs w:val="22"/>
          <w:u w:val="single"/>
        </w:rPr>
        <w:t>Knowledge</w:t>
      </w:r>
      <w:r w:rsidR="000F4CF7" w:rsidRPr="00864C53">
        <w:rPr>
          <w:rFonts w:ascii="Lucida Sans Unicode" w:hAnsi="Lucida Sans Unicode" w:cs="Lucida Sans Unicode"/>
          <w:b/>
          <w:bCs/>
          <w:sz w:val="22"/>
          <w:szCs w:val="22"/>
          <w:u w:val="single"/>
        </w:rPr>
        <w:t xml:space="preserve"> :</w:t>
      </w:r>
    </w:p>
    <w:p w:rsidR="00B93C41" w:rsidRPr="00864C53" w:rsidRDefault="00B137EA">
      <w:pPr>
        <w:rPr>
          <w:rFonts w:ascii="Lucida Sans Unicode" w:hAnsi="Lucida Sans Unicode" w:cs="Lucida Sans Unicode"/>
          <w:b/>
          <w:bCs/>
          <w:sz w:val="22"/>
          <w:szCs w:val="22"/>
          <w:u w:val="single"/>
        </w:rPr>
      </w:pPr>
      <w:r w:rsidRPr="00864C53">
        <w:rPr>
          <w:rFonts w:ascii="Lucida Sans Unicode" w:hAnsi="Lucida Sans Unicode" w:cs="Lucida Sans Unicode"/>
          <w:b/>
          <w:bCs/>
          <w:sz w:val="22"/>
          <w:szCs w:val="22"/>
          <w:u w:val="single"/>
        </w:rPr>
        <w:t>Core Skills</w:t>
      </w:r>
      <w:r w:rsidR="000F4CF7" w:rsidRPr="00864C53">
        <w:rPr>
          <w:rFonts w:ascii="Lucida Sans Unicode" w:hAnsi="Lucida Sans Unicode" w:cs="Lucida Sans Unicode"/>
          <w:b/>
          <w:bCs/>
          <w:sz w:val="22"/>
          <w:szCs w:val="22"/>
          <w:u w:val="single"/>
        </w:rPr>
        <w:t>:</w:t>
      </w:r>
    </w:p>
    <w:p w:rsidR="00B137EA" w:rsidRPr="00B137EA" w:rsidRDefault="00B137EA">
      <w:pPr>
        <w:rPr>
          <w:rFonts w:ascii="Lucida Sans Unicode" w:hAnsi="Lucida Sans Unicode" w:cs="Lucida Sans Unicode"/>
          <w:b/>
          <w:bCs/>
          <w:szCs w:val="22"/>
          <w:u w:val="single"/>
        </w:rPr>
      </w:pPr>
    </w:p>
    <w:p w:rsidR="00B93C41" w:rsidRPr="00864C53" w:rsidRDefault="00B93C41" w:rsidP="00B137EA">
      <w:pPr>
        <w:numPr>
          <w:ilvl w:val="0"/>
          <w:numId w:val="9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Linux/Unix System Administration.</w:t>
      </w:r>
    </w:p>
    <w:p w:rsidR="00B93C41" w:rsidRPr="00864C53" w:rsidRDefault="00B93C41" w:rsidP="00B137EA">
      <w:pPr>
        <w:numPr>
          <w:ilvl w:val="0"/>
          <w:numId w:val="9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BIND (Berkeley Internet Name Domain) DNS (Domain Name Server) Configuration and Administration</w:t>
      </w:r>
      <w:r w:rsidR="003C1C2C" w:rsidRPr="00864C53">
        <w:rPr>
          <w:rFonts w:ascii="Lucida Sans Unicode" w:hAnsi="Lucida Sans Unicode" w:cs="Lucida Sans Unicode"/>
          <w:sz w:val="20"/>
          <w:szCs w:val="22"/>
        </w:rPr>
        <w:t xml:space="preserve"> on RHEL5</w:t>
      </w:r>
      <w:r w:rsidRPr="00864C53">
        <w:rPr>
          <w:rFonts w:ascii="Lucida Sans Unicode" w:hAnsi="Lucida Sans Unicode" w:cs="Lucida Sans Unicode"/>
          <w:sz w:val="20"/>
          <w:szCs w:val="22"/>
        </w:rPr>
        <w:t>.</w:t>
      </w:r>
    </w:p>
    <w:p w:rsidR="008158C7" w:rsidRPr="00864C53" w:rsidRDefault="00B93C41" w:rsidP="00B137EA">
      <w:pPr>
        <w:numPr>
          <w:ilvl w:val="0"/>
          <w:numId w:val="9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 xml:space="preserve">SSH (Secure Shell) </w:t>
      </w:r>
      <w:r w:rsidR="00C857E4" w:rsidRPr="00864C53">
        <w:rPr>
          <w:rFonts w:ascii="Lucida Sans Unicode" w:hAnsi="Lucida Sans Unicode" w:cs="Lucida Sans Unicode"/>
          <w:sz w:val="20"/>
          <w:szCs w:val="22"/>
        </w:rPr>
        <w:t>SCP (</w:t>
      </w:r>
      <w:r w:rsidR="009251D2">
        <w:rPr>
          <w:rFonts w:ascii="Lucida Sans Unicode" w:hAnsi="Lucida Sans Unicode" w:cs="Lucida Sans Unicode"/>
          <w:sz w:val="20"/>
          <w:szCs w:val="22"/>
        </w:rPr>
        <w:t>S</w:t>
      </w:r>
      <w:r w:rsidR="00C857E4" w:rsidRPr="00864C53">
        <w:rPr>
          <w:rFonts w:ascii="Lucida Sans Unicode" w:hAnsi="Lucida Sans Unicode" w:cs="Lucida Sans Unicode"/>
          <w:sz w:val="20"/>
          <w:szCs w:val="22"/>
        </w:rPr>
        <w:t xml:space="preserve">ecure Copy) </w:t>
      </w:r>
      <w:r w:rsidRPr="00864C53">
        <w:rPr>
          <w:rFonts w:ascii="Lucida Sans Unicode" w:hAnsi="Lucida Sans Unicode" w:cs="Lucida Sans Unicode"/>
          <w:sz w:val="20"/>
          <w:szCs w:val="22"/>
        </w:rPr>
        <w:t>Configuration and Administration.</w:t>
      </w:r>
    </w:p>
    <w:p w:rsidR="008158C7" w:rsidRPr="00864C53" w:rsidRDefault="008158C7" w:rsidP="00B137EA">
      <w:pPr>
        <w:numPr>
          <w:ilvl w:val="0"/>
          <w:numId w:val="9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 xml:space="preserve">Sendmail Configuration and Administration. Knowledge of </w:t>
      </w:r>
      <w:r w:rsidR="00775F40" w:rsidRPr="00864C53">
        <w:rPr>
          <w:rFonts w:ascii="Lucida Sans Unicode" w:hAnsi="Lucida Sans Unicode" w:cs="Lucida Sans Unicode"/>
          <w:sz w:val="20"/>
          <w:szCs w:val="22"/>
        </w:rPr>
        <w:t>Squirrel Mail</w:t>
      </w:r>
      <w:r w:rsidRPr="00864C53">
        <w:rPr>
          <w:rFonts w:ascii="Lucida Sans Unicode" w:hAnsi="Lucida Sans Unicode" w:cs="Lucida Sans Unicode"/>
          <w:sz w:val="20"/>
          <w:szCs w:val="22"/>
        </w:rPr>
        <w:t>.</w:t>
      </w:r>
    </w:p>
    <w:p w:rsidR="00D421E3" w:rsidRPr="00864C53" w:rsidRDefault="00D421E3" w:rsidP="00B137EA">
      <w:pPr>
        <w:numPr>
          <w:ilvl w:val="0"/>
          <w:numId w:val="9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IMAP Server Configuration and Administration.</w:t>
      </w:r>
    </w:p>
    <w:p w:rsidR="008C285B" w:rsidRPr="00864C53" w:rsidRDefault="008C285B" w:rsidP="00B137EA">
      <w:pPr>
        <w:numPr>
          <w:ilvl w:val="0"/>
          <w:numId w:val="9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Qmail Configuration and Administration.</w:t>
      </w:r>
    </w:p>
    <w:p w:rsidR="00F87B72" w:rsidRPr="00864C53" w:rsidRDefault="00F87B72" w:rsidP="00B137EA">
      <w:pPr>
        <w:numPr>
          <w:ilvl w:val="0"/>
          <w:numId w:val="9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Zimbra Server Configuration and Administration.</w:t>
      </w:r>
    </w:p>
    <w:p w:rsidR="00B93C41" w:rsidRPr="00864C53" w:rsidRDefault="00B93C41" w:rsidP="00B137EA">
      <w:pPr>
        <w:numPr>
          <w:ilvl w:val="0"/>
          <w:numId w:val="9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Samba server deployments.</w:t>
      </w:r>
    </w:p>
    <w:p w:rsidR="008158C7" w:rsidRPr="00B137EA" w:rsidRDefault="00B64ECE" w:rsidP="00B137EA">
      <w:pPr>
        <w:numPr>
          <w:ilvl w:val="0"/>
          <w:numId w:val="9"/>
        </w:numPr>
        <w:jc w:val="both"/>
        <w:rPr>
          <w:rFonts w:ascii="Lucida Sans Unicode" w:hAnsi="Lucida Sans Unicode" w:cs="Lucida Sans Unicode"/>
          <w:sz w:val="22"/>
          <w:szCs w:val="22"/>
        </w:rPr>
      </w:pPr>
      <w:r>
        <w:rPr>
          <w:rFonts w:ascii="Lucida Sans Unicode" w:hAnsi="Lucida Sans Unicode" w:cs="Lucida Sans Unicode"/>
          <w:sz w:val="20"/>
          <w:szCs w:val="22"/>
        </w:rPr>
        <w:t>Squid (Proxy Server</w:t>
      </w:r>
      <w:r w:rsidRPr="00864C53">
        <w:rPr>
          <w:rFonts w:ascii="Lucida Sans Unicode" w:hAnsi="Lucida Sans Unicode" w:cs="Lucida Sans Unicode"/>
          <w:sz w:val="20"/>
          <w:szCs w:val="20"/>
        </w:rPr>
        <w:t xml:space="preserve">, Transparent Proxy, </w:t>
      </w:r>
      <w:r w:rsidR="009251D2">
        <w:rPr>
          <w:rFonts w:ascii="Lucida Sans Unicode" w:hAnsi="Lucida Sans Unicode" w:cs="Lucida Sans Unicode"/>
          <w:sz w:val="20"/>
          <w:szCs w:val="20"/>
        </w:rPr>
        <w:t xml:space="preserve">Connect Through Proxy, </w:t>
      </w:r>
      <w:r w:rsidRPr="00864C53">
        <w:rPr>
          <w:rFonts w:ascii="Lucida Sans Unicode" w:hAnsi="Lucida Sans Unicode" w:cs="Lucida Sans Unicode"/>
          <w:sz w:val="20"/>
          <w:szCs w:val="20"/>
        </w:rPr>
        <w:t>User based authentication, AD authentication with Internet Surfing Report</w:t>
      </w:r>
      <w:r>
        <w:rPr>
          <w:rFonts w:ascii="Lucida Sans Unicode" w:hAnsi="Lucida Sans Unicode" w:cs="Lucida Sans Unicode"/>
          <w:sz w:val="20"/>
          <w:szCs w:val="20"/>
        </w:rPr>
        <w:t xml:space="preserve">) </w:t>
      </w:r>
      <w:r w:rsidR="008158C7" w:rsidRPr="00864C53">
        <w:rPr>
          <w:rFonts w:ascii="Lucida Sans Unicode" w:hAnsi="Lucida Sans Unicode" w:cs="Lucida Sans Unicode"/>
          <w:sz w:val="20"/>
          <w:szCs w:val="22"/>
        </w:rPr>
        <w:t>Configuration and Administration</w:t>
      </w:r>
      <w:r w:rsidR="008158C7" w:rsidRPr="00B137EA">
        <w:rPr>
          <w:rFonts w:ascii="Lucida Sans Unicode" w:hAnsi="Lucida Sans Unicode" w:cs="Lucida Sans Unicode"/>
          <w:sz w:val="22"/>
          <w:szCs w:val="22"/>
        </w:rPr>
        <w:t>.</w:t>
      </w:r>
    </w:p>
    <w:p w:rsidR="00C32C57" w:rsidRPr="00B137EA" w:rsidRDefault="00C32C57" w:rsidP="00C32C57">
      <w:pPr>
        <w:ind w:left="720"/>
        <w:jc w:val="both"/>
        <w:rPr>
          <w:rFonts w:ascii="Lucida Sans Unicode" w:hAnsi="Lucida Sans Unicode" w:cs="Lucida Sans Unicode"/>
          <w:sz w:val="22"/>
          <w:szCs w:val="22"/>
        </w:rPr>
      </w:pPr>
    </w:p>
    <w:p w:rsidR="00C32C57" w:rsidRPr="000F4CF7" w:rsidRDefault="00B137EA">
      <w:pPr>
        <w:rPr>
          <w:rFonts w:ascii="Lucida Sans Unicode" w:hAnsi="Lucida Sans Unicode" w:cs="Lucida Sans Unicode"/>
          <w:b/>
          <w:bCs/>
          <w:szCs w:val="22"/>
          <w:u w:val="single"/>
        </w:rPr>
      </w:pPr>
      <w:r w:rsidRPr="000F4CF7">
        <w:rPr>
          <w:rFonts w:ascii="Lucida Sans Unicode" w:hAnsi="Lucida Sans Unicode" w:cs="Lucida Sans Unicode"/>
          <w:b/>
          <w:bCs/>
          <w:szCs w:val="22"/>
          <w:u w:val="single"/>
        </w:rPr>
        <w:t>Secondary Skills</w:t>
      </w:r>
      <w:r w:rsidR="000F4CF7">
        <w:rPr>
          <w:rFonts w:ascii="Lucida Sans Unicode" w:hAnsi="Lucida Sans Unicode" w:cs="Lucida Sans Unicode"/>
          <w:b/>
          <w:bCs/>
          <w:szCs w:val="22"/>
          <w:u w:val="single"/>
        </w:rPr>
        <w:t>:</w:t>
      </w:r>
    </w:p>
    <w:p w:rsidR="00B137EA" w:rsidRPr="00B137EA" w:rsidRDefault="00B137EA">
      <w:pPr>
        <w:rPr>
          <w:rFonts w:ascii="Lucida Sans Unicode" w:hAnsi="Lucida Sans Unicode" w:cs="Lucida Sans Unicode"/>
          <w:b/>
          <w:bCs/>
          <w:szCs w:val="22"/>
          <w:u w:val="single"/>
        </w:rPr>
      </w:pPr>
    </w:p>
    <w:p w:rsidR="008158C7" w:rsidRPr="00864C53" w:rsidRDefault="008158C7" w:rsidP="00B137EA">
      <w:pPr>
        <w:numPr>
          <w:ilvl w:val="0"/>
          <w:numId w:val="10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Web Hosting and Virtual Web Hosting With APACHE.</w:t>
      </w:r>
    </w:p>
    <w:p w:rsidR="00D93F07" w:rsidRPr="00864C53" w:rsidRDefault="00D93F07" w:rsidP="00B137EA">
      <w:pPr>
        <w:numPr>
          <w:ilvl w:val="0"/>
          <w:numId w:val="10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Postfix Server Configuration and Administration.</w:t>
      </w:r>
    </w:p>
    <w:p w:rsidR="00B93C41" w:rsidRPr="00864C53" w:rsidRDefault="00B93C41" w:rsidP="00B137EA">
      <w:pPr>
        <w:numPr>
          <w:ilvl w:val="0"/>
          <w:numId w:val="10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Firewall Configuration and Development</w:t>
      </w:r>
      <w:r w:rsidR="003C1C2C" w:rsidRPr="00864C53">
        <w:rPr>
          <w:rFonts w:ascii="Lucida Sans Unicode" w:hAnsi="Lucida Sans Unicode" w:cs="Lucida Sans Unicode"/>
          <w:sz w:val="20"/>
          <w:szCs w:val="22"/>
        </w:rPr>
        <w:t xml:space="preserve"> (IP</w:t>
      </w:r>
      <w:r w:rsidR="000F7055" w:rsidRPr="00864C53">
        <w:rPr>
          <w:rFonts w:ascii="Lucida Sans Unicode" w:hAnsi="Lucida Sans Unicode" w:cs="Lucida Sans Unicode"/>
          <w:sz w:val="20"/>
          <w:szCs w:val="22"/>
        </w:rPr>
        <w:t xml:space="preserve"> </w:t>
      </w:r>
      <w:r w:rsidR="003C1C2C" w:rsidRPr="00864C53">
        <w:rPr>
          <w:rFonts w:ascii="Lucida Sans Unicode" w:hAnsi="Lucida Sans Unicode" w:cs="Lucida Sans Unicode"/>
          <w:sz w:val="20"/>
          <w:szCs w:val="22"/>
        </w:rPr>
        <w:t>Tables)</w:t>
      </w:r>
      <w:r w:rsidRPr="00864C53">
        <w:rPr>
          <w:rFonts w:ascii="Lucida Sans Unicode" w:hAnsi="Lucida Sans Unicode" w:cs="Lucida Sans Unicode"/>
          <w:sz w:val="20"/>
          <w:szCs w:val="22"/>
        </w:rPr>
        <w:t>.</w:t>
      </w:r>
    </w:p>
    <w:p w:rsidR="00583EDD" w:rsidRPr="00864C53" w:rsidRDefault="00D7120B" w:rsidP="00B137EA">
      <w:pPr>
        <w:numPr>
          <w:ilvl w:val="0"/>
          <w:numId w:val="10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DHCP Configuration and Administration.</w:t>
      </w:r>
    </w:p>
    <w:p w:rsidR="00B93C41" w:rsidRPr="00864C53" w:rsidRDefault="00B93C41" w:rsidP="00B137EA">
      <w:pPr>
        <w:numPr>
          <w:ilvl w:val="0"/>
          <w:numId w:val="10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NIS Server and Client Configuration.</w:t>
      </w:r>
    </w:p>
    <w:p w:rsidR="003C1C2C" w:rsidRPr="00864C53" w:rsidRDefault="004C49C7" w:rsidP="00B137EA">
      <w:pPr>
        <w:numPr>
          <w:ilvl w:val="0"/>
          <w:numId w:val="10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FTP</w:t>
      </w:r>
      <w:r w:rsidR="008158C7" w:rsidRPr="00864C53">
        <w:rPr>
          <w:rFonts w:ascii="Lucida Sans Unicode" w:hAnsi="Lucida Sans Unicode" w:cs="Lucida Sans Unicode"/>
          <w:sz w:val="20"/>
          <w:szCs w:val="22"/>
        </w:rPr>
        <w:t xml:space="preserve"> Server Configuration and Configuration.</w:t>
      </w:r>
    </w:p>
    <w:p w:rsidR="001144BF" w:rsidRPr="00864C53" w:rsidRDefault="001144BF" w:rsidP="00B137EA">
      <w:pPr>
        <w:numPr>
          <w:ilvl w:val="0"/>
          <w:numId w:val="10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 xml:space="preserve">Windows </w:t>
      </w:r>
      <w:r w:rsidR="00296C97" w:rsidRPr="00864C53">
        <w:rPr>
          <w:rFonts w:ascii="Lucida Sans Unicode" w:hAnsi="Lucida Sans Unicode" w:cs="Lucida Sans Unicode"/>
          <w:sz w:val="20"/>
          <w:szCs w:val="22"/>
        </w:rPr>
        <w:t xml:space="preserve">AD </w:t>
      </w:r>
      <w:r w:rsidRPr="00864C53">
        <w:rPr>
          <w:rFonts w:ascii="Lucida Sans Unicode" w:hAnsi="Lucida Sans Unicode" w:cs="Lucida Sans Unicode"/>
          <w:sz w:val="20"/>
          <w:szCs w:val="22"/>
        </w:rPr>
        <w:t>Administration</w:t>
      </w:r>
    </w:p>
    <w:p w:rsidR="009C1B4C" w:rsidRPr="00864C53" w:rsidRDefault="009C1B4C" w:rsidP="00B137EA">
      <w:pPr>
        <w:numPr>
          <w:ilvl w:val="0"/>
          <w:numId w:val="10"/>
        </w:numPr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 xml:space="preserve">Installation of Ubuntu </w:t>
      </w:r>
      <w:r w:rsidR="00B137EA" w:rsidRPr="00864C53">
        <w:rPr>
          <w:rFonts w:ascii="Lucida Sans Unicode" w:hAnsi="Lucida Sans Unicode" w:cs="Lucida Sans Unicode"/>
          <w:sz w:val="20"/>
          <w:szCs w:val="22"/>
        </w:rPr>
        <w:t>on client side</w:t>
      </w:r>
    </w:p>
    <w:p w:rsidR="005F1C49" w:rsidRDefault="005F1C49" w:rsidP="005F1C49">
      <w:pPr>
        <w:jc w:val="both"/>
        <w:rPr>
          <w:rFonts w:ascii="Lucida Sans Unicode" w:hAnsi="Lucida Sans Unicode" w:cs="Lucida Sans Unicode"/>
          <w:sz w:val="22"/>
          <w:szCs w:val="22"/>
        </w:rPr>
      </w:pPr>
    </w:p>
    <w:p w:rsidR="002474A2" w:rsidRDefault="002474A2" w:rsidP="005F1C49">
      <w:pPr>
        <w:jc w:val="both"/>
        <w:rPr>
          <w:rFonts w:ascii="Lucida Sans Unicode" w:hAnsi="Lucida Sans Unicode" w:cs="Lucida Sans Unicode"/>
          <w:sz w:val="22"/>
          <w:szCs w:val="22"/>
        </w:rPr>
      </w:pPr>
    </w:p>
    <w:p w:rsidR="002474A2" w:rsidRDefault="002474A2" w:rsidP="005F1C49">
      <w:pPr>
        <w:jc w:val="both"/>
        <w:rPr>
          <w:rFonts w:ascii="Lucida Sans Unicode" w:hAnsi="Lucida Sans Unicode" w:cs="Lucida Sans Unicode"/>
          <w:sz w:val="22"/>
          <w:szCs w:val="22"/>
        </w:rPr>
      </w:pPr>
    </w:p>
    <w:p w:rsidR="002474A2" w:rsidRDefault="002474A2" w:rsidP="005F1C49">
      <w:pPr>
        <w:jc w:val="both"/>
        <w:rPr>
          <w:rFonts w:ascii="Lucida Sans Unicode" w:hAnsi="Lucida Sans Unicode" w:cs="Lucida Sans Unicode"/>
          <w:sz w:val="22"/>
          <w:szCs w:val="22"/>
        </w:rPr>
      </w:pPr>
    </w:p>
    <w:p w:rsidR="002474A2" w:rsidRDefault="002474A2" w:rsidP="005F1C49">
      <w:pPr>
        <w:jc w:val="both"/>
        <w:rPr>
          <w:rFonts w:ascii="Lucida Sans Unicode" w:hAnsi="Lucida Sans Unicode" w:cs="Lucida Sans Unicode"/>
          <w:sz w:val="22"/>
          <w:szCs w:val="22"/>
        </w:rPr>
      </w:pPr>
    </w:p>
    <w:p w:rsidR="002474A2" w:rsidRDefault="002474A2" w:rsidP="005F1C49">
      <w:pPr>
        <w:jc w:val="both"/>
        <w:rPr>
          <w:rFonts w:ascii="Lucida Sans Unicode" w:hAnsi="Lucida Sans Unicode" w:cs="Lucida Sans Unicode"/>
          <w:sz w:val="22"/>
          <w:szCs w:val="22"/>
        </w:rPr>
      </w:pPr>
    </w:p>
    <w:p w:rsidR="002474A2" w:rsidRPr="00B137EA" w:rsidRDefault="002474A2" w:rsidP="005F1C49">
      <w:pPr>
        <w:jc w:val="both"/>
        <w:rPr>
          <w:rFonts w:ascii="Lucida Sans Unicode" w:hAnsi="Lucida Sans Unicode" w:cs="Lucida Sans Unicode"/>
          <w:sz w:val="22"/>
          <w:szCs w:val="22"/>
        </w:rPr>
      </w:pPr>
    </w:p>
    <w:p w:rsidR="00C32C57" w:rsidRPr="00B137EA" w:rsidRDefault="00C32C57" w:rsidP="00C32C57">
      <w:pPr>
        <w:ind w:hanging="900"/>
        <w:rPr>
          <w:rFonts w:ascii="Lucida Sans Unicode" w:hAnsi="Lucida Sans Unicode" w:cs="Lucida Sans Unicode"/>
          <w:b/>
          <w:bCs/>
          <w:szCs w:val="22"/>
          <w:u w:val="single"/>
        </w:rPr>
      </w:pPr>
      <w:r w:rsidRPr="00B137EA">
        <w:rPr>
          <w:rFonts w:ascii="Lucida Sans Unicode" w:hAnsi="Lucida Sans Unicode" w:cs="Lucida Sans Unicode"/>
          <w:b/>
          <w:bCs/>
          <w:szCs w:val="22"/>
          <w:u w:val="single"/>
        </w:rPr>
        <w:t>Certifications &amp; Training:</w:t>
      </w:r>
    </w:p>
    <w:p w:rsidR="00C32C57" w:rsidRPr="00B137EA" w:rsidRDefault="00C32C57" w:rsidP="00C32C57">
      <w:pPr>
        <w:rPr>
          <w:rFonts w:ascii="Lucida Sans Unicode" w:hAnsi="Lucida Sans Unicode" w:cs="Lucida Sans Unicode"/>
          <w:b/>
          <w:bCs/>
          <w:sz w:val="22"/>
          <w:szCs w:val="22"/>
          <w:u w:val="single"/>
        </w:rPr>
      </w:pPr>
    </w:p>
    <w:p w:rsidR="00C32C57" w:rsidRPr="00864C53" w:rsidRDefault="00C32C57" w:rsidP="00B137EA">
      <w:pPr>
        <w:pStyle w:val="ListParagraph"/>
        <w:numPr>
          <w:ilvl w:val="0"/>
          <w:numId w:val="11"/>
        </w:numPr>
        <w:tabs>
          <w:tab w:val="left" w:pos="36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 xml:space="preserve">Red Hat Certified Engineer (Exam Code: RH 302) on (RHEL 5 ES) (Feb 2009). </w:t>
      </w:r>
    </w:p>
    <w:p w:rsidR="00C32C57" w:rsidRPr="00864C53" w:rsidRDefault="00C32C57" w:rsidP="00B137EA">
      <w:pPr>
        <w:pStyle w:val="ListParagraph"/>
        <w:numPr>
          <w:ilvl w:val="0"/>
          <w:numId w:val="11"/>
        </w:numPr>
        <w:tabs>
          <w:tab w:val="left" w:pos="36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Certificate Number: 805009125837922.</w:t>
      </w:r>
    </w:p>
    <w:p w:rsidR="00C32C57" w:rsidRPr="00864C53" w:rsidRDefault="00C32C57" w:rsidP="00B137EA">
      <w:pPr>
        <w:pStyle w:val="ListParagraph"/>
        <w:numPr>
          <w:ilvl w:val="0"/>
          <w:numId w:val="11"/>
        </w:numPr>
        <w:tabs>
          <w:tab w:val="left" w:pos="36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Completed Training of MCSE and CCNA from CMS Institute New Delhi. (March 2007)</w:t>
      </w:r>
    </w:p>
    <w:p w:rsidR="00864C53" w:rsidRPr="002474A2" w:rsidRDefault="00C32C57" w:rsidP="002474A2">
      <w:pPr>
        <w:pStyle w:val="ListParagraph"/>
        <w:numPr>
          <w:ilvl w:val="0"/>
          <w:numId w:val="11"/>
        </w:numPr>
        <w:tabs>
          <w:tab w:val="left" w:pos="36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Red Hat Linux Fundamentals (RH033), Red Hat Linux System Administration (RH133), Red Hat Linux Network Services &amp; Security Administration (RH253)</w:t>
      </w:r>
    </w:p>
    <w:p w:rsidR="00864C53" w:rsidRPr="00281D29" w:rsidRDefault="00864C53" w:rsidP="00281D29">
      <w:pPr>
        <w:tabs>
          <w:tab w:val="left" w:pos="360"/>
        </w:tabs>
        <w:jc w:val="both"/>
        <w:rPr>
          <w:rFonts w:ascii="Lucida Sans Unicode" w:hAnsi="Lucida Sans Unicode" w:cs="Lucida Sans Unicode"/>
          <w:sz w:val="20"/>
          <w:szCs w:val="22"/>
        </w:rPr>
      </w:pPr>
    </w:p>
    <w:p w:rsidR="00B93C41" w:rsidRPr="00B137EA" w:rsidRDefault="00B93C41">
      <w:pPr>
        <w:ind w:hanging="900"/>
        <w:rPr>
          <w:rFonts w:ascii="Lucida Sans Unicode" w:hAnsi="Lucida Sans Unicode" w:cs="Lucida Sans Unicode"/>
          <w:b/>
          <w:bCs/>
          <w:szCs w:val="22"/>
          <w:u w:val="single"/>
        </w:rPr>
      </w:pPr>
      <w:r w:rsidRPr="00B137EA">
        <w:rPr>
          <w:rFonts w:ascii="Lucida Sans Unicode" w:hAnsi="Lucida Sans Unicode" w:cs="Lucida Sans Unicode"/>
          <w:b/>
          <w:bCs/>
          <w:szCs w:val="22"/>
          <w:u w:val="single"/>
        </w:rPr>
        <w:t>Academic Qualification:</w:t>
      </w:r>
    </w:p>
    <w:p w:rsidR="00523144" w:rsidRPr="00864C53" w:rsidRDefault="00523144" w:rsidP="00B137EA">
      <w:pPr>
        <w:numPr>
          <w:ilvl w:val="0"/>
          <w:numId w:val="12"/>
        </w:numPr>
        <w:tabs>
          <w:tab w:val="left" w:pos="72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Pursuing M.C.A. from Sikkim Manipal University.</w:t>
      </w:r>
    </w:p>
    <w:p w:rsidR="00111517" w:rsidRPr="00864C53" w:rsidRDefault="00111517" w:rsidP="00B137EA">
      <w:pPr>
        <w:numPr>
          <w:ilvl w:val="0"/>
          <w:numId w:val="12"/>
        </w:numPr>
        <w:tabs>
          <w:tab w:val="left" w:pos="72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B. Com. from Jiwaji University Gwalior (M</w:t>
      </w:r>
      <w:r w:rsidR="00D93F07" w:rsidRPr="00864C53">
        <w:rPr>
          <w:rFonts w:ascii="Lucida Sans Unicode" w:hAnsi="Lucida Sans Unicode" w:cs="Lucida Sans Unicode"/>
          <w:sz w:val="20"/>
          <w:szCs w:val="22"/>
        </w:rPr>
        <w:t>.</w:t>
      </w:r>
      <w:r w:rsidRPr="00864C53">
        <w:rPr>
          <w:rFonts w:ascii="Lucida Sans Unicode" w:hAnsi="Lucida Sans Unicode" w:cs="Lucida Sans Unicode"/>
          <w:sz w:val="20"/>
          <w:szCs w:val="22"/>
        </w:rPr>
        <w:t>P</w:t>
      </w:r>
      <w:r w:rsidR="00D93F07" w:rsidRPr="00864C53">
        <w:rPr>
          <w:rFonts w:ascii="Lucida Sans Unicode" w:hAnsi="Lucida Sans Unicode" w:cs="Lucida Sans Unicode"/>
          <w:sz w:val="20"/>
          <w:szCs w:val="22"/>
        </w:rPr>
        <w:t>.</w:t>
      </w:r>
      <w:r w:rsidRPr="00864C53">
        <w:rPr>
          <w:rFonts w:ascii="Lucida Sans Unicode" w:hAnsi="Lucida Sans Unicode" w:cs="Lucida Sans Unicode"/>
          <w:sz w:val="20"/>
          <w:szCs w:val="22"/>
        </w:rPr>
        <w:t>) With 55% Marks (Jul 2006).</w:t>
      </w:r>
    </w:p>
    <w:p w:rsidR="00111517" w:rsidRPr="00864C53" w:rsidRDefault="00111517" w:rsidP="00B137EA">
      <w:pPr>
        <w:numPr>
          <w:ilvl w:val="0"/>
          <w:numId w:val="12"/>
        </w:numPr>
        <w:tabs>
          <w:tab w:val="left" w:pos="72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Higher Secondary (Commerce) from M.P. Board with 70% Marks (Jun 2003).</w:t>
      </w:r>
    </w:p>
    <w:p w:rsidR="00D93F07" w:rsidRPr="00864C53" w:rsidRDefault="00111517" w:rsidP="00B137EA">
      <w:pPr>
        <w:numPr>
          <w:ilvl w:val="0"/>
          <w:numId w:val="13"/>
        </w:numPr>
        <w:tabs>
          <w:tab w:val="left" w:pos="720"/>
        </w:tabs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High School from M.P. Board with 60% Marks (Jun 2001).</w:t>
      </w:r>
    </w:p>
    <w:p w:rsidR="005F1C49" w:rsidRPr="00B137EA" w:rsidRDefault="005F1C49" w:rsidP="00D93F07">
      <w:pPr>
        <w:jc w:val="both"/>
        <w:rPr>
          <w:rFonts w:ascii="Lucida Sans Unicode" w:hAnsi="Lucida Sans Unicode" w:cs="Lucida Sans Unicode"/>
          <w:sz w:val="22"/>
          <w:szCs w:val="28"/>
        </w:rPr>
      </w:pPr>
    </w:p>
    <w:p w:rsidR="00B93C41" w:rsidRPr="00B137EA" w:rsidRDefault="00B93C41">
      <w:pPr>
        <w:ind w:left="360" w:hanging="1260"/>
        <w:rPr>
          <w:rFonts w:ascii="Lucida Sans Unicode" w:hAnsi="Lucida Sans Unicode" w:cs="Lucida Sans Unicode"/>
          <w:b/>
          <w:bCs/>
          <w:szCs w:val="28"/>
          <w:u w:val="single"/>
        </w:rPr>
      </w:pPr>
      <w:r w:rsidRPr="00B137EA">
        <w:rPr>
          <w:rFonts w:ascii="Lucida Sans Unicode" w:hAnsi="Lucida Sans Unicode" w:cs="Lucida Sans Unicode"/>
          <w:b/>
          <w:bCs/>
          <w:szCs w:val="28"/>
          <w:u w:val="single"/>
        </w:rPr>
        <w:t>Personal Profile:</w:t>
      </w:r>
    </w:p>
    <w:p w:rsidR="00B93C41" w:rsidRPr="00B137EA" w:rsidRDefault="00B93C41">
      <w:pPr>
        <w:ind w:left="360" w:hanging="1260"/>
        <w:rPr>
          <w:rFonts w:ascii="Lucida Sans Unicode" w:hAnsi="Lucida Sans Unicode" w:cs="Lucida Sans Unicode"/>
          <w:sz w:val="4"/>
          <w:szCs w:val="28"/>
        </w:rPr>
      </w:pPr>
    </w:p>
    <w:p w:rsidR="00111517" w:rsidRPr="00864C53" w:rsidRDefault="00111517" w:rsidP="00111517">
      <w:pPr>
        <w:ind w:left="360"/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 xml:space="preserve">Name </w:t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  <w:t>Vivek Jain</w:t>
      </w:r>
    </w:p>
    <w:p w:rsidR="00111517" w:rsidRPr="00864C53" w:rsidRDefault="00111517" w:rsidP="00111517">
      <w:pPr>
        <w:ind w:left="360"/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Date of Birth</w:t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  <w:t>26</w:t>
      </w:r>
      <w:r w:rsidRPr="00864C53">
        <w:rPr>
          <w:rFonts w:ascii="Lucida Sans Unicode" w:hAnsi="Lucida Sans Unicode" w:cs="Lucida Sans Unicode"/>
          <w:sz w:val="20"/>
          <w:szCs w:val="22"/>
          <w:vertAlign w:val="superscript"/>
        </w:rPr>
        <w:t>Th</w:t>
      </w:r>
      <w:r w:rsidRPr="00864C53">
        <w:rPr>
          <w:rFonts w:ascii="Lucida Sans Unicode" w:hAnsi="Lucida Sans Unicode" w:cs="Lucida Sans Unicode"/>
          <w:sz w:val="20"/>
          <w:szCs w:val="22"/>
        </w:rPr>
        <w:t xml:space="preserve"> July 1985</w:t>
      </w:r>
    </w:p>
    <w:p w:rsidR="00111517" w:rsidRPr="00864C53" w:rsidRDefault="00111517" w:rsidP="00111517">
      <w:pPr>
        <w:ind w:left="360"/>
        <w:jc w:val="both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Father’s Name</w:t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  <w:t>Mr. M. L. Jain (Businessman)</w:t>
      </w:r>
    </w:p>
    <w:p w:rsidR="00111517" w:rsidRPr="00864C53" w:rsidRDefault="00111517" w:rsidP="0078697A">
      <w:pPr>
        <w:ind w:left="360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Address</w:t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  <w:t>139</w:t>
      </w:r>
      <w:r w:rsidR="00775F40" w:rsidRPr="00864C53">
        <w:rPr>
          <w:rFonts w:ascii="Lucida Sans Unicode" w:hAnsi="Lucida Sans Unicode" w:cs="Lucida Sans Unicode"/>
          <w:sz w:val="20"/>
          <w:szCs w:val="22"/>
        </w:rPr>
        <w:t>1</w:t>
      </w:r>
      <w:r w:rsidRPr="00864C53">
        <w:rPr>
          <w:rFonts w:ascii="Lucida Sans Unicode" w:hAnsi="Lucida Sans Unicode" w:cs="Lucida Sans Unicode"/>
          <w:sz w:val="20"/>
          <w:szCs w:val="22"/>
        </w:rPr>
        <w:t>/</w:t>
      </w:r>
      <w:r w:rsidR="00775F40" w:rsidRPr="00864C53">
        <w:rPr>
          <w:rFonts w:ascii="Lucida Sans Unicode" w:hAnsi="Lucida Sans Unicode" w:cs="Lucida Sans Unicode"/>
          <w:sz w:val="20"/>
          <w:szCs w:val="22"/>
        </w:rPr>
        <w:t>30</w:t>
      </w:r>
      <w:r w:rsidRPr="00864C53">
        <w:rPr>
          <w:rFonts w:ascii="Lucida Sans Unicode" w:hAnsi="Lucida Sans Unicode" w:cs="Lucida Sans Unicode"/>
          <w:sz w:val="20"/>
          <w:szCs w:val="22"/>
        </w:rPr>
        <w:t>, Nangal Raya</w:t>
      </w:r>
      <w:r w:rsidR="0078697A" w:rsidRPr="00864C53">
        <w:rPr>
          <w:rFonts w:ascii="Lucida Sans Unicode" w:hAnsi="Lucida Sans Unicode" w:cs="Lucida Sans Unicode"/>
          <w:sz w:val="20"/>
          <w:szCs w:val="22"/>
        </w:rPr>
        <w:t>,</w:t>
      </w:r>
      <w:r w:rsidRPr="00864C53">
        <w:rPr>
          <w:rFonts w:ascii="Lucida Sans Unicode" w:hAnsi="Lucida Sans Unicode" w:cs="Lucida Sans Unicode"/>
          <w:sz w:val="20"/>
          <w:szCs w:val="22"/>
        </w:rPr>
        <w:t xml:space="preserve"> New Delhi </w:t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</w:p>
    <w:p w:rsidR="00111517" w:rsidRPr="00864C53" w:rsidRDefault="00111517" w:rsidP="00111517">
      <w:pPr>
        <w:ind w:left="360"/>
        <w:rPr>
          <w:rFonts w:ascii="Lucida Sans Unicode" w:hAnsi="Lucida Sans Unicode" w:cs="Lucida Sans Unicode"/>
          <w:sz w:val="20"/>
          <w:szCs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Contact No.</w:t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  <w:t>+91</w:t>
      </w:r>
      <w:r w:rsidR="00775F40" w:rsidRPr="00864C53">
        <w:rPr>
          <w:rFonts w:ascii="Lucida Sans Unicode" w:hAnsi="Lucida Sans Unicode" w:cs="Lucida Sans Unicode"/>
          <w:sz w:val="20"/>
          <w:szCs w:val="22"/>
        </w:rPr>
        <w:t>-</w:t>
      </w:r>
      <w:r w:rsidRPr="00864C53">
        <w:rPr>
          <w:rFonts w:ascii="Lucida Sans Unicode" w:hAnsi="Lucida Sans Unicode" w:cs="Lucida Sans Unicode"/>
          <w:sz w:val="20"/>
          <w:szCs w:val="22"/>
        </w:rPr>
        <w:t xml:space="preserve">9990944548, </w:t>
      </w:r>
      <w:r w:rsidR="00775F40" w:rsidRPr="00864C53">
        <w:rPr>
          <w:rFonts w:ascii="Lucida Sans Unicode" w:hAnsi="Lucida Sans Unicode" w:cs="Lucida Sans Unicode"/>
          <w:sz w:val="20"/>
          <w:szCs w:val="22"/>
        </w:rPr>
        <w:t>+91-11-28526190</w:t>
      </w:r>
    </w:p>
    <w:p w:rsidR="000B37D6" w:rsidRPr="00864C53" w:rsidRDefault="00111517" w:rsidP="000B37D6">
      <w:pPr>
        <w:ind w:left="360"/>
        <w:rPr>
          <w:rFonts w:ascii="Lucida Sans Unicode" w:hAnsi="Lucida Sans Unicode" w:cs="Lucida Sans Unicode"/>
          <w:sz w:val="22"/>
        </w:rPr>
      </w:pPr>
      <w:r w:rsidRPr="00864C53">
        <w:rPr>
          <w:rFonts w:ascii="Lucida Sans Unicode" w:hAnsi="Lucida Sans Unicode" w:cs="Lucida Sans Unicode"/>
          <w:sz w:val="20"/>
          <w:szCs w:val="22"/>
        </w:rPr>
        <w:t>E-Mail</w:t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r w:rsidRPr="00864C53">
        <w:rPr>
          <w:rFonts w:ascii="Lucida Sans Unicode" w:hAnsi="Lucida Sans Unicode" w:cs="Lucida Sans Unicode"/>
          <w:sz w:val="20"/>
          <w:szCs w:val="22"/>
        </w:rPr>
        <w:tab/>
      </w:r>
      <w:hyperlink r:id="rId6" w:history="1">
        <w:r w:rsidR="00DF7092" w:rsidRPr="00864C53">
          <w:rPr>
            <w:rStyle w:val="Hyperlink"/>
            <w:rFonts w:ascii="Lucida Sans Unicode" w:hAnsi="Lucida Sans Unicode" w:cs="Lucida Sans Unicode"/>
            <w:sz w:val="20"/>
            <w:szCs w:val="22"/>
          </w:rPr>
          <w:t>vivekmcse@gmail.com</w:t>
        </w:r>
      </w:hyperlink>
    </w:p>
    <w:p w:rsidR="004E0D75" w:rsidRPr="00B137EA" w:rsidRDefault="004E0D75" w:rsidP="000B37D6">
      <w:pPr>
        <w:ind w:left="360"/>
        <w:rPr>
          <w:rFonts w:ascii="Lucida Sans Unicode" w:hAnsi="Lucida Sans Unicode" w:cs="Lucida Sans Unicode"/>
          <w:szCs w:val="28"/>
        </w:rPr>
      </w:pPr>
    </w:p>
    <w:p w:rsidR="004E0D75" w:rsidRPr="00B137EA" w:rsidRDefault="004E0D75" w:rsidP="00722423">
      <w:pPr>
        <w:rPr>
          <w:rFonts w:ascii="Lucida Sans Unicode" w:hAnsi="Lucida Sans Unicode" w:cs="Lucida Sans Unicode"/>
          <w:color w:val="0000FF"/>
          <w:szCs w:val="28"/>
        </w:rPr>
      </w:pPr>
    </w:p>
    <w:p w:rsidR="004E0D75" w:rsidRPr="00B137EA" w:rsidRDefault="004E0D75" w:rsidP="000B37D6">
      <w:pPr>
        <w:ind w:left="360"/>
        <w:rPr>
          <w:rFonts w:ascii="Lucida Sans Unicode" w:hAnsi="Lucida Sans Unicode" w:cs="Lucida Sans Unicode"/>
          <w:color w:val="0000FF"/>
          <w:szCs w:val="28"/>
        </w:rPr>
      </w:pPr>
    </w:p>
    <w:p w:rsidR="004E0D75" w:rsidRPr="00B137EA" w:rsidRDefault="004E0D75" w:rsidP="00722423">
      <w:pPr>
        <w:rPr>
          <w:rFonts w:ascii="Lucida Sans Unicode" w:hAnsi="Lucida Sans Unicode" w:cs="Lucida Sans Unicode"/>
          <w:color w:val="0000FF"/>
          <w:szCs w:val="28"/>
        </w:rPr>
      </w:pPr>
    </w:p>
    <w:sectPr w:rsidR="004E0D75" w:rsidRPr="00B137EA" w:rsidSect="00584A78">
      <w:footnotePr>
        <w:pos w:val="beneathText"/>
      </w:footnotePr>
      <w:pgSz w:w="12240" w:h="15840"/>
      <w:pgMar w:top="990" w:right="1260" w:bottom="630" w:left="1800" w:header="1080" w:footer="975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">
    <w:charset w:val="00"/>
    <w:family w:val="swiss"/>
    <w:pitch w:val="variable"/>
    <w:sig w:usb0="00000000" w:usb1="00000000" w:usb2="00000000" w:usb3="00000000" w:csb0="0000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1170"/>
        </w:tabs>
      </w:pPr>
      <w:rPr>
        <w:rFonts w:ascii="Lucida Sans Unicode" w:hAnsi="Lucida Sans Unicode" w:cs="Manga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 w:cs="Manga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/>
      </w:rPr>
    </w:lvl>
  </w:abstractNum>
  <w:abstractNum w:abstractNumId="5">
    <w:nsid w:val="0B586892"/>
    <w:multiLevelType w:val="hybridMultilevel"/>
    <w:tmpl w:val="FF224B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102E1F"/>
    <w:multiLevelType w:val="hybridMultilevel"/>
    <w:tmpl w:val="325A04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7772EB"/>
    <w:multiLevelType w:val="hybridMultilevel"/>
    <w:tmpl w:val="E45080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2E6C9D"/>
    <w:multiLevelType w:val="hybridMultilevel"/>
    <w:tmpl w:val="3E5A7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F3494"/>
    <w:multiLevelType w:val="hybridMultilevel"/>
    <w:tmpl w:val="866A2A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767EB7"/>
    <w:multiLevelType w:val="hybridMultilevel"/>
    <w:tmpl w:val="F88002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F62CB8"/>
    <w:multiLevelType w:val="hybridMultilevel"/>
    <w:tmpl w:val="7BA8620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59304807"/>
    <w:multiLevelType w:val="hybridMultilevel"/>
    <w:tmpl w:val="07F0DB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F168C6"/>
    <w:multiLevelType w:val="hybridMultilevel"/>
    <w:tmpl w:val="6C9AF2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3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B93C41"/>
    <w:rsid w:val="0002008E"/>
    <w:rsid w:val="00032C59"/>
    <w:rsid w:val="000602F9"/>
    <w:rsid w:val="00094922"/>
    <w:rsid w:val="000B37D6"/>
    <w:rsid w:val="000C15C2"/>
    <w:rsid w:val="000F4CF7"/>
    <w:rsid w:val="000F7055"/>
    <w:rsid w:val="000F7864"/>
    <w:rsid w:val="00111517"/>
    <w:rsid w:val="001144BF"/>
    <w:rsid w:val="001666A3"/>
    <w:rsid w:val="00174E12"/>
    <w:rsid w:val="0017514A"/>
    <w:rsid w:val="001A1ADA"/>
    <w:rsid w:val="001A3875"/>
    <w:rsid w:val="001A6E99"/>
    <w:rsid w:val="001C2714"/>
    <w:rsid w:val="00201832"/>
    <w:rsid w:val="002354A8"/>
    <w:rsid w:val="00241CD7"/>
    <w:rsid w:val="002474A2"/>
    <w:rsid w:val="002725AC"/>
    <w:rsid w:val="00280B1E"/>
    <w:rsid w:val="00281D29"/>
    <w:rsid w:val="00283C2F"/>
    <w:rsid w:val="00296C97"/>
    <w:rsid w:val="002C5A0C"/>
    <w:rsid w:val="002D4009"/>
    <w:rsid w:val="002D53BA"/>
    <w:rsid w:val="00310342"/>
    <w:rsid w:val="003302B3"/>
    <w:rsid w:val="0037663A"/>
    <w:rsid w:val="003C1C2C"/>
    <w:rsid w:val="004C41CB"/>
    <w:rsid w:val="004C49C7"/>
    <w:rsid w:val="004D20D7"/>
    <w:rsid w:val="004E0D75"/>
    <w:rsid w:val="004F7672"/>
    <w:rsid w:val="00523144"/>
    <w:rsid w:val="00530201"/>
    <w:rsid w:val="005448E0"/>
    <w:rsid w:val="00567DC3"/>
    <w:rsid w:val="00583EDD"/>
    <w:rsid w:val="00584A78"/>
    <w:rsid w:val="00586F44"/>
    <w:rsid w:val="005F1C49"/>
    <w:rsid w:val="005F23FD"/>
    <w:rsid w:val="005F47EF"/>
    <w:rsid w:val="00647775"/>
    <w:rsid w:val="00663D09"/>
    <w:rsid w:val="00685102"/>
    <w:rsid w:val="006C0530"/>
    <w:rsid w:val="00705338"/>
    <w:rsid w:val="00721131"/>
    <w:rsid w:val="00722423"/>
    <w:rsid w:val="00746704"/>
    <w:rsid w:val="007676DB"/>
    <w:rsid w:val="0077204A"/>
    <w:rsid w:val="00775F40"/>
    <w:rsid w:val="0078697A"/>
    <w:rsid w:val="007B6140"/>
    <w:rsid w:val="007C2A36"/>
    <w:rsid w:val="007D3655"/>
    <w:rsid w:val="00803F13"/>
    <w:rsid w:val="008158C7"/>
    <w:rsid w:val="008457F4"/>
    <w:rsid w:val="00854728"/>
    <w:rsid w:val="00864C53"/>
    <w:rsid w:val="00871791"/>
    <w:rsid w:val="008C285B"/>
    <w:rsid w:val="008C7AC6"/>
    <w:rsid w:val="00902D68"/>
    <w:rsid w:val="009251D2"/>
    <w:rsid w:val="0094086E"/>
    <w:rsid w:val="00980AAE"/>
    <w:rsid w:val="009C1B4C"/>
    <w:rsid w:val="009C305E"/>
    <w:rsid w:val="00A837BD"/>
    <w:rsid w:val="00A8628E"/>
    <w:rsid w:val="00AC22D7"/>
    <w:rsid w:val="00AE7974"/>
    <w:rsid w:val="00B137EA"/>
    <w:rsid w:val="00B25AE8"/>
    <w:rsid w:val="00B459F0"/>
    <w:rsid w:val="00B50728"/>
    <w:rsid w:val="00B64ECE"/>
    <w:rsid w:val="00B91CA1"/>
    <w:rsid w:val="00B93C41"/>
    <w:rsid w:val="00BB28DC"/>
    <w:rsid w:val="00BC49F3"/>
    <w:rsid w:val="00BD071E"/>
    <w:rsid w:val="00C32C57"/>
    <w:rsid w:val="00C857E4"/>
    <w:rsid w:val="00CE3D13"/>
    <w:rsid w:val="00CF0F2F"/>
    <w:rsid w:val="00D00185"/>
    <w:rsid w:val="00D0097B"/>
    <w:rsid w:val="00D23D18"/>
    <w:rsid w:val="00D421E3"/>
    <w:rsid w:val="00D7120B"/>
    <w:rsid w:val="00D74266"/>
    <w:rsid w:val="00D74327"/>
    <w:rsid w:val="00D815CB"/>
    <w:rsid w:val="00D93F07"/>
    <w:rsid w:val="00DE2001"/>
    <w:rsid w:val="00DF3ACA"/>
    <w:rsid w:val="00DF7092"/>
    <w:rsid w:val="00E808E7"/>
    <w:rsid w:val="00E961AB"/>
    <w:rsid w:val="00F257DA"/>
    <w:rsid w:val="00F87B72"/>
    <w:rsid w:val="00F87C8D"/>
    <w:rsid w:val="00F93BA6"/>
    <w:rsid w:val="00FB5B25"/>
    <w:rsid w:val="00FC27F1"/>
    <w:rsid w:val="00FD2B38"/>
    <w:rsid w:val="00FF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57F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457F4"/>
    <w:pPr>
      <w:keepNext/>
      <w:tabs>
        <w:tab w:val="num" w:pos="0"/>
      </w:tabs>
      <w:ind w:left="2880"/>
      <w:outlineLvl w:val="0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457F4"/>
    <w:rPr>
      <w:rFonts w:ascii="Times New Roman" w:hAnsi="Times New Roman"/>
    </w:rPr>
  </w:style>
  <w:style w:type="character" w:customStyle="1" w:styleId="WW8Num3z0">
    <w:name w:val="WW8Num3z0"/>
    <w:rsid w:val="008457F4"/>
    <w:rPr>
      <w:rFonts w:ascii="Lucida Sans Unicode" w:hAnsi="Lucida Sans Unicode" w:cs="Mangal"/>
    </w:rPr>
  </w:style>
  <w:style w:type="character" w:customStyle="1" w:styleId="WW8Num4z0">
    <w:name w:val="WW8Num4z0"/>
    <w:rsid w:val="008457F4"/>
    <w:rPr>
      <w:rFonts w:ascii="Lucida Sans Unicode" w:eastAsia="Times New Roman" w:hAnsi="Lucida Sans Unicode" w:cs="Mangal"/>
    </w:rPr>
  </w:style>
  <w:style w:type="character" w:customStyle="1" w:styleId="WW8Num5z0">
    <w:name w:val="WW8Num5z0"/>
    <w:rsid w:val="008457F4"/>
    <w:rPr>
      <w:rFonts w:ascii="Times New Roman" w:hAnsi="Times New Roman"/>
    </w:rPr>
  </w:style>
  <w:style w:type="character" w:customStyle="1" w:styleId="Absatz-Standardschriftart">
    <w:name w:val="Absatz-Standardschriftart"/>
    <w:rsid w:val="008457F4"/>
  </w:style>
  <w:style w:type="character" w:customStyle="1" w:styleId="WW8Num1z0">
    <w:name w:val="WW8Num1z0"/>
    <w:rsid w:val="008457F4"/>
    <w:rPr>
      <w:rFonts w:ascii="Times New Roman" w:hAnsi="Times New Roman"/>
    </w:rPr>
  </w:style>
  <w:style w:type="character" w:customStyle="1" w:styleId="WW8Num1z1">
    <w:name w:val="WW8Num1z1"/>
    <w:rsid w:val="008457F4"/>
    <w:rPr>
      <w:rFonts w:ascii="Courier New" w:hAnsi="Courier New"/>
    </w:rPr>
  </w:style>
  <w:style w:type="character" w:customStyle="1" w:styleId="WW8Num1z2">
    <w:name w:val="WW8Num1z2"/>
    <w:rsid w:val="008457F4"/>
    <w:rPr>
      <w:rFonts w:ascii="Wingdings" w:hAnsi="Wingdings"/>
    </w:rPr>
  </w:style>
  <w:style w:type="character" w:customStyle="1" w:styleId="WW8Num1z3">
    <w:name w:val="WW8Num1z3"/>
    <w:rsid w:val="008457F4"/>
    <w:rPr>
      <w:rFonts w:ascii="Symbol" w:hAnsi="Symbol"/>
    </w:rPr>
  </w:style>
  <w:style w:type="character" w:customStyle="1" w:styleId="WW8Num4z1">
    <w:name w:val="WW8Num4z1"/>
    <w:rsid w:val="008457F4"/>
    <w:rPr>
      <w:rFonts w:ascii="Courier New" w:hAnsi="Courier New"/>
    </w:rPr>
  </w:style>
  <w:style w:type="character" w:customStyle="1" w:styleId="WW8Num4z2">
    <w:name w:val="WW8Num4z2"/>
    <w:rsid w:val="008457F4"/>
    <w:rPr>
      <w:rFonts w:ascii="Wingdings" w:hAnsi="Wingdings"/>
    </w:rPr>
  </w:style>
  <w:style w:type="character" w:customStyle="1" w:styleId="WW8Num4z3">
    <w:name w:val="WW8Num4z3"/>
    <w:rsid w:val="008457F4"/>
    <w:rPr>
      <w:rFonts w:ascii="Symbol" w:hAnsi="Symbol"/>
    </w:rPr>
  </w:style>
  <w:style w:type="character" w:customStyle="1" w:styleId="WW8Num5z1">
    <w:name w:val="WW8Num5z1"/>
    <w:rsid w:val="008457F4"/>
    <w:rPr>
      <w:rFonts w:ascii="Courier New" w:hAnsi="Courier New"/>
    </w:rPr>
  </w:style>
  <w:style w:type="character" w:customStyle="1" w:styleId="WW8Num5z2">
    <w:name w:val="WW8Num5z2"/>
    <w:rsid w:val="008457F4"/>
    <w:rPr>
      <w:rFonts w:ascii="Wingdings" w:hAnsi="Wingdings"/>
    </w:rPr>
  </w:style>
  <w:style w:type="character" w:customStyle="1" w:styleId="WW8Num5z3">
    <w:name w:val="WW8Num5z3"/>
    <w:rsid w:val="008457F4"/>
    <w:rPr>
      <w:rFonts w:ascii="Symbol" w:hAnsi="Symbol"/>
    </w:rPr>
  </w:style>
  <w:style w:type="character" w:customStyle="1" w:styleId="WW8Num6z0">
    <w:name w:val="WW8Num6z0"/>
    <w:rsid w:val="008457F4"/>
    <w:rPr>
      <w:rFonts w:ascii="Lucida Sans Unicode" w:eastAsia="Times New Roman" w:hAnsi="Lucida Sans Unicode" w:cs="Mangal"/>
    </w:rPr>
  </w:style>
  <w:style w:type="character" w:customStyle="1" w:styleId="WW8Num6z1">
    <w:name w:val="WW8Num6z1"/>
    <w:rsid w:val="008457F4"/>
    <w:rPr>
      <w:rFonts w:ascii="Courier New" w:hAnsi="Courier New"/>
    </w:rPr>
  </w:style>
  <w:style w:type="character" w:customStyle="1" w:styleId="WW8Num6z2">
    <w:name w:val="WW8Num6z2"/>
    <w:rsid w:val="008457F4"/>
    <w:rPr>
      <w:rFonts w:ascii="Wingdings" w:hAnsi="Wingdings"/>
    </w:rPr>
  </w:style>
  <w:style w:type="character" w:customStyle="1" w:styleId="WW8Num6z3">
    <w:name w:val="WW8Num6z3"/>
    <w:rsid w:val="008457F4"/>
    <w:rPr>
      <w:rFonts w:ascii="Symbol" w:hAnsi="Symbol"/>
    </w:rPr>
  </w:style>
  <w:style w:type="character" w:customStyle="1" w:styleId="WW8Num9z0">
    <w:name w:val="WW8Num9z0"/>
    <w:rsid w:val="008457F4"/>
    <w:rPr>
      <w:rFonts w:ascii="Symbol" w:hAnsi="Symbol"/>
    </w:rPr>
  </w:style>
  <w:style w:type="character" w:customStyle="1" w:styleId="WW8Num9z1">
    <w:name w:val="WW8Num9z1"/>
    <w:rsid w:val="008457F4"/>
    <w:rPr>
      <w:rFonts w:ascii="Courier New" w:hAnsi="Courier New"/>
    </w:rPr>
  </w:style>
  <w:style w:type="character" w:customStyle="1" w:styleId="WW8Num9z2">
    <w:name w:val="WW8Num9z2"/>
    <w:rsid w:val="008457F4"/>
    <w:rPr>
      <w:rFonts w:ascii="Wingdings" w:hAnsi="Wingdings"/>
    </w:rPr>
  </w:style>
  <w:style w:type="character" w:customStyle="1" w:styleId="WW8Num10z0">
    <w:name w:val="WW8Num10z0"/>
    <w:rsid w:val="008457F4"/>
    <w:rPr>
      <w:rFonts w:ascii="Times New Roman" w:hAnsi="Times New Roman"/>
    </w:rPr>
  </w:style>
  <w:style w:type="character" w:customStyle="1" w:styleId="WW8Num10z1">
    <w:name w:val="WW8Num10z1"/>
    <w:rsid w:val="008457F4"/>
    <w:rPr>
      <w:rFonts w:ascii="Courier New" w:hAnsi="Courier New"/>
    </w:rPr>
  </w:style>
  <w:style w:type="character" w:customStyle="1" w:styleId="WW8Num10z2">
    <w:name w:val="WW8Num10z2"/>
    <w:rsid w:val="008457F4"/>
    <w:rPr>
      <w:rFonts w:ascii="Wingdings" w:hAnsi="Wingdings"/>
    </w:rPr>
  </w:style>
  <w:style w:type="character" w:customStyle="1" w:styleId="WW8Num10z3">
    <w:name w:val="WW8Num10z3"/>
    <w:rsid w:val="008457F4"/>
    <w:rPr>
      <w:rFonts w:ascii="Symbol" w:hAnsi="Symbol"/>
    </w:rPr>
  </w:style>
  <w:style w:type="character" w:customStyle="1" w:styleId="WW8Num11z0">
    <w:name w:val="WW8Num11z0"/>
    <w:rsid w:val="008457F4"/>
    <w:rPr>
      <w:rFonts w:ascii="Symbol" w:hAnsi="Symbol"/>
    </w:rPr>
  </w:style>
  <w:style w:type="character" w:customStyle="1" w:styleId="WW8Num11z1">
    <w:name w:val="WW8Num11z1"/>
    <w:rsid w:val="008457F4"/>
    <w:rPr>
      <w:rFonts w:ascii="Courier New" w:hAnsi="Courier New"/>
    </w:rPr>
  </w:style>
  <w:style w:type="character" w:customStyle="1" w:styleId="WW8Num11z2">
    <w:name w:val="WW8Num11z2"/>
    <w:rsid w:val="008457F4"/>
    <w:rPr>
      <w:rFonts w:ascii="Wingdings" w:hAnsi="Wingdings"/>
    </w:rPr>
  </w:style>
  <w:style w:type="character" w:customStyle="1" w:styleId="WW8Num13z0">
    <w:name w:val="WW8Num13z0"/>
    <w:rsid w:val="008457F4"/>
    <w:rPr>
      <w:rFonts w:ascii="Lucida Sans Unicode" w:eastAsia="Times New Roman" w:hAnsi="Lucida Sans Unicode" w:cs="Mangal"/>
    </w:rPr>
  </w:style>
  <w:style w:type="character" w:customStyle="1" w:styleId="WW8Num13z1">
    <w:name w:val="WW8Num13z1"/>
    <w:rsid w:val="008457F4"/>
    <w:rPr>
      <w:rFonts w:ascii="Courier New" w:hAnsi="Courier New"/>
    </w:rPr>
  </w:style>
  <w:style w:type="character" w:customStyle="1" w:styleId="WW8Num13z2">
    <w:name w:val="WW8Num13z2"/>
    <w:rsid w:val="008457F4"/>
    <w:rPr>
      <w:rFonts w:ascii="Wingdings" w:hAnsi="Wingdings"/>
    </w:rPr>
  </w:style>
  <w:style w:type="character" w:customStyle="1" w:styleId="WW8Num13z3">
    <w:name w:val="WW8Num13z3"/>
    <w:rsid w:val="008457F4"/>
    <w:rPr>
      <w:rFonts w:ascii="Symbol" w:hAnsi="Symbol"/>
    </w:rPr>
  </w:style>
  <w:style w:type="character" w:customStyle="1" w:styleId="DefaultParagraphFont1">
    <w:name w:val="Default Paragraph Font1"/>
    <w:semiHidden/>
    <w:rsid w:val="008457F4"/>
  </w:style>
  <w:style w:type="character" w:styleId="Hyperlink">
    <w:name w:val="Hyperlink"/>
    <w:basedOn w:val="DefaultParagraphFont1"/>
    <w:rsid w:val="008457F4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457F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BodyText">
    <w:name w:val="Body Text"/>
    <w:basedOn w:val="Normal"/>
    <w:rsid w:val="008457F4"/>
    <w:pPr>
      <w:spacing w:after="120"/>
    </w:pPr>
  </w:style>
  <w:style w:type="paragraph" w:styleId="List">
    <w:name w:val="List"/>
    <w:basedOn w:val="BodyText"/>
    <w:rsid w:val="008457F4"/>
    <w:rPr>
      <w:rFonts w:cs="Lucidasans"/>
    </w:rPr>
  </w:style>
  <w:style w:type="paragraph" w:styleId="Caption">
    <w:name w:val="caption"/>
    <w:basedOn w:val="Normal"/>
    <w:qFormat/>
    <w:rsid w:val="008457F4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rsid w:val="008457F4"/>
    <w:pPr>
      <w:suppressLineNumbers/>
    </w:pPr>
    <w:rPr>
      <w:rFonts w:cs="Lucidasans"/>
    </w:rPr>
  </w:style>
  <w:style w:type="paragraph" w:styleId="Header">
    <w:name w:val="header"/>
    <w:basedOn w:val="Normal"/>
    <w:rsid w:val="008457F4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rsid w:val="008457F4"/>
    <w:pPr>
      <w:tabs>
        <w:tab w:val="center" w:pos="4320"/>
        <w:tab w:val="right" w:pos="8640"/>
      </w:tabs>
    </w:pPr>
    <w:rPr>
      <w:szCs w:val="20"/>
    </w:rPr>
  </w:style>
  <w:style w:type="paragraph" w:styleId="ListParagraph">
    <w:name w:val="List Paragraph"/>
    <w:basedOn w:val="Normal"/>
    <w:uiPriority w:val="34"/>
    <w:qFormat/>
    <w:rsid w:val="00FD2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vekmcs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3763</CharactersWithSpaces>
  <SharedDoc>false</SharedDoc>
  <HLinks>
    <vt:vector size="6" baseType="variant">
      <vt:variant>
        <vt:i4>7012445</vt:i4>
      </vt:variant>
      <vt:variant>
        <vt:i4>0</vt:i4>
      </vt:variant>
      <vt:variant>
        <vt:i4>0</vt:i4>
      </vt:variant>
      <vt:variant>
        <vt:i4>5</vt:i4>
      </vt:variant>
      <vt:variant>
        <vt:lpwstr>mailto:vivekmcse@gmail.com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Vivek Jain</dc:creator>
  <cp:lastModifiedBy>admin</cp:lastModifiedBy>
  <cp:revision>5</cp:revision>
  <cp:lastPrinted>2014-05-30T08:27:00Z</cp:lastPrinted>
  <dcterms:created xsi:type="dcterms:W3CDTF">2014-05-30T06:44:00Z</dcterms:created>
  <dcterms:modified xsi:type="dcterms:W3CDTF">2014-05-30T08:28:00Z</dcterms:modified>
</cp:coreProperties>
</file>