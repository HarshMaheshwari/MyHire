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5341"/>
        <w:gridCol w:w="5342"/>
      </w:tblGrid>
      <w:tr w:rsidR="00F559AC" w:rsidRPr="00AA1F78" w:rsidTr="00734D06">
        <w:tc>
          <w:tcPr>
            <w:tcW w:w="5341" w:type="dxa"/>
            <w:shd w:val="clear" w:color="auto" w:fill="auto"/>
          </w:tcPr>
          <w:p w:rsidR="00F559AC" w:rsidRPr="00AA1F78" w:rsidRDefault="0065349C" w:rsidP="0065349C">
            <w:pPr>
              <w:pStyle w:val="Title"/>
              <w:snapToGrid w:val="0"/>
              <w:spacing w:line="240" w:lineRule="auto"/>
              <w:jc w:val="left"/>
              <w:rPr>
                <w:rFonts w:ascii="Trebuchet MS" w:hAnsi="Trebuchet MS" w:cs="Tahoma"/>
                <w:sz w:val="32"/>
                <w:szCs w:val="32"/>
                <w:u w:val="none"/>
              </w:rPr>
            </w:pPr>
            <w:r w:rsidRPr="00AA1F78">
              <w:rPr>
                <w:rFonts w:ascii="Trebuchet MS" w:hAnsi="Trebuchet MS" w:cs="Tahoma"/>
                <w:sz w:val="32"/>
                <w:szCs w:val="32"/>
                <w:u w:val="none"/>
              </w:rPr>
              <w:t xml:space="preserve">Sanjay </w:t>
            </w:r>
            <w:r w:rsidR="00651D57" w:rsidRPr="00AA1F78">
              <w:rPr>
                <w:rFonts w:ascii="Trebuchet MS" w:hAnsi="Trebuchet MS" w:cs="Tahoma"/>
                <w:sz w:val="32"/>
                <w:szCs w:val="32"/>
                <w:u w:val="none"/>
              </w:rPr>
              <w:t>S</w:t>
            </w:r>
            <w:r w:rsidRPr="00AA1F78">
              <w:rPr>
                <w:rFonts w:ascii="Trebuchet MS" w:hAnsi="Trebuchet MS" w:cs="Tahoma"/>
                <w:sz w:val="32"/>
                <w:szCs w:val="32"/>
                <w:u w:val="none"/>
              </w:rPr>
              <w:t>harma</w:t>
            </w:r>
          </w:p>
        </w:tc>
        <w:tc>
          <w:tcPr>
            <w:tcW w:w="5342" w:type="dxa"/>
            <w:shd w:val="clear" w:color="auto" w:fill="auto"/>
          </w:tcPr>
          <w:p w:rsidR="00F559AC" w:rsidRPr="00AA1F78" w:rsidRDefault="004C51D6" w:rsidP="00734D06">
            <w:pPr>
              <w:snapToGrid w:val="0"/>
              <w:rPr>
                <w:rFonts w:ascii="Trebuchet MS" w:hAnsi="Trebuchet MS"/>
                <w:sz w:val="20"/>
              </w:rPr>
            </w:pPr>
            <w:r w:rsidRPr="00AA1F78">
              <w:rPr>
                <w:rFonts w:ascii="Trebuchet MS" w:hAnsi="Trebuchet MS"/>
                <w:b/>
                <w:bCs/>
                <w:sz w:val="20"/>
                <w:u w:val="single"/>
              </w:rPr>
              <w:t>Address:</w:t>
            </w:r>
            <w:r w:rsidRPr="00AA1F78">
              <w:rPr>
                <w:rFonts w:ascii="Trebuchet MS" w:hAnsi="Trebuchet MS"/>
                <w:sz w:val="20"/>
              </w:rPr>
              <w:t xml:space="preserve"> </w:t>
            </w:r>
            <w:r w:rsidR="005E1530">
              <w:rPr>
                <w:rFonts w:ascii="Trebuchet MS" w:hAnsi="Trebuchet MS"/>
                <w:sz w:val="20"/>
                <w:szCs w:val="20"/>
              </w:rPr>
              <w:t>B-52 New Ashok Nagar Delhi</w:t>
            </w:r>
            <w:r w:rsidR="00F559AC" w:rsidRPr="00AA1F78">
              <w:rPr>
                <w:rFonts w:ascii="Trebuchet MS" w:hAnsi="Trebuchet MS"/>
                <w:sz w:val="20"/>
                <w:szCs w:val="20"/>
              </w:rPr>
              <w:t>.</w:t>
            </w:r>
          </w:p>
          <w:p w:rsidR="00F559AC" w:rsidRPr="00AA1F78" w:rsidRDefault="00F559AC" w:rsidP="00734D06">
            <w:pPr>
              <w:rPr>
                <w:rFonts w:ascii="Trebuchet MS" w:hAnsi="Trebuchet MS"/>
                <w:bCs/>
                <w:sz w:val="20"/>
                <w:lang w:val="es-MX"/>
              </w:rPr>
            </w:pPr>
            <w:r w:rsidRPr="00AA1F78">
              <w:rPr>
                <w:rFonts w:ascii="Trebuchet MS" w:hAnsi="Trebuchet MS"/>
                <w:b/>
                <w:bCs/>
                <w:sz w:val="20"/>
                <w:u w:val="single"/>
                <w:lang w:val="es-MX"/>
              </w:rPr>
              <w:t>Mobile No:</w:t>
            </w:r>
            <w:r w:rsidRPr="00AA1F78">
              <w:rPr>
                <w:rFonts w:ascii="Trebuchet MS" w:hAnsi="Trebuchet MS"/>
                <w:bCs/>
                <w:sz w:val="20"/>
                <w:lang w:val="es-MX"/>
              </w:rPr>
              <w:t xml:space="preserve"> +91 </w:t>
            </w:r>
            <w:r w:rsidR="0065349C" w:rsidRPr="00AA1F78">
              <w:rPr>
                <w:rFonts w:ascii="Trebuchet MS" w:hAnsi="Trebuchet MS"/>
                <w:bCs/>
                <w:sz w:val="20"/>
                <w:lang w:val="es-MX"/>
              </w:rPr>
              <w:t>9718255997,09584359971</w:t>
            </w:r>
          </w:p>
          <w:p w:rsidR="00F559AC" w:rsidRPr="00AA1F78" w:rsidRDefault="00F559AC" w:rsidP="00734D06">
            <w:pPr>
              <w:pStyle w:val="Title"/>
              <w:spacing w:line="240" w:lineRule="auto"/>
              <w:jc w:val="left"/>
              <w:rPr>
                <w:rFonts w:ascii="Trebuchet MS" w:hAnsi="Trebuchet MS"/>
                <w:sz w:val="12"/>
                <w:lang w:val="es-MX"/>
              </w:rPr>
            </w:pPr>
            <w:r w:rsidRPr="00AA1F78">
              <w:rPr>
                <w:rFonts w:ascii="Trebuchet MS" w:hAnsi="Trebuchet MS"/>
                <w:bCs w:val="0"/>
                <w:sz w:val="20"/>
                <w:lang w:val="es-MX"/>
              </w:rPr>
              <w:t>Email:</w:t>
            </w:r>
            <w:hyperlink r:id="rId5" w:history="1">
              <w:r w:rsidR="0065349C" w:rsidRPr="00AA1F78">
                <w:rPr>
                  <w:rStyle w:val="Hyperlink"/>
                  <w:rFonts w:ascii="Trebuchet MS" w:hAnsi="Trebuchet MS"/>
                  <w:sz w:val="20"/>
                  <w:szCs w:val="20"/>
                </w:rPr>
                <w:t>sharma.sanjay18@gmail.com</w:t>
              </w:r>
            </w:hyperlink>
          </w:p>
          <w:p w:rsidR="00F559AC" w:rsidRPr="00AA1F78" w:rsidRDefault="00F559AC" w:rsidP="00734D06">
            <w:pPr>
              <w:pStyle w:val="Title"/>
              <w:spacing w:line="240" w:lineRule="auto"/>
              <w:jc w:val="left"/>
              <w:rPr>
                <w:rFonts w:ascii="Trebuchet MS" w:hAnsi="Trebuchet MS"/>
                <w:sz w:val="12"/>
                <w:lang w:val="es-MX"/>
              </w:rPr>
            </w:pPr>
          </w:p>
          <w:p w:rsidR="00F559AC" w:rsidRPr="00AA1F78" w:rsidRDefault="00F559AC" w:rsidP="00734D06">
            <w:pPr>
              <w:pStyle w:val="Title"/>
              <w:spacing w:line="240" w:lineRule="auto"/>
              <w:jc w:val="left"/>
              <w:rPr>
                <w:rFonts w:ascii="Trebuchet MS" w:hAnsi="Trebuchet MS"/>
                <w:b w:val="0"/>
                <w:bCs w:val="0"/>
                <w:sz w:val="20"/>
                <w:u w:val="none"/>
              </w:rPr>
            </w:pPr>
          </w:p>
        </w:tc>
      </w:tr>
    </w:tbl>
    <w:p w:rsidR="00F559AC" w:rsidRPr="00AA1F78" w:rsidRDefault="00F559AC" w:rsidP="00AA1F78">
      <w:pPr>
        <w:pStyle w:val="Heading3"/>
        <w:pBdr>
          <w:bottom w:val="single" w:sz="8" w:space="1" w:color="000000"/>
        </w:pBdr>
        <w:ind w:left="0" w:firstLine="0"/>
        <w:rPr>
          <w:rFonts w:ascii="Trebuchet MS" w:hAnsi="Trebuchet MS"/>
          <w:sz w:val="20"/>
          <w:szCs w:val="20"/>
        </w:rPr>
      </w:pPr>
      <w:r w:rsidRPr="00AA1F78">
        <w:rPr>
          <w:rFonts w:ascii="Trebuchet MS" w:hAnsi="Trebuchet MS"/>
          <w:sz w:val="20"/>
          <w:szCs w:val="20"/>
        </w:rPr>
        <w:t>Epitome</w:t>
      </w:r>
    </w:p>
    <w:p w:rsidR="00F559AC" w:rsidRPr="00AA1F78" w:rsidRDefault="00F559AC" w:rsidP="00F559AC">
      <w:pPr>
        <w:rPr>
          <w:rFonts w:ascii="Trebuchet MS" w:hAnsi="Trebuchet MS"/>
          <w:sz w:val="6"/>
        </w:rPr>
      </w:pPr>
    </w:p>
    <w:p w:rsidR="00F559AC" w:rsidRPr="00AA1F78" w:rsidRDefault="00F559AC" w:rsidP="00F559AC">
      <w:pPr>
        <w:numPr>
          <w:ilvl w:val="0"/>
          <w:numId w:val="2"/>
        </w:numPr>
        <w:jc w:val="both"/>
        <w:rPr>
          <w:rFonts w:ascii="Trebuchet MS" w:hAnsi="Trebuchet MS"/>
          <w:sz w:val="20"/>
          <w:szCs w:val="20"/>
        </w:rPr>
      </w:pPr>
      <w:r w:rsidRPr="00AA1F78">
        <w:rPr>
          <w:rFonts w:ascii="Trebuchet MS" w:hAnsi="Trebuchet MS"/>
          <w:bCs/>
          <w:sz w:val="20"/>
        </w:rPr>
        <w:t>Software Design &amp;</w:t>
      </w:r>
      <w:r w:rsidRPr="00AA1F78">
        <w:rPr>
          <w:rFonts w:ascii="Trebuchet MS" w:hAnsi="Trebuchet MS"/>
          <w:sz w:val="20"/>
        </w:rPr>
        <w:t xml:space="preserve"> Development engineer with </w:t>
      </w:r>
      <w:r w:rsidR="005E1530">
        <w:rPr>
          <w:rFonts w:ascii="Trebuchet MS" w:hAnsi="Trebuchet MS"/>
          <w:b/>
          <w:sz w:val="20"/>
        </w:rPr>
        <w:t>3.3</w:t>
      </w:r>
      <w:r w:rsidR="00CC194B" w:rsidRPr="00AA1F78">
        <w:rPr>
          <w:rFonts w:ascii="Trebuchet MS" w:hAnsi="Trebuchet MS"/>
          <w:b/>
          <w:sz w:val="20"/>
        </w:rPr>
        <w:t>+</w:t>
      </w:r>
      <w:r w:rsidRPr="00AA1F78">
        <w:rPr>
          <w:rFonts w:ascii="Trebuchet MS" w:hAnsi="Trebuchet MS"/>
          <w:b/>
          <w:sz w:val="20"/>
        </w:rPr>
        <w:t xml:space="preserve"> years</w:t>
      </w:r>
      <w:r w:rsidRPr="00AA1F78">
        <w:rPr>
          <w:rFonts w:ascii="Trebuchet MS" w:hAnsi="Trebuchet MS"/>
          <w:sz w:val="20"/>
        </w:rPr>
        <w:t xml:space="preserve"> of experience </w:t>
      </w:r>
      <w:r w:rsidRPr="00AA1F78">
        <w:rPr>
          <w:rFonts w:ascii="Trebuchet MS" w:hAnsi="Trebuchet MS"/>
          <w:sz w:val="20"/>
          <w:szCs w:val="20"/>
        </w:rPr>
        <w:t xml:space="preserve">in </w:t>
      </w:r>
      <w:r w:rsidR="006D7BBE" w:rsidRPr="00AA1F78">
        <w:rPr>
          <w:rFonts w:ascii="Trebuchet MS" w:hAnsi="Trebuchet MS"/>
          <w:sz w:val="20"/>
          <w:szCs w:val="20"/>
        </w:rPr>
        <w:t>Android technology</w:t>
      </w:r>
    </w:p>
    <w:p w:rsidR="006D7BBE" w:rsidRPr="00AA1F78" w:rsidRDefault="006D7BBE" w:rsidP="006D7BBE">
      <w:pPr>
        <w:pStyle w:val="ListParagraph"/>
        <w:numPr>
          <w:ilvl w:val="0"/>
          <w:numId w:val="2"/>
        </w:numPr>
        <w:suppressAutoHyphens w:val="0"/>
        <w:spacing w:line="240" w:lineRule="auto"/>
        <w:jc w:val="both"/>
        <w:rPr>
          <w:rFonts w:ascii="Trebuchet MS" w:hAnsi="Trebuchet MS"/>
          <w:color w:val="000000"/>
          <w:sz w:val="20"/>
          <w:szCs w:val="20"/>
        </w:rPr>
      </w:pPr>
      <w:r w:rsidRPr="00AA1F78">
        <w:rPr>
          <w:rFonts w:ascii="Trebuchet MS" w:hAnsi="Trebuchet MS"/>
          <w:color w:val="000000"/>
          <w:sz w:val="20"/>
          <w:szCs w:val="20"/>
        </w:rPr>
        <w:t xml:space="preserve">Expertise in programming </w:t>
      </w:r>
      <w:proofErr w:type="gramStart"/>
      <w:r w:rsidRPr="00AA1F78">
        <w:rPr>
          <w:rFonts w:ascii="Trebuchet MS" w:hAnsi="Trebuchet MS"/>
          <w:color w:val="000000"/>
          <w:sz w:val="20"/>
          <w:szCs w:val="20"/>
        </w:rPr>
        <w:t xml:space="preserve">with  </w:t>
      </w:r>
      <w:r w:rsidRPr="00AA1F78">
        <w:rPr>
          <w:rFonts w:ascii="Trebuchet MS" w:hAnsi="Trebuchet MS"/>
          <w:b/>
          <w:color w:val="000000"/>
          <w:sz w:val="20"/>
          <w:szCs w:val="20"/>
        </w:rPr>
        <w:t>android</w:t>
      </w:r>
      <w:proofErr w:type="gramEnd"/>
      <w:r w:rsidRPr="00AA1F78">
        <w:rPr>
          <w:rFonts w:ascii="Trebuchet MS" w:hAnsi="Trebuchet MS"/>
          <w:b/>
          <w:color w:val="000000"/>
          <w:sz w:val="20"/>
          <w:szCs w:val="20"/>
        </w:rPr>
        <w:t xml:space="preserve">, </w:t>
      </w:r>
      <w:r w:rsidR="005E1530">
        <w:rPr>
          <w:rFonts w:ascii="Trebuchet MS" w:hAnsi="Trebuchet MS"/>
          <w:b/>
          <w:color w:val="000000"/>
          <w:sz w:val="20"/>
          <w:szCs w:val="20"/>
        </w:rPr>
        <w:t>core</w:t>
      </w:r>
      <w:r w:rsidRPr="00AA1F78">
        <w:rPr>
          <w:rFonts w:ascii="Trebuchet MS" w:hAnsi="Trebuchet MS"/>
          <w:b/>
          <w:color w:val="000000"/>
          <w:sz w:val="20"/>
          <w:szCs w:val="20"/>
        </w:rPr>
        <w:t xml:space="preserve"> java,  </w:t>
      </w:r>
      <w:proofErr w:type="spellStart"/>
      <w:r w:rsidRPr="00AA1F78">
        <w:rPr>
          <w:rFonts w:ascii="Trebuchet MS" w:hAnsi="Trebuchet MS"/>
          <w:b/>
          <w:color w:val="000000"/>
          <w:sz w:val="20"/>
          <w:szCs w:val="20"/>
        </w:rPr>
        <w:t>SQLite</w:t>
      </w:r>
      <w:proofErr w:type="spellEnd"/>
      <w:r w:rsidR="000F3C91">
        <w:rPr>
          <w:rFonts w:ascii="Trebuchet MS" w:hAnsi="Trebuchet MS"/>
          <w:b/>
          <w:color w:val="000000"/>
          <w:sz w:val="20"/>
          <w:szCs w:val="20"/>
        </w:rPr>
        <w:t xml:space="preserve"> ,</w:t>
      </w:r>
      <w:proofErr w:type="spellStart"/>
      <w:r w:rsidR="000F3C91">
        <w:rPr>
          <w:rFonts w:ascii="Trebuchet MS" w:hAnsi="Trebuchet MS"/>
          <w:b/>
          <w:color w:val="000000"/>
          <w:sz w:val="20"/>
          <w:szCs w:val="20"/>
        </w:rPr>
        <w:t>webservices</w:t>
      </w:r>
      <w:proofErr w:type="spellEnd"/>
      <w:r w:rsidR="000F3C91">
        <w:rPr>
          <w:rFonts w:ascii="Trebuchet MS" w:hAnsi="Trebuchet MS"/>
          <w:b/>
          <w:color w:val="000000"/>
          <w:sz w:val="20"/>
          <w:szCs w:val="20"/>
        </w:rPr>
        <w:t>, parsing</w:t>
      </w:r>
      <w:r w:rsidRPr="00AA1F78">
        <w:rPr>
          <w:rFonts w:ascii="Trebuchet MS" w:hAnsi="Trebuchet MS"/>
          <w:b/>
          <w:color w:val="000000"/>
          <w:sz w:val="20"/>
          <w:szCs w:val="20"/>
        </w:rPr>
        <w:t>.</w:t>
      </w:r>
    </w:p>
    <w:p w:rsidR="00F559AC" w:rsidRPr="00AA1F78" w:rsidRDefault="00F559AC" w:rsidP="00F559AC">
      <w:pPr>
        <w:rPr>
          <w:rFonts w:ascii="Trebuchet MS" w:hAnsi="Trebuchet MS"/>
          <w:sz w:val="6"/>
        </w:rPr>
      </w:pPr>
    </w:p>
    <w:p w:rsidR="00F559AC" w:rsidRPr="00AA1F78" w:rsidRDefault="00F559AC" w:rsidP="00F559AC">
      <w:pPr>
        <w:pStyle w:val="Heading3"/>
        <w:pBdr>
          <w:bottom w:val="single" w:sz="8" w:space="1" w:color="000000"/>
        </w:pBdr>
        <w:rPr>
          <w:rFonts w:ascii="Trebuchet MS" w:hAnsi="Trebuchet MS"/>
        </w:rPr>
      </w:pPr>
      <w:r w:rsidRPr="00AA1F78">
        <w:rPr>
          <w:rFonts w:ascii="Trebuchet MS" w:hAnsi="Trebuchet MS"/>
          <w:sz w:val="20"/>
          <w:szCs w:val="20"/>
        </w:rPr>
        <w:t>Career Profile</w:t>
      </w:r>
    </w:p>
    <w:p w:rsidR="00F559AC" w:rsidRPr="00AA1F78" w:rsidRDefault="00F559AC" w:rsidP="00F559AC">
      <w:pPr>
        <w:rPr>
          <w:rFonts w:ascii="Trebuchet MS" w:hAnsi="Trebuchet MS"/>
          <w:sz w:val="6"/>
        </w:rPr>
      </w:pPr>
    </w:p>
    <w:p w:rsidR="00F559AC" w:rsidRPr="00AA1F78" w:rsidRDefault="005E1530" w:rsidP="00F559AC">
      <w:pPr>
        <w:jc w:val="both"/>
        <w:rPr>
          <w:rFonts w:ascii="Trebuchet MS" w:hAnsi="Trebuchet MS" w:cs="Arial"/>
          <w:sz w:val="20"/>
          <w:szCs w:val="20"/>
        </w:rPr>
      </w:pPr>
      <w:r>
        <w:rPr>
          <w:rFonts w:ascii="Trebuchet MS" w:hAnsi="Trebuchet MS" w:cs="Arial"/>
          <w:b/>
          <w:sz w:val="20"/>
          <w:szCs w:val="20"/>
        </w:rPr>
        <w:t>3.3</w:t>
      </w:r>
      <w:r w:rsidR="00CC194B" w:rsidRPr="00AA1F78">
        <w:rPr>
          <w:rFonts w:ascii="Trebuchet MS" w:hAnsi="Trebuchet MS" w:cs="Arial"/>
          <w:b/>
          <w:sz w:val="20"/>
          <w:szCs w:val="20"/>
        </w:rPr>
        <w:t>+</w:t>
      </w:r>
      <w:r w:rsidR="00F559AC" w:rsidRPr="00AA1F78">
        <w:rPr>
          <w:rFonts w:ascii="Trebuchet MS" w:hAnsi="Trebuchet MS" w:cs="Arial"/>
          <w:b/>
          <w:sz w:val="20"/>
          <w:szCs w:val="20"/>
        </w:rPr>
        <w:t xml:space="preserve"> years</w:t>
      </w:r>
      <w:r w:rsidR="00A82F84" w:rsidRPr="00AA1F78">
        <w:rPr>
          <w:rFonts w:ascii="Trebuchet MS" w:hAnsi="Trebuchet MS" w:cs="Arial"/>
          <w:sz w:val="20"/>
          <w:szCs w:val="20"/>
        </w:rPr>
        <w:t xml:space="preserve"> of work experience in: </w:t>
      </w:r>
    </w:p>
    <w:p w:rsidR="002F17C0" w:rsidRPr="00AA1F78" w:rsidRDefault="005E1530" w:rsidP="002F17C0">
      <w:pPr>
        <w:numPr>
          <w:ilvl w:val="0"/>
          <w:numId w:val="2"/>
        </w:numPr>
        <w:jc w:val="both"/>
        <w:rPr>
          <w:rFonts w:ascii="Trebuchet MS" w:hAnsi="Trebuchet MS"/>
          <w:b/>
          <w:bCs/>
          <w:sz w:val="20"/>
        </w:rPr>
      </w:pPr>
      <w:proofErr w:type="spellStart"/>
      <w:r>
        <w:rPr>
          <w:rFonts w:ascii="Trebuchet MS" w:hAnsi="Trebuchet MS"/>
          <w:b/>
          <w:bCs/>
          <w:sz w:val="20"/>
        </w:rPr>
        <w:t>Pensar</w:t>
      </w:r>
      <w:proofErr w:type="spellEnd"/>
      <w:r w:rsidR="00982612" w:rsidRPr="00AA1F78">
        <w:rPr>
          <w:rFonts w:ascii="Trebuchet MS" w:hAnsi="Trebuchet MS"/>
          <w:b/>
          <w:bCs/>
          <w:sz w:val="20"/>
        </w:rPr>
        <w:t xml:space="preserve"> Software Solution</w:t>
      </w:r>
      <w:r w:rsidR="00F215C2" w:rsidRPr="00AA1F78">
        <w:rPr>
          <w:rFonts w:ascii="Trebuchet MS" w:hAnsi="Trebuchet MS"/>
          <w:b/>
          <w:bCs/>
          <w:sz w:val="20"/>
        </w:rPr>
        <w:t>s</w:t>
      </w:r>
      <w:r w:rsidR="00982612" w:rsidRPr="00AA1F78">
        <w:rPr>
          <w:rFonts w:ascii="Trebuchet MS" w:hAnsi="Trebuchet MS"/>
          <w:b/>
          <w:bCs/>
          <w:sz w:val="20"/>
        </w:rPr>
        <w:t xml:space="preserve"> Pvt. Ltd.</w:t>
      </w:r>
    </w:p>
    <w:p w:rsidR="002F17C0" w:rsidRPr="00AA1F78" w:rsidRDefault="002F17C0" w:rsidP="002F17C0">
      <w:pPr>
        <w:ind w:left="360"/>
        <w:rPr>
          <w:rFonts w:ascii="Trebuchet MS" w:hAnsi="Trebuchet MS"/>
          <w:bCs/>
          <w:sz w:val="20"/>
        </w:rPr>
      </w:pPr>
      <w:r w:rsidRPr="00AA1F78">
        <w:rPr>
          <w:rFonts w:ascii="Trebuchet MS" w:hAnsi="Trebuchet MS"/>
          <w:bCs/>
          <w:sz w:val="20"/>
        </w:rPr>
        <w:t>Software Developer (8 July 201</w:t>
      </w:r>
      <w:r w:rsidR="00982612" w:rsidRPr="00AA1F78">
        <w:rPr>
          <w:rFonts w:ascii="Trebuchet MS" w:hAnsi="Trebuchet MS"/>
          <w:bCs/>
          <w:sz w:val="20"/>
        </w:rPr>
        <w:t>3</w:t>
      </w:r>
      <w:r w:rsidRPr="00AA1F78">
        <w:rPr>
          <w:rFonts w:ascii="Trebuchet MS" w:hAnsi="Trebuchet MS"/>
          <w:bCs/>
          <w:sz w:val="20"/>
        </w:rPr>
        <w:t xml:space="preserve"> to Till date)</w:t>
      </w:r>
    </w:p>
    <w:p w:rsidR="00B540C1" w:rsidRPr="00AA1F78" w:rsidRDefault="00F20F31" w:rsidP="00F559AC">
      <w:pPr>
        <w:numPr>
          <w:ilvl w:val="0"/>
          <w:numId w:val="2"/>
        </w:numPr>
        <w:jc w:val="both"/>
        <w:rPr>
          <w:rFonts w:ascii="Trebuchet MS" w:hAnsi="Trebuchet MS"/>
          <w:b/>
          <w:bCs/>
          <w:sz w:val="20"/>
        </w:rPr>
      </w:pPr>
      <w:r w:rsidRPr="00AA1F78">
        <w:rPr>
          <w:rFonts w:ascii="Trebuchet MS" w:hAnsi="Trebuchet MS"/>
          <w:b/>
          <w:bCs/>
          <w:sz w:val="20"/>
        </w:rPr>
        <w:t>Vincent Info Solution Pvt. Ltd.</w:t>
      </w:r>
    </w:p>
    <w:p w:rsidR="00B540C1" w:rsidRPr="00AA1F78" w:rsidRDefault="00C9249F" w:rsidP="00B540C1">
      <w:pPr>
        <w:ind w:left="360"/>
        <w:jc w:val="both"/>
        <w:rPr>
          <w:rFonts w:ascii="Trebuchet MS" w:hAnsi="Trebuchet MS"/>
          <w:bCs/>
          <w:sz w:val="20"/>
        </w:rPr>
      </w:pPr>
      <w:r w:rsidRPr="00AA1F78">
        <w:rPr>
          <w:rFonts w:ascii="Trebuchet MS" w:hAnsi="Trebuchet MS"/>
          <w:bCs/>
          <w:sz w:val="20"/>
        </w:rPr>
        <w:t>Android</w:t>
      </w:r>
      <w:r w:rsidR="00E66945" w:rsidRPr="00AA1F78">
        <w:rPr>
          <w:rFonts w:ascii="Trebuchet MS" w:hAnsi="Trebuchet MS"/>
          <w:bCs/>
          <w:sz w:val="20"/>
        </w:rPr>
        <w:t xml:space="preserve"> Developer </w:t>
      </w:r>
      <w:r w:rsidR="00B540C1" w:rsidRPr="00AA1F78">
        <w:rPr>
          <w:rFonts w:ascii="Trebuchet MS" w:hAnsi="Trebuchet MS"/>
          <w:bCs/>
          <w:sz w:val="20"/>
        </w:rPr>
        <w:t>(</w:t>
      </w:r>
      <w:r w:rsidR="002F17C0" w:rsidRPr="00AA1F78">
        <w:rPr>
          <w:rFonts w:ascii="Trebuchet MS" w:hAnsi="Trebuchet MS"/>
          <w:bCs/>
          <w:sz w:val="20"/>
        </w:rPr>
        <w:t>15 July 2011 to 2nd July, 2013</w:t>
      </w:r>
      <w:r w:rsidR="00B540C1" w:rsidRPr="00AA1F78">
        <w:rPr>
          <w:rFonts w:ascii="Trebuchet MS" w:hAnsi="Trebuchet MS"/>
          <w:bCs/>
          <w:sz w:val="20"/>
        </w:rPr>
        <w:t>)</w:t>
      </w:r>
    </w:p>
    <w:p w:rsidR="00F559AC" w:rsidRPr="00AA1F78" w:rsidRDefault="00F559AC" w:rsidP="00F559AC">
      <w:pPr>
        <w:rPr>
          <w:rFonts w:ascii="Trebuchet MS" w:hAnsi="Trebuchet MS"/>
          <w:b/>
          <w:bCs/>
          <w:sz w:val="6"/>
        </w:rPr>
      </w:pPr>
    </w:p>
    <w:p w:rsidR="00F559AC" w:rsidRPr="00AA1F78" w:rsidRDefault="00F559AC" w:rsidP="00F559AC">
      <w:pPr>
        <w:pStyle w:val="Heading3"/>
        <w:pBdr>
          <w:bottom w:val="single" w:sz="8" w:space="1" w:color="000000"/>
        </w:pBdr>
        <w:rPr>
          <w:rFonts w:ascii="Trebuchet MS" w:hAnsi="Trebuchet MS"/>
          <w:sz w:val="20"/>
          <w:szCs w:val="20"/>
        </w:rPr>
      </w:pPr>
      <w:r w:rsidRPr="00AA1F78">
        <w:rPr>
          <w:rFonts w:ascii="Trebuchet MS" w:hAnsi="Trebuchet MS"/>
          <w:sz w:val="20"/>
          <w:szCs w:val="20"/>
        </w:rPr>
        <w:t xml:space="preserve">Skills </w:t>
      </w:r>
      <w:r w:rsidR="005D7885" w:rsidRPr="00AA1F78">
        <w:rPr>
          <w:rFonts w:ascii="Trebuchet MS" w:hAnsi="Trebuchet MS"/>
          <w:sz w:val="20"/>
          <w:szCs w:val="20"/>
        </w:rPr>
        <w:t>Set</w:t>
      </w:r>
      <w:r w:rsidR="006C0AB2" w:rsidRPr="00AA1F78">
        <w:rPr>
          <w:rFonts w:ascii="Trebuchet MS" w:hAnsi="Trebuchet MS"/>
          <w:sz w:val="20"/>
          <w:szCs w:val="20"/>
        </w:rPr>
        <w:t xml:space="preserve"> </w:t>
      </w:r>
    </w:p>
    <w:p w:rsidR="00F559AC" w:rsidRPr="00AA1F78" w:rsidRDefault="00F559AC" w:rsidP="00F559AC">
      <w:pPr>
        <w:jc w:val="both"/>
        <w:rPr>
          <w:rFonts w:ascii="Trebuchet MS" w:hAnsi="Trebuchet MS"/>
          <w:sz w:val="6"/>
        </w:rPr>
      </w:pPr>
    </w:p>
    <w:tbl>
      <w:tblPr>
        <w:tblStyle w:val="TableGrid"/>
        <w:tblW w:w="0" w:type="auto"/>
        <w:tblInd w:w="360" w:type="dxa"/>
        <w:tblLook w:val="04A0"/>
      </w:tblPr>
      <w:tblGrid>
        <w:gridCol w:w="5185"/>
        <w:gridCol w:w="5137"/>
      </w:tblGrid>
      <w:tr w:rsidR="006809C7" w:rsidRPr="00AA1F78" w:rsidTr="006809C7">
        <w:tc>
          <w:tcPr>
            <w:tcW w:w="5185" w:type="dxa"/>
            <w:tcBorders>
              <w:top w:val="nil"/>
              <w:left w:val="nil"/>
              <w:bottom w:val="nil"/>
              <w:right w:val="nil"/>
            </w:tcBorders>
          </w:tcPr>
          <w:p w:rsidR="006C0AB2" w:rsidRPr="00AA1F78" w:rsidRDefault="00422E4F" w:rsidP="006809C7">
            <w:pPr>
              <w:numPr>
                <w:ilvl w:val="0"/>
                <w:numId w:val="2"/>
              </w:numPr>
              <w:jc w:val="both"/>
              <w:rPr>
                <w:rFonts w:ascii="Trebuchet MS" w:hAnsi="Trebuchet MS"/>
                <w:sz w:val="20"/>
                <w:szCs w:val="20"/>
                <w:lang w:val="fr-FR"/>
              </w:rPr>
            </w:pPr>
            <w:r w:rsidRPr="00AA1F78">
              <w:rPr>
                <w:rFonts w:ascii="Trebuchet MS" w:hAnsi="Trebuchet MS"/>
                <w:spacing w:val="-6"/>
                <w:sz w:val="20"/>
                <w:szCs w:val="20"/>
              </w:rPr>
              <w:t>Android</w:t>
            </w:r>
          </w:p>
          <w:p w:rsidR="00422E4F" w:rsidRPr="00AA1F78" w:rsidRDefault="00422E4F" w:rsidP="006809C7">
            <w:pPr>
              <w:numPr>
                <w:ilvl w:val="0"/>
                <w:numId w:val="2"/>
              </w:numPr>
              <w:jc w:val="both"/>
              <w:rPr>
                <w:rFonts w:ascii="Trebuchet MS" w:hAnsi="Trebuchet MS"/>
                <w:sz w:val="20"/>
                <w:szCs w:val="20"/>
              </w:rPr>
            </w:pPr>
            <w:r w:rsidRPr="00AA1F78">
              <w:rPr>
                <w:rFonts w:ascii="Trebuchet MS" w:eastAsia="Arial" w:hAnsi="Trebuchet MS"/>
                <w:color w:val="000000"/>
                <w:sz w:val="20"/>
                <w:szCs w:val="20"/>
              </w:rPr>
              <w:t>Java</w:t>
            </w:r>
          </w:p>
          <w:p w:rsidR="006C0AB2" w:rsidRPr="00AA1F78" w:rsidRDefault="00422E4F" w:rsidP="006809C7">
            <w:pPr>
              <w:numPr>
                <w:ilvl w:val="0"/>
                <w:numId w:val="2"/>
              </w:numPr>
              <w:jc w:val="both"/>
              <w:rPr>
                <w:rFonts w:ascii="Trebuchet MS" w:hAnsi="Trebuchet MS"/>
                <w:sz w:val="20"/>
                <w:szCs w:val="20"/>
              </w:rPr>
            </w:pPr>
            <w:proofErr w:type="spellStart"/>
            <w:r w:rsidRPr="00AA1F78">
              <w:rPr>
                <w:rFonts w:ascii="Trebuchet MS" w:hAnsi="Trebuchet MS"/>
                <w:spacing w:val="-6"/>
                <w:sz w:val="20"/>
                <w:szCs w:val="20"/>
              </w:rPr>
              <w:t>SQLite</w:t>
            </w:r>
            <w:proofErr w:type="spellEnd"/>
          </w:p>
          <w:p w:rsidR="00422E4F" w:rsidRPr="00AA1F78" w:rsidRDefault="00422E4F" w:rsidP="006809C7">
            <w:pPr>
              <w:numPr>
                <w:ilvl w:val="0"/>
                <w:numId w:val="2"/>
              </w:numPr>
              <w:jc w:val="both"/>
              <w:rPr>
                <w:rFonts w:ascii="Trebuchet MS" w:hAnsi="Trebuchet MS"/>
                <w:sz w:val="20"/>
                <w:szCs w:val="20"/>
              </w:rPr>
            </w:pPr>
            <w:r w:rsidRPr="00AA1F78">
              <w:rPr>
                <w:rFonts w:ascii="Trebuchet MS" w:eastAsia="Arial" w:hAnsi="Trebuchet MS"/>
                <w:color w:val="000000"/>
                <w:sz w:val="20"/>
                <w:szCs w:val="20"/>
                <w:lang w:val="fr-FR"/>
              </w:rPr>
              <w:t>XML</w:t>
            </w:r>
            <w:r w:rsidRPr="00AA1F78">
              <w:rPr>
                <w:rFonts w:ascii="Trebuchet MS" w:hAnsi="Trebuchet MS"/>
                <w:sz w:val="20"/>
                <w:szCs w:val="20"/>
              </w:rPr>
              <w:t xml:space="preserve"> </w:t>
            </w:r>
          </w:p>
          <w:p w:rsidR="006809C7" w:rsidRPr="00AA1F78" w:rsidRDefault="00EE2A32" w:rsidP="006809C7">
            <w:pPr>
              <w:numPr>
                <w:ilvl w:val="0"/>
                <w:numId w:val="2"/>
              </w:numPr>
              <w:jc w:val="both"/>
              <w:rPr>
                <w:rFonts w:ascii="Trebuchet MS" w:hAnsi="Trebuchet MS"/>
                <w:sz w:val="20"/>
                <w:szCs w:val="20"/>
              </w:rPr>
            </w:pPr>
            <w:r w:rsidRPr="00AA1F78">
              <w:rPr>
                <w:rFonts w:ascii="Trebuchet MS" w:hAnsi="Trebuchet MS"/>
                <w:sz w:val="20"/>
                <w:szCs w:val="20"/>
              </w:rPr>
              <w:t>Web services</w:t>
            </w:r>
          </w:p>
        </w:tc>
        <w:tc>
          <w:tcPr>
            <w:tcW w:w="5137" w:type="dxa"/>
            <w:tcBorders>
              <w:top w:val="nil"/>
              <w:left w:val="nil"/>
              <w:bottom w:val="nil"/>
              <w:right w:val="nil"/>
            </w:tcBorders>
          </w:tcPr>
          <w:p w:rsidR="00422E4F" w:rsidRPr="00AA1F78" w:rsidRDefault="00422E4F" w:rsidP="006809C7">
            <w:pPr>
              <w:numPr>
                <w:ilvl w:val="0"/>
                <w:numId w:val="2"/>
              </w:numPr>
              <w:jc w:val="both"/>
              <w:rPr>
                <w:rFonts w:ascii="Trebuchet MS" w:hAnsi="Trebuchet MS"/>
                <w:sz w:val="20"/>
                <w:szCs w:val="20"/>
              </w:rPr>
            </w:pPr>
            <w:r w:rsidRPr="00AA1F78">
              <w:rPr>
                <w:rFonts w:ascii="Trebuchet MS" w:hAnsi="Trebuchet MS"/>
                <w:bCs/>
                <w:color w:val="000000"/>
                <w:sz w:val="20"/>
                <w:szCs w:val="20"/>
              </w:rPr>
              <w:t>SOAP</w:t>
            </w:r>
            <w:r w:rsidRPr="00AA1F78">
              <w:rPr>
                <w:rFonts w:ascii="Trebuchet MS" w:hAnsi="Trebuchet MS"/>
                <w:color w:val="000000"/>
                <w:sz w:val="20"/>
                <w:szCs w:val="20"/>
              </w:rPr>
              <w:t>, REST</w:t>
            </w:r>
            <w:r w:rsidRPr="00AA1F78">
              <w:rPr>
                <w:rFonts w:ascii="Trebuchet MS" w:hAnsi="Trebuchet MS"/>
                <w:spacing w:val="-6"/>
                <w:sz w:val="20"/>
                <w:szCs w:val="20"/>
              </w:rPr>
              <w:t xml:space="preserve"> </w:t>
            </w:r>
          </w:p>
          <w:p w:rsidR="006C0AB2" w:rsidRPr="00AA1F78" w:rsidRDefault="00422E4F" w:rsidP="006809C7">
            <w:pPr>
              <w:numPr>
                <w:ilvl w:val="0"/>
                <w:numId w:val="2"/>
              </w:numPr>
              <w:jc w:val="both"/>
              <w:rPr>
                <w:rFonts w:ascii="Trebuchet MS" w:hAnsi="Trebuchet MS"/>
                <w:sz w:val="20"/>
                <w:szCs w:val="20"/>
              </w:rPr>
            </w:pPr>
            <w:proofErr w:type="spellStart"/>
            <w:r w:rsidRPr="00AA1F78">
              <w:rPr>
                <w:rFonts w:ascii="Trebuchet MS" w:hAnsi="Trebuchet MS"/>
                <w:spacing w:val="-6"/>
                <w:sz w:val="20"/>
                <w:szCs w:val="20"/>
              </w:rPr>
              <w:t>GoogleMap</w:t>
            </w:r>
            <w:proofErr w:type="spellEnd"/>
            <w:r w:rsidRPr="00AA1F78">
              <w:rPr>
                <w:rFonts w:ascii="Trebuchet MS" w:hAnsi="Trebuchet MS"/>
                <w:spacing w:val="-6"/>
                <w:sz w:val="20"/>
                <w:szCs w:val="20"/>
              </w:rPr>
              <w:t xml:space="preserve"> </w:t>
            </w:r>
            <w:proofErr w:type="spellStart"/>
            <w:r w:rsidRPr="00AA1F78">
              <w:rPr>
                <w:rFonts w:ascii="Trebuchet MS" w:hAnsi="Trebuchet MS"/>
                <w:spacing w:val="-6"/>
                <w:sz w:val="20"/>
                <w:szCs w:val="20"/>
              </w:rPr>
              <w:t>Api</w:t>
            </w:r>
            <w:proofErr w:type="spellEnd"/>
          </w:p>
          <w:p w:rsidR="00DF0DB7" w:rsidRPr="00AA1F78" w:rsidRDefault="005B21CC" w:rsidP="006809C7">
            <w:pPr>
              <w:numPr>
                <w:ilvl w:val="0"/>
                <w:numId w:val="2"/>
              </w:numPr>
              <w:jc w:val="both"/>
              <w:rPr>
                <w:rFonts w:ascii="Trebuchet MS" w:hAnsi="Trebuchet MS"/>
                <w:sz w:val="20"/>
                <w:szCs w:val="20"/>
              </w:rPr>
            </w:pPr>
            <w:r>
              <w:rPr>
                <w:rFonts w:ascii="Trebuchet MS" w:eastAsia="Arial" w:hAnsi="Trebuchet MS"/>
                <w:color w:val="000000"/>
                <w:sz w:val="20"/>
                <w:szCs w:val="20"/>
              </w:rPr>
              <w:t xml:space="preserve">Basic </w:t>
            </w:r>
            <w:proofErr w:type="spellStart"/>
            <w:r w:rsidR="00F37DAE" w:rsidRPr="00AA1F78">
              <w:rPr>
                <w:rFonts w:ascii="Trebuchet MS" w:eastAsia="Arial" w:hAnsi="Trebuchet MS"/>
                <w:color w:val="000000"/>
                <w:sz w:val="20"/>
                <w:szCs w:val="20"/>
              </w:rPr>
              <w:t>Opengl</w:t>
            </w:r>
            <w:proofErr w:type="spellEnd"/>
          </w:p>
          <w:p w:rsidR="00422E4F" w:rsidRPr="00AA1F78" w:rsidRDefault="00422E4F" w:rsidP="00422E4F">
            <w:pPr>
              <w:numPr>
                <w:ilvl w:val="0"/>
                <w:numId w:val="2"/>
              </w:numPr>
              <w:jc w:val="both"/>
              <w:rPr>
                <w:rFonts w:ascii="Trebuchet MS" w:hAnsi="Trebuchet MS"/>
                <w:sz w:val="20"/>
                <w:szCs w:val="20"/>
              </w:rPr>
            </w:pPr>
            <w:r w:rsidRPr="00AA1F78">
              <w:rPr>
                <w:rFonts w:ascii="Trebuchet MS" w:eastAsia="Arial" w:hAnsi="Trebuchet MS"/>
                <w:color w:val="000000"/>
                <w:sz w:val="20"/>
                <w:szCs w:val="20"/>
              </w:rPr>
              <w:t xml:space="preserve">Eclipse </w:t>
            </w:r>
          </w:p>
          <w:p w:rsidR="004C51D6" w:rsidRPr="00AA1F78" w:rsidRDefault="00422E4F" w:rsidP="009E69A2">
            <w:pPr>
              <w:pStyle w:val="ListParagraph"/>
              <w:numPr>
                <w:ilvl w:val="0"/>
                <w:numId w:val="2"/>
              </w:numPr>
              <w:jc w:val="both"/>
              <w:rPr>
                <w:rFonts w:ascii="Trebuchet MS" w:hAnsi="Trebuchet MS"/>
                <w:sz w:val="20"/>
                <w:szCs w:val="20"/>
              </w:rPr>
            </w:pPr>
            <w:r w:rsidRPr="00AA1F78">
              <w:rPr>
                <w:rFonts w:ascii="Trebuchet MS" w:hAnsi="Trebuchet MS"/>
                <w:sz w:val="20"/>
                <w:szCs w:val="20"/>
              </w:rPr>
              <w:t>Design</w:t>
            </w:r>
          </w:p>
        </w:tc>
      </w:tr>
    </w:tbl>
    <w:p w:rsidR="00F07A21" w:rsidRPr="00AA1F78" w:rsidRDefault="00F07A21" w:rsidP="00A82F84">
      <w:pPr>
        <w:rPr>
          <w:rFonts w:ascii="Trebuchet MS" w:hAnsi="Trebuchet MS"/>
        </w:rPr>
      </w:pPr>
    </w:p>
    <w:p w:rsidR="004C51D6" w:rsidRPr="00AA1F78" w:rsidRDefault="004C51D6" w:rsidP="004C51D6">
      <w:pPr>
        <w:pStyle w:val="Heading3"/>
        <w:pBdr>
          <w:bottom w:val="single" w:sz="8" w:space="1" w:color="000000"/>
        </w:pBdr>
        <w:rPr>
          <w:rFonts w:ascii="Trebuchet MS" w:hAnsi="Trebuchet MS"/>
          <w:sz w:val="20"/>
          <w:szCs w:val="20"/>
        </w:rPr>
      </w:pPr>
      <w:r w:rsidRPr="00AA1F78">
        <w:rPr>
          <w:rFonts w:ascii="Trebuchet MS" w:hAnsi="Trebuchet MS"/>
          <w:sz w:val="20"/>
          <w:szCs w:val="20"/>
        </w:rPr>
        <w:t>Education</w:t>
      </w:r>
    </w:p>
    <w:p w:rsidR="004C51D6" w:rsidRPr="00AA1F78" w:rsidRDefault="004C51D6" w:rsidP="004C51D6">
      <w:pPr>
        <w:jc w:val="both"/>
        <w:rPr>
          <w:rFonts w:ascii="Trebuchet MS" w:hAnsi="Trebuchet MS"/>
          <w:sz w:val="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67"/>
        <w:gridCol w:w="4353"/>
        <w:gridCol w:w="2180"/>
        <w:gridCol w:w="2048"/>
      </w:tblGrid>
      <w:tr w:rsidR="00B60349" w:rsidRPr="00AA1F78" w:rsidTr="00422E4F">
        <w:trPr>
          <w:trHeight w:val="382"/>
        </w:trPr>
        <w:tc>
          <w:tcPr>
            <w:tcW w:w="1767" w:type="dxa"/>
            <w:vAlign w:val="center"/>
          </w:tcPr>
          <w:p w:rsidR="00B60349" w:rsidRPr="00AA1F78" w:rsidRDefault="00B60349" w:rsidP="00734D06">
            <w:pPr>
              <w:pStyle w:val="Heading3"/>
              <w:tabs>
                <w:tab w:val="clear" w:pos="0"/>
              </w:tabs>
              <w:spacing w:line="240" w:lineRule="auto"/>
              <w:ind w:left="0" w:firstLine="0"/>
              <w:jc w:val="both"/>
              <w:rPr>
                <w:rFonts w:ascii="Trebuchet MS" w:hAnsi="Trebuchet MS"/>
                <w:sz w:val="20"/>
                <w:szCs w:val="20"/>
              </w:rPr>
            </w:pPr>
            <w:r w:rsidRPr="00AA1F78">
              <w:rPr>
                <w:rFonts w:ascii="Trebuchet MS" w:hAnsi="Trebuchet MS"/>
                <w:sz w:val="20"/>
                <w:szCs w:val="20"/>
              </w:rPr>
              <w:t>Qualification</w:t>
            </w:r>
          </w:p>
        </w:tc>
        <w:tc>
          <w:tcPr>
            <w:tcW w:w="4353" w:type="dxa"/>
            <w:vAlign w:val="center"/>
          </w:tcPr>
          <w:p w:rsidR="00B60349" w:rsidRPr="00AA1F78" w:rsidRDefault="00B60349" w:rsidP="00734D06">
            <w:pPr>
              <w:pStyle w:val="Heading3"/>
              <w:spacing w:line="240" w:lineRule="auto"/>
              <w:ind w:left="0" w:firstLine="0"/>
              <w:jc w:val="both"/>
              <w:rPr>
                <w:rFonts w:ascii="Trebuchet MS" w:hAnsi="Trebuchet MS"/>
                <w:sz w:val="20"/>
                <w:szCs w:val="20"/>
              </w:rPr>
            </w:pPr>
            <w:r w:rsidRPr="00AA1F78">
              <w:rPr>
                <w:rFonts w:ascii="Trebuchet MS" w:hAnsi="Trebuchet MS"/>
                <w:sz w:val="20"/>
                <w:szCs w:val="20"/>
              </w:rPr>
              <w:t>Stream</w:t>
            </w:r>
          </w:p>
        </w:tc>
        <w:tc>
          <w:tcPr>
            <w:tcW w:w="2180" w:type="dxa"/>
            <w:vAlign w:val="center"/>
          </w:tcPr>
          <w:p w:rsidR="00B60349" w:rsidRPr="00AA1F78" w:rsidRDefault="00E03020" w:rsidP="00734D06">
            <w:pPr>
              <w:pStyle w:val="Heading3"/>
              <w:spacing w:line="240" w:lineRule="auto"/>
              <w:ind w:left="0" w:firstLine="0"/>
              <w:jc w:val="both"/>
              <w:rPr>
                <w:rFonts w:ascii="Trebuchet MS" w:hAnsi="Trebuchet MS"/>
                <w:sz w:val="20"/>
                <w:szCs w:val="20"/>
              </w:rPr>
            </w:pPr>
            <w:r w:rsidRPr="00AA1F78">
              <w:rPr>
                <w:rFonts w:ascii="Trebuchet MS" w:hAnsi="Trebuchet MS"/>
                <w:sz w:val="20"/>
                <w:szCs w:val="20"/>
              </w:rPr>
              <w:t>Year of passing</w:t>
            </w:r>
          </w:p>
        </w:tc>
        <w:tc>
          <w:tcPr>
            <w:tcW w:w="2048" w:type="dxa"/>
            <w:vAlign w:val="center"/>
          </w:tcPr>
          <w:p w:rsidR="00B60349" w:rsidRPr="00AA1F78" w:rsidRDefault="00E03020" w:rsidP="00734D06">
            <w:pPr>
              <w:pStyle w:val="Heading3"/>
              <w:spacing w:line="240" w:lineRule="auto"/>
              <w:ind w:left="0" w:firstLine="0"/>
              <w:jc w:val="both"/>
              <w:rPr>
                <w:rFonts w:ascii="Trebuchet MS" w:hAnsi="Trebuchet MS"/>
                <w:sz w:val="20"/>
                <w:szCs w:val="20"/>
              </w:rPr>
            </w:pPr>
            <w:r w:rsidRPr="00AA1F78">
              <w:rPr>
                <w:rFonts w:ascii="Trebuchet MS" w:hAnsi="Trebuchet MS"/>
                <w:sz w:val="20"/>
                <w:szCs w:val="20"/>
              </w:rPr>
              <w:t>Percentage</w:t>
            </w:r>
          </w:p>
        </w:tc>
      </w:tr>
      <w:tr w:rsidR="00B60349" w:rsidRPr="00AA1F78" w:rsidTr="00422E4F">
        <w:trPr>
          <w:trHeight w:val="382"/>
        </w:trPr>
        <w:tc>
          <w:tcPr>
            <w:tcW w:w="1767" w:type="dxa"/>
            <w:vAlign w:val="center"/>
          </w:tcPr>
          <w:p w:rsidR="00B60349" w:rsidRPr="00AA1F78" w:rsidRDefault="00422E4F" w:rsidP="00734D06">
            <w:pPr>
              <w:pStyle w:val="Heading3"/>
              <w:tabs>
                <w:tab w:val="clear" w:pos="0"/>
              </w:tabs>
              <w:spacing w:line="240" w:lineRule="auto"/>
              <w:ind w:left="0" w:firstLine="0"/>
              <w:jc w:val="both"/>
              <w:rPr>
                <w:rFonts w:ascii="Trebuchet MS" w:hAnsi="Trebuchet MS"/>
                <w:b w:val="0"/>
                <w:sz w:val="20"/>
                <w:szCs w:val="20"/>
              </w:rPr>
            </w:pPr>
            <w:r w:rsidRPr="00AA1F78">
              <w:rPr>
                <w:rFonts w:ascii="Trebuchet MS" w:hAnsi="Trebuchet MS"/>
                <w:b w:val="0"/>
                <w:sz w:val="20"/>
                <w:szCs w:val="20"/>
              </w:rPr>
              <w:t>M.C</w:t>
            </w:r>
            <w:r w:rsidR="00B60349" w:rsidRPr="00AA1F78">
              <w:rPr>
                <w:rFonts w:ascii="Trebuchet MS" w:hAnsi="Trebuchet MS"/>
                <w:b w:val="0"/>
                <w:sz w:val="20"/>
                <w:szCs w:val="20"/>
              </w:rPr>
              <w:t>.</w:t>
            </w:r>
            <w:r w:rsidRPr="00AA1F78">
              <w:rPr>
                <w:rFonts w:ascii="Trebuchet MS" w:hAnsi="Trebuchet MS"/>
                <w:b w:val="0"/>
                <w:sz w:val="20"/>
                <w:szCs w:val="20"/>
              </w:rPr>
              <w:t>A</w:t>
            </w:r>
          </w:p>
        </w:tc>
        <w:tc>
          <w:tcPr>
            <w:tcW w:w="4353" w:type="dxa"/>
            <w:vAlign w:val="center"/>
          </w:tcPr>
          <w:p w:rsidR="00B60349" w:rsidRPr="00AA1F78" w:rsidRDefault="00422E4F" w:rsidP="00734D06">
            <w:pPr>
              <w:pStyle w:val="Heading3"/>
              <w:spacing w:line="240" w:lineRule="auto"/>
              <w:ind w:left="0" w:firstLine="0"/>
              <w:jc w:val="both"/>
              <w:rPr>
                <w:rFonts w:ascii="Trebuchet MS" w:hAnsi="Trebuchet MS"/>
                <w:b w:val="0"/>
                <w:sz w:val="20"/>
                <w:szCs w:val="20"/>
              </w:rPr>
            </w:pPr>
            <w:r w:rsidRPr="00AA1F78">
              <w:rPr>
                <w:rFonts w:ascii="Trebuchet MS" w:hAnsi="Trebuchet MS"/>
                <w:b w:val="0"/>
                <w:sz w:val="20"/>
                <w:szCs w:val="20"/>
              </w:rPr>
              <w:t>O.I.S.T. (Bhopal) - RGPV (Bhopal)</w:t>
            </w:r>
          </w:p>
        </w:tc>
        <w:tc>
          <w:tcPr>
            <w:tcW w:w="2180" w:type="dxa"/>
            <w:vAlign w:val="center"/>
          </w:tcPr>
          <w:p w:rsidR="00B60349" w:rsidRPr="00AA1F78" w:rsidRDefault="00E03020" w:rsidP="00B60349">
            <w:pPr>
              <w:pStyle w:val="Heading3"/>
              <w:spacing w:line="240" w:lineRule="auto"/>
              <w:ind w:left="0" w:firstLine="0"/>
              <w:jc w:val="both"/>
              <w:rPr>
                <w:rFonts w:ascii="Trebuchet MS" w:hAnsi="Trebuchet MS"/>
                <w:b w:val="0"/>
                <w:sz w:val="20"/>
                <w:szCs w:val="20"/>
              </w:rPr>
            </w:pPr>
            <w:r w:rsidRPr="00AA1F78">
              <w:rPr>
                <w:rFonts w:ascii="Trebuchet MS" w:hAnsi="Trebuchet MS"/>
                <w:b w:val="0"/>
                <w:sz w:val="20"/>
                <w:szCs w:val="20"/>
              </w:rPr>
              <w:t>2011</w:t>
            </w:r>
          </w:p>
        </w:tc>
        <w:tc>
          <w:tcPr>
            <w:tcW w:w="2048" w:type="dxa"/>
            <w:vAlign w:val="center"/>
          </w:tcPr>
          <w:p w:rsidR="00B60349" w:rsidRPr="00AA1F78" w:rsidRDefault="00E03020" w:rsidP="00382FF3">
            <w:pPr>
              <w:pStyle w:val="Heading3"/>
              <w:spacing w:line="240" w:lineRule="auto"/>
              <w:ind w:left="0" w:firstLine="0"/>
              <w:jc w:val="both"/>
              <w:rPr>
                <w:rFonts w:ascii="Trebuchet MS" w:hAnsi="Trebuchet MS"/>
                <w:b w:val="0"/>
                <w:sz w:val="20"/>
                <w:szCs w:val="20"/>
              </w:rPr>
            </w:pPr>
            <w:r w:rsidRPr="00AA1F78">
              <w:rPr>
                <w:rFonts w:ascii="Trebuchet MS" w:hAnsi="Trebuchet MS"/>
                <w:b w:val="0"/>
                <w:sz w:val="20"/>
                <w:szCs w:val="20"/>
              </w:rPr>
              <w:t>72%</w:t>
            </w:r>
          </w:p>
        </w:tc>
      </w:tr>
      <w:tr w:rsidR="00B60349" w:rsidRPr="00AA1F78" w:rsidTr="00422E4F">
        <w:trPr>
          <w:trHeight w:val="382"/>
        </w:trPr>
        <w:tc>
          <w:tcPr>
            <w:tcW w:w="1767" w:type="dxa"/>
            <w:vAlign w:val="center"/>
          </w:tcPr>
          <w:p w:rsidR="00B60349" w:rsidRPr="00AA1F78" w:rsidRDefault="00E03020" w:rsidP="00734D06">
            <w:pPr>
              <w:pStyle w:val="Heading3"/>
              <w:tabs>
                <w:tab w:val="clear" w:pos="0"/>
              </w:tabs>
              <w:spacing w:line="240" w:lineRule="auto"/>
              <w:ind w:left="0" w:firstLine="0"/>
              <w:jc w:val="both"/>
              <w:rPr>
                <w:rFonts w:ascii="Trebuchet MS" w:hAnsi="Trebuchet MS"/>
                <w:b w:val="0"/>
                <w:sz w:val="20"/>
                <w:szCs w:val="20"/>
              </w:rPr>
            </w:pPr>
            <w:proofErr w:type="gramStart"/>
            <w:r w:rsidRPr="00AA1F78">
              <w:rPr>
                <w:rFonts w:ascii="Trebuchet MS" w:hAnsi="Trebuchet MS"/>
                <w:b w:val="0"/>
                <w:sz w:val="20"/>
                <w:szCs w:val="20"/>
              </w:rPr>
              <w:t>B.Sc.</w:t>
            </w:r>
            <w:proofErr w:type="gramEnd"/>
          </w:p>
        </w:tc>
        <w:tc>
          <w:tcPr>
            <w:tcW w:w="4353" w:type="dxa"/>
            <w:vAlign w:val="center"/>
          </w:tcPr>
          <w:p w:rsidR="00B60349" w:rsidRPr="00AA1F78" w:rsidRDefault="00E03020" w:rsidP="00734D06">
            <w:pPr>
              <w:pStyle w:val="Heading3"/>
              <w:spacing w:line="240" w:lineRule="auto"/>
              <w:ind w:left="0" w:firstLine="0"/>
              <w:jc w:val="both"/>
              <w:rPr>
                <w:rFonts w:ascii="Trebuchet MS" w:hAnsi="Trebuchet MS"/>
                <w:b w:val="0"/>
                <w:sz w:val="20"/>
                <w:szCs w:val="20"/>
              </w:rPr>
            </w:pPr>
            <w:proofErr w:type="gramStart"/>
            <w:r w:rsidRPr="00AA1F78">
              <w:rPr>
                <w:rFonts w:ascii="Trebuchet MS" w:hAnsi="Trebuchet MS"/>
                <w:b w:val="0"/>
                <w:sz w:val="20"/>
                <w:szCs w:val="20"/>
              </w:rPr>
              <w:t>M.V.M.</w:t>
            </w:r>
            <w:proofErr w:type="gramEnd"/>
            <w:r w:rsidRPr="00AA1F78">
              <w:rPr>
                <w:rFonts w:ascii="Trebuchet MS" w:hAnsi="Trebuchet MS"/>
                <w:b w:val="0"/>
                <w:sz w:val="20"/>
                <w:szCs w:val="20"/>
              </w:rPr>
              <w:t xml:space="preserve">   (Bhopal) – BU (Bhopal)</w:t>
            </w:r>
          </w:p>
        </w:tc>
        <w:tc>
          <w:tcPr>
            <w:tcW w:w="2180" w:type="dxa"/>
            <w:vAlign w:val="center"/>
          </w:tcPr>
          <w:p w:rsidR="00B60349" w:rsidRPr="00AA1F78" w:rsidRDefault="00E03020" w:rsidP="00B60349">
            <w:pPr>
              <w:pStyle w:val="Heading3"/>
              <w:spacing w:line="240" w:lineRule="auto"/>
              <w:ind w:left="0" w:firstLine="0"/>
              <w:jc w:val="both"/>
              <w:rPr>
                <w:rFonts w:ascii="Trebuchet MS" w:hAnsi="Trebuchet MS"/>
                <w:b w:val="0"/>
                <w:sz w:val="20"/>
                <w:szCs w:val="20"/>
              </w:rPr>
            </w:pPr>
            <w:r w:rsidRPr="00AA1F78">
              <w:rPr>
                <w:rFonts w:ascii="Trebuchet MS" w:hAnsi="Trebuchet MS"/>
                <w:b w:val="0"/>
                <w:sz w:val="20"/>
                <w:szCs w:val="20"/>
              </w:rPr>
              <w:t>2007</w:t>
            </w:r>
          </w:p>
        </w:tc>
        <w:tc>
          <w:tcPr>
            <w:tcW w:w="2048" w:type="dxa"/>
            <w:vAlign w:val="center"/>
          </w:tcPr>
          <w:p w:rsidR="00B60349" w:rsidRPr="00AA1F78" w:rsidRDefault="00E03020" w:rsidP="00734D06">
            <w:pPr>
              <w:pStyle w:val="Heading3"/>
              <w:spacing w:line="240" w:lineRule="auto"/>
              <w:ind w:left="0" w:firstLine="0"/>
              <w:jc w:val="both"/>
              <w:rPr>
                <w:rFonts w:ascii="Trebuchet MS" w:hAnsi="Trebuchet MS"/>
                <w:b w:val="0"/>
                <w:sz w:val="20"/>
                <w:szCs w:val="20"/>
              </w:rPr>
            </w:pPr>
            <w:r w:rsidRPr="00AA1F78">
              <w:rPr>
                <w:rFonts w:ascii="Trebuchet MS" w:hAnsi="Trebuchet MS"/>
                <w:b w:val="0"/>
                <w:sz w:val="20"/>
                <w:szCs w:val="20"/>
              </w:rPr>
              <w:t>52.2%</w:t>
            </w:r>
          </w:p>
        </w:tc>
      </w:tr>
      <w:tr w:rsidR="00B60349" w:rsidRPr="00AA1F78" w:rsidTr="00422E4F">
        <w:trPr>
          <w:trHeight w:val="382"/>
        </w:trPr>
        <w:tc>
          <w:tcPr>
            <w:tcW w:w="1767" w:type="dxa"/>
            <w:vAlign w:val="center"/>
          </w:tcPr>
          <w:p w:rsidR="00B60349" w:rsidRPr="00AA1F78" w:rsidRDefault="00E03020" w:rsidP="00734D06">
            <w:pPr>
              <w:pStyle w:val="Heading3"/>
              <w:tabs>
                <w:tab w:val="clear" w:pos="0"/>
              </w:tabs>
              <w:spacing w:line="240" w:lineRule="auto"/>
              <w:ind w:left="0" w:firstLine="0"/>
              <w:jc w:val="both"/>
              <w:rPr>
                <w:rFonts w:ascii="Trebuchet MS" w:hAnsi="Trebuchet MS"/>
                <w:b w:val="0"/>
                <w:sz w:val="20"/>
                <w:szCs w:val="20"/>
              </w:rPr>
            </w:pPr>
            <w:proofErr w:type="gramStart"/>
            <w:r w:rsidRPr="00AA1F78">
              <w:rPr>
                <w:rFonts w:ascii="Trebuchet MS" w:hAnsi="Trebuchet MS"/>
                <w:b w:val="0"/>
                <w:sz w:val="20"/>
                <w:szCs w:val="20"/>
              </w:rPr>
              <w:t>H.S.C.</w:t>
            </w:r>
            <w:proofErr w:type="gramEnd"/>
          </w:p>
        </w:tc>
        <w:tc>
          <w:tcPr>
            <w:tcW w:w="4353" w:type="dxa"/>
            <w:vAlign w:val="center"/>
          </w:tcPr>
          <w:p w:rsidR="00B60349" w:rsidRPr="00AA1F78" w:rsidRDefault="00E03020" w:rsidP="00734D06">
            <w:pPr>
              <w:pStyle w:val="Heading3"/>
              <w:spacing w:line="240" w:lineRule="auto"/>
              <w:ind w:left="0" w:firstLine="0"/>
              <w:jc w:val="both"/>
              <w:rPr>
                <w:rFonts w:ascii="Trebuchet MS" w:hAnsi="Trebuchet MS"/>
                <w:b w:val="0"/>
                <w:sz w:val="20"/>
                <w:szCs w:val="20"/>
              </w:rPr>
            </w:pPr>
            <w:r w:rsidRPr="00AA1F78">
              <w:rPr>
                <w:rFonts w:ascii="Trebuchet MS" w:hAnsi="Trebuchet MS"/>
                <w:b w:val="0"/>
                <w:sz w:val="20"/>
                <w:szCs w:val="20"/>
              </w:rPr>
              <w:t>M.P. Board</w:t>
            </w:r>
          </w:p>
        </w:tc>
        <w:tc>
          <w:tcPr>
            <w:tcW w:w="2180" w:type="dxa"/>
            <w:vAlign w:val="center"/>
          </w:tcPr>
          <w:p w:rsidR="00B60349" w:rsidRPr="00AA1F78" w:rsidRDefault="00E03020" w:rsidP="00734D06">
            <w:pPr>
              <w:pStyle w:val="Heading3"/>
              <w:spacing w:line="240" w:lineRule="auto"/>
              <w:ind w:left="0" w:firstLine="0"/>
              <w:jc w:val="both"/>
              <w:rPr>
                <w:rFonts w:ascii="Trebuchet MS" w:hAnsi="Trebuchet MS"/>
                <w:b w:val="0"/>
                <w:sz w:val="20"/>
                <w:szCs w:val="20"/>
              </w:rPr>
            </w:pPr>
            <w:r w:rsidRPr="00AA1F78">
              <w:rPr>
                <w:rFonts w:ascii="Trebuchet MS" w:hAnsi="Trebuchet MS"/>
                <w:b w:val="0"/>
                <w:sz w:val="20"/>
                <w:szCs w:val="20"/>
              </w:rPr>
              <w:t>2004</w:t>
            </w:r>
          </w:p>
        </w:tc>
        <w:tc>
          <w:tcPr>
            <w:tcW w:w="2048" w:type="dxa"/>
            <w:vAlign w:val="center"/>
          </w:tcPr>
          <w:p w:rsidR="00B60349" w:rsidRPr="00AA1F78" w:rsidRDefault="00E03020" w:rsidP="00382FF3">
            <w:pPr>
              <w:pStyle w:val="Heading3"/>
              <w:spacing w:line="240" w:lineRule="auto"/>
              <w:ind w:left="0" w:firstLine="0"/>
              <w:jc w:val="both"/>
              <w:rPr>
                <w:rFonts w:ascii="Trebuchet MS" w:hAnsi="Trebuchet MS"/>
                <w:b w:val="0"/>
                <w:sz w:val="20"/>
                <w:szCs w:val="20"/>
              </w:rPr>
            </w:pPr>
            <w:r w:rsidRPr="00AA1F78">
              <w:rPr>
                <w:rFonts w:ascii="Trebuchet MS" w:hAnsi="Trebuchet MS"/>
                <w:b w:val="0"/>
                <w:sz w:val="20"/>
                <w:szCs w:val="20"/>
              </w:rPr>
              <w:t>74.8%</w:t>
            </w:r>
          </w:p>
        </w:tc>
      </w:tr>
      <w:tr w:rsidR="00E03020" w:rsidRPr="00AA1F78" w:rsidTr="00422E4F">
        <w:trPr>
          <w:trHeight w:val="382"/>
        </w:trPr>
        <w:tc>
          <w:tcPr>
            <w:tcW w:w="1767" w:type="dxa"/>
            <w:vAlign w:val="center"/>
          </w:tcPr>
          <w:p w:rsidR="00E03020" w:rsidRPr="00AA1F78" w:rsidRDefault="00E03020" w:rsidP="00734D06">
            <w:pPr>
              <w:pStyle w:val="Heading3"/>
              <w:tabs>
                <w:tab w:val="clear" w:pos="0"/>
              </w:tabs>
              <w:spacing w:line="240" w:lineRule="auto"/>
              <w:ind w:left="0" w:firstLine="0"/>
              <w:jc w:val="both"/>
              <w:rPr>
                <w:rFonts w:ascii="Trebuchet MS" w:hAnsi="Trebuchet MS"/>
                <w:b w:val="0"/>
                <w:sz w:val="20"/>
                <w:szCs w:val="20"/>
              </w:rPr>
            </w:pPr>
            <w:proofErr w:type="gramStart"/>
            <w:r w:rsidRPr="00AA1F78">
              <w:rPr>
                <w:rFonts w:ascii="Trebuchet MS" w:hAnsi="Trebuchet MS"/>
                <w:b w:val="0"/>
                <w:sz w:val="20"/>
                <w:szCs w:val="20"/>
              </w:rPr>
              <w:t>S.S.C.</w:t>
            </w:r>
            <w:proofErr w:type="gramEnd"/>
          </w:p>
        </w:tc>
        <w:tc>
          <w:tcPr>
            <w:tcW w:w="4353" w:type="dxa"/>
            <w:vAlign w:val="center"/>
          </w:tcPr>
          <w:p w:rsidR="00E03020" w:rsidRPr="00AA1F78" w:rsidRDefault="00E03020" w:rsidP="00734D06">
            <w:pPr>
              <w:pStyle w:val="Heading3"/>
              <w:spacing w:line="240" w:lineRule="auto"/>
              <w:ind w:left="0" w:firstLine="0"/>
              <w:jc w:val="both"/>
              <w:rPr>
                <w:rFonts w:ascii="Trebuchet MS" w:hAnsi="Trebuchet MS"/>
                <w:b w:val="0"/>
                <w:sz w:val="20"/>
                <w:szCs w:val="20"/>
              </w:rPr>
            </w:pPr>
            <w:r w:rsidRPr="00AA1F78">
              <w:rPr>
                <w:rFonts w:ascii="Trebuchet MS" w:hAnsi="Trebuchet MS"/>
                <w:b w:val="0"/>
                <w:sz w:val="20"/>
                <w:szCs w:val="20"/>
              </w:rPr>
              <w:t>M.P. Board</w:t>
            </w:r>
          </w:p>
        </w:tc>
        <w:tc>
          <w:tcPr>
            <w:tcW w:w="2180" w:type="dxa"/>
            <w:vAlign w:val="center"/>
          </w:tcPr>
          <w:p w:rsidR="00E03020" w:rsidRPr="00AA1F78" w:rsidRDefault="00E03020" w:rsidP="00734D06">
            <w:pPr>
              <w:pStyle w:val="Heading3"/>
              <w:spacing w:line="240" w:lineRule="auto"/>
              <w:ind w:left="0" w:firstLine="0"/>
              <w:jc w:val="both"/>
              <w:rPr>
                <w:rFonts w:ascii="Trebuchet MS" w:hAnsi="Trebuchet MS"/>
                <w:b w:val="0"/>
                <w:sz w:val="20"/>
                <w:szCs w:val="20"/>
              </w:rPr>
            </w:pPr>
            <w:r w:rsidRPr="00AA1F78">
              <w:rPr>
                <w:rFonts w:ascii="Trebuchet MS" w:hAnsi="Trebuchet MS"/>
                <w:b w:val="0"/>
                <w:sz w:val="20"/>
                <w:szCs w:val="20"/>
              </w:rPr>
              <w:t>2002</w:t>
            </w:r>
          </w:p>
        </w:tc>
        <w:tc>
          <w:tcPr>
            <w:tcW w:w="2048" w:type="dxa"/>
            <w:vAlign w:val="center"/>
          </w:tcPr>
          <w:p w:rsidR="00E03020" w:rsidRPr="00AA1F78" w:rsidRDefault="00E03020" w:rsidP="00382FF3">
            <w:pPr>
              <w:pStyle w:val="Heading3"/>
              <w:spacing w:line="240" w:lineRule="auto"/>
              <w:ind w:left="0" w:firstLine="0"/>
              <w:jc w:val="both"/>
              <w:rPr>
                <w:rFonts w:ascii="Trebuchet MS" w:hAnsi="Trebuchet MS"/>
                <w:b w:val="0"/>
                <w:sz w:val="20"/>
                <w:szCs w:val="20"/>
              </w:rPr>
            </w:pPr>
            <w:r w:rsidRPr="00AA1F78">
              <w:rPr>
                <w:rFonts w:ascii="Trebuchet MS" w:hAnsi="Trebuchet MS"/>
                <w:b w:val="0"/>
                <w:sz w:val="20"/>
                <w:szCs w:val="20"/>
              </w:rPr>
              <w:t>74.6%</w:t>
            </w:r>
          </w:p>
        </w:tc>
      </w:tr>
    </w:tbl>
    <w:p w:rsidR="009B5485" w:rsidRPr="00AA1F78" w:rsidRDefault="009B5485" w:rsidP="009B5485">
      <w:pPr>
        <w:rPr>
          <w:rFonts w:ascii="Trebuchet MS" w:hAnsi="Trebuchet MS"/>
        </w:rPr>
      </w:pPr>
    </w:p>
    <w:p w:rsidR="00F559AC" w:rsidRPr="00AA1F78" w:rsidRDefault="00F559AC" w:rsidP="00F559AC">
      <w:pPr>
        <w:pStyle w:val="Heading3"/>
        <w:pBdr>
          <w:bottom w:val="single" w:sz="8" w:space="1" w:color="000000"/>
        </w:pBdr>
        <w:rPr>
          <w:rFonts w:ascii="Trebuchet MS" w:hAnsi="Trebuchet MS"/>
          <w:sz w:val="20"/>
          <w:szCs w:val="20"/>
        </w:rPr>
      </w:pPr>
      <w:r w:rsidRPr="00AA1F78">
        <w:rPr>
          <w:rFonts w:ascii="Trebuchet MS" w:hAnsi="Trebuchet MS"/>
          <w:sz w:val="20"/>
          <w:szCs w:val="20"/>
        </w:rPr>
        <w:t>Projects</w:t>
      </w:r>
      <w:r w:rsidR="00994828" w:rsidRPr="00AA1F78">
        <w:rPr>
          <w:rFonts w:ascii="Trebuchet MS" w:hAnsi="Trebuchet MS"/>
          <w:sz w:val="20"/>
          <w:szCs w:val="20"/>
        </w:rPr>
        <w:t xml:space="preserve"> Experience</w:t>
      </w:r>
    </w:p>
    <w:p w:rsidR="00B20984" w:rsidRPr="00AA1F78" w:rsidRDefault="00B20984" w:rsidP="00B20984">
      <w:pPr>
        <w:pStyle w:val="NoSpacing"/>
        <w:rPr>
          <w:rFonts w:ascii="Trebuchet MS" w:hAnsi="Trebuchet MS"/>
          <w:b/>
          <w:sz w:val="20"/>
          <w:szCs w:val="20"/>
        </w:rPr>
      </w:pPr>
      <w:r w:rsidRPr="00AA1F78">
        <w:rPr>
          <w:rFonts w:ascii="Trebuchet MS" w:hAnsi="Trebuchet MS"/>
          <w:b/>
          <w:bCs/>
          <w:sz w:val="20"/>
          <w:szCs w:val="20"/>
        </w:rPr>
        <w:t xml:space="preserve">Project 1: </w:t>
      </w:r>
      <w:proofErr w:type="spellStart"/>
      <w:r>
        <w:rPr>
          <w:rFonts w:ascii="Trebuchet MS" w:hAnsi="Trebuchet MS"/>
          <w:b/>
          <w:sz w:val="20"/>
          <w:szCs w:val="20"/>
        </w:rPr>
        <w:t>t</w:t>
      </w:r>
      <w:r w:rsidRPr="00B20984">
        <w:rPr>
          <w:rFonts w:ascii="Trebuchet MS" w:hAnsi="Trebuchet MS"/>
          <w:b/>
          <w:sz w:val="20"/>
          <w:szCs w:val="20"/>
        </w:rPr>
        <w:t>abkids</w:t>
      </w:r>
      <w:proofErr w:type="spellEnd"/>
    </w:p>
    <w:p w:rsidR="00B20984" w:rsidRPr="00AA1F78" w:rsidRDefault="00B20984" w:rsidP="00B20984">
      <w:pPr>
        <w:jc w:val="both"/>
        <w:rPr>
          <w:rFonts w:ascii="Trebuchet MS" w:hAnsi="Trebuchet MS"/>
          <w:bCs/>
          <w:sz w:val="20"/>
          <w:szCs w:val="20"/>
        </w:rPr>
      </w:pPr>
      <w:r w:rsidRPr="00AA1F78">
        <w:rPr>
          <w:rFonts w:ascii="Trebuchet MS" w:hAnsi="Trebuchet MS"/>
          <w:b/>
          <w:bCs/>
          <w:sz w:val="20"/>
          <w:szCs w:val="20"/>
        </w:rPr>
        <w:t xml:space="preserve">Position held: </w:t>
      </w:r>
      <w:r>
        <w:rPr>
          <w:rFonts w:ascii="Trebuchet MS" w:hAnsi="Trebuchet MS"/>
          <w:b/>
          <w:bCs/>
          <w:sz w:val="20"/>
          <w:szCs w:val="20"/>
        </w:rPr>
        <w:t xml:space="preserve"> </w:t>
      </w:r>
      <w:r w:rsidRPr="00AA1F78">
        <w:rPr>
          <w:rFonts w:ascii="Trebuchet MS" w:hAnsi="Trebuchet MS"/>
          <w:bCs/>
          <w:sz w:val="20"/>
          <w:szCs w:val="20"/>
        </w:rPr>
        <w:t>Application Developer</w:t>
      </w:r>
    </w:p>
    <w:p w:rsidR="00B20984" w:rsidRPr="00AA1F78" w:rsidRDefault="00B20984" w:rsidP="00B20984">
      <w:pPr>
        <w:autoSpaceDE w:val="0"/>
        <w:autoSpaceDN w:val="0"/>
        <w:adjustRightInd w:val="0"/>
        <w:spacing w:line="240" w:lineRule="auto"/>
        <w:rPr>
          <w:rFonts w:ascii="Trebuchet MS" w:hAnsi="Trebuchet MS"/>
          <w:sz w:val="20"/>
          <w:szCs w:val="20"/>
        </w:rPr>
      </w:pPr>
      <w:r w:rsidRPr="00AA1F78">
        <w:rPr>
          <w:rFonts w:ascii="Trebuchet MS" w:hAnsi="Trebuchet MS"/>
          <w:b/>
          <w:bCs/>
          <w:sz w:val="20"/>
          <w:szCs w:val="20"/>
        </w:rPr>
        <w:t>Overview:</w:t>
      </w:r>
      <w:r w:rsidRPr="00AA1F78">
        <w:rPr>
          <w:rFonts w:ascii="Trebuchet MS" w:hAnsi="Trebuchet MS"/>
          <w:bCs/>
          <w:sz w:val="20"/>
          <w:szCs w:val="20"/>
        </w:rPr>
        <w:t xml:space="preserve"> </w:t>
      </w:r>
      <w:proofErr w:type="spellStart"/>
      <w:r>
        <w:rPr>
          <w:rFonts w:ascii="Trebuchet MS" w:hAnsi="Trebuchet MS"/>
          <w:color w:val="000000"/>
          <w:sz w:val="20"/>
          <w:szCs w:val="20"/>
        </w:rPr>
        <w:t>t</w:t>
      </w:r>
      <w:r w:rsidRPr="00B20984">
        <w:rPr>
          <w:rFonts w:ascii="Trebuchet MS" w:hAnsi="Trebuchet MS"/>
          <w:color w:val="000000"/>
          <w:sz w:val="20"/>
          <w:szCs w:val="20"/>
        </w:rPr>
        <w:t>abkids</w:t>
      </w:r>
      <w:proofErr w:type="spellEnd"/>
      <w:r w:rsidRPr="00B20984">
        <w:rPr>
          <w:rFonts w:ascii="Trebuchet MS" w:hAnsi="Trebuchet MS"/>
          <w:color w:val="000000"/>
          <w:sz w:val="20"/>
          <w:szCs w:val="20"/>
        </w:rPr>
        <w:t xml:space="preserve">™ is the next generation activity-based education platform targeted specifically at pre-primary and early primary classes. The main objective is to compliment your current teaching learning process of a child with a </w:t>
      </w:r>
      <w:proofErr w:type="spellStart"/>
      <w:r w:rsidRPr="00B20984">
        <w:rPr>
          <w:rFonts w:ascii="Trebuchet MS" w:hAnsi="Trebuchet MS"/>
          <w:color w:val="000000"/>
          <w:sz w:val="20"/>
          <w:szCs w:val="20"/>
        </w:rPr>
        <w:t>tabkids</w:t>
      </w:r>
      <w:proofErr w:type="spellEnd"/>
      <w:r w:rsidRPr="00B20984">
        <w:rPr>
          <w:rFonts w:ascii="Trebuchet MS" w:hAnsi="Trebuchet MS"/>
          <w:color w:val="000000"/>
          <w:sz w:val="20"/>
          <w:szCs w:val="20"/>
        </w:rPr>
        <w:t xml:space="preserve">™ activity session based on your school's time-table and convenience. </w:t>
      </w:r>
      <w:proofErr w:type="spellStart"/>
      <w:proofErr w:type="gramStart"/>
      <w:r w:rsidRPr="00B20984">
        <w:rPr>
          <w:rFonts w:ascii="Trebuchet MS" w:hAnsi="Trebuchet MS"/>
          <w:color w:val="000000"/>
          <w:sz w:val="20"/>
          <w:szCs w:val="20"/>
        </w:rPr>
        <w:t>tabkids</w:t>
      </w:r>
      <w:proofErr w:type="spellEnd"/>
      <w:proofErr w:type="gramEnd"/>
      <w:r w:rsidRPr="00B20984">
        <w:rPr>
          <w:rFonts w:ascii="Trebuchet MS" w:hAnsi="Trebuchet MS"/>
          <w:color w:val="000000"/>
          <w:sz w:val="20"/>
          <w:szCs w:val="20"/>
        </w:rPr>
        <w:t xml:space="preserve">™ serves as an enhancement to your existing teaching-learning methodologies the form of self-interactive learning and assessment, </w:t>
      </w:r>
      <w:proofErr w:type="spellStart"/>
      <w:r w:rsidRPr="00B20984">
        <w:rPr>
          <w:rFonts w:ascii="Trebuchet MS" w:hAnsi="Trebuchet MS"/>
          <w:color w:val="000000"/>
          <w:sz w:val="20"/>
          <w:szCs w:val="20"/>
        </w:rPr>
        <w:t>i</w:t>
      </w:r>
      <w:proofErr w:type="spellEnd"/>
      <w:r w:rsidRPr="00B20984">
        <w:rPr>
          <w:rFonts w:ascii="Trebuchet MS" w:hAnsi="Trebuchet MS"/>
          <w:color w:val="000000"/>
          <w:sz w:val="20"/>
          <w:szCs w:val="20"/>
        </w:rPr>
        <w:t>-learning as compared to e-learning. This ensures that children understand all the key concepts better and faster.</w:t>
      </w:r>
    </w:p>
    <w:p w:rsidR="00B20984" w:rsidRDefault="00B20984" w:rsidP="00B45F7E">
      <w:pPr>
        <w:pStyle w:val="NoSpacing"/>
        <w:rPr>
          <w:rFonts w:ascii="Trebuchet MS" w:hAnsi="Trebuchet MS"/>
          <w:b/>
          <w:bCs/>
          <w:sz w:val="20"/>
          <w:szCs w:val="20"/>
        </w:rPr>
      </w:pPr>
    </w:p>
    <w:p w:rsidR="00B20984" w:rsidRDefault="00B20984" w:rsidP="00B45F7E">
      <w:pPr>
        <w:pStyle w:val="NoSpacing"/>
        <w:rPr>
          <w:rFonts w:ascii="Trebuchet MS" w:hAnsi="Trebuchet MS"/>
          <w:b/>
          <w:bCs/>
          <w:sz w:val="20"/>
          <w:szCs w:val="20"/>
        </w:rPr>
      </w:pPr>
    </w:p>
    <w:p w:rsidR="00B45F7E" w:rsidRPr="00AA1F78" w:rsidRDefault="0077055E" w:rsidP="00B45F7E">
      <w:pPr>
        <w:pStyle w:val="NoSpacing"/>
        <w:rPr>
          <w:rFonts w:ascii="Trebuchet MS" w:hAnsi="Trebuchet MS"/>
          <w:b/>
          <w:sz w:val="20"/>
          <w:szCs w:val="20"/>
        </w:rPr>
      </w:pPr>
      <w:r>
        <w:rPr>
          <w:rFonts w:ascii="Trebuchet MS" w:hAnsi="Trebuchet MS"/>
          <w:b/>
          <w:bCs/>
          <w:sz w:val="20"/>
          <w:szCs w:val="20"/>
        </w:rPr>
        <w:t>Project 2</w:t>
      </w:r>
      <w:r w:rsidR="00B45F7E" w:rsidRPr="00AA1F78">
        <w:rPr>
          <w:rFonts w:ascii="Trebuchet MS" w:hAnsi="Trebuchet MS"/>
          <w:b/>
          <w:bCs/>
          <w:sz w:val="20"/>
          <w:szCs w:val="20"/>
        </w:rPr>
        <w:t xml:space="preserve">: </w:t>
      </w:r>
      <w:proofErr w:type="spellStart"/>
      <w:r w:rsidR="00B45F7E">
        <w:rPr>
          <w:rFonts w:ascii="Trebuchet MS" w:hAnsi="Trebuchet MS"/>
          <w:b/>
          <w:sz w:val="20"/>
          <w:szCs w:val="20"/>
        </w:rPr>
        <w:t>Neoauto</w:t>
      </w:r>
      <w:proofErr w:type="spellEnd"/>
    </w:p>
    <w:p w:rsidR="00B45F7E" w:rsidRPr="00B45F7E" w:rsidRDefault="00B45F7E" w:rsidP="00B45F7E">
      <w:pPr>
        <w:jc w:val="both"/>
        <w:rPr>
          <w:rFonts w:ascii="Trebuchet MS" w:hAnsi="Trebuchet MS"/>
          <w:b/>
          <w:bCs/>
          <w:sz w:val="20"/>
          <w:szCs w:val="20"/>
          <w:u w:val="single"/>
        </w:rPr>
      </w:pPr>
      <w:proofErr w:type="gramStart"/>
      <w:r>
        <w:rPr>
          <w:rFonts w:ascii="Trebuchet MS" w:hAnsi="Trebuchet MS"/>
          <w:b/>
          <w:sz w:val="20"/>
          <w:szCs w:val="20"/>
        </w:rPr>
        <w:t>Client</w:t>
      </w:r>
      <w:r w:rsidR="004F03E2">
        <w:rPr>
          <w:rFonts w:ascii="Trebuchet MS" w:hAnsi="Trebuchet MS"/>
          <w:b/>
          <w:sz w:val="20"/>
          <w:szCs w:val="20"/>
        </w:rPr>
        <w:t xml:space="preserve"> :</w:t>
      </w:r>
      <w:proofErr w:type="gramEnd"/>
      <w:r w:rsidR="004F03E2">
        <w:rPr>
          <w:rFonts w:ascii="Trebuchet MS" w:hAnsi="Trebuchet MS"/>
          <w:b/>
          <w:sz w:val="20"/>
          <w:szCs w:val="20"/>
        </w:rPr>
        <w:t xml:space="preserve"> </w:t>
      </w:r>
      <w:hyperlink r:id="rId6" w:history="1">
        <w:r>
          <w:rPr>
            <w:rStyle w:val="Hyperlink"/>
            <w:rFonts w:eastAsia="Batang"/>
          </w:rPr>
          <w:t>http://neoauto.clasificados.pe/</w:t>
        </w:r>
      </w:hyperlink>
    </w:p>
    <w:p w:rsidR="00B45F7E" w:rsidRPr="00AA1F78" w:rsidRDefault="00B45F7E" w:rsidP="00B45F7E">
      <w:pPr>
        <w:jc w:val="both"/>
        <w:rPr>
          <w:rFonts w:ascii="Trebuchet MS" w:hAnsi="Trebuchet MS"/>
          <w:bCs/>
          <w:sz w:val="20"/>
          <w:szCs w:val="20"/>
        </w:rPr>
      </w:pPr>
      <w:r w:rsidRPr="00AA1F78">
        <w:rPr>
          <w:rFonts w:ascii="Trebuchet MS" w:hAnsi="Trebuchet MS"/>
          <w:b/>
          <w:bCs/>
          <w:sz w:val="20"/>
          <w:szCs w:val="20"/>
        </w:rPr>
        <w:t xml:space="preserve">Position held: </w:t>
      </w:r>
      <w:r w:rsidR="00FC0079" w:rsidRPr="00FC0079">
        <w:rPr>
          <w:rFonts w:ascii="Trebuchet MS" w:hAnsi="Trebuchet MS"/>
          <w:bCs/>
          <w:sz w:val="20"/>
          <w:szCs w:val="20"/>
        </w:rPr>
        <w:t>Lead and</w:t>
      </w:r>
      <w:r w:rsidR="00FC0079">
        <w:rPr>
          <w:rFonts w:ascii="Trebuchet MS" w:hAnsi="Trebuchet MS"/>
          <w:b/>
          <w:bCs/>
          <w:sz w:val="20"/>
          <w:szCs w:val="20"/>
        </w:rPr>
        <w:t xml:space="preserve"> </w:t>
      </w:r>
      <w:r w:rsidRPr="00AA1F78">
        <w:rPr>
          <w:rFonts w:ascii="Trebuchet MS" w:hAnsi="Trebuchet MS"/>
          <w:bCs/>
          <w:sz w:val="20"/>
          <w:szCs w:val="20"/>
        </w:rPr>
        <w:t>Application Developer</w:t>
      </w:r>
    </w:p>
    <w:p w:rsidR="00B45F7E" w:rsidRPr="00AA1F78" w:rsidRDefault="00B45F7E" w:rsidP="00B45F7E">
      <w:pPr>
        <w:autoSpaceDE w:val="0"/>
        <w:autoSpaceDN w:val="0"/>
        <w:adjustRightInd w:val="0"/>
        <w:spacing w:line="240" w:lineRule="auto"/>
        <w:rPr>
          <w:rFonts w:ascii="Trebuchet MS" w:hAnsi="Trebuchet MS"/>
          <w:sz w:val="20"/>
          <w:szCs w:val="20"/>
        </w:rPr>
      </w:pPr>
      <w:r w:rsidRPr="00AA1F78">
        <w:rPr>
          <w:rFonts w:ascii="Trebuchet MS" w:hAnsi="Trebuchet MS"/>
          <w:b/>
          <w:bCs/>
          <w:sz w:val="20"/>
          <w:szCs w:val="20"/>
        </w:rPr>
        <w:t>Overview:</w:t>
      </w:r>
      <w:r w:rsidRPr="00AA1F78">
        <w:rPr>
          <w:rFonts w:ascii="Trebuchet MS" w:hAnsi="Trebuchet MS"/>
          <w:bCs/>
          <w:sz w:val="20"/>
          <w:szCs w:val="20"/>
        </w:rPr>
        <w:t xml:space="preserve"> </w:t>
      </w:r>
      <w:proofErr w:type="spellStart"/>
      <w:r w:rsidR="00FC0079">
        <w:rPr>
          <w:rFonts w:ascii="Trebuchet MS" w:hAnsi="Trebuchet MS"/>
          <w:color w:val="000000"/>
          <w:sz w:val="20"/>
          <w:szCs w:val="20"/>
        </w:rPr>
        <w:t>Neoauto</w:t>
      </w:r>
      <w:proofErr w:type="spellEnd"/>
      <w:r w:rsidR="00FC0079" w:rsidRPr="00AA1F78">
        <w:rPr>
          <w:rFonts w:ascii="Trebuchet MS" w:hAnsi="Trebuchet MS"/>
          <w:color w:val="000000"/>
          <w:sz w:val="20"/>
          <w:szCs w:val="20"/>
        </w:rPr>
        <w:t xml:space="preserve"> is dedicated to providing the best online platform available for the exchange of automobiles services. Our focus is to provide buyers and sellers a simple interface that is quick and easy to use without all the flashy, busy and unnecessary clutter</w:t>
      </w:r>
      <w:r w:rsidR="00FC0079">
        <w:rPr>
          <w:rFonts w:ascii="Trebuchet MS" w:hAnsi="Trebuchet MS"/>
          <w:color w:val="000000"/>
          <w:sz w:val="20"/>
          <w:szCs w:val="20"/>
        </w:rPr>
        <w:t>.</w:t>
      </w:r>
    </w:p>
    <w:p w:rsidR="00B45F7E" w:rsidRDefault="00B45F7E" w:rsidP="00F559AC">
      <w:pPr>
        <w:jc w:val="both"/>
        <w:rPr>
          <w:rFonts w:ascii="Trebuchet MS" w:hAnsi="Trebuchet MS"/>
          <w:b/>
          <w:bCs/>
          <w:sz w:val="20"/>
          <w:szCs w:val="20"/>
          <w:u w:val="single"/>
        </w:rPr>
      </w:pPr>
    </w:p>
    <w:p w:rsidR="004F03E2" w:rsidRPr="00AA1F78" w:rsidRDefault="0077055E" w:rsidP="004F03E2">
      <w:pPr>
        <w:pStyle w:val="NoSpacing"/>
        <w:rPr>
          <w:rFonts w:ascii="Trebuchet MS" w:hAnsi="Trebuchet MS"/>
          <w:b/>
          <w:sz w:val="20"/>
          <w:szCs w:val="20"/>
        </w:rPr>
      </w:pPr>
      <w:r>
        <w:rPr>
          <w:rFonts w:ascii="Trebuchet MS" w:hAnsi="Trebuchet MS"/>
          <w:b/>
          <w:bCs/>
          <w:sz w:val="20"/>
          <w:szCs w:val="20"/>
        </w:rPr>
        <w:lastRenderedPageBreak/>
        <w:t>Project 3</w:t>
      </w:r>
      <w:r w:rsidR="004F03E2" w:rsidRPr="00AA1F78">
        <w:rPr>
          <w:rFonts w:ascii="Trebuchet MS" w:hAnsi="Trebuchet MS"/>
          <w:b/>
          <w:bCs/>
          <w:sz w:val="20"/>
          <w:szCs w:val="20"/>
        </w:rPr>
        <w:t xml:space="preserve">: </w:t>
      </w:r>
      <w:r w:rsidR="004F03E2" w:rsidRPr="004F03E2">
        <w:rPr>
          <w:rFonts w:ascii="Trebuchet MS" w:hAnsi="Trebuchet MS"/>
          <w:b/>
          <w:sz w:val="20"/>
          <w:szCs w:val="20"/>
        </w:rPr>
        <w:t>EMS TV NEWS</w:t>
      </w:r>
    </w:p>
    <w:p w:rsidR="004F03E2" w:rsidRPr="00AA1F78" w:rsidRDefault="004F03E2" w:rsidP="004F03E2">
      <w:pPr>
        <w:pStyle w:val="NoSpacing"/>
        <w:rPr>
          <w:rFonts w:ascii="Trebuchet MS" w:hAnsi="Trebuchet MS"/>
          <w:bCs/>
          <w:sz w:val="20"/>
          <w:szCs w:val="20"/>
        </w:rPr>
      </w:pPr>
      <w:r w:rsidRPr="00AA1F78">
        <w:rPr>
          <w:rFonts w:ascii="Trebuchet MS" w:hAnsi="Trebuchet MS"/>
          <w:b/>
          <w:sz w:val="20"/>
          <w:szCs w:val="20"/>
        </w:rPr>
        <w:t>URL:</w:t>
      </w:r>
      <w:r w:rsidRPr="004F03E2">
        <w:t xml:space="preserve"> </w:t>
      </w:r>
      <w:hyperlink r:id="rId7" w:history="1">
        <w:r>
          <w:rPr>
            <w:rStyle w:val="Hyperlink"/>
          </w:rPr>
          <w:t>https://play.google.com/store/apps/details?id=com.vit.ems</w:t>
        </w:r>
      </w:hyperlink>
    </w:p>
    <w:p w:rsidR="004F03E2" w:rsidRPr="00AA1F78" w:rsidRDefault="004F03E2" w:rsidP="004F03E2">
      <w:pPr>
        <w:jc w:val="both"/>
        <w:rPr>
          <w:rFonts w:ascii="Trebuchet MS" w:hAnsi="Trebuchet MS"/>
          <w:bCs/>
          <w:sz w:val="20"/>
          <w:szCs w:val="20"/>
        </w:rPr>
      </w:pPr>
      <w:r w:rsidRPr="00AA1F78">
        <w:rPr>
          <w:rFonts w:ascii="Trebuchet MS" w:hAnsi="Trebuchet MS"/>
          <w:b/>
          <w:bCs/>
          <w:sz w:val="20"/>
          <w:szCs w:val="20"/>
        </w:rPr>
        <w:t xml:space="preserve">Position held: </w:t>
      </w:r>
      <w:r w:rsidRPr="00AA1F78">
        <w:rPr>
          <w:rFonts w:ascii="Trebuchet MS" w:hAnsi="Trebuchet MS"/>
          <w:bCs/>
          <w:sz w:val="20"/>
          <w:szCs w:val="20"/>
        </w:rPr>
        <w:t>Application Developer</w:t>
      </w:r>
    </w:p>
    <w:p w:rsidR="004F03E2" w:rsidRPr="00FC0079" w:rsidRDefault="004F03E2" w:rsidP="00FC0079">
      <w:pPr>
        <w:autoSpaceDE w:val="0"/>
        <w:autoSpaceDN w:val="0"/>
        <w:adjustRightInd w:val="0"/>
        <w:spacing w:line="240" w:lineRule="auto"/>
        <w:rPr>
          <w:rFonts w:ascii="Trebuchet MS" w:hAnsi="Trebuchet MS"/>
          <w:sz w:val="20"/>
          <w:szCs w:val="20"/>
        </w:rPr>
      </w:pPr>
      <w:r w:rsidRPr="00AA1F78">
        <w:rPr>
          <w:rFonts w:ascii="Trebuchet MS" w:hAnsi="Trebuchet MS"/>
          <w:b/>
          <w:bCs/>
          <w:sz w:val="20"/>
          <w:szCs w:val="20"/>
        </w:rPr>
        <w:t>Overview:</w:t>
      </w:r>
      <w:r w:rsidRPr="00AA1F78">
        <w:rPr>
          <w:rFonts w:ascii="Trebuchet MS" w:hAnsi="Trebuchet MS"/>
          <w:bCs/>
          <w:sz w:val="20"/>
          <w:szCs w:val="20"/>
        </w:rPr>
        <w:t xml:space="preserve"> </w:t>
      </w:r>
      <w:r w:rsidRPr="004F03E2">
        <w:rPr>
          <w:rFonts w:ascii="Trebuchet MS" w:hAnsi="Trebuchet MS"/>
          <w:color w:val="000000"/>
          <w:sz w:val="20"/>
          <w:szCs w:val="20"/>
        </w:rPr>
        <w:t xml:space="preserve">EMS NEWS is a video news application where </w:t>
      </w:r>
      <w:proofErr w:type="gramStart"/>
      <w:r w:rsidRPr="004F03E2">
        <w:rPr>
          <w:rFonts w:ascii="Trebuchet MS" w:hAnsi="Trebuchet MS"/>
          <w:color w:val="000000"/>
          <w:sz w:val="20"/>
          <w:szCs w:val="20"/>
        </w:rPr>
        <w:t>video's</w:t>
      </w:r>
      <w:proofErr w:type="gramEnd"/>
      <w:r w:rsidRPr="004F03E2">
        <w:rPr>
          <w:rFonts w:ascii="Trebuchet MS" w:hAnsi="Trebuchet MS"/>
          <w:color w:val="000000"/>
          <w:sz w:val="20"/>
          <w:szCs w:val="20"/>
        </w:rPr>
        <w:t xml:space="preserve"> are served as streams video's to facilitate the user experience. User can search the news according to search criteria like state, district, city &amp; keyword.</w:t>
      </w:r>
    </w:p>
    <w:p w:rsidR="00A2200F" w:rsidRDefault="00A2200F" w:rsidP="0015123D">
      <w:pPr>
        <w:pStyle w:val="NoSpacing"/>
        <w:rPr>
          <w:rFonts w:ascii="Trebuchet MS" w:hAnsi="Trebuchet MS"/>
          <w:b/>
          <w:bCs/>
          <w:sz w:val="20"/>
          <w:szCs w:val="20"/>
        </w:rPr>
      </w:pPr>
    </w:p>
    <w:p w:rsidR="008D1249" w:rsidRPr="00AA1F78" w:rsidRDefault="0077055E" w:rsidP="0015123D">
      <w:pPr>
        <w:pStyle w:val="NoSpacing"/>
        <w:rPr>
          <w:rFonts w:ascii="Trebuchet MS" w:hAnsi="Trebuchet MS"/>
          <w:b/>
          <w:sz w:val="20"/>
          <w:szCs w:val="20"/>
        </w:rPr>
      </w:pPr>
      <w:r>
        <w:rPr>
          <w:rFonts w:ascii="Trebuchet MS" w:hAnsi="Trebuchet MS"/>
          <w:b/>
          <w:bCs/>
          <w:sz w:val="20"/>
          <w:szCs w:val="20"/>
        </w:rPr>
        <w:t>Project 4</w:t>
      </w:r>
      <w:r w:rsidR="00B540C1" w:rsidRPr="00AA1F78">
        <w:rPr>
          <w:rFonts w:ascii="Trebuchet MS" w:hAnsi="Trebuchet MS"/>
          <w:b/>
          <w:bCs/>
          <w:sz w:val="20"/>
          <w:szCs w:val="20"/>
        </w:rPr>
        <w:t xml:space="preserve">: </w:t>
      </w:r>
      <w:proofErr w:type="spellStart"/>
      <w:r w:rsidR="0015123D" w:rsidRPr="00AA1F78">
        <w:rPr>
          <w:rFonts w:ascii="Trebuchet MS" w:hAnsi="Trebuchet MS"/>
          <w:b/>
          <w:sz w:val="20"/>
          <w:szCs w:val="20"/>
        </w:rPr>
        <w:t>Aarti</w:t>
      </w:r>
      <w:proofErr w:type="spellEnd"/>
      <w:r w:rsidR="0015123D" w:rsidRPr="00AA1F78">
        <w:rPr>
          <w:rFonts w:ascii="Trebuchet MS" w:hAnsi="Trebuchet MS"/>
          <w:b/>
          <w:sz w:val="20"/>
          <w:szCs w:val="20"/>
        </w:rPr>
        <w:t xml:space="preserve"> </w:t>
      </w:r>
      <w:proofErr w:type="spellStart"/>
      <w:r w:rsidR="0015123D" w:rsidRPr="00AA1F78">
        <w:rPr>
          <w:rFonts w:ascii="Trebuchet MS" w:hAnsi="Trebuchet MS"/>
          <w:b/>
          <w:sz w:val="20"/>
          <w:szCs w:val="20"/>
        </w:rPr>
        <w:t>Sangrah</w:t>
      </w:r>
      <w:proofErr w:type="spellEnd"/>
    </w:p>
    <w:p w:rsidR="0015123D" w:rsidRPr="00AA1F78" w:rsidRDefault="008D0CB9" w:rsidP="008D0CB9">
      <w:pPr>
        <w:pStyle w:val="NoSpacing"/>
        <w:rPr>
          <w:rFonts w:ascii="Trebuchet MS" w:hAnsi="Trebuchet MS"/>
          <w:b/>
          <w:sz w:val="20"/>
          <w:szCs w:val="20"/>
        </w:rPr>
      </w:pPr>
      <w:r w:rsidRPr="00AA1F78">
        <w:rPr>
          <w:rFonts w:ascii="Trebuchet MS" w:hAnsi="Trebuchet MS"/>
          <w:b/>
          <w:sz w:val="20"/>
          <w:szCs w:val="20"/>
        </w:rPr>
        <w:t>URL</w:t>
      </w:r>
      <w:r w:rsidR="0015123D" w:rsidRPr="00AA1F78">
        <w:rPr>
          <w:rFonts w:ascii="Trebuchet MS" w:hAnsi="Trebuchet MS"/>
          <w:b/>
          <w:sz w:val="20"/>
          <w:szCs w:val="20"/>
        </w:rPr>
        <w:t>:</w:t>
      </w:r>
      <w:r w:rsidR="00D36740" w:rsidRPr="00D36740">
        <w:t xml:space="preserve"> </w:t>
      </w:r>
      <w:hyperlink r:id="rId8" w:history="1">
        <w:r w:rsidR="00D36740">
          <w:rPr>
            <w:rStyle w:val="Hyperlink"/>
          </w:rPr>
          <w:t>https://play.google.com/store/apps/details?id=com.vit.AartiSangrah&amp;hl=en</w:t>
        </w:r>
      </w:hyperlink>
    </w:p>
    <w:p w:rsidR="0015123D" w:rsidRPr="00AA1F78" w:rsidRDefault="0015123D" w:rsidP="0015123D">
      <w:pPr>
        <w:jc w:val="both"/>
        <w:rPr>
          <w:rFonts w:ascii="Trebuchet MS" w:hAnsi="Trebuchet MS"/>
          <w:bCs/>
          <w:sz w:val="20"/>
          <w:szCs w:val="20"/>
        </w:rPr>
      </w:pPr>
      <w:r w:rsidRPr="00AA1F78">
        <w:rPr>
          <w:rFonts w:ascii="Trebuchet MS" w:hAnsi="Trebuchet MS"/>
          <w:b/>
          <w:bCs/>
          <w:sz w:val="20"/>
          <w:szCs w:val="20"/>
        </w:rPr>
        <w:t xml:space="preserve">Position held: </w:t>
      </w:r>
      <w:r w:rsidRPr="00AA1F78">
        <w:rPr>
          <w:rFonts w:ascii="Trebuchet MS" w:hAnsi="Trebuchet MS"/>
          <w:bCs/>
          <w:sz w:val="20"/>
          <w:szCs w:val="20"/>
        </w:rPr>
        <w:t>Application Developer</w:t>
      </w:r>
    </w:p>
    <w:p w:rsidR="008D0CB9" w:rsidRPr="00AA1F78" w:rsidRDefault="00B45912" w:rsidP="008D0CB9">
      <w:pPr>
        <w:autoSpaceDE w:val="0"/>
        <w:autoSpaceDN w:val="0"/>
        <w:adjustRightInd w:val="0"/>
        <w:spacing w:line="240" w:lineRule="auto"/>
        <w:rPr>
          <w:rFonts w:ascii="Trebuchet MS" w:hAnsi="Trebuchet MS"/>
          <w:sz w:val="20"/>
          <w:szCs w:val="20"/>
        </w:rPr>
      </w:pPr>
      <w:r w:rsidRPr="00AA1F78">
        <w:rPr>
          <w:rFonts w:ascii="Trebuchet MS" w:hAnsi="Trebuchet MS"/>
          <w:b/>
          <w:bCs/>
          <w:sz w:val="20"/>
          <w:szCs w:val="20"/>
        </w:rPr>
        <w:t>Overview:</w:t>
      </w:r>
      <w:r w:rsidRPr="00AA1F78">
        <w:rPr>
          <w:rFonts w:ascii="Trebuchet MS" w:hAnsi="Trebuchet MS"/>
          <w:bCs/>
          <w:sz w:val="20"/>
          <w:szCs w:val="20"/>
        </w:rPr>
        <w:t xml:space="preserve"> </w:t>
      </w:r>
      <w:proofErr w:type="spellStart"/>
      <w:r w:rsidR="0015123D" w:rsidRPr="00AA1F78">
        <w:rPr>
          <w:rFonts w:ascii="Trebuchet MS" w:hAnsi="Trebuchet MS"/>
          <w:color w:val="000000"/>
          <w:sz w:val="20"/>
          <w:szCs w:val="20"/>
        </w:rPr>
        <w:t>Aarti</w:t>
      </w:r>
      <w:proofErr w:type="spellEnd"/>
      <w:r w:rsidR="0015123D" w:rsidRPr="00AA1F78">
        <w:rPr>
          <w:rFonts w:ascii="Trebuchet MS" w:hAnsi="Trebuchet MS"/>
          <w:color w:val="000000"/>
          <w:sz w:val="20"/>
          <w:szCs w:val="20"/>
        </w:rPr>
        <w:t xml:space="preserve"> </w:t>
      </w:r>
      <w:proofErr w:type="spellStart"/>
      <w:proofErr w:type="gramStart"/>
      <w:r w:rsidR="0015123D" w:rsidRPr="00AA1F78">
        <w:rPr>
          <w:rFonts w:ascii="Trebuchet MS" w:hAnsi="Trebuchet MS"/>
          <w:color w:val="000000"/>
          <w:sz w:val="20"/>
          <w:szCs w:val="20"/>
        </w:rPr>
        <w:t>sangrah</w:t>
      </w:r>
      <w:proofErr w:type="spellEnd"/>
      <w:r w:rsidR="0015123D" w:rsidRPr="00AA1F78">
        <w:rPr>
          <w:rFonts w:ascii="Trebuchet MS" w:hAnsi="Trebuchet MS"/>
          <w:color w:val="000000"/>
          <w:sz w:val="20"/>
          <w:szCs w:val="20"/>
        </w:rPr>
        <w:t xml:space="preserve">  is</w:t>
      </w:r>
      <w:proofErr w:type="gramEnd"/>
      <w:r w:rsidR="0015123D" w:rsidRPr="00AA1F78">
        <w:rPr>
          <w:rFonts w:ascii="Trebuchet MS" w:hAnsi="Trebuchet MS"/>
          <w:color w:val="000000"/>
          <w:sz w:val="20"/>
          <w:szCs w:val="20"/>
        </w:rPr>
        <w:t xml:space="preserve"> dedicated to Hindu devotee  providing the best </w:t>
      </w:r>
      <w:r w:rsidR="0015123D" w:rsidRPr="00AA1F78">
        <w:rPr>
          <w:rFonts w:ascii="Trebuchet MS" w:hAnsi="Trebuchet MS"/>
          <w:sz w:val="20"/>
          <w:szCs w:val="20"/>
        </w:rPr>
        <w:t xml:space="preserve"> Arties about </w:t>
      </w:r>
      <w:proofErr w:type="spellStart"/>
      <w:r w:rsidR="0015123D" w:rsidRPr="00AA1F78">
        <w:rPr>
          <w:rFonts w:ascii="Trebuchet MS" w:hAnsi="Trebuchet MS"/>
          <w:sz w:val="20"/>
          <w:szCs w:val="20"/>
        </w:rPr>
        <w:t>Ganesha</w:t>
      </w:r>
      <w:proofErr w:type="spellEnd"/>
      <w:r w:rsidR="0015123D" w:rsidRPr="00AA1F78">
        <w:rPr>
          <w:rFonts w:ascii="Trebuchet MS" w:hAnsi="Trebuchet MS"/>
          <w:sz w:val="20"/>
          <w:szCs w:val="20"/>
        </w:rPr>
        <w:t xml:space="preserve">, Shiva, </w:t>
      </w:r>
      <w:proofErr w:type="spellStart"/>
      <w:r w:rsidR="0015123D" w:rsidRPr="00AA1F78">
        <w:rPr>
          <w:rFonts w:ascii="Trebuchet MS" w:hAnsi="Trebuchet MS"/>
          <w:sz w:val="20"/>
          <w:szCs w:val="20"/>
        </w:rPr>
        <w:t>Laxmi</w:t>
      </w:r>
      <w:proofErr w:type="spellEnd"/>
      <w:r w:rsidR="0015123D" w:rsidRPr="00AA1F78">
        <w:rPr>
          <w:rFonts w:ascii="Trebuchet MS" w:hAnsi="Trebuchet MS"/>
          <w:sz w:val="20"/>
          <w:szCs w:val="20"/>
        </w:rPr>
        <w:t xml:space="preserve">, </w:t>
      </w:r>
      <w:proofErr w:type="spellStart"/>
      <w:r w:rsidR="0015123D" w:rsidRPr="00AA1F78">
        <w:rPr>
          <w:rFonts w:ascii="Trebuchet MS" w:hAnsi="Trebuchet MS"/>
          <w:sz w:val="20"/>
          <w:szCs w:val="20"/>
        </w:rPr>
        <w:t>Vinshnu</w:t>
      </w:r>
      <w:proofErr w:type="spellEnd"/>
      <w:r w:rsidR="00DC474B" w:rsidRPr="00AA1F78">
        <w:rPr>
          <w:rFonts w:ascii="Trebuchet MS" w:hAnsi="Trebuchet MS"/>
          <w:sz w:val="20"/>
          <w:szCs w:val="20"/>
        </w:rPr>
        <w:t xml:space="preserve"> and many more.</w:t>
      </w:r>
      <w:r w:rsidR="003745A0">
        <w:rPr>
          <w:rFonts w:ascii="Trebuchet MS" w:hAnsi="Trebuchet MS"/>
          <w:sz w:val="20"/>
          <w:szCs w:val="20"/>
        </w:rPr>
        <w:t xml:space="preserve"> </w:t>
      </w:r>
      <w:r w:rsidR="0015123D" w:rsidRPr="00AA1F78">
        <w:rPr>
          <w:rFonts w:ascii="Trebuchet MS" w:hAnsi="Trebuchet MS"/>
          <w:sz w:val="20"/>
          <w:szCs w:val="20"/>
        </w:rPr>
        <w:t xml:space="preserve">Special is </w:t>
      </w:r>
      <w:proofErr w:type="spellStart"/>
      <w:proofErr w:type="gramStart"/>
      <w:r w:rsidR="0015123D" w:rsidRPr="00AA1F78">
        <w:rPr>
          <w:rFonts w:ascii="Trebuchet MS" w:hAnsi="Trebuchet MS"/>
          <w:sz w:val="20"/>
          <w:szCs w:val="20"/>
        </w:rPr>
        <w:t>it's</w:t>
      </w:r>
      <w:proofErr w:type="spellEnd"/>
      <w:proofErr w:type="gramEnd"/>
      <w:r w:rsidR="0015123D" w:rsidRPr="00AA1F78">
        <w:rPr>
          <w:rFonts w:ascii="Trebuchet MS" w:hAnsi="Trebuchet MS"/>
          <w:sz w:val="20"/>
          <w:szCs w:val="20"/>
        </w:rPr>
        <w:t xml:space="preserve"> rich content in Hindi and English. </w:t>
      </w:r>
      <w:proofErr w:type="gramStart"/>
      <w:r w:rsidR="0015123D" w:rsidRPr="00AA1F78">
        <w:rPr>
          <w:rFonts w:ascii="Trebuchet MS" w:hAnsi="Trebuchet MS"/>
          <w:sz w:val="20"/>
          <w:szCs w:val="20"/>
        </w:rPr>
        <w:t xml:space="preserve">Option to play Arties, Contain detail about </w:t>
      </w:r>
      <w:proofErr w:type="spellStart"/>
      <w:r w:rsidR="0015123D" w:rsidRPr="00AA1F78">
        <w:rPr>
          <w:rFonts w:ascii="Trebuchet MS" w:hAnsi="Trebuchet MS"/>
          <w:sz w:val="20"/>
          <w:szCs w:val="20"/>
        </w:rPr>
        <w:t>Navratri</w:t>
      </w:r>
      <w:proofErr w:type="spellEnd"/>
      <w:r w:rsidR="0015123D" w:rsidRPr="00AA1F78">
        <w:rPr>
          <w:rFonts w:ascii="Trebuchet MS" w:hAnsi="Trebuchet MS"/>
          <w:sz w:val="20"/>
          <w:szCs w:val="20"/>
        </w:rPr>
        <w:t xml:space="preserve"> and </w:t>
      </w:r>
      <w:proofErr w:type="spellStart"/>
      <w:r w:rsidR="0015123D" w:rsidRPr="00AA1F78">
        <w:rPr>
          <w:rFonts w:ascii="Trebuchet MS" w:hAnsi="Trebuchet MS"/>
          <w:sz w:val="20"/>
          <w:szCs w:val="20"/>
        </w:rPr>
        <w:t>Pu</w:t>
      </w:r>
      <w:r w:rsidR="008D0CB9" w:rsidRPr="00AA1F78">
        <w:rPr>
          <w:rFonts w:ascii="Trebuchet MS" w:hAnsi="Trebuchet MS"/>
          <w:sz w:val="20"/>
          <w:szCs w:val="20"/>
        </w:rPr>
        <w:t>ja</w:t>
      </w:r>
      <w:proofErr w:type="spellEnd"/>
      <w:r w:rsidR="008D0CB9" w:rsidRPr="00AA1F78">
        <w:rPr>
          <w:rFonts w:ascii="Trebuchet MS" w:hAnsi="Trebuchet MS"/>
          <w:sz w:val="20"/>
          <w:szCs w:val="20"/>
        </w:rPr>
        <w:t xml:space="preserve"> to be done on each night.</w:t>
      </w:r>
      <w:proofErr w:type="gramEnd"/>
      <w:r w:rsidR="008D0CB9" w:rsidRPr="00AA1F78">
        <w:rPr>
          <w:rFonts w:ascii="Trebuchet MS" w:hAnsi="Trebuchet MS"/>
          <w:sz w:val="20"/>
          <w:szCs w:val="20"/>
        </w:rPr>
        <w:t xml:space="preserve"> </w:t>
      </w:r>
      <w:r w:rsidR="0015123D" w:rsidRPr="00AA1F78">
        <w:rPr>
          <w:rFonts w:ascii="Trebuchet MS" w:hAnsi="Trebuchet MS"/>
          <w:sz w:val="20"/>
          <w:szCs w:val="20"/>
        </w:rPr>
        <w:t xml:space="preserve">This </w:t>
      </w:r>
      <w:proofErr w:type="gramStart"/>
      <w:r w:rsidR="0015123D" w:rsidRPr="00AA1F78">
        <w:rPr>
          <w:rFonts w:ascii="Trebuchet MS" w:hAnsi="Trebuchet MS"/>
          <w:sz w:val="20"/>
          <w:szCs w:val="20"/>
        </w:rPr>
        <w:t>app  has</w:t>
      </w:r>
      <w:proofErr w:type="gramEnd"/>
      <w:r w:rsidR="0015123D" w:rsidRPr="00AA1F78">
        <w:rPr>
          <w:rFonts w:ascii="Trebuchet MS" w:hAnsi="Trebuchet MS"/>
          <w:sz w:val="20"/>
          <w:szCs w:val="20"/>
        </w:rPr>
        <w:t xml:space="preserve"> bring great collection of </w:t>
      </w:r>
      <w:proofErr w:type="spellStart"/>
      <w:r w:rsidR="0015123D" w:rsidRPr="00AA1F78">
        <w:rPr>
          <w:rFonts w:ascii="Trebuchet MS" w:hAnsi="Trebuchet MS"/>
          <w:sz w:val="20"/>
          <w:szCs w:val="20"/>
        </w:rPr>
        <w:t>Durga</w:t>
      </w:r>
      <w:proofErr w:type="spellEnd"/>
      <w:r w:rsidR="0015123D" w:rsidRPr="00AA1F78">
        <w:rPr>
          <w:rFonts w:ascii="Trebuchet MS" w:hAnsi="Trebuchet MS"/>
          <w:sz w:val="20"/>
          <w:szCs w:val="20"/>
        </w:rPr>
        <w:t xml:space="preserve"> </w:t>
      </w:r>
      <w:proofErr w:type="spellStart"/>
      <w:r w:rsidR="0015123D" w:rsidRPr="00AA1F78">
        <w:rPr>
          <w:rFonts w:ascii="Trebuchet MS" w:hAnsi="Trebuchet MS"/>
          <w:sz w:val="20"/>
          <w:szCs w:val="20"/>
        </w:rPr>
        <w:t>Chalisha</w:t>
      </w:r>
      <w:proofErr w:type="spellEnd"/>
      <w:r w:rsidR="0015123D" w:rsidRPr="00AA1F78">
        <w:rPr>
          <w:rFonts w:ascii="Trebuchet MS" w:hAnsi="Trebuchet MS"/>
          <w:sz w:val="20"/>
          <w:szCs w:val="20"/>
        </w:rPr>
        <w:t xml:space="preserve">, </w:t>
      </w:r>
      <w:proofErr w:type="spellStart"/>
      <w:r w:rsidR="0015123D" w:rsidRPr="00AA1F78">
        <w:rPr>
          <w:rFonts w:ascii="Trebuchet MS" w:hAnsi="Trebuchet MS"/>
          <w:sz w:val="20"/>
          <w:szCs w:val="20"/>
        </w:rPr>
        <w:t>Durga</w:t>
      </w:r>
      <w:proofErr w:type="spellEnd"/>
      <w:r w:rsidR="0015123D" w:rsidRPr="00AA1F78">
        <w:rPr>
          <w:rFonts w:ascii="Trebuchet MS" w:hAnsi="Trebuchet MS"/>
          <w:sz w:val="20"/>
          <w:szCs w:val="20"/>
        </w:rPr>
        <w:t xml:space="preserve"> </w:t>
      </w:r>
      <w:proofErr w:type="spellStart"/>
      <w:r w:rsidR="0015123D" w:rsidRPr="00AA1F78">
        <w:rPr>
          <w:rFonts w:ascii="Trebuchet MS" w:hAnsi="Trebuchet MS"/>
          <w:sz w:val="20"/>
          <w:szCs w:val="20"/>
        </w:rPr>
        <w:t>Stuti</w:t>
      </w:r>
      <w:proofErr w:type="spellEnd"/>
      <w:r w:rsidR="0015123D" w:rsidRPr="00AA1F78">
        <w:rPr>
          <w:rFonts w:ascii="Trebuchet MS" w:hAnsi="Trebuchet MS"/>
          <w:sz w:val="20"/>
          <w:szCs w:val="20"/>
        </w:rPr>
        <w:t xml:space="preserve">, </w:t>
      </w:r>
      <w:proofErr w:type="spellStart"/>
      <w:r w:rsidR="0015123D" w:rsidRPr="00AA1F78">
        <w:rPr>
          <w:rFonts w:ascii="Trebuchet MS" w:hAnsi="Trebuchet MS"/>
          <w:sz w:val="20"/>
          <w:szCs w:val="20"/>
        </w:rPr>
        <w:t>Durga</w:t>
      </w:r>
      <w:proofErr w:type="spellEnd"/>
      <w:r w:rsidR="0015123D" w:rsidRPr="00AA1F78">
        <w:rPr>
          <w:rFonts w:ascii="Trebuchet MS" w:hAnsi="Trebuchet MS"/>
          <w:sz w:val="20"/>
          <w:szCs w:val="20"/>
        </w:rPr>
        <w:t xml:space="preserve"> </w:t>
      </w:r>
      <w:proofErr w:type="spellStart"/>
      <w:r w:rsidR="0015123D" w:rsidRPr="00AA1F78">
        <w:rPr>
          <w:rFonts w:ascii="Trebuchet MS" w:hAnsi="Trebuchet MS"/>
          <w:sz w:val="20"/>
          <w:szCs w:val="20"/>
        </w:rPr>
        <w:t>Kawach,Durga</w:t>
      </w:r>
      <w:proofErr w:type="spellEnd"/>
      <w:r w:rsidR="0015123D" w:rsidRPr="00AA1F78">
        <w:rPr>
          <w:rFonts w:ascii="Trebuchet MS" w:hAnsi="Trebuchet MS"/>
          <w:sz w:val="20"/>
          <w:szCs w:val="20"/>
        </w:rPr>
        <w:t xml:space="preserve"> 108 name and daily special </w:t>
      </w:r>
      <w:proofErr w:type="spellStart"/>
      <w:r w:rsidR="0015123D" w:rsidRPr="00AA1F78">
        <w:rPr>
          <w:rFonts w:ascii="Trebuchet MS" w:hAnsi="Trebuchet MS"/>
          <w:sz w:val="20"/>
          <w:szCs w:val="20"/>
        </w:rPr>
        <w:t>puja</w:t>
      </w:r>
      <w:proofErr w:type="spellEnd"/>
      <w:r w:rsidR="0015123D" w:rsidRPr="00AA1F78">
        <w:rPr>
          <w:rFonts w:ascii="Trebuchet MS" w:hAnsi="Trebuchet MS"/>
          <w:sz w:val="20"/>
          <w:szCs w:val="20"/>
        </w:rPr>
        <w:t xml:space="preserve"> of </w:t>
      </w:r>
      <w:proofErr w:type="spellStart"/>
      <w:r w:rsidR="0015123D" w:rsidRPr="00AA1F78">
        <w:rPr>
          <w:rFonts w:ascii="Trebuchet MS" w:hAnsi="Trebuchet MS"/>
          <w:sz w:val="20"/>
          <w:szCs w:val="20"/>
        </w:rPr>
        <w:t>Maa</w:t>
      </w:r>
      <w:proofErr w:type="spellEnd"/>
      <w:r w:rsidR="0015123D" w:rsidRPr="00AA1F78">
        <w:rPr>
          <w:rFonts w:ascii="Trebuchet MS" w:hAnsi="Trebuchet MS"/>
          <w:sz w:val="20"/>
          <w:szCs w:val="20"/>
        </w:rPr>
        <w:t xml:space="preserve"> </w:t>
      </w:r>
      <w:proofErr w:type="spellStart"/>
      <w:r w:rsidR="0015123D" w:rsidRPr="00AA1F78">
        <w:rPr>
          <w:rFonts w:ascii="Trebuchet MS" w:hAnsi="Trebuchet MS"/>
          <w:sz w:val="20"/>
          <w:szCs w:val="20"/>
        </w:rPr>
        <w:t>Durga</w:t>
      </w:r>
      <w:proofErr w:type="spellEnd"/>
      <w:r w:rsidR="0015123D" w:rsidRPr="00AA1F78">
        <w:rPr>
          <w:rFonts w:ascii="Trebuchet MS" w:hAnsi="Trebuchet MS"/>
          <w:sz w:val="20"/>
          <w:szCs w:val="20"/>
        </w:rPr>
        <w:t xml:space="preserve"> and Arties in Hindi and English. Set </w:t>
      </w:r>
      <w:proofErr w:type="spellStart"/>
      <w:r w:rsidR="0015123D" w:rsidRPr="00AA1F78">
        <w:rPr>
          <w:rFonts w:ascii="Trebuchet MS" w:hAnsi="Trebuchet MS"/>
          <w:sz w:val="20"/>
          <w:szCs w:val="20"/>
        </w:rPr>
        <w:t>aarti</w:t>
      </w:r>
      <w:proofErr w:type="spellEnd"/>
      <w:r w:rsidR="0015123D" w:rsidRPr="00AA1F78">
        <w:rPr>
          <w:rFonts w:ascii="Trebuchet MS" w:hAnsi="Trebuchet MS"/>
          <w:sz w:val="20"/>
          <w:szCs w:val="20"/>
        </w:rPr>
        <w:t xml:space="preserve"> as ringtone </w:t>
      </w:r>
      <w:proofErr w:type="gramStart"/>
      <w:r w:rsidR="0015123D" w:rsidRPr="00AA1F78">
        <w:rPr>
          <w:rFonts w:ascii="Trebuchet MS" w:hAnsi="Trebuchet MS"/>
          <w:sz w:val="20"/>
          <w:szCs w:val="20"/>
        </w:rPr>
        <w:t>and  as</w:t>
      </w:r>
      <w:proofErr w:type="gramEnd"/>
      <w:r w:rsidR="0015123D" w:rsidRPr="00AA1F78">
        <w:rPr>
          <w:rFonts w:ascii="Trebuchet MS" w:hAnsi="Trebuchet MS"/>
          <w:sz w:val="20"/>
          <w:szCs w:val="20"/>
        </w:rPr>
        <w:t xml:space="preserve"> a alarm .  </w:t>
      </w:r>
      <w:proofErr w:type="gramStart"/>
      <w:r w:rsidR="0015123D" w:rsidRPr="00AA1F78">
        <w:rPr>
          <w:rFonts w:ascii="Trebuchet MS" w:hAnsi="Trebuchet MS"/>
          <w:sz w:val="20"/>
          <w:szCs w:val="20"/>
        </w:rPr>
        <w:t>you</w:t>
      </w:r>
      <w:proofErr w:type="gramEnd"/>
      <w:r w:rsidR="0015123D" w:rsidRPr="00AA1F78">
        <w:rPr>
          <w:rFonts w:ascii="Trebuchet MS" w:hAnsi="Trebuchet MS"/>
          <w:sz w:val="20"/>
          <w:szCs w:val="20"/>
        </w:rPr>
        <w:t xml:space="preserve"> can share arties and other data.</w:t>
      </w:r>
    </w:p>
    <w:p w:rsidR="008D0CB9" w:rsidRPr="00AA1F78" w:rsidRDefault="008D0CB9" w:rsidP="008D0CB9">
      <w:pPr>
        <w:autoSpaceDE w:val="0"/>
        <w:autoSpaceDN w:val="0"/>
        <w:adjustRightInd w:val="0"/>
        <w:spacing w:line="240" w:lineRule="auto"/>
        <w:rPr>
          <w:rFonts w:ascii="Trebuchet MS" w:hAnsi="Trebuchet MS"/>
          <w:sz w:val="20"/>
          <w:szCs w:val="20"/>
        </w:rPr>
      </w:pPr>
    </w:p>
    <w:p w:rsidR="00F2470F" w:rsidRPr="00AA1F78" w:rsidRDefault="00F2470F" w:rsidP="00DC474B">
      <w:pPr>
        <w:autoSpaceDE w:val="0"/>
        <w:autoSpaceDN w:val="0"/>
        <w:adjustRightInd w:val="0"/>
        <w:spacing w:line="240" w:lineRule="auto"/>
        <w:rPr>
          <w:rFonts w:ascii="Trebuchet MS" w:hAnsi="Trebuchet MS"/>
          <w:sz w:val="20"/>
          <w:szCs w:val="20"/>
        </w:rPr>
      </w:pPr>
      <w:r w:rsidRPr="00AA1F78">
        <w:rPr>
          <w:rFonts w:ascii="Trebuchet MS" w:hAnsi="Trebuchet MS"/>
          <w:b/>
          <w:bCs/>
          <w:sz w:val="20"/>
          <w:szCs w:val="20"/>
        </w:rPr>
        <w:t xml:space="preserve">Responsibilities: </w:t>
      </w:r>
      <w:r w:rsidR="001479A4" w:rsidRPr="00AA1F78">
        <w:rPr>
          <w:rFonts w:ascii="Trebuchet MS" w:hAnsi="Trebuchet MS" w:cs="Arial"/>
          <w:bCs/>
          <w:noProof/>
          <w:color w:val="000000"/>
          <w:sz w:val="20"/>
          <w:szCs w:val="20"/>
        </w:rPr>
        <w:t xml:space="preserve">Involved in Requirements Collection, Design &amp; Analysis of the Customer Specifications, Development and </w:t>
      </w:r>
      <w:r w:rsidR="00A2200F">
        <w:rPr>
          <w:rFonts w:ascii="Trebuchet MS" w:hAnsi="Trebuchet MS" w:cs="Arial"/>
          <w:bCs/>
          <w:noProof/>
          <w:color w:val="000000"/>
          <w:sz w:val="20"/>
          <w:szCs w:val="20"/>
        </w:rPr>
        <w:t>optimization and testing</w:t>
      </w:r>
      <w:r w:rsidR="001479A4" w:rsidRPr="00AA1F78">
        <w:rPr>
          <w:rFonts w:ascii="Trebuchet MS" w:hAnsi="Trebuchet MS" w:cs="Arial"/>
          <w:bCs/>
          <w:noProof/>
          <w:color w:val="000000"/>
          <w:sz w:val="20"/>
          <w:szCs w:val="20"/>
        </w:rPr>
        <w:t xml:space="preserve"> of the Application.</w:t>
      </w:r>
    </w:p>
    <w:p w:rsidR="00FC0079" w:rsidRDefault="00FC0079" w:rsidP="0015123D">
      <w:pPr>
        <w:pStyle w:val="NoSpacing"/>
        <w:rPr>
          <w:rFonts w:ascii="Trebuchet MS" w:hAnsi="Trebuchet MS"/>
          <w:b/>
          <w:bCs/>
          <w:sz w:val="20"/>
          <w:szCs w:val="20"/>
        </w:rPr>
      </w:pPr>
    </w:p>
    <w:p w:rsidR="0015123D" w:rsidRPr="00AA1F78" w:rsidRDefault="00F559AC" w:rsidP="0015123D">
      <w:pPr>
        <w:pStyle w:val="NoSpacing"/>
        <w:rPr>
          <w:rFonts w:ascii="Trebuchet MS" w:hAnsi="Trebuchet MS"/>
          <w:b/>
          <w:sz w:val="20"/>
          <w:szCs w:val="20"/>
        </w:rPr>
      </w:pPr>
      <w:r w:rsidRPr="00AA1F78">
        <w:rPr>
          <w:rFonts w:ascii="Trebuchet MS" w:hAnsi="Trebuchet MS"/>
          <w:b/>
          <w:bCs/>
          <w:sz w:val="20"/>
          <w:szCs w:val="20"/>
        </w:rPr>
        <w:t>Project</w:t>
      </w:r>
      <w:r w:rsidR="0077055E">
        <w:rPr>
          <w:rFonts w:ascii="Trebuchet MS" w:hAnsi="Trebuchet MS"/>
          <w:b/>
          <w:bCs/>
          <w:sz w:val="20"/>
          <w:szCs w:val="20"/>
        </w:rPr>
        <w:t xml:space="preserve"> 5</w:t>
      </w:r>
      <w:r w:rsidRPr="00AA1F78">
        <w:rPr>
          <w:rFonts w:ascii="Trebuchet MS" w:hAnsi="Trebuchet MS"/>
          <w:b/>
          <w:bCs/>
          <w:sz w:val="20"/>
          <w:szCs w:val="20"/>
        </w:rPr>
        <w:t xml:space="preserve">: </w:t>
      </w:r>
      <w:r w:rsidR="0015123D" w:rsidRPr="00AA1F78">
        <w:rPr>
          <w:rFonts w:ascii="Trebuchet MS" w:hAnsi="Trebuchet MS"/>
          <w:b/>
          <w:sz w:val="20"/>
          <w:szCs w:val="20"/>
        </w:rPr>
        <w:t>Spell Wiz</w:t>
      </w:r>
    </w:p>
    <w:p w:rsidR="005D48D5" w:rsidRDefault="0015123D" w:rsidP="005D48D5">
      <w:pPr>
        <w:pStyle w:val="NoSpacing"/>
        <w:spacing w:after="120"/>
        <w:rPr>
          <w:rFonts w:ascii="Trebuchet MS" w:hAnsi="Trebuchet MS"/>
          <w:b/>
          <w:bCs/>
          <w:sz w:val="20"/>
          <w:szCs w:val="20"/>
        </w:rPr>
      </w:pPr>
      <w:r w:rsidRPr="00AA1F78">
        <w:rPr>
          <w:rFonts w:ascii="Trebuchet MS" w:hAnsi="Trebuchet MS"/>
          <w:b/>
          <w:sz w:val="20"/>
          <w:szCs w:val="20"/>
        </w:rPr>
        <w:t>URL:</w:t>
      </w:r>
      <w:r w:rsidR="005D48D5" w:rsidRPr="005D48D5">
        <w:t xml:space="preserve"> </w:t>
      </w:r>
      <w:hyperlink r:id="rId9" w:history="1">
        <w:r w:rsidR="005D48D5">
          <w:rPr>
            <w:rStyle w:val="Hyperlink"/>
          </w:rPr>
          <w:t>https://play.google.com/store/apps/details?id=com.vit.spellbee&amp;hl=en</w:t>
        </w:r>
      </w:hyperlink>
      <w:r w:rsidR="005D48D5" w:rsidRPr="00AA1F78">
        <w:rPr>
          <w:rFonts w:ascii="Trebuchet MS" w:hAnsi="Trebuchet MS"/>
          <w:b/>
          <w:bCs/>
          <w:sz w:val="20"/>
          <w:szCs w:val="20"/>
        </w:rPr>
        <w:t xml:space="preserve"> </w:t>
      </w:r>
    </w:p>
    <w:p w:rsidR="008D1249" w:rsidRDefault="008D1249" w:rsidP="005D48D5">
      <w:pPr>
        <w:pStyle w:val="NoSpacing"/>
        <w:spacing w:after="120"/>
        <w:rPr>
          <w:rFonts w:ascii="Trebuchet MS" w:hAnsi="Trebuchet MS"/>
          <w:bCs/>
          <w:sz w:val="20"/>
          <w:szCs w:val="20"/>
        </w:rPr>
      </w:pPr>
      <w:r w:rsidRPr="00AA1F78">
        <w:rPr>
          <w:rFonts w:ascii="Trebuchet MS" w:hAnsi="Trebuchet MS"/>
          <w:b/>
          <w:bCs/>
          <w:sz w:val="20"/>
          <w:szCs w:val="20"/>
        </w:rPr>
        <w:t xml:space="preserve">Position held: </w:t>
      </w:r>
      <w:r w:rsidRPr="00AA1F78">
        <w:rPr>
          <w:rFonts w:ascii="Trebuchet MS" w:hAnsi="Trebuchet MS"/>
          <w:bCs/>
          <w:sz w:val="20"/>
          <w:szCs w:val="20"/>
        </w:rPr>
        <w:t>Application Developer</w:t>
      </w:r>
    </w:p>
    <w:p w:rsidR="00F5504E" w:rsidRPr="00AA1F78" w:rsidRDefault="00F5504E" w:rsidP="00F5504E">
      <w:pPr>
        <w:autoSpaceDE w:val="0"/>
        <w:autoSpaceDN w:val="0"/>
        <w:adjustRightInd w:val="0"/>
        <w:spacing w:line="240" w:lineRule="auto"/>
        <w:rPr>
          <w:rFonts w:ascii="Trebuchet MS" w:hAnsi="Trebuchet MS"/>
          <w:sz w:val="20"/>
          <w:szCs w:val="20"/>
        </w:rPr>
      </w:pPr>
      <w:r w:rsidRPr="00AA1F78">
        <w:rPr>
          <w:rFonts w:ascii="Trebuchet MS" w:hAnsi="Trebuchet MS"/>
          <w:b/>
          <w:bCs/>
          <w:sz w:val="20"/>
          <w:szCs w:val="20"/>
        </w:rPr>
        <w:t>Overview:</w:t>
      </w:r>
      <w:r w:rsidRPr="00AA1F78">
        <w:rPr>
          <w:rFonts w:ascii="Trebuchet MS" w:hAnsi="Trebuchet MS"/>
          <w:bCs/>
          <w:sz w:val="20"/>
          <w:szCs w:val="20"/>
        </w:rPr>
        <w:t xml:space="preserve"> </w:t>
      </w:r>
      <w:r>
        <w:rPr>
          <w:rFonts w:ascii="Trebuchet MS" w:hAnsi="Trebuchet MS"/>
          <w:bCs/>
          <w:sz w:val="20"/>
          <w:szCs w:val="20"/>
        </w:rPr>
        <w:t xml:space="preserve">Spell </w:t>
      </w:r>
      <w:proofErr w:type="gramStart"/>
      <w:r w:rsidRPr="00AA1F78">
        <w:rPr>
          <w:rFonts w:ascii="Trebuchet MS" w:hAnsi="Trebuchet MS"/>
          <w:color w:val="000000"/>
          <w:sz w:val="20"/>
          <w:szCs w:val="20"/>
        </w:rPr>
        <w:t>wiz  is</w:t>
      </w:r>
      <w:proofErr w:type="gramEnd"/>
      <w:r w:rsidRPr="00AA1F78">
        <w:rPr>
          <w:rFonts w:ascii="Trebuchet MS" w:hAnsi="Trebuchet MS"/>
          <w:color w:val="000000"/>
          <w:sz w:val="20"/>
          <w:szCs w:val="20"/>
        </w:rPr>
        <w:t xml:space="preserve"> </w:t>
      </w:r>
      <w:r w:rsidRPr="00AA1F78">
        <w:rPr>
          <w:rFonts w:ascii="Trebuchet MS" w:hAnsi="Trebuchet MS"/>
          <w:sz w:val="20"/>
          <w:szCs w:val="20"/>
        </w:rPr>
        <w:t>a best fun, education game for kids. It is a</w:t>
      </w:r>
      <w:r w:rsidRPr="00AA1F78">
        <w:rPr>
          <w:rFonts w:ascii="Trebuchet MS" w:hAnsi="Trebuchet MS"/>
          <w:color w:val="000000"/>
          <w:sz w:val="20"/>
          <w:szCs w:val="20"/>
        </w:rPr>
        <w:t xml:space="preserve"> </w:t>
      </w:r>
      <w:r w:rsidRPr="00AA1F78">
        <w:rPr>
          <w:rFonts w:ascii="Trebuchet MS" w:hAnsi="Trebuchet MS"/>
          <w:sz w:val="20"/>
          <w:szCs w:val="20"/>
        </w:rPr>
        <w:t xml:space="preserve">Very creative game for </w:t>
      </w:r>
      <w:proofErr w:type="gramStart"/>
      <w:r w:rsidRPr="00AA1F78">
        <w:rPr>
          <w:rFonts w:ascii="Trebuchet MS" w:hAnsi="Trebuchet MS"/>
          <w:sz w:val="20"/>
          <w:szCs w:val="20"/>
        </w:rPr>
        <w:t>child who want</w:t>
      </w:r>
      <w:proofErr w:type="gramEnd"/>
      <w:r w:rsidRPr="00AA1F78">
        <w:rPr>
          <w:rFonts w:ascii="Trebuchet MS" w:hAnsi="Trebuchet MS"/>
          <w:sz w:val="20"/>
          <w:szCs w:val="20"/>
        </w:rPr>
        <w:t xml:space="preserve"> to learn</w:t>
      </w:r>
      <w:r>
        <w:rPr>
          <w:rFonts w:ascii="Trebuchet MS" w:hAnsi="Trebuchet MS"/>
          <w:sz w:val="20"/>
          <w:szCs w:val="20"/>
        </w:rPr>
        <w:t xml:space="preserve"> </w:t>
      </w:r>
      <w:r w:rsidRPr="00AA1F78">
        <w:rPr>
          <w:rFonts w:ascii="Trebuchet MS" w:hAnsi="Trebuchet MS"/>
          <w:sz w:val="20"/>
          <w:szCs w:val="20"/>
        </w:rPr>
        <w:t xml:space="preserve">at the time of playing. It </w:t>
      </w:r>
      <w:proofErr w:type="gramStart"/>
      <w:r w:rsidRPr="00AA1F78">
        <w:rPr>
          <w:rFonts w:ascii="Trebuchet MS" w:hAnsi="Trebuchet MS"/>
          <w:sz w:val="20"/>
          <w:szCs w:val="20"/>
        </w:rPr>
        <w:t>explore</w:t>
      </w:r>
      <w:proofErr w:type="gramEnd"/>
      <w:r w:rsidRPr="00AA1F78">
        <w:rPr>
          <w:rFonts w:ascii="Trebuchet MS" w:hAnsi="Trebuchet MS"/>
          <w:sz w:val="20"/>
          <w:szCs w:val="20"/>
        </w:rPr>
        <w:t xml:space="preserve"> Kids’ knowledge with spells and math calculations. This app is fun filled</w:t>
      </w:r>
      <w:r>
        <w:rPr>
          <w:rFonts w:ascii="Trebuchet MS" w:hAnsi="Trebuchet MS"/>
          <w:sz w:val="20"/>
          <w:szCs w:val="20"/>
        </w:rPr>
        <w:t>,</w:t>
      </w:r>
      <w:r w:rsidRPr="00AA1F78">
        <w:rPr>
          <w:rFonts w:ascii="Trebuchet MS" w:hAnsi="Trebuchet MS"/>
          <w:sz w:val="20"/>
          <w:szCs w:val="20"/>
        </w:rPr>
        <w:t xml:space="preserve"> entertaining &amp; interactive application for kids motivating them to learn the spell and math calculations. Build children vocabulary and math with this scramble game. </w:t>
      </w:r>
    </w:p>
    <w:p w:rsidR="003745A0" w:rsidRDefault="003745A0" w:rsidP="008D0CB9">
      <w:pPr>
        <w:pStyle w:val="NoSpacing"/>
        <w:rPr>
          <w:rFonts w:ascii="Trebuchet MS" w:hAnsi="Trebuchet MS"/>
          <w:b/>
          <w:bCs/>
          <w:sz w:val="20"/>
          <w:szCs w:val="20"/>
        </w:rPr>
      </w:pPr>
    </w:p>
    <w:p w:rsidR="0015123D" w:rsidRPr="00AA1F78" w:rsidRDefault="0015123D" w:rsidP="008D0CB9">
      <w:pPr>
        <w:pStyle w:val="NoSpacing"/>
        <w:rPr>
          <w:rFonts w:ascii="Trebuchet MS" w:hAnsi="Trebuchet MS"/>
          <w:b/>
          <w:sz w:val="20"/>
          <w:szCs w:val="20"/>
        </w:rPr>
      </w:pPr>
      <w:r w:rsidRPr="00AA1F78">
        <w:rPr>
          <w:rFonts w:ascii="Trebuchet MS" w:hAnsi="Trebuchet MS"/>
          <w:b/>
          <w:bCs/>
          <w:sz w:val="20"/>
          <w:szCs w:val="20"/>
        </w:rPr>
        <w:t>Project</w:t>
      </w:r>
      <w:r w:rsidR="00D82904" w:rsidRPr="00AA1F78">
        <w:rPr>
          <w:rFonts w:ascii="Trebuchet MS" w:hAnsi="Trebuchet MS"/>
          <w:b/>
          <w:bCs/>
          <w:sz w:val="20"/>
          <w:szCs w:val="20"/>
        </w:rPr>
        <w:t xml:space="preserve"> </w:t>
      </w:r>
      <w:r w:rsidR="0077055E">
        <w:rPr>
          <w:rFonts w:ascii="Trebuchet MS" w:hAnsi="Trebuchet MS"/>
          <w:b/>
          <w:bCs/>
          <w:sz w:val="20"/>
          <w:szCs w:val="20"/>
        </w:rPr>
        <w:t>6</w:t>
      </w:r>
      <w:r w:rsidRPr="00AA1F78">
        <w:rPr>
          <w:rFonts w:ascii="Trebuchet MS" w:hAnsi="Trebuchet MS"/>
          <w:b/>
          <w:bCs/>
          <w:sz w:val="20"/>
          <w:szCs w:val="20"/>
        </w:rPr>
        <w:t xml:space="preserve">: </w:t>
      </w:r>
      <w:proofErr w:type="spellStart"/>
      <w:r w:rsidRPr="00AA1F78">
        <w:rPr>
          <w:rFonts w:ascii="Trebuchet MS" w:hAnsi="Trebuchet MS"/>
          <w:b/>
          <w:sz w:val="20"/>
          <w:szCs w:val="20"/>
        </w:rPr>
        <w:t>Fureddy</w:t>
      </w:r>
      <w:proofErr w:type="spellEnd"/>
    </w:p>
    <w:p w:rsidR="0015123D" w:rsidRPr="00AA1F78" w:rsidRDefault="00D82904" w:rsidP="008D0CB9">
      <w:pPr>
        <w:pStyle w:val="NoSpacing"/>
        <w:rPr>
          <w:rFonts w:ascii="Trebuchet MS" w:hAnsi="Trebuchet MS"/>
          <w:b/>
          <w:sz w:val="20"/>
          <w:szCs w:val="20"/>
        </w:rPr>
      </w:pPr>
      <w:proofErr w:type="gramStart"/>
      <w:r w:rsidRPr="00AA1F78">
        <w:rPr>
          <w:rFonts w:ascii="Trebuchet MS" w:hAnsi="Trebuchet MS"/>
          <w:b/>
          <w:sz w:val="20"/>
          <w:szCs w:val="20"/>
        </w:rPr>
        <w:t>Client :</w:t>
      </w:r>
      <w:proofErr w:type="gramEnd"/>
      <w:r w:rsidRPr="00AA1F78">
        <w:rPr>
          <w:rFonts w:ascii="Trebuchet MS" w:hAnsi="Trebuchet MS"/>
          <w:b/>
          <w:sz w:val="20"/>
          <w:szCs w:val="20"/>
        </w:rPr>
        <w:t xml:space="preserve"> Fureddy.com</w:t>
      </w:r>
    </w:p>
    <w:p w:rsidR="0015123D" w:rsidRPr="00AA1F78" w:rsidRDefault="0015123D" w:rsidP="0015123D">
      <w:pPr>
        <w:jc w:val="both"/>
        <w:rPr>
          <w:rFonts w:ascii="Trebuchet MS" w:hAnsi="Trebuchet MS"/>
          <w:bCs/>
          <w:sz w:val="20"/>
          <w:szCs w:val="20"/>
        </w:rPr>
      </w:pPr>
      <w:r w:rsidRPr="00AA1F78">
        <w:rPr>
          <w:rFonts w:ascii="Trebuchet MS" w:hAnsi="Trebuchet MS"/>
          <w:b/>
          <w:bCs/>
          <w:sz w:val="20"/>
          <w:szCs w:val="20"/>
        </w:rPr>
        <w:t xml:space="preserve">Position held: </w:t>
      </w:r>
      <w:r w:rsidRPr="00AA1F78">
        <w:rPr>
          <w:rFonts w:ascii="Trebuchet MS" w:hAnsi="Trebuchet MS"/>
          <w:bCs/>
          <w:sz w:val="20"/>
          <w:szCs w:val="20"/>
        </w:rPr>
        <w:t>Application Developer</w:t>
      </w:r>
    </w:p>
    <w:p w:rsidR="00D82904" w:rsidRDefault="0015123D" w:rsidP="008D0CB9">
      <w:pPr>
        <w:autoSpaceDE w:val="0"/>
        <w:autoSpaceDN w:val="0"/>
        <w:adjustRightInd w:val="0"/>
        <w:spacing w:line="240" w:lineRule="auto"/>
        <w:rPr>
          <w:rFonts w:ascii="Trebuchet MS" w:hAnsi="Trebuchet MS"/>
          <w:color w:val="000000"/>
          <w:sz w:val="20"/>
          <w:szCs w:val="20"/>
        </w:rPr>
      </w:pPr>
      <w:r w:rsidRPr="00AA1F78">
        <w:rPr>
          <w:rFonts w:ascii="Trebuchet MS" w:hAnsi="Trebuchet MS"/>
          <w:b/>
          <w:bCs/>
          <w:sz w:val="20"/>
          <w:szCs w:val="20"/>
        </w:rPr>
        <w:t>Overview</w:t>
      </w:r>
      <w:r w:rsidRPr="00AA1F78">
        <w:rPr>
          <w:rFonts w:ascii="Trebuchet MS" w:hAnsi="Trebuchet MS"/>
          <w:b/>
          <w:sz w:val="20"/>
          <w:szCs w:val="20"/>
        </w:rPr>
        <w:t xml:space="preserve">: </w:t>
      </w:r>
      <w:proofErr w:type="spellStart"/>
      <w:r w:rsidR="00D82904" w:rsidRPr="00AA1F78">
        <w:rPr>
          <w:rFonts w:ascii="Trebuchet MS" w:hAnsi="Trebuchet MS"/>
          <w:color w:val="000000"/>
          <w:sz w:val="20"/>
          <w:szCs w:val="20"/>
        </w:rPr>
        <w:t>Fureddy</w:t>
      </w:r>
      <w:proofErr w:type="spellEnd"/>
      <w:r w:rsidR="00D82904" w:rsidRPr="00AA1F78">
        <w:rPr>
          <w:rFonts w:ascii="Trebuchet MS" w:hAnsi="Trebuchet MS"/>
          <w:color w:val="000000"/>
          <w:sz w:val="20"/>
          <w:szCs w:val="20"/>
        </w:rPr>
        <w:t xml:space="preserve"> is dedicated to providing the best online platform available for the exchange of automobiles, auto related products and auto services. Our focus is to provide buyers and sellers a simple interface that is quick and easy to use without all the flashy, busy and unnecessary clutter. To this end, </w:t>
      </w:r>
      <w:proofErr w:type="spellStart"/>
      <w:r w:rsidR="00D82904" w:rsidRPr="00AA1F78">
        <w:rPr>
          <w:rFonts w:ascii="Trebuchet MS" w:hAnsi="Trebuchet MS"/>
          <w:color w:val="000000"/>
          <w:sz w:val="20"/>
          <w:szCs w:val="20"/>
        </w:rPr>
        <w:t>Fureddy</w:t>
      </w:r>
      <w:proofErr w:type="spellEnd"/>
      <w:r w:rsidR="00D82904" w:rsidRPr="00AA1F78">
        <w:rPr>
          <w:rFonts w:ascii="Trebuchet MS" w:hAnsi="Trebuchet MS"/>
          <w:color w:val="000000"/>
          <w:sz w:val="20"/>
          <w:szCs w:val="20"/>
        </w:rPr>
        <w:t xml:space="preserve"> carefully took into consideration what is most important to both buyers and sellers.</w:t>
      </w:r>
    </w:p>
    <w:p w:rsidR="00C7028F" w:rsidRPr="00AA1F78" w:rsidRDefault="00C7028F" w:rsidP="003745A0">
      <w:pPr>
        <w:jc w:val="both"/>
        <w:rPr>
          <w:rFonts w:ascii="Trebuchet MS" w:hAnsi="Trebuchet MS"/>
          <w:sz w:val="20"/>
          <w:szCs w:val="20"/>
        </w:rPr>
      </w:pPr>
    </w:p>
    <w:p w:rsidR="00C7028F" w:rsidRPr="003745A0" w:rsidRDefault="00C7028F" w:rsidP="003745A0">
      <w:pPr>
        <w:rPr>
          <w:rFonts w:ascii="Trebuchet MS" w:hAnsi="Trebuchet MS"/>
          <w:b/>
          <w:sz w:val="20"/>
          <w:szCs w:val="20"/>
        </w:rPr>
      </w:pPr>
      <w:r w:rsidRPr="003745A0">
        <w:rPr>
          <w:rFonts w:ascii="Trebuchet MS" w:hAnsi="Trebuchet MS"/>
          <w:b/>
          <w:sz w:val="20"/>
          <w:szCs w:val="20"/>
        </w:rPr>
        <w:t xml:space="preserve">Project </w:t>
      </w:r>
      <w:r w:rsidR="0077055E">
        <w:rPr>
          <w:rFonts w:ascii="Trebuchet MS" w:hAnsi="Trebuchet MS"/>
          <w:b/>
          <w:sz w:val="20"/>
          <w:szCs w:val="20"/>
        </w:rPr>
        <w:t>7</w:t>
      </w:r>
      <w:r w:rsidRPr="003745A0">
        <w:rPr>
          <w:rFonts w:ascii="Trebuchet MS" w:hAnsi="Trebuchet MS"/>
          <w:b/>
          <w:sz w:val="20"/>
          <w:szCs w:val="20"/>
        </w:rPr>
        <w:t xml:space="preserve">: I-Compete </w:t>
      </w:r>
    </w:p>
    <w:p w:rsidR="00C7028F" w:rsidRDefault="00C7028F" w:rsidP="003745A0">
      <w:pPr>
        <w:rPr>
          <w:rFonts w:ascii="Trebuchet MS" w:hAnsi="Trebuchet MS"/>
          <w:sz w:val="20"/>
          <w:szCs w:val="20"/>
        </w:rPr>
      </w:pPr>
      <w:r w:rsidRPr="003745A0">
        <w:rPr>
          <w:rFonts w:ascii="Trebuchet MS" w:hAnsi="Trebuchet MS"/>
          <w:b/>
          <w:sz w:val="20"/>
          <w:szCs w:val="20"/>
        </w:rPr>
        <w:t>Position held:</w:t>
      </w:r>
      <w:r w:rsidRPr="003745A0">
        <w:rPr>
          <w:rFonts w:ascii="Trebuchet MS" w:hAnsi="Trebuchet MS"/>
          <w:sz w:val="20"/>
          <w:szCs w:val="20"/>
        </w:rPr>
        <w:t xml:space="preserve"> Application Developer</w:t>
      </w:r>
    </w:p>
    <w:p w:rsidR="003745A0" w:rsidRDefault="003745A0" w:rsidP="003745A0">
      <w:pPr>
        <w:autoSpaceDE w:val="0"/>
        <w:autoSpaceDN w:val="0"/>
        <w:adjustRightInd w:val="0"/>
        <w:spacing w:line="240" w:lineRule="auto"/>
        <w:rPr>
          <w:rFonts w:ascii="Trebuchet MS" w:hAnsi="Trebuchet MS"/>
          <w:color w:val="000000"/>
          <w:sz w:val="20"/>
          <w:szCs w:val="20"/>
        </w:rPr>
      </w:pPr>
      <w:r w:rsidRPr="00AA1F78">
        <w:rPr>
          <w:rFonts w:ascii="Trebuchet MS" w:hAnsi="Trebuchet MS"/>
          <w:b/>
          <w:bCs/>
          <w:sz w:val="20"/>
          <w:szCs w:val="20"/>
        </w:rPr>
        <w:t>Overview</w:t>
      </w:r>
      <w:r w:rsidRPr="00AA1F78">
        <w:rPr>
          <w:rFonts w:ascii="Trebuchet MS" w:hAnsi="Trebuchet MS"/>
          <w:b/>
          <w:sz w:val="20"/>
          <w:szCs w:val="20"/>
        </w:rPr>
        <w:t xml:space="preserve">: </w:t>
      </w:r>
      <w:r>
        <w:rPr>
          <w:rFonts w:ascii="Trebuchet MS" w:hAnsi="Trebuchet MS"/>
          <w:color w:val="000000"/>
          <w:sz w:val="20"/>
          <w:szCs w:val="20"/>
        </w:rPr>
        <w:t xml:space="preserve">This application </w:t>
      </w:r>
      <w:r w:rsidRPr="00AA1F78">
        <w:rPr>
          <w:rFonts w:ascii="Trebuchet MS" w:hAnsi="Trebuchet MS"/>
          <w:color w:val="000000"/>
          <w:sz w:val="20"/>
          <w:szCs w:val="20"/>
        </w:rPr>
        <w:t>is</w:t>
      </w:r>
      <w:r w:rsidRPr="003745A0">
        <w:rPr>
          <w:rFonts w:ascii="Trebuchet MS" w:hAnsi="Trebuchet MS"/>
          <w:sz w:val="20"/>
          <w:szCs w:val="20"/>
        </w:rPr>
        <w:t xml:space="preserve"> fully based on the test practices of JEE and other sort of engineering entrance exams</w:t>
      </w:r>
      <w:r w:rsidRPr="00AA1F78">
        <w:rPr>
          <w:rFonts w:ascii="Trebuchet MS" w:hAnsi="Trebuchet MS"/>
          <w:color w:val="000000"/>
          <w:sz w:val="20"/>
          <w:szCs w:val="20"/>
        </w:rPr>
        <w:t xml:space="preserve"> </w:t>
      </w:r>
      <w:r w:rsidRPr="003745A0">
        <w:rPr>
          <w:rFonts w:ascii="Trebuchet MS" w:hAnsi="Trebuchet MS"/>
          <w:sz w:val="20"/>
          <w:szCs w:val="20"/>
        </w:rPr>
        <w:t xml:space="preserve">where student needs a great support to be ongoing with his studies. This application enables a great platform </w:t>
      </w:r>
      <w:r>
        <w:rPr>
          <w:rFonts w:ascii="Trebuchet MS" w:hAnsi="Trebuchet MS"/>
          <w:sz w:val="20"/>
          <w:szCs w:val="20"/>
        </w:rPr>
        <w:t xml:space="preserve">and </w:t>
      </w:r>
      <w:r w:rsidRPr="00AA1F78">
        <w:rPr>
          <w:rFonts w:ascii="Trebuchet MS" w:hAnsi="Trebuchet MS"/>
          <w:color w:val="000000"/>
          <w:sz w:val="20"/>
          <w:szCs w:val="20"/>
        </w:rPr>
        <w:t xml:space="preserve"> </w:t>
      </w:r>
      <w:r w:rsidRPr="003745A0">
        <w:rPr>
          <w:rFonts w:ascii="Trebuchet MS" w:hAnsi="Trebuchet MS"/>
          <w:sz w:val="20"/>
          <w:szCs w:val="20"/>
        </w:rPr>
        <w:t xml:space="preserve">further helps by developing top class environment where a student is able to not only learn but can be appear as </w:t>
      </w:r>
      <w:r w:rsidR="00F56378" w:rsidRPr="003745A0">
        <w:rPr>
          <w:rFonts w:ascii="Trebuchet MS" w:hAnsi="Trebuchet MS"/>
          <w:sz w:val="20"/>
          <w:szCs w:val="20"/>
        </w:rPr>
        <w:t>well with the available test series. He can be able to see his results and the area of improvements he needed. This application is just enriched with a lot more practice questions as to enable the thing in most steadfast way.</w:t>
      </w:r>
    </w:p>
    <w:p w:rsidR="003745A0" w:rsidRDefault="003745A0" w:rsidP="00D82904">
      <w:pPr>
        <w:pStyle w:val="NoSpacing"/>
        <w:rPr>
          <w:rFonts w:ascii="Trebuchet MS" w:eastAsia="Times New Roman" w:hAnsi="Trebuchet MS"/>
          <w:sz w:val="20"/>
          <w:szCs w:val="20"/>
          <w:lang w:eastAsia="ar-SA"/>
        </w:rPr>
      </w:pPr>
    </w:p>
    <w:p w:rsidR="00D82904" w:rsidRPr="00AA1F78" w:rsidRDefault="0015123D" w:rsidP="00D82904">
      <w:pPr>
        <w:pStyle w:val="NoSpacing"/>
        <w:rPr>
          <w:rFonts w:ascii="Trebuchet MS" w:hAnsi="Trebuchet MS"/>
          <w:b/>
          <w:sz w:val="20"/>
          <w:szCs w:val="20"/>
        </w:rPr>
      </w:pPr>
      <w:r w:rsidRPr="00AA1F78">
        <w:rPr>
          <w:rFonts w:ascii="Trebuchet MS" w:hAnsi="Trebuchet MS"/>
          <w:b/>
          <w:bCs/>
          <w:sz w:val="20"/>
          <w:szCs w:val="20"/>
        </w:rPr>
        <w:t>Project</w:t>
      </w:r>
      <w:r w:rsidR="00D82904" w:rsidRPr="00AA1F78">
        <w:rPr>
          <w:rFonts w:ascii="Trebuchet MS" w:hAnsi="Trebuchet MS"/>
          <w:b/>
          <w:bCs/>
          <w:sz w:val="20"/>
          <w:szCs w:val="20"/>
        </w:rPr>
        <w:t xml:space="preserve"> </w:t>
      </w:r>
      <w:r w:rsidR="0077055E">
        <w:rPr>
          <w:rFonts w:ascii="Trebuchet MS" w:hAnsi="Trebuchet MS"/>
          <w:b/>
          <w:bCs/>
          <w:sz w:val="20"/>
          <w:szCs w:val="20"/>
        </w:rPr>
        <w:t>8</w:t>
      </w:r>
      <w:r w:rsidRPr="00AA1F78">
        <w:rPr>
          <w:rFonts w:ascii="Trebuchet MS" w:hAnsi="Trebuchet MS"/>
          <w:b/>
          <w:bCs/>
          <w:sz w:val="20"/>
          <w:szCs w:val="20"/>
        </w:rPr>
        <w:t xml:space="preserve">: </w:t>
      </w:r>
      <w:r w:rsidR="00D82904" w:rsidRPr="00AA1F78">
        <w:rPr>
          <w:rFonts w:ascii="Trebuchet MS" w:hAnsi="Trebuchet MS"/>
          <w:b/>
          <w:sz w:val="20"/>
          <w:szCs w:val="20"/>
        </w:rPr>
        <w:t xml:space="preserve">Medical Guide to Culture </w:t>
      </w:r>
    </w:p>
    <w:p w:rsidR="008D0CB9" w:rsidRPr="00AA1F78" w:rsidRDefault="00D82904" w:rsidP="0015123D">
      <w:pPr>
        <w:jc w:val="both"/>
        <w:rPr>
          <w:rFonts w:ascii="Trebuchet MS" w:hAnsi="Trebuchet MS" w:cs="Arial"/>
          <w:color w:val="000000"/>
          <w:sz w:val="20"/>
          <w:szCs w:val="20"/>
        </w:rPr>
      </w:pPr>
      <w:proofErr w:type="gramStart"/>
      <w:r w:rsidRPr="00AA1F78">
        <w:rPr>
          <w:rFonts w:ascii="Trebuchet MS" w:hAnsi="Trebuchet MS"/>
          <w:b/>
          <w:sz w:val="20"/>
          <w:szCs w:val="20"/>
        </w:rPr>
        <w:t>Client :</w:t>
      </w:r>
      <w:proofErr w:type="gramEnd"/>
      <w:r w:rsidRPr="00AA1F78">
        <w:rPr>
          <w:rFonts w:ascii="Trebuchet MS" w:hAnsi="Trebuchet MS"/>
          <w:b/>
          <w:sz w:val="20"/>
          <w:szCs w:val="20"/>
        </w:rPr>
        <w:t xml:space="preserve"> Entrepreneur Pvt. Ltd.</w:t>
      </w:r>
    </w:p>
    <w:p w:rsidR="0015123D" w:rsidRPr="00AA1F78" w:rsidRDefault="0015123D" w:rsidP="0015123D">
      <w:pPr>
        <w:jc w:val="both"/>
        <w:rPr>
          <w:rFonts w:ascii="Trebuchet MS" w:hAnsi="Trebuchet MS" w:cs="Arial"/>
          <w:color w:val="000000"/>
          <w:sz w:val="20"/>
          <w:szCs w:val="20"/>
        </w:rPr>
      </w:pPr>
      <w:r w:rsidRPr="00AA1F78">
        <w:rPr>
          <w:rFonts w:ascii="Trebuchet MS" w:hAnsi="Trebuchet MS"/>
          <w:b/>
          <w:bCs/>
          <w:sz w:val="20"/>
          <w:szCs w:val="20"/>
        </w:rPr>
        <w:t xml:space="preserve">Position held: </w:t>
      </w:r>
      <w:r w:rsidRPr="00AA1F78">
        <w:rPr>
          <w:rFonts w:ascii="Trebuchet MS" w:hAnsi="Trebuchet MS"/>
          <w:bCs/>
          <w:sz w:val="20"/>
          <w:szCs w:val="20"/>
        </w:rPr>
        <w:t>Application Developer</w:t>
      </w:r>
    </w:p>
    <w:p w:rsidR="00D82904" w:rsidRPr="00AA1F78" w:rsidRDefault="0015123D" w:rsidP="008D0CB9">
      <w:pPr>
        <w:pStyle w:val="NoSpacing"/>
        <w:spacing w:after="120"/>
        <w:rPr>
          <w:rFonts w:ascii="Trebuchet MS" w:hAnsi="Trebuchet MS"/>
          <w:sz w:val="20"/>
          <w:szCs w:val="20"/>
        </w:rPr>
      </w:pPr>
      <w:r w:rsidRPr="00AA1F78">
        <w:rPr>
          <w:rFonts w:ascii="Trebuchet MS" w:hAnsi="Trebuchet MS"/>
          <w:b/>
          <w:bCs/>
          <w:sz w:val="20"/>
          <w:szCs w:val="20"/>
        </w:rPr>
        <w:t>Overview</w:t>
      </w:r>
      <w:r w:rsidRPr="00AA1F78">
        <w:rPr>
          <w:rFonts w:ascii="Trebuchet MS" w:hAnsi="Trebuchet MS"/>
          <w:b/>
          <w:sz w:val="20"/>
          <w:szCs w:val="20"/>
        </w:rPr>
        <w:t xml:space="preserve">: </w:t>
      </w:r>
      <w:r w:rsidR="00D82904" w:rsidRPr="00AA1F78">
        <w:rPr>
          <w:rFonts w:ascii="Trebuchet MS" w:hAnsi="Trebuchet MS"/>
          <w:sz w:val="20"/>
          <w:szCs w:val="20"/>
        </w:rPr>
        <w:t xml:space="preserve">The Medical Guide to Culture app gives you the </w:t>
      </w:r>
      <w:proofErr w:type="gramStart"/>
      <w:r w:rsidR="00D82904" w:rsidRPr="00AA1F78">
        <w:rPr>
          <w:rFonts w:ascii="Trebuchet MS" w:hAnsi="Trebuchet MS"/>
          <w:sz w:val="20"/>
          <w:szCs w:val="20"/>
        </w:rPr>
        <w:t>precise  details</w:t>
      </w:r>
      <w:proofErr w:type="gramEnd"/>
      <w:r w:rsidR="00D82904" w:rsidRPr="00AA1F78">
        <w:rPr>
          <w:rFonts w:ascii="Trebuchet MS" w:hAnsi="Trebuchet MS"/>
          <w:sz w:val="20"/>
          <w:szCs w:val="20"/>
        </w:rPr>
        <w:t xml:space="preserve"> about countries, regions, and religions without having to filter through pages and pages of information. This app has the details you need to be the best in your field whether it be emergency, end –of-life, obstetrics, inpatient, primary care, traveling abroad, and everything in between. </w:t>
      </w:r>
    </w:p>
    <w:p w:rsidR="00C866C4" w:rsidRPr="00AA1F78" w:rsidRDefault="00C866C4" w:rsidP="00C866C4">
      <w:pPr>
        <w:jc w:val="both"/>
        <w:rPr>
          <w:rFonts w:ascii="Trebuchet MS" w:hAnsi="Trebuchet MS"/>
          <w:b/>
          <w:sz w:val="20"/>
          <w:szCs w:val="20"/>
        </w:rPr>
      </w:pPr>
      <w:r w:rsidRPr="00AA1F78">
        <w:rPr>
          <w:rFonts w:ascii="Trebuchet MS" w:hAnsi="Trebuchet MS"/>
          <w:b/>
          <w:sz w:val="20"/>
          <w:szCs w:val="20"/>
        </w:rPr>
        <w:t>Summarized Responsibilities of above projects</w:t>
      </w:r>
    </w:p>
    <w:p w:rsidR="00C866C4" w:rsidRPr="00AA1F78" w:rsidRDefault="00C866C4" w:rsidP="00C866C4">
      <w:pPr>
        <w:numPr>
          <w:ilvl w:val="0"/>
          <w:numId w:val="2"/>
        </w:numPr>
        <w:jc w:val="both"/>
        <w:rPr>
          <w:rFonts w:ascii="Trebuchet MS" w:hAnsi="Trebuchet MS"/>
          <w:sz w:val="20"/>
          <w:szCs w:val="20"/>
        </w:rPr>
      </w:pPr>
      <w:r w:rsidRPr="00AA1F78">
        <w:rPr>
          <w:rFonts w:ascii="Trebuchet MS" w:hAnsi="Trebuchet MS"/>
          <w:sz w:val="20"/>
          <w:szCs w:val="20"/>
        </w:rPr>
        <w:t>Requirement Analysis</w:t>
      </w:r>
    </w:p>
    <w:p w:rsidR="00C866C4" w:rsidRPr="00AA1F78" w:rsidRDefault="00C866C4" w:rsidP="00C866C4">
      <w:pPr>
        <w:numPr>
          <w:ilvl w:val="0"/>
          <w:numId w:val="2"/>
        </w:numPr>
        <w:jc w:val="both"/>
        <w:rPr>
          <w:rFonts w:ascii="Trebuchet MS" w:hAnsi="Trebuchet MS"/>
          <w:sz w:val="20"/>
          <w:szCs w:val="20"/>
        </w:rPr>
      </w:pPr>
      <w:r w:rsidRPr="00AA1F78">
        <w:rPr>
          <w:rFonts w:ascii="Trebuchet MS" w:hAnsi="Trebuchet MS"/>
          <w:sz w:val="20"/>
          <w:szCs w:val="20"/>
        </w:rPr>
        <w:t>Development</w:t>
      </w:r>
    </w:p>
    <w:p w:rsidR="00C866C4" w:rsidRPr="00AA1F78" w:rsidRDefault="00C866C4" w:rsidP="00C866C4">
      <w:pPr>
        <w:numPr>
          <w:ilvl w:val="0"/>
          <w:numId w:val="2"/>
        </w:numPr>
        <w:jc w:val="both"/>
        <w:rPr>
          <w:rFonts w:ascii="Trebuchet MS" w:hAnsi="Trebuchet MS"/>
          <w:sz w:val="20"/>
          <w:szCs w:val="20"/>
        </w:rPr>
      </w:pPr>
      <w:r w:rsidRPr="00AA1F78">
        <w:rPr>
          <w:rFonts w:ascii="Trebuchet MS" w:hAnsi="Trebuchet MS"/>
          <w:sz w:val="20"/>
          <w:szCs w:val="20"/>
        </w:rPr>
        <w:t>Database design</w:t>
      </w:r>
    </w:p>
    <w:p w:rsidR="00C866C4" w:rsidRPr="00AA1F78" w:rsidRDefault="00C866C4" w:rsidP="00C866C4">
      <w:pPr>
        <w:numPr>
          <w:ilvl w:val="0"/>
          <w:numId w:val="2"/>
        </w:numPr>
        <w:jc w:val="both"/>
        <w:rPr>
          <w:rFonts w:ascii="Trebuchet MS" w:hAnsi="Trebuchet MS"/>
          <w:sz w:val="20"/>
          <w:szCs w:val="20"/>
        </w:rPr>
      </w:pPr>
      <w:r w:rsidRPr="00AA1F78">
        <w:rPr>
          <w:rFonts w:ascii="Trebuchet MS" w:hAnsi="Trebuchet MS"/>
          <w:sz w:val="20"/>
          <w:szCs w:val="20"/>
        </w:rPr>
        <w:t>Feasibility Study and Proof concept</w:t>
      </w:r>
    </w:p>
    <w:p w:rsidR="00C866C4" w:rsidRPr="00AA1F78" w:rsidRDefault="00C866C4" w:rsidP="00C866C4">
      <w:pPr>
        <w:numPr>
          <w:ilvl w:val="0"/>
          <w:numId w:val="2"/>
        </w:numPr>
        <w:jc w:val="both"/>
        <w:rPr>
          <w:rFonts w:ascii="Trebuchet MS" w:hAnsi="Trebuchet MS"/>
          <w:sz w:val="20"/>
          <w:szCs w:val="20"/>
        </w:rPr>
      </w:pPr>
      <w:r w:rsidRPr="00AA1F78">
        <w:rPr>
          <w:rFonts w:ascii="Trebuchet MS" w:hAnsi="Trebuchet MS"/>
          <w:sz w:val="20"/>
          <w:szCs w:val="20"/>
        </w:rPr>
        <w:t>Design and Develop Frame work</w:t>
      </w:r>
    </w:p>
    <w:p w:rsidR="00C866C4" w:rsidRPr="00AA1F78" w:rsidRDefault="00C866C4" w:rsidP="00C866C4">
      <w:pPr>
        <w:numPr>
          <w:ilvl w:val="0"/>
          <w:numId w:val="2"/>
        </w:numPr>
        <w:jc w:val="both"/>
        <w:rPr>
          <w:rFonts w:ascii="Trebuchet MS" w:hAnsi="Trebuchet MS"/>
          <w:sz w:val="20"/>
          <w:szCs w:val="20"/>
        </w:rPr>
      </w:pPr>
      <w:r w:rsidRPr="00AA1F78">
        <w:rPr>
          <w:rFonts w:ascii="Trebuchet MS" w:hAnsi="Trebuchet MS"/>
          <w:sz w:val="20"/>
          <w:szCs w:val="20"/>
        </w:rPr>
        <w:t>Optimization of code for memory as well as CPU usage</w:t>
      </w:r>
    </w:p>
    <w:p w:rsidR="00C866C4" w:rsidRPr="00AA1F78" w:rsidRDefault="00C866C4" w:rsidP="00C866C4">
      <w:pPr>
        <w:numPr>
          <w:ilvl w:val="0"/>
          <w:numId w:val="2"/>
        </w:numPr>
        <w:jc w:val="both"/>
        <w:rPr>
          <w:rFonts w:ascii="Trebuchet MS" w:hAnsi="Trebuchet MS"/>
          <w:sz w:val="20"/>
          <w:szCs w:val="20"/>
        </w:rPr>
      </w:pPr>
      <w:r w:rsidRPr="00AA1F78">
        <w:rPr>
          <w:rFonts w:ascii="Trebuchet MS" w:hAnsi="Trebuchet MS"/>
          <w:sz w:val="20"/>
          <w:szCs w:val="20"/>
        </w:rPr>
        <w:lastRenderedPageBreak/>
        <w:t>Integration</w:t>
      </w:r>
    </w:p>
    <w:p w:rsidR="00D82904" w:rsidRPr="00AA1F78" w:rsidRDefault="00D82904" w:rsidP="00D82904">
      <w:pPr>
        <w:pStyle w:val="NoSpacing"/>
        <w:spacing w:after="120"/>
        <w:ind w:left="624"/>
        <w:rPr>
          <w:rFonts w:ascii="Trebuchet MS" w:hAnsi="Trebuchet MS"/>
          <w:sz w:val="20"/>
          <w:szCs w:val="20"/>
        </w:rPr>
      </w:pPr>
    </w:p>
    <w:p w:rsidR="00D82904" w:rsidRPr="00FE67A1" w:rsidRDefault="00D82904" w:rsidP="00D37B3D">
      <w:pPr>
        <w:pStyle w:val="NoSpacing"/>
        <w:rPr>
          <w:rFonts w:ascii="Trebuchet MS" w:hAnsi="Trebuchet MS"/>
          <w:b/>
          <w:sz w:val="20"/>
          <w:szCs w:val="20"/>
          <w:u w:val="single"/>
        </w:rPr>
      </w:pPr>
      <w:r w:rsidRPr="00AA1F78">
        <w:rPr>
          <w:rFonts w:ascii="Trebuchet MS" w:hAnsi="Trebuchet MS"/>
          <w:b/>
          <w:bCs/>
          <w:sz w:val="20"/>
          <w:szCs w:val="20"/>
        </w:rPr>
        <w:t xml:space="preserve">Project </w:t>
      </w:r>
      <w:r w:rsidR="0077055E">
        <w:rPr>
          <w:rFonts w:ascii="Trebuchet MS" w:hAnsi="Trebuchet MS"/>
          <w:b/>
          <w:bCs/>
          <w:sz w:val="20"/>
          <w:szCs w:val="20"/>
        </w:rPr>
        <w:t>9</w:t>
      </w:r>
      <w:r w:rsidRPr="00AA1F78">
        <w:rPr>
          <w:rFonts w:ascii="Trebuchet MS" w:hAnsi="Trebuchet MS"/>
          <w:b/>
          <w:bCs/>
          <w:sz w:val="20"/>
          <w:szCs w:val="20"/>
        </w:rPr>
        <w:t xml:space="preserve">: </w:t>
      </w:r>
      <w:r w:rsidR="00D37B3D" w:rsidRPr="00AA1F78">
        <w:rPr>
          <w:rFonts w:ascii="Trebuchet MS" w:hAnsi="Trebuchet MS"/>
          <w:b/>
          <w:sz w:val="20"/>
          <w:szCs w:val="20"/>
        </w:rPr>
        <w:t xml:space="preserve">Confessional Prayer Bible </w:t>
      </w:r>
      <w:proofErr w:type="gramStart"/>
      <w:r w:rsidR="00D37B3D" w:rsidRPr="00AA1F78">
        <w:rPr>
          <w:rFonts w:ascii="Trebuchet MS" w:hAnsi="Trebuchet MS"/>
          <w:b/>
          <w:sz w:val="20"/>
          <w:szCs w:val="20"/>
        </w:rPr>
        <w:t>( CPB</w:t>
      </w:r>
      <w:proofErr w:type="gramEnd"/>
      <w:r w:rsidR="00D37B3D" w:rsidRPr="00AA1F78">
        <w:rPr>
          <w:rFonts w:ascii="Trebuchet MS" w:hAnsi="Trebuchet MS"/>
          <w:b/>
          <w:sz w:val="20"/>
          <w:szCs w:val="20"/>
        </w:rPr>
        <w:t xml:space="preserve"> ).</w:t>
      </w:r>
    </w:p>
    <w:p w:rsidR="00D82904" w:rsidRPr="00AA1F78" w:rsidRDefault="00D82904" w:rsidP="00D82904">
      <w:pPr>
        <w:jc w:val="both"/>
        <w:rPr>
          <w:rFonts w:ascii="Trebuchet MS" w:hAnsi="Trebuchet MS"/>
          <w:bCs/>
          <w:sz w:val="20"/>
          <w:szCs w:val="20"/>
        </w:rPr>
      </w:pPr>
      <w:r w:rsidRPr="00AA1F78">
        <w:rPr>
          <w:rFonts w:ascii="Trebuchet MS" w:hAnsi="Trebuchet MS"/>
          <w:b/>
          <w:bCs/>
          <w:sz w:val="20"/>
          <w:szCs w:val="20"/>
        </w:rPr>
        <w:t xml:space="preserve">Position held: </w:t>
      </w:r>
      <w:r w:rsidRPr="00AA1F78">
        <w:rPr>
          <w:rFonts w:ascii="Trebuchet MS" w:hAnsi="Trebuchet MS"/>
          <w:bCs/>
          <w:sz w:val="20"/>
          <w:szCs w:val="20"/>
        </w:rPr>
        <w:t>Application Developer</w:t>
      </w:r>
    </w:p>
    <w:p w:rsidR="00C7028F" w:rsidRPr="00C7028F" w:rsidRDefault="00D82904" w:rsidP="00B7285E">
      <w:pPr>
        <w:pStyle w:val="NoSpacing"/>
        <w:spacing w:after="120"/>
        <w:rPr>
          <w:rFonts w:ascii="Trebuchet MS" w:hAnsi="Trebuchet MS"/>
          <w:sz w:val="20"/>
          <w:szCs w:val="20"/>
        </w:rPr>
      </w:pPr>
      <w:r w:rsidRPr="00AA1F78">
        <w:rPr>
          <w:rFonts w:ascii="Trebuchet MS" w:hAnsi="Trebuchet MS"/>
          <w:b/>
          <w:bCs/>
          <w:sz w:val="20"/>
          <w:szCs w:val="20"/>
        </w:rPr>
        <w:t>Overview</w:t>
      </w:r>
      <w:r w:rsidRPr="00AA1F78">
        <w:rPr>
          <w:rFonts w:ascii="Trebuchet MS" w:hAnsi="Trebuchet MS"/>
          <w:b/>
          <w:sz w:val="20"/>
          <w:szCs w:val="20"/>
        </w:rPr>
        <w:t xml:space="preserve">: </w:t>
      </w:r>
      <w:proofErr w:type="gramStart"/>
      <w:r w:rsidR="00D37B3D" w:rsidRPr="00AA1F78">
        <w:rPr>
          <w:rFonts w:ascii="Trebuchet MS" w:hAnsi="Trebuchet MS"/>
          <w:sz w:val="20"/>
          <w:szCs w:val="20"/>
        </w:rPr>
        <w:t>A simple powerful design allow</w:t>
      </w:r>
      <w:proofErr w:type="gramEnd"/>
      <w:r w:rsidR="00D37B3D" w:rsidRPr="00AA1F78">
        <w:rPr>
          <w:rFonts w:ascii="Trebuchet MS" w:hAnsi="Trebuchet MS"/>
          <w:sz w:val="20"/>
          <w:szCs w:val="20"/>
        </w:rPr>
        <w:t xml:space="preserve"> you to read the CPB bible. Search, highlighted verse, bookmark verse, margin note, copy paste </w:t>
      </w:r>
      <w:proofErr w:type="gramStart"/>
      <w:r w:rsidR="00D37B3D" w:rsidRPr="00AA1F78">
        <w:rPr>
          <w:rFonts w:ascii="Trebuchet MS" w:hAnsi="Trebuchet MS"/>
          <w:sz w:val="20"/>
          <w:szCs w:val="20"/>
        </w:rPr>
        <w:t>selected  verse</w:t>
      </w:r>
      <w:proofErr w:type="gramEnd"/>
      <w:r w:rsidR="00D37B3D" w:rsidRPr="00AA1F78">
        <w:rPr>
          <w:rFonts w:ascii="Trebuchet MS" w:hAnsi="Trebuchet MS"/>
          <w:sz w:val="20"/>
          <w:szCs w:val="20"/>
        </w:rPr>
        <w:t xml:space="preserve">, font size can be easily changed, set brightness of the screen accordingly, share the selected verse on </w:t>
      </w:r>
      <w:proofErr w:type="spellStart"/>
      <w:r w:rsidR="00D37B3D" w:rsidRPr="00AA1F78">
        <w:rPr>
          <w:rFonts w:ascii="Trebuchet MS" w:hAnsi="Trebuchet MS"/>
          <w:sz w:val="20"/>
          <w:szCs w:val="20"/>
        </w:rPr>
        <w:t>facebook</w:t>
      </w:r>
      <w:proofErr w:type="spellEnd"/>
      <w:r w:rsidR="00D37B3D" w:rsidRPr="00AA1F78">
        <w:rPr>
          <w:rFonts w:ascii="Trebuchet MS" w:hAnsi="Trebuchet MS"/>
          <w:sz w:val="20"/>
          <w:szCs w:val="20"/>
        </w:rPr>
        <w:t xml:space="preserve">, twitter, email. </w:t>
      </w:r>
      <w:proofErr w:type="gramStart"/>
      <w:r w:rsidR="00D37B3D" w:rsidRPr="00AA1F78">
        <w:rPr>
          <w:rFonts w:ascii="Trebuchet MS" w:hAnsi="Trebuchet MS"/>
          <w:sz w:val="20"/>
          <w:szCs w:val="20"/>
        </w:rPr>
        <w:t>user</w:t>
      </w:r>
      <w:proofErr w:type="gramEnd"/>
      <w:r w:rsidR="00D37B3D" w:rsidRPr="00AA1F78">
        <w:rPr>
          <w:rFonts w:ascii="Trebuchet MS" w:hAnsi="Trebuchet MS"/>
          <w:sz w:val="20"/>
          <w:szCs w:val="20"/>
        </w:rPr>
        <w:t xml:space="preserve"> can read the bible by using text to speech functionality. The user can also sign in/sign up to download free and paid bible.</w:t>
      </w:r>
      <w:r w:rsidRPr="00AA1F78">
        <w:rPr>
          <w:rFonts w:ascii="Trebuchet MS" w:hAnsi="Trebuchet MS"/>
          <w:sz w:val="20"/>
          <w:szCs w:val="20"/>
        </w:rPr>
        <w:t xml:space="preserve">  </w:t>
      </w:r>
    </w:p>
    <w:p w:rsidR="00C7028F" w:rsidRDefault="00C7028F" w:rsidP="00C7028F">
      <w:pPr>
        <w:pStyle w:val="NoSpacing"/>
        <w:rPr>
          <w:rFonts w:ascii="Trebuchet MS" w:hAnsi="Trebuchet MS"/>
          <w:b/>
          <w:bCs/>
          <w:sz w:val="20"/>
          <w:szCs w:val="20"/>
        </w:rPr>
      </w:pPr>
    </w:p>
    <w:p w:rsidR="00C7028F" w:rsidRPr="00AA1F78" w:rsidRDefault="00C7028F" w:rsidP="00C7028F">
      <w:pPr>
        <w:pStyle w:val="NoSpacing"/>
        <w:rPr>
          <w:rFonts w:ascii="Trebuchet MS" w:hAnsi="Trebuchet MS"/>
          <w:b/>
          <w:sz w:val="20"/>
          <w:szCs w:val="20"/>
        </w:rPr>
      </w:pPr>
      <w:r w:rsidRPr="00AA1F78">
        <w:rPr>
          <w:rFonts w:ascii="Trebuchet MS" w:hAnsi="Trebuchet MS"/>
          <w:b/>
          <w:bCs/>
          <w:sz w:val="20"/>
          <w:szCs w:val="20"/>
        </w:rPr>
        <w:t xml:space="preserve">Project </w:t>
      </w:r>
      <w:r w:rsidR="0077055E">
        <w:rPr>
          <w:rFonts w:ascii="Trebuchet MS" w:hAnsi="Trebuchet MS"/>
          <w:b/>
          <w:bCs/>
          <w:sz w:val="20"/>
          <w:szCs w:val="20"/>
        </w:rPr>
        <w:t>10</w:t>
      </w:r>
      <w:r w:rsidRPr="00AA1F78">
        <w:rPr>
          <w:rFonts w:ascii="Trebuchet MS" w:hAnsi="Trebuchet MS"/>
          <w:b/>
          <w:bCs/>
          <w:sz w:val="20"/>
          <w:szCs w:val="20"/>
        </w:rPr>
        <w:t xml:space="preserve">: </w:t>
      </w:r>
      <w:r>
        <w:rPr>
          <w:rFonts w:ascii="Trebuchet MS" w:hAnsi="Trebuchet MS"/>
          <w:b/>
          <w:sz w:val="20"/>
          <w:szCs w:val="20"/>
        </w:rPr>
        <w:t>Hospital</w:t>
      </w:r>
    </w:p>
    <w:p w:rsidR="00C7028F" w:rsidRDefault="00C7028F" w:rsidP="00C7028F">
      <w:pPr>
        <w:widowControl w:val="0"/>
        <w:suppressAutoHyphens w:val="0"/>
        <w:jc w:val="both"/>
        <w:rPr>
          <w:rFonts w:ascii="Trebuchet MS" w:hAnsi="Trebuchet MS"/>
          <w:bCs/>
          <w:sz w:val="20"/>
          <w:szCs w:val="20"/>
        </w:rPr>
      </w:pPr>
      <w:r w:rsidRPr="00AA1F78">
        <w:rPr>
          <w:rFonts w:ascii="Trebuchet MS" w:hAnsi="Trebuchet MS"/>
          <w:b/>
          <w:bCs/>
          <w:sz w:val="20"/>
          <w:szCs w:val="20"/>
        </w:rPr>
        <w:t xml:space="preserve">Position held: </w:t>
      </w:r>
      <w:r w:rsidRPr="00AA1F78">
        <w:rPr>
          <w:rFonts w:ascii="Trebuchet MS" w:hAnsi="Trebuchet MS"/>
          <w:bCs/>
          <w:sz w:val="20"/>
          <w:szCs w:val="20"/>
        </w:rPr>
        <w:t>Application Developer</w:t>
      </w:r>
    </w:p>
    <w:p w:rsidR="00B97FD3" w:rsidRDefault="00B97FD3" w:rsidP="00B97FD3">
      <w:pPr>
        <w:pStyle w:val="NoSpacing"/>
        <w:spacing w:after="120"/>
        <w:rPr>
          <w:rFonts w:ascii="Trebuchet MS" w:hAnsi="Trebuchet MS"/>
          <w:color w:val="000000"/>
          <w:sz w:val="20"/>
          <w:szCs w:val="20"/>
        </w:rPr>
      </w:pPr>
      <w:r w:rsidRPr="00AA1F78">
        <w:rPr>
          <w:rFonts w:ascii="Trebuchet MS" w:hAnsi="Trebuchet MS"/>
          <w:b/>
          <w:bCs/>
          <w:sz w:val="20"/>
          <w:szCs w:val="20"/>
        </w:rPr>
        <w:t>Overview</w:t>
      </w:r>
      <w:r w:rsidRPr="00AA1F78">
        <w:rPr>
          <w:rFonts w:ascii="Trebuchet MS" w:hAnsi="Trebuchet MS"/>
          <w:b/>
          <w:sz w:val="20"/>
          <w:szCs w:val="20"/>
        </w:rPr>
        <w:t xml:space="preserve">: </w:t>
      </w:r>
      <w:r w:rsidRPr="00C7028F">
        <w:rPr>
          <w:rFonts w:ascii="Trebuchet MS" w:hAnsi="Trebuchet MS"/>
          <w:color w:val="000000"/>
          <w:sz w:val="20"/>
          <w:szCs w:val="20"/>
        </w:rPr>
        <w:t>This application is for Doctors’ proving services to Diabetic Patients. Using this app doctor can do all</w:t>
      </w:r>
      <w:r w:rsidRPr="00AA1F78">
        <w:rPr>
          <w:rFonts w:ascii="Trebuchet MS" w:hAnsi="Trebuchet MS"/>
          <w:sz w:val="20"/>
          <w:szCs w:val="20"/>
        </w:rPr>
        <w:t>,</w:t>
      </w:r>
      <w:r w:rsidRPr="00B97FD3">
        <w:rPr>
          <w:rFonts w:ascii="Trebuchet MS" w:hAnsi="Trebuchet MS"/>
          <w:color w:val="000000"/>
          <w:sz w:val="20"/>
          <w:szCs w:val="20"/>
        </w:rPr>
        <w:t xml:space="preserve"> </w:t>
      </w:r>
      <w:r w:rsidRPr="00C7028F">
        <w:rPr>
          <w:rFonts w:ascii="Trebuchet MS" w:hAnsi="Trebuchet MS"/>
          <w:color w:val="000000"/>
          <w:sz w:val="20"/>
          <w:szCs w:val="20"/>
        </w:rPr>
        <w:t>task starting for scheduling appointment, check patient's prescription, writing test, creating custom test,</w:t>
      </w:r>
      <w:r w:rsidRPr="00AA1F78">
        <w:rPr>
          <w:rFonts w:ascii="Trebuchet MS" w:hAnsi="Trebuchet MS"/>
          <w:sz w:val="20"/>
          <w:szCs w:val="20"/>
        </w:rPr>
        <w:t xml:space="preserve"> </w:t>
      </w:r>
      <w:r w:rsidRPr="00C7028F">
        <w:rPr>
          <w:rFonts w:ascii="Trebuchet MS" w:hAnsi="Trebuchet MS"/>
          <w:color w:val="000000"/>
          <w:sz w:val="20"/>
          <w:szCs w:val="20"/>
        </w:rPr>
        <w:t>creating his appointment schedule, searching other doctors.</w:t>
      </w:r>
    </w:p>
    <w:p w:rsidR="00C7028F" w:rsidRPr="00C7028F" w:rsidRDefault="00B97FD3" w:rsidP="00B97FD3">
      <w:pPr>
        <w:pStyle w:val="NoSpacing"/>
        <w:spacing w:after="120"/>
        <w:rPr>
          <w:rFonts w:ascii="Trebuchet MS" w:hAnsi="Trebuchet MS"/>
          <w:b/>
          <w:color w:val="000000"/>
          <w:sz w:val="20"/>
          <w:szCs w:val="20"/>
        </w:rPr>
      </w:pPr>
      <w:r w:rsidRPr="00C7028F">
        <w:rPr>
          <w:rFonts w:ascii="Trebuchet MS" w:hAnsi="Trebuchet MS"/>
          <w:color w:val="000000"/>
          <w:sz w:val="20"/>
          <w:szCs w:val="20"/>
        </w:rPr>
        <w:t>All doctors’ can see each other’s schedule and appointments, without knowing patient detail. Follow HIPPA</w:t>
      </w:r>
      <w:r w:rsidRPr="00AA1F78">
        <w:rPr>
          <w:rFonts w:ascii="Trebuchet MS" w:hAnsi="Trebuchet MS"/>
          <w:sz w:val="20"/>
          <w:szCs w:val="20"/>
        </w:rPr>
        <w:t xml:space="preserve"> </w:t>
      </w:r>
      <w:r w:rsidRPr="00C7028F">
        <w:rPr>
          <w:rFonts w:ascii="Trebuchet MS" w:hAnsi="Trebuchet MS"/>
          <w:color w:val="000000"/>
          <w:sz w:val="20"/>
          <w:szCs w:val="20"/>
        </w:rPr>
        <w:t>recommendation and compliance in each layer. Doctor can see patient's historical data.</w:t>
      </w:r>
    </w:p>
    <w:p w:rsidR="00B7285E" w:rsidRDefault="00B7285E" w:rsidP="00D37B3D">
      <w:pPr>
        <w:pStyle w:val="NoSpacing"/>
        <w:rPr>
          <w:rFonts w:ascii="Trebuchet MS" w:hAnsi="Trebuchet MS"/>
          <w:b/>
          <w:bCs/>
          <w:sz w:val="20"/>
          <w:szCs w:val="20"/>
        </w:rPr>
      </w:pPr>
    </w:p>
    <w:p w:rsidR="00D37B3D" w:rsidRPr="00AA1F78" w:rsidRDefault="00D82904" w:rsidP="00D37B3D">
      <w:pPr>
        <w:pStyle w:val="NoSpacing"/>
        <w:rPr>
          <w:rFonts w:ascii="Trebuchet MS" w:hAnsi="Trebuchet MS"/>
          <w:b/>
          <w:sz w:val="20"/>
          <w:szCs w:val="20"/>
        </w:rPr>
      </w:pPr>
      <w:r w:rsidRPr="00AA1F78">
        <w:rPr>
          <w:rFonts w:ascii="Trebuchet MS" w:hAnsi="Trebuchet MS"/>
          <w:b/>
          <w:bCs/>
          <w:sz w:val="20"/>
          <w:szCs w:val="20"/>
        </w:rPr>
        <w:t xml:space="preserve">Project </w:t>
      </w:r>
      <w:r w:rsidR="0077055E">
        <w:rPr>
          <w:rFonts w:ascii="Trebuchet MS" w:hAnsi="Trebuchet MS"/>
          <w:b/>
          <w:bCs/>
          <w:sz w:val="20"/>
          <w:szCs w:val="20"/>
        </w:rPr>
        <w:t>11</w:t>
      </w:r>
      <w:r w:rsidRPr="00AA1F78">
        <w:rPr>
          <w:rFonts w:ascii="Trebuchet MS" w:hAnsi="Trebuchet MS"/>
          <w:b/>
          <w:bCs/>
          <w:sz w:val="20"/>
          <w:szCs w:val="20"/>
        </w:rPr>
        <w:t xml:space="preserve">: </w:t>
      </w:r>
      <w:r w:rsidR="00D37B3D" w:rsidRPr="00AA1F78">
        <w:rPr>
          <w:rFonts w:ascii="Trebuchet MS" w:hAnsi="Trebuchet MS"/>
          <w:b/>
          <w:sz w:val="20"/>
          <w:szCs w:val="20"/>
        </w:rPr>
        <w:t>MOVIE BEAM</w:t>
      </w:r>
    </w:p>
    <w:p w:rsidR="003745A0" w:rsidRDefault="00D82904" w:rsidP="00D82904">
      <w:pPr>
        <w:jc w:val="both"/>
        <w:rPr>
          <w:rFonts w:ascii="Trebuchet MS" w:hAnsi="Trebuchet MS" w:cs="Arial"/>
          <w:color w:val="000000"/>
          <w:sz w:val="20"/>
          <w:szCs w:val="20"/>
        </w:rPr>
      </w:pPr>
      <w:proofErr w:type="gramStart"/>
      <w:r w:rsidRPr="00AA1F78">
        <w:rPr>
          <w:rFonts w:ascii="Trebuchet MS" w:hAnsi="Trebuchet MS"/>
          <w:b/>
          <w:sz w:val="20"/>
          <w:szCs w:val="20"/>
        </w:rPr>
        <w:t>Client :</w:t>
      </w:r>
      <w:proofErr w:type="gramEnd"/>
      <w:r w:rsidRPr="00AA1F78">
        <w:rPr>
          <w:rFonts w:ascii="Trebuchet MS" w:hAnsi="Trebuchet MS"/>
          <w:b/>
          <w:sz w:val="20"/>
          <w:szCs w:val="20"/>
        </w:rPr>
        <w:t xml:space="preserve"> </w:t>
      </w:r>
      <w:r w:rsidR="00D37B3D" w:rsidRPr="00AA1F78">
        <w:rPr>
          <w:rFonts w:ascii="Trebuchet MS" w:hAnsi="Trebuchet MS"/>
          <w:b/>
          <w:sz w:val="20"/>
          <w:szCs w:val="20"/>
        </w:rPr>
        <w:t>Valuable Group Of Companies</w:t>
      </w:r>
      <w:r w:rsidR="008D0CB9" w:rsidRPr="00AA1F78">
        <w:rPr>
          <w:rFonts w:ascii="Trebuchet MS" w:hAnsi="Trebuchet MS"/>
          <w:b/>
          <w:sz w:val="20"/>
          <w:szCs w:val="20"/>
        </w:rPr>
        <w:t>.</w:t>
      </w:r>
    </w:p>
    <w:p w:rsidR="00D82904" w:rsidRPr="00AA1F78" w:rsidRDefault="00D82904" w:rsidP="00D82904">
      <w:pPr>
        <w:jc w:val="both"/>
        <w:rPr>
          <w:rFonts w:ascii="Trebuchet MS" w:hAnsi="Trebuchet MS" w:cs="Arial"/>
          <w:color w:val="000000"/>
          <w:sz w:val="20"/>
          <w:szCs w:val="20"/>
        </w:rPr>
      </w:pPr>
      <w:r w:rsidRPr="00AA1F78">
        <w:rPr>
          <w:rFonts w:ascii="Trebuchet MS" w:hAnsi="Trebuchet MS"/>
          <w:b/>
          <w:bCs/>
          <w:sz w:val="20"/>
          <w:szCs w:val="20"/>
        </w:rPr>
        <w:t xml:space="preserve">Position held: </w:t>
      </w:r>
      <w:r w:rsidRPr="00AA1F78">
        <w:rPr>
          <w:rFonts w:ascii="Trebuchet MS" w:hAnsi="Trebuchet MS"/>
          <w:bCs/>
          <w:sz w:val="20"/>
          <w:szCs w:val="20"/>
        </w:rPr>
        <w:t>Application Developer</w:t>
      </w:r>
    </w:p>
    <w:p w:rsidR="00D82904" w:rsidRPr="00AA1F78" w:rsidRDefault="00D82904" w:rsidP="008D0CB9">
      <w:pPr>
        <w:pStyle w:val="NoSpacing"/>
        <w:spacing w:after="120"/>
        <w:jc w:val="both"/>
        <w:rPr>
          <w:rFonts w:ascii="Trebuchet MS" w:hAnsi="Trebuchet MS"/>
          <w:sz w:val="20"/>
          <w:szCs w:val="20"/>
        </w:rPr>
      </w:pPr>
      <w:r w:rsidRPr="00AA1F78">
        <w:rPr>
          <w:rFonts w:ascii="Trebuchet MS" w:hAnsi="Trebuchet MS"/>
          <w:b/>
          <w:bCs/>
          <w:sz w:val="20"/>
          <w:szCs w:val="20"/>
        </w:rPr>
        <w:t>Overview</w:t>
      </w:r>
      <w:r w:rsidRPr="00AA1F78">
        <w:rPr>
          <w:rFonts w:ascii="Trebuchet MS" w:hAnsi="Trebuchet MS"/>
          <w:b/>
          <w:sz w:val="20"/>
          <w:szCs w:val="20"/>
        </w:rPr>
        <w:t xml:space="preserve">: </w:t>
      </w:r>
      <w:r w:rsidR="00D37B3D" w:rsidRPr="00AA1F78">
        <w:rPr>
          <w:rFonts w:ascii="Trebuchet MS" w:hAnsi="Trebuchet MS"/>
          <w:sz w:val="20"/>
          <w:szCs w:val="20"/>
        </w:rPr>
        <w:t xml:space="preserve">We have been developing an android based system that is installed on set top boxes made by client. System consists of multiple applications providing various services to the subscriber like Movie </w:t>
      </w:r>
      <w:proofErr w:type="gramStart"/>
      <w:r w:rsidR="00D37B3D" w:rsidRPr="00AA1F78">
        <w:rPr>
          <w:rFonts w:ascii="Trebuchet MS" w:hAnsi="Trebuchet MS"/>
          <w:sz w:val="20"/>
          <w:szCs w:val="20"/>
        </w:rPr>
        <w:t>On</w:t>
      </w:r>
      <w:proofErr w:type="gramEnd"/>
      <w:r w:rsidR="00D37B3D" w:rsidRPr="00AA1F78">
        <w:rPr>
          <w:rFonts w:ascii="Trebuchet MS" w:hAnsi="Trebuchet MS"/>
          <w:sz w:val="20"/>
          <w:szCs w:val="20"/>
        </w:rPr>
        <w:t xml:space="preserve"> Demand, Music On Demand, Hotel services and Live TV.</w:t>
      </w:r>
    </w:p>
    <w:p w:rsidR="00B7285E" w:rsidRDefault="00B7285E" w:rsidP="00D37B3D">
      <w:pPr>
        <w:pStyle w:val="NoSpacing"/>
        <w:rPr>
          <w:rFonts w:ascii="Trebuchet MS" w:hAnsi="Trebuchet MS"/>
          <w:b/>
          <w:bCs/>
          <w:sz w:val="20"/>
          <w:szCs w:val="20"/>
        </w:rPr>
      </w:pPr>
    </w:p>
    <w:p w:rsidR="00D37B3D" w:rsidRPr="00AA1F78" w:rsidRDefault="00D82904" w:rsidP="00D37B3D">
      <w:pPr>
        <w:pStyle w:val="NoSpacing"/>
        <w:rPr>
          <w:rFonts w:ascii="Trebuchet MS" w:hAnsi="Trebuchet MS"/>
          <w:b/>
          <w:sz w:val="20"/>
          <w:szCs w:val="20"/>
        </w:rPr>
      </w:pPr>
      <w:r w:rsidRPr="00AA1F78">
        <w:rPr>
          <w:rFonts w:ascii="Trebuchet MS" w:hAnsi="Trebuchet MS"/>
          <w:b/>
          <w:bCs/>
          <w:sz w:val="20"/>
          <w:szCs w:val="20"/>
        </w:rPr>
        <w:t xml:space="preserve">Project </w:t>
      </w:r>
      <w:r w:rsidR="0077055E">
        <w:rPr>
          <w:rFonts w:ascii="Trebuchet MS" w:hAnsi="Trebuchet MS"/>
          <w:b/>
          <w:bCs/>
          <w:sz w:val="20"/>
          <w:szCs w:val="20"/>
        </w:rPr>
        <w:t>12</w:t>
      </w:r>
      <w:r w:rsidRPr="00AA1F78">
        <w:rPr>
          <w:rFonts w:ascii="Trebuchet MS" w:hAnsi="Trebuchet MS"/>
          <w:b/>
          <w:bCs/>
          <w:sz w:val="20"/>
          <w:szCs w:val="20"/>
        </w:rPr>
        <w:t xml:space="preserve">: </w:t>
      </w:r>
      <w:r w:rsidR="00D37B3D" w:rsidRPr="00AA1F78">
        <w:rPr>
          <w:rFonts w:ascii="Trebuchet MS" w:hAnsi="Trebuchet MS"/>
          <w:b/>
          <w:sz w:val="20"/>
          <w:szCs w:val="20"/>
        </w:rPr>
        <w:t>Salary Calculator</w:t>
      </w:r>
    </w:p>
    <w:p w:rsidR="00D37B3D" w:rsidRPr="00AA1F78" w:rsidRDefault="004A18C6" w:rsidP="00D37B3D">
      <w:pPr>
        <w:pStyle w:val="NoSpacing"/>
        <w:rPr>
          <w:rFonts w:ascii="Trebuchet MS" w:hAnsi="Trebuchet MS"/>
          <w:b/>
          <w:sz w:val="20"/>
          <w:szCs w:val="20"/>
        </w:rPr>
      </w:pPr>
      <w:proofErr w:type="gramStart"/>
      <w:r>
        <w:rPr>
          <w:rFonts w:ascii="Trebuchet MS" w:hAnsi="Trebuchet MS"/>
          <w:b/>
          <w:sz w:val="20"/>
          <w:szCs w:val="20"/>
        </w:rPr>
        <w:t>URL</w:t>
      </w:r>
      <w:r w:rsidR="00D37B3D" w:rsidRPr="00AA1F78">
        <w:rPr>
          <w:rFonts w:ascii="Trebuchet MS" w:hAnsi="Trebuchet MS"/>
          <w:b/>
          <w:sz w:val="20"/>
          <w:szCs w:val="20"/>
        </w:rPr>
        <w:t xml:space="preserve"> :</w:t>
      </w:r>
      <w:proofErr w:type="gramEnd"/>
      <w:r w:rsidR="00D37B3D" w:rsidRPr="00AA1F78">
        <w:rPr>
          <w:rFonts w:ascii="Trebuchet MS" w:hAnsi="Trebuchet MS"/>
          <w:b/>
          <w:sz w:val="20"/>
          <w:szCs w:val="20"/>
        </w:rPr>
        <w:t xml:space="preserve"> </w:t>
      </w:r>
      <w:hyperlink r:id="rId10" w:history="1">
        <w:r>
          <w:rPr>
            <w:rStyle w:val="Hyperlink"/>
          </w:rPr>
          <w:t>https://play.google.com/store/apps/details?id=vin.salarycalculator.com</w:t>
        </w:r>
      </w:hyperlink>
    </w:p>
    <w:p w:rsidR="00D82904" w:rsidRPr="00AA1F78" w:rsidRDefault="00D82904" w:rsidP="00D82904">
      <w:pPr>
        <w:jc w:val="both"/>
        <w:rPr>
          <w:rFonts w:ascii="Trebuchet MS" w:hAnsi="Trebuchet MS"/>
          <w:bCs/>
          <w:sz w:val="20"/>
          <w:szCs w:val="20"/>
        </w:rPr>
      </w:pPr>
      <w:r w:rsidRPr="00AA1F78">
        <w:rPr>
          <w:rFonts w:ascii="Trebuchet MS" w:hAnsi="Trebuchet MS"/>
          <w:b/>
          <w:bCs/>
          <w:sz w:val="20"/>
          <w:szCs w:val="20"/>
        </w:rPr>
        <w:t xml:space="preserve">Position held: </w:t>
      </w:r>
      <w:r w:rsidRPr="00AA1F78">
        <w:rPr>
          <w:rFonts w:ascii="Trebuchet MS" w:hAnsi="Trebuchet MS"/>
          <w:bCs/>
          <w:sz w:val="20"/>
          <w:szCs w:val="20"/>
        </w:rPr>
        <w:t>Application Developer</w:t>
      </w:r>
    </w:p>
    <w:p w:rsidR="004B4181" w:rsidRPr="004A18C6" w:rsidRDefault="00D82904" w:rsidP="004A18C6">
      <w:pPr>
        <w:pStyle w:val="NoSpacing"/>
        <w:spacing w:after="120"/>
        <w:rPr>
          <w:rFonts w:ascii="Trebuchet MS" w:hAnsi="Trebuchet MS"/>
          <w:sz w:val="20"/>
          <w:szCs w:val="20"/>
        </w:rPr>
      </w:pPr>
      <w:r w:rsidRPr="00AA1F78">
        <w:rPr>
          <w:rFonts w:ascii="Trebuchet MS" w:hAnsi="Trebuchet MS"/>
          <w:b/>
          <w:bCs/>
          <w:sz w:val="20"/>
          <w:szCs w:val="20"/>
        </w:rPr>
        <w:t>Overview</w:t>
      </w:r>
      <w:r w:rsidRPr="00AA1F78">
        <w:rPr>
          <w:rFonts w:ascii="Trebuchet MS" w:hAnsi="Trebuchet MS"/>
          <w:b/>
          <w:sz w:val="20"/>
          <w:szCs w:val="20"/>
        </w:rPr>
        <w:t xml:space="preserve">: </w:t>
      </w:r>
      <w:r w:rsidR="00D37B3D" w:rsidRPr="00AA1F78">
        <w:rPr>
          <w:rFonts w:ascii="Trebuchet MS" w:hAnsi="Trebuchet MS"/>
          <w:sz w:val="20"/>
          <w:szCs w:val="20"/>
        </w:rPr>
        <w:t xml:space="preserve">This Application is very useful for generating In hand Salary .By The use </w:t>
      </w:r>
      <w:proofErr w:type="gramStart"/>
      <w:r w:rsidR="00D37B3D" w:rsidRPr="00AA1F78">
        <w:rPr>
          <w:rFonts w:ascii="Trebuchet MS" w:hAnsi="Trebuchet MS"/>
          <w:sz w:val="20"/>
          <w:szCs w:val="20"/>
        </w:rPr>
        <w:t>of  this</w:t>
      </w:r>
      <w:proofErr w:type="gramEnd"/>
      <w:r w:rsidR="00D37B3D" w:rsidRPr="00AA1F78">
        <w:rPr>
          <w:rFonts w:ascii="Trebuchet MS" w:hAnsi="Trebuchet MS"/>
          <w:sz w:val="20"/>
          <w:szCs w:val="20"/>
        </w:rPr>
        <w:t xml:space="preserve"> application we can find out our Taxable income and how much tax we have to pay upon that Taxable income. It calculate </w:t>
      </w:r>
      <w:proofErr w:type="gramStart"/>
      <w:r w:rsidR="00D37B3D" w:rsidRPr="00AA1F78">
        <w:rPr>
          <w:rFonts w:ascii="Trebuchet MS" w:hAnsi="Trebuchet MS"/>
          <w:sz w:val="20"/>
          <w:szCs w:val="20"/>
        </w:rPr>
        <w:t>CTC ,Gross</w:t>
      </w:r>
      <w:proofErr w:type="gramEnd"/>
      <w:r w:rsidR="00D37B3D" w:rsidRPr="00AA1F78">
        <w:rPr>
          <w:rFonts w:ascii="Trebuchet MS" w:hAnsi="Trebuchet MS"/>
          <w:sz w:val="20"/>
          <w:szCs w:val="20"/>
        </w:rPr>
        <w:t xml:space="preserve"> salary. This application also create </w:t>
      </w:r>
      <w:proofErr w:type="gramStart"/>
      <w:r w:rsidR="00D37B3D" w:rsidRPr="00AA1F78">
        <w:rPr>
          <w:rFonts w:ascii="Trebuchet MS" w:hAnsi="Trebuchet MS"/>
          <w:sz w:val="20"/>
          <w:szCs w:val="20"/>
        </w:rPr>
        <w:t xml:space="preserve">a  </w:t>
      </w:r>
      <w:proofErr w:type="spellStart"/>
      <w:r w:rsidR="00D37B3D" w:rsidRPr="00AA1F78">
        <w:rPr>
          <w:rFonts w:ascii="Trebuchet MS" w:hAnsi="Trebuchet MS"/>
          <w:sz w:val="20"/>
          <w:szCs w:val="20"/>
        </w:rPr>
        <w:t>Webview</w:t>
      </w:r>
      <w:proofErr w:type="spellEnd"/>
      <w:proofErr w:type="gramEnd"/>
      <w:r w:rsidR="00D37B3D" w:rsidRPr="00AA1F78">
        <w:rPr>
          <w:rFonts w:ascii="Trebuchet MS" w:hAnsi="Trebuchet MS"/>
          <w:sz w:val="20"/>
          <w:szCs w:val="20"/>
        </w:rPr>
        <w:t xml:space="preserve">. This application I create custom dialog </w:t>
      </w:r>
      <w:proofErr w:type="gramStart"/>
      <w:r w:rsidR="00D37B3D" w:rsidRPr="00AA1F78">
        <w:rPr>
          <w:rFonts w:ascii="Trebuchet MS" w:hAnsi="Trebuchet MS"/>
          <w:sz w:val="20"/>
          <w:szCs w:val="20"/>
        </w:rPr>
        <w:t>box  to</w:t>
      </w:r>
      <w:proofErr w:type="gramEnd"/>
      <w:r w:rsidR="00D37B3D" w:rsidRPr="00AA1F78">
        <w:rPr>
          <w:rFonts w:ascii="Trebuchet MS" w:hAnsi="Trebuchet MS"/>
          <w:sz w:val="20"/>
          <w:szCs w:val="20"/>
        </w:rPr>
        <w:t xml:space="preserve"> show the full information about a attribute.</w:t>
      </w:r>
    </w:p>
    <w:p w:rsidR="0077055E" w:rsidRDefault="00D37B3D" w:rsidP="008D0CB9">
      <w:pPr>
        <w:suppressAutoHyphens w:val="0"/>
        <w:spacing w:after="200" w:line="276" w:lineRule="auto"/>
        <w:rPr>
          <w:rFonts w:ascii="Trebuchet MS" w:hAnsi="Trebuchet MS"/>
          <w:b/>
          <w:sz w:val="20"/>
          <w:szCs w:val="20"/>
        </w:rPr>
      </w:pPr>
      <w:r w:rsidRPr="00AA1F78">
        <w:rPr>
          <w:rFonts w:ascii="Trebuchet MS" w:hAnsi="Trebuchet MS"/>
          <w:b/>
          <w:bCs/>
          <w:sz w:val="20"/>
          <w:szCs w:val="20"/>
        </w:rPr>
        <w:t xml:space="preserve">Project </w:t>
      </w:r>
      <w:r w:rsidR="0077055E">
        <w:rPr>
          <w:rFonts w:ascii="Trebuchet MS" w:hAnsi="Trebuchet MS"/>
          <w:b/>
          <w:bCs/>
          <w:sz w:val="20"/>
          <w:szCs w:val="20"/>
        </w:rPr>
        <w:t>13</w:t>
      </w:r>
      <w:r w:rsidRPr="00AA1F78">
        <w:rPr>
          <w:rFonts w:ascii="Trebuchet MS" w:hAnsi="Trebuchet MS"/>
          <w:b/>
          <w:bCs/>
          <w:sz w:val="20"/>
          <w:szCs w:val="20"/>
        </w:rPr>
        <w:t>: Vincent IT</w:t>
      </w:r>
      <w:r w:rsidRPr="00AA1F78">
        <w:rPr>
          <w:rFonts w:ascii="Trebuchet MS" w:hAnsi="Trebuchet MS"/>
          <w:b/>
          <w:sz w:val="20"/>
          <w:szCs w:val="20"/>
        </w:rPr>
        <w:t xml:space="preserve"> Mortgage Calculator</w:t>
      </w:r>
    </w:p>
    <w:p w:rsidR="006C6826" w:rsidRDefault="006C6826" w:rsidP="008D0CB9">
      <w:pPr>
        <w:suppressAutoHyphens w:val="0"/>
        <w:spacing w:after="200" w:line="276" w:lineRule="auto"/>
        <w:rPr>
          <w:rFonts w:ascii="Trebuchet MS" w:hAnsi="Trebuchet MS"/>
          <w:b/>
          <w:sz w:val="20"/>
          <w:szCs w:val="20"/>
        </w:rPr>
      </w:pPr>
      <w:proofErr w:type="gramStart"/>
      <w:r>
        <w:rPr>
          <w:rFonts w:ascii="Trebuchet MS" w:hAnsi="Trebuchet MS"/>
          <w:b/>
          <w:sz w:val="20"/>
          <w:szCs w:val="20"/>
        </w:rPr>
        <w:t>URL</w:t>
      </w:r>
      <w:r w:rsidR="00D37B3D" w:rsidRPr="00AA1F78">
        <w:rPr>
          <w:rFonts w:ascii="Trebuchet MS" w:hAnsi="Trebuchet MS"/>
          <w:b/>
          <w:sz w:val="20"/>
          <w:szCs w:val="20"/>
        </w:rPr>
        <w:t xml:space="preserve"> :</w:t>
      </w:r>
      <w:proofErr w:type="gramEnd"/>
      <w:r w:rsidR="00D37B3D" w:rsidRPr="00AA1F78">
        <w:rPr>
          <w:rFonts w:ascii="Trebuchet MS" w:hAnsi="Trebuchet MS"/>
          <w:b/>
          <w:sz w:val="20"/>
          <w:szCs w:val="20"/>
        </w:rPr>
        <w:t xml:space="preserve"> </w:t>
      </w:r>
      <w:hyperlink r:id="rId11" w:history="1">
        <w:r>
          <w:rPr>
            <w:rStyle w:val="Hyperlink"/>
            <w:rFonts w:eastAsia="Batang"/>
          </w:rPr>
          <w:t>https://play.google.com/store/apps/details?id=sanjay.projects.calc&amp;hl=en</w:t>
        </w:r>
      </w:hyperlink>
    </w:p>
    <w:p w:rsidR="00D37B3D" w:rsidRPr="00AA1F78" w:rsidRDefault="00D37B3D" w:rsidP="008D0CB9">
      <w:pPr>
        <w:suppressAutoHyphens w:val="0"/>
        <w:spacing w:after="200" w:line="276" w:lineRule="auto"/>
        <w:rPr>
          <w:rFonts w:ascii="Trebuchet MS" w:hAnsi="Trebuchet MS"/>
          <w:b/>
          <w:sz w:val="20"/>
          <w:szCs w:val="20"/>
        </w:rPr>
      </w:pPr>
      <w:r w:rsidRPr="00AA1F78">
        <w:rPr>
          <w:rFonts w:ascii="Trebuchet MS" w:hAnsi="Trebuchet MS"/>
          <w:b/>
          <w:bCs/>
          <w:sz w:val="20"/>
          <w:szCs w:val="20"/>
        </w:rPr>
        <w:t xml:space="preserve">Position held: </w:t>
      </w:r>
      <w:r w:rsidRPr="00AA1F78">
        <w:rPr>
          <w:rFonts w:ascii="Trebuchet MS" w:hAnsi="Trebuchet MS"/>
          <w:bCs/>
          <w:sz w:val="20"/>
          <w:szCs w:val="20"/>
        </w:rPr>
        <w:t>Application Developer</w:t>
      </w:r>
    </w:p>
    <w:p w:rsidR="00D37B3D" w:rsidRPr="00AA1F78" w:rsidRDefault="00D37B3D" w:rsidP="008D0CB9">
      <w:pPr>
        <w:pStyle w:val="NoSpacing"/>
        <w:spacing w:after="120"/>
        <w:jc w:val="both"/>
        <w:rPr>
          <w:rFonts w:ascii="Trebuchet MS" w:hAnsi="Trebuchet MS"/>
          <w:sz w:val="20"/>
          <w:szCs w:val="20"/>
        </w:rPr>
      </w:pPr>
      <w:r w:rsidRPr="00AA1F78">
        <w:rPr>
          <w:rFonts w:ascii="Trebuchet MS" w:hAnsi="Trebuchet MS"/>
          <w:b/>
          <w:bCs/>
          <w:sz w:val="20"/>
          <w:szCs w:val="20"/>
        </w:rPr>
        <w:t>Overview</w:t>
      </w:r>
      <w:r w:rsidRPr="00AA1F78">
        <w:rPr>
          <w:rFonts w:ascii="Trebuchet MS" w:hAnsi="Trebuchet MS"/>
          <w:b/>
          <w:sz w:val="20"/>
          <w:szCs w:val="20"/>
        </w:rPr>
        <w:t xml:space="preserve">: </w:t>
      </w:r>
      <w:r w:rsidRPr="00AA1F78">
        <w:rPr>
          <w:rFonts w:ascii="Trebuchet MS" w:hAnsi="Trebuchet MS"/>
          <w:sz w:val="20"/>
          <w:szCs w:val="20"/>
        </w:rPr>
        <w:t>It is package of Five Calculators. It calculate Mortgage, Loan</w:t>
      </w:r>
      <w:proofErr w:type="gramStart"/>
      <w:r w:rsidRPr="00AA1F78">
        <w:rPr>
          <w:rFonts w:ascii="Trebuchet MS" w:hAnsi="Trebuchet MS"/>
          <w:sz w:val="20"/>
          <w:szCs w:val="20"/>
        </w:rPr>
        <w:t>,  Refinance</w:t>
      </w:r>
      <w:proofErr w:type="gramEnd"/>
      <w:r w:rsidRPr="00AA1F78">
        <w:rPr>
          <w:rFonts w:ascii="Trebuchet MS" w:hAnsi="Trebuchet MS"/>
          <w:sz w:val="20"/>
          <w:szCs w:val="20"/>
        </w:rPr>
        <w:t xml:space="preserve">, Repayment and compare Loans. We can calculate our Mortgage, Loan very accurate and correctly. It also </w:t>
      </w:r>
      <w:proofErr w:type="gramStart"/>
      <w:r w:rsidRPr="00AA1F78">
        <w:rPr>
          <w:rFonts w:ascii="Trebuchet MS" w:hAnsi="Trebuchet MS"/>
          <w:sz w:val="20"/>
          <w:szCs w:val="20"/>
        </w:rPr>
        <w:t>create</w:t>
      </w:r>
      <w:proofErr w:type="gramEnd"/>
      <w:r w:rsidRPr="00AA1F78">
        <w:rPr>
          <w:rFonts w:ascii="Trebuchet MS" w:hAnsi="Trebuchet MS"/>
          <w:sz w:val="20"/>
          <w:szCs w:val="20"/>
        </w:rPr>
        <w:t xml:space="preserve"> a Graphically Representation of data. It Generates Dynamic table of data </w:t>
      </w:r>
      <w:proofErr w:type="gramStart"/>
      <w:r w:rsidRPr="00AA1F78">
        <w:rPr>
          <w:rFonts w:ascii="Trebuchet MS" w:hAnsi="Trebuchet MS"/>
          <w:sz w:val="20"/>
          <w:szCs w:val="20"/>
        </w:rPr>
        <w:t>By</w:t>
      </w:r>
      <w:proofErr w:type="gramEnd"/>
      <w:r w:rsidRPr="00AA1F78">
        <w:rPr>
          <w:rFonts w:ascii="Trebuchet MS" w:hAnsi="Trebuchet MS"/>
          <w:sz w:val="20"/>
          <w:szCs w:val="20"/>
        </w:rPr>
        <w:t xml:space="preserve"> the use of Collection classes. </w:t>
      </w:r>
      <w:proofErr w:type="gramStart"/>
      <w:r w:rsidRPr="00AA1F78">
        <w:rPr>
          <w:rFonts w:ascii="Trebuchet MS" w:hAnsi="Trebuchet MS"/>
          <w:sz w:val="20"/>
          <w:szCs w:val="20"/>
        </w:rPr>
        <w:t>It Calculate Current Date and time.</w:t>
      </w:r>
      <w:proofErr w:type="gramEnd"/>
      <w:r w:rsidRPr="00AA1F78">
        <w:rPr>
          <w:rFonts w:ascii="Trebuchet MS" w:hAnsi="Trebuchet MS"/>
          <w:sz w:val="20"/>
          <w:szCs w:val="20"/>
        </w:rPr>
        <w:t xml:space="preserve">  I used </w:t>
      </w:r>
      <w:proofErr w:type="gramStart"/>
      <w:r w:rsidRPr="00AA1F78">
        <w:rPr>
          <w:rFonts w:ascii="Trebuchet MS" w:hAnsi="Trebuchet MS"/>
          <w:sz w:val="20"/>
          <w:szCs w:val="20"/>
        </w:rPr>
        <w:t>custom  Tab</w:t>
      </w:r>
      <w:proofErr w:type="gramEnd"/>
      <w:r w:rsidRPr="00AA1F78">
        <w:rPr>
          <w:rFonts w:ascii="Trebuchet MS" w:hAnsi="Trebuchet MS"/>
          <w:sz w:val="20"/>
          <w:szCs w:val="20"/>
        </w:rPr>
        <w:t xml:space="preserve"> in this </w:t>
      </w:r>
      <w:proofErr w:type="spellStart"/>
      <w:r w:rsidRPr="00AA1F78">
        <w:rPr>
          <w:rFonts w:ascii="Trebuchet MS" w:hAnsi="Trebuchet MS"/>
          <w:sz w:val="20"/>
          <w:szCs w:val="20"/>
        </w:rPr>
        <w:t>apk</w:t>
      </w:r>
      <w:proofErr w:type="spellEnd"/>
      <w:r w:rsidRPr="00AA1F78">
        <w:rPr>
          <w:rFonts w:ascii="Trebuchet MS" w:hAnsi="Trebuchet MS"/>
          <w:sz w:val="20"/>
          <w:szCs w:val="20"/>
        </w:rPr>
        <w:t xml:space="preserve">. This application </w:t>
      </w:r>
      <w:proofErr w:type="gramStart"/>
      <w:r w:rsidRPr="00AA1F78">
        <w:rPr>
          <w:rFonts w:ascii="Trebuchet MS" w:hAnsi="Trebuchet MS"/>
          <w:sz w:val="20"/>
          <w:szCs w:val="20"/>
        </w:rPr>
        <w:t>send  Mail</w:t>
      </w:r>
      <w:proofErr w:type="gramEnd"/>
      <w:r w:rsidRPr="00AA1F78">
        <w:rPr>
          <w:rFonts w:ascii="Trebuchet MS" w:hAnsi="Trebuchet MS"/>
          <w:sz w:val="20"/>
          <w:szCs w:val="20"/>
        </w:rPr>
        <w:t xml:space="preserve"> and can  open  a web view .     </w:t>
      </w:r>
    </w:p>
    <w:p w:rsidR="00F2470F" w:rsidRPr="00AA1F78" w:rsidRDefault="00F2470F" w:rsidP="00D82904">
      <w:pPr>
        <w:ind w:left="624"/>
        <w:rPr>
          <w:rFonts w:ascii="Trebuchet MS" w:hAnsi="Trebuchet MS"/>
          <w:b/>
          <w:sz w:val="20"/>
          <w:szCs w:val="20"/>
        </w:rPr>
      </w:pPr>
    </w:p>
    <w:p w:rsidR="00F2470F" w:rsidRPr="00AA1F78" w:rsidRDefault="00F2470F" w:rsidP="00F2470F">
      <w:pPr>
        <w:jc w:val="both"/>
        <w:rPr>
          <w:rFonts w:ascii="Trebuchet MS" w:hAnsi="Trebuchet MS"/>
          <w:b/>
          <w:sz w:val="20"/>
          <w:szCs w:val="20"/>
        </w:rPr>
      </w:pPr>
      <w:r w:rsidRPr="00AA1F78">
        <w:rPr>
          <w:rFonts w:ascii="Trebuchet MS" w:hAnsi="Trebuchet MS"/>
          <w:b/>
          <w:sz w:val="20"/>
          <w:szCs w:val="20"/>
        </w:rPr>
        <w:t>Summarized Responsibilit</w:t>
      </w:r>
      <w:r w:rsidR="00EF22FF" w:rsidRPr="00AA1F78">
        <w:rPr>
          <w:rFonts w:ascii="Trebuchet MS" w:hAnsi="Trebuchet MS"/>
          <w:b/>
          <w:sz w:val="20"/>
          <w:szCs w:val="20"/>
        </w:rPr>
        <w:t>ies</w:t>
      </w:r>
      <w:r w:rsidRPr="00AA1F78">
        <w:rPr>
          <w:rFonts w:ascii="Trebuchet MS" w:hAnsi="Trebuchet MS"/>
          <w:b/>
          <w:sz w:val="20"/>
          <w:szCs w:val="20"/>
        </w:rPr>
        <w:t xml:space="preserve"> of above projects</w:t>
      </w:r>
    </w:p>
    <w:p w:rsidR="00F2470F" w:rsidRPr="00AA1F78" w:rsidRDefault="00F2470F" w:rsidP="00F2470F">
      <w:pPr>
        <w:numPr>
          <w:ilvl w:val="0"/>
          <w:numId w:val="2"/>
        </w:numPr>
        <w:jc w:val="both"/>
        <w:rPr>
          <w:rFonts w:ascii="Trebuchet MS" w:hAnsi="Trebuchet MS"/>
          <w:sz w:val="20"/>
          <w:szCs w:val="20"/>
        </w:rPr>
      </w:pPr>
      <w:r w:rsidRPr="00AA1F78">
        <w:rPr>
          <w:rFonts w:ascii="Trebuchet MS" w:hAnsi="Trebuchet MS"/>
          <w:sz w:val="20"/>
          <w:szCs w:val="20"/>
        </w:rPr>
        <w:t>Requirement Analysis</w:t>
      </w:r>
    </w:p>
    <w:p w:rsidR="00FC19BB" w:rsidRPr="00AA1F78" w:rsidRDefault="00FC19BB" w:rsidP="00F2470F">
      <w:pPr>
        <w:numPr>
          <w:ilvl w:val="0"/>
          <w:numId w:val="2"/>
        </w:numPr>
        <w:jc w:val="both"/>
        <w:rPr>
          <w:rFonts w:ascii="Trebuchet MS" w:hAnsi="Trebuchet MS"/>
          <w:sz w:val="20"/>
          <w:szCs w:val="20"/>
        </w:rPr>
      </w:pPr>
      <w:r w:rsidRPr="00AA1F78">
        <w:rPr>
          <w:rFonts w:ascii="Trebuchet MS" w:hAnsi="Trebuchet MS"/>
          <w:sz w:val="20"/>
          <w:szCs w:val="20"/>
        </w:rPr>
        <w:t>Development</w:t>
      </w:r>
    </w:p>
    <w:p w:rsidR="00FC19BB" w:rsidRPr="00AA1F78" w:rsidRDefault="00FC19BB" w:rsidP="00F2470F">
      <w:pPr>
        <w:numPr>
          <w:ilvl w:val="0"/>
          <w:numId w:val="2"/>
        </w:numPr>
        <w:jc w:val="both"/>
        <w:rPr>
          <w:rFonts w:ascii="Trebuchet MS" w:hAnsi="Trebuchet MS"/>
          <w:sz w:val="20"/>
          <w:szCs w:val="20"/>
        </w:rPr>
      </w:pPr>
      <w:r w:rsidRPr="00AA1F78">
        <w:rPr>
          <w:rFonts w:ascii="Trebuchet MS" w:hAnsi="Trebuchet MS"/>
          <w:sz w:val="20"/>
          <w:szCs w:val="20"/>
        </w:rPr>
        <w:t>Database design</w:t>
      </w:r>
    </w:p>
    <w:p w:rsidR="00F2470F" w:rsidRPr="00AA1F78" w:rsidRDefault="00F2470F" w:rsidP="00F2470F">
      <w:pPr>
        <w:numPr>
          <w:ilvl w:val="0"/>
          <w:numId w:val="2"/>
        </w:numPr>
        <w:jc w:val="both"/>
        <w:rPr>
          <w:rFonts w:ascii="Trebuchet MS" w:hAnsi="Trebuchet MS"/>
          <w:sz w:val="20"/>
          <w:szCs w:val="20"/>
        </w:rPr>
      </w:pPr>
      <w:r w:rsidRPr="00AA1F78">
        <w:rPr>
          <w:rFonts w:ascii="Trebuchet MS" w:hAnsi="Trebuchet MS"/>
          <w:sz w:val="20"/>
          <w:szCs w:val="20"/>
        </w:rPr>
        <w:t>Feasibility Study and Proof concept</w:t>
      </w:r>
    </w:p>
    <w:p w:rsidR="00F2470F" w:rsidRPr="00AA1F78" w:rsidRDefault="00F2470F" w:rsidP="00F2470F">
      <w:pPr>
        <w:numPr>
          <w:ilvl w:val="0"/>
          <w:numId w:val="2"/>
        </w:numPr>
        <w:jc w:val="both"/>
        <w:rPr>
          <w:rFonts w:ascii="Trebuchet MS" w:hAnsi="Trebuchet MS"/>
          <w:sz w:val="20"/>
          <w:szCs w:val="20"/>
        </w:rPr>
      </w:pPr>
      <w:r w:rsidRPr="00AA1F78">
        <w:rPr>
          <w:rFonts w:ascii="Trebuchet MS" w:hAnsi="Trebuchet MS"/>
          <w:sz w:val="20"/>
          <w:szCs w:val="20"/>
        </w:rPr>
        <w:t>Design and Develop Frame work</w:t>
      </w:r>
    </w:p>
    <w:p w:rsidR="00F2470F" w:rsidRPr="00AA1F78" w:rsidRDefault="00F2470F" w:rsidP="00F2470F">
      <w:pPr>
        <w:numPr>
          <w:ilvl w:val="0"/>
          <w:numId w:val="2"/>
        </w:numPr>
        <w:jc w:val="both"/>
        <w:rPr>
          <w:rFonts w:ascii="Trebuchet MS" w:hAnsi="Trebuchet MS"/>
          <w:sz w:val="20"/>
          <w:szCs w:val="20"/>
        </w:rPr>
      </w:pPr>
      <w:r w:rsidRPr="00AA1F78">
        <w:rPr>
          <w:rFonts w:ascii="Trebuchet MS" w:hAnsi="Trebuchet MS"/>
          <w:sz w:val="20"/>
          <w:szCs w:val="20"/>
        </w:rPr>
        <w:t>Optimization of code for memory as well as CPU usage</w:t>
      </w:r>
    </w:p>
    <w:p w:rsidR="00F2470F" w:rsidRPr="00AA1F78" w:rsidRDefault="00F2470F" w:rsidP="00F2470F">
      <w:pPr>
        <w:numPr>
          <w:ilvl w:val="0"/>
          <w:numId w:val="2"/>
        </w:numPr>
        <w:jc w:val="both"/>
        <w:rPr>
          <w:rFonts w:ascii="Trebuchet MS" w:hAnsi="Trebuchet MS"/>
          <w:sz w:val="20"/>
          <w:szCs w:val="20"/>
        </w:rPr>
      </w:pPr>
      <w:r w:rsidRPr="00AA1F78">
        <w:rPr>
          <w:rFonts w:ascii="Trebuchet MS" w:hAnsi="Trebuchet MS"/>
          <w:sz w:val="20"/>
          <w:szCs w:val="20"/>
        </w:rPr>
        <w:t>Integration</w:t>
      </w:r>
    </w:p>
    <w:p w:rsidR="00F2470F" w:rsidRPr="00AA1F78" w:rsidRDefault="00F2470F" w:rsidP="00F2470F">
      <w:pPr>
        <w:numPr>
          <w:ilvl w:val="0"/>
          <w:numId w:val="2"/>
        </w:numPr>
        <w:jc w:val="both"/>
        <w:rPr>
          <w:rFonts w:ascii="Trebuchet MS" w:hAnsi="Trebuchet MS"/>
          <w:sz w:val="20"/>
          <w:szCs w:val="20"/>
        </w:rPr>
      </w:pPr>
      <w:r w:rsidRPr="00AA1F78">
        <w:rPr>
          <w:rFonts w:ascii="Trebuchet MS" w:hAnsi="Trebuchet MS" w:cs="Arial"/>
          <w:sz w:val="20"/>
          <w:szCs w:val="20"/>
        </w:rPr>
        <w:t>Complete QA of application</w:t>
      </w:r>
    </w:p>
    <w:p w:rsidR="00F2470F" w:rsidRPr="00AA1F78" w:rsidRDefault="00F2470F" w:rsidP="00F2470F">
      <w:pPr>
        <w:numPr>
          <w:ilvl w:val="0"/>
          <w:numId w:val="2"/>
        </w:numPr>
        <w:jc w:val="both"/>
        <w:rPr>
          <w:rFonts w:ascii="Trebuchet MS" w:hAnsi="Trebuchet MS" w:cs="Arial"/>
          <w:sz w:val="20"/>
          <w:szCs w:val="20"/>
        </w:rPr>
      </w:pPr>
      <w:r w:rsidRPr="00AA1F78">
        <w:rPr>
          <w:rFonts w:ascii="Trebuchet MS" w:hAnsi="Trebuchet MS" w:cs="Arial"/>
          <w:sz w:val="20"/>
          <w:szCs w:val="20"/>
        </w:rPr>
        <w:t>Client support for integration of developed application in client’s legacy application</w:t>
      </w:r>
    </w:p>
    <w:p w:rsidR="00F559AC" w:rsidRPr="00AA1F78" w:rsidRDefault="00F559AC" w:rsidP="00F559AC">
      <w:pPr>
        <w:numPr>
          <w:ilvl w:val="0"/>
          <w:numId w:val="2"/>
        </w:numPr>
        <w:jc w:val="both"/>
        <w:rPr>
          <w:rFonts w:ascii="Trebuchet MS" w:hAnsi="Trebuchet MS"/>
          <w:sz w:val="20"/>
          <w:szCs w:val="20"/>
        </w:rPr>
      </w:pPr>
      <w:r w:rsidRPr="00AA1F78">
        <w:rPr>
          <w:rFonts w:ascii="Trebuchet MS" w:hAnsi="Trebuchet MS"/>
          <w:sz w:val="20"/>
          <w:szCs w:val="20"/>
        </w:rPr>
        <w:t>Enhancements</w:t>
      </w:r>
    </w:p>
    <w:p w:rsidR="00927E06" w:rsidRPr="00AA1F78" w:rsidRDefault="00927E06" w:rsidP="00F559AC">
      <w:pPr>
        <w:pStyle w:val="Heading3"/>
        <w:pBdr>
          <w:bottom w:val="single" w:sz="8" w:space="1" w:color="000000"/>
        </w:pBdr>
        <w:rPr>
          <w:rFonts w:ascii="Trebuchet MS" w:hAnsi="Trebuchet MS"/>
          <w:sz w:val="20"/>
          <w:szCs w:val="20"/>
        </w:rPr>
      </w:pPr>
    </w:p>
    <w:p w:rsidR="00F559AC" w:rsidRPr="00AA1F78" w:rsidRDefault="00F559AC" w:rsidP="00F559AC">
      <w:pPr>
        <w:pStyle w:val="Heading3"/>
        <w:pBdr>
          <w:bottom w:val="single" w:sz="8" w:space="1" w:color="000000"/>
        </w:pBdr>
        <w:rPr>
          <w:rFonts w:ascii="Trebuchet MS" w:hAnsi="Trebuchet MS"/>
          <w:sz w:val="20"/>
          <w:szCs w:val="20"/>
        </w:rPr>
      </w:pPr>
      <w:r w:rsidRPr="00AA1F78">
        <w:rPr>
          <w:rFonts w:ascii="Trebuchet MS" w:hAnsi="Trebuchet MS"/>
          <w:sz w:val="20"/>
          <w:szCs w:val="20"/>
        </w:rPr>
        <w:t>Strengths</w:t>
      </w:r>
    </w:p>
    <w:p w:rsidR="00F559AC" w:rsidRPr="00AA1F78" w:rsidRDefault="00F559AC" w:rsidP="00F559AC">
      <w:pPr>
        <w:jc w:val="both"/>
        <w:rPr>
          <w:rFonts w:ascii="Trebuchet MS" w:hAnsi="Trebuchet MS"/>
          <w:sz w:val="6"/>
        </w:rPr>
      </w:pPr>
    </w:p>
    <w:p w:rsidR="00F559AC" w:rsidRPr="00AA1F78" w:rsidRDefault="00F559AC" w:rsidP="00F559AC">
      <w:pPr>
        <w:numPr>
          <w:ilvl w:val="0"/>
          <w:numId w:val="3"/>
        </w:numPr>
        <w:jc w:val="both"/>
        <w:rPr>
          <w:rFonts w:ascii="Trebuchet MS" w:hAnsi="Trebuchet MS"/>
          <w:sz w:val="20"/>
        </w:rPr>
      </w:pPr>
      <w:r w:rsidRPr="00AA1F78">
        <w:rPr>
          <w:rFonts w:ascii="Trebuchet MS" w:hAnsi="Trebuchet MS"/>
          <w:sz w:val="20"/>
        </w:rPr>
        <w:t>Problem Sol</w:t>
      </w:r>
      <w:r w:rsidR="00E52BDA" w:rsidRPr="00AA1F78">
        <w:rPr>
          <w:rFonts w:ascii="Trebuchet MS" w:hAnsi="Trebuchet MS"/>
          <w:sz w:val="20"/>
        </w:rPr>
        <w:t>ving and Troubleshooting Skills</w:t>
      </w:r>
    </w:p>
    <w:p w:rsidR="00F559AC" w:rsidRPr="00AA1F78" w:rsidRDefault="00F559AC" w:rsidP="00F559AC">
      <w:pPr>
        <w:numPr>
          <w:ilvl w:val="0"/>
          <w:numId w:val="3"/>
        </w:numPr>
        <w:jc w:val="both"/>
        <w:rPr>
          <w:rFonts w:ascii="Trebuchet MS" w:hAnsi="Trebuchet MS"/>
          <w:sz w:val="20"/>
        </w:rPr>
      </w:pPr>
      <w:r w:rsidRPr="00AA1F78">
        <w:rPr>
          <w:rFonts w:ascii="Trebuchet MS" w:hAnsi="Trebuchet MS"/>
          <w:sz w:val="20"/>
        </w:rPr>
        <w:t xml:space="preserve">Highly motivated, quick learner, team player with good </w:t>
      </w:r>
      <w:r w:rsidR="004C51D6" w:rsidRPr="00AA1F78">
        <w:rPr>
          <w:rFonts w:ascii="Trebuchet MS" w:hAnsi="Trebuchet MS"/>
          <w:sz w:val="20"/>
        </w:rPr>
        <w:t xml:space="preserve">analytic </w:t>
      </w:r>
      <w:r w:rsidR="00E52BDA" w:rsidRPr="00AA1F78">
        <w:rPr>
          <w:rFonts w:ascii="Trebuchet MS" w:hAnsi="Trebuchet MS"/>
          <w:sz w:val="20"/>
        </w:rPr>
        <w:t>skills</w:t>
      </w:r>
    </w:p>
    <w:p w:rsidR="00F559AC" w:rsidRPr="00AA1F78" w:rsidRDefault="00F559AC" w:rsidP="00F559AC">
      <w:pPr>
        <w:numPr>
          <w:ilvl w:val="0"/>
          <w:numId w:val="3"/>
        </w:numPr>
        <w:jc w:val="both"/>
        <w:rPr>
          <w:rFonts w:ascii="Trebuchet MS" w:hAnsi="Trebuchet MS"/>
          <w:sz w:val="20"/>
        </w:rPr>
      </w:pPr>
      <w:r w:rsidRPr="00AA1F78">
        <w:rPr>
          <w:rFonts w:ascii="Trebuchet MS" w:hAnsi="Trebuchet MS"/>
          <w:sz w:val="20"/>
        </w:rPr>
        <w:t>Zeal for learning new things</w:t>
      </w:r>
    </w:p>
    <w:p w:rsidR="00F559AC" w:rsidRPr="00AA1F78" w:rsidRDefault="00F20F5E" w:rsidP="00F559AC">
      <w:pPr>
        <w:numPr>
          <w:ilvl w:val="0"/>
          <w:numId w:val="3"/>
        </w:numPr>
        <w:jc w:val="both"/>
        <w:rPr>
          <w:rFonts w:ascii="Trebuchet MS" w:hAnsi="Trebuchet MS"/>
          <w:sz w:val="20"/>
        </w:rPr>
      </w:pPr>
      <w:r w:rsidRPr="00AA1F78">
        <w:rPr>
          <w:rFonts w:ascii="Trebuchet MS" w:hAnsi="Trebuchet MS"/>
          <w:sz w:val="20"/>
        </w:rPr>
        <w:t>Flexible to work as individual as well as in team</w:t>
      </w:r>
    </w:p>
    <w:p w:rsidR="00E52BDA" w:rsidRPr="00AA1F78" w:rsidRDefault="00E52BDA" w:rsidP="00A82F84">
      <w:pPr>
        <w:rPr>
          <w:rFonts w:ascii="Trebuchet MS" w:hAnsi="Trebuchet MS"/>
        </w:rPr>
      </w:pPr>
    </w:p>
    <w:p w:rsidR="00F559AC" w:rsidRPr="00AA1F78" w:rsidRDefault="004C51D6" w:rsidP="00F559AC">
      <w:pPr>
        <w:pStyle w:val="Heading3"/>
        <w:pBdr>
          <w:bottom w:val="single" w:sz="8" w:space="1" w:color="000000"/>
        </w:pBdr>
        <w:rPr>
          <w:rFonts w:ascii="Trebuchet MS" w:hAnsi="Trebuchet MS"/>
          <w:sz w:val="20"/>
          <w:szCs w:val="20"/>
        </w:rPr>
      </w:pPr>
      <w:r w:rsidRPr="00AA1F78">
        <w:rPr>
          <w:rFonts w:ascii="Trebuchet MS" w:hAnsi="Trebuchet MS"/>
          <w:sz w:val="20"/>
          <w:szCs w:val="20"/>
        </w:rPr>
        <w:t>Personal Details</w:t>
      </w:r>
      <w:r w:rsidR="00F559AC" w:rsidRPr="00AA1F78">
        <w:rPr>
          <w:rFonts w:ascii="Trebuchet MS" w:hAnsi="Trebuchet MS"/>
          <w:sz w:val="20"/>
          <w:szCs w:val="20"/>
        </w:rPr>
        <w:tab/>
      </w:r>
    </w:p>
    <w:p w:rsidR="00F559AC" w:rsidRPr="00AA1F78" w:rsidRDefault="00F559AC" w:rsidP="00F559AC">
      <w:pPr>
        <w:tabs>
          <w:tab w:val="left" w:pos="187"/>
        </w:tabs>
        <w:rPr>
          <w:rFonts w:ascii="Trebuchet MS" w:hAnsi="Trebuchet MS"/>
          <w:b/>
          <w:bCs/>
          <w:sz w:val="6"/>
        </w:rPr>
      </w:pPr>
    </w:p>
    <w:p w:rsidR="00F559AC" w:rsidRPr="00AA1F78" w:rsidRDefault="00F559AC" w:rsidP="00F559AC">
      <w:pPr>
        <w:tabs>
          <w:tab w:val="left" w:pos="187"/>
        </w:tabs>
        <w:rPr>
          <w:rFonts w:ascii="Trebuchet MS" w:hAnsi="Trebuchet MS"/>
          <w:sz w:val="20"/>
          <w:szCs w:val="20"/>
        </w:rPr>
      </w:pPr>
      <w:r w:rsidRPr="00AA1F78">
        <w:rPr>
          <w:rFonts w:ascii="Trebuchet MS" w:hAnsi="Trebuchet MS"/>
          <w:b/>
          <w:bCs/>
          <w:sz w:val="20"/>
        </w:rPr>
        <w:t>Birth Date</w:t>
      </w:r>
      <w:r w:rsidR="00C843B4" w:rsidRPr="00AA1F78">
        <w:rPr>
          <w:rFonts w:ascii="Trebuchet MS" w:hAnsi="Trebuchet MS"/>
          <w:b/>
          <w:bCs/>
          <w:sz w:val="20"/>
        </w:rPr>
        <w:t xml:space="preserve">     </w:t>
      </w:r>
      <w:r w:rsidRPr="00AA1F78">
        <w:rPr>
          <w:rFonts w:ascii="Trebuchet MS" w:hAnsi="Trebuchet MS"/>
          <w:b/>
          <w:bCs/>
          <w:sz w:val="20"/>
        </w:rPr>
        <w:t xml:space="preserve">: </w:t>
      </w:r>
      <w:r w:rsidRPr="00AA1F78">
        <w:rPr>
          <w:rFonts w:ascii="Trebuchet MS" w:hAnsi="Trebuchet MS"/>
          <w:b/>
          <w:bCs/>
          <w:sz w:val="20"/>
        </w:rPr>
        <w:tab/>
      </w:r>
      <w:r w:rsidR="00C843B4" w:rsidRPr="00AA1F78">
        <w:rPr>
          <w:rFonts w:ascii="Trebuchet MS" w:hAnsi="Trebuchet MS"/>
          <w:sz w:val="20"/>
        </w:rPr>
        <w:t>1</w:t>
      </w:r>
      <w:r w:rsidR="00C843B4" w:rsidRPr="00AA1F78">
        <w:rPr>
          <w:rFonts w:ascii="Trebuchet MS" w:hAnsi="Trebuchet MS"/>
          <w:sz w:val="20"/>
          <w:vertAlign w:val="superscript"/>
        </w:rPr>
        <w:t>st</w:t>
      </w:r>
      <w:r w:rsidR="00C843B4" w:rsidRPr="00AA1F78">
        <w:rPr>
          <w:rFonts w:ascii="Trebuchet MS" w:hAnsi="Trebuchet MS"/>
          <w:sz w:val="20"/>
        </w:rPr>
        <w:t xml:space="preserve"> Feb 1985</w:t>
      </w:r>
      <w:r w:rsidR="004C51D6" w:rsidRPr="00AA1F78">
        <w:rPr>
          <w:rFonts w:ascii="Trebuchet MS" w:hAnsi="Trebuchet MS"/>
          <w:sz w:val="20"/>
        </w:rPr>
        <w:tab/>
      </w:r>
      <w:r w:rsidRPr="00AA1F78">
        <w:rPr>
          <w:rFonts w:ascii="Trebuchet MS" w:hAnsi="Trebuchet MS"/>
          <w:sz w:val="20"/>
        </w:rPr>
        <w:tab/>
      </w:r>
      <w:r w:rsidRPr="00AA1F78">
        <w:rPr>
          <w:rFonts w:ascii="Trebuchet MS" w:hAnsi="Trebuchet MS"/>
          <w:sz w:val="20"/>
        </w:rPr>
        <w:tab/>
      </w:r>
      <w:r w:rsidRPr="00AA1F78">
        <w:rPr>
          <w:rFonts w:ascii="Trebuchet MS" w:hAnsi="Trebuchet MS"/>
          <w:sz w:val="20"/>
        </w:rPr>
        <w:tab/>
      </w:r>
      <w:r w:rsidR="00C843B4" w:rsidRPr="00AA1F78">
        <w:rPr>
          <w:rFonts w:ascii="Trebuchet MS" w:hAnsi="Trebuchet MS"/>
          <w:b/>
          <w:sz w:val="20"/>
          <w:szCs w:val="20"/>
        </w:rPr>
        <w:t>Pan Card Number</w:t>
      </w:r>
      <w:r w:rsidRPr="00AA1F78">
        <w:rPr>
          <w:rFonts w:ascii="Trebuchet MS" w:hAnsi="Trebuchet MS"/>
          <w:b/>
          <w:sz w:val="20"/>
          <w:szCs w:val="20"/>
        </w:rPr>
        <w:t>:</w:t>
      </w:r>
      <w:r w:rsidRPr="00AA1F78">
        <w:rPr>
          <w:rFonts w:ascii="Trebuchet MS" w:hAnsi="Trebuchet MS"/>
          <w:sz w:val="20"/>
          <w:szCs w:val="20"/>
        </w:rPr>
        <w:t xml:space="preserve"> </w:t>
      </w:r>
      <w:r w:rsidR="00C843B4" w:rsidRPr="00AA1F78">
        <w:rPr>
          <w:rFonts w:ascii="Trebuchet MS" w:hAnsi="Trebuchet MS"/>
          <w:sz w:val="20"/>
          <w:szCs w:val="20"/>
        </w:rPr>
        <w:t xml:space="preserve"> DDHPS7176A</w:t>
      </w:r>
    </w:p>
    <w:p w:rsidR="00F559AC" w:rsidRPr="00AA1F78" w:rsidRDefault="00F559AC" w:rsidP="00F559AC">
      <w:pPr>
        <w:tabs>
          <w:tab w:val="left" w:pos="187"/>
        </w:tabs>
        <w:rPr>
          <w:rFonts w:ascii="Trebuchet MS" w:hAnsi="Trebuchet MS"/>
          <w:sz w:val="20"/>
        </w:rPr>
      </w:pPr>
      <w:r w:rsidRPr="00AA1F78">
        <w:rPr>
          <w:rFonts w:ascii="Trebuchet MS" w:hAnsi="Trebuchet MS"/>
          <w:sz w:val="20"/>
        </w:rPr>
        <w:t>Mari</w:t>
      </w:r>
      <w:r w:rsidRPr="00AA1F78">
        <w:rPr>
          <w:rFonts w:ascii="Trebuchet MS" w:hAnsi="Trebuchet MS"/>
          <w:b/>
          <w:sz w:val="20"/>
        </w:rPr>
        <w:t>tal Status:</w:t>
      </w:r>
      <w:r w:rsidRPr="00AA1F78">
        <w:rPr>
          <w:rFonts w:ascii="Trebuchet MS" w:hAnsi="Trebuchet MS"/>
          <w:b/>
          <w:sz w:val="20"/>
        </w:rPr>
        <w:tab/>
      </w:r>
      <w:r w:rsidRPr="00AA1F78">
        <w:rPr>
          <w:rFonts w:ascii="Trebuchet MS" w:hAnsi="Trebuchet MS"/>
          <w:sz w:val="20"/>
        </w:rPr>
        <w:t>Single</w:t>
      </w:r>
      <w:r w:rsidRPr="00AA1F78">
        <w:rPr>
          <w:rFonts w:ascii="Trebuchet MS" w:hAnsi="Trebuchet MS"/>
          <w:sz w:val="20"/>
        </w:rPr>
        <w:tab/>
      </w:r>
      <w:r w:rsidRPr="00AA1F78">
        <w:rPr>
          <w:rFonts w:ascii="Trebuchet MS" w:hAnsi="Trebuchet MS"/>
          <w:sz w:val="20"/>
        </w:rPr>
        <w:tab/>
      </w:r>
      <w:r w:rsidRPr="00AA1F78">
        <w:rPr>
          <w:rFonts w:ascii="Trebuchet MS" w:hAnsi="Trebuchet MS"/>
          <w:sz w:val="20"/>
        </w:rPr>
        <w:tab/>
      </w:r>
      <w:r w:rsidRPr="00AA1F78">
        <w:rPr>
          <w:rFonts w:ascii="Trebuchet MS" w:hAnsi="Trebuchet MS"/>
          <w:sz w:val="20"/>
        </w:rPr>
        <w:tab/>
      </w:r>
      <w:r w:rsidRPr="00AA1F78">
        <w:rPr>
          <w:rFonts w:ascii="Trebuchet MS" w:hAnsi="Trebuchet MS"/>
          <w:sz w:val="20"/>
        </w:rPr>
        <w:tab/>
      </w:r>
      <w:r w:rsidRPr="00AA1F78">
        <w:rPr>
          <w:rFonts w:ascii="Trebuchet MS" w:hAnsi="Trebuchet MS"/>
          <w:b/>
          <w:sz w:val="20"/>
        </w:rPr>
        <w:t>Passport No</w:t>
      </w:r>
      <w:r w:rsidR="00C843B4" w:rsidRPr="00AA1F78">
        <w:rPr>
          <w:rFonts w:ascii="Trebuchet MS" w:hAnsi="Trebuchet MS"/>
          <w:b/>
          <w:sz w:val="20"/>
        </w:rPr>
        <w:t xml:space="preserve">          : </w:t>
      </w:r>
      <w:r w:rsidR="003E0B71" w:rsidRPr="00AA1F78">
        <w:rPr>
          <w:rFonts w:ascii="Trebuchet MS" w:hAnsi="Trebuchet MS"/>
          <w:sz w:val="20"/>
        </w:rPr>
        <w:t>J3030835</w:t>
      </w:r>
    </w:p>
    <w:p w:rsidR="00F559AC" w:rsidRPr="00AA1F78" w:rsidRDefault="00F559AC" w:rsidP="00F559AC">
      <w:pPr>
        <w:tabs>
          <w:tab w:val="left" w:pos="187"/>
        </w:tabs>
        <w:rPr>
          <w:rFonts w:ascii="Trebuchet MS" w:hAnsi="Trebuchet MS"/>
        </w:rPr>
      </w:pPr>
      <w:r w:rsidRPr="00AA1F78">
        <w:rPr>
          <w:rFonts w:ascii="Trebuchet MS" w:hAnsi="Trebuchet MS"/>
          <w:b/>
          <w:bCs/>
          <w:sz w:val="20"/>
        </w:rPr>
        <w:t>Languages</w:t>
      </w:r>
      <w:r w:rsidR="00C843B4" w:rsidRPr="00AA1F78">
        <w:rPr>
          <w:rFonts w:ascii="Trebuchet MS" w:hAnsi="Trebuchet MS"/>
          <w:b/>
          <w:bCs/>
          <w:sz w:val="20"/>
        </w:rPr>
        <w:t xml:space="preserve">     </w:t>
      </w:r>
      <w:r w:rsidRPr="00AA1F78">
        <w:rPr>
          <w:rFonts w:ascii="Trebuchet MS" w:hAnsi="Trebuchet MS"/>
          <w:b/>
          <w:bCs/>
          <w:sz w:val="20"/>
        </w:rPr>
        <w:t>:</w:t>
      </w:r>
      <w:r w:rsidRPr="00AA1F78">
        <w:rPr>
          <w:rFonts w:ascii="Trebuchet MS" w:hAnsi="Trebuchet MS"/>
          <w:b/>
          <w:bCs/>
          <w:sz w:val="20"/>
        </w:rPr>
        <w:tab/>
      </w:r>
      <w:r w:rsidRPr="00AA1F78">
        <w:rPr>
          <w:rFonts w:ascii="Trebuchet MS" w:hAnsi="Trebuchet MS"/>
          <w:sz w:val="20"/>
        </w:rPr>
        <w:t>English</w:t>
      </w:r>
      <w:r w:rsidR="00567D92" w:rsidRPr="00AA1F78">
        <w:rPr>
          <w:rFonts w:ascii="Trebuchet MS" w:hAnsi="Trebuchet MS"/>
          <w:sz w:val="20"/>
        </w:rPr>
        <w:t xml:space="preserve"> &amp;</w:t>
      </w:r>
      <w:r w:rsidRPr="00AA1F78">
        <w:rPr>
          <w:rFonts w:ascii="Trebuchet MS" w:hAnsi="Trebuchet MS"/>
          <w:sz w:val="20"/>
        </w:rPr>
        <w:t xml:space="preserve"> Hindi.</w:t>
      </w:r>
      <w:r w:rsidRPr="00AA1F78">
        <w:rPr>
          <w:rFonts w:ascii="Trebuchet MS" w:hAnsi="Trebuchet MS"/>
          <w:sz w:val="20"/>
        </w:rPr>
        <w:tab/>
      </w:r>
      <w:r w:rsidRPr="00AA1F78">
        <w:rPr>
          <w:rFonts w:ascii="Trebuchet MS" w:hAnsi="Trebuchet MS"/>
          <w:sz w:val="20"/>
        </w:rPr>
        <w:tab/>
      </w:r>
      <w:r w:rsidR="00567D92" w:rsidRPr="00AA1F78">
        <w:rPr>
          <w:rFonts w:ascii="Trebuchet MS" w:hAnsi="Trebuchet MS"/>
          <w:sz w:val="20"/>
        </w:rPr>
        <w:t xml:space="preserve"> </w:t>
      </w:r>
      <w:r w:rsidR="00567D92" w:rsidRPr="00AA1F78">
        <w:rPr>
          <w:rFonts w:ascii="Trebuchet MS" w:hAnsi="Trebuchet MS"/>
          <w:sz w:val="20"/>
        </w:rPr>
        <w:tab/>
      </w:r>
      <w:r w:rsidR="00567D92" w:rsidRPr="00AA1F78">
        <w:rPr>
          <w:rFonts w:ascii="Trebuchet MS" w:hAnsi="Trebuchet MS"/>
          <w:sz w:val="20"/>
        </w:rPr>
        <w:tab/>
      </w:r>
      <w:r w:rsidRPr="00AA1F78">
        <w:rPr>
          <w:rFonts w:ascii="Trebuchet MS" w:hAnsi="Trebuchet MS"/>
          <w:b/>
          <w:bCs/>
          <w:sz w:val="20"/>
        </w:rPr>
        <w:t>Nationality</w:t>
      </w:r>
      <w:r w:rsidR="00C843B4" w:rsidRPr="00AA1F78">
        <w:rPr>
          <w:rFonts w:ascii="Trebuchet MS" w:hAnsi="Trebuchet MS"/>
          <w:b/>
          <w:bCs/>
          <w:sz w:val="20"/>
        </w:rPr>
        <w:t xml:space="preserve">            : </w:t>
      </w:r>
      <w:r w:rsidRPr="00AA1F78">
        <w:rPr>
          <w:rFonts w:ascii="Trebuchet MS" w:hAnsi="Trebuchet MS"/>
          <w:sz w:val="20"/>
        </w:rPr>
        <w:t>Indian</w:t>
      </w:r>
      <w:r w:rsidRPr="00AA1F78">
        <w:rPr>
          <w:rFonts w:ascii="Trebuchet MS" w:hAnsi="Trebuchet MS"/>
          <w:sz w:val="20"/>
        </w:rPr>
        <w:tab/>
      </w:r>
    </w:p>
    <w:p w:rsidR="00C843B4" w:rsidRPr="00AA1F78" w:rsidRDefault="00C843B4" w:rsidP="00C843B4">
      <w:pPr>
        <w:pStyle w:val="ListParagraph"/>
        <w:ind w:left="340"/>
        <w:rPr>
          <w:rFonts w:ascii="Trebuchet MS" w:hAnsi="Trebuchet MS"/>
          <w:sz w:val="28"/>
          <w:szCs w:val="28"/>
        </w:rPr>
      </w:pPr>
    </w:p>
    <w:p w:rsidR="00FF2625" w:rsidRPr="00AA1F78" w:rsidRDefault="00FF2625">
      <w:pPr>
        <w:rPr>
          <w:rFonts w:ascii="Trebuchet MS" w:hAnsi="Trebuchet MS"/>
        </w:rPr>
      </w:pPr>
    </w:p>
    <w:sectPr w:rsidR="00FF2625" w:rsidRPr="00AA1F78" w:rsidSect="006C366C">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48A5B18"/>
    <w:multiLevelType w:val="hybridMultilevel"/>
    <w:tmpl w:val="7528E6C6"/>
    <w:lvl w:ilvl="0" w:tplc="15D0399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050300C8"/>
    <w:multiLevelType w:val="hybridMultilevel"/>
    <w:tmpl w:val="5E80C756"/>
    <w:lvl w:ilvl="0" w:tplc="67F6C858">
      <w:start w:val="5"/>
      <w:numFmt w:val="decimal"/>
      <w:lvlText w:val="%1."/>
      <w:lvlJc w:val="left"/>
      <w:pPr>
        <w:ind w:left="720" w:hanging="360"/>
      </w:pPr>
      <w:rPr>
        <w:rFonts w:hint="default"/>
        <w:sz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21451D42"/>
    <w:multiLevelType w:val="hybridMultilevel"/>
    <w:tmpl w:val="349EFDD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4582349"/>
    <w:multiLevelType w:val="hybridMultilevel"/>
    <w:tmpl w:val="56883BB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3BAC"/>
    <w:rsid w:val="0000018D"/>
    <w:rsid w:val="00005E49"/>
    <w:rsid w:val="0005746F"/>
    <w:rsid w:val="0006648E"/>
    <w:rsid w:val="000A03B1"/>
    <w:rsid w:val="000C0027"/>
    <w:rsid w:val="000F3C91"/>
    <w:rsid w:val="00104B1F"/>
    <w:rsid w:val="00133BAC"/>
    <w:rsid w:val="001479A4"/>
    <w:rsid w:val="0015123D"/>
    <w:rsid w:val="001F1D66"/>
    <w:rsid w:val="00245B37"/>
    <w:rsid w:val="002A77E3"/>
    <w:rsid w:val="002F17C0"/>
    <w:rsid w:val="00303575"/>
    <w:rsid w:val="00366B1A"/>
    <w:rsid w:val="003745A0"/>
    <w:rsid w:val="00382FF3"/>
    <w:rsid w:val="003A31F8"/>
    <w:rsid w:val="003D1D49"/>
    <w:rsid w:val="003D5553"/>
    <w:rsid w:val="003E0B71"/>
    <w:rsid w:val="00402B6D"/>
    <w:rsid w:val="0040569D"/>
    <w:rsid w:val="00422E4F"/>
    <w:rsid w:val="0047492D"/>
    <w:rsid w:val="004A18C6"/>
    <w:rsid w:val="004B4181"/>
    <w:rsid w:val="004C51D6"/>
    <w:rsid w:val="004E1A2C"/>
    <w:rsid w:val="004F03E2"/>
    <w:rsid w:val="004F09B8"/>
    <w:rsid w:val="00521D4C"/>
    <w:rsid w:val="00545FD1"/>
    <w:rsid w:val="00567D92"/>
    <w:rsid w:val="005B21CC"/>
    <w:rsid w:val="005D48D5"/>
    <w:rsid w:val="005D52C7"/>
    <w:rsid w:val="005D7885"/>
    <w:rsid w:val="005E1530"/>
    <w:rsid w:val="00622A4F"/>
    <w:rsid w:val="00651D57"/>
    <w:rsid w:val="0065349C"/>
    <w:rsid w:val="00661A41"/>
    <w:rsid w:val="0066339F"/>
    <w:rsid w:val="006809C7"/>
    <w:rsid w:val="006C0AB2"/>
    <w:rsid w:val="006C4388"/>
    <w:rsid w:val="006C6826"/>
    <w:rsid w:val="006D7BBE"/>
    <w:rsid w:val="007032D0"/>
    <w:rsid w:val="0077055E"/>
    <w:rsid w:val="00796467"/>
    <w:rsid w:val="007B5F73"/>
    <w:rsid w:val="00866CCF"/>
    <w:rsid w:val="008B5CDD"/>
    <w:rsid w:val="008C02E8"/>
    <w:rsid w:val="008D0CB9"/>
    <w:rsid w:val="008D0EEA"/>
    <w:rsid w:val="008D1249"/>
    <w:rsid w:val="008D4FEF"/>
    <w:rsid w:val="009014FE"/>
    <w:rsid w:val="00927E06"/>
    <w:rsid w:val="0094162E"/>
    <w:rsid w:val="00952421"/>
    <w:rsid w:val="00982612"/>
    <w:rsid w:val="00994828"/>
    <w:rsid w:val="00995546"/>
    <w:rsid w:val="009B5485"/>
    <w:rsid w:val="009C4D4B"/>
    <w:rsid w:val="009E69A2"/>
    <w:rsid w:val="009F144B"/>
    <w:rsid w:val="00A2200F"/>
    <w:rsid w:val="00A35095"/>
    <w:rsid w:val="00A37ED9"/>
    <w:rsid w:val="00A4251B"/>
    <w:rsid w:val="00A45D1D"/>
    <w:rsid w:val="00A719CB"/>
    <w:rsid w:val="00A82F84"/>
    <w:rsid w:val="00AA1F78"/>
    <w:rsid w:val="00AF12AD"/>
    <w:rsid w:val="00B20984"/>
    <w:rsid w:val="00B25FC7"/>
    <w:rsid w:val="00B45912"/>
    <w:rsid w:val="00B45F7E"/>
    <w:rsid w:val="00B540C1"/>
    <w:rsid w:val="00B60349"/>
    <w:rsid w:val="00B7285E"/>
    <w:rsid w:val="00B97FD3"/>
    <w:rsid w:val="00BB0DAA"/>
    <w:rsid w:val="00BB56AF"/>
    <w:rsid w:val="00BD64D3"/>
    <w:rsid w:val="00C60155"/>
    <w:rsid w:val="00C7028F"/>
    <w:rsid w:val="00C843B4"/>
    <w:rsid w:val="00C8464D"/>
    <w:rsid w:val="00C866C4"/>
    <w:rsid w:val="00C9249F"/>
    <w:rsid w:val="00CA479B"/>
    <w:rsid w:val="00CB040F"/>
    <w:rsid w:val="00CC194B"/>
    <w:rsid w:val="00D06356"/>
    <w:rsid w:val="00D27C6E"/>
    <w:rsid w:val="00D36740"/>
    <w:rsid w:val="00D37B3D"/>
    <w:rsid w:val="00D559EA"/>
    <w:rsid w:val="00D82904"/>
    <w:rsid w:val="00DC474B"/>
    <w:rsid w:val="00DF0DB7"/>
    <w:rsid w:val="00E03020"/>
    <w:rsid w:val="00E52BDA"/>
    <w:rsid w:val="00E66945"/>
    <w:rsid w:val="00E6798D"/>
    <w:rsid w:val="00E901AE"/>
    <w:rsid w:val="00EA13DA"/>
    <w:rsid w:val="00EC0E6A"/>
    <w:rsid w:val="00EE2A32"/>
    <w:rsid w:val="00EF22FF"/>
    <w:rsid w:val="00EF6B71"/>
    <w:rsid w:val="00F07A21"/>
    <w:rsid w:val="00F20F31"/>
    <w:rsid w:val="00F20F5E"/>
    <w:rsid w:val="00F215C2"/>
    <w:rsid w:val="00F2470F"/>
    <w:rsid w:val="00F37DAE"/>
    <w:rsid w:val="00F5504E"/>
    <w:rsid w:val="00F559AC"/>
    <w:rsid w:val="00F56378"/>
    <w:rsid w:val="00FA364D"/>
    <w:rsid w:val="00FB4F7B"/>
    <w:rsid w:val="00FC0079"/>
    <w:rsid w:val="00FC19BB"/>
    <w:rsid w:val="00FE67A1"/>
    <w:rsid w:val="00FF26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9AC"/>
    <w:pPr>
      <w:suppressAutoHyphens/>
      <w:spacing w:after="0" w:line="360" w:lineRule="auto"/>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qFormat/>
    <w:rsid w:val="00F559AC"/>
    <w:pPr>
      <w:keepNext/>
      <w:tabs>
        <w:tab w:val="num" w:pos="0"/>
      </w:tabs>
      <w:ind w:left="720" w:hanging="720"/>
      <w:outlineLvl w:val="2"/>
    </w:pPr>
    <w:rPr>
      <w:rFonts w:ascii="Verdana" w:eastAsia="Batang" w:hAnsi="Verdana"/>
      <w:b/>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559AC"/>
    <w:rPr>
      <w:rFonts w:ascii="Verdana" w:eastAsia="Batang" w:hAnsi="Verdana" w:cs="Times New Roman"/>
      <w:b/>
      <w:sz w:val="17"/>
      <w:szCs w:val="24"/>
      <w:lang w:eastAsia="ar-SA"/>
    </w:rPr>
  </w:style>
  <w:style w:type="character" w:styleId="Hyperlink">
    <w:name w:val="Hyperlink"/>
    <w:rsid w:val="00F559AC"/>
    <w:rPr>
      <w:color w:val="0000FF"/>
      <w:u w:val="single"/>
    </w:rPr>
  </w:style>
  <w:style w:type="paragraph" w:styleId="Title">
    <w:name w:val="Title"/>
    <w:basedOn w:val="Normal"/>
    <w:next w:val="Subtitle"/>
    <w:link w:val="TitleChar"/>
    <w:qFormat/>
    <w:rsid w:val="00F559AC"/>
    <w:pPr>
      <w:jc w:val="center"/>
    </w:pPr>
    <w:rPr>
      <w:b/>
      <w:bCs/>
      <w:sz w:val="28"/>
      <w:u w:val="single"/>
    </w:rPr>
  </w:style>
  <w:style w:type="character" w:customStyle="1" w:styleId="TitleChar">
    <w:name w:val="Title Char"/>
    <w:basedOn w:val="DefaultParagraphFont"/>
    <w:link w:val="Title"/>
    <w:rsid w:val="00F559AC"/>
    <w:rPr>
      <w:rFonts w:ascii="Times New Roman" w:eastAsia="Times New Roman" w:hAnsi="Times New Roman" w:cs="Times New Roman"/>
      <w:b/>
      <w:bCs/>
      <w:sz w:val="28"/>
      <w:szCs w:val="24"/>
      <w:u w:val="single"/>
      <w:lang w:eastAsia="ar-SA"/>
    </w:rPr>
  </w:style>
  <w:style w:type="paragraph" w:styleId="Subtitle">
    <w:name w:val="Subtitle"/>
    <w:basedOn w:val="Normal"/>
    <w:next w:val="Normal"/>
    <w:link w:val="SubtitleChar"/>
    <w:uiPriority w:val="11"/>
    <w:qFormat/>
    <w:rsid w:val="00F559A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559AC"/>
    <w:rPr>
      <w:rFonts w:eastAsiaTheme="minorEastAsia"/>
      <w:color w:val="5A5A5A" w:themeColor="text1" w:themeTint="A5"/>
      <w:spacing w:val="15"/>
      <w:lang w:eastAsia="ar-SA"/>
    </w:rPr>
  </w:style>
  <w:style w:type="table" w:styleId="TableGrid">
    <w:name w:val="Table Grid"/>
    <w:basedOn w:val="TableNormal"/>
    <w:uiPriority w:val="59"/>
    <w:rsid w:val="006809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40C1"/>
    <w:pPr>
      <w:ind w:left="720"/>
      <w:contextualSpacing/>
    </w:pPr>
  </w:style>
  <w:style w:type="character" w:styleId="CommentReference">
    <w:name w:val="annotation reference"/>
    <w:basedOn w:val="DefaultParagraphFont"/>
    <w:uiPriority w:val="99"/>
    <w:semiHidden/>
    <w:unhideWhenUsed/>
    <w:rsid w:val="00622A4F"/>
    <w:rPr>
      <w:sz w:val="16"/>
      <w:szCs w:val="16"/>
    </w:rPr>
  </w:style>
  <w:style w:type="paragraph" w:styleId="CommentText">
    <w:name w:val="annotation text"/>
    <w:basedOn w:val="Normal"/>
    <w:link w:val="CommentTextChar"/>
    <w:uiPriority w:val="99"/>
    <w:semiHidden/>
    <w:unhideWhenUsed/>
    <w:rsid w:val="00622A4F"/>
    <w:pPr>
      <w:spacing w:line="240" w:lineRule="auto"/>
    </w:pPr>
    <w:rPr>
      <w:sz w:val="20"/>
      <w:szCs w:val="20"/>
    </w:rPr>
  </w:style>
  <w:style w:type="character" w:customStyle="1" w:styleId="CommentTextChar">
    <w:name w:val="Comment Text Char"/>
    <w:basedOn w:val="DefaultParagraphFont"/>
    <w:link w:val="CommentText"/>
    <w:uiPriority w:val="99"/>
    <w:semiHidden/>
    <w:rsid w:val="00622A4F"/>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622A4F"/>
    <w:rPr>
      <w:b/>
      <w:bCs/>
    </w:rPr>
  </w:style>
  <w:style w:type="character" w:customStyle="1" w:styleId="CommentSubjectChar">
    <w:name w:val="Comment Subject Char"/>
    <w:basedOn w:val="CommentTextChar"/>
    <w:link w:val="CommentSubject"/>
    <w:uiPriority w:val="99"/>
    <w:semiHidden/>
    <w:rsid w:val="00622A4F"/>
    <w:rPr>
      <w:rFonts w:ascii="Times New Roman" w:eastAsia="Times New Roman" w:hAnsi="Times New Roman" w:cs="Times New Roman"/>
      <w:b/>
      <w:bCs/>
      <w:sz w:val="20"/>
      <w:szCs w:val="20"/>
      <w:lang w:eastAsia="ar-SA"/>
    </w:rPr>
  </w:style>
  <w:style w:type="paragraph" w:styleId="BalloonText">
    <w:name w:val="Balloon Text"/>
    <w:basedOn w:val="Normal"/>
    <w:link w:val="BalloonTextChar"/>
    <w:uiPriority w:val="99"/>
    <w:semiHidden/>
    <w:unhideWhenUsed/>
    <w:rsid w:val="00622A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A4F"/>
    <w:rPr>
      <w:rFonts w:ascii="Tahoma" w:eastAsia="Times New Roman" w:hAnsi="Tahoma" w:cs="Tahoma"/>
      <w:sz w:val="16"/>
      <w:szCs w:val="16"/>
      <w:lang w:eastAsia="ar-SA"/>
    </w:rPr>
  </w:style>
  <w:style w:type="paragraph" w:styleId="Revision">
    <w:name w:val="Revision"/>
    <w:hidden/>
    <w:uiPriority w:val="99"/>
    <w:semiHidden/>
    <w:rsid w:val="00B45912"/>
    <w:pPr>
      <w:spacing w:after="0" w:line="240" w:lineRule="auto"/>
    </w:pPr>
    <w:rPr>
      <w:rFonts w:ascii="Times New Roman" w:eastAsia="Times New Roman" w:hAnsi="Times New Roman" w:cs="Times New Roman"/>
      <w:sz w:val="24"/>
      <w:szCs w:val="24"/>
      <w:lang w:eastAsia="ar-SA"/>
    </w:rPr>
  </w:style>
  <w:style w:type="paragraph" w:styleId="NoSpacing">
    <w:name w:val="No Spacing"/>
    <w:uiPriority w:val="1"/>
    <w:qFormat/>
    <w:rsid w:val="0015123D"/>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vit.AartiSangrah&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oogle.com/store/apps/details?id=com.vit.e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oauto.clasificados.pe/" TargetMode="External"/><Relationship Id="rId11" Type="http://schemas.openxmlformats.org/officeDocument/2006/relationships/hyperlink" Target="https://play.google.com/store/apps/details?id=sanjay.projects.calc&amp;hl=en" TargetMode="External"/><Relationship Id="rId5" Type="http://schemas.openxmlformats.org/officeDocument/2006/relationships/hyperlink" Target="mailto:sharma.sanjay18@gmail.com" TargetMode="External"/><Relationship Id="rId10" Type="http://schemas.openxmlformats.org/officeDocument/2006/relationships/hyperlink" Target="https://play.google.com/store/apps/details?id=vin.salarycalculator.com" TargetMode="External"/><Relationship Id="rId4" Type="http://schemas.openxmlformats.org/officeDocument/2006/relationships/webSettings" Target="webSettings.xml"/><Relationship Id="rId9" Type="http://schemas.openxmlformats.org/officeDocument/2006/relationships/hyperlink" Target="https://play.google.com/store/apps/details?id=com.vit.spellbee&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Saraiya</dc:creator>
  <cp:lastModifiedBy>Sanjay Sharma</cp:lastModifiedBy>
  <cp:revision>46</cp:revision>
  <dcterms:created xsi:type="dcterms:W3CDTF">2013-09-08T20:00:00Z</dcterms:created>
  <dcterms:modified xsi:type="dcterms:W3CDTF">2014-08-16T16:32:00Z</dcterms:modified>
</cp:coreProperties>
</file>