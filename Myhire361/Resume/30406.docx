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6B4807">
      <w:pPr>
        <w:pStyle w:val="Heading1"/>
        <w:shd w:val="clear" w:color="auto" w:fill="auto"/>
        <w:tabs>
          <w:tab w:val="clear" w:pos="1800"/>
          <w:tab w:val="clear" w:pos="1980"/>
          <w:tab w:val="left" w:pos="0"/>
        </w:tabs>
        <w:spacing w:line="240" w:lineRule="auto"/>
        <w:jc w:val="left"/>
        <w:rPr>
          <w:rFonts w:ascii="Arial" w:hAnsi="Arial" w:cs="Arial"/>
          <w:sz w:val="22"/>
          <w:szCs w:val="22"/>
          <w:lang w:val="de-DE"/>
        </w:rPr>
      </w:pPr>
      <w:r>
        <w:rPr>
          <w:rFonts w:ascii="Arial" w:hAnsi="Arial" w:cs="Arial"/>
          <w:sz w:val="22"/>
          <w:szCs w:val="22"/>
          <w:lang w:val="de-DE"/>
        </w:rPr>
        <w:t>ARVIND KUMAR YADAV</w:t>
      </w:r>
    </w:p>
    <w:p w:rsidR="00000000" w:rsidRDefault="006B4807">
      <w:pPr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 xml:space="preserve"> </w:t>
      </w:r>
      <w:r>
        <w:rPr>
          <w:rFonts w:cs="Arial"/>
          <w:b/>
          <w:sz w:val="20"/>
          <w:szCs w:val="20"/>
        </w:rPr>
        <w:t>INDUSIND  BANK LTD</w:t>
      </w:r>
    </w:p>
    <w:p w:rsidR="00000000" w:rsidRDefault="006B4807">
      <w:pPr>
        <w:rPr>
          <w:rFonts w:ascii="Garamond" w:hAnsi="Garamond" w:cs="Arial"/>
          <w:sz w:val="22"/>
          <w:szCs w:val="22"/>
          <w:lang w:val="de-DE"/>
        </w:rPr>
      </w:pPr>
      <w:r>
        <w:rPr>
          <w:rFonts w:ascii="Garamond" w:hAnsi="Garamond" w:cs="Arial"/>
          <w:sz w:val="22"/>
          <w:szCs w:val="22"/>
          <w:lang w:val="de-DE"/>
        </w:rPr>
        <w:t>Hous</w:t>
      </w:r>
      <w:r>
        <w:rPr>
          <w:rFonts w:ascii="Garamond" w:hAnsi="Garamond" w:cs="Arial"/>
          <w:sz w:val="22"/>
          <w:szCs w:val="22"/>
          <w:lang w:val="de-DE"/>
        </w:rPr>
        <w:t xml:space="preserve">e No-10  SADAR PUR </w:t>
      </w:r>
    </w:p>
    <w:p w:rsidR="00000000" w:rsidRDefault="006B4807">
      <w:pPr>
        <w:rPr>
          <w:rFonts w:ascii="Garamond" w:hAnsi="Garamond" w:cs="Arial"/>
          <w:sz w:val="22"/>
          <w:szCs w:val="22"/>
          <w:lang w:val="de-DE"/>
        </w:rPr>
      </w:pPr>
      <w:r>
        <w:rPr>
          <w:rFonts w:ascii="Garamond" w:hAnsi="Garamond" w:cs="Arial"/>
          <w:sz w:val="22"/>
          <w:szCs w:val="22"/>
          <w:lang w:val="de-DE"/>
        </w:rPr>
        <w:t xml:space="preserve">SECTOR </w:t>
      </w:r>
      <w:r>
        <w:rPr>
          <w:rFonts w:ascii="Garamond" w:hAnsi="Garamond" w:cs="Arial"/>
          <w:sz w:val="22"/>
          <w:szCs w:val="22"/>
          <w:lang w:val="de-DE"/>
        </w:rPr>
        <w:t xml:space="preserve"> 45  NOIDA 201301</w:t>
      </w:r>
    </w:p>
    <w:p w:rsidR="00000000" w:rsidRDefault="006B4807">
      <w:pPr>
        <w:rPr>
          <w:rFonts w:ascii="Garamond" w:hAnsi="Garamond" w:cs="Arial"/>
          <w:sz w:val="22"/>
          <w:szCs w:val="22"/>
        </w:rPr>
      </w:pPr>
      <w:r>
        <w:rPr>
          <w:rFonts w:ascii="Garamond" w:hAnsi="Garamond" w:cs="Arial"/>
          <w:sz w:val="22"/>
          <w:szCs w:val="22"/>
        </w:rPr>
        <w:t>Mobile: +919899249182,</w:t>
      </w:r>
    </w:p>
    <w:p w:rsidR="00000000" w:rsidRDefault="006B4807">
      <w:pPr>
        <w:rPr>
          <w:rFonts w:ascii="Garamond" w:hAnsi="Garamond" w:cs="Arial"/>
        </w:rPr>
      </w:pPr>
      <w:r>
        <w:rPr>
          <w:rFonts w:ascii="Garamond" w:hAnsi="Garamond" w:cs="Arial"/>
        </w:rPr>
        <w:t xml:space="preserve">Email: kumaryadav.arvind@gmail.com                                               </w:t>
      </w:r>
    </w:p>
    <w:p w:rsidR="00000000" w:rsidRDefault="006B4807">
      <w:pPr>
        <w:jc w:val="center"/>
        <w:rPr>
          <w:rFonts w:ascii="Garamond" w:hAnsi="Garamond" w:cs="Arial"/>
          <w:b/>
          <w:sz w:val="22"/>
          <w:szCs w:val="22"/>
          <w:lang w:val="en-US"/>
        </w:rPr>
      </w:pPr>
      <w:r>
        <w:pict>
          <v:line id="_x0000_s1026" style="position:absolute;left:0;text-align:left;z-index:251657728" from="-9pt,9.45pt" to="487.8pt,9.45pt" strokecolor="gray" strokeweight="1.06mm">
            <v:stroke color2="#7f7f7f" joinstyle="miter"/>
          </v:line>
        </w:pict>
      </w:r>
    </w:p>
    <w:p w:rsidR="00000000" w:rsidRDefault="006B4807">
      <w:pPr>
        <w:pStyle w:val="Heading1"/>
        <w:keepLines/>
        <w:shd w:val="clear" w:color="auto" w:fill="auto"/>
        <w:tabs>
          <w:tab w:val="clear" w:pos="1800"/>
          <w:tab w:val="clear" w:pos="1980"/>
          <w:tab w:val="left" w:pos="0"/>
        </w:tabs>
        <w:spacing w:line="240" w:lineRule="auto"/>
        <w:jc w:val="left"/>
        <w:rPr>
          <w:rFonts w:ascii="Garamond" w:hAnsi="Garamond" w:cs="Arial"/>
          <w:sz w:val="22"/>
          <w:szCs w:val="22"/>
        </w:rPr>
      </w:pPr>
    </w:p>
    <w:p w:rsidR="00000000" w:rsidRDefault="006B4807">
      <w:pPr>
        <w:pStyle w:val="Heading1"/>
        <w:tabs>
          <w:tab w:val="left" w:pos="0"/>
        </w:tabs>
      </w:pPr>
      <w:r>
        <w:rPr>
          <w:sz w:val="18"/>
          <w:szCs w:val="18"/>
          <w:lang w:val="fr-FR"/>
        </w:rPr>
        <w:t xml:space="preserve"> </w:t>
      </w:r>
      <w:r>
        <w:t>Job Objective</w:t>
      </w: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jc w:val="both"/>
        <w:rPr>
          <w:rFonts w:cs="Times New Roman"/>
        </w:rPr>
      </w:pPr>
      <w:r>
        <w:rPr>
          <w:rFonts w:cs="Times New Roman"/>
        </w:rPr>
        <w:t>Seeking Career Augmentation in Marketing &amp; S</w:t>
      </w:r>
      <w:r>
        <w:rPr>
          <w:rFonts w:cs="Times New Roman"/>
        </w:rPr>
        <w:t>ales involving Business Generation, Product Promotion with a reputed Organization.</w:t>
      </w:r>
    </w:p>
    <w:p w:rsidR="00000000" w:rsidRDefault="006B4807">
      <w:pPr>
        <w:ind w:left="900" w:hanging="900"/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ind w:left="900" w:hanging="900"/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  <w:tab w:val="center" w:pos="4658"/>
        </w:tabs>
        <w:spacing w:line="360" w:lineRule="auto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rFonts w:ascii="Verdana" w:hAnsi="Verdana"/>
          <w:b/>
          <w:sz w:val="20"/>
          <w:szCs w:val="20"/>
        </w:rPr>
        <w:tab/>
      </w:r>
      <w:r>
        <w:rPr>
          <w:b/>
          <w:bCs/>
        </w:rPr>
        <w:t>Educational Qualifications</w:t>
      </w:r>
      <w:r>
        <w:rPr>
          <w:rFonts w:ascii="Verdana" w:hAnsi="Verdana"/>
          <w:b/>
          <w:sz w:val="20"/>
          <w:szCs w:val="20"/>
        </w:rPr>
        <w:t xml:space="preserve"> </w:t>
      </w:r>
    </w:p>
    <w:p w:rsidR="00000000" w:rsidRDefault="006B4807">
      <w:pPr>
        <w:ind w:left="540" w:hanging="540"/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ind w:left="540" w:hanging="540"/>
        <w:jc w:val="both"/>
        <w:rPr>
          <w:rFonts w:ascii="Verdana" w:hAnsi="Verdana"/>
          <w:sz w:val="18"/>
          <w:szCs w:val="18"/>
        </w:rPr>
      </w:pPr>
    </w:p>
    <w:tbl>
      <w:tblPr>
        <w:tblW w:w="0" w:type="auto"/>
        <w:tblInd w:w="108" w:type="dxa"/>
        <w:tblLayout w:type="fixed"/>
        <w:tblLook w:val="0000"/>
      </w:tblPr>
      <w:tblGrid>
        <w:gridCol w:w="1980"/>
        <w:gridCol w:w="2430"/>
        <w:gridCol w:w="3330"/>
        <w:gridCol w:w="1670"/>
      </w:tblGrid>
      <w:tr w:rsidR="00000000">
        <w:trPr>
          <w:trHeight w:val="300"/>
        </w:trPr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2"/>
              </w:rPr>
              <w:t>Examination</w:t>
            </w:r>
          </w:p>
        </w:tc>
        <w:tc>
          <w:tcPr>
            <w:tcW w:w="24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2"/>
              </w:rPr>
              <w:t>Board/University</w:t>
            </w:r>
          </w:p>
        </w:tc>
        <w:tc>
          <w:tcPr>
            <w:tcW w:w="33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2"/>
              </w:rPr>
              <w:t>Institution</w:t>
            </w:r>
          </w:p>
        </w:tc>
        <w:tc>
          <w:tcPr>
            <w:tcW w:w="16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/>
                <w:bCs/>
                <w:sz w:val="26"/>
                <w:szCs w:val="22"/>
              </w:rPr>
            </w:pPr>
            <w:r>
              <w:rPr>
                <w:rFonts w:ascii="Times New Roman" w:hAnsi="Times New Roman"/>
                <w:b/>
                <w:bCs/>
                <w:sz w:val="26"/>
                <w:szCs w:val="22"/>
              </w:rPr>
              <w:t>Year</w:t>
            </w:r>
          </w:p>
        </w:tc>
      </w:tr>
      <w:tr w:rsidR="00000000">
        <w:trPr>
          <w:trHeight w:val="465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M.A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BBSPV Jaunpur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Sri Bajrang Post Graduate College Dadar ashram Ballia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2001</w:t>
            </w:r>
          </w:p>
        </w:tc>
      </w:tr>
      <w:tr w:rsidR="00000000">
        <w:trPr>
          <w:trHeight w:val="309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 xml:space="preserve">B.A 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BBSPV Ja</w:t>
            </w:r>
            <w:r>
              <w:rPr>
                <w:rFonts w:ascii="Times New Roman" w:hAnsi="Times New Roman"/>
                <w:bCs/>
                <w:sz w:val="22"/>
                <w:szCs w:val="22"/>
              </w:rPr>
              <w:t>unpur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Sri Bajrang Post Graduate College Dadar ashram Ballia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B4807">
            <w:pPr>
              <w:pStyle w:val="HTMLPreformatted"/>
              <w:snapToGrid w:val="0"/>
              <w:rPr>
                <w:rFonts w:ascii="Times New Roman" w:hAnsi="Times New Roman"/>
                <w:bCs/>
                <w:sz w:val="22"/>
                <w:szCs w:val="22"/>
              </w:rPr>
            </w:pPr>
            <w:r>
              <w:rPr>
                <w:rFonts w:ascii="Times New Roman" w:hAnsi="Times New Roman"/>
                <w:bCs/>
                <w:sz w:val="22"/>
                <w:szCs w:val="22"/>
              </w:rPr>
              <w:t>1999</w:t>
            </w:r>
          </w:p>
        </w:tc>
      </w:tr>
      <w:tr w:rsidR="00000000">
        <w:trPr>
          <w:trHeight w:val="309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tabs>
                <w:tab w:val="left" w:pos="3060"/>
              </w:tabs>
              <w:snapToGrid w:val="0"/>
            </w:pPr>
            <w:r>
              <w:t>I.Sc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snapToGrid w:val="0"/>
              <w:jc w:val="both"/>
            </w:pPr>
            <w:r>
              <w:t xml:space="preserve">UP Board 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snapToGrid w:val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Bansi Bazar Intercollege Ballia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B4807">
            <w:pPr>
              <w:snapToGrid w:val="0"/>
              <w:jc w:val="both"/>
            </w:pPr>
            <w:r>
              <w:t>1996</w:t>
            </w:r>
          </w:p>
        </w:tc>
      </w:tr>
      <w:tr w:rsidR="00000000">
        <w:trPr>
          <w:trHeight w:val="326"/>
        </w:trPr>
        <w:tc>
          <w:tcPr>
            <w:tcW w:w="198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tabs>
                <w:tab w:val="left" w:pos="3060"/>
              </w:tabs>
              <w:snapToGrid w:val="0"/>
            </w:pPr>
            <w:r>
              <w:t>X</w:t>
            </w:r>
          </w:p>
        </w:tc>
        <w:tc>
          <w:tcPr>
            <w:tcW w:w="24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snapToGrid w:val="0"/>
              <w:jc w:val="both"/>
            </w:pPr>
            <w:r>
              <w:t>UP Board</w:t>
            </w:r>
          </w:p>
        </w:tc>
        <w:tc>
          <w:tcPr>
            <w:tcW w:w="3330" w:type="dxa"/>
            <w:tcBorders>
              <w:left w:val="single" w:sz="4" w:space="0" w:color="000000"/>
              <w:bottom w:val="single" w:sz="4" w:space="0" w:color="000000"/>
            </w:tcBorders>
          </w:tcPr>
          <w:p w:rsidR="00000000" w:rsidRDefault="006B4807">
            <w:pPr>
              <w:snapToGrid w:val="0"/>
              <w:jc w:val="both"/>
              <w:rPr>
                <w:bCs/>
                <w:sz w:val="22"/>
                <w:szCs w:val="22"/>
              </w:rPr>
            </w:pPr>
            <w:r>
              <w:rPr>
                <w:bCs/>
                <w:sz w:val="22"/>
                <w:szCs w:val="22"/>
              </w:rPr>
              <w:t>Rastriya Inter College Ballia</w:t>
            </w:r>
          </w:p>
        </w:tc>
        <w:tc>
          <w:tcPr>
            <w:tcW w:w="167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00000" w:rsidRDefault="006B4807">
            <w:pPr>
              <w:snapToGrid w:val="0"/>
              <w:jc w:val="both"/>
            </w:pPr>
            <w:r>
              <w:t>1994</w:t>
            </w:r>
          </w:p>
        </w:tc>
      </w:tr>
    </w:tbl>
    <w:p w:rsidR="00000000" w:rsidRDefault="006B4807">
      <w:pPr>
        <w:ind w:left="540" w:hanging="540"/>
        <w:jc w:val="both"/>
      </w:pPr>
    </w:p>
    <w:p w:rsidR="00000000" w:rsidRDefault="006B4807">
      <w:pPr>
        <w:ind w:left="900" w:hanging="1800"/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ind w:left="900" w:hanging="1800"/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pStyle w:val="Heading1"/>
        <w:tabs>
          <w:tab w:val="left" w:pos="0"/>
        </w:tabs>
      </w:pPr>
      <w:r>
        <w:rPr>
          <w:bCs/>
        </w:rPr>
        <w:t>Work Experience</w:t>
      </w:r>
      <w:r>
        <w:t xml:space="preserve"> </w:t>
      </w: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tabs>
          <w:tab w:val="left" w:pos="360"/>
        </w:tabs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INDUSIND BANK LTD.</w:t>
      </w:r>
    </w:p>
    <w:p w:rsidR="00000000" w:rsidRDefault="006B4807">
      <w:pPr>
        <w:tabs>
          <w:tab w:val="left" w:pos="360"/>
        </w:tabs>
        <w:rPr>
          <w:rFonts w:cs="Times New Roman"/>
          <w:b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 </w:t>
      </w:r>
      <w:r>
        <w:rPr>
          <w:rFonts w:cs="Times New Roman"/>
          <w:b/>
          <w:i/>
          <w:sz w:val="22"/>
          <w:szCs w:val="22"/>
        </w:rPr>
        <w:t>Currently working as:</w:t>
      </w:r>
      <w:r>
        <w:rPr>
          <w:rFonts w:cs="Times New Roman"/>
          <w:b/>
          <w:sz w:val="22"/>
          <w:szCs w:val="22"/>
        </w:rPr>
        <w:t xml:space="preserve">  Associate Relationship Ma</w:t>
      </w:r>
      <w:r>
        <w:rPr>
          <w:rFonts w:cs="Times New Roman"/>
          <w:b/>
          <w:sz w:val="22"/>
          <w:szCs w:val="22"/>
        </w:rPr>
        <w:t xml:space="preserve">nager </w:t>
      </w:r>
      <w:r>
        <w:rPr>
          <w:rFonts w:cs="Times New Roman"/>
          <w:b/>
          <w:bCs/>
          <w:sz w:val="22"/>
          <w:szCs w:val="22"/>
        </w:rPr>
        <w:t xml:space="preserve">   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Aug. </w:t>
      </w:r>
      <w:r>
        <w:rPr>
          <w:rFonts w:cs="Times New Roman"/>
          <w:b/>
          <w:sz w:val="22"/>
          <w:szCs w:val="22"/>
        </w:rPr>
        <w:t>2012 to till date</w:t>
      </w:r>
    </w:p>
    <w:p w:rsidR="00000000" w:rsidRDefault="006B4807">
      <w:pPr>
        <w:tabs>
          <w:tab w:val="left" w:pos="360"/>
        </w:tabs>
        <w:rPr>
          <w:rFonts w:cs="Times New Roman"/>
          <w:sz w:val="22"/>
          <w:szCs w:val="22"/>
        </w:rPr>
      </w:pPr>
    </w:p>
    <w:p w:rsidR="00000000" w:rsidRDefault="006B4807">
      <w:pPr>
        <w:numPr>
          <w:ilvl w:val="0"/>
          <w:numId w:val="9"/>
        </w:numPr>
        <w:tabs>
          <w:tab w:val="left" w:pos="360"/>
        </w:tabs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Generate Revenue from Trade Forex Client.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Achieve the target as per the company.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Maintain the relationship with customer 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Generate the business and achieve the target on the monthly and weekly basis.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Responsible for obta</w:t>
      </w:r>
      <w:r>
        <w:rPr>
          <w:rFonts w:cs="Times New Roman"/>
          <w:sz w:val="22"/>
          <w:szCs w:val="22"/>
        </w:rPr>
        <w:t>ining customer feedback.</w:t>
      </w:r>
    </w:p>
    <w:p w:rsidR="00000000" w:rsidRDefault="006B4807">
      <w:pPr>
        <w:numPr>
          <w:ilvl w:val="0"/>
          <w:numId w:val="9"/>
        </w:numPr>
        <w:rPr>
          <w:rFonts w:cs="Times New Roman"/>
          <w:spacing w:val="-5"/>
          <w:sz w:val="22"/>
          <w:szCs w:val="22"/>
        </w:rPr>
      </w:pPr>
      <w:r>
        <w:rPr>
          <w:rFonts w:cs="Times New Roman"/>
          <w:spacing w:val="-5"/>
          <w:sz w:val="22"/>
          <w:szCs w:val="22"/>
        </w:rPr>
        <w:t>Developing and acquiring new liabilities  relationship.</w:t>
      </w:r>
    </w:p>
    <w:p w:rsidR="00000000" w:rsidRDefault="006B4807">
      <w:pPr>
        <w:numPr>
          <w:ilvl w:val="0"/>
          <w:numId w:val="9"/>
        </w:numPr>
        <w:rPr>
          <w:rFonts w:cs="Times New Roman"/>
          <w:spacing w:val="-5"/>
          <w:sz w:val="22"/>
          <w:szCs w:val="22"/>
        </w:rPr>
      </w:pPr>
      <w:r>
        <w:rPr>
          <w:rFonts w:cs="Times New Roman"/>
          <w:spacing w:val="-5"/>
          <w:sz w:val="22"/>
          <w:szCs w:val="22"/>
        </w:rPr>
        <w:t>Acquiring Revenue business  from BBG,LAP,Home Loan &amp; Credit Card.</w:t>
      </w:r>
    </w:p>
    <w:p w:rsidR="00000000" w:rsidRDefault="006B4807">
      <w:pPr>
        <w:numPr>
          <w:ilvl w:val="0"/>
          <w:numId w:val="9"/>
        </w:numPr>
        <w:rPr>
          <w:rFonts w:cs="Times New Roman"/>
          <w:spacing w:val="-5"/>
          <w:sz w:val="22"/>
          <w:szCs w:val="22"/>
        </w:rPr>
      </w:pPr>
      <w:r>
        <w:rPr>
          <w:rFonts w:cs="Times New Roman"/>
          <w:spacing w:val="-5"/>
          <w:sz w:val="22"/>
          <w:szCs w:val="22"/>
        </w:rPr>
        <w:t xml:space="preserve">Developing Revenue From CC limit, BG &amp; FCNR. </w:t>
      </w:r>
    </w:p>
    <w:p w:rsidR="00000000" w:rsidRDefault="006B4807">
      <w:pPr>
        <w:numPr>
          <w:ilvl w:val="0"/>
          <w:numId w:val="9"/>
        </w:numPr>
        <w:suppressAutoHyphens w:val="0"/>
        <w:rPr>
          <w:rFonts w:cs="Times New Roman"/>
          <w:spacing w:val="-5"/>
          <w:sz w:val="22"/>
          <w:szCs w:val="22"/>
        </w:rPr>
      </w:pPr>
      <w:r>
        <w:rPr>
          <w:rFonts w:cs="Times New Roman"/>
          <w:spacing w:val="-5"/>
          <w:sz w:val="22"/>
          <w:szCs w:val="22"/>
        </w:rPr>
        <w:t>Top performer in Zone in the month of Nov 2013 &amp; awarded by the</w:t>
      </w:r>
      <w:r>
        <w:rPr>
          <w:rFonts w:cs="Times New Roman"/>
          <w:spacing w:val="-5"/>
          <w:sz w:val="22"/>
          <w:szCs w:val="22"/>
        </w:rPr>
        <w:t xml:space="preserve"> National Head.</w:t>
      </w:r>
    </w:p>
    <w:p w:rsidR="00000000" w:rsidRDefault="006B4807"/>
    <w:p w:rsidR="00000000" w:rsidRDefault="006B4807">
      <w:pPr>
        <w:rPr>
          <w:b/>
          <w:bCs/>
        </w:rPr>
      </w:pPr>
    </w:p>
    <w:p w:rsidR="00000000" w:rsidRDefault="006B4807"/>
    <w:p w:rsidR="00000000" w:rsidRDefault="006B4807">
      <w:pPr>
        <w:tabs>
          <w:tab w:val="left" w:pos="360"/>
        </w:tabs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ICICI BANK LTD.</w:t>
      </w:r>
    </w:p>
    <w:p w:rsidR="00000000" w:rsidRDefault="006B4807">
      <w:pPr>
        <w:tabs>
          <w:tab w:val="left" w:pos="360"/>
        </w:tabs>
        <w:rPr>
          <w:rFonts w:cs="Times New Roman"/>
          <w:b/>
          <w:sz w:val="22"/>
          <w:szCs w:val="22"/>
        </w:rPr>
      </w:pPr>
      <w:r>
        <w:rPr>
          <w:rFonts w:cs="Times New Roman"/>
          <w:b/>
          <w:i/>
          <w:sz w:val="22"/>
          <w:szCs w:val="22"/>
        </w:rPr>
        <w:t xml:space="preserve"> </w:t>
      </w:r>
      <w:r>
        <w:rPr>
          <w:rFonts w:cs="Times New Roman"/>
          <w:b/>
          <w:i/>
          <w:sz w:val="22"/>
          <w:szCs w:val="22"/>
        </w:rPr>
        <w:t>working as:</w:t>
      </w:r>
      <w:r>
        <w:rPr>
          <w:rFonts w:cs="Times New Roman"/>
          <w:b/>
          <w:sz w:val="22"/>
          <w:szCs w:val="22"/>
        </w:rPr>
        <w:t xml:space="preserve">  Sales Officer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  <w:t xml:space="preserve">                      Jun. </w:t>
      </w:r>
      <w:r>
        <w:rPr>
          <w:rFonts w:cs="Times New Roman"/>
          <w:b/>
          <w:sz w:val="22"/>
          <w:szCs w:val="22"/>
        </w:rPr>
        <w:t>2007 to July 2012</w:t>
      </w:r>
    </w:p>
    <w:p w:rsidR="00000000" w:rsidRDefault="006B4807">
      <w:pPr>
        <w:tabs>
          <w:tab w:val="left" w:pos="360"/>
        </w:tabs>
        <w:rPr>
          <w:rFonts w:cs="Times New Roman"/>
          <w:b/>
          <w:bCs/>
          <w:sz w:val="22"/>
          <w:szCs w:val="22"/>
        </w:rPr>
      </w:pPr>
      <w:r>
        <w:rPr>
          <w:rFonts w:cs="Times New Roman"/>
          <w:b/>
          <w:bCs/>
          <w:i/>
          <w:sz w:val="22"/>
          <w:szCs w:val="22"/>
        </w:rPr>
        <w:t>Joined as</w:t>
      </w:r>
      <w:r>
        <w:rPr>
          <w:rFonts w:cs="Times New Roman"/>
          <w:bCs/>
          <w:i/>
          <w:sz w:val="22"/>
          <w:szCs w:val="22"/>
        </w:rPr>
        <w:t>:</w:t>
      </w:r>
      <w:r>
        <w:rPr>
          <w:rFonts w:cs="Times New Roman"/>
          <w:b/>
          <w:bCs/>
          <w:sz w:val="22"/>
          <w:szCs w:val="22"/>
        </w:rPr>
        <w:t xml:space="preserve"> Sales Executive</w:t>
      </w:r>
    </w:p>
    <w:p w:rsidR="00000000" w:rsidRDefault="006B4807">
      <w:pPr>
        <w:tabs>
          <w:tab w:val="left" w:pos="360"/>
        </w:tabs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Meet the customer generate business.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Maintain the relationship with customer 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Resolve customer complaint &amp; attend</w:t>
      </w:r>
      <w:r>
        <w:rPr>
          <w:rFonts w:cs="Times New Roman"/>
          <w:sz w:val="22"/>
          <w:szCs w:val="22"/>
        </w:rPr>
        <w:t>ing customer at the branch.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Submitting report to the Management daily and Monthly basis.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Responsible for generating queries from market and creating the data base of potential customer.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Generate the business and achieve the target on the monthly and weekly</w:t>
      </w:r>
      <w:r>
        <w:rPr>
          <w:rFonts w:cs="Times New Roman"/>
          <w:sz w:val="22"/>
          <w:szCs w:val="22"/>
        </w:rPr>
        <w:t xml:space="preserve"> basis.</w:t>
      </w:r>
    </w:p>
    <w:p w:rsidR="00000000" w:rsidRDefault="006B4807">
      <w:pPr>
        <w:pStyle w:val="BodyText"/>
        <w:numPr>
          <w:ilvl w:val="0"/>
          <w:numId w:val="9"/>
        </w:numPr>
        <w:tabs>
          <w:tab w:val="left" w:pos="720"/>
        </w:tabs>
        <w:jc w:val="left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Responsible for obtaining customer feedback.</w:t>
      </w:r>
    </w:p>
    <w:p w:rsidR="00000000" w:rsidRDefault="006B4807">
      <w:pPr>
        <w:numPr>
          <w:ilvl w:val="0"/>
          <w:numId w:val="9"/>
        </w:numPr>
        <w:rPr>
          <w:rFonts w:cs="Times New Roman"/>
          <w:spacing w:val="-5"/>
          <w:sz w:val="22"/>
          <w:szCs w:val="22"/>
        </w:rPr>
      </w:pPr>
      <w:r>
        <w:rPr>
          <w:rFonts w:cs="Times New Roman"/>
          <w:spacing w:val="-5"/>
          <w:sz w:val="22"/>
          <w:szCs w:val="22"/>
        </w:rPr>
        <w:t>Developing and acquiring new liabilities relationship.</w:t>
      </w:r>
    </w:p>
    <w:p w:rsidR="00000000" w:rsidRDefault="006B4807">
      <w:pPr>
        <w:pStyle w:val="Achievement"/>
        <w:numPr>
          <w:ilvl w:val="0"/>
          <w:numId w:val="0"/>
        </w:numPr>
        <w:tabs>
          <w:tab w:val="left" w:pos="2160"/>
        </w:tabs>
        <w:rPr>
          <w:sz w:val="26"/>
          <w:szCs w:val="22"/>
        </w:rPr>
      </w:pPr>
    </w:p>
    <w:p w:rsidR="00000000" w:rsidRDefault="006B4807">
      <w:pPr>
        <w:pStyle w:val="Achievement"/>
        <w:numPr>
          <w:ilvl w:val="0"/>
          <w:numId w:val="0"/>
        </w:numPr>
        <w:tabs>
          <w:tab w:val="left" w:pos="2160"/>
        </w:tabs>
        <w:rPr>
          <w:rFonts w:ascii="Times New Roman" w:hAnsi="Times New Roman"/>
          <w:b/>
          <w:sz w:val="26"/>
          <w:szCs w:val="22"/>
        </w:rPr>
      </w:pPr>
      <w:r>
        <w:rPr>
          <w:rFonts w:ascii="Times New Roman" w:hAnsi="Times New Roman"/>
          <w:b/>
          <w:sz w:val="26"/>
          <w:szCs w:val="22"/>
        </w:rPr>
        <w:lastRenderedPageBreak/>
        <w:t>Achievements:</w:t>
      </w:r>
    </w:p>
    <w:p w:rsidR="00000000" w:rsidRDefault="006B4807">
      <w:pPr>
        <w:pStyle w:val="Achievement"/>
        <w:numPr>
          <w:ilvl w:val="0"/>
          <w:numId w:val="0"/>
        </w:numPr>
        <w:tabs>
          <w:tab w:val="left" w:pos="2160"/>
        </w:tabs>
        <w:rPr>
          <w:rFonts w:ascii="Times New Roman" w:hAnsi="Times New Roman"/>
          <w:b/>
          <w:sz w:val="26"/>
          <w:szCs w:val="22"/>
        </w:rPr>
      </w:pPr>
    </w:p>
    <w:p w:rsidR="00000000" w:rsidRDefault="006B4807">
      <w:pPr>
        <w:numPr>
          <w:ilvl w:val="0"/>
          <w:numId w:val="9"/>
        </w:numPr>
        <w:suppressAutoHyphens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Got the performer rating 2</w:t>
      </w:r>
      <w:r>
        <w:rPr>
          <w:rFonts w:cs="Times New Roman"/>
          <w:sz w:val="22"/>
          <w:szCs w:val="22"/>
          <w:vertAlign w:val="superscript"/>
        </w:rPr>
        <w:t>st</w:t>
      </w:r>
      <w:r>
        <w:rPr>
          <w:rFonts w:cs="Times New Roman"/>
          <w:sz w:val="22"/>
          <w:szCs w:val="22"/>
        </w:rPr>
        <w:t xml:space="preserve"> in the year of 2011-2012</w:t>
      </w:r>
    </w:p>
    <w:p w:rsidR="00000000" w:rsidRDefault="006B4807">
      <w:pPr>
        <w:numPr>
          <w:ilvl w:val="0"/>
          <w:numId w:val="9"/>
        </w:numPr>
        <w:suppressAutoHyphens w:val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Top performer in Zone in the month of July 2010 &amp; awarded by the National Head</w:t>
      </w:r>
      <w:r>
        <w:rPr>
          <w:rFonts w:cs="Times New Roman"/>
          <w:sz w:val="22"/>
          <w:szCs w:val="22"/>
        </w:rPr>
        <w:t>.</w:t>
      </w:r>
    </w:p>
    <w:p w:rsidR="00000000" w:rsidRDefault="006B4807">
      <w:pPr>
        <w:pStyle w:val="Achievement"/>
        <w:numPr>
          <w:ilvl w:val="0"/>
          <w:numId w:val="9"/>
        </w:numPr>
        <w:tabs>
          <w:tab w:val="left" w:pos="21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Achieved more then 150% target fifth consecutive month</w:t>
      </w:r>
    </w:p>
    <w:p w:rsidR="00000000" w:rsidRDefault="006B4807">
      <w:pPr>
        <w:pStyle w:val="Achievement"/>
        <w:numPr>
          <w:ilvl w:val="0"/>
          <w:numId w:val="9"/>
        </w:numPr>
        <w:tabs>
          <w:tab w:val="left" w:pos="2160"/>
        </w:tabs>
        <w:rPr>
          <w:rFonts w:ascii="Times New Roman" w:hAnsi="Times New Roman"/>
          <w:sz w:val="22"/>
          <w:szCs w:val="22"/>
        </w:rPr>
      </w:pPr>
      <w:r>
        <w:rPr>
          <w:rFonts w:ascii="Times New Roman" w:hAnsi="Times New Roman"/>
          <w:sz w:val="22"/>
          <w:szCs w:val="22"/>
        </w:rPr>
        <w:t>Won the CASA idol contest in August,September &amp;October 2011</w:t>
      </w: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jc w:val="both"/>
        <w:rPr>
          <w:rFonts w:ascii="Verdana" w:hAnsi="Verdana"/>
          <w:sz w:val="18"/>
          <w:szCs w:val="18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spacing w:line="360" w:lineRule="auto"/>
        <w:jc w:val="center"/>
        <w:rPr>
          <w:rFonts w:ascii="Verdana" w:hAnsi="Verdana"/>
          <w:b/>
          <w:sz w:val="20"/>
          <w:szCs w:val="20"/>
        </w:rPr>
      </w:pPr>
      <w:r>
        <w:rPr>
          <w:rFonts w:ascii="Verdana" w:hAnsi="Verdana"/>
          <w:b/>
          <w:sz w:val="20"/>
          <w:szCs w:val="20"/>
        </w:rPr>
        <w:t>Core Competencies</w:t>
      </w:r>
    </w:p>
    <w:p w:rsidR="00000000" w:rsidRDefault="006B4807">
      <w:pPr>
        <w:ind w:left="900" w:hanging="1800"/>
        <w:jc w:val="both"/>
        <w:rPr>
          <w:rFonts w:ascii="Verdana" w:hAnsi="Verdana"/>
          <w:b/>
          <w:sz w:val="18"/>
          <w:szCs w:val="18"/>
        </w:rPr>
      </w:pPr>
    </w:p>
    <w:p w:rsidR="00000000" w:rsidRDefault="006B4807">
      <w:pPr>
        <w:spacing w:line="360" w:lineRule="auto"/>
        <w:ind w:left="900" w:hanging="900"/>
        <w:jc w:val="both"/>
        <w:rPr>
          <w:rFonts w:cs="Times New Roman"/>
          <w:b/>
          <w:bCs/>
          <w:i/>
          <w:sz w:val="22"/>
          <w:szCs w:val="22"/>
          <w:u w:val="single"/>
        </w:rPr>
      </w:pPr>
      <w:r>
        <w:rPr>
          <w:rFonts w:cs="Times New Roman"/>
          <w:b/>
          <w:bCs/>
          <w:i/>
          <w:sz w:val="22"/>
          <w:szCs w:val="22"/>
          <w:u w:val="single"/>
        </w:rPr>
        <w:t>Sales &amp; Marketing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Managing the sales and marketing operations and accountable for increasing sales growth. 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Driving s</w:t>
      </w:r>
      <w:r>
        <w:rPr>
          <w:rFonts w:cs="Times New Roman"/>
          <w:sz w:val="22"/>
          <w:szCs w:val="22"/>
        </w:rPr>
        <w:t xml:space="preserve">ales initiatives to achieve business goals&amp; managing the frontline sales team to achieve them. 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Implementing sales promotional activities as a part of brand building and market development effort.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Responsible for demand forecasting &amp; managing inventory pip</w:t>
      </w:r>
      <w:r>
        <w:rPr>
          <w:rFonts w:cs="Times New Roman"/>
          <w:sz w:val="22"/>
          <w:szCs w:val="22"/>
        </w:rPr>
        <w:t>eline, ensuring ready availability of products as per the market demand.</w:t>
      </w:r>
    </w:p>
    <w:p w:rsidR="00000000" w:rsidRDefault="006B4807">
      <w:pPr>
        <w:ind w:left="900" w:hanging="900"/>
        <w:jc w:val="both"/>
        <w:rPr>
          <w:rFonts w:cs="Times New Roman"/>
          <w:i/>
          <w:sz w:val="22"/>
          <w:szCs w:val="22"/>
          <w:u w:val="single"/>
        </w:rPr>
      </w:pPr>
    </w:p>
    <w:p w:rsidR="00000000" w:rsidRDefault="006B4807">
      <w:pPr>
        <w:spacing w:line="360" w:lineRule="auto"/>
        <w:ind w:left="900" w:hanging="900"/>
        <w:jc w:val="both"/>
        <w:rPr>
          <w:rFonts w:cs="Times New Roman"/>
          <w:i/>
          <w:sz w:val="22"/>
          <w:szCs w:val="22"/>
          <w:u w:val="single"/>
        </w:rPr>
      </w:pPr>
      <w:r>
        <w:rPr>
          <w:rFonts w:cs="Times New Roman"/>
          <w:b/>
          <w:bCs/>
          <w:i/>
          <w:sz w:val="22"/>
          <w:szCs w:val="22"/>
          <w:u w:val="single"/>
        </w:rPr>
        <w:t>Key Account Managemen</w:t>
      </w:r>
      <w:r>
        <w:rPr>
          <w:rFonts w:cs="Times New Roman"/>
          <w:i/>
          <w:sz w:val="22"/>
          <w:szCs w:val="22"/>
          <w:u w:val="single"/>
        </w:rPr>
        <w:t>t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Initiating and developing relationships with key decision makers in target organizations for business development.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Identify prospective clients from various se</w:t>
      </w:r>
      <w:r>
        <w:rPr>
          <w:rFonts w:cs="Times New Roman"/>
          <w:sz w:val="22"/>
          <w:szCs w:val="22"/>
        </w:rPr>
        <w:t>ctors such as government and corporate; generate business from the existing, thereby achieving business targets.</w:t>
      </w:r>
    </w:p>
    <w:p w:rsidR="00000000" w:rsidRDefault="006B4807">
      <w:pPr>
        <w:numPr>
          <w:ilvl w:val="0"/>
          <w:numId w:val="4"/>
        </w:numPr>
        <w:tabs>
          <w:tab w:val="left" w:pos="1440"/>
        </w:tabs>
        <w:spacing w:line="360" w:lineRule="auto"/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Evolving market segmentation &amp; penetration strategies to achieve targets.</w:t>
      </w:r>
    </w:p>
    <w:p w:rsidR="00000000" w:rsidRDefault="006B4807">
      <w:pPr>
        <w:jc w:val="both"/>
        <w:rPr>
          <w:rFonts w:cs="Times New Roman"/>
          <w:sz w:val="22"/>
          <w:szCs w:val="22"/>
        </w:rPr>
      </w:pPr>
    </w:p>
    <w:p w:rsidR="00000000" w:rsidRDefault="006B4807">
      <w:pPr>
        <w:rPr>
          <w:rFonts w:cs="Times New Roman"/>
          <w:bCs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  <w:tab w:val="center" w:pos="4658"/>
        </w:tabs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</w:r>
      <w:r>
        <w:rPr>
          <w:rFonts w:cs="Times New Roman"/>
          <w:b/>
          <w:sz w:val="22"/>
          <w:szCs w:val="22"/>
        </w:rPr>
        <w:tab/>
        <w:t xml:space="preserve">Computer skills </w:t>
      </w:r>
    </w:p>
    <w:p w:rsidR="00000000" w:rsidRDefault="006B4807">
      <w:pPr>
        <w:ind w:left="540" w:hanging="540"/>
        <w:rPr>
          <w:rFonts w:cs="Times New Roman"/>
          <w:sz w:val="22"/>
          <w:szCs w:val="22"/>
        </w:rPr>
      </w:pPr>
    </w:p>
    <w:p w:rsidR="00000000" w:rsidRDefault="006B4807">
      <w:pPr>
        <w:numPr>
          <w:ilvl w:val="0"/>
          <w:numId w:val="6"/>
        </w:numPr>
        <w:tabs>
          <w:tab w:val="left" w:pos="1440"/>
        </w:tabs>
        <w:ind w:left="360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Software (Ms Word, Excel. Power point)</w:t>
      </w:r>
    </w:p>
    <w:p w:rsidR="00000000" w:rsidRDefault="006B4807">
      <w:pPr>
        <w:numPr>
          <w:ilvl w:val="0"/>
          <w:numId w:val="6"/>
        </w:numPr>
        <w:tabs>
          <w:tab w:val="left" w:pos="1440"/>
        </w:tabs>
        <w:ind w:left="360" w:firstLine="0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Finacle</w:t>
      </w:r>
    </w:p>
    <w:p w:rsidR="00000000" w:rsidRDefault="006B4807">
      <w:pPr>
        <w:ind w:left="1020"/>
        <w:rPr>
          <w:rFonts w:cs="Times New Roman"/>
          <w:sz w:val="22"/>
          <w:szCs w:val="22"/>
        </w:rPr>
      </w:pPr>
    </w:p>
    <w:p w:rsidR="00000000" w:rsidRDefault="006B4807">
      <w:pPr>
        <w:ind w:left="1020"/>
        <w:rPr>
          <w:rFonts w:cs="Times New Roman"/>
          <w:sz w:val="22"/>
          <w:szCs w:val="22"/>
        </w:rPr>
      </w:pPr>
    </w:p>
    <w:p w:rsidR="00000000" w:rsidRDefault="006B4807">
      <w:pPr>
        <w:ind w:left="1020"/>
        <w:rPr>
          <w:rFonts w:cs="Times New Roman"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Extra-Co curricular Activities </w:t>
      </w:r>
    </w:p>
    <w:p w:rsidR="00000000" w:rsidRDefault="006B4807">
      <w:pPr>
        <w:tabs>
          <w:tab w:val="left" w:pos="900"/>
        </w:tabs>
        <w:rPr>
          <w:rFonts w:cs="Times New Roman"/>
          <w:sz w:val="22"/>
          <w:szCs w:val="22"/>
        </w:rPr>
      </w:pPr>
    </w:p>
    <w:p w:rsidR="00000000" w:rsidRDefault="006B4807">
      <w:pPr>
        <w:widowControl w:val="0"/>
        <w:numPr>
          <w:ilvl w:val="0"/>
          <w:numId w:val="8"/>
        </w:numPr>
        <w:suppressAutoHyphens w:val="0"/>
        <w:ind w:left="0" w:right="-45" w:firstLine="0"/>
        <w:jc w:val="both"/>
        <w:rPr>
          <w:bCs/>
          <w:sz w:val="22"/>
          <w:szCs w:val="22"/>
        </w:rPr>
      </w:pPr>
      <w:r>
        <w:rPr>
          <w:b/>
        </w:rPr>
        <w:t>Organized career counseling sessions</w:t>
      </w:r>
      <w:r>
        <w:t xml:space="preserve"> and coaching camps for</w:t>
      </w:r>
      <w:r>
        <w:rPr>
          <w:b/>
        </w:rPr>
        <w:t xml:space="preserve"> </w:t>
      </w:r>
      <w:r>
        <w:t xml:space="preserve">underprivileged children from remote villages </w:t>
      </w:r>
      <w:r>
        <w:rPr>
          <w:b/>
        </w:rPr>
        <w:t>NGO</w:t>
      </w:r>
      <w:r>
        <w:t xml:space="preserve"> started by ilead (Aid Et action) Took</w:t>
      </w:r>
      <w:r>
        <w:rPr>
          <w:rFonts w:cs="Times New Roman"/>
          <w:sz w:val="22"/>
          <w:szCs w:val="22"/>
        </w:rPr>
        <w:t xml:space="preserve"> part in several debates during schooling. Inter college fest during the</w:t>
      </w:r>
      <w:r>
        <w:rPr>
          <w:rFonts w:cs="Times New Roman"/>
          <w:sz w:val="22"/>
          <w:szCs w:val="22"/>
        </w:rPr>
        <w:t xml:space="preserve"> college.</w:t>
      </w:r>
      <w:r>
        <w:t xml:space="preserve"> Won </w:t>
      </w:r>
      <w:r>
        <w:rPr>
          <w:b/>
        </w:rPr>
        <w:t>2</w:t>
      </w:r>
      <w:r>
        <w:rPr>
          <w:b/>
          <w:vertAlign w:val="superscript"/>
        </w:rPr>
        <w:t>nd</w:t>
      </w:r>
      <w:r>
        <w:rPr>
          <w:b/>
        </w:rPr>
        <w:t xml:space="preserve">  Prize in speech </w:t>
      </w:r>
      <w:r>
        <w:t xml:space="preserve"> in inter-discipline contest from 10 participants at </w:t>
      </w:r>
      <w:r>
        <w:rPr>
          <w:bCs/>
          <w:sz w:val="22"/>
          <w:szCs w:val="22"/>
        </w:rPr>
        <w:t>Bansi Bazar Intercollege Ballia</w:t>
      </w:r>
    </w:p>
    <w:p w:rsidR="00000000" w:rsidRDefault="006B4807">
      <w:pPr>
        <w:tabs>
          <w:tab w:val="left" w:pos="900"/>
        </w:tabs>
        <w:rPr>
          <w:rFonts w:cs="Times New Roman"/>
          <w:sz w:val="22"/>
          <w:szCs w:val="22"/>
        </w:rPr>
      </w:pPr>
    </w:p>
    <w:p w:rsidR="00000000" w:rsidRDefault="006B4807">
      <w:pPr>
        <w:tabs>
          <w:tab w:val="left" w:pos="900"/>
        </w:tabs>
        <w:rPr>
          <w:rFonts w:cs="Times New Roman"/>
          <w:sz w:val="22"/>
          <w:szCs w:val="22"/>
        </w:rPr>
      </w:pPr>
    </w:p>
    <w:p w:rsidR="00000000" w:rsidRDefault="006B4807">
      <w:pPr>
        <w:tabs>
          <w:tab w:val="left" w:pos="900"/>
        </w:tabs>
        <w:rPr>
          <w:rFonts w:cs="Times New Roman"/>
          <w:sz w:val="22"/>
          <w:szCs w:val="22"/>
        </w:rPr>
      </w:pPr>
    </w:p>
    <w:p w:rsidR="00000000" w:rsidRDefault="006B4807">
      <w:pPr>
        <w:tabs>
          <w:tab w:val="left" w:pos="900"/>
        </w:tabs>
        <w:rPr>
          <w:rFonts w:cs="Times New Roman"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Interest &amp; Hobbies</w:t>
      </w:r>
    </w:p>
    <w:p w:rsidR="00000000" w:rsidRDefault="006B4807">
      <w:pPr>
        <w:pStyle w:val="Heading2"/>
        <w:tabs>
          <w:tab w:val="left" w:pos="0"/>
        </w:tabs>
        <w:rPr>
          <w:rFonts w:cs="Times New Roman"/>
          <w:sz w:val="22"/>
          <w:szCs w:val="22"/>
          <w:u w:val="single"/>
        </w:rPr>
      </w:pPr>
    </w:p>
    <w:p w:rsidR="00000000" w:rsidRDefault="006B4807">
      <w:pPr>
        <w:numPr>
          <w:ilvl w:val="0"/>
          <w:numId w:val="2"/>
        </w:numPr>
        <w:tabs>
          <w:tab w:val="left" w:pos="1440"/>
          <w:tab w:val="left" w:pos="1980"/>
        </w:tabs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Making friendship and Traveling.</w:t>
      </w:r>
    </w:p>
    <w:p w:rsidR="00000000" w:rsidRDefault="006B4807">
      <w:pPr>
        <w:ind w:left="360"/>
        <w:jc w:val="both"/>
        <w:rPr>
          <w:rFonts w:cs="Times New Roman"/>
          <w:sz w:val="22"/>
          <w:szCs w:val="22"/>
        </w:rPr>
      </w:pPr>
    </w:p>
    <w:p w:rsidR="00000000" w:rsidRDefault="006B4807">
      <w:pPr>
        <w:ind w:left="360"/>
        <w:jc w:val="both"/>
        <w:rPr>
          <w:rFonts w:cs="Times New Roman"/>
          <w:sz w:val="22"/>
          <w:szCs w:val="22"/>
        </w:rPr>
      </w:pPr>
    </w:p>
    <w:p w:rsidR="00000000" w:rsidRDefault="006B4807">
      <w:pPr>
        <w:ind w:left="360"/>
        <w:jc w:val="both"/>
        <w:rPr>
          <w:rFonts w:cs="Times New Roman"/>
          <w:sz w:val="22"/>
          <w:szCs w:val="22"/>
        </w:rPr>
      </w:pPr>
    </w:p>
    <w:p w:rsidR="00000000" w:rsidRDefault="006B4807">
      <w:pPr>
        <w:ind w:left="360"/>
        <w:jc w:val="both"/>
        <w:rPr>
          <w:rFonts w:cs="Times New Roman"/>
          <w:sz w:val="22"/>
          <w:szCs w:val="22"/>
        </w:rPr>
      </w:pPr>
    </w:p>
    <w:p w:rsidR="00000000" w:rsidRDefault="006B4807">
      <w:pPr>
        <w:ind w:left="360"/>
        <w:jc w:val="both"/>
        <w:rPr>
          <w:rFonts w:cs="Times New Roman"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Languages Proficiency </w:t>
      </w:r>
    </w:p>
    <w:p w:rsidR="00000000" w:rsidRDefault="006B4807">
      <w:pPr>
        <w:jc w:val="both"/>
        <w:rPr>
          <w:rFonts w:cs="Times New Roman"/>
          <w:sz w:val="22"/>
          <w:szCs w:val="22"/>
        </w:rPr>
      </w:pPr>
    </w:p>
    <w:p w:rsidR="00000000" w:rsidRDefault="006B4807">
      <w:pPr>
        <w:numPr>
          <w:ilvl w:val="0"/>
          <w:numId w:val="3"/>
        </w:numPr>
        <w:tabs>
          <w:tab w:val="left" w:pos="1440"/>
        </w:tabs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English, Hindi </w:t>
      </w:r>
    </w:p>
    <w:p w:rsidR="00000000" w:rsidRDefault="006B4807">
      <w:pPr>
        <w:jc w:val="both"/>
        <w:rPr>
          <w:rFonts w:cs="Times New Roman"/>
          <w:sz w:val="22"/>
          <w:szCs w:val="22"/>
        </w:rPr>
      </w:pPr>
    </w:p>
    <w:p w:rsidR="00000000" w:rsidRDefault="006B4807">
      <w:pPr>
        <w:jc w:val="both"/>
        <w:rPr>
          <w:rFonts w:cs="Times New Roman"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 xml:space="preserve">Personal Attributes </w:t>
      </w:r>
    </w:p>
    <w:p w:rsidR="00000000" w:rsidRDefault="006B4807">
      <w:pPr>
        <w:jc w:val="both"/>
        <w:rPr>
          <w:rFonts w:cs="Times New Roman"/>
          <w:sz w:val="22"/>
          <w:szCs w:val="22"/>
        </w:rPr>
      </w:pPr>
    </w:p>
    <w:p w:rsidR="00000000" w:rsidRDefault="006B4807">
      <w:pPr>
        <w:numPr>
          <w:ilvl w:val="0"/>
          <w:numId w:val="5"/>
        </w:numPr>
        <w:tabs>
          <w:tab w:val="left" w:pos="1440"/>
        </w:tabs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Self-Confi</w:t>
      </w:r>
      <w:r>
        <w:rPr>
          <w:rFonts w:cs="Times New Roman"/>
          <w:sz w:val="22"/>
          <w:szCs w:val="22"/>
        </w:rPr>
        <w:t>dent,</w:t>
      </w:r>
    </w:p>
    <w:p w:rsidR="00000000" w:rsidRDefault="006B4807">
      <w:pPr>
        <w:numPr>
          <w:ilvl w:val="0"/>
          <w:numId w:val="5"/>
        </w:numPr>
        <w:tabs>
          <w:tab w:val="left" w:pos="1440"/>
          <w:tab w:val="left" w:pos="1980"/>
        </w:tabs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transparency</w:t>
      </w:r>
    </w:p>
    <w:p w:rsidR="00000000" w:rsidRDefault="006B4807">
      <w:pPr>
        <w:numPr>
          <w:ilvl w:val="0"/>
          <w:numId w:val="5"/>
        </w:numPr>
        <w:tabs>
          <w:tab w:val="left" w:pos="1440"/>
        </w:tabs>
        <w:ind w:left="360" w:firstLine="0"/>
        <w:jc w:val="both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>Optimistic &amp; hardworking.</w:t>
      </w:r>
    </w:p>
    <w:p w:rsidR="00000000" w:rsidRDefault="006B4807">
      <w:pPr>
        <w:ind w:left="540" w:hanging="540"/>
        <w:jc w:val="both"/>
        <w:rPr>
          <w:rFonts w:cs="Times New Roman"/>
          <w:sz w:val="22"/>
          <w:szCs w:val="22"/>
        </w:rPr>
      </w:pPr>
    </w:p>
    <w:p w:rsidR="00000000" w:rsidRDefault="006B4807">
      <w:pPr>
        <w:ind w:left="540" w:hanging="540"/>
        <w:jc w:val="both"/>
        <w:rPr>
          <w:rFonts w:cs="Times New Roman"/>
          <w:sz w:val="22"/>
          <w:szCs w:val="22"/>
        </w:rPr>
      </w:pP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spacing w:line="360" w:lineRule="auto"/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Personal Details</w:t>
      </w:r>
    </w:p>
    <w:p w:rsidR="00000000" w:rsidRDefault="006B4807">
      <w:pPr>
        <w:ind w:left="720"/>
        <w:jc w:val="both"/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Father’s Name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Sri Ram Ekbal Yadav </w:t>
      </w:r>
    </w:p>
    <w:p w:rsidR="00000000" w:rsidRDefault="006B4807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Date of Birth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12</w:t>
      </w:r>
      <w:r>
        <w:rPr>
          <w:rFonts w:cs="Times New Roman"/>
          <w:sz w:val="22"/>
          <w:szCs w:val="22"/>
          <w:vertAlign w:val="superscript"/>
        </w:rPr>
        <w:t>th</w:t>
      </w:r>
      <w:r>
        <w:rPr>
          <w:rFonts w:cs="Times New Roman"/>
          <w:sz w:val="22"/>
          <w:szCs w:val="22"/>
        </w:rPr>
        <w:t xml:space="preserve"> April 1980</w:t>
      </w:r>
    </w:p>
    <w:p w:rsidR="00000000" w:rsidRDefault="006B4807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Gender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sz w:val="22"/>
          <w:szCs w:val="22"/>
        </w:rPr>
        <w:t>Male</w:t>
      </w:r>
    </w:p>
    <w:p w:rsidR="00000000" w:rsidRDefault="006B4807">
      <w:pPr>
        <w:ind w:left="720"/>
        <w:rPr>
          <w:rFonts w:cs="Times New Roman"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>Nationality</w:t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b/>
          <w:bCs/>
          <w:sz w:val="22"/>
          <w:szCs w:val="22"/>
        </w:rPr>
        <w:tab/>
      </w:r>
      <w:r>
        <w:rPr>
          <w:rFonts w:cs="Times New Roman"/>
          <w:sz w:val="22"/>
          <w:szCs w:val="22"/>
        </w:rPr>
        <w:t>Indian</w:t>
      </w:r>
    </w:p>
    <w:p w:rsidR="00000000" w:rsidRDefault="006B4807">
      <w:pPr>
        <w:ind w:left="72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Marital status               </w:t>
      </w:r>
      <w:r>
        <w:rPr>
          <w:rFonts w:cs="Times New Roman"/>
          <w:bCs/>
          <w:sz w:val="22"/>
          <w:szCs w:val="22"/>
        </w:rPr>
        <w:t xml:space="preserve">Married </w:t>
      </w:r>
    </w:p>
    <w:p w:rsidR="00000000" w:rsidRDefault="006B4807">
      <w:pPr>
        <w:ind w:left="720"/>
        <w:rPr>
          <w:rFonts w:cs="Times New Roman"/>
          <w:bCs/>
          <w:sz w:val="22"/>
          <w:szCs w:val="22"/>
        </w:rPr>
      </w:pPr>
      <w:r>
        <w:rPr>
          <w:rFonts w:cs="Times New Roman"/>
          <w:b/>
          <w:bCs/>
          <w:sz w:val="22"/>
          <w:szCs w:val="22"/>
        </w:rPr>
        <w:t xml:space="preserve">Permanent Address     </w:t>
      </w:r>
      <w:r>
        <w:rPr>
          <w:rFonts w:cs="Times New Roman"/>
          <w:bCs/>
          <w:sz w:val="22"/>
          <w:szCs w:val="22"/>
        </w:rPr>
        <w:t xml:space="preserve">Vill-Usuri Po-Rudrawar </w:t>
      </w: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 xml:space="preserve">   </w:t>
      </w:r>
      <w:r>
        <w:rPr>
          <w:rFonts w:cs="Times New Roman"/>
          <w:sz w:val="22"/>
          <w:szCs w:val="22"/>
        </w:rPr>
        <w:t xml:space="preserve">          Distt –Ballia </w:t>
      </w: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</w:r>
      <w:r>
        <w:rPr>
          <w:rFonts w:cs="Times New Roman"/>
          <w:sz w:val="22"/>
          <w:szCs w:val="22"/>
        </w:rPr>
        <w:tab/>
        <w:t>State-Uttar Pradesh</w:t>
      </w: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                                                          </w:t>
      </w:r>
      <w:r>
        <w:rPr>
          <w:rFonts w:cs="Times New Roman"/>
          <w:sz w:val="22"/>
          <w:szCs w:val="22"/>
        </w:rPr>
        <w:t xml:space="preserve">Pin 221717          </w:t>
      </w: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</w:p>
    <w:p w:rsidR="00000000" w:rsidRDefault="006B4807">
      <w:pPr>
        <w:ind w:left="-720" w:right="-1627"/>
        <w:rPr>
          <w:rFonts w:cs="Times New Roman"/>
          <w:sz w:val="22"/>
          <w:szCs w:val="22"/>
        </w:rPr>
      </w:pPr>
      <w:r>
        <w:rPr>
          <w:rFonts w:cs="Times New Roman"/>
          <w:sz w:val="22"/>
          <w:szCs w:val="22"/>
        </w:rPr>
        <w:t xml:space="preserve">       </w:t>
      </w:r>
    </w:p>
    <w:p w:rsidR="00000000" w:rsidRDefault="006B4807">
      <w:pPr>
        <w:shd w:val="clear" w:color="auto" w:fill="B3B3B3"/>
        <w:tabs>
          <w:tab w:val="left" w:pos="1800"/>
          <w:tab w:val="left" w:pos="1980"/>
        </w:tabs>
        <w:spacing w:line="360" w:lineRule="auto"/>
        <w:jc w:val="center"/>
        <w:rPr>
          <w:rFonts w:cs="Times New Roman"/>
          <w:b/>
          <w:sz w:val="22"/>
          <w:szCs w:val="22"/>
        </w:rPr>
      </w:pPr>
      <w:r>
        <w:rPr>
          <w:rFonts w:cs="Times New Roman"/>
          <w:b/>
          <w:sz w:val="22"/>
          <w:szCs w:val="22"/>
        </w:rPr>
        <w:t>Declaration</w:t>
      </w:r>
    </w:p>
    <w:p w:rsidR="00000000" w:rsidRDefault="006B4807">
      <w:pPr>
        <w:jc w:val="both"/>
        <w:rPr>
          <w:rFonts w:cs="Times New Roman"/>
          <w:bCs/>
          <w:spacing w:val="58"/>
          <w:sz w:val="22"/>
          <w:szCs w:val="22"/>
        </w:rPr>
      </w:pPr>
    </w:p>
    <w:p w:rsidR="00000000" w:rsidRDefault="006B4807">
      <w:pPr>
        <w:jc w:val="both"/>
        <w:rPr>
          <w:rFonts w:cs="Times New Roman"/>
          <w:bCs/>
          <w:spacing w:val="58"/>
          <w:sz w:val="22"/>
          <w:szCs w:val="22"/>
        </w:rPr>
      </w:pPr>
      <w:r>
        <w:rPr>
          <w:rFonts w:cs="Times New Roman"/>
          <w:bCs/>
          <w:spacing w:val="58"/>
          <w:sz w:val="22"/>
          <w:szCs w:val="22"/>
        </w:rPr>
        <w:t xml:space="preserve">I here by declare that all the above statements are true and correct to the best of my knowledge </w:t>
      </w:r>
      <w:r>
        <w:rPr>
          <w:rFonts w:cs="Times New Roman"/>
          <w:bCs/>
          <w:spacing w:val="58"/>
          <w:sz w:val="22"/>
          <w:szCs w:val="22"/>
        </w:rPr>
        <w:t>and belief.</w:t>
      </w:r>
    </w:p>
    <w:p w:rsidR="00000000" w:rsidRDefault="006B4807">
      <w:pPr>
        <w:jc w:val="both"/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jc w:val="both"/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jc w:val="both"/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jc w:val="both"/>
        <w:rPr>
          <w:rFonts w:cs="Times New Roman"/>
          <w:b/>
          <w:bCs/>
          <w:sz w:val="22"/>
          <w:szCs w:val="22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  <w:rPr>
          <w:rFonts w:ascii="Verdana" w:hAnsi="Verdana"/>
          <w:b/>
          <w:bCs/>
          <w:sz w:val="18"/>
        </w:rPr>
      </w:pPr>
    </w:p>
    <w:p w:rsidR="00000000" w:rsidRDefault="006B4807">
      <w:pPr>
        <w:jc w:val="both"/>
      </w:pPr>
      <w:r>
        <w:t>Date:</w:t>
      </w:r>
    </w:p>
    <w:p w:rsidR="00000000" w:rsidRDefault="006B4807">
      <w:pPr>
        <w:jc w:val="both"/>
      </w:pPr>
      <w:r>
        <w:t>Place:</w:t>
      </w:r>
      <w:r>
        <w:tab/>
        <w:t>NOIDA</w:t>
      </w:r>
      <w:r>
        <w:tab/>
        <w:t xml:space="preserve">                                                                                   </w:t>
      </w:r>
    </w:p>
    <w:p w:rsidR="006B4807" w:rsidRDefault="006B4807">
      <w:pPr>
        <w:jc w:val="both"/>
      </w:pPr>
      <w:r>
        <w:t xml:space="preserve">                                                                                                 ARVIND KUMAR YADAV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sectPr w:rsidR="006B4807">
      <w:pgSz w:w="11905" w:h="16837"/>
      <w:pgMar w:top="900" w:right="1296" w:bottom="450" w:left="1296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tarSymbol">
    <w:charset w:val="02"/>
    <w:family w:val="auto"/>
    <w:pitch w:val="default"/>
    <w:sig w:usb0="00000000" w:usb1="00000000" w:usb2="00000000" w:usb3="00000000" w:csb0="00000000" w:csb1="00000000"/>
  </w:font>
  <w:font w:name="Albany">
    <w:altName w:val="Arial"/>
    <w:charset w:val="00"/>
    <w:family w:val="swiss"/>
    <w:pitch w:val="variable"/>
    <w:sig w:usb0="00000000" w:usb1="00000000" w:usb2="00000000" w:usb3="00000000" w:csb0="00000000" w:csb1="00000000"/>
  </w:font>
  <w:font w:name="Andale Sans UI">
    <w:altName w:val="Arial Unicode MS"/>
    <w:charset w:val="00"/>
    <w:family w:val="auto"/>
    <w:pitch w:val="variable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name w:val="WW8Num4"/>
    <w:lvl w:ilvl="0">
      <w:start w:val="1"/>
      <w:numFmt w:val="bullet"/>
      <w:lvlText w:val=""/>
      <w:lvlJc w:val="left"/>
      <w:pPr>
        <w:tabs>
          <w:tab w:val="num" w:pos="480"/>
        </w:tabs>
        <w:ind w:left="48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"/>
      <w:lvlJc w:val="left"/>
      <w:pPr>
        <w:tabs>
          <w:tab w:val="num" w:pos="1380"/>
        </w:tabs>
        <w:ind w:left="138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245"/>
        </w:tabs>
        <w:ind w:left="245" w:hanging="245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/>
      </w:rPr>
    </w:lvl>
  </w:abstractNum>
  <w:abstractNum w:abstractNumId="8">
    <w:nsid w:val="00000009"/>
    <w:multiLevelType w:val="singleLevel"/>
    <w:tmpl w:val="00000009"/>
    <w:name w:val="WW8Num9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embedSystemFonts/>
  <w:stylePaneFormatFilter w:val="000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>
    <w:spaceForUL/>
    <w:balanceSingleByteDoubleByteWidth/>
    <w:doNotLeaveBackslashAlone/>
    <w:ulTrailSpace/>
    <w:doNotExpandShiftReturn/>
    <w:adjustLineHeightInTable/>
  </w:compat>
  <w:rsids>
    <w:rsidRoot w:val="00434574"/>
    <w:rsid w:val="00434574"/>
    <w:rsid w:val="006B480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o:colormenu v:ext="edit" fillcolor="none [4]" strokecolor="none [1]" shadowcolor="none [2]"/>
    </o:shapedefaults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cs="Angsana New"/>
      <w:sz w:val="24"/>
      <w:szCs w:val="24"/>
      <w:lang w:eastAsia="ar-SA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hd w:val="clear" w:color="auto" w:fill="B3B3B3"/>
      <w:tabs>
        <w:tab w:val="left" w:pos="1800"/>
        <w:tab w:val="left" w:pos="1980"/>
      </w:tabs>
      <w:spacing w:line="360" w:lineRule="auto"/>
      <w:jc w:val="center"/>
      <w:outlineLvl w:val="0"/>
    </w:pPr>
    <w:rPr>
      <w:rFonts w:ascii="Verdana" w:hAnsi="Verdana"/>
      <w:b/>
      <w:sz w:val="20"/>
      <w:szCs w:val="20"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jc w:val="both"/>
      <w:outlineLvl w:val="1"/>
    </w:pPr>
    <w:rPr>
      <w:b/>
      <w:bCs/>
      <w:caps/>
    </w:rPr>
  </w:style>
  <w:style w:type="character" w:default="1" w:styleId="DefaultParagraphFont">
    <w:name w:val="Default Paragraph Font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2z0">
    <w:name w:val="WW8Num2z0"/>
    <w:rPr>
      <w:rFonts w:ascii="Wingdings" w:hAnsi="Wingdings"/>
    </w:rPr>
  </w:style>
  <w:style w:type="character" w:customStyle="1" w:styleId="WW8Num3z0">
    <w:name w:val="WW8Num3z0"/>
    <w:rPr>
      <w:rFonts w:ascii="Wingdings" w:hAnsi="Wingdings"/>
    </w:rPr>
  </w:style>
  <w:style w:type="character" w:customStyle="1" w:styleId="WW8Num4z0">
    <w:name w:val="WW8Num4z0"/>
    <w:rPr>
      <w:rFonts w:ascii="Symbol" w:hAnsi="Symbol"/>
    </w:rPr>
  </w:style>
  <w:style w:type="character" w:customStyle="1" w:styleId="WW8Num5z0">
    <w:name w:val="WW8Num5z0"/>
    <w:rPr>
      <w:rFonts w:ascii="Wingdings" w:hAnsi="Wingdings"/>
    </w:rPr>
  </w:style>
  <w:style w:type="character" w:customStyle="1" w:styleId="WW8Num6z0">
    <w:name w:val="WW8Num6z0"/>
    <w:rPr>
      <w:rFonts w:ascii="Wingdings" w:hAnsi="Wingdings"/>
    </w:rPr>
  </w:style>
  <w:style w:type="character" w:customStyle="1" w:styleId="WW8Num7z0">
    <w:name w:val="WW8Num7z0"/>
    <w:rPr>
      <w:rFonts w:ascii="Wingdings" w:hAnsi="Wingdings"/>
    </w:rPr>
  </w:style>
  <w:style w:type="character" w:customStyle="1" w:styleId="WW8Num8z0">
    <w:name w:val="WW8Num8z0"/>
    <w:rPr>
      <w:rFonts w:ascii="Wingdings" w:hAnsi="Wingdings"/>
    </w:rPr>
  </w:style>
  <w:style w:type="character" w:customStyle="1" w:styleId="WW8Num9z0">
    <w:name w:val="WW8Num9z0"/>
    <w:rPr>
      <w:rFonts w:ascii="Wingdings" w:hAnsi="Wingdings"/>
    </w:rPr>
  </w:style>
  <w:style w:type="character" w:customStyle="1" w:styleId="Absatz-Standardschriftart">
    <w:name w:val="Absatz-Standardschriftart"/>
  </w:style>
  <w:style w:type="character" w:customStyle="1" w:styleId="WW-Absatz-Standardschriftart">
    <w:name w:val="WW-Absatz-Standardschriftart"/>
  </w:style>
  <w:style w:type="character" w:customStyle="1" w:styleId="WW8Num10z0">
    <w:name w:val="WW8Num10z0"/>
    <w:rPr>
      <w:rFonts w:ascii="Wingdings" w:hAnsi="Wingdings"/>
    </w:rPr>
  </w:style>
  <w:style w:type="character" w:customStyle="1" w:styleId="WW8Num11z0">
    <w:name w:val="WW8Num11z0"/>
    <w:rPr>
      <w:rFonts w:ascii="Wingdings" w:hAnsi="Wingdings"/>
    </w:rPr>
  </w:style>
  <w:style w:type="character" w:customStyle="1" w:styleId="WW8Num12z0">
    <w:name w:val="WW8Num12z0"/>
    <w:rPr>
      <w:rFonts w:ascii="Wingdings" w:hAnsi="Wingdings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styleId="DefaultParagraphFont0">
    <w:name w:val="Default Paragraph Font"/>
  </w:style>
  <w:style w:type="character" w:customStyle="1" w:styleId="WW-Absatz-Standardschriftart1">
    <w:name w:val="WW-Absatz-Standardschriftart1"/>
  </w:style>
  <w:style w:type="character" w:customStyle="1" w:styleId="WW8Num1z0">
    <w:name w:val="WW8Num1z0"/>
    <w:rPr>
      <w:rFonts w:ascii="Wingdings" w:hAnsi="Wingdings"/>
    </w:rPr>
  </w:style>
  <w:style w:type="character" w:customStyle="1" w:styleId="WW8Num1z1">
    <w:name w:val="WW8Num1z1"/>
    <w:rPr>
      <w:rFonts w:ascii="Courier New" w:hAnsi="Courier New"/>
    </w:rPr>
  </w:style>
  <w:style w:type="character" w:customStyle="1" w:styleId="WW8Num1z3">
    <w:name w:val="WW8Num1z3"/>
    <w:rPr>
      <w:rFonts w:ascii="Symbol" w:hAnsi="Symbol"/>
    </w:rPr>
  </w:style>
  <w:style w:type="character" w:customStyle="1" w:styleId="WW8Num2z1">
    <w:name w:val="WW8Num2z1"/>
    <w:rPr>
      <w:rFonts w:ascii="Courier New" w:hAnsi="Courier New"/>
    </w:rPr>
  </w:style>
  <w:style w:type="character" w:customStyle="1" w:styleId="WW8Num2z3">
    <w:name w:val="WW8Num2z3"/>
    <w:rPr>
      <w:rFonts w:ascii="Symbol" w:hAnsi="Symbol"/>
    </w:rPr>
  </w:style>
  <w:style w:type="character" w:customStyle="1" w:styleId="WW8Num3z1">
    <w:name w:val="WW8Num3z1"/>
    <w:rPr>
      <w:rFonts w:ascii="Courier New" w:hAnsi="Courier New" w:cs="Courier New"/>
    </w:rPr>
  </w:style>
  <w:style w:type="character" w:customStyle="1" w:styleId="WW8Num3z3">
    <w:name w:val="WW8Num3z3"/>
    <w:rPr>
      <w:rFonts w:ascii="Symbol" w:hAnsi="Symbol"/>
    </w:rPr>
  </w:style>
  <w:style w:type="character" w:customStyle="1" w:styleId="WW8Num4z1">
    <w:name w:val="WW8Num4z1"/>
    <w:rPr>
      <w:rFonts w:ascii="Courier New" w:hAnsi="Courier New" w:cs="Courier New"/>
    </w:rPr>
  </w:style>
  <w:style w:type="character" w:customStyle="1" w:styleId="WW8Num4z2">
    <w:name w:val="WW8Num4z2"/>
    <w:rPr>
      <w:rFonts w:ascii="Wingdings" w:hAnsi="Wingdings"/>
    </w:rPr>
  </w:style>
  <w:style w:type="character" w:customStyle="1" w:styleId="WW8Num5z1">
    <w:name w:val="WW8Num5z1"/>
    <w:rPr>
      <w:rFonts w:ascii="Courier New" w:hAnsi="Courier New"/>
    </w:rPr>
  </w:style>
  <w:style w:type="character" w:customStyle="1" w:styleId="WW8Num5z3">
    <w:name w:val="WW8Num5z3"/>
    <w:rPr>
      <w:rFonts w:ascii="Symbol" w:hAnsi="Symbol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6z3">
    <w:name w:val="WW8Num6z3"/>
    <w:rPr>
      <w:rFonts w:ascii="Symbol" w:hAnsi="Symbol"/>
    </w:rPr>
  </w:style>
  <w:style w:type="character" w:customStyle="1" w:styleId="WW8Num7z1">
    <w:name w:val="WW8Num7z1"/>
    <w:rPr>
      <w:rFonts w:ascii="Courier New" w:hAnsi="Courier New"/>
    </w:rPr>
  </w:style>
  <w:style w:type="character" w:customStyle="1" w:styleId="WW8Num7z3">
    <w:name w:val="WW8Num7z3"/>
    <w:rPr>
      <w:rFonts w:ascii="Symbol" w:hAnsi="Symbol"/>
    </w:rPr>
  </w:style>
  <w:style w:type="character" w:customStyle="1" w:styleId="WW8Num8z1">
    <w:name w:val="WW8Num8z1"/>
    <w:rPr>
      <w:rFonts w:ascii="Courier New" w:hAnsi="Courier New"/>
    </w:rPr>
  </w:style>
  <w:style w:type="character" w:customStyle="1" w:styleId="WW8Num8z3">
    <w:name w:val="WW8Num8z3"/>
    <w:rPr>
      <w:rFonts w:ascii="Symbol" w:hAnsi="Symbol"/>
    </w:rPr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9z3">
    <w:name w:val="WW8Num9z3"/>
    <w:rPr>
      <w:rFonts w:ascii="Symbol" w:hAnsi="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0z3">
    <w:name w:val="WW8Num10z3"/>
    <w:rPr>
      <w:rFonts w:ascii="Symbol" w:hAnsi="Symbol"/>
    </w:rPr>
  </w:style>
  <w:style w:type="character" w:customStyle="1" w:styleId="WW8Num12z3">
    <w:name w:val="WW8Num12z3"/>
    <w:rPr>
      <w:rFonts w:ascii="Symbol" w:hAnsi="Symbol"/>
    </w:rPr>
  </w:style>
  <w:style w:type="character" w:customStyle="1" w:styleId="WW8Num12z4">
    <w:name w:val="WW8Num12z4"/>
    <w:rPr>
      <w:rFonts w:ascii="Courier New" w:hAnsi="Courier New"/>
    </w:rPr>
  </w:style>
  <w:style w:type="character" w:customStyle="1" w:styleId="WW-DefaultParagraphFont">
    <w:name w:val="WW-Default Paragraph Font"/>
  </w:style>
  <w:style w:type="character" w:customStyle="1" w:styleId="CharChar5">
    <w:name w:val=" Char Char5"/>
    <w:basedOn w:val="WW-DefaultParagraphFont"/>
    <w:rPr>
      <w:rFonts w:ascii="Verdana" w:eastAsia="Times New Roman" w:hAnsi="Verdana" w:cs="Angsana New"/>
      <w:b/>
      <w:sz w:val="20"/>
      <w:szCs w:val="20"/>
      <w:shd w:val="clear" w:color="auto" w:fill="B3B3B3"/>
    </w:rPr>
  </w:style>
  <w:style w:type="character" w:customStyle="1" w:styleId="CharChar4">
    <w:name w:val=" Char Char4"/>
    <w:basedOn w:val="WW-DefaultParagraphFont"/>
    <w:rPr>
      <w:rFonts w:ascii="Times New Roman" w:eastAsia="Times New Roman" w:hAnsi="Times New Roman" w:cs="Angsana New"/>
      <w:b/>
      <w:bCs/>
      <w:caps/>
      <w:sz w:val="24"/>
      <w:szCs w:val="24"/>
    </w:rPr>
  </w:style>
  <w:style w:type="character" w:customStyle="1" w:styleId="CharChar3">
    <w:name w:val=" Char Char3"/>
    <w:basedOn w:val="WW-DefaultParagraphFont"/>
    <w:rPr>
      <w:rFonts w:ascii="Times New Roman" w:eastAsia="Times New Roman" w:hAnsi="Times New Roman" w:cs="Angsana New"/>
      <w:sz w:val="24"/>
      <w:szCs w:val="24"/>
    </w:rPr>
  </w:style>
  <w:style w:type="character" w:customStyle="1" w:styleId="CharChar2">
    <w:name w:val=" Char Char2"/>
    <w:basedOn w:val="WW-DefaultParagraphFont"/>
    <w:rPr>
      <w:rFonts w:ascii="Courier New" w:eastAsia="Courier New" w:hAnsi="Courier New" w:cs="Times New Roman"/>
      <w:sz w:val="20"/>
      <w:szCs w:val="20"/>
    </w:rPr>
  </w:style>
  <w:style w:type="character" w:customStyle="1" w:styleId="CharChar1">
    <w:name w:val=" Char Char1"/>
    <w:basedOn w:val="WW-DefaultParagraphFont"/>
    <w:rPr>
      <w:rFonts w:ascii="Times New Roman" w:eastAsia="Times New Roman" w:hAnsi="Times New Roman" w:cs="Angsana New"/>
      <w:sz w:val="24"/>
      <w:szCs w:val="24"/>
    </w:rPr>
  </w:style>
  <w:style w:type="character" w:customStyle="1" w:styleId="CharChar">
    <w:name w:val=" Char Char"/>
    <w:basedOn w:val="WW-DefaultParagraphFont"/>
    <w:rPr>
      <w:rFonts w:ascii="Times New Roman" w:eastAsia="Times New Roman" w:hAnsi="Times New Roman" w:cs="Angsana New"/>
      <w:sz w:val="24"/>
      <w:szCs w:val="24"/>
    </w:rPr>
  </w:style>
  <w:style w:type="character" w:styleId="Hyperlink">
    <w:name w:val="Hyperlink"/>
    <w:basedOn w:val="WW-DefaultParagraphFont"/>
    <w:rPr>
      <w:color w:val="0000FF"/>
      <w:u w:val="single"/>
    </w:rPr>
  </w:style>
  <w:style w:type="character" w:customStyle="1" w:styleId="Bullets">
    <w:name w:val="Bullets"/>
    <w:rPr>
      <w:rFonts w:ascii="StarSymbol" w:eastAsia="StarSymbol" w:hAnsi="StarSymbol" w:cs="StarSymbol"/>
      <w:sz w:val="18"/>
      <w:szCs w:val="18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lbany" w:eastAsia="Andale Sans UI" w:hAnsi="Albany" w:cs="Tahoma"/>
      <w:sz w:val="28"/>
      <w:szCs w:val="28"/>
    </w:rPr>
  </w:style>
  <w:style w:type="paragraph" w:styleId="BodyText">
    <w:name w:val="Body Text"/>
    <w:basedOn w:val="Normal"/>
    <w:pPr>
      <w:jc w:val="both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Courier New" w:hAnsi="Courier New" w:cs="Times New Roman"/>
      <w:sz w:val="20"/>
      <w:szCs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</w:style>
  <w:style w:type="paragraph" w:styleId="Footer">
    <w:name w:val="footer"/>
    <w:basedOn w:val="Normal"/>
    <w:pPr>
      <w:tabs>
        <w:tab w:val="center" w:pos="4680"/>
        <w:tab w:val="right" w:pos="9360"/>
      </w:tabs>
    </w:pPr>
  </w:style>
  <w:style w:type="paragraph" w:customStyle="1" w:styleId="Achievement">
    <w:name w:val="Achievement"/>
    <w:basedOn w:val="BodyText"/>
    <w:pPr>
      <w:numPr>
        <w:numId w:val="7"/>
      </w:numPr>
      <w:spacing w:after="60" w:line="220" w:lineRule="atLeast"/>
      <w:ind w:left="0" w:firstLine="0"/>
    </w:pPr>
    <w:rPr>
      <w:rFonts w:ascii="Arial" w:eastAsia="Batang" w:hAnsi="Arial" w:cs="Times New Roman"/>
      <w:spacing w:val="-5"/>
      <w:sz w:val="20"/>
      <w:szCs w:val="20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648</Words>
  <Characters>3697</Characters>
  <Application>Microsoft Office Word</Application>
  <DocSecurity>0</DocSecurity>
  <Lines>30</Lines>
  <Paragraphs>8</Paragraphs>
  <ScaleCrop>false</ScaleCrop>
  <Company/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user1</dc:creator>
  <cp:lastModifiedBy>Dell</cp:lastModifiedBy>
  <cp:revision>2</cp:revision>
  <cp:lastPrinted>2112-12-31T18:30:00Z</cp:lastPrinted>
  <dcterms:created xsi:type="dcterms:W3CDTF">2014-08-07T09:49:00Z</dcterms:created>
  <dcterms:modified xsi:type="dcterms:W3CDTF">2014-08-07T09:49:00Z</dcterms:modified>
</cp:coreProperties>
</file>