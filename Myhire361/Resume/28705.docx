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E5877" w:rsidRDefault="001E5877">
      <w:pPr>
        <w:pStyle w:val="Title"/>
        <w:ind w:left="3600"/>
        <w:jc w:val="left"/>
        <w:rPr>
          <w:sz w:val="22"/>
          <w:szCs w:val="22"/>
        </w:rPr>
      </w:pPr>
      <w:r>
        <w:rPr>
          <w:sz w:val="22"/>
          <w:szCs w:val="22"/>
        </w:rPr>
        <w:t>RESUME</w:t>
      </w:r>
    </w:p>
    <w:p w:rsidR="001E5877" w:rsidRDefault="001E5877">
      <w:pPr>
        <w:pStyle w:val="Title"/>
        <w:rPr>
          <w:sz w:val="22"/>
          <w:szCs w:val="22"/>
        </w:rPr>
      </w:pPr>
    </w:p>
    <w:p w:rsidR="001E5877" w:rsidRDefault="006732A3">
      <w:pPr>
        <w:pStyle w:val="Title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MUJEEB ALAM</w:t>
      </w:r>
      <w:r w:rsidR="001E5877">
        <w:rPr>
          <w:sz w:val="22"/>
          <w:szCs w:val="22"/>
          <w:u w:val="none"/>
        </w:rPr>
        <w:tab/>
      </w:r>
      <w:r w:rsidR="001E5877">
        <w:rPr>
          <w:sz w:val="22"/>
          <w:szCs w:val="22"/>
          <w:u w:val="none"/>
        </w:rPr>
        <w:tab/>
      </w:r>
    </w:p>
    <w:p w:rsidR="001E5877" w:rsidRDefault="001E5877">
      <w:pPr>
        <w:pStyle w:val="Title"/>
        <w:jc w:val="left"/>
        <w:rPr>
          <w:color w:val="000000"/>
          <w:sz w:val="22"/>
          <w:szCs w:val="22"/>
          <w:u w:val="none"/>
        </w:rPr>
      </w:pPr>
      <w:r>
        <w:rPr>
          <w:color w:val="000000"/>
          <w:sz w:val="22"/>
          <w:szCs w:val="22"/>
          <w:u w:val="none"/>
        </w:rPr>
        <w:t>Pho</w:t>
      </w:r>
      <w:r w:rsidR="007E55F0">
        <w:rPr>
          <w:color w:val="000000"/>
          <w:sz w:val="22"/>
          <w:szCs w:val="22"/>
          <w:u w:val="none"/>
        </w:rPr>
        <w:t>ne No: +91-</w:t>
      </w:r>
      <w:r w:rsidR="00C71DB1">
        <w:rPr>
          <w:color w:val="000000"/>
          <w:sz w:val="22"/>
          <w:szCs w:val="22"/>
          <w:u w:val="none"/>
        </w:rPr>
        <w:t xml:space="preserve"> </w:t>
      </w:r>
      <w:r w:rsidR="006732A3">
        <w:rPr>
          <w:color w:val="000000"/>
          <w:sz w:val="22"/>
          <w:szCs w:val="22"/>
          <w:u w:val="none"/>
        </w:rPr>
        <w:t>8951189482</w:t>
      </w:r>
    </w:p>
    <w:p w:rsidR="001E5877" w:rsidRDefault="001E587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Email-Id – </w:t>
      </w:r>
      <w:r w:rsidR="006732A3">
        <w:rPr>
          <w:b/>
          <w:bCs/>
          <w:sz w:val="22"/>
          <w:szCs w:val="22"/>
        </w:rPr>
        <w:t>mujeeb.alam88@gmail.com</w:t>
      </w:r>
    </w:p>
    <w:p w:rsidR="001E5877" w:rsidRDefault="001E5877">
      <w:pPr>
        <w:rPr>
          <w:b/>
          <w:sz w:val="22"/>
          <w:szCs w:val="22"/>
          <w:u w:val="single"/>
          <w:lang w:val="en-US"/>
        </w:rPr>
      </w:pPr>
      <w:r>
        <w:pict>
          <v:line id="_x0000_s1026" style="position:absolute;z-index:251657728" from="0,8.6pt" to="450pt,8.6pt" strokeweight="1.59mm">
            <v:stroke joinstyle="miter"/>
          </v:line>
        </w:pict>
      </w:r>
    </w:p>
    <w:p w:rsidR="001E5877" w:rsidRPr="00A13CCD" w:rsidRDefault="001E5877" w:rsidP="00D23BF0">
      <w:pPr>
        <w:rPr>
          <w:b/>
          <w:szCs w:val="22"/>
        </w:rPr>
      </w:pPr>
      <w:r w:rsidRPr="00A13CCD">
        <w:rPr>
          <w:b/>
          <w:szCs w:val="22"/>
          <w:u w:val="single"/>
        </w:rPr>
        <w:t>Objective</w:t>
      </w:r>
      <w:r w:rsidRPr="00A13CCD">
        <w:rPr>
          <w:b/>
          <w:szCs w:val="22"/>
        </w:rPr>
        <w:t>:</w:t>
      </w:r>
    </w:p>
    <w:p w:rsidR="001E5877" w:rsidRDefault="001E5877" w:rsidP="00D23BF0">
      <w:pPr>
        <w:rPr>
          <w:bCs/>
          <w:sz w:val="22"/>
          <w:szCs w:val="22"/>
        </w:rPr>
      </w:pPr>
    </w:p>
    <w:p w:rsidR="001E5877" w:rsidRDefault="001E5877" w:rsidP="00D23BF0">
      <w:pPr>
        <w:rPr>
          <w:rFonts w:eastAsia="Franklin Gothic Medium" w:cs="Franklin Gothic Medium"/>
          <w:b/>
          <w:bCs/>
          <w:sz w:val="22"/>
          <w:szCs w:val="22"/>
          <w:u w:val="single"/>
          <w:lang/>
        </w:rPr>
      </w:pPr>
      <w:r>
        <w:rPr>
          <w:b/>
          <w:sz w:val="22"/>
          <w:szCs w:val="22"/>
        </w:rPr>
        <w:t xml:space="preserve"> </w:t>
      </w:r>
      <w:r>
        <w:rPr>
          <w:rFonts w:cs="Lucida Sans Unicode"/>
          <w:sz w:val="22"/>
          <w:szCs w:val="22"/>
        </w:rPr>
        <w:t>A co</w:t>
      </w:r>
      <w:r w:rsidR="00C40E63">
        <w:rPr>
          <w:rFonts w:cs="Lucida Sans Unicode"/>
          <w:sz w:val="22"/>
          <w:szCs w:val="22"/>
        </w:rPr>
        <w:t>mpetent professional with almost 3</w:t>
      </w:r>
      <w:r w:rsidR="00E72873">
        <w:rPr>
          <w:rFonts w:cs="Lucida Sans Unicode"/>
          <w:sz w:val="22"/>
          <w:szCs w:val="22"/>
        </w:rPr>
        <w:t xml:space="preserve"> </w:t>
      </w:r>
      <w:r>
        <w:rPr>
          <w:rFonts w:cs="Lucida Sans Unicode"/>
          <w:sz w:val="22"/>
          <w:szCs w:val="22"/>
        </w:rPr>
        <w:t>Years of experie</w:t>
      </w:r>
      <w:r w:rsidR="004637C7">
        <w:rPr>
          <w:rFonts w:cs="Lucida Sans Unicode"/>
          <w:sz w:val="22"/>
          <w:szCs w:val="22"/>
        </w:rPr>
        <w:t>nce .</w:t>
      </w:r>
      <w:r w:rsidR="00C71DB1">
        <w:rPr>
          <w:rFonts w:cs="Lucida Sans Unicode"/>
          <w:sz w:val="22"/>
          <w:szCs w:val="22"/>
        </w:rPr>
        <w:t>Currently</w:t>
      </w:r>
      <w:r>
        <w:rPr>
          <w:rFonts w:cs="Lucida Sans Unicode"/>
          <w:sz w:val="22"/>
          <w:szCs w:val="22"/>
        </w:rPr>
        <w:t xml:space="preserve"> l</w:t>
      </w:r>
      <w:r>
        <w:rPr>
          <w:rFonts w:cs="Lucida Sans Unicode"/>
          <w:bCs/>
          <w:sz w:val="22"/>
          <w:szCs w:val="22"/>
        </w:rPr>
        <w:t xml:space="preserve">ooking forward to associate myself </w:t>
      </w:r>
      <w:r w:rsidR="006732A3">
        <w:rPr>
          <w:rFonts w:cs="Lucida Sans Unicode"/>
          <w:bCs/>
          <w:sz w:val="22"/>
          <w:szCs w:val="22"/>
        </w:rPr>
        <w:t>to marketing and sales</w:t>
      </w:r>
      <w:r w:rsidR="00B55DAB">
        <w:rPr>
          <w:rFonts w:cs="Lucida Sans Unicode"/>
          <w:bCs/>
          <w:sz w:val="22"/>
          <w:szCs w:val="22"/>
        </w:rPr>
        <w:t>, where</w:t>
      </w:r>
      <w:r>
        <w:rPr>
          <w:rFonts w:cs="Lucida Sans Unicode"/>
          <w:bCs/>
          <w:sz w:val="22"/>
          <w:szCs w:val="22"/>
        </w:rPr>
        <w:t xml:space="preserve"> there is an opportunity to share, to </w:t>
      </w:r>
      <w:r w:rsidR="00C71DB1">
        <w:rPr>
          <w:rFonts w:cs="Lucida Sans Unicode"/>
          <w:bCs/>
          <w:sz w:val="22"/>
          <w:szCs w:val="22"/>
        </w:rPr>
        <w:t>contribute, to</w:t>
      </w:r>
      <w:r>
        <w:rPr>
          <w:rFonts w:cs="Lucida Sans Unicode"/>
          <w:bCs/>
          <w:sz w:val="22"/>
          <w:szCs w:val="22"/>
        </w:rPr>
        <w:t xml:space="preserve"> upgrade my knowledge and </w:t>
      </w:r>
      <w:r w:rsidR="006732A3">
        <w:rPr>
          <w:rFonts w:cs="Lucida Sans Unicode"/>
          <w:bCs/>
          <w:sz w:val="22"/>
          <w:szCs w:val="22"/>
        </w:rPr>
        <w:t>marketing</w:t>
      </w:r>
      <w:r w:rsidR="004637C7">
        <w:rPr>
          <w:rFonts w:cs="Lucida Sans Unicode"/>
          <w:bCs/>
          <w:sz w:val="22"/>
          <w:szCs w:val="22"/>
        </w:rPr>
        <w:t xml:space="preserve"> </w:t>
      </w:r>
      <w:r>
        <w:rPr>
          <w:rFonts w:cs="Lucida Sans Unicode"/>
          <w:bCs/>
          <w:sz w:val="22"/>
          <w:szCs w:val="22"/>
        </w:rPr>
        <w:t>skills.</w:t>
      </w:r>
      <w:r>
        <w:rPr>
          <w:rFonts w:cs="Lucida Sans Unicode"/>
          <w:sz w:val="22"/>
          <w:szCs w:val="22"/>
        </w:rPr>
        <w:br/>
      </w:r>
      <w:r>
        <w:rPr>
          <w:rFonts w:cs="Lucida Sans Unicode"/>
          <w:sz w:val="22"/>
          <w:szCs w:val="22"/>
          <w:u w:val="single"/>
        </w:rPr>
        <w:br/>
      </w:r>
      <w:r w:rsidRPr="00A13CCD">
        <w:rPr>
          <w:rFonts w:eastAsia="Franklin Gothic Medium" w:cs="Franklin Gothic Medium"/>
          <w:b/>
          <w:bCs/>
          <w:szCs w:val="22"/>
          <w:u w:val="single"/>
          <w:lang/>
        </w:rPr>
        <w:t>Career Abstract:</w:t>
      </w:r>
    </w:p>
    <w:p w:rsidR="001E5877" w:rsidRDefault="001E5877" w:rsidP="00D23BF0">
      <w:pPr>
        <w:autoSpaceDE w:val="0"/>
        <w:spacing w:after="40"/>
        <w:rPr>
          <w:rFonts w:eastAsia="Franklin Gothic Medium" w:cs="Franklin Gothic Medium"/>
          <w:sz w:val="22"/>
          <w:szCs w:val="22"/>
          <w:lang/>
        </w:rPr>
      </w:pPr>
    </w:p>
    <w:p w:rsidR="001E5877" w:rsidRDefault="00E72873" w:rsidP="00BE715D">
      <w:pPr>
        <w:numPr>
          <w:ilvl w:val="0"/>
          <w:numId w:val="2"/>
        </w:numPr>
        <w:tabs>
          <w:tab w:val="left" w:pos="0"/>
        </w:tabs>
        <w:autoSpaceDE w:val="0"/>
        <w:spacing w:after="40"/>
        <w:rPr>
          <w:rFonts w:eastAsia="Franklin Gothic Medium" w:cs="Franklin Gothic Medium"/>
          <w:sz w:val="22"/>
          <w:szCs w:val="22"/>
          <w:lang/>
        </w:rPr>
      </w:pPr>
      <w:r>
        <w:rPr>
          <w:rFonts w:eastAsia="Franklin Gothic Medium" w:cs="Franklin Gothic Medium"/>
          <w:sz w:val="22"/>
          <w:szCs w:val="22"/>
          <w:lang/>
        </w:rPr>
        <w:t>E</w:t>
      </w:r>
      <w:r w:rsidR="001E5877">
        <w:rPr>
          <w:rFonts w:eastAsia="Franklin Gothic Medium" w:cs="Franklin Gothic Medium"/>
          <w:sz w:val="22"/>
          <w:szCs w:val="22"/>
          <w:lang/>
        </w:rPr>
        <w:t xml:space="preserve">xperience in the field of </w:t>
      </w:r>
      <w:r w:rsidR="006732A3">
        <w:rPr>
          <w:rFonts w:eastAsia="Franklin Gothic Medium" w:cs="Franklin Gothic Medium"/>
          <w:sz w:val="22"/>
          <w:szCs w:val="22"/>
          <w:lang/>
        </w:rPr>
        <w:t>Channel sales</w:t>
      </w:r>
      <w:r w:rsidR="004B34F8">
        <w:rPr>
          <w:rFonts w:eastAsia="Franklin Gothic Medium" w:cs="Franklin Gothic Medium"/>
          <w:sz w:val="22"/>
          <w:szCs w:val="22"/>
          <w:lang/>
        </w:rPr>
        <w:t>, Sales</w:t>
      </w:r>
      <w:r w:rsidR="001E5877">
        <w:rPr>
          <w:rFonts w:eastAsia="Franklin Gothic Medium" w:cs="Franklin Gothic Medium"/>
          <w:sz w:val="22"/>
          <w:szCs w:val="22"/>
          <w:lang/>
        </w:rPr>
        <w:t xml:space="preserve"> and Marketing.</w:t>
      </w:r>
    </w:p>
    <w:p w:rsidR="001E5877" w:rsidRDefault="001E5877" w:rsidP="00BE715D">
      <w:pPr>
        <w:numPr>
          <w:ilvl w:val="0"/>
          <w:numId w:val="2"/>
        </w:numPr>
        <w:tabs>
          <w:tab w:val="left" w:pos="0"/>
        </w:tabs>
        <w:autoSpaceDE w:val="0"/>
        <w:spacing w:after="40"/>
        <w:rPr>
          <w:rFonts w:eastAsia="Franklin Gothic Medium" w:cs="Franklin Gothic Medium"/>
          <w:sz w:val="22"/>
          <w:szCs w:val="22"/>
          <w:lang/>
        </w:rPr>
      </w:pPr>
      <w:r>
        <w:rPr>
          <w:rFonts w:eastAsia="Franklin Gothic Medium" w:cs="Franklin Gothic Medium"/>
          <w:sz w:val="22"/>
          <w:szCs w:val="22"/>
          <w:lang/>
        </w:rPr>
        <w:t xml:space="preserve">A keen planner and implementer with deftness in effectuating strategies, driving teams to ensure successful management of sales in the assigned region. </w:t>
      </w:r>
    </w:p>
    <w:p w:rsidR="001E5877" w:rsidRDefault="001E5877" w:rsidP="00BE715D">
      <w:pPr>
        <w:numPr>
          <w:ilvl w:val="0"/>
          <w:numId w:val="2"/>
        </w:numPr>
        <w:tabs>
          <w:tab w:val="left" w:pos="0"/>
        </w:tabs>
        <w:autoSpaceDE w:val="0"/>
        <w:spacing w:after="40"/>
        <w:rPr>
          <w:rFonts w:eastAsia="Franklin Gothic Medium" w:cs="Franklin Gothic Medium"/>
          <w:sz w:val="22"/>
          <w:szCs w:val="22"/>
          <w:lang/>
        </w:rPr>
      </w:pPr>
      <w:r>
        <w:rPr>
          <w:rFonts w:eastAsia="Franklin Gothic Medium" w:cs="Franklin Gothic Medium"/>
          <w:sz w:val="22"/>
          <w:szCs w:val="22"/>
          <w:lang/>
        </w:rPr>
        <w:t xml:space="preserve">Proficient in managing business operations encompassing customer relationship management, administration, market analysis, development of new markets and market segments. </w:t>
      </w:r>
    </w:p>
    <w:p w:rsidR="001E5877" w:rsidRDefault="001E5877" w:rsidP="00BE715D">
      <w:pPr>
        <w:numPr>
          <w:ilvl w:val="0"/>
          <w:numId w:val="2"/>
        </w:numPr>
        <w:tabs>
          <w:tab w:val="left" w:pos="0"/>
        </w:tabs>
        <w:autoSpaceDE w:val="0"/>
        <w:spacing w:after="40"/>
        <w:rPr>
          <w:rFonts w:eastAsia="Franklin Gothic Medium" w:cs="Franklin Gothic Medium"/>
          <w:sz w:val="22"/>
          <w:szCs w:val="22"/>
          <w:lang/>
        </w:rPr>
      </w:pPr>
      <w:r>
        <w:rPr>
          <w:rFonts w:eastAsia="Franklin Gothic Medium" w:cs="Franklin Gothic Medium"/>
          <w:sz w:val="22"/>
          <w:szCs w:val="22"/>
          <w:lang/>
        </w:rPr>
        <w:t>Track record of attaining consistent yearly growth both in terms of sales and revenues, as well as developing new clients/ markets, thereby expanding the customer base.</w:t>
      </w:r>
    </w:p>
    <w:p w:rsidR="001E5877" w:rsidRDefault="001E5877" w:rsidP="00BE715D">
      <w:pPr>
        <w:numPr>
          <w:ilvl w:val="0"/>
          <w:numId w:val="2"/>
        </w:numPr>
        <w:tabs>
          <w:tab w:val="left" w:pos="0"/>
        </w:tabs>
        <w:autoSpaceDE w:val="0"/>
        <w:spacing w:after="40"/>
        <w:rPr>
          <w:rFonts w:eastAsia="Franklin Gothic Medium" w:cs="Franklin Gothic Medium"/>
          <w:sz w:val="22"/>
          <w:szCs w:val="22"/>
          <w:lang/>
        </w:rPr>
      </w:pPr>
      <w:r>
        <w:rPr>
          <w:rFonts w:eastAsia="Franklin Gothic Medium" w:cs="Franklin Gothic Medium"/>
          <w:sz w:val="22"/>
          <w:szCs w:val="22"/>
          <w:lang/>
        </w:rPr>
        <w:t xml:space="preserve">An impressive communicator with honed interpersonal, team building, negotiation, presentation, convincing and analytical skills. </w:t>
      </w:r>
    </w:p>
    <w:p w:rsidR="001E5877" w:rsidRDefault="001E5877" w:rsidP="00BE715D">
      <w:pPr>
        <w:numPr>
          <w:ilvl w:val="0"/>
          <w:numId w:val="2"/>
        </w:numPr>
        <w:tabs>
          <w:tab w:val="left" w:pos="0"/>
        </w:tabs>
        <w:autoSpaceDE w:val="0"/>
        <w:spacing w:after="40"/>
        <w:rPr>
          <w:rFonts w:eastAsia="Franklin Gothic Medium" w:cs="Franklin Gothic Medium"/>
          <w:sz w:val="22"/>
          <w:szCs w:val="22"/>
          <w:lang/>
        </w:rPr>
      </w:pPr>
      <w:r>
        <w:rPr>
          <w:rFonts w:eastAsia="Franklin Gothic Medium" w:cs="Franklin Gothic Medium"/>
          <w:sz w:val="22"/>
          <w:szCs w:val="22"/>
          <w:lang/>
        </w:rPr>
        <w:t>Ability to think out-of-the-box and contribute ideas towards achieving business excellence.</w:t>
      </w:r>
    </w:p>
    <w:p w:rsidR="001E5877" w:rsidRDefault="001E5877" w:rsidP="00D23BF0">
      <w:pPr>
        <w:autoSpaceDE w:val="0"/>
        <w:spacing w:after="40"/>
        <w:rPr>
          <w:rFonts w:eastAsia="Franklin Gothic Medium" w:cs="Franklin Gothic Medium"/>
          <w:sz w:val="22"/>
          <w:szCs w:val="22"/>
          <w:lang/>
        </w:rPr>
      </w:pPr>
    </w:p>
    <w:p w:rsidR="001E5877" w:rsidRDefault="001E5877" w:rsidP="00D23BF0">
      <w:pPr>
        <w:rPr>
          <w:rFonts w:cs="Lucida Sans Unicode"/>
          <w:b/>
          <w:bCs/>
          <w:sz w:val="22"/>
          <w:szCs w:val="22"/>
          <w:u w:val="single"/>
        </w:rPr>
      </w:pPr>
      <w:r w:rsidRPr="00A13CCD">
        <w:rPr>
          <w:rFonts w:cs="Lucida Sans Unicode"/>
          <w:b/>
          <w:bCs/>
          <w:szCs w:val="22"/>
          <w:u w:val="single"/>
        </w:rPr>
        <w:t>Core Competencies</w:t>
      </w:r>
      <w:r>
        <w:rPr>
          <w:rFonts w:cs="Lucida Sans Unicode"/>
          <w:b/>
          <w:bCs/>
          <w:sz w:val="22"/>
          <w:szCs w:val="22"/>
          <w:u w:val="single"/>
        </w:rPr>
        <w:t>:</w:t>
      </w:r>
    </w:p>
    <w:p w:rsidR="001E5877" w:rsidRDefault="001E5877" w:rsidP="00D23BF0">
      <w:pPr>
        <w:rPr>
          <w:b/>
          <w:bCs/>
          <w:sz w:val="22"/>
          <w:szCs w:val="22"/>
          <w:u w:val="single"/>
        </w:rPr>
      </w:pPr>
    </w:p>
    <w:p w:rsidR="001E5877" w:rsidRPr="00E30226" w:rsidRDefault="00D23BF0" w:rsidP="00D23BF0">
      <w:pPr>
        <w:autoSpaceDE w:val="0"/>
        <w:spacing w:after="40"/>
        <w:rPr>
          <w:rFonts w:eastAsia="Franklin Gothic Medium" w:cs="Franklin Gothic Medium"/>
          <w:b/>
          <w:bCs/>
          <w:sz w:val="22"/>
          <w:szCs w:val="22"/>
          <w:u w:val="single"/>
          <w:lang/>
        </w:rPr>
      </w:pPr>
      <w:r>
        <w:rPr>
          <w:rFonts w:eastAsia="Franklin Gothic Medium" w:cs="Franklin Gothic Medium"/>
          <w:b/>
          <w:bCs/>
          <w:sz w:val="22"/>
          <w:szCs w:val="22"/>
          <w:lang/>
        </w:rPr>
        <w:t xml:space="preserve">         </w:t>
      </w:r>
      <w:r w:rsidR="00E30226">
        <w:rPr>
          <w:rFonts w:eastAsia="Franklin Gothic Medium" w:cs="Franklin Gothic Medium"/>
          <w:b/>
          <w:bCs/>
          <w:sz w:val="22"/>
          <w:szCs w:val="22"/>
          <w:lang/>
        </w:rPr>
        <w:t xml:space="preserve">    </w:t>
      </w:r>
      <w:r w:rsidR="001E5877" w:rsidRPr="00A13CCD">
        <w:rPr>
          <w:rFonts w:eastAsia="Franklin Gothic Medium" w:cs="Franklin Gothic Medium"/>
          <w:b/>
          <w:bCs/>
          <w:szCs w:val="22"/>
          <w:u w:val="single"/>
          <w:lang/>
        </w:rPr>
        <w:t>Sales &amp; Marketing</w:t>
      </w:r>
    </w:p>
    <w:p w:rsidR="001E5877" w:rsidRDefault="001E5877" w:rsidP="00BE715D">
      <w:pPr>
        <w:numPr>
          <w:ilvl w:val="0"/>
          <w:numId w:val="3"/>
        </w:numPr>
        <w:tabs>
          <w:tab w:val="left" w:pos="0"/>
        </w:tabs>
        <w:autoSpaceDE w:val="0"/>
        <w:spacing w:after="40"/>
        <w:rPr>
          <w:rFonts w:eastAsia="Franklin Gothic Medium" w:cs="Franklin Gothic Medium"/>
          <w:sz w:val="22"/>
          <w:szCs w:val="22"/>
          <w:lang/>
        </w:rPr>
      </w:pPr>
      <w:r>
        <w:rPr>
          <w:rFonts w:eastAsia="Franklin Gothic Medium" w:cs="Franklin Gothic Medium"/>
          <w:sz w:val="22"/>
          <w:szCs w:val="22"/>
          <w:lang/>
        </w:rPr>
        <w:t>Ensuring the maximum sales by providing efficient sales operations for achieving allocated target.</w:t>
      </w:r>
    </w:p>
    <w:p w:rsidR="001E5877" w:rsidRDefault="00C71DB1" w:rsidP="00BE715D">
      <w:pPr>
        <w:numPr>
          <w:ilvl w:val="0"/>
          <w:numId w:val="3"/>
        </w:numPr>
        <w:tabs>
          <w:tab w:val="left" w:pos="0"/>
        </w:tabs>
        <w:autoSpaceDE w:val="0"/>
        <w:spacing w:after="40"/>
        <w:rPr>
          <w:rFonts w:eastAsia="Franklin Gothic Medium" w:cs="Franklin Gothic Medium"/>
          <w:sz w:val="22"/>
          <w:szCs w:val="22"/>
          <w:lang/>
        </w:rPr>
      </w:pPr>
      <w:r>
        <w:rPr>
          <w:rFonts w:eastAsia="Franklin Gothic Medium" w:cs="Franklin Gothic Medium"/>
          <w:sz w:val="22"/>
          <w:szCs w:val="22"/>
          <w:lang/>
        </w:rPr>
        <w:t>Utilizing</w:t>
      </w:r>
      <w:r w:rsidR="001E5877">
        <w:rPr>
          <w:rFonts w:eastAsia="Franklin Gothic Medium" w:cs="Franklin Gothic Medium"/>
          <w:sz w:val="22"/>
          <w:szCs w:val="22"/>
          <w:lang/>
        </w:rPr>
        <w:t xml:space="preserve"> the utmost public information and personal network for the expansion of business circle.</w:t>
      </w:r>
    </w:p>
    <w:p w:rsidR="001E5877" w:rsidRDefault="001E5877" w:rsidP="00BE715D">
      <w:pPr>
        <w:numPr>
          <w:ilvl w:val="0"/>
          <w:numId w:val="3"/>
        </w:numPr>
        <w:tabs>
          <w:tab w:val="left" w:pos="0"/>
        </w:tabs>
        <w:autoSpaceDE w:val="0"/>
        <w:spacing w:after="40"/>
        <w:rPr>
          <w:rFonts w:eastAsia="Franklin Gothic Medium" w:cs="Franklin Gothic Medium"/>
          <w:sz w:val="22"/>
          <w:szCs w:val="22"/>
          <w:lang/>
        </w:rPr>
      </w:pPr>
      <w:r>
        <w:rPr>
          <w:rFonts w:eastAsia="Franklin Gothic Medium" w:cs="Franklin Gothic Medium"/>
          <w:sz w:val="22"/>
          <w:szCs w:val="22"/>
          <w:lang/>
        </w:rPr>
        <w:t xml:space="preserve">Planning &amp; </w:t>
      </w:r>
      <w:r w:rsidR="00C71DB1">
        <w:rPr>
          <w:rFonts w:eastAsia="Franklin Gothic Medium" w:cs="Franklin Gothic Medium"/>
          <w:sz w:val="22"/>
          <w:szCs w:val="22"/>
          <w:lang/>
        </w:rPr>
        <w:t>organizing</w:t>
      </w:r>
      <w:r>
        <w:rPr>
          <w:rFonts w:eastAsia="Franklin Gothic Medium" w:cs="Franklin Gothic Medium"/>
          <w:sz w:val="22"/>
          <w:szCs w:val="22"/>
          <w:lang/>
        </w:rPr>
        <w:t xml:space="preserve"> different types of sales promotion activities to create hype in the market.</w:t>
      </w:r>
    </w:p>
    <w:p w:rsidR="00D23BF0" w:rsidRDefault="00D23BF0" w:rsidP="00D23BF0">
      <w:pPr>
        <w:autoSpaceDE w:val="0"/>
        <w:spacing w:after="40"/>
        <w:ind w:left="720"/>
        <w:rPr>
          <w:rFonts w:eastAsia="Franklin Gothic Medium" w:cs="Franklin Gothic Medium"/>
          <w:sz w:val="22"/>
          <w:szCs w:val="22"/>
          <w:lang/>
        </w:rPr>
      </w:pPr>
    </w:p>
    <w:p w:rsidR="001E5877" w:rsidRPr="00A13CCD" w:rsidRDefault="001E5877" w:rsidP="00D23BF0">
      <w:pPr>
        <w:autoSpaceDE w:val="0"/>
        <w:spacing w:after="40"/>
        <w:ind w:left="720"/>
        <w:jc w:val="both"/>
        <w:rPr>
          <w:rFonts w:eastAsia="Franklin Gothic Medium" w:cs="Franklin Gothic Medium"/>
          <w:b/>
          <w:bCs/>
          <w:szCs w:val="22"/>
          <w:u w:val="single"/>
          <w:lang/>
        </w:rPr>
      </w:pPr>
      <w:r w:rsidRPr="00A13CCD">
        <w:rPr>
          <w:rFonts w:eastAsia="Franklin Gothic Medium" w:cs="Franklin Gothic Medium"/>
          <w:b/>
          <w:bCs/>
          <w:szCs w:val="22"/>
          <w:u w:val="single"/>
          <w:lang/>
        </w:rPr>
        <w:t>Business Development</w:t>
      </w:r>
    </w:p>
    <w:p w:rsidR="001E5877" w:rsidRDefault="001E5877" w:rsidP="00BE715D">
      <w:pPr>
        <w:numPr>
          <w:ilvl w:val="0"/>
          <w:numId w:val="3"/>
        </w:numPr>
        <w:tabs>
          <w:tab w:val="left" w:pos="0"/>
        </w:tabs>
        <w:autoSpaceDE w:val="0"/>
        <w:spacing w:after="40"/>
        <w:rPr>
          <w:rFonts w:eastAsia="Franklin Gothic Medium" w:cs="Franklin Gothic Medium"/>
          <w:sz w:val="22"/>
          <w:szCs w:val="22"/>
          <w:lang/>
        </w:rPr>
      </w:pPr>
      <w:r>
        <w:rPr>
          <w:rFonts w:eastAsia="Franklin Gothic Medium" w:cs="Franklin Gothic Medium"/>
          <w:sz w:val="22"/>
          <w:szCs w:val="22"/>
          <w:lang/>
        </w:rPr>
        <w:t>Identifying prospective clients and generating business from new accounts.</w:t>
      </w:r>
    </w:p>
    <w:p w:rsidR="001E5877" w:rsidRDefault="001E5877" w:rsidP="00BE715D">
      <w:pPr>
        <w:numPr>
          <w:ilvl w:val="0"/>
          <w:numId w:val="3"/>
        </w:numPr>
        <w:tabs>
          <w:tab w:val="left" w:pos="0"/>
        </w:tabs>
        <w:autoSpaceDE w:val="0"/>
        <w:spacing w:after="40"/>
        <w:rPr>
          <w:rFonts w:eastAsia="Franklin Gothic Medium" w:cs="Franklin Gothic Medium"/>
          <w:sz w:val="22"/>
          <w:szCs w:val="22"/>
          <w:lang/>
        </w:rPr>
      </w:pPr>
      <w:r>
        <w:rPr>
          <w:rFonts w:eastAsia="Franklin Gothic Medium" w:cs="Franklin Gothic Medium"/>
          <w:sz w:val="22"/>
          <w:szCs w:val="22"/>
          <w:lang/>
        </w:rPr>
        <w:t>Framing effective business plans by implementing marketing strategies &amp; operations management.</w:t>
      </w:r>
    </w:p>
    <w:p w:rsidR="001E5877" w:rsidRDefault="001E5877" w:rsidP="00BE715D">
      <w:pPr>
        <w:numPr>
          <w:ilvl w:val="0"/>
          <w:numId w:val="3"/>
        </w:numPr>
        <w:tabs>
          <w:tab w:val="left" w:pos="0"/>
        </w:tabs>
        <w:autoSpaceDE w:val="0"/>
        <w:spacing w:after="40"/>
        <w:rPr>
          <w:rFonts w:eastAsia="Franklin Gothic Medium" w:cs="Franklin Gothic Medium"/>
          <w:sz w:val="22"/>
          <w:szCs w:val="22"/>
          <w:lang/>
        </w:rPr>
      </w:pPr>
      <w:r>
        <w:rPr>
          <w:rFonts w:eastAsia="Franklin Gothic Medium" w:cs="Franklin Gothic Medium"/>
          <w:sz w:val="22"/>
          <w:szCs w:val="22"/>
          <w:lang/>
        </w:rPr>
        <w:t xml:space="preserve">Researching and executing innovative business development strategies by </w:t>
      </w:r>
      <w:r w:rsidR="00C71DB1">
        <w:rPr>
          <w:rFonts w:eastAsia="Franklin Gothic Medium" w:cs="Franklin Gothic Medium"/>
          <w:sz w:val="22"/>
          <w:szCs w:val="22"/>
          <w:lang/>
        </w:rPr>
        <w:t>analyzing</w:t>
      </w:r>
      <w:r>
        <w:rPr>
          <w:rFonts w:eastAsia="Franklin Gothic Medium" w:cs="Franklin Gothic Medium"/>
          <w:sz w:val="22"/>
          <w:szCs w:val="22"/>
          <w:lang/>
        </w:rPr>
        <w:t xml:space="preserve"> strength and weakness about the product. </w:t>
      </w:r>
    </w:p>
    <w:p w:rsidR="001E5877" w:rsidRPr="00A13CCD" w:rsidRDefault="001E5877" w:rsidP="00D23BF0">
      <w:pPr>
        <w:autoSpaceDE w:val="0"/>
        <w:spacing w:after="40"/>
        <w:rPr>
          <w:rFonts w:eastAsia="Franklin Gothic Medium" w:cs="Franklin Gothic Medium"/>
          <w:szCs w:val="22"/>
          <w:lang/>
        </w:rPr>
      </w:pPr>
    </w:p>
    <w:p w:rsidR="001E5877" w:rsidRPr="00A13CCD" w:rsidRDefault="001E5877" w:rsidP="00E30226">
      <w:pPr>
        <w:autoSpaceDE w:val="0"/>
        <w:spacing w:after="40"/>
        <w:ind w:left="720"/>
        <w:rPr>
          <w:rFonts w:eastAsia="Franklin Gothic Medium" w:cs="Franklin Gothic Medium"/>
          <w:b/>
          <w:bCs/>
          <w:szCs w:val="22"/>
          <w:u w:val="single"/>
          <w:lang/>
        </w:rPr>
      </w:pPr>
      <w:r w:rsidRPr="00A13CCD">
        <w:rPr>
          <w:rFonts w:eastAsia="Franklin Gothic Medium" w:cs="Franklin Gothic Medium"/>
          <w:b/>
          <w:bCs/>
          <w:szCs w:val="22"/>
          <w:u w:val="single"/>
          <w:lang/>
        </w:rPr>
        <w:t>Channel Management</w:t>
      </w:r>
    </w:p>
    <w:p w:rsidR="001E5877" w:rsidRPr="00B55DAB" w:rsidRDefault="001E5877" w:rsidP="00BE715D">
      <w:pPr>
        <w:numPr>
          <w:ilvl w:val="0"/>
          <w:numId w:val="3"/>
        </w:numPr>
        <w:tabs>
          <w:tab w:val="left" w:pos="0"/>
        </w:tabs>
        <w:autoSpaceDE w:val="0"/>
        <w:spacing w:after="40"/>
        <w:rPr>
          <w:rFonts w:eastAsia="Franklin Gothic Medium" w:cs="Franklin Gothic Medium"/>
          <w:sz w:val="22"/>
          <w:szCs w:val="22"/>
          <w:lang/>
        </w:rPr>
      </w:pPr>
      <w:r>
        <w:rPr>
          <w:rFonts w:eastAsia="Franklin Gothic Medium" w:cs="Franklin Gothic Medium"/>
          <w:sz w:val="22"/>
          <w:szCs w:val="22"/>
          <w:lang/>
        </w:rPr>
        <w:t xml:space="preserve">Identifying and networking with financially strong and reliable channel partners, resulting </w:t>
      </w:r>
      <w:r w:rsidRPr="00B55DAB">
        <w:rPr>
          <w:rFonts w:eastAsia="Franklin Gothic Medium" w:cs="Franklin Gothic Medium"/>
          <w:sz w:val="22"/>
          <w:szCs w:val="22"/>
          <w:lang/>
        </w:rPr>
        <w:t>in deeper market penetration and reach.</w:t>
      </w:r>
    </w:p>
    <w:p w:rsidR="001E5877" w:rsidRPr="00B55DAB" w:rsidRDefault="001E5877" w:rsidP="00BE715D">
      <w:pPr>
        <w:numPr>
          <w:ilvl w:val="0"/>
          <w:numId w:val="3"/>
        </w:numPr>
        <w:tabs>
          <w:tab w:val="left" w:pos="0"/>
        </w:tabs>
        <w:autoSpaceDE w:val="0"/>
        <w:spacing w:after="40"/>
        <w:rPr>
          <w:rFonts w:eastAsia="Franklin Gothic Medium" w:cs="Franklin Gothic Medium"/>
          <w:sz w:val="22"/>
          <w:szCs w:val="22"/>
          <w:lang/>
        </w:rPr>
      </w:pPr>
      <w:r w:rsidRPr="00B55DAB">
        <w:rPr>
          <w:rFonts w:eastAsia="Franklin Gothic Medium" w:cs="Franklin Gothic Medium"/>
          <w:sz w:val="22"/>
          <w:szCs w:val="22"/>
          <w:lang/>
        </w:rPr>
        <w:t>Evaluating performance &amp; monitoring depots sales and marketing activities.</w:t>
      </w:r>
    </w:p>
    <w:p w:rsidR="00086AD1" w:rsidRDefault="001E5877" w:rsidP="00BE715D">
      <w:pPr>
        <w:numPr>
          <w:ilvl w:val="0"/>
          <w:numId w:val="3"/>
        </w:numPr>
        <w:autoSpaceDE w:val="0"/>
        <w:rPr>
          <w:rFonts w:eastAsia="Franklin Gothic Medium" w:cs="Franklin Gothic Medium"/>
          <w:sz w:val="22"/>
          <w:szCs w:val="22"/>
          <w:lang/>
        </w:rPr>
      </w:pPr>
      <w:r w:rsidRPr="00B55DAB">
        <w:rPr>
          <w:rFonts w:eastAsia="Franklin Gothic Medium" w:cs="Franklin Gothic Medium"/>
          <w:sz w:val="22"/>
          <w:szCs w:val="22"/>
          <w:lang/>
        </w:rPr>
        <w:t>Enabling business growth by developing a network of channel partners / consultants</w:t>
      </w:r>
    </w:p>
    <w:p w:rsidR="007D21BD" w:rsidRDefault="007D21BD" w:rsidP="007D21BD">
      <w:pPr>
        <w:autoSpaceDE w:val="0"/>
        <w:rPr>
          <w:rFonts w:eastAsia="Franklin Gothic Medium" w:cs="Franklin Gothic Medium"/>
          <w:sz w:val="22"/>
          <w:szCs w:val="22"/>
          <w:lang/>
        </w:rPr>
      </w:pPr>
    </w:p>
    <w:p w:rsidR="007D21BD" w:rsidRDefault="007D21BD" w:rsidP="007D21BD">
      <w:pPr>
        <w:autoSpaceDE w:val="0"/>
        <w:rPr>
          <w:rFonts w:eastAsia="Franklin Gothic Medium" w:cs="Franklin Gothic Medium"/>
          <w:sz w:val="22"/>
          <w:szCs w:val="22"/>
          <w:lang/>
        </w:rPr>
      </w:pPr>
    </w:p>
    <w:p w:rsidR="007D21BD" w:rsidRDefault="007D21BD" w:rsidP="007D21BD">
      <w:pPr>
        <w:autoSpaceDE w:val="0"/>
        <w:rPr>
          <w:rFonts w:eastAsia="Franklin Gothic Medium" w:cs="Franklin Gothic Medium"/>
          <w:sz w:val="22"/>
          <w:szCs w:val="22"/>
          <w:lang/>
        </w:rPr>
      </w:pPr>
    </w:p>
    <w:p w:rsidR="007D21BD" w:rsidRPr="007D21BD" w:rsidRDefault="007D21BD" w:rsidP="007D21BD">
      <w:pPr>
        <w:autoSpaceDE w:val="0"/>
        <w:rPr>
          <w:rFonts w:eastAsia="Franklin Gothic Medium" w:cs="Franklin Gothic Medium"/>
          <w:sz w:val="22"/>
          <w:szCs w:val="22"/>
          <w:lang/>
        </w:rPr>
      </w:pPr>
    </w:p>
    <w:p w:rsidR="00E72873" w:rsidRDefault="00086AD1" w:rsidP="00086AD1">
      <w:pPr>
        <w:autoSpaceDE w:val="0"/>
        <w:rPr>
          <w:rFonts w:eastAsia="Franklin Gothic Medium" w:cs="Franklin Gothic Medium"/>
          <w:b/>
          <w:sz w:val="22"/>
          <w:szCs w:val="22"/>
          <w:lang/>
        </w:rPr>
      </w:pPr>
      <w:r>
        <w:rPr>
          <w:rFonts w:eastAsia="Franklin Gothic Medium" w:cs="Franklin Gothic Medium"/>
          <w:b/>
          <w:sz w:val="22"/>
          <w:szCs w:val="22"/>
          <w:lang/>
        </w:rPr>
        <w:tab/>
      </w:r>
    </w:p>
    <w:p w:rsidR="00086AD1" w:rsidRPr="00A13CCD" w:rsidRDefault="00A13CCD" w:rsidP="00086AD1">
      <w:pPr>
        <w:autoSpaceDE w:val="0"/>
        <w:rPr>
          <w:rFonts w:eastAsia="Franklin Gothic Medium" w:cs="Franklin Gothic Medium"/>
          <w:b/>
          <w:sz w:val="22"/>
          <w:szCs w:val="22"/>
          <w:u w:val="single"/>
          <w:lang/>
        </w:rPr>
      </w:pPr>
      <w:r w:rsidRPr="00A13CCD">
        <w:rPr>
          <w:rFonts w:eastAsia="Franklin Gothic Medium" w:cs="Franklin Gothic Medium"/>
          <w:b/>
          <w:sz w:val="22"/>
          <w:szCs w:val="22"/>
          <w:lang/>
        </w:rPr>
        <w:t xml:space="preserve">            </w:t>
      </w:r>
      <w:r w:rsidR="004637C7" w:rsidRPr="00A13CCD">
        <w:rPr>
          <w:rFonts w:eastAsia="Franklin Gothic Medium" w:cs="Franklin Gothic Medium"/>
          <w:b/>
          <w:szCs w:val="22"/>
          <w:u w:val="single"/>
          <w:lang/>
        </w:rPr>
        <w:t>Client Interaction</w:t>
      </w:r>
    </w:p>
    <w:p w:rsidR="00086AD1" w:rsidRDefault="004637C7" w:rsidP="00BE715D">
      <w:pPr>
        <w:numPr>
          <w:ilvl w:val="0"/>
          <w:numId w:val="6"/>
        </w:numPr>
        <w:autoSpaceDE w:val="0"/>
        <w:rPr>
          <w:rFonts w:eastAsia="Franklin Gothic Medium" w:cs="Franklin Gothic Medium"/>
          <w:b/>
          <w:sz w:val="22"/>
          <w:szCs w:val="22"/>
          <w:u w:val="single"/>
          <w:lang/>
        </w:rPr>
      </w:pPr>
      <w:r>
        <w:rPr>
          <w:rFonts w:eastAsia="Franklin Gothic Medium" w:cs="Franklin Gothic Medium"/>
          <w:sz w:val="22"/>
          <w:szCs w:val="22"/>
          <w:lang/>
        </w:rPr>
        <w:t>Meeting and managing the needs of the client as accordingly thereby providing solution to their questions.</w:t>
      </w:r>
    </w:p>
    <w:p w:rsidR="001E5877" w:rsidRPr="00086AD1" w:rsidRDefault="004637C7" w:rsidP="00BE715D">
      <w:pPr>
        <w:numPr>
          <w:ilvl w:val="0"/>
          <w:numId w:val="6"/>
        </w:numPr>
        <w:autoSpaceDE w:val="0"/>
        <w:rPr>
          <w:sz w:val="22"/>
          <w:szCs w:val="22"/>
        </w:rPr>
      </w:pPr>
      <w:r w:rsidRPr="00086AD1">
        <w:rPr>
          <w:rFonts w:eastAsia="Franklin Gothic Medium" w:cs="Franklin Gothic Medium"/>
          <w:sz w:val="22"/>
          <w:szCs w:val="22"/>
          <w:lang/>
        </w:rPr>
        <w:t xml:space="preserve">Handling the complete sales life cycle i.e. identifying the </w:t>
      </w:r>
      <w:r w:rsidR="007D21BD" w:rsidRPr="00086AD1">
        <w:rPr>
          <w:rFonts w:eastAsia="Franklin Gothic Medium" w:cs="Franklin Gothic Medium"/>
          <w:sz w:val="22"/>
          <w:szCs w:val="22"/>
          <w:lang/>
        </w:rPr>
        <w:t>client, preparing</w:t>
      </w:r>
      <w:r w:rsidRPr="00086AD1">
        <w:rPr>
          <w:rFonts w:eastAsia="Franklin Gothic Medium" w:cs="Franklin Gothic Medium"/>
          <w:sz w:val="22"/>
          <w:szCs w:val="22"/>
          <w:lang/>
        </w:rPr>
        <w:t xml:space="preserve"> presentations</w:t>
      </w:r>
      <w:r w:rsidR="004B34F8" w:rsidRPr="00086AD1">
        <w:rPr>
          <w:rFonts w:eastAsia="Franklin Gothic Medium" w:cs="Franklin Gothic Medium"/>
          <w:sz w:val="22"/>
          <w:szCs w:val="22"/>
          <w:lang/>
        </w:rPr>
        <w:t>, analysing</w:t>
      </w:r>
      <w:r w:rsidRPr="00086AD1">
        <w:rPr>
          <w:rFonts w:eastAsia="Franklin Gothic Medium" w:cs="Franklin Gothic Medium"/>
          <w:sz w:val="22"/>
          <w:szCs w:val="22"/>
          <w:lang/>
        </w:rPr>
        <w:t xml:space="preserve"> their busineess and managing the field work etc.</w:t>
      </w:r>
    </w:p>
    <w:p w:rsidR="001E5877" w:rsidRDefault="001E5877" w:rsidP="00D23BF0">
      <w:pPr>
        <w:rPr>
          <w:sz w:val="22"/>
          <w:szCs w:val="22"/>
        </w:rPr>
      </w:pPr>
    </w:p>
    <w:p w:rsidR="001E5877" w:rsidRPr="00A13CCD" w:rsidRDefault="001E5877">
      <w:pPr>
        <w:jc w:val="both"/>
        <w:rPr>
          <w:b/>
          <w:szCs w:val="22"/>
        </w:rPr>
      </w:pPr>
      <w:r w:rsidRPr="00A13CCD">
        <w:rPr>
          <w:b/>
          <w:szCs w:val="22"/>
          <w:u w:val="single"/>
        </w:rPr>
        <w:t>Educational Qualification</w:t>
      </w:r>
      <w:r w:rsidRPr="00A13CCD">
        <w:rPr>
          <w:b/>
          <w:szCs w:val="22"/>
        </w:rPr>
        <w:t>:</w:t>
      </w:r>
    </w:p>
    <w:p w:rsidR="001E5877" w:rsidRDefault="001E5877">
      <w:pPr>
        <w:jc w:val="both"/>
        <w:rPr>
          <w:sz w:val="22"/>
          <w:szCs w:val="22"/>
        </w:rPr>
      </w:pPr>
    </w:p>
    <w:p w:rsidR="00E30226" w:rsidRDefault="001E5877" w:rsidP="00BE715D">
      <w:pPr>
        <w:numPr>
          <w:ilvl w:val="0"/>
          <w:numId w:val="4"/>
        </w:numPr>
        <w:spacing w:line="100" w:lineRule="atLeast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MBA </w:t>
      </w:r>
      <w:r>
        <w:rPr>
          <w:color w:val="000000"/>
          <w:sz w:val="22"/>
          <w:szCs w:val="22"/>
        </w:rPr>
        <w:t>(2009-2011) from</w:t>
      </w:r>
      <w:r w:rsidR="007D21BD">
        <w:rPr>
          <w:color w:val="000000"/>
          <w:sz w:val="22"/>
          <w:szCs w:val="22"/>
        </w:rPr>
        <w:t xml:space="preserve"> R.K Institute of Management And Computer Science (Bangalore University)</w:t>
      </w:r>
    </w:p>
    <w:p w:rsidR="001E5877" w:rsidRDefault="001E5877" w:rsidP="00E30226">
      <w:pPr>
        <w:spacing w:line="100" w:lineRule="atLeast"/>
        <w:ind w:left="720"/>
        <w:jc w:val="both"/>
        <w:rPr>
          <w:b/>
          <w:sz w:val="22"/>
          <w:szCs w:val="22"/>
        </w:rPr>
      </w:pPr>
      <w:r w:rsidRPr="00E30226">
        <w:rPr>
          <w:b/>
          <w:sz w:val="22"/>
          <w:szCs w:val="22"/>
        </w:rPr>
        <w:t>Specialization in marketing.</w:t>
      </w:r>
    </w:p>
    <w:p w:rsidR="00E30226" w:rsidRPr="00E30226" w:rsidRDefault="00E30226" w:rsidP="00E30226">
      <w:pPr>
        <w:spacing w:line="100" w:lineRule="atLeast"/>
        <w:ind w:left="720"/>
        <w:jc w:val="both"/>
        <w:rPr>
          <w:b/>
          <w:color w:val="000000"/>
          <w:sz w:val="22"/>
          <w:szCs w:val="22"/>
        </w:rPr>
      </w:pPr>
    </w:p>
    <w:p w:rsidR="001E5877" w:rsidRPr="00E30226" w:rsidRDefault="007D21BD" w:rsidP="00BE715D">
      <w:pPr>
        <w:numPr>
          <w:ilvl w:val="0"/>
          <w:numId w:val="4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Graduation:</w:t>
      </w:r>
      <w:r w:rsidRPr="007D21BD">
        <w:rPr>
          <w:b/>
          <w:bCs/>
          <w:sz w:val="22"/>
          <w:szCs w:val="22"/>
        </w:rPr>
        <w:t xml:space="preserve"> B.COM</w:t>
      </w:r>
      <w:r>
        <w:rPr>
          <w:bCs/>
          <w:sz w:val="22"/>
          <w:szCs w:val="22"/>
        </w:rPr>
        <w:t xml:space="preserve"> (2006-2009) under Bangalore </w:t>
      </w:r>
      <w:r w:rsidR="001E5877" w:rsidRPr="00E30226">
        <w:rPr>
          <w:bCs/>
          <w:sz w:val="22"/>
          <w:szCs w:val="22"/>
        </w:rPr>
        <w:t>Univer</w:t>
      </w:r>
      <w:r>
        <w:rPr>
          <w:bCs/>
          <w:sz w:val="22"/>
          <w:szCs w:val="22"/>
        </w:rPr>
        <w:t>sity, from Al-Ameen College</w:t>
      </w:r>
      <w:r w:rsidR="001E5877" w:rsidRPr="00E30226">
        <w:rPr>
          <w:bCs/>
          <w:sz w:val="22"/>
          <w:szCs w:val="22"/>
        </w:rPr>
        <w:t xml:space="preserve">. </w:t>
      </w:r>
    </w:p>
    <w:p w:rsidR="001E5877" w:rsidRDefault="001E5877">
      <w:pPr>
        <w:ind w:left="720" w:hanging="360"/>
        <w:jc w:val="both"/>
        <w:rPr>
          <w:sz w:val="22"/>
          <w:szCs w:val="22"/>
        </w:rPr>
      </w:pPr>
    </w:p>
    <w:p w:rsidR="007200E7" w:rsidRPr="00A13CCD" w:rsidRDefault="001E5877" w:rsidP="007200E7">
      <w:pPr>
        <w:rPr>
          <w:b/>
          <w:bCs/>
          <w:szCs w:val="28"/>
          <w:lang w:val="de-DE"/>
        </w:rPr>
      </w:pPr>
      <w:r w:rsidRPr="00A13CCD">
        <w:rPr>
          <w:b/>
          <w:bCs/>
          <w:szCs w:val="28"/>
          <w:u w:val="single"/>
          <w:lang w:val="de-DE"/>
        </w:rPr>
        <w:t>Professional Experience</w:t>
      </w:r>
      <w:r w:rsidR="00E72873" w:rsidRPr="00A13CCD">
        <w:rPr>
          <w:b/>
          <w:bCs/>
          <w:szCs w:val="28"/>
          <w:u w:val="single"/>
          <w:lang w:val="de-DE"/>
        </w:rPr>
        <w:t xml:space="preserve"> </w:t>
      </w:r>
      <w:r w:rsidR="00E72873" w:rsidRPr="00A13CCD">
        <w:rPr>
          <w:b/>
          <w:bCs/>
          <w:szCs w:val="28"/>
          <w:lang w:val="de-DE"/>
        </w:rPr>
        <w:t xml:space="preserve"> </w:t>
      </w:r>
    </w:p>
    <w:p w:rsidR="00D80761" w:rsidRDefault="00B76848" w:rsidP="007200E7">
      <w:pPr>
        <w:rPr>
          <w:b/>
          <w:bCs/>
          <w:sz w:val="22"/>
          <w:szCs w:val="22"/>
          <w:lang w:val="de-DE"/>
        </w:rPr>
      </w:pPr>
      <w:r>
        <w:rPr>
          <w:b/>
          <w:bCs/>
          <w:sz w:val="22"/>
          <w:szCs w:val="22"/>
          <w:lang w:val="de-DE"/>
        </w:rPr>
        <w:t xml:space="preserve"> </w:t>
      </w:r>
    </w:p>
    <w:p w:rsidR="007200E7" w:rsidRDefault="00D80761" w:rsidP="007200E7">
      <w:pPr>
        <w:rPr>
          <w:b/>
          <w:bCs/>
          <w:sz w:val="22"/>
          <w:szCs w:val="22"/>
          <w:lang w:val="de-DE"/>
        </w:rPr>
      </w:pPr>
      <w:r>
        <w:rPr>
          <w:b/>
          <w:bCs/>
          <w:sz w:val="22"/>
          <w:szCs w:val="22"/>
          <w:lang w:val="de-DE"/>
        </w:rPr>
        <w:t>MR.BUTLERS</w:t>
      </w:r>
      <w:r w:rsidR="005F727E">
        <w:rPr>
          <w:b/>
          <w:bCs/>
          <w:sz w:val="22"/>
          <w:szCs w:val="22"/>
          <w:lang w:val="de-DE"/>
        </w:rPr>
        <w:t xml:space="preserve"> (Protech appliances pvt ltd)</w:t>
      </w:r>
    </w:p>
    <w:p w:rsidR="005F727E" w:rsidRDefault="005F727E" w:rsidP="007200E7">
      <w:pPr>
        <w:rPr>
          <w:b/>
          <w:bCs/>
          <w:sz w:val="22"/>
          <w:szCs w:val="22"/>
          <w:lang w:val="de-DE"/>
        </w:rPr>
      </w:pPr>
      <w:r>
        <w:rPr>
          <w:b/>
          <w:bCs/>
          <w:sz w:val="22"/>
          <w:szCs w:val="22"/>
          <w:lang w:val="de-DE"/>
        </w:rPr>
        <w:t>June 2013-Till date</w:t>
      </w:r>
    </w:p>
    <w:p w:rsidR="005F727E" w:rsidRDefault="005F727E" w:rsidP="005F727E">
      <w:pPr>
        <w:spacing w:line="100" w:lineRule="atLeast"/>
        <w:jc w:val="both"/>
        <w:rPr>
          <w:b/>
          <w:szCs w:val="22"/>
        </w:rPr>
      </w:pPr>
    </w:p>
    <w:p w:rsidR="005F727E" w:rsidRDefault="005F727E" w:rsidP="005F727E">
      <w:pPr>
        <w:spacing w:line="100" w:lineRule="atLeast"/>
        <w:ind w:left="360"/>
        <w:jc w:val="both"/>
        <w:rPr>
          <w:b/>
          <w:szCs w:val="22"/>
        </w:rPr>
      </w:pPr>
      <w:r w:rsidRPr="00A13CCD">
        <w:rPr>
          <w:b/>
          <w:szCs w:val="22"/>
        </w:rPr>
        <w:t>Responsibilities:</w:t>
      </w:r>
    </w:p>
    <w:p w:rsidR="00BE715D" w:rsidRDefault="00BE715D" w:rsidP="005F727E">
      <w:pPr>
        <w:spacing w:line="100" w:lineRule="atLeast"/>
        <w:ind w:left="360"/>
        <w:jc w:val="both"/>
        <w:rPr>
          <w:b/>
          <w:szCs w:val="22"/>
        </w:rPr>
      </w:pPr>
    </w:p>
    <w:p w:rsidR="005F727E" w:rsidRPr="00B76848" w:rsidRDefault="00B76848" w:rsidP="00BE715D">
      <w:pPr>
        <w:numPr>
          <w:ilvl w:val="0"/>
          <w:numId w:val="12"/>
        </w:numPr>
        <w:spacing w:line="100" w:lineRule="atLeast"/>
        <w:jc w:val="both"/>
        <w:rPr>
          <w:b/>
          <w:szCs w:val="22"/>
        </w:rPr>
      </w:pPr>
      <w:r>
        <w:rPr>
          <w:szCs w:val="22"/>
        </w:rPr>
        <w:t>Responsible for new market activation.</w:t>
      </w:r>
    </w:p>
    <w:p w:rsidR="00B76848" w:rsidRPr="00B76848" w:rsidRDefault="00B76848" w:rsidP="00BE715D">
      <w:pPr>
        <w:numPr>
          <w:ilvl w:val="0"/>
          <w:numId w:val="12"/>
        </w:numPr>
        <w:spacing w:line="100" w:lineRule="atLeast"/>
        <w:jc w:val="both"/>
        <w:rPr>
          <w:b/>
          <w:szCs w:val="22"/>
        </w:rPr>
      </w:pPr>
      <w:r>
        <w:rPr>
          <w:szCs w:val="22"/>
        </w:rPr>
        <w:t>Responsible for managing existing distributors and dealers and appointing new distributor and dealers.</w:t>
      </w:r>
    </w:p>
    <w:p w:rsidR="00B76848" w:rsidRPr="00B76848" w:rsidRDefault="00B76848" w:rsidP="00BE715D">
      <w:pPr>
        <w:numPr>
          <w:ilvl w:val="0"/>
          <w:numId w:val="12"/>
        </w:numPr>
        <w:spacing w:line="100" w:lineRule="atLeast"/>
        <w:jc w:val="both"/>
        <w:rPr>
          <w:b/>
          <w:szCs w:val="22"/>
        </w:rPr>
      </w:pPr>
      <w:r>
        <w:rPr>
          <w:szCs w:val="22"/>
        </w:rPr>
        <w:t>Responsible for setting monthly and quarterly targets and achieve the sales target consistently.</w:t>
      </w:r>
    </w:p>
    <w:p w:rsidR="00B76848" w:rsidRPr="00B76848" w:rsidRDefault="00B76848" w:rsidP="00BE715D">
      <w:pPr>
        <w:numPr>
          <w:ilvl w:val="0"/>
          <w:numId w:val="12"/>
        </w:numPr>
        <w:spacing w:line="100" w:lineRule="atLeast"/>
        <w:jc w:val="both"/>
        <w:rPr>
          <w:b/>
          <w:szCs w:val="22"/>
        </w:rPr>
      </w:pPr>
      <w:r>
        <w:rPr>
          <w:szCs w:val="22"/>
        </w:rPr>
        <w:t>Responsible</w:t>
      </w:r>
      <w:r w:rsidR="00CA0B7A">
        <w:rPr>
          <w:szCs w:val="22"/>
        </w:rPr>
        <w:t xml:space="preserve"> for</w:t>
      </w:r>
      <w:r>
        <w:rPr>
          <w:szCs w:val="22"/>
        </w:rPr>
        <w:t xml:space="preserve"> all kind of promotional activities to promote the product.</w:t>
      </w:r>
    </w:p>
    <w:p w:rsidR="00B76848" w:rsidRPr="00A13CCD" w:rsidRDefault="00B76848" w:rsidP="00BE715D">
      <w:pPr>
        <w:numPr>
          <w:ilvl w:val="0"/>
          <w:numId w:val="12"/>
        </w:numPr>
        <w:suppressAutoHyphens w:val="0"/>
        <w:jc w:val="both"/>
        <w:rPr>
          <w:sz w:val="22"/>
          <w:szCs w:val="22"/>
        </w:rPr>
      </w:pPr>
      <w:r w:rsidRPr="00A13CCD">
        <w:rPr>
          <w:color w:val="000000"/>
          <w:sz w:val="22"/>
          <w:szCs w:val="22"/>
        </w:rPr>
        <w:t>Tracking and Submit report on daily and monthly planner beginning of the month</w:t>
      </w:r>
      <w:r>
        <w:rPr>
          <w:color w:val="000000"/>
          <w:sz w:val="22"/>
          <w:szCs w:val="22"/>
        </w:rPr>
        <w:t>.</w:t>
      </w:r>
    </w:p>
    <w:p w:rsidR="00B76848" w:rsidRDefault="00BE715D" w:rsidP="00BE715D">
      <w:pPr>
        <w:numPr>
          <w:ilvl w:val="0"/>
          <w:numId w:val="12"/>
        </w:numPr>
        <w:spacing w:line="100" w:lineRule="atLeast"/>
        <w:jc w:val="both"/>
        <w:rPr>
          <w:b/>
          <w:szCs w:val="22"/>
        </w:rPr>
      </w:pPr>
      <w:r>
        <w:rPr>
          <w:szCs w:val="22"/>
        </w:rPr>
        <w:t>Subordinate management.</w:t>
      </w:r>
    </w:p>
    <w:p w:rsidR="00B542DA" w:rsidRDefault="00B542DA" w:rsidP="007200E7">
      <w:pPr>
        <w:rPr>
          <w:b/>
          <w:bCs/>
          <w:sz w:val="22"/>
          <w:szCs w:val="22"/>
          <w:lang w:val="de-DE"/>
        </w:rPr>
      </w:pPr>
    </w:p>
    <w:p w:rsidR="007200E7" w:rsidRPr="00A13CCD" w:rsidRDefault="007200E7" w:rsidP="007200E7">
      <w:pPr>
        <w:rPr>
          <w:b/>
          <w:bCs/>
          <w:lang w:val="de-DE"/>
        </w:rPr>
      </w:pPr>
      <w:r w:rsidRPr="00A13CCD">
        <w:rPr>
          <w:b/>
          <w:color w:val="000000"/>
        </w:rPr>
        <w:t>TOOZIO Technologies</w:t>
      </w:r>
    </w:p>
    <w:p w:rsidR="007200E7" w:rsidRPr="00A13CCD" w:rsidRDefault="00B542DA" w:rsidP="007200E7">
      <w:pPr>
        <w:spacing w:line="100" w:lineRule="atLeast"/>
        <w:ind w:left="720"/>
        <w:jc w:val="both"/>
        <w:rPr>
          <w:b/>
          <w:color w:val="000000"/>
          <w:sz w:val="22"/>
        </w:rPr>
      </w:pPr>
      <w:r>
        <w:rPr>
          <w:b/>
          <w:color w:val="000000"/>
          <w:sz w:val="22"/>
        </w:rPr>
        <w:t>Dec’2012- may’2013</w:t>
      </w:r>
    </w:p>
    <w:p w:rsidR="007200E7" w:rsidRPr="00A13CCD" w:rsidRDefault="007200E7" w:rsidP="007200E7">
      <w:pPr>
        <w:spacing w:line="100" w:lineRule="atLeast"/>
        <w:jc w:val="both"/>
        <w:rPr>
          <w:b/>
          <w:bCs/>
          <w:color w:val="000000"/>
          <w:sz w:val="22"/>
        </w:rPr>
      </w:pPr>
      <w:r w:rsidRPr="00A13CCD">
        <w:rPr>
          <w:b/>
          <w:bCs/>
          <w:color w:val="000000"/>
          <w:sz w:val="22"/>
        </w:rPr>
        <w:tab/>
        <w:t>Role: Assistant Manager</w:t>
      </w:r>
      <w:r w:rsidR="00AA3BF3">
        <w:rPr>
          <w:b/>
          <w:bCs/>
          <w:color w:val="000000"/>
          <w:sz w:val="22"/>
        </w:rPr>
        <w:t>-sales</w:t>
      </w:r>
    </w:p>
    <w:p w:rsidR="007200E7" w:rsidRDefault="007200E7" w:rsidP="007200E7">
      <w:pPr>
        <w:spacing w:line="100" w:lineRule="atLeast"/>
        <w:jc w:val="both"/>
        <w:rPr>
          <w:b/>
          <w:bCs/>
          <w:color w:val="000000"/>
          <w:sz w:val="22"/>
          <w:szCs w:val="22"/>
        </w:rPr>
      </w:pPr>
    </w:p>
    <w:p w:rsidR="007200E7" w:rsidRPr="00A13CCD" w:rsidRDefault="007200E7" w:rsidP="007200E7">
      <w:pPr>
        <w:spacing w:line="100" w:lineRule="atLeast"/>
        <w:jc w:val="both"/>
        <w:rPr>
          <w:b/>
          <w:bCs/>
          <w:color w:val="000000"/>
          <w:szCs w:val="22"/>
        </w:rPr>
      </w:pPr>
      <w:r w:rsidRPr="00A13CCD">
        <w:rPr>
          <w:b/>
          <w:szCs w:val="22"/>
        </w:rPr>
        <w:t>Responsibilities:</w:t>
      </w:r>
    </w:p>
    <w:p w:rsidR="007200E7" w:rsidRPr="00A13CCD" w:rsidRDefault="007200E7" w:rsidP="00BE715D">
      <w:pPr>
        <w:numPr>
          <w:ilvl w:val="0"/>
          <w:numId w:val="7"/>
        </w:numPr>
        <w:suppressAutoHyphens w:val="0"/>
        <w:spacing w:before="100" w:beforeAutospacing="1" w:after="100" w:afterAutospacing="1"/>
        <w:rPr>
          <w:sz w:val="22"/>
          <w:lang w:val="en-IN" w:eastAsia="en-IN"/>
        </w:rPr>
      </w:pPr>
      <w:r w:rsidRPr="00A13CCD">
        <w:rPr>
          <w:sz w:val="22"/>
          <w:lang w:val="en-IN" w:eastAsia="en-IN"/>
        </w:rPr>
        <w:t>Instilling a marketing led ethos throughout the business</w:t>
      </w:r>
    </w:p>
    <w:p w:rsidR="007200E7" w:rsidRPr="00A13CCD" w:rsidRDefault="007200E7" w:rsidP="00BE715D">
      <w:pPr>
        <w:numPr>
          <w:ilvl w:val="0"/>
          <w:numId w:val="7"/>
        </w:numPr>
        <w:suppressAutoHyphens w:val="0"/>
        <w:spacing w:before="100" w:beforeAutospacing="1" w:after="100" w:afterAutospacing="1"/>
        <w:rPr>
          <w:sz w:val="22"/>
          <w:lang w:val="en-IN" w:eastAsia="en-IN"/>
        </w:rPr>
      </w:pPr>
      <w:r w:rsidRPr="00A13CCD">
        <w:rPr>
          <w:sz w:val="22"/>
          <w:lang w:val="en-IN" w:eastAsia="en-IN"/>
        </w:rPr>
        <w:t xml:space="preserve">Researching and reporting on external opportunities </w:t>
      </w:r>
    </w:p>
    <w:p w:rsidR="007200E7" w:rsidRPr="00A13CCD" w:rsidRDefault="007200E7" w:rsidP="00BE715D">
      <w:pPr>
        <w:numPr>
          <w:ilvl w:val="0"/>
          <w:numId w:val="7"/>
        </w:numPr>
        <w:suppressAutoHyphens w:val="0"/>
        <w:spacing w:before="100" w:beforeAutospacing="1" w:after="100" w:afterAutospacing="1"/>
        <w:rPr>
          <w:sz w:val="22"/>
          <w:lang w:val="en-IN" w:eastAsia="en-IN"/>
        </w:rPr>
      </w:pPr>
      <w:r w:rsidRPr="00A13CCD">
        <w:rPr>
          <w:sz w:val="22"/>
          <w:lang w:val="en-IN" w:eastAsia="en-IN"/>
        </w:rPr>
        <w:t xml:space="preserve">Understanding current and potential customers </w:t>
      </w:r>
    </w:p>
    <w:p w:rsidR="007200E7" w:rsidRPr="00A13CCD" w:rsidRDefault="007200E7" w:rsidP="00BE715D">
      <w:pPr>
        <w:numPr>
          <w:ilvl w:val="0"/>
          <w:numId w:val="7"/>
        </w:numPr>
        <w:suppressAutoHyphens w:val="0"/>
        <w:spacing w:before="100" w:beforeAutospacing="1" w:after="100" w:afterAutospacing="1"/>
        <w:rPr>
          <w:sz w:val="22"/>
          <w:lang w:val="en-IN" w:eastAsia="en-IN"/>
        </w:rPr>
      </w:pPr>
      <w:r w:rsidRPr="00A13CCD">
        <w:rPr>
          <w:sz w:val="22"/>
          <w:lang w:val="en-IN" w:eastAsia="en-IN"/>
        </w:rPr>
        <w:t>Managing the customer journey (customer relationship management)</w:t>
      </w:r>
    </w:p>
    <w:p w:rsidR="007200E7" w:rsidRPr="00BE715D" w:rsidRDefault="007200E7" w:rsidP="00BE715D">
      <w:pPr>
        <w:numPr>
          <w:ilvl w:val="0"/>
          <w:numId w:val="7"/>
        </w:numPr>
        <w:suppressAutoHyphens w:val="0"/>
        <w:spacing w:before="100" w:beforeAutospacing="1" w:after="100" w:afterAutospacing="1"/>
        <w:rPr>
          <w:sz w:val="22"/>
          <w:lang w:val="en-IN" w:eastAsia="en-IN"/>
        </w:rPr>
      </w:pPr>
      <w:r w:rsidRPr="00A13CCD">
        <w:rPr>
          <w:sz w:val="22"/>
          <w:lang w:val="en-IN" w:eastAsia="en-IN"/>
        </w:rPr>
        <w:t>Developing the marketing strategy and plan</w:t>
      </w:r>
    </w:p>
    <w:p w:rsidR="007200E7" w:rsidRPr="00A13CCD" w:rsidRDefault="007200E7" w:rsidP="00BE715D">
      <w:pPr>
        <w:numPr>
          <w:ilvl w:val="0"/>
          <w:numId w:val="7"/>
        </w:numPr>
        <w:suppressAutoHyphens w:val="0"/>
        <w:spacing w:before="100" w:beforeAutospacing="1" w:after="100" w:afterAutospacing="1"/>
        <w:rPr>
          <w:sz w:val="22"/>
          <w:lang w:val="en-IN" w:eastAsia="en-IN"/>
        </w:rPr>
      </w:pPr>
      <w:r w:rsidRPr="00A13CCD">
        <w:rPr>
          <w:sz w:val="22"/>
          <w:lang w:val="en-IN" w:eastAsia="en-IN"/>
        </w:rPr>
        <w:t xml:space="preserve">Measuring success </w:t>
      </w:r>
    </w:p>
    <w:p w:rsidR="007200E7" w:rsidRPr="00A13CCD" w:rsidRDefault="007200E7" w:rsidP="00BE715D">
      <w:pPr>
        <w:numPr>
          <w:ilvl w:val="0"/>
          <w:numId w:val="7"/>
        </w:numPr>
        <w:suppressAutoHyphens w:val="0"/>
        <w:spacing w:before="100" w:beforeAutospacing="1" w:after="100" w:afterAutospacing="1"/>
        <w:rPr>
          <w:sz w:val="22"/>
          <w:lang w:val="en-IN" w:eastAsia="en-IN"/>
        </w:rPr>
      </w:pPr>
      <w:r w:rsidRPr="00A13CCD">
        <w:rPr>
          <w:sz w:val="22"/>
          <w:lang w:val="en-IN" w:eastAsia="en-IN"/>
        </w:rPr>
        <w:t>Managing budgets</w:t>
      </w:r>
    </w:p>
    <w:p w:rsidR="007200E7" w:rsidRPr="00A13CCD" w:rsidRDefault="007200E7" w:rsidP="00BE715D">
      <w:pPr>
        <w:numPr>
          <w:ilvl w:val="0"/>
          <w:numId w:val="7"/>
        </w:numPr>
        <w:suppressAutoHyphens w:val="0"/>
        <w:spacing w:before="100" w:beforeAutospacing="1" w:after="100" w:afterAutospacing="1"/>
        <w:rPr>
          <w:sz w:val="22"/>
          <w:lang w:val="en-IN" w:eastAsia="en-IN"/>
        </w:rPr>
      </w:pPr>
      <w:r w:rsidRPr="00A13CCD">
        <w:rPr>
          <w:sz w:val="22"/>
          <w:lang w:val="en-IN" w:eastAsia="en-IN"/>
        </w:rPr>
        <w:t>Ensuring timely delivery</w:t>
      </w:r>
    </w:p>
    <w:p w:rsidR="007200E7" w:rsidRPr="00A13CCD" w:rsidRDefault="007200E7" w:rsidP="00BE715D">
      <w:pPr>
        <w:numPr>
          <w:ilvl w:val="0"/>
          <w:numId w:val="7"/>
        </w:numPr>
        <w:suppressAutoHyphens w:val="0"/>
        <w:spacing w:before="100" w:beforeAutospacing="1" w:after="100" w:afterAutospacing="1"/>
        <w:rPr>
          <w:sz w:val="22"/>
          <w:lang w:val="en-IN" w:eastAsia="en-IN"/>
        </w:rPr>
      </w:pPr>
      <w:r w:rsidRPr="00A13CCD">
        <w:rPr>
          <w:sz w:val="22"/>
          <w:lang w:val="en-IN" w:eastAsia="en-IN"/>
        </w:rPr>
        <w:t>Developing guidelines</w:t>
      </w:r>
    </w:p>
    <w:p w:rsidR="007200E7" w:rsidRPr="00A13CCD" w:rsidRDefault="007200E7" w:rsidP="00BE715D">
      <w:pPr>
        <w:numPr>
          <w:ilvl w:val="0"/>
          <w:numId w:val="7"/>
        </w:numPr>
        <w:suppressAutoHyphens w:val="0"/>
        <w:spacing w:before="100" w:beforeAutospacing="1" w:after="100" w:afterAutospacing="1"/>
        <w:rPr>
          <w:sz w:val="22"/>
          <w:lang w:val="en-IN" w:eastAsia="en-IN"/>
        </w:rPr>
      </w:pPr>
      <w:r w:rsidRPr="00A13CCD">
        <w:rPr>
          <w:sz w:val="22"/>
          <w:lang w:val="en-IN" w:eastAsia="en-IN"/>
        </w:rPr>
        <w:t>Making customer focused decisions</w:t>
      </w:r>
    </w:p>
    <w:p w:rsidR="00BE715D" w:rsidRDefault="00720634" w:rsidP="007200E7">
      <w:pPr>
        <w:rPr>
          <w:b/>
          <w:bCs/>
          <w:sz w:val="28"/>
          <w:szCs w:val="28"/>
          <w:lang w:val="de-DE"/>
        </w:rPr>
      </w:pPr>
      <w:r>
        <w:rPr>
          <w:b/>
          <w:bCs/>
          <w:sz w:val="28"/>
          <w:szCs w:val="28"/>
          <w:lang w:val="de-DE"/>
        </w:rPr>
        <w:t xml:space="preserve"> </w:t>
      </w:r>
    </w:p>
    <w:p w:rsidR="00BE715D" w:rsidRDefault="00BE715D" w:rsidP="007200E7">
      <w:pPr>
        <w:rPr>
          <w:b/>
          <w:bCs/>
          <w:sz w:val="28"/>
          <w:szCs w:val="28"/>
          <w:lang w:val="de-DE"/>
        </w:rPr>
      </w:pPr>
    </w:p>
    <w:p w:rsidR="00BE715D" w:rsidRDefault="00BE715D" w:rsidP="007200E7">
      <w:pPr>
        <w:rPr>
          <w:b/>
          <w:bCs/>
          <w:sz w:val="28"/>
          <w:szCs w:val="28"/>
          <w:lang w:val="de-DE"/>
        </w:rPr>
      </w:pPr>
    </w:p>
    <w:p w:rsidR="00A13CCD" w:rsidRDefault="00BE715D" w:rsidP="007200E7">
      <w:pPr>
        <w:rPr>
          <w:b/>
          <w:bCs/>
          <w:sz w:val="22"/>
          <w:szCs w:val="22"/>
          <w:lang w:val="de-DE"/>
        </w:rPr>
      </w:pPr>
      <w:r>
        <w:rPr>
          <w:b/>
          <w:bCs/>
          <w:sz w:val="28"/>
          <w:szCs w:val="28"/>
          <w:lang w:val="de-DE"/>
        </w:rPr>
        <w:lastRenderedPageBreak/>
        <w:t xml:space="preserve">        </w:t>
      </w:r>
      <w:r w:rsidR="007D21BD">
        <w:rPr>
          <w:b/>
          <w:bCs/>
          <w:sz w:val="28"/>
          <w:szCs w:val="28"/>
          <w:lang w:val="de-DE"/>
        </w:rPr>
        <w:t xml:space="preserve"> </w:t>
      </w:r>
      <w:r w:rsidR="007D21BD" w:rsidRPr="00A13CCD">
        <w:rPr>
          <w:b/>
          <w:bCs/>
          <w:szCs w:val="28"/>
          <w:lang w:val="de-DE"/>
        </w:rPr>
        <w:t>Ferrero Indian Pvt Ltd</w:t>
      </w:r>
      <w:r w:rsidR="007200E7">
        <w:rPr>
          <w:b/>
          <w:bCs/>
          <w:sz w:val="22"/>
          <w:szCs w:val="22"/>
          <w:lang w:val="de-DE"/>
        </w:rPr>
        <w:tab/>
      </w:r>
      <w:r w:rsidR="007200E7">
        <w:rPr>
          <w:b/>
          <w:bCs/>
          <w:sz w:val="22"/>
          <w:szCs w:val="22"/>
          <w:lang w:val="de-DE"/>
        </w:rPr>
        <w:tab/>
      </w:r>
      <w:r w:rsidR="007200E7">
        <w:rPr>
          <w:b/>
          <w:bCs/>
          <w:sz w:val="22"/>
          <w:szCs w:val="22"/>
          <w:lang w:val="de-DE"/>
        </w:rPr>
        <w:tab/>
      </w:r>
      <w:r w:rsidR="007200E7">
        <w:rPr>
          <w:b/>
          <w:bCs/>
          <w:sz w:val="22"/>
          <w:szCs w:val="22"/>
          <w:lang w:val="de-DE"/>
        </w:rPr>
        <w:tab/>
        <w:t xml:space="preserve">      </w:t>
      </w:r>
      <w:r w:rsidR="00720634">
        <w:rPr>
          <w:b/>
          <w:bCs/>
          <w:sz w:val="22"/>
          <w:szCs w:val="22"/>
          <w:lang w:val="de-DE"/>
        </w:rPr>
        <w:t xml:space="preserve">                           </w:t>
      </w:r>
      <w:r w:rsidR="00720634">
        <w:rPr>
          <w:b/>
          <w:bCs/>
          <w:sz w:val="22"/>
          <w:szCs w:val="22"/>
          <w:lang w:val="de-DE"/>
        </w:rPr>
        <w:tab/>
      </w:r>
    </w:p>
    <w:p w:rsidR="007200E7" w:rsidRDefault="00A13CCD" w:rsidP="007200E7">
      <w:pPr>
        <w:rPr>
          <w:b/>
          <w:sz w:val="22"/>
          <w:szCs w:val="22"/>
        </w:rPr>
      </w:pPr>
      <w:r>
        <w:rPr>
          <w:b/>
          <w:bCs/>
          <w:sz w:val="22"/>
          <w:szCs w:val="22"/>
          <w:lang w:val="de-DE"/>
        </w:rPr>
        <w:t xml:space="preserve">             </w:t>
      </w:r>
      <w:r w:rsidR="00720634">
        <w:rPr>
          <w:b/>
          <w:bCs/>
          <w:sz w:val="22"/>
          <w:szCs w:val="22"/>
          <w:lang w:val="de-DE"/>
        </w:rPr>
        <w:t>July</w:t>
      </w:r>
      <w:r w:rsidR="00720634">
        <w:rPr>
          <w:b/>
          <w:bCs/>
          <w:sz w:val="22"/>
          <w:szCs w:val="22"/>
        </w:rPr>
        <w:t>’2011-  Dec</w:t>
      </w:r>
      <w:r w:rsidR="007200E7">
        <w:rPr>
          <w:b/>
          <w:bCs/>
          <w:sz w:val="22"/>
          <w:szCs w:val="22"/>
        </w:rPr>
        <w:t>’2012</w:t>
      </w:r>
    </w:p>
    <w:p w:rsidR="007200E7" w:rsidRDefault="007200E7" w:rsidP="007200E7">
      <w:pPr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 w:rsidR="00720634">
        <w:rPr>
          <w:b/>
          <w:sz w:val="22"/>
          <w:szCs w:val="22"/>
        </w:rPr>
        <w:t>Role: Junior Sales Officer</w:t>
      </w:r>
    </w:p>
    <w:p w:rsidR="00720634" w:rsidRDefault="00720634" w:rsidP="007200E7">
      <w:pPr>
        <w:rPr>
          <w:b/>
          <w:sz w:val="22"/>
          <w:szCs w:val="22"/>
        </w:rPr>
      </w:pPr>
    </w:p>
    <w:p w:rsidR="00C70493" w:rsidRDefault="007200E7" w:rsidP="00C70493">
      <w:pPr>
        <w:rPr>
          <w:b/>
          <w:szCs w:val="22"/>
        </w:rPr>
      </w:pPr>
      <w:r w:rsidRPr="00A8103E">
        <w:rPr>
          <w:b/>
          <w:szCs w:val="22"/>
        </w:rPr>
        <w:t xml:space="preserve">Responsibilities: </w:t>
      </w:r>
    </w:p>
    <w:p w:rsidR="00A8103E" w:rsidRPr="00A8103E" w:rsidRDefault="00A8103E" w:rsidP="00C70493">
      <w:pPr>
        <w:rPr>
          <w:b/>
          <w:szCs w:val="22"/>
        </w:rPr>
      </w:pPr>
    </w:p>
    <w:p w:rsidR="00C70493" w:rsidRPr="00A13CCD" w:rsidRDefault="00C70493" w:rsidP="00BE715D">
      <w:pPr>
        <w:numPr>
          <w:ilvl w:val="0"/>
          <w:numId w:val="11"/>
        </w:numPr>
        <w:rPr>
          <w:b/>
          <w:sz w:val="22"/>
          <w:szCs w:val="22"/>
        </w:rPr>
      </w:pPr>
      <w:r w:rsidRPr="00A13CCD">
        <w:rPr>
          <w:sz w:val="22"/>
          <w:szCs w:val="22"/>
        </w:rPr>
        <w:t>Responsible for Availability, Visibility and Distribution Reach.</w:t>
      </w:r>
    </w:p>
    <w:p w:rsidR="00C70493" w:rsidRPr="00A13CCD" w:rsidRDefault="00C70493" w:rsidP="00BE715D">
      <w:pPr>
        <w:numPr>
          <w:ilvl w:val="0"/>
          <w:numId w:val="11"/>
        </w:numPr>
        <w:suppressAutoHyphens w:val="0"/>
        <w:jc w:val="both"/>
        <w:rPr>
          <w:sz w:val="22"/>
          <w:szCs w:val="22"/>
        </w:rPr>
      </w:pPr>
      <w:r w:rsidRPr="00A13CCD">
        <w:rPr>
          <w:sz w:val="22"/>
          <w:szCs w:val="22"/>
        </w:rPr>
        <w:t xml:space="preserve">Handling team of  Sales Force </w:t>
      </w:r>
    </w:p>
    <w:p w:rsidR="00C70493" w:rsidRPr="00A13CCD" w:rsidRDefault="00C70493" w:rsidP="00BE715D">
      <w:pPr>
        <w:numPr>
          <w:ilvl w:val="0"/>
          <w:numId w:val="11"/>
        </w:numPr>
        <w:suppressAutoHyphens w:val="0"/>
        <w:jc w:val="both"/>
        <w:rPr>
          <w:sz w:val="22"/>
          <w:szCs w:val="22"/>
        </w:rPr>
      </w:pPr>
      <w:r w:rsidRPr="00A13CCD">
        <w:rPr>
          <w:sz w:val="22"/>
          <w:szCs w:val="22"/>
        </w:rPr>
        <w:t>Make planning of distributors wise.</w:t>
      </w:r>
    </w:p>
    <w:p w:rsidR="00C70493" w:rsidRPr="00A13CCD" w:rsidRDefault="00C70493" w:rsidP="00BE715D">
      <w:pPr>
        <w:numPr>
          <w:ilvl w:val="0"/>
          <w:numId w:val="11"/>
        </w:numPr>
        <w:suppressAutoHyphens w:val="0"/>
        <w:jc w:val="both"/>
        <w:rPr>
          <w:sz w:val="22"/>
          <w:szCs w:val="22"/>
        </w:rPr>
      </w:pPr>
      <w:r w:rsidRPr="00A13CCD">
        <w:rPr>
          <w:color w:val="000000"/>
          <w:sz w:val="22"/>
          <w:szCs w:val="22"/>
        </w:rPr>
        <w:t>Training and Motivating sales force</w:t>
      </w:r>
      <w:r w:rsidRPr="00A13CCD">
        <w:rPr>
          <w:sz w:val="22"/>
          <w:szCs w:val="22"/>
        </w:rPr>
        <w:t xml:space="preserve"> </w:t>
      </w:r>
    </w:p>
    <w:p w:rsidR="00C70493" w:rsidRPr="00A13CCD" w:rsidRDefault="00C70493" w:rsidP="00BE715D">
      <w:pPr>
        <w:numPr>
          <w:ilvl w:val="0"/>
          <w:numId w:val="11"/>
        </w:numPr>
        <w:suppressAutoHyphens w:val="0"/>
        <w:jc w:val="both"/>
        <w:rPr>
          <w:sz w:val="22"/>
          <w:szCs w:val="22"/>
        </w:rPr>
      </w:pPr>
      <w:r w:rsidRPr="00A13CCD">
        <w:rPr>
          <w:sz w:val="22"/>
          <w:szCs w:val="22"/>
        </w:rPr>
        <w:t>Handling distributors network &amp; appointing new distributors</w:t>
      </w:r>
    </w:p>
    <w:p w:rsidR="00C70493" w:rsidRPr="00A13CCD" w:rsidRDefault="00C70493" w:rsidP="00BE715D">
      <w:pPr>
        <w:numPr>
          <w:ilvl w:val="0"/>
          <w:numId w:val="11"/>
        </w:numPr>
        <w:suppressAutoHyphens w:val="0"/>
        <w:jc w:val="both"/>
        <w:rPr>
          <w:sz w:val="22"/>
          <w:szCs w:val="22"/>
        </w:rPr>
      </w:pPr>
      <w:r w:rsidRPr="00A13CCD">
        <w:rPr>
          <w:color w:val="000000"/>
          <w:sz w:val="22"/>
          <w:szCs w:val="22"/>
        </w:rPr>
        <w:t>Work closely with the service team to ensure the repeat business.</w:t>
      </w:r>
    </w:p>
    <w:p w:rsidR="00C70493" w:rsidRPr="00A13CCD" w:rsidRDefault="00C70493" w:rsidP="00BE715D">
      <w:pPr>
        <w:numPr>
          <w:ilvl w:val="0"/>
          <w:numId w:val="11"/>
        </w:numPr>
        <w:suppressAutoHyphens w:val="0"/>
        <w:jc w:val="both"/>
        <w:rPr>
          <w:sz w:val="22"/>
          <w:szCs w:val="22"/>
        </w:rPr>
      </w:pPr>
      <w:r w:rsidRPr="00A13CCD">
        <w:rPr>
          <w:color w:val="000000"/>
          <w:sz w:val="22"/>
          <w:szCs w:val="22"/>
        </w:rPr>
        <w:t>Identify new segment and Business opportunity.</w:t>
      </w:r>
    </w:p>
    <w:p w:rsidR="00C70493" w:rsidRPr="00A13CCD" w:rsidRDefault="00C70493" w:rsidP="00BE715D">
      <w:pPr>
        <w:numPr>
          <w:ilvl w:val="0"/>
          <w:numId w:val="11"/>
        </w:numPr>
        <w:suppressAutoHyphens w:val="0"/>
        <w:jc w:val="both"/>
        <w:rPr>
          <w:sz w:val="22"/>
          <w:szCs w:val="22"/>
        </w:rPr>
      </w:pPr>
      <w:r w:rsidRPr="00A13CCD">
        <w:rPr>
          <w:color w:val="000000"/>
          <w:sz w:val="22"/>
          <w:szCs w:val="22"/>
        </w:rPr>
        <w:t>To keep track on material indent</w:t>
      </w:r>
    </w:p>
    <w:p w:rsidR="00C70493" w:rsidRPr="00A13CCD" w:rsidRDefault="00C70493" w:rsidP="00BE715D">
      <w:pPr>
        <w:numPr>
          <w:ilvl w:val="0"/>
          <w:numId w:val="11"/>
        </w:numPr>
        <w:suppressAutoHyphens w:val="0"/>
        <w:jc w:val="both"/>
        <w:rPr>
          <w:sz w:val="22"/>
          <w:szCs w:val="22"/>
        </w:rPr>
      </w:pPr>
      <w:r w:rsidRPr="00A13CCD">
        <w:rPr>
          <w:color w:val="000000"/>
          <w:sz w:val="22"/>
          <w:szCs w:val="22"/>
        </w:rPr>
        <w:t>Tracking and Submit report on daily and monthly planner beginning of the month</w:t>
      </w:r>
    </w:p>
    <w:p w:rsidR="00C70493" w:rsidRPr="00A13CCD" w:rsidRDefault="00C70493" w:rsidP="00BE715D">
      <w:pPr>
        <w:numPr>
          <w:ilvl w:val="0"/>
          <w:numId w:val="11"/>
        </w:numPr>
        <w:suppressAutoHyphens w:val="0"/>
        <w:jc w:val="both"/>
        <w:rPr>
          <w:sz w:val="22"/>
          <w:szCs w:val="22"/>
        </w:rPr>
      </w:pPr>
      <w:r w:rsidRPr="00A13CCD">
        <w:rPr>
          <w:sz w:val="22"/>
          <w:szCs w:val="22"/>
        </w:rPr>
        <w:t>Forecasting monthly stock requirement</w:t>
      </w:r>
    </w:p>
    <w:p w:rsidR="00C70493" w:rsidRPr="00A13CCD" w:rsidRDefault="00C70493" w:rsidP="00BE715D">
      <w:pPr>
        <w:numPr>
          <w:ilvl w:val="0"/>
          <w:numId w:val="11"/>
        </w:numPr>
        <w:suppressAutoHyphens w:val="0"/>
        <w:jc w:val="both"/>
        <w:rPr>
          <w:sz w:val="22"/>
          <w:szCs w:val="22"/>
        </w:rPr>
      </w:pPr>
      <w:r w:rsidRPr="00A13CCD">
        <w:rPr>
          <w:color w:val="000000"/>
          <w:sz w:val="22"/>
          <w:szCs w:val="22"/>
        </w:rPr>
        <w:t xml:space="preserve">Achieve the sales target consistently </w:t>
      </w:r>
      <w:r w:rsidRPr="00A13CCD">
        <w:rPr>
          <w:sz w:val="22"/>
          <w:szCs w:val="22"/>
        </w:rPr>
        <w:t xml:space="preserve"> </w:t>
      </w:r>
    </w:p>
    <w:p w:rsidR="00C70493" w:rsidRPr="00A13CCD" w:rsidRDefault="00C70493" w:rsidP="00C70493">
      <w:pPr>
        <w:pStyle w:val="Heading3"/>
        <w:shd w:val="clear" w:color="auto" w:fill="FFFFFF"/>
        <w:spacing w:before="0" w:after="0"/>
        <w:rPr>
          <w:rFonts w:ascii="Times New Roman" w:hAnsi="Times New Roman"/>
          <w:bCs w:val="0"/>
          <w:color w:val="000000"/>
          <w:sz w:val="22"/>
          <w:szCs w:val="22"/>
        </w:rPr>
      </w:pPr>
    </w:p>
    <w:p w:rsidR="001E5877" w:rsidRDefault="001E5877">
      <w:pPr>
        <w:pStyle w:val="ListParagraph"/>
        <w:spacing w:line="100" w:lineRule="atLeast"/>
        <w:ind w:left="0"/>
        <w:rPr>
          <w:b/>
          <w:bCs/>
          <w:color w:val="000000"/>
          <w:szCs w:val="28"/>
          <w:u w:val="single"/>
        </w:rPr>
      </w:pPr>
      <w:r w:rsidRPr="00A13CCD">
        <w:rPr>
          <w:b/>
          <w:bCs/>
          <w:color w:val="000000"/>
          <w:szCs w:val="28"/>
          <w:u w:val="single"/>
        </w:rPr>
        <w:t xml:space="preserve">Projects </w:t>
      </w:r>
      <w:r w:rsidR="004D156D" w:rsidRPr="00A13CCD">
        <w:rPr>
          <w:b/>
          <w:bCs/>
          <w:color w:val="000000"/>
          <w:szCs w:val="28"/>
          <w:u w:val="single"/>
        </w:rPr>
        <w:t>Work (</w:t>
      </w:r>
      <w:r w:rsidRPr="00A13CCD">
        <w:rPr>
          <w:b/>
          <w:bCs/>
          <w:color w:val="000000"/>
          <w:szCs w:val="28"/>
          <w:u w:val="single"/>
        </w:rPr>
        <w:t>MBA)</w:t>
      </w:r>
    </w:p>
    <w:p w:rsidR="00A13CCD" w:rsidRPr="00A13CCD" w:rsidRDefault="00A13CCD">
      <w:pPr>
        <w:pStyle w:val="ListParagraph"/>
        <w:spacing w:line="100" w:lineRule="atLeast"/>
        <w:ind w:left="0"/>
        <w:rPr>
          <w:b/>
          <w:bCs/>
          <w:color w:val="000000"/>
          <w:szCs w:val="28"/>
          <w:u w:val="single"/>
        </w:rPr>
      </w:pPr>
    </w:p>
    <w:p w:rsidR="001E5877" w:rsidRPr="00A13CCD" w:rsidRDefault="004F118D" w:rsidP="004F118D">
      <w:pPr>
        <w:spacing w:line="100" w:lineRule="atLeast"/>
        <w:rPr>
          <w:b/>
          <w:color w:val="000000"/>
          <w:sz w:val="22"/>
          <w:szCs w:val="22"/>
        </w:rPr>
      </w:pPr>
      <w:r w:rsidRPr="00A13CCD">
        <w:rPr>
          <w:b/>
          <w:color w:val="000000"/>
          <w:sz w:val="22"/>
          <w:szCs w:val="22"/>
        </w:rPr>
        <w:t xml:space="preserve">        Title of the Project</w:t>
      </w:r>
      <w:r w:rsidR="001E5877" w:rsidRPr="00A13CCD">
        <w:rPr>
          <w:color w:val="000000"/>
          <w:sz w:val="22"/>
          <w:szCs w:val="22"/>
        </w:rPr>
        <w:t xml:space="preserve">: </w:t>
      </w:r>
      <w:r w:rsidRPr="00A13CCD">
        <w:rPr>
          <w:color w:val="000000"/>
          <w:sz w:val="22"/>
          <w:szCs w:val="22"/>
        </w:rPr>
        <w:t>E-Marketing</w:t>
      </w:r>
    </w:p>
    <w:p w:rsidR="001E5877" w:rsidRPr="00A13CCD" w:rsidRDefault="004F118D">
      <w:pPr>
        <w:spacing w:line="100" w:lineRule="atLeast"/>
        <w:rPr>
          <w:color w:val="000000"/>
          <w:sz w:val="22"/>
          <w:szCs w:val="22"/>
        </w:rPr>
      </w:pPr>
      <w:r w:rsidRPr="00A13CCD">
        <w:rPr>
          <w:b/>
          <w:color w:val="000000"/>
          <w:sz w:val="22"/>
          <w:szCs w:val="22"/>
        </w:rPr>
        <w:t xml:space="preserve">        </w:t>
      </w:r>
      <w:r w:rsidR="001E5877" w:rsidRPr="00A13CCD">
        <w:rPr>
          <w:b/>
          <w:color w:val="000000"/>
          <w:sz w:val="22"/>
          <w:szCs w:val="22"/>
        </w:rPr>
        <w:t>Company:</w:t>
      </w:r>
      <w:r w:rsidR="001E5877" w:rsidRPr="00A13CCD">
        <w:rPr>
          <w:color w:val="000000"/>
          <w:sz w:val="22"/>
          <w:szCs w:val="22"/>
        </w:rPr>
        <w:t xml:space="preserve">  </w:t>
      </w:r>
      <w:r w:rsidRPr="00A13CCD">
        <w:rPr>
          <w:color w:val="000000"/>
          <w:sz w:val="22"/>
          <w:szCs w:val="22"/>
        </w:rPr>
        <w:t>Geteasy Business Solutions</w:t>
      </w:r>
    </w:p>
    <w:p w:rsidR="00277DF1" w:rsidRPr="00A13CCD" w:rsidRDefault="004F118D">
      <w:pPr>
        <w:spacing w:line="100" w:lineRule="atLeast"/>
        <w:rPr>
          <w:b/>
          <w:color w:val="000000"/>
          <w:sz w:val="22"/>
          <w:szCs w:val="22"/>
        </w:rPr>
      </w:pPr>
      <w:r w:rsidRPr="00A13CCD">
        <w:rPr>
          <w:color w:val="000000"/>
          <w:sz w:val="22"/>
          <w:szCs w:val="22"/>
        </w:rPr>
        <w:t xml:space="preserve">        </w:t>
      </w:r>
      <w:r w:rsidR="001E5877" w:rsidRPr="00A13CCD">
        <w:rPr>
          <w:b/>
          <w:color w:val="000000"/>
          <w:sz w:val="22"/>
          <w:szCs w:val="22"/>
        </w:rPr>
        <w:t xml:space="preserve">Duration: </w:t>
      </w:r>
      <w:r w:rsidRPr="00A13CCD">
        <w:rPr>
          <w:color w:val="000000"/>
          <w:sz w:val="22"/>
          <w:szCs w:val="22"/>
        </w:rPr>
        <w:t xml:space="preserve"> 40</w:t>
      </w:r>
      <w:r w:rsidR="001E5877" w:rsidRPr="00A13CCD">
        <w:rPr>
          <w:color w:val="000000"/>
          <w:sz w:val="22"/>
          <w:szCs w:val="22"/>
        </w:rPr>
        <w:t xml:space="preserve"> </w:t>
      </w:r>
      <w:r w:rsidRPr="00A13CCD">
        <w:rPr>
          <w:color w:val="000000"/>
          <w:sz w:val="22"/>
          <w:szCs w:val="22"/>
        </w:rPr>
        <w:t>Days</w:t>
      </w:r>
      <w:r w:rsidR="001E5877" w:rsidRPr="00A13CCD">
        <w:rPr>
          <w:b/>
          <w:color w:val="000000"/>
          <w:sz w:val="22"/>
          <w:szCs w:val="22"/>
        </w:rPr>
        <w:t xml:space="preserve">      </w:t>
      </w:r>
    </w:p>
    <w:p w:rsidR="001E5877" w:rsidRDefault="001E5877">
      <w:pPr>
        <w:spacing w:line="100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</w:t>
      </w:r>
    </w:p>
    <w:p w:rsidR="007200E7" w:rsidRPr="00A8103E" w:rsidRDefault="004F118D" w:rsidP="00277DF1">
      <w:pPr>
        <w:spacing w:line="100" w:lineRule="atLeast"/>
        <w:rPr>
          <w:b/>
          <w:color w:val="000000"/>
          <w:szCs w:val="22"/>
        </w:rPr>
      </w:pPr>
      <w:r w:rsidRPr="00A8103E">
        <w:rPr>
          <w:b/>
          <w:color w:val="000000"/>
          <w:szCs w:val="22"/>
        </w:rPr>
        <w:t xml:space="preserve">Progress </w:t>
      </w:r>
      <w:r w:rsidR="00277DF1" w:rsidRPr="00A8103E">
        <w:rPr>
          <w:b/>
          <w:color w:val="000000"/>
          <w:szCs w:val="22"/>
        </w:rPr>
        <w:t>and</w:t>
      </w:r>
      <w:r w:rsidRPr="00A8103E">
        <w:rPr>
          <w:b/>
          <w:color w:val="000000"/>
          <w:szCs w:val="22"/>
        </w:rPr>
        <w:t xml:space="preserve"> Achievement </w:t>
      </w:r>
    </w:p>
    <w:p w:rsidR="00277DF1" w:rsidRPr="00A13CCD" w:rsidRDefault="00277DF1" w:rsidP="00277DF1">
      <w:pPr>
        <w:spacing w:line="100" w:lineRule="atLeast"/>
        <w:rPr>
          <w:b/>
          <w:color w:val="000000"/>
          <w:sz w:val="22"/>
          <w:szCs w:val="22"/>
        </w:rPr>
      </w:pPr>
    </w:p>
    <w:p w:rsidR="00277DF1" w:rsidRPr="00A13CCD" w:rsidRDefault="00277DF1" w:rsidP="00BE715D">
      <w:pPr>
        <w:numPr>
          <w:ilvl w:val="0"/>
          <w:numId w:val="8"/>
        </w:numPr>
        <w:spacing w:line="100" w:lineRule="atLeast"/>
        <w:rPr>
          <w:b/>
          <w:color w:val="000000"/>
          <w:sz w:val="22"/>
          <w:szCs w:val="22"/>
        </w:rPr>
      </w:pPr>
      <w:r w:rsidRPr="00A13CCD">
        <w:rPr>
          <w:sz w:val="22"/>
        </w:rPr>
        <w:t xml:space="preserve">Increase the sales and growth of the organization  </w:t>
      </w:r>
    </w:p>
    <w:p w:rsidR="00277DF1" w:rsidRPr="00A13CCD" w:rsidRDefault="00277DF1" w:rsidP="00BE715D">
      <w:pPr>
        <w:numPr>
          <w:ilvl w:val="0"/>
          <w:numId w:val="8"/>
        </w:numPr>
        <w:spacing w:line="100" w:lineRule="atLeast"/>
        <w:rPr>
          <w:b/>
          <w:color w:val="000000"/>
          <w:sz w:val="22"/>
          <w:szCs w:val="22"/>
        </w:rPr>
      </w:pPr>
      <w:r w:rsidRPr="00A13CCD">
        <w:rPr>
          <w:sz w:val="22"/>
        </w:rPr>
        <w:t>Achieved 100% target and received job offer letter</w:t>
      </w:r>
    </w:p>
    <w:p w:rsidR="00277DF1" w:rsidRPr="00A13CCD" w:rsidRDefault="00277DF1" w:rsidP="00BE715D">
      <w:pPr>
        <w:numPr>
          <w:ilvl w:val="0"/>
          <w:numId w:val="8"/>
        </w:numPr>
        <w:jc w:val="both"/>
        <w:rPr>
          <w:sz w:val="22"/>
        </w:rPr>
      </w:pPr>
      <w:r w:rsidRPr="00A13CCD">
        <w:rPr>
          <w:sz w:val="22"/>
        </w:rPr>
        <w:t xml:space="preserve">Star Performer Award Summer Internship Program MBA  </w:t>
      </w:r>
    </w:p>
    <w:p w:rsidR="00277DF1" w:rsidRPr="00A13CCD" w:rsidRDefault="00277DF1" w:rsidP="00277DF1">
      <w:pPr>
        <w:spacing w:line="100" w:lineRule="atLeast"/>
        <w:ind w:left="360"/>
        <w:rPr>
          <w:b/>
          <w:color w:val="000000"/>
          <w:sz w:val="22"/>
          <w:szCs w:val="22"/>
        </w:rPr>
      </w:pPr>
    </w:p>
    <w:p w:rsidR="001E5877" w:rsidRPr="00A8103E" w:rsidRDefault="00A8103E" w:rsidP="00A51431">
      <w:pPr>
        <w:rPr>
          <w:b/>
        </w:rPr>
      </w:pPr>
      <w:r>
        <w:rPr>
          <w:b/>
          <w:u w:val="single"/>
        </w:rPr>
        <w:t>Computer skills</w:t>
      </w:r>
    </w:p>
    <w:p w:rsidR="00A51431" w:rsidRDefault="00A51431" w:rsidP="00A51431">
      <w:pPr>
        <w:spacing w:line="100" w:lineRule="atLeast"/>
        <w:jc w:val="both"/>
        <w:rPr>
          <w:b/>
          <w:bCs/>
          <w:color w:val="000000"/>
          <w:sz w:val="22"/>
          <w:szCs w:val="22"/>
          <w:u w:val="single"/>
        </w:rPr>
      </w:pPr>
    </w:p>
    <w:p w:rsidR="008C1C16" w:rsidRDefault="008C1C16" w:rsidP="00BE715D">
      <w:pPr>
        <w:numPr>
          <w:ilvl w:val="0"/>
          <w:numId w:val="10"/>
        </w:numPr>
        <w:spacing w:line="100" w:lineRule="atLeast"/>
        <w:jc w:val="both"/>
        <w:rPr>
          <w:sz w:val="22"/>
          <w:szCs w:val="22"/>
        </w:rPr>
      </w:pPr>
      <w:r>
        <w:rPr>
          <w:b/>
          <w:sz w:val="22"/>
          <w:szCs w:val="22"/>
        </w:rPr>
        <w:t>Office Package:</w:t>
      </w:r>
      <w:r>
        <w:rPr>
          <w:sz w:val="22"/>
          <w:szCs w:val="22"/>
        </w:rPr>
        <w:t xml:space="preserve"> Microsoft Word, Microsoft Excel, Microsoft Access, Microsoft</w:t>
      </w:r>
      <w:r>
        <w:rPr>
          <w:sz w:val="22"/>
          <w:szCs w:val="22"/>
        </w:rPr>
        <w:br/>
      </w:r>
      <w:r w:rsidR="00A5143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Power Point, Microsoft Outlook Express </w:t>
      </w:r>
    </w:p>
    <w:p w:rsidR="00694E8B" w:rsidRPr="00A8103E" w:rsidRDefault="00A8103E" w:rsidP="00277DF1">
      <w:pPr>
        <w:spacing w:after="280" w:line="100" w:lineRule="atLeast"/>
        <w:rPr>
          <w:b/>
          <w:bCs/>
          <w:szCs w:val="22"/>
          <w:u w:val="single"/>
        </w:rPr>
      </w:pPr>
      <w:r w:rsidRPr="00A8103E">
        <w:rPr>
          <w:b/>
          <w:bCs/>
          <w:szCs w:val="22"/>
          <w:u w:val="single"/>
        </w:rPr>
        <w:t>Achievements</w:t>
      </w:r>
      <w:r w:rsidR="004B34F8" w:rsidRPr="00A8103E">
        <w:rPr>
          <w:b/>
          <w:bCs/>
          <w:szCs w:val="22"/>
          <w:u w:val="single"/>
        </w:rPr>
        <w:t xml:space="preserve">                                                                                                                                                    </w:t>
      </w:r>
    </w:p>
    <w:p w:rsidR="00277DF1" w:rsidRPr="00470EEA" w:rsidRDefault="00277DF1" w:rsidP="00BE715D">
      <w:pPr>
        <w:numPr>
          <w:ilvl w:val="0"/>
          <w:numId w:val="9"/>
        </w:numPr>
        <w:suppressAutoHyphens w:val="0"/>
        <w:jc w:val="both"/>
      </w:pPr>
      <w:r w:rsidRPr="00470EEA">
        <w:t>Third in Quiz Competition Organize by St.xaviers boy’s high School.</w:t>
      </w:r>
    </w:p>
    <w:p w:rsidR="00277DF1" w:rsidRPr="00470EEA" w:rsidRDefault="00277DF1" w:rsidP="00BE715D">
      <w:pPr>
        <w:numPr>
          <w:ilvl w:val="0"/>
          <w:numId w:val="9"/>
        </w:numPr>
        <w:suppressAutoHyphens w:val="0"/>
        <w:jc w:val="both"/>
      </w:pPr>
      <w:r w:rsidRPr="00470EEA">
        <w:t>Award for being highest first citizen enrollment at shopper’s stop.</w:t>
      </w:r>
    </w:p>
    <w:p w:rsidR="00277DF1" w:rsidRPr="009D27FA" w:rsidRDefault="00277DF1" w:rsidP="00BE715D">
      <w:pPr>
        <w:numPr>
          <w:ilvl w:val="0"/>
          <w:numId w:val="9"/>
        </w:numPr>
        <w:suppressAutoHyphens w:val="0"/>
        <w:jc w:val="both"/>
      </w:pPr>
      <w:r w:rsidRPr="00470EEA">
        <w:t>Being involved different Community programs</w:t>
      </w:r>
      <w:r w:rsidRPr="009D27FA">
        <w:t>.</w:t>
      </w:r>
    </w:p>
    <w:p w:rsidR="001E5877" w:rsidRDefault="001E5877" w:rsidP="000C2331">
      <w:pPr>
        <w:jc w:val="both"/>
        <w:rPr>
          <w:bCs/>
          <w:sz w:val="22"/>
          <w:szCs w:val="22"/>
        </w:rPr>
      </w:pPr>
    </w:p>
    <w:p w:rsidR="001E5877" w:rsidRDefault="001E5877" w:rsidP="00277DF1">
      <w:pPr>
        <w:spacing w:line="100" w:lineRule="atLeast"/>
        <w:ind w:left="1080"/>
        <w:rPr>
          <w:color w:val="000000"/>
          <w:sz w:val="22"/>
          <w:szCs w:val="22"/>
        </w:rPr>
      </w:pPr>
    </w:p>
    <w:p w:rsidR="001E5877" w:rsidRDefault="001E5877">
      <w:pPr>
        <w:jc w:val="both"/>
        <w:rPr>
          <w:bCs/>
          <w:sz w:val="22"/>
          <w:szCs w:val="22"/>
        </w:rPr>
      </w:pPr>
      <w:r>
        <w:rPr>
          <w:b/>
          <w:sz w:val="22"/>
          <w:szCs w:val="22"/>
          <w:u w:val="single"/>
        </w:rPr>
        <w:t>PERSONAL DETAILS</w:t>
      </w:r>
      <w:r>
        <w:rPr>
          <w:bCs/>
          <w:sz w:val="22"/>
          <w:szCs w:val="22"/>
        </w:rPr>
        <w:t xml:space="preserve">: </w:t>
      </w:r>
    </w:p>
    <w:p w:rsidR="00694E8B" w:rsidRDefault="00694E8B">
      <w:pPr>
        <w:jc w:val="both"/>
        <w:rPr>
          <w:bCs/>
          <w:sz w:val="22"/>
          <w:szCs w:val="22"/>
        </w:rPr>
      </w:pPr>
    </w:p>
    <w:p w:rsidR="001E5877" w:rsidRDefault="001E5877" w:rsidP="00BE715D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Name</w:t>
      </w:r>
      <w:r w:rsidR="00C71DB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:     </w:t>
      </w:r>
      <w:r w:rsidR="00C71DB1">
        <w:rPr>
          <w:sz w:val="22"/>
          <w:szCs w:val="22"/>
        </w:rPr>
        <w:tab/>
      </w:r>
      <w:r w:rsidR="00277DF1">
        <w:rPr>
          <w:sz w:val="22"/>
          <w:szCs w:val="22"/>
        </w:rPr>
        <w:t>Mujeeb Alam</w:t>
      </w:r>
    </w:p>
    <w:p w:rsidR="001E5877" w:rsidRDefault="001E5877" w:rsidP="00BE715D">
      <w:pPr>
        <w:pStyle w:val="Subtitle"/>
        <w:numPr>
          <w:ilvl w:val="0"/>
          <w:numId w:val="5"/>
        </w:numPr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Father’s Name</w:t>
      </w:r>
      <w:r w:rsidR="00C71DB1">
        <w:rPr>
          <w:b w:val="0"/>
          <w:bCs w:val="0"/>
          <w:sz w:val="22"/>
          <w:szCs w:val="22"/>
        </w:rPr>
        <w:tab/>
      </w:r>
      <w:r w:rsidR="00C71DB1">
        <w:rPr>
          <w:b w:val="0"/>
          <w:bCs w:val="0"/>
          <w:sz w:val="22"/>
          <w:szCs w:val="22"/>
        </w:rPr>
        <w:tab/>
        <w:t xml:space="preserve">  </w:t>
      </w:r>
      <w:r>
        <w:rPr>
          <w:b w:val="0"/>
          <w:bCs w:val="0"/>
          <w:sz w:val="22"/>
          <w:szCs w:val="22"/>
        </w:rPr>
        <w:t xml:space="preserve"> :     </w:t>
      </w:r>
      <w:r w:rsidR="00C71DB1">
        <w:rPr>
          <w:b w:val="0"/>
          <w:bCs w:val="0"/>
          <w:sz w:val="22"/>
          <w:szCs w:val="22"/>
        </w:rPr>
        <w:tab/>
      </w:r>
      <w:r w:rsidR="00277DF1">
        <w:rPr>
          <w:b w:val="0"/>
          <w:bCs w:val="0"/>
          <w:sz w:val="22"/>
          <w:szCs w:val="22"/>
        </w:rPr>
        <w:t>Mr.Akram Ahmed</w:t>
      </w:r>
    </w:p>
    <w:p w:rsidR="001E5877" w:rsidRDefault="001E5877" w:rsidP="00BE715D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Date of Birth        </w:t>
      </w:r>
      <w:r w:rsidR="00C71DB1">
        <w:rPr>
          <w:sz w:val="22"/>
          <w:szCs w:val="22"/>
        </w:rPr>
        <w:tab/>
        <w:t xml:space="preserve"> </w:t>
      </w:r>
      <w:r w:rsidR="00694E8B">
        <w:rPr>
          <w:sz w:val="22"/>
          <w:szCs w:val="22"/>
        </w:rPr>
        <w:tab/>
        <w:t xml:space="preserve"> </w:t>
      </w:r>
      <w:r w:rsidR="00C71DB1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:   </w:t>
      </w:r>
      <w:r w:rsidR="00C71DB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C71DB1">
        <w:rPr>
          <w:sz w:val="22"/>
          <w:szCs w:val="22"/>
        </w:rPr>
        <w:tab/>
      </w:r>
      <w:r>
        <w:rPr>
          <w:sz w:val="22"/>
          <w:szCs w:val="22"/>
        </w:rPr>
        <w:t>0</w:t>
      </w:r>
      <w:r w:rsidR="00AC0A5D">
        <w:rPr>
          <w:sz w:val="22"/>
          <w:szCs w:val="22"/>
        </w:rPr>
        <w:t>2</w:t>
      </w:r>
      <w:r w:rsidR="00AC0A5D" w:rsidRPr="00AC0A5D">
        <w:rPr>
          <w:sz w:val="22"/>
          <w:szCs w:val="22"/>
          <w:vertAlign w:val="superscript"/>
        </w:rPr>
        <w:t>nd</w:t>
      </w:r>
      <w:r w:rsidR="00AC0A5D">
        <w:rPr>
          <w:sz w:val="22"/>
          <w:szCs w:val="22"/>
        </w:rPr>
        <w:t xml:space="preserve"> Aug</w:t>
      </w:r>
      <w:r>
        <w:rPr>
          <w:sz w:val="22"/>
          <w:szCs w:val="22"/>
        </w:rPr>
        <w:t xml:space="preserve"> 1988</w:t>
      </w:r>
    </w:p>
    <w:p w:rsidR="001E5877" w:rsidRDefault="001E5877" w:rsidP="00BE715D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Marital Status</w:t>
      </w:r>
      <w:r>
        <w:rPr>
          <w:sz w:val="22"/>
          <w:szCs w:val="22"/>
        </w:rPr>
        <w:tab/>
        <w:t xml:space="preserve">   </w:t>
      </w:r>
      <w:r w:rsidR="00C71DB1"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 xml:space="preserve">:  </w:t>
      </w:r>
      <w:r w:rsidR="00C71DB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C71DB1">
        <w:rPr>
          <w:sz w:val="22"/>
          <w:szCs w:val="22"/>
        </w:rPr>
        <w:t xml:space="preserve"> </w:t>
      </w:r>
      <w:r w:rsidR="00C71DB1">
        <w:rPr>
          <w:sz w:val="22"/>
          <w:szCs w:val="22"/>
        </w:rPr>
        <w:tab/>
      </w:r>
      <w:r>
        <w:rPr>
          <w:sz w:val="22"/>
          <w:szCs w:val="22"/>
        </w:rPr>
        <w:t>Single</w:t>
      </w:r>
    </w:p>
    <w:p w:rsidR="001E5877" w:rsidRDefault="001E5877" w:rsidP="00BE715D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Language Known </w:t>
      </w:r>
      <w:r w:rsidR="00C71DB1">
        <w:rPr>
          <w:sz w:val="22"/>
          <w:szCs w:val="22"/>
        </w:rPr>
        <w:tab/>
        <w:t xml:space="preserve">  </w:t>
      </w:r>
      <w:r w:rsidR="00694E8B">
        <w:rPr>
          <w:sz w:val="22"/>
          <w:szCs w:val="22"/>
        </w:rPr>
        <w:tab/>
        <w:t xml:space="preserve">  </w:t>
      </w:r>
      <w:r w:rsidR="00C71DB1">
        <w:rPr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r w:rsidR="00C71DB1">
        <w:rPr>
          <w:sz w:val="22"/>
          <w:szCs w:val="22"/>
        </w:rPr>
        <w:t xml:space="preserve">    </w:t>
      </w:r>
      <w:r w:rsidR="00C71DB1">
        <w:rPr>
          <w:sz w:val="22"/>
          <w:szCs w:val="22"/>
        </w:rPr>
        <w:tab/>
      </w:r>
      <w:r w:rsidR="00AC0A5D">
        <w:rPr>
          <w:sz w:val="22"/>
          <w:szCs w:val="22"/>
        </w:rPr>
        <w:t>Hindi,English,Urdu and Kannada</w:t>
      </w:r>
    </w:p>
    <w:p w:rsidR="00694E8B" w:rsidRPr="00091749" w:rsidRDefault="001E5877" w:rsidP="00BE715D">
      <w:pPr>
        <w:numPr>
          <w:ilvl w:val="0"/>
          <w:numId w:val="5"/>
        </w:numPr>
        <w:jc w:val="both"/>
        <w:rPr>
          <w:b/>
          <w:bCs/>
          <w:sz w:val="22"/>
          <w:szCs w:val="22"/>
          <w:u w:val="single"/>
        </w:rPr>
      </w:pPr>
      <w:r w:rsidRPr="00091749">
        <w:rPr>
          <w:sz w:val="22"/>
          <w:szCs w:val="22"/>
        </w:rPr>
        <w:t xml:space="preserve">Permanent Address </w:t>
      </w:r>
      <w:r w:rsidR="00C71DB1" w:rsidRPr="00091749">
        <w:rPr>
          <w:sz w:val="22"/>
          <w:szCs w:val="22"/>
        </w:rPr>
        <w:tab/>
        <w:t xml:space="preserve">  </w:t>
      </w:r>
      <w:r w:rsidR="00694E8B" w:rsidRPr="00091749">
        <w:rPr>
          <w:sz w:val="22"/>
          <w:szCs w:val="22"/>
        </w:rPr>
        <w:tab/>
        <w:t xml:space="preserve">  </w:t>
      </w:r>
      <w:r w:rsidR="00C71DB1" w:rsidRPr="00091749">
        <w:rPr>
          <w:sz w:val="22"/>
          <w:szCs w:val="22"/>
        </w:rPr>
        <w:t xml:space="preserve"> </w:t>
      </w:r>
      <w:r w:rsidRPr="00091749">
        <w:rPr>
          <w:sz w:val="22"/>
          <w:szCs w:val="22"/>
        </w:rPr>
        <w:t>:</w:t>
      </w:r>
      <w:r w:rsidR="00C71DB1" w:rsidRPr="00091749">
        <w:rPr>
          <w:sz w:val="22"/>
          <w:szCs w:val="22"/>
        </w:rPr>
        <w:t xml:space="preserve"> </w:t>
      </w:r>
      <w:r w:rsidR="00C71DB1" w:rsidRPr="00091749">
        <w:rPr>
          <w:sz w:val="22"/>
          <w:szCs w:val="22"/>
        </w:rPr>
        <w:tab/>
      </w:r>
      <w:r w:rsidR="00AC0A5D">
        <w:rPr>
          <w:sz w:val="22"/>
          <w:szCs w:val="22"/>
        </w:rPr>
        <w:t>Bangalore</w:t>
      </w:r>
    </w:p>
    <w:p w:rsidR="007200E7" w:rsidRDefault="007200E7" w:rsidP="00694E8B">
      <w:pPr>
        <w:tabs>
          <w:tab w:val="center" w:pos="4329"/>
        </w:tabs>
        <w:jc w:val="both"/>
        <w:rPr>
          <w:b/>
          <w:bCs/>
          <w:sz w:val="22"/>
          <w:szCs w:val="22"/>
          <w:u w:val="single"/>
        </w:rPr>
      </w:pPr>
    </w:p>
    <w:p w:rsidR="001E5877" w:rsidRDefault="001E5877">
      <w:pPr>
        <w:jc w:val="both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DECLARATION:</w:t>
      </w:r>
    </w:p>
    <w:p w:rsidR="00C70493" w:rsidRDefault="00C70493">
      <w:pPr>
        <w:jc w:val="both"/>
        <w:rPr>
          <w:b/>
          <w:bCs/>
          <w:sz w:val="22"/>
          <w:szCs w:val="22"/>
          <w:u w:val="single"/>
        </w:rPr>
      </w:pPr>
    </w:p>
    <w:p w:rsidR="001E5877" w:rsidRDefault="001E5877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I hereby declare that the above mentioned details are true.</w:t>
      </w:r>
    </w:p>
    <w:p w:rsidR="001E5877" w:rsidRDefault="001E5877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lastRenderedPageBreak/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</w:p>
    <w:p w:rsidR="001E5877" w:rsidRDefault="001E5877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0C2331">
        <w:rPr>
          <w:bCs/>
          <w:sz w:val="22"/>
          <w:szCs w:val="22"/>
        </w:rPr>
        <w:t>Mujeeb Alam</w:t>
      </w:r>
    </w:p>
    <w:p w:rsidR="001E5877" w:rsidRDefault="001E5877">
      <w:pPr>
        <w:ind w:left="360"/>
        <w:jc w:val="both"/>
        <w:rPr>
          <w:sz w:val="22"/>
          <w:szCs w:val="22"/>
        </w:rPr>
      </w:pPr>
    </w:p>
    <w:p w:rsidR="001E5877" w:rsidRDefault="001E5877">
      <w:pPr>
        <w:pStyle w:val="Title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sectPr w:rsidR="001E5877">
      <w:pgSz w:w="11906" w:h="16838"/>
      <w:pgMar w:top="1480" w:right="1768" w:bottom="1480" w:left="1480" w:header="720" w:footer="720" w:gutter="0"/>
      <w:pgBorders>
        <w:top w:val="double" w:sz="1" w:space="31" w:color="000000"/>
        <w:left w:val="double" w:sz="1" w:space="31" w:color="000000"/>
        <w:bottom w:val="double" w:sz="1" w:space="31" w:color="000000"/>
        <w:right w:val="double" w:sz="1" w:space="31" w:color="00000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992" w:hanging="360"/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>
    <w:nsid w:val="00000006"/>
    <w:multiLevelType w:val="single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7">
    <w:nsid w:val="00000008"/>
    <w:multiLevelType w:val="singleLevel"/>
    <w:tmpl w:val="00000008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8">
    <w:nsid w:val="00000009"/>
    <w:multiLevelType w:val="singleLevel"/>
    <w:tmpl w:val="00000009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>
    <w:nsid w:val="0000000A"/>
    <w:multiLevelType w:val="multi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0">
    <w:nsid w:val="0000000B"/>
    <w:multiLevelType w:val="singleLevel"/>
    <w:tmpl w:val="0000000B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1">
    <w:nsid w:val="0000000C"/>
    <w:multiLevelType w:val="singleLevel"/>
    <w:tmpl w:val="0000000C"/>
    <w:name w:val="RTF_Num 2"/>
    <w:lvl w:ilvl="0">
      <w:start w:val="1"/>
      <w:numFmt w:val="none"/>
      <w:suff w:val="nothing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2">
    <w:nsid w:val="0000000D"/>
    <w:multiLevelType w:val="singleLevel"/>
    <w:tmpl w:val="0000000D"/>
    <w:name w:val="RTF_Num 3"/>
    <w:lvl w:ilvl="0">
      <w:start w:val="1"/>
      <w:numFmt w:val="none"/>
      <w:suff w:val="nothing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3">
    <w:nsid w:val="081B17FD"/>
    <w:multiLevelType w:val="hybridMultilevel"/>
    <w:tmpl w:val="D0EEB02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ED94AE0"/>
    <w:multiLevelType w:val="hybridMultilevel"/>
    <w:tmpl w:val="673CC0B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1800C44"/>
    <w:multiLevelType w:val="hybridMultilevel"/>
    <w:tmpl w:val="E3DAC3D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E2820C7"/>
    <w:multiLevelType w:val="multilevel"/>
    <w:tmpl w:val="43BCE01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48003A4"/>
    <w:multiLevelType w:val="hybridMultilevel"/>
    <w:tmpl w:val="AA52AA1E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88E7105"/>
    <w:multiLevelType w:val="hybridMultilevel"/>
    <w:tmpl w:val="38C09C3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796B8B"/>
    <w:multiLevelType w:val="hybridMultilevel"/>
    <w:tmpl w:val="1EBC90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3765C9"/>
    <w:multiLevelType w:val="hybridMultilevel"/>
    <w:tmpl w:val="27567F3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67510D5"/>
    <w:multiLevelType w:val="hybridMultilevel"/>
    <w:tmpl w:val="D52CAA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B429DD"/>
    <w:multiLevelType w:val="hybridMultilevel"/>
    <w:tmpl w:val="5798CB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B2781A"/>
    <w:multiLevelType w:val="hybridMultilevel"/>
    <w:tmpl w:val="8D28AE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5"/>
  </w:num>
  <w:num w:numId="4">
    <w:abstractNumId w:val="18"/>
  </w:num>
  <w:num w:numId="5">
    <w:abstractNumId w:val="17"/>
  </w:num>
  <w:num w:numId="6">
    <w:abstractNumId w:val="14"/>
  </w:num>
  <w:num w:numId="7">
    <w:abstractNumId w:val="16"/>
  </w:num>
  <w:num w:numId="8">
    <w:abstractNumId w:val="21"/>
  </w:num>
  <w:num w:numId="9">
    <w:abstractNumId w:val="22"/>
  </w:num>
  <w:num w:numId="10">
    <w:abstractNumId w:val="19"/>
  </w:num>
  <w:num w:numId="11">
    <w:abstractNumId w:val="23"/>
  </w:num>
  <w:num w:numId="12">
    <w:abstractNumId w:val="13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/>
  <w:rsids>
    <w:rsidRoot w:val="003E6BD4"/>
    <w:rsid w:val="00086AD1"/>
    <w:rsid w:val="00091749"/>
    <w:rsid w:val="000C2331"/>
    <w:rsid w:val="001E5877"/>
    <w:rsid w:val="002160F7"/>
    <w:rsid w:val="00277DF1"/>
    <w:rsid w:val="002F294B"/>
    <w:rsid w:val="003255D0"/>
    <w:rsid w:val="003E6BD4"/>
    <w:rsid w:val="00435768"/>
    <w:rsid w:val="004637C7"/>
    <w:rsid w:val="004708AB"/>
    <w:rsid w:val="004B34F8"/>
    <w:rsid w:val="004D156D"/>
    <w:rsid w:val="004F118D"/>
    <w:rsid w:val="005F727E"/>
    <w:rsid w:val="006732A3"/>
    <w:rsid w:val="00694E8B"/>
    <w:rsid w:val="007200E7"/>
    <w:rsid w:val="00720634"/>
    <w:rsid w:val="007D21BD"/>
    <w:rsid w:val="007E55F0"/>
    <w:rsid w:val="007E5CF6"/>
    <w:rsid w:val="0080259E"/>
    <w:rsid w:val="008C1C16"/>
    <w:rsid w:val="00923515"/>
    <w:rsid w:val="00947C2A"/>
    <w:rsid w:val="009F03FC"/>
    <w:rsid w:val="00A13CCD"/>
    <w:rsid w:val="00A51431"/>
    <w:rsid w:val="00A757C7"/>
    <w:rsid w:val="00A8103E"/>
    <w:rsid w:val="00AA3BF3"/>
    <w:rsid w:val="00AC0A5D"/>
    <w:rsid w:val="00B542DA"/>
    <w:rsid w:val="00B55DAB"/>
    <w:rsid w:val="00B76848"/>
    <w:rsid w:val="00BD1537"/>
    <w:rsid w:val="00BE715D"/>
    <w:rsid w:val="00C40E63"/>
    <w:rsid w:val="00C70493"/>
    <w:rsid w:val="00C71DB1"/>
    <w:rsid w:val="00CA0B7A"/>
    <w:rsid w:val="00CD5ECC"/>
    <w:rsid w:val="00CF1AFB"/>
    <w:rsid w:val="00D23BF0"/>
    <w:rsid w:val="00D80761"/>
    <w:rsid w:val="00E11216"/>
    <w:rsid w:val="00E1598D"/>
    <w:rsid w:val="00E30226"/>
    <w:rsid w:val="00E72873"/>
    <w:rsid w:val="00EA7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rFonts w:eastAsia="Arial Unicode MS"/>
      <w:b/>
      <w:bCs/>
      <w:sz w:val="28"/>
      <w:u w:val="single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both"/>
      <w:outlineLvl w:val="1"/>
    </w:pPr>
    <w:rPr>
      <w:rFonts w:eastAsia="Arial Unicode MS"/>
      <w:b/>
      <w:bCs/>
      <w:u w:val="single"/>
    </w:rPr>
  </w:style>
  <w:style w:type="paragraph" w:styleId="Heading3">
    <w:name w:val="heading 3"/>
    <w:basedOn w:val="Normal"/>
    <w:next w:val="Normal"/>
    <w:uiPriority w:val="9"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eastAsia="Arial Unicode MS"/>
      <w:b/>
      <w:bCs/>
      <w:sz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styleId="DefaultParagraphFont0">
    <w:name w:val="Default Paragraph Font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8z0">
    <w:name w:val="WW8Num18z0"/>
    <w:rPr>
      <w:rFonts w:ascii="Wingdings" w:hAnsi="Wingdings"/>
    </w:rPr>
  </w:style>
  <w:style w:type="character" w:customStyle="1" w:styleId="WW8Num18z1">
    <w:name w:val="WW8Num18z1"/>
    <w:rPr>
      <w:rFonts w:ascii="Symbol" w:hAnsi="Symbol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-DefaultParagraphFont">
    <w:name w:val="WW-Default Paragraph Font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Heading3Char">
    <w:name w:val="Heading 3 Char"/>
    <w:basedOn w:val="DefaultParagraphFont0"/>
    <w:uiPriority w:val="9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styleId="Emphasis">
    <w:name w:val="Emphasis"/>
    <w:basedOn w:val="DefaultParagraphFont0"/>
    <w:uiPriority w:val="20"/>
    <w:qFormat/>
    <w:rPr>
      <w:i/>
      <w:iCs/>
    </w:rPr>
  </w:style>
  <w:style w:type="character" w:customStyle="1" w:styleId="apple-style-span">
    <w:name w:val="apple-style-span"/>
    <w:basedOn w:val="DefaultParagraphFont0"/>
  </w:style>
  <w:style w:type="character" w:styleId="Hyperlink">
    <w:name w:val="Hyperlink"/>
    <w:rPr>
      <w:color w:val="000080"/>
      <w:u w:val="single"/>
      <w:lang/>
    </w:rPr>
  </w:style>
  <w:style w:type="character" w:customStyle="1" w:styleId="RTFNum21">
    <w:name w:val="RTF_Num 2 1"/>
    <w:rPr>
      <w:rFonts w:ascii="Symbol" w:hAnsi="Symbol"/>
    </w:rPr>
  </w:style>
  <w:style w:type="character" w:customStyle="1" w:styleId="RTFNum31">
    <w:name w:val="RTF_Num 3 1"/>
    <w:rPr>
      <w:rFonts w:ascii="Symbol" w:hAnsi="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Title">
    <w:name w:val="Title"/>
    <w:basedOn w:val="Normal"/>
    <w:next w:val="Subtitle"/>
    <w:qFormat/>
    <w:pPr>
      <w:jc w:val="center"/>
    </w:pPr>
    <w:rPr>
      <w:b/>
      <w:bCs/>
      <w:sz w:val="32"/>
      <w:u w:val="single"/>
    </w:rPr>
  </w:style>
  <w:style w:type="paragraph" w:styleId="Subtitle">
    <w:name w:val="Subtitle"/>
    <w:basedOn w:val="Normal"/>
    <w:next w:val="BodyText"/>
    <w:qFormat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it">
    <w:name w:val="Tit"/>
    <w:basedOn w:val="Normal"/>
    <w:pPr>
      <w:shd w:val="clear" w:color="auto" w:fill="F2F2F2"/>
      <w:spacing w:after="120" w:line="100" w:lineRule="atLeast"/>
      <w:ind w:left="851" w:hanging="851"/>
    </w:pPr>
    <w:rPr>
      <w:rFonts w:ascii="Arial" w:hAnsi="Arial" w:cs="Arial"/>
      <w:b/>
      <w:szCs w:val="20"/>
    </w:rPr>
  </w:style>
  <w:style w:type="paragraph" w:styleId="ListParagraph">
    <w:name w:val="List Paragraph"/>
    <w:basedOn w:val="Normal"/>
    <w:qFormat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0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D603B8-A2CC-424A-880F-36AD68620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5496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A.Mohaptra</dc:creator>
  <cp:lastModifiedBy>Dell</cp:lastModifiedBy>
  <cp:revision>2</cp:revision>
  <cp:lastPrinted>2003-12-31T20:51:00Z</cp:lastPrinted>
  <dcterms:created xsi:type="dcterms:W3CDTF">2014-07-16T11:03:00Z</dcterms:created>
  <dcterms:modified xsi:type="dcterms:W3CDTF">2014-07-16T11:03:00Z</dcterms:modified>
</cp:coreProperties>
</file>