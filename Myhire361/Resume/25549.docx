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924" w:rsidRDefault="00A54924" w:rsidP="004A06EB">
      <w:pPr>
        <w:pStyle w:val="Heading2"/>
        <w:jc w:val="center"/>
        <w:rPr>
          <w:rFonts w:cs="Aharoni"/>
          <w:i w:val="0"/>
          <w:sz w:val="28"/>
          <w:szCs w:val="28"/>
        </w:rPr>
      </w:pPr>
    </w:p>
    <w:p w:rsidR="00A54924" w:rsidRDefault="00A54924" w:rsidP="004A06EB">
      <w:pPr>
        <w:pStyle w:val="Heading2"/>
        <w:jc w:val="center"/>
        <w:rPr>
          <w:rFonts w:cs="Aharoni"/>
          <w:i w:val="0"/>
          <w:sz w:val="28"/>
          <w:szCs w:val="28"/>
        </w:rPr>
      </w:pPr>
    </w:p>
    <w:p w:rsidR="004A06EB" w:rsidRPr="00A54924" w:rsidRDefault="00E6212F" w:rsidP="004A06EB">
      <w:pPr>
        <w:pStyle w:val="Heading2"/>
        <w:jc w:val="center"/>
        <w:rPr>
          <w:rFonts w:ascii="Bodoni MT" w:hAnsi="Bodoni MT" w:cs="Aharoni"/>
          <w:i w:val="0"/>
          <w:sz w:val="28"/>
          <w:szCs w:val="28"/>
        </w:rPr>
      </w:pPr>
      <w:r w:rsidRPr="00A54924">
        <w:rPr>
          <w:rFonts w:ascii="Bodoni MT" w:hAnsi="Bodoni MT" w:cs="Aharoni"/>
          <w:i w:val="0"/>
          <w:sz w:val="28"/>
          <w:szCs w:val="28"/>
        </w:rPr>
        <w:t>Avinash Kumar</w:t>
      </w:r>
      <w:r w:rsidR="004A06EB" w:rsidRPr="00A54924">
        <w:rPr>
          <w:rFonts w:ascii="Bodoni MT" w:hAnsi="Bodoni MT" w:cs="Aharoni"/>
          <w:i w:val="0"/>
          <w:sz w:val="28"/>
          <w:szCs w:val="28"/>
        </w:rPr>
        <w:t xml:space="preserve"> Singh</w:t>
      </w:r>
    </w:p>
    <w:p w:rsidR="004A06EB" w:rsidRPr="007C48EC" w:rsidRDefault="004A06EB" w:rsidP="004A06EB">
      <w:pPr>
        <w:ind w:left="4320" w:firstLine="720"/>
        <w:rPr>
          <w:b/>
          <w:sz w:val="20"/>
          <w:szCs w:val="20"/>
        </w:rPr>
      </w:pPr>
    </w:p>
    <w:p w:rsidR="004A06EB" w:rsidRPr="005720D2" w:rsidRDefault="004A06EB" w:rsidP="004A06EB">
      <w:pPr>
        <w:rPr>
          <w:sz w:val="21"/>
          <w:szCs w:val="21"/>
          <w:lang w:val="it-IT"/>
        </w:rPr>
      </w:pPr>
      <w:r w:rsidRPr="007C48EC">
        <w:rPr>
          <w:b/>
          <w:sz w:val="20"/>
          <w:szCs w:val="20"/>
          <w:lang w:val="it-IT"/>
        </w:rPr>
        <w:t>E</w:t>
      </w:r>
      <w:r>
        <w:rPr>
          <w:b/>
          <w:sz w:val="21"/>
          <w:szCs w:val="21"/>
          <w:lang w:val="it-IT"/>
        </w:rPr>
        <w:t xml:space="preserve">-mail:  </w:t>
      </w:r>
      <w:r w:rsidRPr="004A06EB">
        <w:t>mithuavinash@gmail.com</w:t>
      </w:r>
      <w:r w:rsidRPr="004A06EB">
        <w:rPr>
          <w:lang w:val="it-IT"/>
        </w:rPr>
        <w:tab/>
      </w:r>
      <w:r w:rsidRPr="005720D2">
        <w:rPr>
          <w:sz w:val="21"/>
          <w:szCs w:val="21"/>
          <w:lang w:val="it-IT"/>
        </w:rPr>
        <w:tab/>
      </w:r>
      <w:r w:rsidRPr="005720D2">
        <w:rPr>
          <w:sz w:val="21"/>
          <w:szCs w:val="21"/>
          <w:lang w:val="it-IT"/>
        </w:rPr>
        <w:tab/>
      </w:r>
      <w:r w:rsidRPr="005720D2">
        <w:rPr>
          <w:sz w:val="21"/>
          <w:szCs w:val="21"/>
          <w:lang w:val="it-IT"/>
        </w:rPr>
        <w:tab/>
      </w:r>
      <w:r w:rsidRPr="005720D2">
        <w:rPr>
          <w:sz w:val="21"/>
          <w:szCs w:val="21"/>
          <w:lang w:val="it-IT"/>
        </w:rPr>
        <w:tab/>
      </w:r>
      <w:r>
        <w:rPr>
          <w:sz w:val="21"/>
          <w:szCs w:val="21"/>
          <w:lang w:val="it-IT"/>
        </w:rPr>
        <w:tab/>
      </w:r>
      <w:r>
        <w:rPr>
          <w:sz w:val="21"/>
          <w:szCs w:val="21"/>
          <w:lang w:val="it-IT"/>
        </w:rPr>
        <w:tab/>
      </w:r>
      <w:r w:rsidRPr="005720D2">
        <w:rPr>
          <w:b/>
          <w:sz w:val="21"/>
          <w:szCs w:val="21"/>
          <w:lang w:val="it-IT"/>
        </w:rPr>
        <w:t>Cell:</w:t>
      </w:r>
      <w:r w:rsidR="008138D2">
        <w:rPr>
          <w:b/>
          <w:sz w:val="21"/>
          <w:szCs w:val="21"/>
          <w:lang w:val="it-IT"/>
        </w:rPr>
        <w:t xml:space="preserve"> </w:t>
      </w:r>
      <w:r w:rsidRPr="00AB0DCE">
        <w:rPr>
          <w:b/>
          <w:sz w:val="21"/>
          <w:szCs w:val="21"/>
          <w:lang w:val="it-IT"/>
        </w:rPr>
        <w:t>0</w:t>
      </w:r>
      <w:r>
        <w:rPr>
          <w:b/>
          <w:sz w:val="21"/>
          <w:szCs w:val="21"/>
          <w:lang w:val="it-IT"/>
        </w:rPr>
        <w:t>8447713576</w:t>
      </w:r>
    </w:p>
    <w:p w:rsidR="004A06EB" w:rsidRPr="007C48EC" w:rsidRDefault="004A06EB" w:rsidP="004A06EB">
      <w:pPr>
        <w:rPr>
          <w:sz w:val="20"/>
          <w:szCs w:val="20"/>
        </w:rPr>
      </w:pPr>
      <w:r w:rsidRPr="007C48EC">
        <w:rPr>
          <w:sz w:val="20"/>
          <w:szCs w:val="20"/>
          <w:lang w:val="it-IT"/>
        </w:rPr>
        <w:tab/>
      </w:r>
      <w:r w:rsidR="001A7096">
        <w:rPr>
          <w:noProof/>
          <w:sz w:val="20"/>
          <w:szCs w:val="20"/>
        </w:rPr>
        <w:pict>
          <v:line id="Straight Connector 1" o:spid="_x0000_s1026" style="position:absolute;z-index:251659264;visibility:visible;mso-position-horizontal-relative:text;mso-position-vertical-relative:text" from="-.45pt,2.8pt" to="470.5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4Dj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uphnTy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" o:allowincell="f"/>
        </w:pict>
      </w:r>
    </w:p>
    <w:p w:rsidR="004A06EB" w:rsidRDefault="004A06EB" w:rsidP="004A06EB">
      <w:pPr>
        <w:pStyle w:val="BodyText"/>
        <w:jc w:val="both"/>
        <w:rPr>
          <w:color w:val="000000"/>
        </w:rPr>
      </w:pPr>
      <w:r w:rsidRPr="007C48EC">
        <w:rPr>
          <w:color w:val="000000"/>
        </w:rPr>
        <w:tab/>
      </w:r>
      <w:r w:rsidRPr="007C48EC">
        <w:rPr>
          <w:color w:val="000000"/>
        </w:rPr>
        <w:tab/>
      </w:r>
    </w:p>
    <w:p w:rsidR="004A06EB" w:rsidRDefault="004A06EB" w:rsidP="00BE4930">
      <w:pPr>
        <w:pStyle w:val="Heading3"/>
        <w:numPr>
          <w:ilvl w:val="0"/>
          <w:numId w:val="3"/>
        </w:numPr>
        <w:jc w:val="both"/>
        <w:rPr>
          <w:sz w:val="20"/>
          <w:szCs w:val="20"/>
        </w:rPr>
      </w:pPr>
      <w:r w:rsidRPr="00B414C7">
        <w:rPr>
          <w:sz w:val="21"/>
          <w:szCs w:val="21"/>
        </w:rPr>
        <w:t>Professional Experience</w:t>
      </w:r>
      <w:r w:rsidRPr="00B414C7">
        <w:rPr>
          <w:sz w:val="20"/>
          <w:szCs w:val="20"/>
        </w:rPr>
        <w:tab/>
      </w:r>
      <w:r w:rsidRPr="00B414C7">
        <w:rPr>
          <w:sz w:val="20"/>
          <w:szCs w:val="20"/>
        </w:rPr>
        <w:tab/>
      </w:r>
      <w:r w:rsidRPr="00B414C7">
        <w:rPr>
          <w:sz w:val="20"/>
          <w:szCs w:val="20"/>
        </w:rPr>
        <w:tab/>
      </w:r>
      <w:r w:rsidRPr="00B414C7">
        <w:rPr>
          <w:sz w:val="20"/>
          <w:szCs w:val="20"/>
        </w:rPr>
        <w:tab/>
      </w:r>
      <w:r w:rsidRPr="00B414C7">
        <w:rPr>
          <w:sz w:val="20"/>
          <w:szCs w:val="20"/>
        </w:rPr>
        <w:tab/>
      </w:r>
      <w:r w:rsidRPr="00B414C7">
        <w:rPr>
          <w:sz w:val="20"/>
          <w:szCs w:val="20"/>
        </w:rPr>
        <w:tab/>
      </w:r>
      <w:r w:rsidRPr="00B414C7">
        <w:rPr>
          <w:sz w:val="20"/>
          <w:szCs w:val="20"/>
        </w:rPr>
        <w:tab/>
      </w:r>
      <w:r w:rsidR="000C334C">
        <w:rPr>
          <w:sz w:val="20"/>
          <w:szCs w:val="20"/>
        </w:rPr>
        <w:tab/>
        <w:t xml:space="preserve">           </w:t>
      </w:r>
      <w:r w:rsidR="00E70EA1" w:rsidRPr="00B414C7">
        <w:rPr>
          <w:i/>
          <w:sz w:val="20"/>
          <w:szCs w:val="20"/>
        </w:rPr>
        <w:t>Overall: 4</w:t>
      </w:r>
      <w:r w:rsidRPr="00B414C7">
        <w:rPr>
          <w:i/>
          <w:sz w:val="20"/>
          <w:szCs w:val="20"/>
        </w:rPr>
        <w:t xml:space="preserve"> Years</w:t>
      </w:r>
    </w:p>
    <w:p w:rsidR="004A06EB" w:rsidRDefault="004A06EB" w:rsidP="004A06EB">
      <w:pPr>
        <w:pStyle w:val="Heading2"/>
        <w:rPr>
          <w:rFonts w:eastAsia="SimSun"/>
        </w:rPr>
      </w:pPr>
    </w:p>
    <w:p w:rsidR="000C334C" w:rsidRDefault="000C334C" w:rsidP="00802F0D">
      <w:pPr>
        <w:pStyle w:val="Heading2"/>
        <w:ind w:left="-720" w:right="-450"/>
        <w:rPr>
          <w:rFonts w:eastAsia="SimSun"/>
        </w:rPr>
      </w:pPr>
      <w:r>
        <w:rPr>
          <w:rFonts w:eastAsia="SimSun"/>
        </w:rPr>
        <w:tab/>
        <w:t>Assistant Manager - IT</w:t>
      </w:r>
      <w:r>
        <w:rPr>
          <w:rFonts w:eastAsia="SimSun"/>
        </w:rPr>
        <w:tab/>
      </w:r>
      <w:r>
        <w:rPr>
          <w:rFonts w:eastAsia="SimSun"/>
        </w:rPr>
        <w:tab/>
      </w:r>
      <w:r>
        <w:rPr>
          <w:rFonts w:eastAsia="SimSun"/>
        </w:rPr>
        <w:tab/>
      </w:r>
      <w:r>
        <w:rPr>
          <w:rFonts w:eastAsia="SimSun"/>
        </w:rPr>
        <w:tab/>
      </w:r>
      <w:r>
        <w:rPr>
          <w:rFonts w:eastAsia="SimSun"/>
        </w:rPr>
        <w:tab/>
      </w:r>
      <w:r>
        <w:rPr>
          <w:rFonts w:eastAsia="SimSun"/>
        </w:rPr>
        <w:tab/>
      </w:r>
      <w:r>
        <w:rPr>
          <w:rFonts w:eastAsia="SimSun"/>
        </w:rPr>
        <w:tab/>
      </w:r>
      <w:r>
        <w:rPr>
          <w:rFonts w:eastAsia="SimSun"/>
        </w:rPr>
        <w:tab/>
        <w:t>Feb 2013 -- till date</w:t>
      </w:r>
    </w:p>
    <w:p w:rsidR="000C334C" w:rsidRDefault="000C334C" w:rsidP="00802F0D">
      <w:pPr>
        <w:pStyle w:val="Heading2"/>
        <w:ind w:left="-720" w:right="-450"/>
        <w:rPr>
          <w:rFonts w:eastAsia="SimSun"/>
        </w:rPr>
      </w:pPr>
      <w:r>
        <w:rPr>
          <w:rFonts w:eastAsia="SimSun"/>
        </w:rPr>
        <w:tab/>
      </w:r>
    </w:p>
    <w:p w:rsidR="004A06EB" w:rsidRPr="00B20394" w:rsidRDefault="000C334C" w:rsidP="00802F0D">
      <w:pPr>
        <w:pStyle w:val="Heading2"/>
        <w:ind w:left="-720" w:right="-450"/>
        <w:rPr>
          <w:rFonts w:eastAsia="SimSun"/>
        </w:rPr>
      </w:pPr>
      <w:r>
        <w:rPr>
          <w:rFonts w:eastAsia="SimSun"/>
        </w:rPr>
        <w:tab/>
      </w:r>
      <w:r w:rsidR="00802F0D" w:rsidRPr="00B20394">
        <w:rPr>
          <w:rFonts w:eastAsia="SimSun"/>
        </w:rPr>
        <w:t xml:space="preserve">Cryobanksindia International India Pvt. Ltd              </w:t>
      </w:r>
      <w:r>
        <w:rPr>
          <w:rFonts w:eastAsia="SimSun"/>
        </w:rPr>
        <w:tab/>
      </w:r>
      <w:r>
        <w:rPr>
          <w:rFonts w:eastAsia="SimSun"/>
        </w:rPr>
        <w:tab/>
      </w:r>
      <w:r>
        <w:rPr>
          <w:rFonts w:eastAsia="SimSun"/>
        </w:rPr>
        <w:tab/>
      </w:r>
      <w:r>
        <w:rPr>
          <w:rFonts w:eastAsia="SimSun"/>
        </w:rPr>
        <w:tab/>
        <w:t xml:space="preserve"> </w:t>
      </w:r>
    </w:p>
    <w:p w:rsidR="004A06EB" w:rsidRPr="00B20394" w:rsidRDefault="004A06EB" w:rsidP="004A06EB">
      <w:pPr>
        <w:rPr>
          <w:rFonts w:eastAsia="SimSun"/>
          <w:sz w:val="20"/>
          <w:szCs w:val="20"/>
        </w:rPr>
      </w:pPr>
    </w:p>
    <w:p w:rsidR="00164B8A" w:rsidRPr="000C334C" w:rsidRDefault="00164B8A" w:rsidP="00164B8A">
      <w:pPr>
        <w:numPr>
          <w:ilvl w:val="0"/>
          <w:numId w:val="5"/>
        </w:numPr>
        <w:tabs>
          <w:tab w:val="left" w:pos="2160"/>
        </w:tabs>
        <w:suppressAutoHyphens/>
        <w:rPr>
          <w:sz w:val="20"/>
          <w:szCs w:val="20"/>
        </w:rPr>
      </w:pPr>
      <w:r w:rsidRPr="000C334C">
        <w:rPr>
          <w:sz w:val="20"/>
          <w:szCs w:val="20"/>
        </w:rPr>
        <w:t>Manage the team of 15 engineer and also managed the various technologies.</w:t>
      </w:r>
    </w:p>
    <w:p w:rsidR="00164B8A" w:rsidRPr="000C334C" w:rsidRDefault="00164B8A" w:rsidP="00164B8A">
      <w:pPr>
        <w:numPr>
          <w:ilvl w:val="0"/>
          <w:numId w:val="5"/>
        </w:numPr>
        <w:tabs>
          <w:tab w:val="left" w:pos="2160"/>
        </w:tabs>
        <w:suppressAutoHyphens/>
        <w:jc w:val="both"/>
        <w:rPr>
          <w:rFonts w:eastAsia="SimSun"/>
          <w:sz w:val="20"/>
          <w:szCs w:val="20"/>
        </w:rPr>
      </w:pPr>
      <w:r w:rsidRPr="000C334C">
        <w:rPr>
          <w:sz w:val="20"/>
          <w:szCs w:val="20"/>
        </w:rPr>
        <w:t>Conducting Internal Audits as per Microsoft Corporations with the help of ENY.</w:t>
      </w:r>
    </w:p>
    <w:p w:rsidR="00164B8A" w:rsidRPr="000C334C" w:rsidRDefault="00164B8A" w:rsidP="00164B8A">
      <w:pPr>
        <w:numPr>
          <w:ilvl w:val="0"/>
          <w:numId w:val="5"/>
        </w:numPr>
        <w:tabs>
          <w:tab w:val="left" w:pos="2160"/>
        </w:tabs>
        <w:suppressAutoHyphens/>
        <w:rPr>
          <w:rFonts w:eastAsia="SimSun"/>
          <w:sz w:val="20"/>
          <w:szCs w:val="20"/>
        </w:rPr>
      </w:pPr>
      <w:r w:rsidRPr="000C334C">
        <w:rPr>
          <w:rFonts w:eastAsia="SimSun"/>
          <w:sz w:val="20"/>
          <w:szCs w:val="20"/>
        </w:rPr>
        <w:t>Designs, installs, configures &amp; troubleshoots problems with network and security infrastructure and monitoring tools, Managing core network switches, rout</w:t>
      </w:r>
      <w:r w:rsidR="00E05188">
        <w:rPr>
          <w:rFonts w:eastAsia="SimSun"/>
          <w:sz w:val="20"/>
          <w:szCs w:val="20"/>
        </w:rPr>
        <w:t>ers, firewalls, spam firewalls</w:t>
      </w:r>
      <w:r w:rsidR="00F57277">
        <w:rPr>
          <w:rFonts w:eastAsia="SimSun"/>
          <w:sz w:val="20"/>
          <w:szCs w:val="20"/>
        </w:rPr>
        <w:t>,</w:t>
      </w:r>
      <w:r w:rsidR="00F57277" w:rsidRPr="000C334C">
        <w:rPr>
          <w:rFonts w:eastAsia="SimSun"/>
          <w:sz w:val="20"/>
          <w:szCs w:val="20"/>
        </w:rPr>
        <w:t xml:space="preserve"> configuration</w:t>
      </w:r>
      <w:r w:rsidRPr="000C334C">
        <w:rPr>
          <w:rFonts w:eastAsia="SimSun"/>
          <w:sz w:val="20"/>
          <w:szCs w:val="20"/>
        </w:rPr>
        <w:t xml:space="preserve"> management, network performance management.</w:t>
      </w:r>
    </w:p>
    <w:p w:rsidR="00164B8A" w:rsidRPr="000C334C" w:rsidRDefault="00164B8A" w:rsidP="00164B8A">
      <w:pPr>
        <w:numPr>
          <w:ilvl w:val="0"/>
          <w:numId w:val="5"/>
        </w:numPr>
        <w:tabs>
          <w:tab w:val="left" w:pos="2160"/>
        </w:tabs>
        <w:suppressAutoHyphens/>
        <w:jc w:val="both"/>
        <w:rPr>
          <w:rFonts w:eastAsia="SimSun"/>
          <w:sz w:val="20"/>
          <w:szCs w:val="20"/>
        </w:rPr>
      </w:pPr>
      <w:r w:rsidRPr="000C334C">
        <w:rPr>
          <w:rFonts w:eastAsia="SimSun"/>
          <w:sz w:val="20"/>
          <w:szCs w:val="20"/>
        </w:rPr>
        <w:t>Recommending both technical and process improvements and solutions to technical team members for solution.</w:t>
      </w:r>
    </w:p>
    <w:p w:rsidR="00164B8A" w:rsidRPr="000C334C" w:rsidRDefault="00164B8A" w:rsidP="00164B8A">
      <w:pPr>
        <w:numPr>
          <w:ilvl w:val="0"/>
          <w:numId w:val="5"/>
        </w:numPr>
        <w:tabs>
          <w:tab w:val="left" w:pos="2160"/>
        </w:tabs>
        <w:suppressAutoHyphens/>
        <w:rPr>
          <w:rFonts w:eastAsia="SimSun"/>
          <w:sz w:val="20"/>
          <w:szCs w:val="20"/>
        </w:rPr>
      </w:pPr>
      <w:r w:rsidRPr="000C334C">
        <w:rPr>
          <w:rFonts w:eastAsia="SimSun"/>
          <w:sz w:val="20"/>
          <w:szCs w:val="20"/>
        </w:rPr>
        <w:t xml:space="preserve">Provide the supports and solution of all </w:t>
      </w:r>
      <w:r w:rsidR="002C79B6">
        <w:rPr>
          <w:rFonts w:eastAsia="SimSun"/>
          <w:sz w:val="20"/>
          <w:szCs w:val="20"/>
        </w:rPr>
        <w:t xml:space="preserve">technical issues of open source </w:t>
      </w:r>
      <w:r w:rsidRPr="000C334C">
        <w:rPr>
          <w:rFonts w:eastAsia="SimSun"/>
          <w:sz w:val="20"/>
          <w:szCs w:val="20"/>
        </w:rPr>
        <w:t>operating system like Ubuntu to all sales team that contain aprox 500 users.</w:t>
      </w:r>
    </w:p>
    <w:p w:rsidR="00164B8A" w:rsidRPr="000C334C" w:rsidRDefault="00164B8A" w:rsidP="00164B8A">
      <w:pPr>
        <w:numPr>
          <w:ilvl w:val="0"/>
          <w:numId w:val="5"/>
        </w:numPr>
        <w:tabs>
          <w:tab w:val="left" w:pos="2160"/>
        </w:tabs>
        <w:suppressAutoHyphens/>
        <w:jc w:val="both"/>
        <w:rPr>
          <w:rFonts w:eastAsia="SimSun"/>
          <w:sz w:val="20"/>
          <w:szCs w:val="20"/>
        </w:rPr>
      </w:pPr>
      <w:r w:rsidRPr="000C334C">
        <w:rPr>
          <w:rFonts w:eastAsia="SimSun"/>
          <w:sz w:val="20"/>
          <w:szCs w:val="20"/>
        </w:rPr>
        <w:t>Evaluating IT Products and recommending the solutions to the Management.</w:t>
      </w:r>
    </w:p>
    <w:p w:rsidR="00164B8A" w:rsidRPr="000C334C" w:rsidRDefault="00164B8A" w:rsidP="00164B8A">
      <w:pPr>
        <w:numPr>
          <w:ilvl w:val="0"/>
          <w:numId w:val="5"/>
        </w:numPr>
        <w:tabs>
          <w:tab w:val="left" w:pos="2160"/>
        </w:tabs>
        <w:suppressAutoHyphens/>
        <w:jc w:val="both"/>
        <w:rPr>
          <w:rFonts w:eastAsia="SimSun"/>
          <w:sz w:val="20"/>
          <w:szCs w:val="20"/>
        </w:rPr>
      </w:pPr>
      <w:r w:rsidRPr="000C334C">
        <w:rPr>
          <w:rFonts w:eastAsia="SimSun"/>
          <w:sz w:val="20"/>
          <w:szCs w:val="20"/>
        </w:rPr>
        <w:t>Recommending both technical and process improvements and solutions to technical team members for solution.</w:t>
      </w:r>
    </w:p>
    <w:p w:rsidR="00164B8A" w:rsidRPr="000C334C" w:rsidRDefault="00164B8A" w:rsidP="00164B8A">
      <w:pPr>
        <w:numPr>
          <w:ilvl w:val="0"/>
          <w:numId w:val="5"/>
        </w:numPr>
        <w:tabs>
          <w:tab w:val="left" w:pos="2160"/>
        </w:tabs>
        <w:suppressAutoHyphens/>
        <w:jc w:val="both"/>
        <w:rPr>
          <w:rFonts w:eastAsia="SimSun"/>
          <w:sz w:val="20"/>
          <w:szCs w:val="20"/>
        </w:rPr>
      </w:pPr>
      <w:r w:rsidRPr="000C334C">
        <w:rPr>
          <w:rFonts w:eastAsia="SimSun"/>
          <w:sz w:val="20"/>
          <w:szCs w:val="20"/>
        </w:rPr>
        <w:t>Troubleshooting and performance tuning for various services.</w:t>
      </w:r>
    </w:p>
    <w:p w:rsidR="00164B8A" w:rsidRPr="000C334C" w:rsidRDefault="00164B8A" w:rsidP="00164B8A">
      <w:pPr>
        <w:numPr>
          <w:ilvl w:val="0"/>
          <w:numId w:val="5"/>
        </w:numPr>
        <w:tabs>
          <w:tab w:val="left" w:pos="2160"/>
        </w:tabs>
        <w:suppressAutoHyphens/>
        <w:jc w:val="both"/>
        <w:rPr>
          <w:rFonts w:eastAsia="SimSun"/>
          <w:sz w:val="20"/>
          <w:szCs w:val="20"/>
        </w:rPr>
      </w:pPr>
      <w:r w:rsidRPr="000C334C">
        <w:rPr>
          <w:rFonts w:eastAsia="SimSun"/>
          <w:sz w:val="20"/>
          <w:szCs w:val="20"/>
        </w:rPr>
        <w:t>IT infrastructure design and implementation</w:t>
      </w:r>
      <w:r w:rsidR="00F57277">
        <w:rPr>
          <w:rFonts w:eastAsia="SimSun"/>
          <w:sz w:val="20"/>
          <w:szCs w:val="20"/>
        </w:rPr>
        <w:t>.</w:t>
      </w:r>
    </w:p>
    <w:p w:rsidR="00164B8A" w:rsidRPr="000C334C" w:rsidRDefault="00164B8A" w:rsidP="00164B8A">
      <w:pPr>
        <w:pStyle w:val="BodyText"/>
        <w:numPr>
          <w:ilvl w:val="0"/>
          <w:numId w:val="5"/>
        </w:numPr>
        <w:tabs>
          <w:tab w:val="left" w:pos="2160"/>
        </w:tabs>
        <w:suppressAutoHyphens/>
        <w:autoSpaceDE/>
        <w:autoSpaceDN/>
        <w:jc w:val="both"/>
        <w:rPr>
          <w:rFonts w:eastAsia="SimSun"/>
          <w:i w:val="0"/>
        </w:rPr>
      </w:pPr>
      <w:r w:rsidRPr="000C334C">
        <w:rPr>
          <w:rFonts w:eastAsia="SimSun"/>
          <w:i w:val="0"/>
        </w:rPr>
        <w:t>Project management methodologies</w:t>
      </w:r>
      <w:r w:rsidR="00F57277">
        <w:rPr>
          <w:rFonts w:eastAsia="SimSun"/>
          <w:i w:val="0"/>
        </w:rPr>
        <w:t>.</w:t>
      </w:r>
    </w:p>
    <w:p w:rsidR="00164B8A" w:rsidRPr="000C334C" w:rsidRDefault="00164B8A" w:rsidP="00164B8A">
      <w:pPr>
        <w:pStyle w:val="BodyText"/>
        <w:numPr>
          <w:ilvl w:val="0"/>
          <w:numId w:val="5"/>
        </w:numPr>
        <w:tabs>
          <w:tab w:val="left" w:pos="2160"/>
        </w:tabs>
        <w:suppressAutoHyphens/>
        <w:autoSpaceDE/>
        <w:autoSpaceDN/>
        <w:jc w:val="both"/>
        <w:rPr>
          <w:rFonts w:eastAsia="SimSun"/>
          <w:i w:val="0"/>
        </w:rPr>
      </w:pPr>
      <w:r w:rsidRPr="000C334C">
        <w:rPr>
          <w:rFonts w:eastAsia="SimSun"/>
          <w:i w:val="0"/>
        </w:rPr>
        <w:t>Enterprise system deployments</w:t>
      </w:r>
      <w:r w:rsidR="00F57277">
        <w:rPr>
          <w:rFonts w:eastAsia="SimSun"/>
          <w:i w:val="0"/>
        </w:rPr>
        <w:t>.</w:t>
      </w:r>
    </w:p>
    <w:p w:rsidR="00164B8A" w:rsidRPr="000C334C" w:rsidRDefault="00164B8A" w:rsidP="00164B8A">
      <w:pPr>
        <w:pStyle w:val="BodyText"/>
        <w:numPr>
          <w:ilvl w:val="0"/>
          <w:numId w:val="5"/>
        </w:numPr>
        <w:tabs>
          <w:tab w:val="left" w:pos="2160"/>
        </w:tabs>
        <w:suppressAutoHyphens/>
        <w:autoSpaceDE/>
        <w:autoSpaceDN/>
        <w:jc w:val="both"/>
        <w:rPr>
          <w:rFonts w:eastAsia="SimSun"/>
          <w:i w:val="0"/>
        </w:rPr>
      </w:pPr>
      <w:r w:rsidRPr="000C334C">
        <w:rPr>
          <w:rFonts w:eastAsia="SimSun"/>
          <w:i w:val="0"/>
        </w:rPr>
        <w:t>Contract negotiations and management</w:t>
      </w:r>
      <w:r w:rsidR="00F57277">
        <w:rPr>
          <w:rFonts w:eastAsia="SimSun"/>
          <w:i w:val="0"/>
        </w:rPr>
        <w:t>.</w:t>
      </w:r>
    </w:p>
    <w:p w:rsidR="00164B8A" w:rsidRPr="000C334C" w:rsidRDefault="00164B8A" w:rsidP="00164B8A">
      <w:pPr>
        <w:pStyle w:val="BodyText"/>
        <w:numPr>
          <w:ilvl w:val="0"/>
          <w:numId w:val="5"/>
        </w:numPr>
        <w:tabs>
          <w:tab w:val="left" w:pos="2160"/>
        </w:tabs>
        <w:suppressAutoHyphens/>
        <w:autoSpaceDE/>
        <w:autoSpaceDN/>
        <w:jc w:val="both"/>
        <w:rPr>
          <w:rFonts w:eastAsia="SimSun"/>
          <w:i w:val="0"/>
        </w:rPr>
      </w:pPr>
      <w:r w:rsidRPr="000C334C">
        <w:rPr>
          <w:rFonts w:eastAsia="SimSun"/>
          <w:i w:val="0"/>
        </w:rPr>
        <w:t>Cost/time/change management</w:t>
      </w:r>
      <w:r w:rsidR="00F57277">
        <w:rPr>
          <w:rFonts w:eastAsia="SimSun"/>
          <w:i w:val="0"/>
        </w:rPr>
        <w:t>.</w:t>
      </w:r>
    </w:p>
    <w:p w:rsidR="00164B8A" w:rsidRPr="000C334C" w:rsidRDefault="00164B8A" w:rsidP="00164B8A">
      <w:pPr>
        <w:pStyle w:val="BodyText"/>
        <w:numPr>
          <w:ilvl w:val="0"/>
          <w:numId w:val="5"/>
        </w:numPr>
        <w:tabs>
          <w:tab w:val="left" w:pos="2160"/>
        </w:tabs>
        <w:suppressAutoHyphens/>
        <w:autoSpaceDE/>
        <w:autoSpaceDN/>
        <w:jc w:val="both"/>
        <w:rPr>
          <w:rFonts w:eastAsia="SimSun"/>
          <w:i w:val="0"/>
        </w:rPr>
      </w:pPr>
      <w:r w:rsidRPr="000C334C">
        <w:rPr>
          <w:rFonts w:eastAsia="SimSun"/>
          <w:i w:val="0"/>
        </w:rPr>
        <w:t>System integration planning and implementation</w:t>
      </w:r>
      <w:r w:rsidR="00F57277">
        <w:rPr>
          <w:rFonts w:eastAsia="SimSun"/>
          <w:i w:val="0"/>
        </w:rPr>
        <w:t>.</w:t>
      </w:r>
    </w:p>
    <w:p w:rsidR="00164B8A" w:rsidRPr="000C334C" w:rsidRDefault="00164B8A" w:rsidP="00164B8A">
      <w:pPr>
        <w:numPr>
          <w:ilvl w:val="0"/>
          <w:numId w:val="5"/>
        </w:numPr>
        <w:tabs>
          <w:tab w:val="left" w:pos="2160"/>
        </w:tabs>
        <w:suppressAutoHyphens/>
        <w:jc w:val="both"/>
        <w:rPr>
          <w:rFonts w:eastAsia="SimSun"/>
          <w:sz w:val="20"/>
          <w:szCs w:val="20"/>
        </w:rPr>
      </w:pPr>
      <w:r w:rsidRPr="000C334C">
        <w:rPr>
          <w:rFonts w:eastAsia="SimSun"/>
          <w:sz w:val="20"/>
          <w:szCs w:val="20"/>
        </w:rPr>
        <w:t>Servers implementation and managing</w:t>
      </w:r>
      <w:r w:rsidR="00F57277">
        <w:rPr>
          <w:rFonts w:eastAsia="SimSun"/>
          <w:sz w:val="20"/>
          <w:szCs w:val="20"/>
        </w:rPr>
        <w:t>.</w:t>
      </w:r>
      <w:r w:rsidRPr="000C334C">
        <w:rPr>
          <w:rFonts w:eastAsia="SimSun"/>
          <w:sz w:val="20"/>
          <w:szCs w:val="20"/>
        </w:rPr>
        <w:t xml:space="preserve"> </w:t>
      </w:r>
    </w:p>
    <w:p w:rsidR="00164B8A" w:rsidRPr="000C334C" w:rsidRDefault="00164B8A" w:rsidP="00164B8A">
      <w:pPr>
        <w:numPr>
          <w:ilvl w:val="0"/>
          <w:numId w:val="5"/>
        </w:numPr>
        <w:tabs>
          <w:tab w:val="left" w:pos="2160"/>
        </w:tabs>
        <w:suppressAutoHyphens/>
        <w:jc w:val="both"/>
        <w:rPr>
          <w:rFonts w:eastAsia="SimSun"/>
          <w:sz w:val="20"/>
          <w:szCs w:val="20"/>
        </w:rPr>
      </w:pPr>
      <w:r w:rsidRPr="000C334C">
        <w:rPr>
          <w:rFonts w:eastAsia="SimSun"/>
          <w:sz w:val="20"/>
          <w:szCs w:val="20"/>
        </w:rPr>
        <w:t xml:space="preserve">Implementations of Helpdesk Tool and assets managements tool (Ocs Inventory with glpi,OTRS) </w:t>
      </w:r>
    </w:p>
    <w:p w:rsidR="00164B8A" w:rsidRPr="000C334C" w:rsidRDefault="00164B8A" w:rsidP="00164B8A">
      <w:pPr>
        <w:numPr>
          <w:ilvl w:val="0"/>
          <w:numId w:val="5"/>
        </w:numPr>
        <w:tabs>
          <w:tab w:val="left" w:pos="2160"/>
        </w:tabs>
        <w:suppressAutoHyphens/>
        <w:jc w:val="both"/>
        <w:rPr>
          <w:rFonts w:eastAsia="SimSun"/>
          <w:sz w:val="20"/>
          <w:szCs w:val="20"/>
        </w:rPr>
      </w:pPr>
      <w:r w:rsidRPr="000C334C">
        <w:rPr>
          <w:rFonts w:eastAsia="SimSun"/>
          <w:sz w:val="20"/>
          <w:szCs w:val="20"/>
        </w:rPr>
        <w:t>Complete Implementation and management of Gajshield firewall for complete network.</w:t>
      </w:r>
    </w:p>
    <w:p w:rsidR="00164B8A" w:rsidRPr="000C334C" w:rsidRDefault="00164B8A" w:rsidP="00164B8A">
      <w:pPr>
        <w:numPr>
          <w:ilvl w:val="0"/>
          <w:numId w:val="5"/>
        </w:numPr>
        <w:tabs>
          <w:tab w:val="left" w:pos="2160"/>
        </w:tabs>
        <w:suppressAutoHyphens/>
        <w:jc w:val="both"/>
        <w:rPr>
          <w:rFonts w:eastAsia="SimSun"/>
          <w:sz w:val="20"/>
          <w:szCs w:val="20"/>
        </w:rPr>
      </w:pPr>
      <w:r w:rsidRPr="000C334C">
        <w:rPr>
          <w:rFonts w:eastAsia="SimSun"/>
          <w:sz w:val="20"/>
          <w:szCs w:val="20"/>
        </w:rPr>
        <w:t>Implement a Thin client Network For cost saving and easy manageability.</w:t>
      </w:r>
    </w:p>
    <w:p w:rsidR="00164B8A" w:rsidRPr="000C334C" w:rsidRDefault="00164B8A" w:rsidP="00164B8A">
      <w:pPr>
        <w:numPr>
          <w:ilvl w:val="0"/>
          <w:numId w:val="5"/>
        </w:numPr>
        <w:tabs>
          <w:tab w:val="left" w:pos="2160"/>
        </w:tabs>
        <w:suppressAutoHyphens/>
        <w:jc w:val="both"/>
        <w:rPr>
          <w:rFonts w:eastAsia="SimSun"/>
          <w:sz w:val="20"/>
          <w:szCs w:val="20"/>
        </w:rPr>
      </w:pPr>
      <w:r w:rsidRPr="000C334C">
        <w:rPr>
          <w:rFonts w:eastAsia="SimSun"/>
          <w:sz w:val="20"/>
          <w:szCs w:val="20"/>
        </w:rPr>
        <w:t>Setup Application publishing software like Propalsm, Tsplus for publishing application on Linux, windows,android.</w:t>
      </w:r>
    </w:p>
    <w:p w:rsidR="004E1A5A" w:rsidRPr="00B20394" w:rsidRDefault="004E1A5A" w:rsidP="004E1A5A">
      <w:pPr>
        <w:rPr>
          <w:rFonts w:eastAsia="SimSun"/>
        </w:rPr>
      </w:pPr>
    </w:p>
    <w:p w:rsidR="004E1A5A" w:rsidRPr="00B20394" w:rsidRDefault="004E1A5A" w:rsidP="004E1A5A">
      <w:pPr>
        <w:jc w:val="both"/>
        <w:rPr>
          <w:rFonts w:eastAsia="SimSun"/>
          <w:b/>
          <w:sz w:val="21"/>
          <w:szCs w:val="21"/>
        </w:rPr>
      </w:pPr>
      <w:r w:rsidRPr="00B20394">
        <w:rPr>
          <w:rFonts w:eastAsia="SimSun"/>
          <w:b/>
          <w:sz w:val="21"/>
          <w:szCs w:val="21"/>
        </w:rPr>
        <w:t>Projects:</w:t>
      </w:r>
    </w:p>
    <w:p w:rsidR="004E1A5A" w:rsidRPr="00B20394" w:rsidRDefault="004E1A5A" w:rsidP="004E1A5A">
      <w:pPr>
        <w:jc w:val="both"/>
        <w:rPr>
          <w:rFonts w:eastAsia="SimSun"/>
          <w:sz w:val="21"/>
          <w:szCs w:val="21"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803"/>
        <w:gridCol w:w="6209"/>
      </w:tblGrid>
      <w:tr w:rsidR="004E1A5A" w:rsidRPr="00B20394" w:rsidTr="000C334C">
        <w:trPr>
          <w:trHeight w:val="305"/>
        </w:trPr>
        <w:tc>
          <w:tcPr>
            <w:tcW w:w="3803" w:type="dxa"/>
            <w:shd w:val="clear" w:color="auto" w:fill="BFBFBF"/>
          </w:tcPr>
          <w:p w:rsidR="004E1A5A" w:rsidRPr="00B20394" w:rsidRDefault="004E1A5A" w:rsidP="007475EE">
            <w:pPr>
              <w:rPr>
                <w:rFonts w:eastAsia="SimSun"/>
                <w:b/>
                <w:sz w:val="21"/>
                <w:szCs w:val="21"/>
              </w:rPr>
            </w:pPr>
            <w:r w:rsidRPr="00B20394">
              <w:rPr>
                <w:rFonts w:eastAsia="SimSun"/>
                <w:b/>
                <w:sz w:val="21"/>
                <w:szCs w:val="21"/>
              </w:rPr>
              <w:t>Projects</w:t>
            </w:r>
          </w:p>
        </w:tc>
        <w:tc>
          <w:tcPr>
            <w:tcW w:w="6209" w:type="dxa"/>
            <w:shd w:val="clear" w:color="auto" w:fill="BFBFBF"/>
          </w:tcPr>
          <w:p w:rsidR="004E1A5A" w:rsidRPr="00B20394" w:rsidRDefault="004E1A5A" w:rsidP="007475EE">
            <w:pPr>
              <w:rPr>
                <w:rFonts w:eastAsia="SimSun"/>
                <w:b/>
                <w:sz w:val="21"/>
                <w:szCs w:val="21"/>
              </w:rPr>
            </w:pPr>
            <w:r w:rsidRPr="00B20394">
              <w:rPr>
                <w:rFonts w:eastAsia="SimSun"/>
                <w:b/>
                <w:sz w:val="21"/>
                <w:szCs w:val="21"/>
              </w:rPr>
              <w:t>Role</w:t>
            </w:r>
          </w:p>
        </w:tc>
      </w:tr>
      <w:tr w:rsidR="004E1A5A" w:rsidRPr="00B20394" w:rsidTr="000C334C">
        <w:trPr>
          <w:trHeight w:val="288"/>
        </w:trPr>
        <w:tc>
          <w:tcPr>
            <w:tcW w:w="3803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>Microsoft Audit</w:t>
            </w:r>
          </w:p>
        </w:tc>
        <w:tc>
          <w:tcPr>
            <w:tcW w:w="6209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>Planning and Implementation along with documentation</w:t>
            </w:r>
          </w:p>
        </w:tc>
      </w:tr>
      <w:tr w:rsidR="004E1A5A" w:rsidRPr="00B20394" w:rsidTr="000C334C">
        <w:trPr>
          <w:trHeight w:val="288"/>
        </w:trPr>
        <w:tc>
          <w:tcPr>
            <w:tcW w:w="3803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>Zimbra Mail server</w:t>
            </w:r>
          </w:p>
        </w:tc>
        <w:tc>
          <w:tcPr>
            <w:tcW w:w="6209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>Configuration of Zimbra</w:t>
            </w:r>
          </w:p>
        </w:tc>
      </w:tr>
      <w:tr w:rsidR="004E1A5A" w:rsidRPr="00B20394" w:rsidTr="000C334C">
        <w:trPr>
          <w:trHeight w:val="288"/>
        </w:trPr>
        <w:tc>
          <w:tcPr>
            <w:tcW w:w="3803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 xml:space="preserve">Cpanel Mails server </w:t>
            </w:r>
          </w:p>
        </w:tc>
        <w:tc>
          <w:tcPr>
            <w:tcW w:w="6209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>Configuration of Cpanel Mail server</w:t>
            </w:r>
          </w:p>
        </w:tc>
      </w:tr>
      <w:tr w:rsidR="004E1A5A" w:rsidRPr="00B20394" w:rsidTr="000C334C">
        <w:trPr>
          <w:trHeight w:val="288"/>
        </w:trPr>
        <w:tc>
          <w:tcPr>
            <w:tcW w:w="3803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>Fortigate Firewall</w:t>
            </w:r>
          </w:p>
        </w:tc>
        <w:tc>
          <w:tcPr>
            <w:tcW w:w="6209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>Implementation, configuration and Managing</w:t>
            </w:r>
          </w:p>
        </w:tc>
      </w:tr>
      <w:tr w:rsidR="004E1A5A" w:rsidRPr="00B20394" w:rsidTr="000C334C">
        <w:trPr>
          <w:trHeight w:val="288"/>
        </w:trPr>
        <w:tc>
          <w:tcPr>
            <w:tcW w:w="3803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>Gajsheild Firewall</w:t>
            </w:r>
          </w:p>
        </w:tc>
        <w:tc>
          <w:tcPr>
            <w:tcW w:w="6209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>Implementation, configuration and Managing with DLP</w:t>
            </w:r>
          </w:p>
        </w:tc>
      </w:tr>
      <w:tr w:rsidR="004E1A5A" w:rsidRPr="00B20394" w:rsidTr="000C334C">
        <w:trPr>
          <w:trHeight w:val="288"/>
        </w:trPr>
        <w:tc>
          <w:tcPr>
            <w:tcW w:w="3803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 xml:space="preserve">Conversion of Microsoft Client into Ubuntu  </w:t>
            </w:r>
          </w:p>
        </w:tc>
        <w:tc>
          <w:tcPr>
            <w:tcW w:w="6209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>Complete Sales and CRM Team approx. 300</w:t>
            </w:r>
          </w:p>
        </w:tc>
      </w:tr>
      <w:tr w:rsidR="004E1A5A" w:rsidRPr="00B20394" w:rsidTr="000C334C">
        <w:trPr>
          <w:trHeight w:val="288"/>
        </w:trPr>
        <w:tc>
          <w:tcPr>
            <w:tcW w:w="3803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 xml:space="preserve">Application Publishing </w:t>
            </w:r>
          </w:p>
        </w:tc>
        <w:tc>
          <w:tcPr>
            <w:tcW w:w="6209" w:type="dxa"/>
            <w:vAlign w:val="center"/>
          </w:tcPr>
          <w:p w:rsidR="004E1A5A" w:rsidRPr="00B20394" w:rsidRDefault="004E1A5A" w:rsidP="000C334C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 xml:space="preserve">Publish </w:t>
            </w:r>
            <w:r w:rsidR="000C334C">
              <w:rPr>
                <w:rFonts w:eastAsia="SimSun"/>
                <w:sz w:val="20"/>
                <w:szCs w:val="20"/>
              </w:rPr>
              <w:t>a</w:t>
            </w:r>
            <w:r w:rsidRPr="00B20394">
              <w:rPr>
                <w:rFonts w:eastAsia="SimSun"/>
                <w:sz w:val="20"/>
                <w:szCs w:val="20"/>
              </w:rPr>
              <w:t>ppli</w:t>
            </w:r>
            <w:r w:rsidR="000C334C">
              <w:rPr>
                <w:rFonts w:eastAsia="SimSun"/>
                <w:sz w:val="20"/>
                <w:szCs w:val="20"/>
              </w:rPr>
              <w:t xml:space="preserve">cation by using Propalsm, &amp; Windows </w:t>
            </w:r>
            <w:r w:rsidRPr="00B20394">
              <w:rPr>
                <w:rFonts w:eastAsia="SimSun"/>
                <w:sz w:val="20"/>
                <w:szCs w:val="20"/>
              </w:rPr>
              <w:t>terminal server.</w:t>
            </w:r>
          </w:p>
        </w:tc>
      </w:tr>
      <w:tr w:rsidR="004E1A5A" w:rsidRPr="00B20394" w:rsidTr="000C334C">
        <w:trPr>
          <w:trHeight w:val="288"/>
        </w:trPr>
        <w:tc>
          <w:tcPr>
            <w:tcW w:w="3803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 xml:space="preserve">Thin Client Environments </w:t>
            </w:r>
          </w:p>
        </w:tc>
        <w:tc>
          <w:tcPr>
            <w:tcW w:w="6209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 xml:space="preserve">Implement and Managing </w:t>
            </w:r>
          </w:p>
        </w:tc>
      </w:tr>
      <w:tr w:rsidR="004E1A5A" w:rsidRPr="00B20394" w:rsidTr="000C334C">
        <w:trPr>
          <w:trHeight w:val="288"/>
        </w:trPr>
        <w:tc>
          <w:tcPr>
            <w:tcW w:w="3803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>OTRS</w:t>
            </w:r>
          </w:p>
        </w:tc>
        <w:tc>
          <w:tcPr>
            <w:tcW w:w="6209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1"/>
                <w:szCs w:val="21"/>
              </w:rPr>
              <w:t>Implementation and Managing</w:t>
            </w:r>
          </w:p>
        </w:tc>
      </w:tr>
      <w:tr w:rsidR="004E1A5A" w:rsidRPr="00B20394" w:rsidTr="000C334C">
        <w:trPr>
          <w:trHeight w:val="288"/>
        </w:trPr>
        <w:tc>
          <w:tcPr>
            <w:tcW w:w="3803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>Cacti and Nagios</w:t>
            </w:r>
          </w:p>
        </w:tc>
        <w:tc>
          <w:tcPr>
            <w:tcW w:w="6209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1"/>
                <w:szCs w:val="21"/>
              </w:rPr>
            </w:pPr>
            <w:r w:rsidRPr="00B20394">
              <w:rPr>
                <w:rFonts w:eastAsia="SimSun"/>
                <w:sz w:val="21"/>
                <w:szCs w:val="21"/>
              </w:rPr>
              <w:t>Installation and initial setup</w:t>
            </w:r>
          </w:p>
        </w:tc>
      </w:tr>
      <w:tr w:rsidR="004E1A5A" w:rsidRPr="00B20394" w:rsidTr="000C334C">
        <w:trPr>
          <w:trHeight w:val="288"/>
        </w:trPr>
        <w:tc>
          <w:tcPr>
            <w:tcW w:w="3803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>OCS/GLPI /Racktable</w:t>
            </w:r>
          </w:p>
        </w:tc>
        <w:tc>
          <w:tcPr>
            <w:tcW w:w="6209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1"/>
                <w:szCs w:val="21"/>
              </w:rPr>
            </w:pPr>
            <w:r w:rsidRPr="00B20394">
              <w:rPr>
                <w:rFonts w:eastAsia="SimSun"/>
                <w:sz w:val="21"/>
                <w:szCs w:val="21"/>
              </w:rPr>
              <w:t>Implementation and Managing</w:t>
            </w:r>
          </w:p>
        </w:tc>
      </w:tr>
      <w:tr w:rsidR="004E1A5A" w:rsidRPr="00B20394" w:rsidTr="000C334C">
        <w:trPr>
          <w:trHeight w:val="288"/>
        </w:trPr>
        <w:tc>
          <w:tcPr>
            <w:tcW w:w="3803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>OS Deployment automation</w:t>
            </w:r>
          </w:p>
        </w:tc>
        <w:tc>
          <w:tcPr>
            <w:tcW w:w="6209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1"/>
                <w:szCs w:val="21"/>
              </w:rPr>
              <w:t>WDS in 2008/ RIS in 2003/ Kickstart in Linux distro setup</w:t>
            </w:r>
          </w:p>
        </w:tc>
      </w:tr>
      <w:tr w:rsidR="004E1A5A" w:rsidRPr="00B20394" w:rsidTr="000C334C">
        <w:trPr>
          <w:trHeight w:val="288"/>
        </w:trPr>
        <w:tc>
          <w:tcPr>
            <w:tcW w:w="3803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 xml:space="preserve">Network Design and Implementation   </w:t>
            </w:r>
          </w:p>
        </w:tc>
        <w:tc>
          <w:tcPr>
            <w:tcW w:w="6209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>For central and Remote Labs.</w:t>
            </w:r>
          </w:p>
        </w:tc>
      </w:tr>
      <w:tr w:rsidR="004E1A5A" w:rsidRPr="00B20394" w:rsidTr="000C334C">
        <w:trPr>
          <w:trHeight w:val="288"/>
        </w:trPr>
        <w:tc>
          <w:tcPr>
            <w:tcW w:w="3803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>Tsplus</w:t>
            </w:r>
          </w:p>
        </w:tc>
        <w:tc>
          <w:tcPr>
            <w:tcW w:w="6209" w:type="dxa"/>
            <w:vAlign w:val="center"/>
          </w:tcPr>
          <w:p w:rsidR="004E1A5A" w:rsidRPr="00B20394" w:rsidRDefault="004E1A5A" w:rsidP="007475EE">
            <w:pPr>
              <w:rPr>
                <w:rFonts w:eastAsia="SimSun"/>
                <w:sz w:val="20"/>
                <w:szCs w:val="20"/>
              </w:rPr>
            </w:pPr>
            <w:r w:rsidRPr="00B20394">
              <w:rPr>
                <w:rFonts w:eastAsia="SimSun"/>
                <w:sz w:val="20"/>
                <w:szCs w:val="20"/>
              </w:rPr>
              <w:t>Setup and testing</w:t>
            </w:r>
          </w:p>
        </w:tc>
      </w:tr>
    </w:tbl>
    <w:p w:rsidR="004A06EB" w:rsidRPr="00B20394" w:rsidRDefault="004A06EB" w:rsidP="004A06EB">
      <w:pPr>
        <w:pStyle w:val="Heading2"/>
        <w:rPr>
          <w:rFonts w:eastAsia="SimSun"/>
        </w:rPr>
      </w:pPr>
    </w:p>
    <w:p w:rsidR="00A54924" w:rsidRDefault="00A54924" w:rsidP="004A06EB">
      <w:pPr>
        <w:pStyle w:val="Heading2"/>
        <w:rPr>
          <w:rFonts w:eastAsia="SimSun"/>
        </w:rPr>
      </w:pPr>
    </w:p>
    <w:p w:rsidR="00A54924" w:rsidRDefault="00A54924" w:rsidP="004A06EB">
      <w:pPr>
        <w:pStyle w:val="Heading2"/>
        <w:rPr>
          <w:rFonts w:eastAsia="SimSun"/>
        </w:rPr>
      </w:pPr>
    </w:p>
    <w:p w:rsidR="004A06EB" w:rsidRDefault="004A06EB" w:rsidP="004A06EB">
      <w:pPr>
        <w:pStyle w:val="Heading2"/>
        <w:rPr>
          <w:rFonts w:eastAsia="SimSun"/>
        </w:rPr>
      </w:pPr>
      <w:r>
        <w:rPr>
          <w:rFonts w:eastAsia="SimSun"/>
        </w:rPr>
        <w:t xml:space="preserve">System Administrator </w:t>
      </w:r>
    </w:p>
    <w:p w:rsidR="004A06EB" w:rsidRDefault="004A06EB" w:rsidP="004A06EB">
      <w:pPr>
        <w:pStyle w:val="Heading2"/>
        <w:rPr>
          <w:rFonts w:eastAsia="SimSun"/>
        </w:rPr>
      </w:pPr>
    </w:p>
    <w:p w:rsidR="00B735BF" w:rsidRPr="00B735BF" w:rsidRDefault="00DB2D44" w:rsidP="00B735BF">
      <w:pPr>
        <w:rPr>
          <w:rFonts w:eastAsia="SimSun"/>
          <w:b/>
          <w:sz w:val="22"/>
          <w:szCs w:val="22"/>
        </w:rPr>
      </w:pPr>
      <w:r w:rsidRPr="00B735BF">
        <w:rPr>
          <w:b/>
          <w:sz w:val="22"/>
          <w:szCs w:val="22"/>
        </w:rPr>
        <w:t>Om Info EdutechPvt Ltd.</w:t>
      </w:r>
      <w:r w:rsidR="004A06EB">
        <w:rPr>
          <w:rFonts w:eastAsia="SimSun"/>
        </w:rPr>
        <w:tab/>
      </w:r>
      <w:r w:rsidR="004A06EB">
        <w:rPr>
          <w:rFonts w:eastAsia="SimSun"/>
        </w:rPr>
        <w:tab/>
      </w:r>
      <w:r w:rsidR="004A06EB">
        <w:rPr>
          <w:rFonts w:eastAsia="SimSun"/>
        </w:rPr>
        <w:tab/>
      </w:r>
      <w:r w:rsidR="004A06EB">
        <w:rPr>
          <w:rFonts w:eastAsia="SimSun"/>
        </w:rPr>
        <w:tab/>
      </w:r>
      <w:r w:rsidR="004A06EB">
        <w:rPr>
          <w:rFonts w:eastAsia="SimSun"/>
        </w:rPr>
        <w:tab/>
      </w:r>
      <w:r w:rsidR="00A54924">
        <w:rPr>
          <w:rFonts w:eastAsia="SimSun"/>
        </w:rPr>
        <w:tab/>
      </w:r>
      <w:r w:rsidR="00A54924">
        <w:rPr>
          <w:rFonts w:eastAsia="SimSun"/>
        </w:rPr>
        <w:tab/>
        <w:t xml:space="preserve">        </w:t>
      </w:r>
      <w:r w:rsidR="00B735BF" w:rsidRPr="00B735BF">
        <w:rPr>
          <w:b/>
          <w:sz w:val="22"/>
          <w:szCs w:val="22"/>
        </w:rPr>
        <w:t>June 2010 to Jan 2013</w:t>
      </w:r>
    </w:p>
    <w:p w:rsidR="004A06EB" w:rsidRPr="003B44FA" w:rsidRDefault="004A06EB" w:rsidP="004A06EB">
      <w:pPr>
        <w:suppressAutoHyphens/>
        <w:jc w:val="both"/>
        <w:rPr>
          <w:sz w:val="20"/>
          <w:szCs w:val="20"/>
        </w:rPr>
      </w:pPr>
    </w:p>
    <w:p w:rsidR="00E56991" w:rsidRPr="0038671F" w:rsidRDefault="00E56991" w:rsidP="00E56991">
      <w:pPr>
        <w:numPr>
          <w:ilvl w:val="0"/>
          <w:numId w:val="1"/>
        </w:numPr>
        <w:tabs>
          <w:tab w:val="left" w:pos="360"/>
        </w:tabs>
        <w:suppressAutoHyphens/>
        <w:jc w:val="both"/>
        <w:rPr>
          <w:sz w:val="20"/>
          <w:szCs w:val="20"/>
        </w:rPr>
      </w:pPr>
      <w:r w:rsidRPr="0038671F">
        <w:rPr>
          <w:sz w:val="20"/>
          <w:szCs w:val="20"/>
        </w:rPr>
        <w:t>To give consultancy to various corporate clients online/onsite related to various issues which include LINUX, Solaris and windows network planning &amp; designing, system and network performance, security, network upgrade, wireless and many more.</w:t>
      </w:r>
    </w:p>
    <w:p w:rsidR="00E56991" w:rsidRPr="0038671F" w:rsidRDefault="00E56991" w:rsidP="00E56991">
      <w:pPr>
        <w:numPr>
          <w:ilvl w:val="0"/>
          <w:numId w:val="1"/>
        </w:numPr>
        <w:tabs>
          <w:tab w:val="left" w:pos="360"/>
        </w:tabs>
        <w:suppressAutoHyphens/>
        <w:jc w:val="both"/>
        <w:rPr>
          <w:sz w:val="20"/>
          <w:szCs w:val="20"/>
        </w:rPr>
      </w:pPr>
      <w:r w:rsidRPr="0038671F">
        <w:rPr>
          <w:sz w:val="20"/>
          <w:szCs w:val="20"/>
        </w:rPr>
        <w:t>To provide best possible service to our clients.</w:t>
      </w:r>
    </w:p>
    <w:p w:rsidR="00E56991" w:rsidRPr="0038671F" w:rsidRDefault="00E56991" w:rsidP="00E56991">
      <w:pPr>
        <w:numPr>
          <w:ilvl w:val="0"/>
          <w:numId w:val="1"/>
        </w:numPr>
        <w:tabs>
          <w:tab w:val="left" w:pos="360"/>
        </w:tabs>
        <w:suppressAutoHyphens/>
        <w:jc w:val="both"/>
        <w:rPr>
          <w:sz w:val="20"/>
          <w:szCs w:val="20"/>
        </w:rPr>
      </w:pPr>
      <w:r w:rsidRPr="0038671F">
        <w:rPr>
          <w:sz w:val="20"/>
          <w:szCs w:val="20"/>
        </w:rPr>
        <w:t xml:space="preserve">Work with the team for installing, configuring, testing &amp; troubleshooting the network while providing technical support and monitoring the process. </w:t>
      </w:r>
    </w:p>
    <w:p w:rsidR="00E56991" w:rsidRPr="0038671F" w:rsidRDefault="00E56991" w:rsidP="00E56991">
      <w:pPr>
        <w:numPr>
          <w:ilvl w:val="0"/>
          <w:numId w:val="1"/>
        </w:numPr>
        <w:tabs>
          <w:tab w:val="left" w:pos="360"/>
        </w:tabs>
        <w:suppressAutoHyphens/>
        <w:jc w:val="both"/>
        <w:rPr>
          <w:sz w:val="20"/>
          <w:szCs w:val="20"/>
        </w:rPr>
      </w:pPr>
      <w:r w:rsidRPr="0038671F">
        <w:rPr>
          <w:sz w:val="20"/>
          <w:szCs w:val="20"/>
        </w:rPr>
        <w:t>Manage the installation, up gradation, configuring, scheduling, testing &amp; troubleshooting the server/clients Connectivity and Installation mail, web   , Hands on experience on Configuring Mail, Web, DNS, DHCP.</w:t>
      </w:r>
    </w:p>
    <w:p w:rsidR="00E56991" w:rsidRPr="0038671F" w:rsidRDefault="00E56991" w:rsidP="00E56991">
      <w:pPr>
        <w:numPr>
          <w:ilvl w:val="0"/>
          <w:numId w:val="1"/>
        </w:numPr>
        <w:tabs>
          <w:tab w:val="left" w:pos="360"/>
        </w:tabs>
        <w:suppressAutoHyphens/>
        <w:jc w:val="both"/>
        <w:rPr>
          <w:sz w:val="20"/>
          <w:szCs w:val="20"/>
        </w:rPr>
      </w:pPr>
      <w:r w:rsidRPr="0038671F">
        <w:rPr>
          <w:sz w:val="20"/>
          <w:szCs w:val="20"/>
        </w:rPr>
        <w:t>Managing Active directory servers.</w:t>
      </w:r>
    </w:p>
    <w:p w:rsidR="00E56991" w:rsidRPr="0038671F" w:rsidRDefault="00E56991" w:rsidP="00E56991">
      <w:pPr>
        <w:numPr>
          <w:ilvl w:val="0"/>
          <w:numId w:val="1"/>
        </w:numPr>
        <w:tabs>
          <w:tab w:val="left" w:pos="360"/>
        </w:tabs>
        <w:suppressAutoHyphens/>
        <w:jc w:val="both"/>
        <w:rPr>
          <w:sz w:val="20"/>
          <w:szCs w:val="20"/>
        </w:rPr>
      </w:pPr>
      <w:r w:rsidRPr="0038671F">
        <w:rPr>
          <w:sz w:val="20"/>
          <w:szCs w:val="20"/>
        </w:rPr>
        <w:t xml:space="preserve">Responsible to manage LVM (RHEL) </w:t>
      </w:r>
    </w:p>
    <w:p w:rsidR="00E56991" w:rsidRPr="0038671F" w:rsidRDefault="00E56991" w:rsidP="00E56991">
      <w:pPr>
        <w:numPr>
          <w:ilvl w:val="0"/>
          <w:numId w:val="1"/>
        </w:numPr>
        <w:tabs>
          <w:tab w:val="left" w:pos="360"/>
        </w:tabs>
        <w:suppressAutoHyphens/>
        <w:jc w:val="both"/>
        <w:rPr>
          <w:bCs/>
          <w:sz w:val="20"/>
          <w:szCs w:val="20"/>
        </w:rPr>
      </w:pPr>
      <w:r w:rsidRPr="0038671F">
        <w:rPr>
          <w:sz w:val="20"/>
          <w:szCs w:val="20"/>
        </w:rPr>
        <w:t xml:space="preserve">Configured and managed AD, Exchange, DHCP, WSUS, WDS, Antivirus and backup servers in the corporate network. </w:t>
      </w:r>
    </w:p>
    <w:p w:rsidR="00353251" w:rsidRPr="0038671F" w:rsidRDefault="00353251" w:rsidP="004A06EB">
      <w:pPr>
        <w:jc w:val="both"/>
        <w:rPr>
          <w:rFonts w:eastAsia="SimSun"/>
          <w:sz w:val="20"/>
          <w:szCs w:val="20"/>
        </w:rPr>
      </w:pPr>
    </w:p>
    <w:tbl>
      <w:tblPr>
        <w:tblW w:w="10012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10"/>
        <w:gridCol w:w="5502"/>
      </w:tblGrid>
      <w:tr w:rsidR="004A06EB" w:rsidTr="007475EE">
        <w:trPr>
          <w:trHeight w:val="305"/>
        </w:trPr>
        <w:tc>
          <w:tcPr>
            <w:tcW w:w="4510" w:type="dxa"/>
            <w:shd w:val="clear" w:color="auto" w:fill="BFBFBF"/>
          </w:tcPr>
          <w:p w:rsidR="004A06EB" w:rsidRPr="00014582" w:rsidRDefault="004A06EB" w:rsidP="007475EE">
            <w:pPr>
              <w:rPr>
                <w:rFonts w:eastAsia="SimSun"/>
                <w:b/>
                <w:sz w:val="21"/>
                <w:szCs w:val="21"/>
              </w:rPr>
            </w:pPr>
            <w:r w:rsidRPr="00014582">
              <w:rPr>
                <w:rFonts w:eastAsia="SimSun"/>
                <w:b/>
                <w:sz w:val="21"/>
                <w:szCs w:val="21"/>
              </w:rPr>
              <w:t>Projects</w:t>
            </w:r>
          </w:p>
        </w:tc>
        <w:tc>
          <w:tcPr>
            <w:tcW w:w="5502" w:type="dxa"/>
            <w:shd w:val="clear" w:color="auto" w:fill="BFBFBF"/>
          </w:tcPr>
          <w:p w:rsidR="004A06EB" w:rsidRPr="00014582" w:rsidRDefault="004A06EB" w:rsidP="007475EE">
            <w:pPr>
              <w:rPr>
                <w:rFonts w:eastAsia="SimSun"/>
                <w:b/>
                <w:sz w:val="21"/>
                <w:szCs w:val="21"/>
              </w:rPr>
            </w:pPr>
            <w:r w:rsidRPr="00014582">
              <w:rPr>
                <w:rFonts w:eastAsia="SimSun"/>
                <w:b/>
                <w:sz w:val="21"/>
                <w:szCs w:val="21"/>
              </w:rPr>
              <w:t>Role</w:t>
            </w:r>
          </w:p>
        </w:tc>
      </w:tr>
      <w:tr w:rsidR="004A06EB" w:rsidTr="007475EE">
        <w:trPr>
          <w:trHeight w:val="288"/>
        </w:trPr>
        <w:tc>
          <w:tcPr>
            <w:tcW w:w="4510" w:type="dxa"/>
            <w:vAlign w:val="center"/>
          </w:tcPr>
          <w:p w:rsidR="004A06EB" w:rsidRPr="006D2F5D" w:rsidRDefault="004A06EB" w:rsidP="007475EE">
            <w:pPr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LTSP Diskless nodes</w:t>
            </w:r>
          </w:p>
        </w:tc>
        <w:tc>
          <w:tcPr>
            <w:tcW w:w="5502" w:type="dxa"/>
            <w:vAlign w:val="center"/>
          </w:tcPr>
          <w:p w:rsidR="004A06EB" w:rsidRPr="006D2F5D" w:rsidRDefault="004A06EB" w:rsidP="007475EE">
            <w:pPr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Core Linux configuration</w:t>
            </w:r>
          </w:p>
        </w:tc>
      </w:tr>
      <w:tr w:rsidR="004A06EB" w:rsidTr="007475EE">
        <w:trPr>
          <w:trHeight w:val="288"/>
        </w:trPr>
        <w:tc>
          <w:tcPr>
            <w:tcW w:w="4510" w:type="dxa"/>
            <w:vAlign w:val="center"/>
          </w:tcPr>
          <w:p w:rsidR="004A06EB" w:rsidRPr="006D2F5D" w:rsidRDefault="00A04BDD" w:rsidP="007475EE">
            <w:pPr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Maintaining</w:t>
            </w:r>
            <w:r w:rsidR="004A06EB">
              <w:rPr>
                <w:rFonts w:eastAsia="SimSun"/>
                <w:sz w:val="20"/>
                <w:szCs w:val="20"/>
              </w:rPr>
              <w:t xml:space="preserve"> and Managing Cpanel</w:t>
            </w:r>
          </w:p>
        </w:tc>
        <w:tc>
          <w:tcPr>
            <w:tcW w:w="5502" w:type="dxa"/>
            <w:vAlign w:val="center"/>
          </w:tcPr>
          <w:p w:rsidR="004A06EB" w:rsidRPr="006D2F5D" w:rsidRDefault="004A06EB" w:rsidP="007475EE">
            <w:pPr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Installation and deployment</w:t>
            </w:r>
          </w:p>
        </w:tc>
      </w:tr>
      <w:tr w:rsidR="004A06EB" w:rsidTr="007475EE">
        <w:trPr>
          <w:trHeight w:val="288"/>
        </w:trPr>
        <w:tc>
          <w:tcPr>
            <w:tcW w:w="4510" w:type="dxa"/>
            <w:vAlign w:val="center"/>
          </w:tcPr>
          <w:p w:rsidR="004A06EB" w:rsidRPr="006D2F5D" w:rsidRDefault="004A06EB" w:rsidP="007475EE">
            <w:pPr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Web server configuration</w:t>
            </w:r>
          </w:p>
        </w:tc>
        <w:tc>
          <w:tcPr>
            <w:tcW w:w="5502" w:type="dxa"/>
            <w:vAlign w:val="center"/>
          </w:tcPr>
          <w:p w:rsidR="004A06EB" w:rsidRPr="006D2F5D" w:rsidRDefault="004A06EB" w:rsidP="007475EE">
            <w:pPr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 xml:space="preserve">LAMP deployment by completing all perquisites </w:t>
            </w:r>
          </w:p>
        </w:tc>
      </w:tr>
      <w:tr w:rsidR="004A06EB" w:rsidTr="007475EE">
        <w:trPr>
          <w:trHeight w:val="288"/>
        </w:trPr>
        <w:tc>
          <w:tcPr>
            <w:tcW w:w="4510" w:type="dxa"/>
            <w:vAlign w:val="center"/>
          </w:tcPr>
          <w:p w:rsidR="004A06EB" w:rsidRPr="006D2F5D" w:rsidRDefault="004A06EB" w:rsidP="007475EE">
            <w:pPr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Core network implementation</w:t>
            </w:r>
          </w:p>
        </w:tc>
        <w:tc>
          <w:tcPr>
            <w:tcW w:w="5502" w:type="dxa"/>
            <w:vAlign w:val="center"/>
          </w:tcPr>
          <w:p w:rsidR="004A06EB" w:rsidRPr="006D2F5D" w:rsidRDefault="004A06EB" w:rsidP="007475EE">
            <w:pPr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Inter-VLAN, VTP configuration</w:t>
            </w:r>
          </w:p>
        </w:tc>
      </w:tr>
    </w:tbl>
    <w:p w:rsidR="008A2BF9" w:rsidRDefault="008A2BF9" w:rsidP="00000883">
      <w:pPr>
        <w:spacing w:line="360" w:lineRule="auto"/>
        <w:rPr>
          <w:b/>
          <w:i/>
        </w:rPr>
      </w:pPr>
    </w:p>
    <w:p w:rsidR="00DF19E2" w:rsidRDefault="00DF19E2" w:rsidP="00DF19E2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IT-Executive </w:t>
      </w:r>
    </w:p>
    <w:p w:rsidR="00DF19E2" w:rsidRDefault="00DF19E2" w:rsidP="00DF19E2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3"/>
          <w:szCs w:val="23"/>
        </w:rPr>
        <w:t xml:space="preserve">Gayatri Software Services Pvt Ltd                                                         </w:t>
      </w:r>
      <w:r>
        <w:rPr>
          <w:b/>
          <w:bCs/>
          <w:sz w:val="22"/>
          <w:szCs w:val="22"/>
        </w:rPr>
        <w:t>Jan 2010 to May 2010</w:t>
      </w:r>
    </w:p>
    <w:p w:rsidR="00DF19E2" w:rsidRDefault="00DF19E2" w:rsidP="00DF19E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DF19E2" w:rsidRDefault="00DF19E2" w:rsidP="00DF19E2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Responsibilities: </w:t>
      </w:r>
    </w:p>
    <w:p w:rsidR="00DF19E2" w:rsidRDefault="00DF19E2" w:rsidP="00DF19E2">
      <w:pPr>
        <w:pStyle w:val="Default"/>
        <w:rPr>
          <w:sz w:val="20"/>
          <w:szCs w:val="20"/>
        </w:rPr>
      </w:pPr>
    </w:p>
    <w:p w:rsidR="00DF19E2" w:rsidRDefault="00DF19E2" w:rsidP="00DF19E2">
      <w:pPr>
        <w:pStyle w:val="Default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Installed and troubleshoot trader system applications. </w:t>
      </w:r>
    </w:p>
    <w:p w:rsidR="00DF19E2" w:rsidRDefault="00DF19E2" w:rsidP="00DF19E2">
      <w:pPr>
        <w:pStyle w:val="Default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Educate operators to new systems and applications. </w:t>
      </w:r>
    </w:p>
    <w:p w:rsidR="00DF19E2" w:rsidRDefault="00DF19E2" w:rsidP="00DF19E2">
      <w:pPr>
        <w:pStyle w:val="Default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Debugged operating system problems. </w:t>
      </w:r>
    </w:p>
    <w:p w:rsidR="00DF19E2" w:rsidRDefault="00DF19E2" w:rsidP="00DF19E2">
      <w:pPr>
        <w:pStyle w:val="Default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Configured all servers and workstations to system requirements. </w:t>
      </w:r>
    </w:p>
    <w:p w:rsidR="00DF19E2" w:rsidRDefault="00DF19E2" w:rsidP="00DF19E2">
      <w:pPr>
        <w:pStyle w:val="Default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Interfaced and monitored market feeds to network domain servers. </w:t>
      </w:r>
    </w:p>
    <w:p w:rsidR="00DF19E2" w:rsidRDefault="00DF19E2" w:rsidP="00DF19E2">
      <w:pPr>
        <w:pStyle w:val="Default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Monitored network traffic and adjust system parameters to increase system performance </w:t>
      </w:r>
    </w:p>
    <w:p w:rsidR="004A06EB" w:rsidRPr="00DE0E8B" w:rsidRDefault="004A06EB" w:rsidP="00DE0E8B">
      <w:pPr>
        <w:ind w:left="360"/>
      </w:pPr>
      <w:r w:rsidRPr="00D40ACE">
        <w:rPr>
          <w:spacing w:val="-5"/>
        </w:rPr>
        <w:t>.</w:t>
      </w:r>
    </w:p>
    <w:p w:rsidR="004A06EB" w:rsidRPr="00B548C4" w:rsidRDefault="000B1C9D" w:rsidP="004A06EB">
      <w:pPr>
        <w:pStyle w:val="Heading3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Achievements</w:t>
      </w:r>
    </w:p>
    <w:p w:rsidR="004A06EB" w:rsidRDefault="004A06EB" w:rsidP="004A06EB">
      <w:pPr>
        <w:pStyle w:val="BodyText"/>
        <w:ind w:left="360"/>
        <w:rPr>
          <w:i w:val="0"/>
        </w:rPr>
      </w:pPr>
    </w:p>
    <w:p w:rsidR="004A06EB" w:rsidRDefault="004A06EB" w:rsidP="004A06EB">
      <w:pPr>
        <w:pStyle w:val="BodyText"/>
        <w:numPr>
          <w:ilvl w:val="0"/>
          <w:numId w:val="4"/>
        </w:numPr>
        <w:rPr>
          <w:i w:val="0"/>
        </w:rPr>
      </w:pPr>
      <w:r w:rsidRPr="00EF3B5F">
        <w:rPr>
          <w:b/>
          <w:i w:val="0"/>
        </w:rPr>
        <w:t>“EMPLOYEE OF MONTH”</w:t>
      </w:r>
      <w:r>
        <w:rPr>
          <w:i w:val="0"/>
        </w:rPr>
        <w:t xml:space="preserve"> award (3 times) in Om Info EdutechPvt Ltd.</w:t>
      </w:r>
    </w:p>
    <w:p w:rsidR="004A06EB" w:rsidRDefault="004A06EB" w:rsidP="004A06EB">
      <w:pPr>
        <w:pStyle w:val="BodyText"/>
        <w:numPr>
          <w:ilvl w:val="0"/>
          <w:numId w:val="4"/>
        </w:numPr>
        <w:rPr>
          <w:i w:val="0"/>
        </w:rPr>
      </w:pPr>
      <w:r>
        <w:rPr>
          <w:b/>
          <w:i w:val="0"/>
        </w:rPr>
        <w:t xml:space="preserve">“Star Performer” </w:t>
      </w:r>
      <w:r w:rsidR="00D42094">
        <w:rPr>
          <w:i w:val="0"/>
        </w:rPr>
        <w:t xml:space="preserve">award winner 1 time in </w:t>
      </w:r>
      <w:r w:rsidR="00A54924">
        <w:rPr>
          <w:i w:val="0"/>
        </w:rPr>
        <w:t>Cryobanks</w:t>
      </w:r>
      <w:r w:rsidR="00D42094">
        <w:rPr>
          <w:i w:val="0"/>
        </w:rPr>
        <w:t>.</w:t>
      </w:r>
    </w:p>
    <w:p w:rsidR="004A06EB" w:rsidRDefault="004A06EB" w:rsidP="004A06EB">
      <w:pPr>
        <w:pStyle w:val="BodyText"/>
        <w:rPr>
          <w:i w:val="0"/>
        </w:rPr>
      </w:pPr>
    </w:p>
    <w:p w:rsidR="00A54924" w:rsidRDefault="00A54924" w:rsidP="004A06EB">
      <w:pPr>
        <w:pStyle w:val="BodyText"/>
        <w:rPr>
          <w:i w:val="0"/>
        </w:rPr>
      </w:pPr>
    </w:p>
    <w:p w:rsidR="004A06EB" w:rsidRPr="00B548C4" w:rsidRDefault="004A06EB" w:rsidP="004A06EB">
      <w:pPr>
        <w:pStyle w:val="Heading3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Professional Qualifications</w:t>
      </w:r>
    </w:p>
    <w:p w:rsidR="004A06EB" w:rsidRDefault="004A06EB" w:rsidP="004A06EB">
      <w:pPr>
        <w:pStyle w:val="BodyText"/>
        <w:ind w:left="360"/>
        <w:rPr>
          <w:i w:val="0"/>
        </w:rPr>
      </w:pPr>
    </w:p>
    <w:tbl>
      <w:tblPr>
        <w:tblW w:w="10050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820"/>
        <w:gridCol w:w="1597"/>
        <w:gridCol w:w="2633"/>
      </w:tblGrid>
      <w:tr w:rsidR="004A06EB" w:rsidTr="00A54924">
        <w:trPr>
          <w:trHeight w:val="316"/>
        </w:trPr>
        <w:tc>
          <w:tcPr>
            <w:tcW w:w="5820" w:type="dxa"/>
            <w:vAlign w:val="center"/>
          </w:tcPr>
          <w:p w:rsidR="004A06EB" w:rsidRPr="00EA3C95" w:rsidRDefault="004A06EB" w:rsidP="007475EE">
            <w:pPr>
              <w:pStyle w:val="Achievement"/>
              <w:numPr>
                <w:ilvl w:val="0"/>
                <w:numId w:val="0"/>
              </w:numPr>
              <w:spacing w:after="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EA3C95">
              <w:rPr>
                <w:rFonts w:ascii="Times New Roman" w:hAnsi="Times New Roman"/>
                <w:bCs/>
                <w:sz w:val="21"/>
                <w:szCs w:val="21"/>
              </w:rPr>
              <w:t>Certification</w:t>
            </w:r>
          </w:p>
        </w:tc>
        <w:tc>
          <w:tcPr>
            <w:tcW w:w="1597" w:type="dxa"/>
            <w:vAlign w:val="center"/>
          </w:tcPr>
          <w:p w:rsidR="004A06EB" w:rsidRPr="00EA3C95" w:rsidRDefault="004A06EB" w:rsidP="007475EE">
            <w:pPr>
              <w:pStyle w:val="Achievement"/>
              <w:numPr>
                <w:ilvl w:val="0"/>
                <w:numId w:val="0"/>
              </w:numPr>
              <w:spacing w:after="2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EA3C95">
              <w:rPr>
                <w:rFonts w:ascii="Times New Roman" w:hAnsi="Times New Roman"/>
                <w:bCs/>
                <w:sz w:val="21"/>
                <w:szCs w:val="21"/>
              </w:rPr>
              <w:t>Organization</w:t>
            </w:r>
          </w:p>
        </w:tc>
        <w:tc>
          <w:tcPr>
            <w:tcW w:w="2633" w:type="dxa"/>
            <w:vAlign w:val="center"/>
          </w:tcPr>
          <w:p w:rsidR="004A06EB" w:rsidRPr="00EA3C95" w:rsidRDefault="004A06EB" w:rsidP="00CA23D0">
            <w:pPr>
              <w:pStyle w:val="Achievement"/>
              <w:numPr>
                <w:ilvl w:val="0"/>
                <w:numId w:val="0"/>
              </w:numPr>
              <w:spacing w:after="20"/>
              <w:ind w:left="36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EA3C95">
              <w:rPr>
                <w:rFonts w:ascii="Times New Roman" w:hAnsi="Times New Roman"/>
                <w:bCs/>
                <w:sz w:val="21"/>
                <w:szCs w:val="21"/>
              </w:rPr>
              <w:t>Identification Number</w:t>
            </w:r>
          </w:p>
        </w:tc>
      </w:tr>
      <w:tr w:rsidR="004A06EB" w:rsidTr="00A54924">
        <w:trPr>
          <w:trHeight w:val="20"/>
        </w:trPr>
        <w:tc>
          <w:tcPr>
            <w:tcW w:w="5820" w:type="dxa"/>
            <w:vAlign w:val="center"/>
          </w:tcPr>
          <w:p w:rsidR="004A06EB" w:rsidRPr="00CA23D0" w:rsidRDefault="004A06EB" w:rsidP="007475EE">
            <w:pPr>
              <w:pStyle w:val="Achievement"/>
              <w:numPr>
                <w:ilvl w:val="0"/>
                <w:numId w:val="0"/>
              </w:numPr>
              <w:spacing w:after="2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CA23D0">
              <w:rPr>
                <w:rFonts w:ascii="Times New Roman" w:hAnsi="Times New Roman"/>
                <w:sz w:val="22"/>
                <w:szCs w:val="22"/>
              </w:rPr>
              <w:t>Red Hat Certified Engineer on RHEL 5</w:t>
            </w:r>
          </w:p>
        </w:tc>
        <w:tc>
          <w:tcPr>
            <w:tcW w:w="1597" w:type="dxa"/>
            <w:vAlign w:val="center"/>
          </w:tcPr>
          <w:p w:rsidR="004A06EB" w:rsidRPr="00CA23D0" w:rsidRDefault="009F2291" w:rsidP="007475EE">
            <w:pPr>
              <w:pStyle w:val="Achievement"/>
              <w:numPr>
                <w:ilvl w:val="0"/>
                <w:numId w:val="0"/>
              </w:numPr>
              <w:spacing w:after="20"/>
              <w:ind w:left="-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CA23D0">
              <w:rPr>
                <w:rFonts w:ascii="Times New Roman" w:hAnsi="Times New Roman"/>
                <w:sz w:val="22"/>
                <w:szCs w:val="22"/>
              </w:rPr>
              <w:t>Red hat</w:t>
            </w:r>
            <w:r w:rsidR="00A5492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A06EB" w:rsidRPr="00CA23D0">
              <w:rPr>
                <w:rFonts w:ascii="Times New Roman" w:hAnsi="Times New Roman"/>
                <w:sz w:val="22"/>
                <w:szCs w:val="22"/>
              </w:rPr>
              <w:t>Inc</w:t>
            </w:r>
          </w:p>
        </w:tc>
        <w:tc>
          <w:tcPr>
            <w:tcW w:w="2633" w:type="dxa"/>
            <w:vAlign w:val="center"/>
          </w:tcPr>
          <w:p w:rsidR="004A06EB" w:rsidRPr="00CA23D0" w:rsidRDefault="00911F4A" w:rsidP="00CA23D0">
            <w:pPr>
              <w:pStyle w:val="Achievement"/>
              <w:numPr>
                <w:ilvl w:val="0"/>
                <w:numId w:val="0"/>
              </w:numPr>
              <w:spacing w:after="20"/>
              <w:ind w:left="3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23D0">
              <w:rPr>
                <w:rFonts w:ascii="Times New Roman" w:hAnsi="Times New Roman"/>
                <w:sz w:val="22"/>
                <w:szCs w:val="22"/>
              </w:rPr>
              <w:t>805010934449728</w:t>
            </w:r>
          </w:p>
        </w:tc>
      </w:tr>
      <w:tr w:rsidR="00D52F50" w:rsidTr="00A54924">
        <w:trPr>
          <w:trHeight w:val="20"/>
        </w:trPr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50" w:rsidRPr="00CA23D0" w:rsidRDefault="007D2D9D" w:rsidP="00D52F50">
            <w:pPr>
              <w:pStyle w:val="Achievement"/>
              <w:numPr>
                <w:ilvl w:val="0"/>
                <w:numId w:val="0"/>
              </w:numPr>
              <w:spacing w:after="2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CA23D0">
              <w:rPr>
                <w:rFonts w:ascii="Times New Roman" w:hAnsi="Times New Roman"/>
                <w:sz w:val="22"/>
                <w:szCs w:val="22"/>
              </w:rPr>
              <w:t>Cisco Certified Network Associate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50" w:rsidRPr="00CA23D0" w:rsidRDefault="007D2D9D" w:rsidP="00D52F50">
            <w:pPr>
              <w:pStyle w:val="Achievement"/>
              <w:numPr>
                <w:ilvl w:val="0"/>
                <w:numId w:val="0"/>
              </w:numPr>
              <w:spacing w:after="20"/>
              <w:ind w:left="-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CA23D0">
              <w:rPr>
                <w:rFonts w:ascii="Times New Roman" w:hAnsi="Times New Roman"/>
                <w:sz w:val="22"/>
                <w:szCs w:val="22"/>
              </w:rPr>
              <w:t>Cisco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50" w:rsidRPr="00CA23D0" w:rsidRDefault="007D2D9D" w:rsidP="00CA23D0">
            <w:pPr>
              <w:pStyle w:val="Achievement"/>
              <w:numPr>
                <w:ilvl w:val="0"/>
                <w:numId w:val="0"/>
              </w:numPr>
              <w:spacing w:after="20"/>
              <w:ind w:left="3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23D0">
              <w:rPr>
                <w:rFonts w:ascii="Times New Roman" w:hAnsi="Times New Roman"/>
                <w:sz w:val="22"/>
                <w:szCs w:val="22"/>
              </w:rPr>
              <w:t>CSCO11946019</w:t>
            </w:r>
          </w:p>
        </w:tc>
      </w:tr>
      <w:tr w:rsidR="008A2BF9" w:rsidTr="00A54924">
        <w:trPr>
          <w:trHeight w:val="20"/>
        </w:trPr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50" w:rsidRPr="00CA23D0" w:rsidRDefault="007D2D9D" w:rsidP="007475EE">
            <w:pPr>
              <w:pStyle w:val="Achievement"/>
              <w:numPr>
                <w:ilvl w:val="0"/>
                <w:numId w:val="0"/>
              </w:numPr>
              <w:spacing w:after="2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CA23D0">
              <w:rPr>
                <w:rFonts w:ascii="Times New Roman" w:hAnsi="Times New Roman"/>
                <w:sz w:val="22"/>
                <w:szCs w:val="22"/>
              </w:rPr>
              <w:t>Microsoft certified system administrator in 2003 Server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50" w:rsidRPr="00CA23D0" w:rsidRDefault="009F2291" w:rsidP="007475EE">
            <w:pPr>
              <w:pStyle w:val="Achievement"/>
              <w:numPr>
                <w:ilvl w:val="0"/>
                <w:numId w:val="0"/>
              </w:numPr>
              <w:spacing w:after="20"/>
              <w:ind w:left="-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CA23D0">
              <w:rPr>
                <w:rFonts w:ascii="Times New Roman" w:hAnsi="Times New Roman"/>
                <w:sz w:val="22"/>
                <w:szCs w:val="22"/>
              </w:rPr>
              <w:t>Microsoft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50" w:rsidRPr="00CA23D0" w:rsidRDefault="007D2D9D" w:rsidP="00CA23D0">
            <w:pPr>
              <w:pStyle w:val="Achievement"/>
              <w:numPr>
                <w:ilvl w:val="0"/>
                <w:numId w:val="0"/>
              </w:numPr>
              <w:spacing w:after="20"/>
              <w:ind w:left="3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23D0">
              <w:rPr>
                <w:rFonts w:ascii="Times New Roman" w:hAnsi="Times New Roman"/>
                <w:sz w:val="22"/>
                <w:szCs w:val="22"/>
              </w:rPr>
              <w:t>C206-9821</w:t>
            </w:r>
          </w:p>
        </w:tc>
      </w:tr>
      <w:tr w:rsidR="00A54924" w:rsidTr="00A54924">
        <w:trPr>
          <w:trHeight w:val="20"/>
        </w:trPr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24" w:rsidRPr="00A54924" w:rsidRDefault="00A54924" w:rsidP="00A54924">
            <w:r w:rsidRPr="00CA23D0">
              <w:rPr>
                <w:sz w:val="22"/>
                <w:szCs w:val="22"/>
              </w:rPr>
              <w:t>Microsoft Certified IT Professional:-SA 2008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24" w:rsidRPr="00CA23D0" w:rsidRDefault="00A54924" w:rsidP="00EF22CC">
            <w:pPr>
              <w:pStyle w:val="Achievement"/>
              <w:numPr>
                <w:ilvl w:val="0"/>
                <w:numId w:val="0"/>
              </w:numPr>
              <w:spacing w:after="20"/>
              <w:ind w:left="-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CA23D0">
              <w:rPr>
                <w:rFonts w:ascii="Times New Roman" w:hAnsi="Times New Roman"/>
                <w:sz w:val="22"/>
                <w:szCs w:val="22"/>
              </w:rPr>
              <w:t>Microsoft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24" w:rsidRPr="00CA23D0" w:rsidRDefault="00A54924" w:rsidP="00EF22CC">
            <w:pPr>
              <w:pStyle w:val="Achievement"/>
              <w:numPr>
                <w:ilvl w:val="0"/>
                <w:numId w:val="0"/>
              </w:numPr>
              <w:spacing w:after="20"/>
              <w:ind w:left="3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23D0">
              <w:rPr>
                <w:rFonts w:ascii="Times New Roman" w:eastAsiaTheme="minorHAnsi" w:hAnsi="Times New Roman"/>
                <w:sz w:val="22"/>
                <w:szCs w:val="22"/>
              </w:rPr>
              <w:t>E019-2925</w:t>
            </w:r>
          </w:p>
        </w:tc>
      </w:tr>
      <w:tr w:rsidR="00A54924" w:rsidTr="00A54924">
        <w:trPr>
          <w:trHeight w:val="98"/>
        </w:trPr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24" w:rsidRPr="00CA23D0" w:rsidRDefault="00A54924" w:rsidP="00A54924">
            <w:r w:rsidRPr="00CA23D0">
              <w:rPr>
                <w:sz w:val="22"/>
                <w:szCs w:val="22"/>
                <w:shd w:val="clear" w:color="auto" w:fill="FFFFFF"/>
              </w:rPr>
              <w:t>Advanced Certified Hardware and Networking Professional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24" w:rsidRPr="00CA23D0" w:rsidRDefault="00A54924" w:rsidP="007475EE">
            <w:pPr>
              <w:pStyle w:val="Achievement"/>
              <w:numPr>
                <w:ilvl w:val="0"/>
                <w:numId w:val="0"/>
              </w:numPr>
              <w:spacing w:after="20"/>
              <w:ind w:left="-3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IIHT Ltd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24" w:rsidRPr="00CA23D0" w:rsidRDefault="00A54924" w:rsidP="00CA23D0">
            <w:pPr>
              <w:pStyle w:val="Achievement"/>
              <w:numPr>
                <w:ilvl w:val="0"/>
                <w:numId w:val="0"/>
              </w:numPr>
              <w:spacing w:after="20"/>
              <w:ind w:left="3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23D0">
              <w:rPr>
                <w:rFonts w:ascii="Times New Roman" w:hAnsi="Times New Roman"/>
                <w:sz w:val="22"/>
                <w:szCs w:val="22"/>
              </w:rPr>
              <w:t>0820/JP-BPN/3361</w:t>
            </w:r>
          </w:p>
        </w:tc>
      </w:tr>
    </w:tbl>
    <w:p w:rsidR="00D52F50" w:rsidRDefault="00D52F50" w:rsidP="004A06EB">
      <w:pPr>
        <w:jc w:val="both"/>
        <w:rPr>
          <w:sz w:val="20"/>
          <w:szCs w:val="20"/>
        </w:rPr>
      </w:pPr>
    </w:p>
    <w:p w:rsidR="00441AFB" w:rsidRDefault="00441AFB" w:rsidP="004A06EB">
      <w:pPr>
        <w:jc w:val="both"/>
        <w:rPr>
          <w:sz w:val="20"/>
          <w:szCs w:val="20"/>
        </w:rPr>
      </w:pPr>
    </w:p>
    <w:p w:rsidR="00A54924" w:rsidRDefault="00A54924" w:rsidP="004A06EB">
      <w:pPr>
        <w:jc w:val="both"/>
        <w:rPr>
          <w:sz w:val="20"/>
          <w:szCs w:val="20"/>
        </w:rPr>
      </w:pPr>
    </w:p>
    <w:p w:rsidR="00A54924" w:rsidRDefault="00A54924" w:rsidP="004A06EB">
      <w:pPr>
        <w:jc w:val="both"/>
        <w:rPr>
          <w:sz w:val="20"/>
          <w:szCs w:val="20"/>
        </w:rPr>
      </w:pPr>
    </w:p>
    <w:p w:rsidR="00A54924" w:rsidRDefault="00A54924" w:rsidP="004A06EB">
      <w:pPr>
        <w:jc w:val="both"/>
        <w:rPr>
          <w:sz w:val="20"/>
          <w:szCs w:val="20"/>
        </w:rPr>
      </w:pPr>
    </w:p>
    <w:p w:rsidR="00A54924" w:rsidRDefault="00A54924" w:rsidP="004A06EB">
      <w:pPr>
        <w:jc w:val="both"/>
        <w:rPr>
          <w:sz w:val="20"/>
          <w:szCs w:val="20"/>
        </w:rPr>
      </w:pPr>
    </w:p>
    <w:p w:rsidR="00A54924" w:rsidRDefault="00A54924" w:rsidP="004A06EB">
      <w:pPr>
        <w:jc w:val="both"/>
        <w:rPr>
          <w:sz w:val="20"/>
          <w:szCs w:val="20"/>
        </w:rPr>
      </w:pPr>
    </w:p>
    <w:p w:rsidR="00A54924" w:rsidRPr="003B44FA" w:rsidRDefault="00A54924" w:rsidP="004A06EB">
      <w:pPr>
        <w:jc w:val="both"/>
        <w:rPr>
          <w:sz w:val="20"/>
          <w:szCs w:val="20"/>
        </w:rPr>
      </w:pPr>
    </w:p>
    <w:p w:rsidR="004A06EB" w:rsidRPr="007C48EC" w:rsidRDefault="004A06EB" w:rsidP="004A06EB">
      <w:pPr>
        <w:pStyle w:val="Heading3"/>
        <w:numPr>
          <w:ilvl w:val="0"/>
          <w:numId w:val="3"/>
        </w:numPr>
        <w:rPr>
          <w:sz w:val="20"/>
          <w:szCs w:val="20"/>
        </w:rPr>
      </w:pPr>
      <w:r w:rsidRPr="007C48EC">
        <w:rPr>
          <w:sz w:val="20"/>
          <w:szCs w:val="20"/>
        </w:rPr>
        <w:t>Educational Qualifications</w:t>
      </w:r>
      <w:r w:rsidRPr="007C48EC">
        <w:rPr>
          <w:sz w:val="20"/>
          <w:szCs w:val="20"/>
        </w:rPr>
        <w:tab/>
      </w:r>
    </w:p>
    <w:tbl>
      <w:tblPr>
        <w:tblStyle w:val="TableGrid"/>
        <w:tblW w:w="9875" w:type="dxa"/>
        <w:tblLayout w:type="fixed"/>
        <w:tblLook w:val="00A0"/>
      </w:tblPr>
      <w:tblGrid>
        <w:gridCol w:w="1008"/>
        <w:gridCol w:w="1080"/>
        <w:gridCol w:w="1792"/>
        <w:gridCol w:w="3882"/>
        <w:gridCol w:w="2113"/>
      </w:tblGrid>
      <w:tr w:rsidR="004A06EB" w:rsidRPr="007C48EC" w:rsidTr="00A54924">
        <w:trPr>
          <w:trHeight w:val="332"/>
        </w:trPr>
        <w:tc>
          <w:tcPr>
            <w:tcW w:w="1008" w:type="dxa"/>
          </w:tcPr>
          <w:p w:rsidR="004A06EB" w:rsidRPr="003B44FA" w:rsidRDefault="004A06EB" w:rsidP="007475EE">
            <w:pPr>
              <w:framePr w:hSpace="180" w:wrap="around" w:vAnchor="text" w:hAnchor="margin" w:x="198" w:y="158"/>
              <w:rPr>
                <w:sz w:val="20"/>
                <w:szCs w:val="20"/>
              </w:rPr>
            </w:pPr>
          </w:p>
          <w:p w:rsidR="004A06EB" w:rsidRPr="003B44FA" w:rsidRDefault="004A06EB" w:rsidP="007475EE">
            <w:pPr>
              <w:framePr w:hSpace="180" w:wrap="around" w:vAnchor="text" w:hAnchor="margin" w:x="198" w:y="158"/>
              <w:rPr>
                <w:sz w:val="20"/>
                <w:szCs w:val="20"/>
              </w:rPr>
            </w:pPr>
            <w:r w:rsidRPr="003B44FA">
              <w:rPr>
                <w:sz w:val="20"/>
                <w:szCs w:val="20"/>
              </w:rPr>
              <w:t>Year</w:t>
            </w:r>
          </w:p>
        </w:tc>
        <w:tc>
          <w:tcPr>
            <w:tcW w:w="1080" w:type="dxa"/>
          </w:tcPr>
          <w:p w:rsidR="004A06EB" w:rsidRPr="003B44FA" w:rsidRDefault="004A06EB" w:rsidP="007475EE">
            <w:pPr>
              <w:pStyle w:val="Heading2"/>
              <w:framePr w:hSpace="180" w:wrap="around" w:vAnchor="text" w:hAnchor="margin" w:x="198" w:y="158"/>
              <w:outlineLvl w:val="1"/>
              <w:rPr>
                <w:b w:val="0"/>
                <w:i w:val="0"/>
                <w:sz w:val="20"/>
                <w:szCs w:val="20"/>
              </w:rPr>
            </w:pPr>
          </w:p>
          <w:p w:rsidR="004A06EB" w:rsidRPr="003B44FA" w:rsidRDefault="004A06EB" w:rsidP="007475EE">
            <w:pPr>
              <w:framePr w:hSpace="180" w:wrap="around" w:vAnchor="text" w:hAnchor="margin" w:x="198" w:y="158"/>
              <w:rPr>
                <w:sz w:val="20"/>
                <w:szCs w:val="20"/>
              </w:rPr>
            </w:pPr>
            <w:r w:rsidRPr="003B44FA">
              <w:rPr>
                <w:sz w:val="20"/>
                <w:szCs w:val="20"/>
              </w:rPr>
              <w:t>Degree</w:t>
            </w:r>
          </w:p>
        </w:tc>
        <w:tc>
          <w:tcPr>
            <w:tcW w:w="1792" w:type="dxa"/>
          </w:tcPr>
          <w:p w:rsidR="004A06EB" w:rsidRPr="003B44FA" w:rsidRDefault="004A06EB" w:rsidP="007475EE">
            <w:pPr>
              <w:framePr w:hSpace="180" w:wrap="around" w:vAnchor="text" w:hAnchor="margin" w:x="198" w:y="158"/>
              <w:rPr>
                <w:sz w:val="20"/>
                <w:szCs w:val="20"/>
              </w:rPr>
            </w:pPr>
          </w:p>
          <w:p w:rsidR="004A06EB" w:rsidRPr="003B44FA" w:rsidRDefault="004A06EB" w:rsidP="007475EE">
            <w:pPr>
              <w:framePr w:hSpace="180" w:wrap="around" w:vAnchor="text" w:hAnchor="margin" w:x="198" w:y="158"/>
              <w:rPr>
                <w:sz w:val="20"/>
                <w:szCs w:val="20"/>
              </w:rPr>
            </w:pPr>
            <w:r w:rsidRPr="003B44FA">
              <w:rPr>
                <w:sz w:val="20"/>
                <w:szCs w:val="20"/>
              </w:rPr>
              <w:t xml:space="preserve">Name of Institute </w:t>
            </w:r>
          </w:p>
        </w:tc>
        <w:tc>
          <w:tcPr>
            <w:tcW w:w="3882" w:type="dxa"/>
          </w:tcPr>
          <w:p w:rsidR="004A06EB" w:rsidRPr="003B44FA" w:rsidRDefault="004A06EB" w:rsidP="007475EE">
            <w:pPr>
              <w:framePr w:hSpace="180" w:wrap="around" w:vAnchor="text" w:hAnchor="margin" w:x="198" w:y="158"/>
              <w:rPr>
                <w:sz w:val="20"/>
                <w:szCs w:val="20"/>
              </w:rPr>
            </w:pPr>
          </w:p>
          <w:p w:rsidR="004A06EB" w:rsidRPr="003B44FA" w:rsidRDefault="004A06EB" w:rsidP="007475EE">
            <w:pPr>
              <w:framePr w:hSpace="180" w:wrap="around" w:vAnchor="text" w:hAnchor="margin" w:x="198" w:y="158"/>
              <w:rPr>
                <w:sz w:val="20"/>
                <w:szCs w:val="20"/>
              </w:rPr>
            </w:pPr>
            <w:r w:rsidRPr="003B44FA">
              <w:rPr>
                <w:sz w:val="20"/>
                <w:szCs w:val="20"/>
              </w:rPr>
              <w:t xml:space="preserve">University </w:t>
            </w:r>
          </w:p>
        </w:tc>
        <w:tc>
          <w:tcPr>
            <w:tcW w:w="2113" w:type="dxa"/>
          </w:tcPr>
          <w:p w:rsidR="004A06EB" w:rsidRPr="003B44FA" w:rsidRDefault="004A06EB" w:rsidP="007475EE">
            <w:pPr>
              <w:framePr w:hSpace="180" w:wrap="around" w:vAnchor="text" w:hAnchor="margin" w:x="198" w:y="158"/>
              <w:rPr>
                <w:sz w:val="20"/>
                <w:szCs w:val="20"/>
              </w:rPr>
            </w:pPr>
          </w:p>
          <w:p w:rsidR="004A06EB" w:rsidRPr="003B44FA" w:rsidRDefault="004A06EB" w:rsidP="007475EE">
            <w:pPr>
              <w:framePr w:hSpace="180" w:wrap="around" w:vAnchor="text" w:hAnchor="margin" w:x="198" w:y="158"/>
              <w:rPr>
                <w:sz w:val="20"/>
                <w:szCs w:val="20"/>
              </w:rPr>
            </w:pPr>
            <w:r w:rsidRPr="003B44FA">
              <w:rPr>
                <w:sz w:val="20"/>
                <w:szCs w:val="20"/>
              </w:rPr>
              <w:t>Percentage / Grade</w:t>
            </w:r>
          </w:p>
        </w:tc>
      </w:tr>
      <w:tr w:rsidR="004A06EB" w:rsidRPr="007C48EC" w:rsidTr="00A54924">
        <w:trPr>
          <w:trHeight w:val="282"/>
        </w:trPr>
        <w:tc>
          <w:tcPr>
            <w:tcW w:w="1008" w:type="dxa"/>
          </w:tcPr>
          <w:p w:rsidR="004A06EB" w:rsidRPr="003B44FA" w:rsidRDefault="00747872" w:rsidP="00A54924">
            <w:pPr>
              <w:framePr w:hSpace="180" w:wrap="around" w:vAnchor="text" w:hAnchor="margin" w:x="198" w:y="1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</w:t>
            </w:r>
          </w:p>
        </w:tc>
        <w:tc>
          <w:tcPr>
            <w:tcW w:w="1080" w:type="dxa"/>
          </w:tcPr>
          <w:p w:rsidR="004A06EB" w:rsidRPr="003B44FA" w:rsidRDefault="00A54924" w:rsidP="00A54924">
            <w:pPr>
              <w:framePr w:hSpace="180" w:wrap="around" w:vAnchor="text" w:hAnchor="margin" w:x="198" w:y="1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BCA</w:t>
            </w:r>
          </w:p>
        </w:tc>
        <w:tc>
          <w:tcPr>
            <w:tcW w:w="1792" w:type="dxa"/>
          </w:tcPr>
          <w:p w:rsidR="004A06EB" w:rsidRPr="003B44FA" w:rsidRDefault="00474B3C" w:rsidP="00A54924">
            <w:pPr>
              <w:framePr w:hSpace="180" w:wrap="around" w:vAnchor="text" w:hAnchor="margin" w:x="198" w:y="15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CMJ</w:t>
            </w:r>
          </w:p>
        </w:tc>
        <w:tc>
          <w:tcPr>
            <w:tcW w:w="3882" w:type="dxa"/>
          </w:tcPr>
          <w:p w:rsidR="004A06EB" w:rsidRPr="003B44FA" w:rsidRDefault="00933B33" w:rsidP="00A54924">
            <w:pPr>
              <w:framePr w:hSpace="180" w:wrap="around" w:vAnchor="text" w:hAnchor="margin" w:x="198" w:y="158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CMJ </w:t>
            </w:r>
            <w:r>
              <w:rPr>
                <w:sz w:val="20"/>
                <w:szCs w:val="20"/>
              </w:rPr>
              <w:t xml:space="preserve">University, </w:t>
            </w:r>
            <w:r w:rsidRPr="00933B33">
              <w:rPr>
                <w:sz w:val="20"/>
                <w:szCs w:val="20"/>
              </w:rPr>
              <w:t>Meghalaya</w:t>
            </w:r>
          </w:p>
        </w:tc>
        <w:tc>
          <w:tcPr>
            <w:tcW w:w="2113" w:type="dxa"/>
          </w:tcPr>
          <w:p w:rsidR="004A06EB" w:rsidRPr="003B44FA" w:rsidRDefault="00CA2CD5" w:rsidP="00A54924">
            <w:pPr>
              <w:framePr w:hSpace="180" w:wrap="around" w:vAnchor="text" w:hAnchor="margin" w:x="198" w:y="1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  <w:r w:rsidR="004A06EB">
              <w:rPr>
                <w:sz w:val="20"/>
                <w:szCs w:val="20"/>
              </w:rPr>
              <w:t>.50 %</w:t>
            </w:r>
          </w:p>
        </w:tc>
      </w:tr>
      <w:tr w:rsidR="00441AFB" w:rsidRPr="007C48EC" w:rsidTr="00A54924">
        <w:trPr>
          <w:trHeight w:val="282"/>
        </w:trPr>
        <w:tc>
          <w:tcPr>
            <w:tcW w:w="1008" w:type="dxa"/>
          </w:tcPr>
          <w:p w:rsidR="00441AFB" w:rsidRDefault="00747872" w:rsidP="00A54924">
            <w:pPr>
              <w:framePr w:hSpace="180" w:wrap="around" w:vAnchor="text" w:hAnchor="margin" w:x="198" w:y="1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  <w:r w:rsidR="00441AFB">
              <w:rPr>
                <w:sz w:val="20"/>
                <w:szCs w:val="20"/>
              </w:rPr>
              <w:t>-15</w:t>
            </w:r>
          </w:p>
        </w:tc>
        <w:tc>
          <w:tcPr>
            <w:tcW w:w="1080" w:type="dxa"/>
          </w:tcPr>
          <w:p w:rsidR="00441AFB" w:rsidRDefault="00441AFB" w:rsidP="00A54924">
            <w:pPr>
              <w:framePr w:hSpace="180" w:wrap="around" w:vAnchor="text" w:hAnchor="margin" w:x="198" w:y="1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MCA</w:t>
            </w:r>
          </w:p>
        </w:tc>
        <w:tc>
          <w:tcPr>
            <w:tcW w:w="1792" w:type="dxa"/>
          </w:tcPr>
          <w:p w:rsidR="00441AFB" w:rsidRDefault="0021639A" w:rsidP="00A54924">
            <w:pPr>
              <w:framePr w:hSpace="180" w:wrap="around" w:vAnchor="text" w:hAnchor="margin" w:x="198" w:y="15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</w:t>
            </w:r>
            <w:r w:rsidR="00441AFB">
              <w:rPr>
                <w:color w:val="000000"/>
                <w:sz w:val="20"/>
                <w:szCs w:val="20"/>
              </w:rPr>
              <w:t>JNU</w:t>
            </w:r>
          </w:p>
        </w:tc>
        <w:tc>
          <w:tcPr>
            <w:tcW w:w="3882" w:type="dxa"/>
          </w:tcPr>
          <w:p w:rsidR="00441AFB" w:rsidRDefault="00441AFB" w:rsidP="00A54924">
            <w:pPr>
              <w:framePr w:hSpace="180" w:wrap="around" w:vAnchor="text" w:hAnchor="margin" w:x="198" w:y="1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Jaipur National University Jaipur</w:t>
            </w:r>
          </w:p>
        </w:tc>
        <w:tc>
          <w:tcPr>
            <w:tcW w:w="2113" w:type="dxa"/>
          </w:tcPr>
          <w:p w:rsidR="00441AFB" w:rsidRDefault="00A54924" w:rsidP="00A54924">
            <w:pPr>
              <w:framePr w:hSpace="180" w:wrap="around" w:vAnchor="text" w:hAnchor="margin" w:x="198" w:y="1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Pursuing</w:t>
            </w:r>
          </w:p>
        </w:tc>
      </w:tr>
      <w:tr w:rsidR="00441AFB" w:rsidRPr="007C48EC" w:rsidTr="00A54924">
        <w:trPr>
          <w:trHeight w:val="80"/>
        </w:trPr>
        <w:tc>
          <w:tcPr>
            <w:tcW w:w="1008" w:type="dxa"/>
          </w:tcPr>
          <w:p w:rsidR="00441AFB" w:rsidRDefault="00441AFB" w:rsidP="007475EE">
            <w:pPr>
              <w:framePr w:hSpace="180" w:wrap="around" w:vAnchor="text" w:hAnchor="margin" w:x="198" w:y="158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441AFB" w:rsidRDefault="00441AFB" w:rsidP="007475EE">
            <w:pPr>
              <w:framePr w:hSpace="180" w:wrap="around" w:vAnchor="text" w:hAnchor="margin" w:x="198" w:y="158"/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:rsidR="00441AFB" w:rsidRDefault="00441AFB" w:rsidP="007475EE">
            <w:pPr>
              <w:framePr w:hSpace="180" w:wrap="around" w:vAnchor="text" w:hAnchor="margin" w:x="198" w:y="158"/>
              <w:rPr>
                <w:color w:val="000000"/>
                <w:sz w:val="20"/>
                <w:szCs w:val="20"/>
              </w:rPr>
            </w:pPr>
          </w:p>
        </w:tc>
        <w:tc>
          <w:tcPr>
            <w:tcW w:w="3882" w:type="dxa"/>
          </w:tcPr>
          <w:p w:rsidR="00441AFB" w:rsidRDefault="00441AFB" w:rsidP="007475EE">
            <w:pPr>
              <w:framePr w:hSpace="180" w:wrap="around" w:vAnchor="text" w:hAnchor="margin" w:x="198" w:y="158"/>
              <w:rPr>
                <w:sz w:val="20"/>
                <w:szCs w:val="20"/>
              </w:rPr>
            </w:pPr>
          </w:p>
        </w:tc>
        <w:tc>
          <w:tcPr>
            <w:tcW w:w="2113" w:type="dxa"/>
          </w:tcPr>
          <w:p w:rsidR="00441AFB" w:rsidRDefault="00441AFB" w:rsidP="007475EE">
            <w:pPr>
              <w:framePr w:hSpace="180" w:wrap="around" w:vAnchor="text" w:hAnchor="margin" w:x="198" w:y="158"/>
              <w:rPr>
                <w:sz w:val="20"/>
                <w:szCs w:val="20"/>
              </w:rPr>
            </w:pPr>
          </w:p>
        </w:tc>
      </w:tr>
    </w:tbl>
    <w:p w:rsidR="004A06EB" w:rsidRDefault="004A06EB" w:rsidP="002111D5"/>
    <w:p w:rsidR="00A54924" w:rsidRDefault="00A54924" w:rsidP="002111D5"/>
    <w:p w:rsidR="004A06EB" w:rsidRPr="007D1856" w:rsidRDefault="004A06EB" w:rsidP="004A06EB">
      <w:pPr>
        <w:pStyle w:val="Heading3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Personal Details</w:t>
      </w:r>
    </w:p>
    <w:p w:rsidR="004A06EB" w:rsidRDefault="004A06EB" w:rsidP="004A06EB">
      <w:pPr>
        <w:rPr>
          <w:sz w:val="20"/>
          <w:szCs w:val="20"/>
        </w:rPr>
      </w:pPr>
    </w:p>
    <w:p w:rsidR="004A06EB" w:rsidRPr="00B2775C" w:rsidRDefault="004A06EB" w:rsidP="004A06EB">
      <w:pPr>
        <w:rPr>
          <w:sz w:val="20"/>
          <w:szCs w:val="20"/>
        </w:rPr>
      </w:pPr>
      <w:r w:rsidRPr="007E40FC">
        <w:rPr>
          <w:sz w:val="20"/>
          <w:szCs w:val="20"/>
        </w:rPr>
        <w:t>Name</w:t>
      </w:r>
      <w:r w:rsidRPr="007E40FC">
        <w:rPr>
          <w:sz w:val="20"/>
          <w:szCs w:val="20"/>
        </w:rPr>
        <w:tab/>
      </w:r>
      <w:r w:rsidRPr="007E40FC">
        <w:rPr>
          <w:sz w:val="20"/>
          <w:szCs w:val="20"/>
        </w:rPr>
        <w:tab/>
      </w:r>
      <w:r w:rsidRPr="007E40FC">
        <w:rPr>
          <w:sz w:val="20"/>
          <w:szCs w:val="20"/>
        </w:rPr>
        <w:tab/>
        <w:t xml:space="preserve">: </w:t>
      </w:r>
      <w:r w:rsidRPr="007E40FC">
        <w:rPr>
          <w:sz w:val="20"/>
          <w:szCs w:val="20"/>
        </w:rPr>
        <w:tab/>
      </w:r>
      <w:r w:rsidR="007847FD" w:rsidRPr="00B2775C">
        <w:rPr>
          <w:sz w:val="20"/>
          <w:szCs w:val="20"/>
        </w:rPr>
        <w:t>Avinash Kumar Singh</w:t>
      </w:r>
    </w:p>
    <w:p w:rsidR="004A06EB" w:rsidRPr="007E40FC" w:rsidRDefault="004A06EB" w:rsidP="004A06EB">
      <w:pPr>
        <w:rPr>
          <w:sz w:val="20"/>
          <w:szCs w:val="20"/>
        </w:rPr>
      </w:pPr>
      <w:r w:rsidRPr="007E40FC">
        <w:rPr>
          <w:sz w:val="20"/>
          <w:szCs w:val="20"/>
        </w:rPr>
        <w:t>Sex</w:t>
      </w:r>
      <w:r w:rsidRPr="007E40FC">
        <w:rPr>
          <w:sz w:val="20"/>
          <w:szCs w:val="20"/>
        </w:rPr>
        <w:tab/>
      </w:r>
      <w:r w:rsidRPr="007E40FC">
        <w:rPr>
          <w:sz w:val="20"/>
          <w:szCs w:val="20"/>
        </w:rPr>
        <w:tab/>
      </w:r>
      <w:r w:rsidRPr="007E40FC">
        <w:rPr>
          <w:sz w:val="20"/>
          <w:szCs w:val="20"/>
        </w:rPr>
        <w:tab/>
        <w:t xml:space="preserve">: </w:t>
      </w:r>
      <w:r w:rsidRPr="007E40FC">
        <w:rPr>
          <w:sz w:val="20"/>
          <w:szCs w:val="20"/>
        </w:rPr>
        <w:tab/>
        <w:t xml:space="preserve">Male        </w:t>
      </w:r>
      <w:r w:rsidRPr="007E40FC">
        <w:rPr>
          <w:sz w:val="20"/>
          <w:szCs w:val="20"/>
        </w:rPr>
        <w:tab/>
      </w:r>
      <w:r w:rsidRPr="007E40FC">
        <w:rPr>
          <w:sz w:val="20"/>
          <w:szCs w:val="20"/>
        </w:rPr>
        <w:tab/>
      </w:r>
      <w:r w:rsidRPr="007E40FC">
        <w:rPr>
          <w:sz w:val="20"/>
          <w:szCs w:val="20"/>
        </w:rPr>
        <w:tab/>
      </w:r>
      <w:r w:rsidRPr="007E40FC">
        <w:rPr>
          <w:sz w:val="20"/>
          <w:szCs w:val="20"/>
        </w:rPr>
        <w:tab/>
      </w:r>
    </w:p>
    <w:p w:rsidR="004A06EB" w:rsidRPr="007E40FC" w:rsidRDefault="004A06EB" w:rsidP="004A06EB">
      <w:pPr>
        <w:rPr>
          <w:sz w:val="20"/>
          <w:szCs w:val="20"/>
        </w:rPr>
      </w:pPr>
      <w:r w:rsidRPr="007E40FC">
        <w:rPr>
          <w:sz w:val="20"/>
          <w:szCs w:val="20"/>
        </w:rPr>
        <w:t>Marital Status</w:t>
      </w:r>
      <w:r w:rsidRPr="007E40FC">
        <w:rPr>
          <w:sz w:val="20"/>
          <w:szCs w:val="20"/>
        </w:rPr>
        <w:tab/>
      </w:r>
      <w:r w:rsidRPr="007E40FC">
        <w:rPr>
          <w:sz w:val="20"/>
          <w:szCs w:val="20"/>
        </w:rPr>
        <w:tab/>
        <w:t>:</w:t>
      </w:r>
      <w:r w:rsidRPr="007E40FC">
        <w:rPr>
          <w:sz w:val="20"/>
          <w:szCs w:val="20"/>
        </w:rPr>
        <w:tab/>
        <w:t>unmarried</w:t>
      </w:r>
    </w:p>
    <w:p w:rsidR="004A06EB" w:rsidRPr="007E40FC" w:rsidRDefault="004A06EB" w:rsidP="004A06EB">
      <w:pPr>
        <w:ind w:left="2160" w:hanging="2160"/>
        <w:rPr>
          <w:sz w:val="20"/>
          <w:szCs w:val="20"/>
        </w:rPr>
      </w:pPr>
      <w:r w:rsidRPr="007E40FC">
        <w:rPr>
          <w:sz w:val="20"/>
          <w:szCs w:val="20"/>
        </w:rPr>
        <w:t>Permanent Address</w:t>
      </w:r>
      <w:r w:rsidRPr="007E40FC">
        <w:rPr>
          <w:sz w:val="20"/>
          <w:szCs w:val="20"/>
        </w:rPr>
        <w:tab/>
        <w:t xml:space="preserve">: </w:t>
      </w:r>
      <w:r w:rsidRPr="007E40FC">
        <w:rPr>
          <w:sz w:val="20"/>
          <w:szCs w:val="20"/>
        </w:rPr>
        <w:tab/>
      </w:r>
      <w:r>
        <w:rPr>
          <w:sz w:val="20"/>
          <w:szCs w:val="20"/>
        </w:rPr>
        <w:t>3214, DLF Phase 4, Gurgaon, Haryana</w:t>
      </w:r>
    </w:p>
    <w:p w:rsidR="004A06EB" w:rsidRPr="007E40FC" w:rsidRDefault="004A06EB" w:rsidP="004A06EB">
      <w:pPr>
        <w:rPr>
          <w:sz w:val="20"/>
          <w:szCs w:val="20"/>
        </w:rPr>
      </w:pPr>
      <w:r w:rsidRPr="007E40FC">
        <w:rPr>
          <w:sz w:val="20"/>
          <w:szCs w:val="20"/>
        </w:rPr>
        <w:t>Cell Number</w:t>
      </w:r>
      <w:r w:rsidRPr="007E40FC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E40FC">
        <w:rPr>
          <w:sz w:val="20"/>
          <w:szCs w:val="20"/>
        </w:rPr>
        <w:t>:</w:t>
      </w:r>
      <w:r w:rsidRPr="007E40FC">
        <w:rPr>
          <w:sz w:val="20"/>
          <w:szCs w:val="20"/>
          <w:lang w:val="it-IT"/>
        </w:rPr>
        <w:tab/>
        <w:t>+91-</w:t>
      </w:r>
      <w:r w:rsidR="007847FD">
        <w:rPr>
          <w:sz w:val="20"/>
          <w:szCs w:val="20"/>
          <w:lang w:val="it-IT"/>
        </w:rPr>
        <w:t>8447713576</w:t>
      </w:r>
    </w:p>
    <w:p w:rsidR="004A06EB" w:rsidRPr="007E40FC" w:rsidRDefault="004A06EB" w:rsidP="004A06EB">
      <w:pPr>
        <w:rPr>
          <w:sz w:val="20"/>
          <w:szCs w:val="20"/>
          <w:lang w:val="de-DE"/>
        </w:rPr>
      </w:pPr>
      <w:r w:rsidRPr="007E40FC">
        <w:rPr>
          <w:sz w:val="20"/>
          <w:szCs w:val="20"/>
          <w:lang w:val="de-DE"/>
        </w:rPr>
        <w:t>E-mail</w:t>
      </w:r>
      <w:r w:rsidRPr="007E40FC">
        <w:rPr>
          <w:sz w:val="20"/>
          <w:szCs w:val="20"/>
          <w:lang w:val="de-DE"/>
        </w:rPr>
        <w:tab/>
      </w:r>
      <w:r w:rsidRPr="007E40FC">
        <w:rPr>
          <w:sz w:val="20"/>
          <w:szCs w:val="20"/>
          <w:lang w:val="de-DE"/>
        </w:rPr>
        <w:tab/>
      </w:r>
      <w:r w:rsidRPr="007E40FC">
        <w:rPr>
          <w:sz w:val="20"/>
          <w:szCs w:val="20"/>
          <w:lang w:val="de-DE"/>
        </w:rPr>
        <w:tab/>
        <w:t xml:space="preserve">: </w:t>
      </w:r>
      <w:r w:rsidRPr="007E40FC">
        <w:rPr>
          <w:sz w:val="20"/>
          <w:szCs w:val="20"/>
          <w:lang w:val="de-DE"/>
        </w:rPr>
        <w:tab/>
      </w:r>
      <w:r w:rsidR="007847FD">
        <w:rPr>
          <w:sz w:val="20"/>
          <w:szCs w:val="20"/>
          <w:lang w:val="it-IT"/>
        </w:rPr>
        <w:t>mithuavinash</w:t>
      </w:r>
      <w:r>
        <w:rPr>
          <w:sz w:val="20"/>
          <w:szCs w:val="20"/>
          <w:lang w:val="it-IT"/>
        </w:rPr>
        <w:t>@gmail.com</w:t>
      </w:r>
    </w:p>
    <w:p w:rsidR="004A06EB" w:rsidRDefault="004A06EB" w:rsidP="004A06EB">
      <w:pPr>
        <w:rPr>
          <w:sz w:val="20"/>
          <w:szCs w:val="20"/>
        </w:rPr>
      </w:pPr>
      <w:r w:rsidRPr="007E40FC">
        <w:rPr>
          <w:sz w:val="20"/>
          <w:szCs w:val="20"/>
        </w:rPr>
        <w:t xml:space="preserve">Date of Birth </w:t>
      </w:r>
      <w:r w:rsidRPr="007E40FC">
        <w:rPr>
          <w:sz w:val="20"/>
          <w:szCs w:val="20"/>
        </w:rPr>
        <w:tab/>
      </w:r>
      <w:r w:rsidRPr="007E40FC">
        <w:rPr>
          <w:sz w:val="20"/>
          <w:szCs w:val="20"/>
        </w:rPr>
        <w:tab/>
        <w:t xml:space="preserve">: </w:t>
      </w:r>
      <w:r w:rsidRPr="007E40FC">
        <w:rPr>
          <w:sz w:val="20"/>
          <w:szCs w:val="20"/>
        </w:rPr>
        <w:tab/>
      </w:r>
      <w:r w:rsidR="007847FD">
        <w:rPr>
          <w:sz w:val="20"/>
          <w:szCs w:val="20"/>
        </w:rPr>
        <w:t>23</w:t>
      </w:r>
      <w:r w:rsidR="007847FD" w:rsidRPr="007847FD">
        <w:rPr>
          <w:sz w:val="20"/>
          <w:szCs w:val="20"/>
          <w:vertAlign w:val="superscript"/>
        </w:rPr>
        <w:t>rd</w:t>
      </w:r>
      <w:r w:rsidR="007F54BD">
        <w:rPr>
          <w:sz w:val="20"/>
          <w:szCs w:val="20"/>
        </w:rPr>
        <w:t>June</w:t>
      </w:r>
      <w:bookmarkStart w:id="0" w:name="_GoBack"/>
      <w:bookmarkEnd w:id="0"/>
      <w:r w:rsidR="007847FD">
        <w:rPr>
          <w:sz w:val="20"/>
          <w:szCs w:val="20"/>
        </w:rPr>
        <w:t xml:space="preserve"> 1991</w:t>
      </w:r>
    </w:p>
    <w:p w:rsidR="004A06EB" w:rsidRPr="007E40FC" w:rsidRDefault="004A06EB" w:rsidP="004A06EB">
      <w:pPr>
        <w:rPr>
          <w:sz w:val="20"/>
          <w:szCs w:val="20"/>
        </w:rPr>
      </w:pPr>
    </w:p>
    <w:p w:rsidR="004A06EB" w:rsidRDefault="004A06EB" w:rsidP="004A06EB">
      <w:pPr>
        <w:rPr>
          <w:sz w:val="20"/>
          <w:szCs w:val="20"/>
        </w:rPr>
      </w:pPr>
    </w:p>
    <w:p w:rsidR="004A06EB" w:rsidRPr="007C48EC" w:rsidRDefault="007847FD" w:rsidP="004A06EB">
      <w:pPr>
        <w:rPr>
          <w:sz w:val="20"/>
          <w:szCs w:val="20"/>
        </w:rPr>
      </w:pPr>
      <w:r>
        <w:rPr>
          <w:sz w:val="20"/>
        </w:rPr>
        <w:t xml:space="preserve">Avinash </w:t>
      </w:r>
      <w:r w:rsidR="0052780A">
        <w:rPr>
          <w:sz w:val="20"/>
        </w:rPr>
        <w:t>Kumar Singh</w:t>
      </w:r>
      <w:r w:rsidR="004A06EB">
        <w:rPr>
          <w:sz w:val="20"/>
        </w:rPr>
        <w:tab/>
      </w:r>
      <w:r w:rsidR="004A06EB">
        <w:rPr>
          <w:sz w:val="20"/>
        </w:rPr>
        <w:tab/>
      </w:r>
      <w:r w:rsidR="004A06EB">
        <w:rPr>
          <w:sz w:val="20"/>
        </w:rPr>
        <w:tab/>
      </w:r>
      <w:r w:rsidR="004A06EB">
        <w:rPr>
          <w:sz w:val="20"/>
        </w:rPr>
        <w:tab/>
      </w:r>
      <w:r w:rsidR="004A06EB">
        <w:rPr>
          <w:sz w:val="20"/>
        </w:rPr>
        <w:tab/>
      </w:r>
      <w:r w:rsidR="004A06EB">
        <w:rPr>
          <w:sz w:val="20"/>
        </w:rPr>
        <w:tab/>
      </w:r>
      <w:r w:rsidR="004A06EB">
        <w:rPr>
          <w:sz w:val="20"/>
        </w:rPr>
        <w:tab/>
      </w:r>
      <w:r w:rsidR="004A06EB">
        <w:rPr>
          <w:sz w:val="20"/>
        </w:rPr>
        <w:tab/>
      </w:r>
      <w:r w:rsidR="004A06EB">
        <w:rPr>
          <w:sz w:val="20"/>
        </w:rPr>
        <w:tab/>
      </w:r>
      <w:r w:rsidR="004A06EB" w:rsidRPr="007C48EC">
        <w:rPr>
          <w:sz w:val="20"/>
        </w:rPr>
        <w:t>Date</w:t>
      </w:r>
      <w:r w:rsidR="004A06EB">
        <w:rPr>
          <w:sz w:val="20"/>
        </w:rPr>
        <w:t xml:space="preserve">: </w:t>
      </w:r>
    </w:p>
    <w:p w:rsidR="00AC761B" w:rsidRDefault="00AC761B"/>
    <w:sectPr w:rsidR="00AC761B" w:rsidSect="00A54924">
      <w:footerReference w:type="even" r:id="rId7"/>
      <w:footerReference w:type="default" r:id="rId8"/>
      <w:footerReference w:type="first" r:id="rId9"/>
      <w:pgSz w:w="12240" w:h="15840"/>
      <w:pgMar w:top="270" w:right="1080" w:bottom="990" w:left="12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ADC" w:rsidRDefault="00CF6ADC">
      <w:r>
        <w:separator/>
      </w:r>
    </w:p>
  </w:endnote>
  <w:endnote w:type="continuationSeparator" w:id="1">
    <w:p w:rsidR="00CF6ADC" w:rsidRDefault="00CF6A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E68" w:rsidRDefault="001A70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008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1E68" w:rsidRDefault="001A7096" w:rsidP="001A74CC">
    <w:pPr>
      <w:pStyle w:val="Footer"/>
      <w:ind w:right="360"/>
      <w:jc w:val="center"/>
    </w:pPr>
    <w:fldSimple w:instr=" DOCPROPERTY CURRENTCLASS \* MERGEFORMAT ">
      <w:r w:rsidR="00000883">
        <w:t>Classified - Internal use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E68" w:rsidRDefault="00CF6ADC" w:rsidP="001A74CC">
    <w:pPr>
      <w:pStyle w:val="Footer"/>
      <w:ind w:right="360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72D" w:rsidRDefault="001A7096" w:rsidP="001A74CC">
    <w:pPr>
      <w:pStyle w:val="Footer"/>
      <w:jc w:val="center"/>
    </w:pPr>
    <w:fldSimple w:instr=" DOCPROPERTY CURRENTCLASS \* MERGEFORMAT ">
      <w:r w:rsidR="00000883">
        <w:t>Classified - Internal use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ADC" w:rsidRDefault="00CF6ADC">
      <w:r>
        <w:separator/>
      </w:r>
    </w:p>
  </w:footnote>
  <w:footnote w:type="continuationSeparator" w:id="1">
    <w:p w:rsidR="00CF6ADC" w:rsidRDefault="00CF6A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Symbol"/>
      </w:rPr>
    </w:lvl>
  </w:abstractNum>
  <w:abstractNum w:abstractNumId="1">
    <w:nsid w:val="0000000A"/>
    <w:multiLevelType w:val="singleLevel"/>
    <w:tmpl w:val="0000000A"/>
    <w:name w:val="WW8Num10"/>
    <w:lvl w:ilvl="0"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cs="Wingdings"/>
      </w:rPr>
    </w:lvl>
  </w:abstractNum>
  <w:abstractNum w:abstractNumId="2">
    <w:nsid w:val="0000000B"/>
    <w:multiLevelType w:val="singleLevel"/>
    <w:tmpl w:val="0000000B"/>
    <w:name w:val="WW8Num11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</w:abstractNum>
  <w:abstractNum w:abstractNumId="3">
    <w:nsid w:val="0000000D"/>
    <w:multiLevelType w:val="multilevel"/>
    <w:tmpl w:val="0000000D"/>
    <w:name w:val="WW8Num13"/>
    <w:lvl w:ilvl="0">
      <w:start w:val="1"/>
      <w:numFmt w:val="bullet"/>
      <w:lvlText w:val=""/>
      <w:lvlJc w:val="left"/>
      <w:pPr>
        <w:tabs>
          <w:tab w:val="num" w:pos="605"/>
        </w:tabs>
        <w:ind w:left="490" w:hanging="245"/>
      </w:pPr>
      <w:rPr>
        <w:rFonts w:ascii="Wingdings" w:hAnsi="Wingdings" w:cs="Symbol"/>
      </w:rPr>
    </w:lvl>
    <w:lvl w:ilvl="1">
      <w:start w:val="1"/>
      <w:numFmt w:val="decimal"/>
      <w:lvlText w:val="%2."/>
      <w:lvlJc w:val="left"/>
      <w:pPr>
        <w:tabs>
          <w:tab w:val="num" w:pos="1685"/>
        </w:tabs>
        <w:ind w:left="1685" w:hanging="360"/>
      </w:pPr>
    </w:lvl>
    <w:lvl w:ilvl="2">
      <w:start w:val="1"/>
      <w:numFmt w:val="decimal"/>
      <w:lvlText w:val="%3."/>
      <w:lvlJc w:val="left"/>
      <w:pPr>
        <w:tabs>
          <w:tab w:val="num" w:pos="2405"/>
        </w:tabs>
        <w:ind w:left="2405" w:hanging="360"/>
      </w:pPr>
    </w:lvl>
    <w:lvl w:ilvl="3">
      <w:start w:val="1"/>
      <w:numFmt w:val="decimal"/>
      <w:lvlText w:val="%4."/>
      <w:lvlJc w:val="left"/>
      <w:pPr>
        <w:tabs>
          <w:tab w:val="num" w:pos="3125"/>
        </w:tabs>
        <w:ind w:left="3125" w:hanging="360"/>
      </w:pPr>
    </w:lvl>
    <w:lvl w:ilvl="4">
      <w:start w:val="1"/>
      <w:numFmt w:val="decimal"/>
      <w:lvlText w:val="%5."/>
      <w:lvlJc w:val="left"/>
      <w:pPr>
        <w:tabs>
          <w:tab w:val="num" w:pos="3845"/>
        </w:tabs>
        <w:ind w:left="3845" w:hanging="360"/>
      </w:pPr>
    </w:lvl>
    <w:lvl w:ilvl="5">
      <w:start w:val="1"/>
      <w:numFmt w:val="decimal"/>
      <w:lvlText w:val="%6."/>
      <w:lvlJc w:val="left"/>
      <w:pPr>
        <w:tabs>
          <w:tab w:val="num" w:pos="4565"/>
        </w:tabs>
        <w:ind w:left="4565" w:hanging="360"/>
      </w:p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</w:lvl>
    <w:lvl w:ilvl="7">
      <w:start w:val="1"/>
      <w:numFmt w:val="decimal"/>
      <w:lvlText w:val="%8."/>
      <w:lvlJc w:val="left"/>
      <w:pPr>
        <w:tabs>
          <w:tab w:val="num" w:pos="6005"/>
        </w:tabs>
        <w:ind w:left="6005" w:hanging="360"/>
      </w:pPr>
    </w:lvl>
    <w:lvl w:ilvl="8">
      <w:start w:val="1"/>
      <w:numFmt w:val="decimal"/>
      <w:lvlText w:val="%9."/>
      <w:lvlJc w:val="left"/>
      <w:pPr>
        <w:tabs>
          <w:tab w:val="num" w:pos="6725"/>
        </w:tabs>
        <w:ind w:left="6725" w:hanging="360"/>
      </w:pPr>
    </w:lvl>
  </w:abstractNum>
  <w:abstractNum w:abstractNumId="4">
    <w:nsid w:val="00000011"/>
    <w:multiLevelType w:val="singleLevel"/>
    <w:tmpl w:val="00000011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sz w:val="21"/>
        <w:szCs w:val="21"/>
      </w:rPr>
    </w:lvl>
  </w:abstractNum>
  <w:abstractNum w:abstractNumId="5">
    <w:nsid w:val="148C6658"/>
    <w:multiLevelType w:val="hybridMultilevel"/>
    <w:tmpl w:val="396C484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6">
    <w:nsid w:val="471122CC"/>
    <w:multiLevelType w:val="hybridMultilevel"/>
    <w:tmpl w:val="27927560"/>
    <w:lvl w:ilvl="0" w:tplc="13C0023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64C648A0"/>
    <w:multiLevelType w:val="multilevel"/>
    <w:tmpl w:val="B0F07A8A"/>
    <w:lvl w:ilvl="0">
      <w:start w:val="1"/>
      <w:numFmt w:val="bullet"/>
      <w:pStyle w:val="Achievement"/>
      <w:lvlText w:val=""/>
      <w:lvlJc w:val="left"/>
      <w:pPr>
        <w:tabs>
          <w:tab w:val="num" w:pos="605"/>
        </w:tabs>
        <w:ind w:left="490" w:hanging="245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685"/>
        </w:tabs>
        <w:ind w:left="1685" w:hanging="360"/>
      </w:pPr>
    </w:lvl>
    <w:lvl w:ilvl="2">
      <w:start w:val="1"/>
      <w:numFmt w:val="decimal"/>
      <w:lvlText w:val="%3."/>
      <w:lvlJc w:val="left"/>
      <w:pPr>
        <w:tabs>
          <w:tab w:val="num" w:pos="2405"/>
        </w:tabs>
        <w:ind w:left="2405" w:hanging="360"/>
      </w:pPr>
    </w:lvl>
    <w:lvl w:ilvl="3">
      <w:start w:val="1"/>
      <w:numFmt w:val="decimal"/>
      <w:lvlText w:val="%4."/>
      <w:lvlJc w:val="left"/>
      <w:pPr>
        <w:tabs>
          <w:tab w:val="num" w:pos="3125"/>
        </w:tabs>
        <w:ind w:left="3125" w:hanging="360"/>
      </w:pPr>
    </w:lvl>
    <w:lvl w:ilvl="4">
      <w:start w:val="1"/>
      <w:numFmt w:val="decimal"/>
      <w:lvlText w:val="%5."/>
      <w:lvlJc w:val="left"/>
      <w:pPr>
        <w:tabs>
          <w:tab w:val="num" w:pos="3845"/>
        </w:tabs>
        <w:ind w:left="3845" w:hanging="360"/>
      </w:pPr>
    </w:lvl>
    <w:lvl w:ilvl="5">
      <w:start w:val="1"/>
      <w:numFmt w:val="decimal"/>
      <w:lvlText w:val="%6."/>
      <w:lvlJc w:val="left"/>
      <w:pPr>
        <w:tabs>
          <w:tab w:val="num" w:pos="4565"/>
        </w:tabs>
        <w:ind w:left="4565" w:hanging="360"/>
      </w:p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</w:lvl>
    <w:lvl w:ilvl="7">
      <w:start w:val="1"/>
      <w:numFmt w:val="decimal"/>
      <w:lvlText w:val="%8."/>
      <w:lvlJc w:val="left"/>
      <w:pPr>
        <w:tabs>
          <w:tab w:val="num" w:pos="6005"/>
        </w:tabs>
        <w:ind w:left="6005" w:hanging="360"/>
      </w:pPr>
    </w:lvl>
    <w:lvl w:ilvl="8">
      <w:start w:val="1"/>
      <w:numFmt w:val="decimal"/>
      <w:lvlText w:val="%9."/>
      <w:lvlJc w:val="left"/>
      <w:pPr>
        <w:tabs>
          <w:tab w:val="num" w:pos="6725"/>
        </w:tabs>
        <w:ind w:left="6725" w:hanging="360"/>
      </w:pPr>
    </w:lvl>
  </w:abstractNum>
  <w:abstractNum w:abstractNumId="8">
    <w:nsid w:val="7F511E55"/>
    <w:multiLevelType w:val="hybridMultilevel"/>
    <w:tmpl w:val="9A0C6F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06EB"/>
    <w:rsid w:val="00000883"/>
    <w:rsid w:val="000B1C9D"/>
    <w:rsid w:val="000C334C"/>
    <w:rsid w:val="000C7352"/>
    <w:rsid w:val="00164B8A"/>
    <w:rsid w:val="001A7096"/>
    <w:rsid w:val="001F3468"/>
    <w:rsid w:val="002111D5"/>
    <w:rsid w:val="0021639A"/>
    <w:rsid w:val="002C79B6"/>
    <w:rsid w:val="002F4CF9"/>
    <w:rsid w:val="00353251"/>
    <w:rsid w:val="0038671F"/>
    <w:rsid w:val="00386D74"/>
    <w:rsid w:val="003A4F23"/>
    <w:rsid w:val="003B2A46"/>
    <w:rsid w:val="00441AFB"/>
    <w:rsid w:val="00445D93"/>
    <w:rsid w:val="00474B3C"/>
    <w:rsid w:val="004A06EB"/>
    <w:rsid w:val="004E1A5A"/>
    <w:rsid w:val="0052780A"/>
    <w:rsid w:val="00535BF4"/>
    <w:rsid w:val="007147CB"/>
    <w:rsid w:val="00747872"/>
    <w:rsid w:val="0077343C"/>
    <w:rsid w:val="007847FD"/>
    <w:rsid w:val="007D2D9D"/>
    <w:rsid w:val="007F54BD"/>
    <w:rsid w:val="00802F0D"/>
    <w:rsid w:val="008138D2"/>
    <w:rsid w:val="00814F0B"/>
    <w:rsid w:val="008A2BF9"/>
    <w:rsid w:val="008A778E"/>
    <w:rsid w:val="00911F4A"/>
    <w:rsid w:val="00933B33"/>
    <w:rsid w:val="009D076A"/>
    <w:rsid w:val="009F2291"/>
    <w:rsid w:val="00A04BDD"/>
    <w:rsid w:val="00A141EC"/>
    <w:rsid w:val="00A54924"/>
    <w:rsid w:val="00A6235E"/>
    <w:rsid w:val="00A80F09"/>
    <w:rsid w:val="00AC761B"/>
    <w:rsid w:val="00B20394"/>
    <w:rsid w:val="00B2775C"/>
    <w:rsid w:val="00B414C7"/>
    <w:rsid w:val="00B735BF"/>
    <w:rsid w:val="00B9576E"/>
    <w:rsid w:val="00CA23D0"/>
    <w:rsid w:val="00CA2CD5"/>
    <w:rsid w:val="00CB6F49"/>
    <w:rsid w:val="00CF6ADC"/>
    <w:rsid w:val="00D0256F"/>
    <w:rsid w:val="00D40ACE"/>
    <w:rsid w:val="00D42094"/>
    <w:rsid w:val="00D52F50"/>
    <w:rsid w:val="00D5745F"/>
    <w:rsid w:val="00D96BA0"/>
    <w:rsid w:val="00DB2D44"/>
    <w:rsid w:val="00DE0E8B"/>
    <w:rsid w:val="00DF19E2"/>
    <w:rsid w:val="00E05188"/>
    <w:rsid w:val="00E262AC"/>
    <w:rsid w:val="00E56991"/>
    <w:rsid w:val="00E6212F"/>
    <w:rsid w:val="00E70EA1"/>
    <w:rsid w:val="00ED6EF2"/>
    <w:rsid w:val="00EF7CBA"/>
    <w:rsid w:val="00F57277"/>
    <w:rsid w:val="00F6487D"/>
    <w:rsid w:val="00FD5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6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A06EB"/>
    <w:pPr>
      <w:keepNext/>
      <w:autoSpaceDE w:val="0"/>
      <w:autoSpaceDN w:val="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qFormat/>
    <w:rsid w:val="004A06EB"/>
    <w:pPr>
      <w:keepNext/>
      <w:shd w:val="pct15" w:color="000000" w:fill="FFFFFF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4A06EB"/>
    <w:pPr>
      <w:keepNext/>
      <w:framePr w:hSpace="180" w:wrap="around" w:vAnchor="text" w:hAnchor="margin" w:y="158"/>
      <w:suppressOverlap/>
      <w:outlineLvl w:val="3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A06EB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4A06EB"/>
    <w:rPr>
      <w:rFonts w:ascii="Times New Roman" w:eastAsia="Times New Roman" w:hAnsi="Times New Roman" w:cs="Times New Roman"/>
      <w:b/>
      <w:bCs/>
      <w:szCs w:val="24"/>
      <w:shd w:val="pct15" w:color="000000" w:fill="FFFFFF"/>
    </w:rPr>
  </w:style>
  <w:style w:type="character" w:customStyle="1" w:styleId="Heading4Char">
    <w:name w:val="Heading 4 Char"/>
    <w:basedOn w:val="DefaultParagraphFont"/>
    <w:link w:val="Heading4"/>
    <w:rsid w:val="004A06EB"/>
    <w:rPr>
      <w:rFonts w:ascii="Arial" w:eastAsia="Times New Roman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rsid w:val="004A06EB"/>
    <w:pPr>
      <w:autoSpaceDE w:val="0"/>
      <w:autoSpaceDN w:val="0"/>
    </w:pPr>
    <w:rPr>
      <w:i/>
      <w:i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A06EB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PageNumber">
    <w:name w:val="page number"/>
    <w:basedOn w:val="DefaultParagraphFont"/>
    <w:rsid w:val="004A06EB"/>
  </w:style>
  <w:style w:type="paragraph" w:styleId="Footer">
    <w:name w:val="footer"/>
    <w:basedOn w:val="Normal"/>
    <w:link w:val="FooterChar"/>
    <w:uiPriority w:val="99"/>
    <w:rsid w:val="004A06EB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A06EB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qFormat/>
    <w:rsid w:val="004A06EB"/>
    <w:rPr>
      <w:b/>
      <w:bCs/>
    </w:rPr>
  </w:style>
  <w:style w:type="paragraph" w:styleId="Header">
    <w:name w:val="header"/>
    <w:basedOn w:val="Normal"/>
    <w:link w:val="HeaderChar"/>
    <w:rsid w:val="004A06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A06EB"/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basedOn w:val="BodyText"/>
    <w:rsid w:val="004A06EB"/>
    <w:pPr>
      <w:numPr>
        <w:numId w:val="2"/>
      </w:numPr>
      <w:autoSpaceDE/>
      <w:autoSpaceDN/>
      <w:spacing w:after="60" w:line="220" w:lineRule="atLeast"/>
      <w:jc w:val="both"/>
    </w:pPr>
    <w:rPr>
      <w:rFonts w:ascii="Arial" w:hAnsi="Arial"/>
      <w:i w:val="0"/>
      <w:iCs w:val="0"/>
      <w:spacing w:val="-5"/>
    </w:rPr>
  </w:style>
  <w:style w:type="paragraph" w:styleId="ListParagraph">
    <w:name w:val="List Paragraph"/>
    <w:basedOn w:val="Normal"/>
    <w:qFormat/>
    <w:rsid w:val="007D2D9D"/>
    <w:pPr>
      <w:suppressAutoHyphens/>
      <w:autoSpaceDE w:val="0"/>
      <w:ind w:left="720"/>
      <w:contextualSpacing/>
    </w:pPr>
    <w:rPr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441A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F19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admin</cp:lastModifiedBy>
  <cp:revision>59</cp:revision>
  <dcterms:created xsi:type="dcterms:W3CDTF">2014-01-02T14:48:00Z</dcterms:created>
  <dcterms:modified xsi:type="dcterms:W3CDTF">2014-05-22T12:19:00Z</dcterms:modified>
</cp:coreProperties>
</file>