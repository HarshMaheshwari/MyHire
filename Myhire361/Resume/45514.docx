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F5B" w:rsidRPr="00F50988" w:rsidRDefault="00DA2F5B">
      <w:pPr>
        <w:pStyle w:val="WW-PlainText"/>
        <w:rPr>
          <w:rFonts w:ascii="Times New Roman" w:hAnsi="Times New Roman"/>
          <w:b/>
        </w:rPr>
      </w:pPr>
    </w:p>
    <w:p w:rsidR="00DA2F5B" w:rsidRPr="000848DA" w:rsidRDefault="00DA2F5B">
      <w:pPr>
        <w:pStyle w:val="WW-PlainText"/>
        <w:jc w:val="center"/>
        <w:rPr>
          <w:rFonts w:ascii="Times New Roman" w:hAnsi="Times New Roman"/>
          <w:sz w:val="32"/>
          <w:szCs w:val="32"/>
        </w:rPr>
      </w:pPr>
      <w:r w:rsidRPr="000848DA">
        <w:rPr>
          <w:rFonts w:ascii="Times New Roman" w:hAnsi="Times New Roman"/>
          <w:b/>
          <w:sz w:val="32"/>
          <w:szCs w:val="32"/>
        </w:rPr>
        <w:t>Nalin Handoo</w:t>
      </w:r>
    </w:p>
    <w:p w:rsidR="00DA2F5B" w:rsidRPr="000848DA" w:rsidRDefault="00DA2F5B" w:rsidP="00C35CE1">
      <w:pPr>
        <w:pStyle w:val="WW-PlainText"/>
        <w:ind w:left="5040" w:hanging="4800"/>
        <w:jc w:val="center"/>
        <w:rPr>
          <w:rFonts w:ascii="Times New Roman" w:hAnsi="Times New Roman"/>
          <w:sz w:val="24"/>
          <w:szCs w:val="24"/>
        </w:rPr>
      </w:pPr>
      <w:r w:rsidRPr="000848DA">
        <w:rPr>
          <w:rFonts w:ascii="Times New Roman" w:hAnsi="Times New Roman"/>
          <w:sz w:val="24"/>
          <w:szCs w:val="24"/>
        </w:rPr>
        <w:t>A-3/210A</w:t>
      </w:r>
      <w:r w:rsidR="00716139" w:rsidRPr="000848DA">
        <w:rPr>
          <w:rFonts w:ascii="Times New Roman" w:hAnsi="Times New Roman"/>
          <w:sz w:val="24"/>
          <w:szCs w:val="24"/>
        </w:rPr>
        <w:t xml:space="preserve">, </w:t>
      </w:r>
      <w:r w:rsidR="00DE5433">
        <w:rPr>
          <w:rFonts w:ascii="Times New Roman" w:hAnsi="Times New Roman"/>
          <w:sz w:val="24"/>
          <w:szCs w:val="24"/>
        </w:rPr>
        <w:t>Janak</w:t>
      </w:r>
      <w:r w:rsidR="00F9158B" w:rsidRPr="000848DA">
        <w:rPr>
          <w:rFonts w:ascii="Times New Roman" w:hAnsi="Times New Roman"/>
          <w:sz w:val="24"/>
          <w:szCs w:val="24"/>
        </w:rPr>
        <w:t>puri</w:t>
      </w:r>
      <w:r w:rsidRPr="000848DA">
        <w:rPr>
          <w:rFonts w:ascii="Times New Roman" w:hAnsi="Times New Roman"/>
          <w:sz w:val="24"/>
          <w:szCs w:val="24"/>
        </w:rPr>
        <w:t>, New Delhi-110058</w:t>
      </w:r>
    </w:p>
    <w:p w:rsidR="00DA2F5B" w:rsidRPr="000848DA" w:rsidRDefault="00DA2F5B">
      <w:pPr>
        <w:pStyle w:val="WW-PlainText"/>
        <w:ind w:left="5040" w:hanging="4800"/>
        <w:rPr>
          <w:rFonts w:ascii="Times New Roman" w:hAnsi="Times New Roman"/>
          <w:sz w:val="24"/>
          <w:szCs w:val="24"/>
        </w:rPr>
      </w:pPr>
      <w:r w:rsidRPr="000848DA">
        <w:rPr>
          <w:rFonts w:ascii="Times New Roman" w:hAnsi="Times New Roman"/>
          <w:sz w:val="24"/>
          <w:szCs w:val="24"/>
        </w:rPr>
        <w:t xml:space="preserve">                                      </w:t>
      </w:r>
      <w:r w:rsidR="00716139" w:rsidRPr="000848DA">
        <w:rPr>
          <w:rFonts w:ascii="Times New Roman" w:hAnsi="Times New Roman"/>
          <w:sz w:val="24"/>
          <w:szCs w:val="24"/>
        </w:rPr>
        <w:t xml:space="preserve">                    </w:t>
      </w:r>
      <w:r w:rsidRPr="000848DA">
        <w:rPr>
          <w:rFonts w:ascii="Times New Roman" w:hAnsi="Times New Roman"/>
          <w:sz w:val="24"/>
          <w:szCs w:val="24"/>
        </w:rPr>
        <w:t>+91-11</w:t>
      </w:r>
      <w:r w:rsidR="009135FF" w:rsidRPr="000848DA">
        <w:rPr>
          <w:rFonts w:ascii="Times New Roman" w:hAnsi="Times New Roman"/>
          <w:sz w:val="24"/>
          <w:szCs w:val="24"/>
        </w:rPr>
        <w:t>-25598397 (Res), +91 9716499606</w:t>
      </w:r>
    </w:p>
    <w:p w:rsidR="00DA2F5B" w:rsidRPr="000848DA" w:rsidRDefault="00DA2F5B">
      <w:pPr>
        <w:pStyle w:val="WW-PlainText"/>
        <w:rPr>
          <w:rFonts w:ascii="Times New Roman" w:hAnsi="Times New Roman"/>
          <w:iCs/>
          <w:sz w:val="24"/>
          <w:szCs w:val="24"/>
        </w:rPr>
      </w:pPr>
      <w:r w:rsidRPr="000848DA">
        <w:rPr>
          <w:rFonts w:ascii="Times New Roman" w:hAnsi="Times New Roman"/>
          <w:sz w:val="24"/>
          <w:szCs w:val="24"/>
        </w:rPr>
        <w:t xml:space="preserve">                                             </w:t>
      </w:r>
      <w:r w:rsidR="00716139" w:rsidRPr="000848DA">
        <w:rPr>
          <w:rFonts w:ascii="Times New Roman" w:hAnsi="Times New Roman"/>
          <w:sz w:val="24"/>
          <w:szCs w:val="24"/>
        </w:rPr>
        <w:t xml:space="preserve">                     </w:t>
      </w:r>
      <w:r w:rsidRPr="000848DA">
        <w:rPr>
          <w:rFonts w:ascii="Times New Roman" w:hAnsi="Times New Roman"/>
          <w:sz w:val="24"/>
          <w:szCs w:val="24"/>
        </w:rPr>
        <w:t xml:space="preserve">Email: </w:t>
      </w:r>
      <w:r w:rsidRPr="000848DA">
        <w:rPr>
          <w:rFonts w:ascii="Times New Roman" w:hAnsi="Times New Roman"/>
          <w:iCs/>
          <w:sz w:val="24"/>
          <w:szCs w:val="24"/>
        </w:rPr>
        <w:t>nalinhandoo@hotmail.com</w:t>
      </w:r>
    </w:p>
    <w:p w:rsidR="00DA2F5B" w:rsidRPr="000848DA" w:rsidRDefault="00DA2F5B">
      <w:pPr>
        <w:pStyle w:val="WW-PlainText"/>
        <w:jc w:val="center"/>
        <w:rPr>
          <w:rFonts w:ascii="Times New Roman" w:hAnsi="Times New Roman"/>
          <w:sz w:val="24"/>
          <w:szCs w:val="24"/>
        </w:rPr>
      </w:pPr>
    </w:p>
    <w:p w:rsidR="00DA2F5B" w:rsidRPr="000848DA" w:rsidRDefault="00DA2F5B">
      <w:pPr>
        <w:pStyle w:val="WW-PlainText"/>
        <w:rPr>
          <w:rFonts w:ascii="Times New Roman" w:hAnsi="Times New Roman"/>
          <w:sz w:val="24"/>
          <w:szCs w:val="24"/>
        </w:rPr>
      </w:pPr>
    </w:p>
    <w:p w:rsidR="00DA2F5B" w:rsidRPr="000848DA" w:rsidRDefault="003D14E7" w:rsidP="00CB75F5">
      <w:pPr>
        <w:pStyle w:val="WW-PlainText"/>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b/>
          <w:bCs/>
          <w:sz w:val="24"/>
          <w:szCs w:val="24"/>
        </w:rPr>
      </w:pPr>
      <w:r w:rsidRPr="000848DA">
        <w:rPr>
          <w:rFonts w:ascii="Times New Roman" w:hAnsi="Times New Roman"/>
          <w:b/>
          <w:bCs/>
          <w:sz w:val="24"/>
          <w:szCs w:val="24"/>
        </w:rPr>
        <w:t xml:space="preserve">Seeking Assignments in </w:t>
      </w:r>
      <w:r w:rsidR="00DA2F5B" w:rsidRPr="000848DA">
        <w:rPr>
          <w:rFonts w:ascii="Times New Roman" w:hAnsi="Times New Roman"/>
          <w:b/>
          <w:bCs/>
          <w:sz w:val="24"/>
          <w:szCs w:val="24"/>
        </w:rPr>
        <w:t>B</w:t>
      </w:r>
      <w:r w:rsidR="00376659" w:rsidRPr="000848DA">
        <w:rPr>
          <w:rFonts w:ascii="Times New Roman" w:hAnsi="Times New Roman"/>
          <w:b/>
          <w:bCs/>
          <w:sz w:val="24"/>
          <w:szCs w:val="24"/>
        </w:rPr>
        <w:t xml:space="preserve">usiness Development, Client </w:t>
      </w:r>
      <w:r w:rsidR="00DA2F5B" w:rsidRPr="000848DA">
        <w:rPr>
          <w:rFonts w:ascii="Times New Roman" w:hAnsi="Times New Roman"/>
          <w:b/>
          <w:bCs/>
          <w:sz w:val="24"/>
          <w:szCs w:val="24"/>
        </w:rPr>
        <w:t xml:space="preserve">Management, </w:t>
      </w:r>
      <w:r w:rsidR="00B52E9D" w:rsidRPr="000848DA">
        <w:rPr>
          <w:rFonts w:ascii="Times New Roman" w:hAnsi="Times New Roman"/>
          <w:b/>
          <w:bCs/>
          <w:sz w:val="24"/>
          <w:szCs w:val="24"/>
        </w:rPr>
        <w:t xml:space="preserve">Strategic Planning </w:t>
      </w:r>
      <w:r w:rsidR="00DA2F5B" w:rsidRPr="000848DA">
        <w:rPr>
          <w:rFonts w:ascii="Times New Roman" w:hAnsi="Times New Roman"/>
          <w:b/>
          <w:bCs/>
          <w:sz w:val="24"/>
          <w:szCs w:val="24"/>
        </w:rPr>
        <w:t>and Profitability Accountability with growth ori</w:t>
      </w:r>
      <w:r w:rsidR="003D5E77" w:rsidRPr="000848DA">
        <w:rPr>
          <w:rFonts w:ascii="Times New Roman" w:hAnsi="Times New Roman"/>
          <w:b/>
          <w:bCs/>
          <w:sz w:val="24"/>
          <w:szCs w:val="24"/>
        </w:rPr>
        <w:t>ented organization in India or A</w:t>
      </w:r>
      <w:r w:rsidR="00DA2F5B" w:rsidRPr="000848DA">
        <w:rPr>
          <w:rFonts w:ascii="Times New Roman" w:hAnsi="Times New Roman"/>
          <w:b/>
          <w:bCs/>
          <w:sz w:val="24"/>
          <w:szCs w:val="24"/>
        </w:rPr>
        <w:t>broad.</w:t>
      </w:r>
    </w:p>
    <w:p w:rsidR="00DA2F5B" w:rsidRPr="000848DA" w:rsidRDefault="00DA2F5B" w:rsidP="00CB75F5">
      <w:pPr>
        <w:pStyle w:val="WW-PlainText"/>
        <w:spacing w:line="276" w:lineRule="auto"/>
        <w:rPr>
          <w:rFonts w:ascii="Times New Roman" w:hAnsi="Times New Roman"/>
          <w:b/>
          <w:sz w:val="24"/>
          <w:szCs w:val="24"/>
        </w:rPr>
      </w:pPr>
    </w:p>
    <w:p w:rsidR="00DA2F5B" w:rsidRPr="000848DA" w:rsidRDefault="00DA2F5B" w:rsidP="00CB75F5">
      <w:pPr>
        <w:pStyle w:val="WW-PlainText"/>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b/>
          <w:sz w:val="28"/>
          <w:szCs w:val="28"/>
        </w:rPr>
      </w:pPr>
      <w:r w:rsidRPr="000848DA">
        <w:rPr>
          <w:rFonts w:ascii="Times New Roman" w:hAnsi="Times New Roman"/>
          <w:b/>
          <w:sz w:val="28"/>
          <w:szCs w:val="28"/>
        </w:rPr>
        <w:t>Synopsis</w:t>
      </w:r>
    </w:p>
    <w:p w:rsidR="00DA2F5B" w:rsidRPr="000848DA" w:rsidRDefault="00DA2F5B" w:rsidP="00CB75F5">
      <w:pPr>
        <w:pStyle w:val="WW-PlainText"/>
        <w:spacing w:line="276" w:lineRule="auto"/>
        <w:jc w:val="both"/>
        <w:rPr>
          <w:rFonts w:ascii="Times New Roman" w:hAnsi="Times New Roman"/>
          <w:sz w:val="24"/>
          <w:szCs w:val="24"/>
        </w:rPr>
      </w:pPr>
    </w:p>
    <w:p w:rsidR="00191A0C" w:rsidRPr="00503559" w:rsidRDefault="00191A0C" w:rsidP="005D23A1">
      <w:pPr>
        <w:pStyle w:val="WW-PlainText"/>
        <w:numPr>
          <w:ilvl w:val="0"/>
          <w:numId w:val="18"/>
        </w:numPr>
        <w:spacing w:line="276" w:lineRule="auto"/>
        <w:ind w:left="357" w:hanging="357"/>
        <w:jc w:val="both"/>
        <w:rPr>
          <w:rFonts w:ascii="Times New Roman" w:hAnsi="Times New Roman"/>
          <w:sz w:val="24"/>
          <w:szCs w:val="24"/>
        </w:rPr>
      </w:pPr>
      <w:r w:rsidRPr="00503559">
        <w:rPr>
          <w:rFonts w:ascii="Times New Roman" w:hAnsi="Times New Roman"/>
          <w:sz w:val="24"/>
          <w:szCs w:val="24"/>
        </w:rPr>
        <w:t>Highly performing</w:t>
      </w:r>
      <w:r w:rsidR="005D23A1" w:rsidRPr="00503559">
        <w:rPr>
          <w:rFonts w:ascii="Times New Roman" w:hAnsi="Times New Roman"/>
          <w:sz w:val="24"/>
          <w:szCs w:val="24"/>
        </w:rPr>
        <w:t xml:space="preserve"> sales </w:t>
      </w:r>
      <w:r w:rsidRPr="00503559">
        <w:rPr>
          <w:rFonts w:ascii="Times New Roman" w:hAnsi="Times New Roman"/>
          <w:sz w:val="24"/>
          <w:szCs w:val="24"/>
        </w:rPr>
        <w:t xml:space="preserve">and business development professional with a 12 year long verifiable track record </w:t>
      </w:r>
      <w:r w:rsidR="005D23A1" w:rsidRPr="00503559">
        <w:rPr>
          <w:rFonts w:ascii="Times New Roman" w:hAnsi="Times New Roman"/>
          <w:sz w:val="24"/>
          <w:szCs w:val="24"/>
        </w:rPr>
        <w:t>of</w:t>
      </w:r>
      <w:r w:rsidRPr="00503559">
        <w:rPr>
          <w:rFonts w:ascii="Times New Roman" w:hAnsi="Times New Roman"/>
          <w:sz w:val="24"/>
          <w:szCs w:val="24"/>
        </w:rPr>
        <w:t xml:space="preserve"> driving revenue growth and profitability within highly competitive organizations, industries and markets.</w:t>
      </w:r>
    </w:p>
    <w:p w:rsidR="005D23A1" w:rsidRPr="00503559" w:rsidRDefault="00191A0C" w:rsidP="005D23A1">
      <w:pPr>
        <w:pStyle w:val="WW-PlainText"/>
        <w:numPr>
          <w:ilvl w:val="0"/>
          <w:numId w:val="18"/>
        </w:numPr>
        <w:spacing w:line="276" w:lineRule="auto"/>
        <w:ind w:left="357" w:hanging="357"/>
        <w:jc w:val="both"/>
        <w:rPr>
          <w:rFonts w:ascii="Times New Roman" w:hAnsi="Times New Roman"/>
          <w:sz w:val="24"/>
          <w:szCs w:val="24"/>
        </w:rPr>
      </w:pPr>
      <w:r w:rsidRPr="00503559">
        <w:rPr>
          <w:rFonts w:ascii="Times New Roman" w:hAnsi="Times New Roman"/>
          <w:sz w:val="24"/>
          <w:szCs w:val="24"/>
        </w:rPr>
        <w:t xml:space="preserve"> </w:t>
      </w:r>
      <w:r w:rsidR="005D23A1" w:rsidRPr="00503559">
        <w:rPr>
          <w:rFonts w:ascii="Times New Roman" w:hAnsi="Times New Roman"/>
          <w:sz w:val="24"/>
          <w:szCs w:val="24"/>
        </w:rPr>
        <w:t>Experience in developing and handling C-Level relationships in large Enterprise Accounts. Existing relationships across Telecom, Manufacturing and IT/ITES Industries.</w:t>
      </w:r>
    </w:p>
    <w:p w:rsidR="00DA2F5B" w:rsidRPr="00503559" w:rsidRDefault="005D23A1" w:rsidP="005D23A1">
      <w:pPr>
        <w:pStyle w:val="WW-PlainText"/>
        <w:numPr>
          <w:ilvl w:val="0"/>
          <w:numId w:val="18"/>
        </w:numPr>
        <w:spacing w:line="276" w:lineRule="auto"/>
        <w:ind w:left="357" w:hanging="357"/>
        <w:jc w:val="both"/>
        <w:rPr>
          <w:rFonts w:ascii="Times New Roman" w:hAnsi="Times New Roman"/>
          <w:sz w:val="24"/>
          <w:szCs w:val="24"/>
        </w:rPr>
      </w:pPr>
      <w:r w:rsidRPr="00503559">
        <w:rPr>
          <w:rFonts w:ascii="Times New Roman" w:hAnsi="Times New Roman"/>
          <w:sz w:val="24"/>
          <w:szCs w:val="24"/>
        </w:rPr>
        <w:t>Good understanding of enterprise IT and Telecom technologies and solutions.</w:t>
      </w:r>
    </w:p>
    <w:p w:rsidR="00DA2F5B" w:rsidRPr="00503559" w:rsidRDefault="00DA2F5B" w:rsidP="00CB75F5">
      <w:pPr>
        <w:pStyle w:val="WW-PlainText"/>
        <w:numPr>
          <w:ilvl w:val="0"/>
          <w:numId w:val="18"/>
        </w:numPr>
        <w:spacing w:line="276" w:lineRule="auto"/>
        <w:ind w:left="357" w:hanging="357"/>
        <w:jc w:val="both"/>
        <w:rPr>
          <w:rFonts w:ascii="Times New Roman" w:hAnsi="Times New Roman"/>
          <w:sz w:val="24"/>
          <w:szCs w:val="24"/>
        </w:rPr>
      </w:pPr>
      <w:r w:rsidRPr="00503559">
        <w:rPr>
          <w:rFonts w:ascii="Times New Roman" w:hAnsi="Times New Roman"/>
          <w:sz w:val="24"/>
          <w:szCs w:val="24"/>
        </w:rPr>
        <w:t>A proactive leader and planner with expertise in strategic planning, market pl</w:t>
      </w:r>
      <w:r w:rsidR="005D23A1" w:rsidRPr="00503559">
        <w:rPr>
          <w:rFonts w:ascii="Times New Roman" w:hAnsi="Times New Roman"/>
          <w:sz w:val="24"/>
          <w:szCs w:val="24"/>
        </w:rPr>
        <w:t xml:space="preserve">an execution account management and pre-sales </w:t>
      </w:r>
      <w:r w:rsidRPr="00503559">
        <w:rPr>
          <w:rFonts w:ascii="Times New Roman" w:hAnsi="Times New Roman"/>
          <w:sz w:val="24"/>
          <w:szCs w:val="24"/>
        </w:rPr>
        <w:t xml:space="preserve">with skills in competitor and market analysis, staffing and targeted marketing. </w:t>
      </w:r>
    </w:p>
    <w:p w:rsidR="00DA2F5B" w:rsidRPr="00503559" w:rsidRDefault="00DA2F5B" w:rsidP="00CB75F5">
      <w:pPr>
        <w:pStyle w:val="WW-PlainText"/>
        <w:numPr>
          <w:ilvl w:val="0"/>
          <w:numId w:val="18"/>
        </w:numPr>
        <w:spacing w:line="276" w:lineRule="auto"/>
        <w:ind w:left="357" w:hanging="357"/>
        <w:jc w:val="both"/>
        <w:rPr>
          <w:rFonts w:ascii="Times New Roman" w:hAnsi="Times New Roman"/>
          <w:sz w:val="24"/>
          <w:szCs w:val="24"/>
        </w:rPr>
      </w:pPr>
      <w:r w:rsidRPr="00503559">
        <w:rPr>
          <w:rFonts w:ascii="Times New Roman" w:hAnsi="Times New Roman"/>
          <w:sz w:val="24"/>
          <w:szCs w:val="24"/>
        </w:rPr>
        <w:t>An Out-of-the-Box Thinker with a proven track record of increasing revenues, establishing dealer networks, streamlining workflow and creating a</w:t>
      </w:r>
      <w:r w:rsidR="005D23A1" w:rsidRPr="00503559">
        <w:rPr>
          <w:rFonts w:ascii="Times New Roman" w:hAnsi="Times New Roman"/>
          <w:sz w:val="24"/>
          <w:szCs w:val="24"/>
        </w:rPr>
        <w:t xml:space="preserve"> highly team </w:t>
      </w:r>
      <w:r w:rsidRPr="00503559">
        <w:rPr>
          <w:rFonts w:ascii="Times New Roman" w:hAnsi="Times New Roman"/>
          <w:sz w:val="24"/>
          <w:szCs w:val="24"/>
        </w:rPr>
        <w:t>environment to enhance profitability innovatively.</w:t>
      </w:r>
    </w:p>
    <w:p w:rsidR="00DA2F5B" w:rsidRPr="00503559" w:rsidRDefault="00DA2F5B" w:rsidP="00CB75F5">
      <w:pPr>
        <w:pStyle w:val="WW-PlainText"/>
        <w:numPr>
          <w:ilvl w:val="0"/>
          <w:numId w:val="18"/>
        </w:numPr>
        <w:spacing w:line="276" w:lineRule="auto"/>
        <w:ind w:left="357" w:hanging="357"/>
        <w:jc w:val="both"/>
        <w:rPr>
          <w:rFonts w:ascii="Times New Roman" w:hAnsi="Times New Roman"/>
          <w:sz w:val="24"/>
          <w:szCs w:val="24"/>
        </w:rPr>
      </w:pPr>
      <w:r w:rsidRPr="00503559">
        <w:rPr>
          <w:rFonts w:ascii="Times New Roman" w:hAnsi="Times New Roman"/>
          <w:sz w:val="24"/>
          <w:szCs w:val="24"/>
        </w:rPr>
        <w:t>A skilled communicator with exceptional presentati</w:t>
      </w:r>
      <w:r w:rsidR="005D23A1" w:rsidRPr="00503559">
        <w:rPr>
          <w:rFonts w:ascii="Times New Roman" w:hAnsi="Times New Roman"/>
          <w:sz w:val="24"/>
          <w:szCs w:val="24"/>
        </w:rPr>
        <w:t xml:space="preserve">on skills .Ability to </w:t>
      </w:r>
      <w:r w:rsidRPr="00503559">
        <w:rPr>
          <w:rFonts w:ascii="Times New Roman" w:hAnsi="Times New Roman"/>
          <w:sz w:val="24"/>
          <w:szCs w:val="24"/>
        </w:rPr>
        <w:t>establish beneficial relationships with key players in the industry.</w:t>
      </w:r>
    </w:p>
    <w:p w:rsidR="00DA2F5B" w:rsidRPr="00503559" w:rsidRDefault="00DA2F5B" w:rsidP="00CB75F5">
      <w:pPr>
        <w:pStyle w:val="WW-PlainText"/>
        <w:numPr>
          <w:ilvl w:val="0"/>
          <w:numId w:val="18"/>
        </w:numPr>
        <w:spacing w:line="276" w:lineRule="auto"/>
        <w:ind w:left="357" w:hanging="357"/>
        <w:jc w:val="both"/>
        <w:rPr>
          <w:rFonts w:ascii="Times New Roman" w:hAnsi="Times New Roman"/>
          <w:sz w:val="24"/>
          <w:szCs w:val="24"/>
        </w:rPr>
      </w:pPr>
      <w:r w:rsidRPr="00503559">
        <w:rPr>
          <w:rFonts w:ascii="Times New Roman" w:hAnsi="Times New Roman"/>
          <w:sz w:val="24"/>
          <w:szCs w:val="24"/>
        </w:rPr>
        <w:t>Possess expertise in working on multicultural environments with the distinction of exploring new markets for expanding businesses and streamlining operation.</w:t>
      </w:r>
    </w:p>
    <w:p w:rsidR="00F50988" w:rsidRPr="00503559" w:rsidRDefault="00F50988" w:rsidP="00CB75F5">
      <w:pPr>
        <w:pStyle w:val="WW-PlainText"/>
        <w:spacing w:line="276" w:lineRule="auto"/>
        <w:ind w:left="357"/>
        <w:jc w:val="both"/>
        <w:rPr>
          <w:rFonts w:ascii="Times New Roman" w:hAnsi="Times New Roman"/>
          <w:sz w:val="24"/>
          <w:szCs w:val="24"/>
        </w:rPr>
      </w:pPr>
    </w:p>
    <w:p w:rsidR="00DA2F5B" w:rsidRPr="00503559" w:rsidRDefault="00DA2F5B" w:rsidP="00CB75F5">
      <w:pPr>
        <w:pStyle w:val="WW-PlainText"/>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b/>
          <w:sz w:val="24"/>
          <w:szCs w:val="24"/>
        </w:rPr>
      </w:pPr>
      <w:r w:rsidRPr="00503559">
        <w:rPr>
          <w:rFonts w:ascii="Times New Roman" w:hAnsi="Times New Roman"/>
          <w:b/>
          <w:sz w:val="24"/>
          <w:szCs w:val="24"/>
        </w:rPr>
        <w:t>Areas of Expertise</w:t>
      </w:r>
    </w:p>
    <w:p w:rsidR="00DA2F5B" w:rsidRPr="00503559" w:rsidRDefault="00DA2F5B" w:rsidP="00CB75F5">
      <w:pPr>
        <w:pStyle w:val="WW-PlainText"/>
        <w:spacing w:line="276" w:lineRule="auto"/>
        <w:rPr>
          <w:rFonts w:ascii="Times New Roman" w:hAnsi="Times New Roman"/>
          <w:b/>
          <w:sz w:val="24"/>
          <w:szCs w:val="24"/>
        </w:rPr>
      </w:pPr>
    </w:p>
    <w:p w:rsidR="00DA2F5B" w:rsidRPr="00503559" w:rsidRDefault="00C01D1B" w:rsidP="00CB75F5">
      <w:pPr>
        <w:pStyle w:val="Heading7"/>
        <w:spacing w:line="276" w:lineRule="auto"/>
        <w:rPr>
          <w:rFonts w:ascii="Times New Roman" w:hAnsi="Times New Roman" w:cs="Times New Roman"/>
          <w:sz w:val="24"/>
          <w:szCs w:val="24"/>
        </w:rPr>
      </w:pPr>
      <w:r w:rsidRPr="00503559">
        <w:rPr>
          <w:rFonts w:ascii="Times New Roman" w:hAnsi="Times New Roman" w:cs="Times New Roman"/>
          <w:sz w:val="24"/>
          <w:szCs w:val="24"/>
        </w:rPr>
        <w:t xml:space="preserve">Business Development </w:t>
      </w:r>
    </w:p>
    <w:p w:rsidR="00DA2F5B" w:rsidRPr="00503559" w:rsidRDefault="00DA2F5B" w:rsidP="00CB75F5">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pPr>
      <w:r w:rsidRPr="00503559">
        <w:t>Initiate/develop relationships with key decision makers in organizations for business development.</w:t>
      </w:r>
    </w:p>
    <w:p w:rsidR="00CB75F5" w:rsidRPr="00503559" w:rsidRDefault="00DA2F5B" w:rsidP="00CB75F5">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eastAsia="Arial"/>
        </w:rPr>
      </w:pPr>
      <w:r w:rsidRPr="00503559">
        <w:t>Ide</w:t>
      </w:r>
      <w:r w:rsidR="00184FA0" w:rsidRPr="00503559">
        <w:t xml:space="preserve">ntify prospective clients and pitch right solutions to achieve business </w:t>
      </w:r>
      <w:r w:rsidR="00C33CB9" w:rsidRPr="00503559">
        <w:t>targets.</w:t>
      </w:r>
    </w:p>
    <w:p w:rsidR="00DA2F5B" w:rsidRPr="00503559" w:rsidRDefault="00DA2F5B" w:rsidP="00CB75F5">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eastAsia="Arial"/>
        </w:rPr>
      </w:pPr>
      <w:r w:rsidRPr="00503559">
        <w:t>Evolve market segmentation &amp; penetration strategies to achieve targets.</w:t>
      </w:r>
    </w:p>
    <w:p w:rsidR="00DA2F5B" w:rsidRPr="00503559" w:rsidRDefault="00184FA0" w:rsidP="00CB75F5">
      <w:pPr>
        <w:pStyle w:val="Heading7"/>
        <w:spacing w:line="276" w:lineRule="auto"/>
        <w:rPr>
          <w:rFonts w:ascii="Times New Roman" w:hAnsi="Times New Roman" w:cs="Times New Roman"/>
          <w:sz w:val="24"/>
          <w:szCs w:val="24"/>
        </w:rPr>
      </w:pPr>
      <w:r w:rsidRPr="00503559">
        <w:rPr>
          <w:rFonts w:ascii="Times New Roman" w:hAnsi="Times New Roman" w:cs="Times New Roman"/>
          <w:sz w:val="24"/>
          <w:szCs w:val="24"/>
        </w:rPr>
        <w:t>L</w:t>
      </w:r>
      <w:r w:rsidR="00232ED5" w:rsidRPr="00503559">
        <w:rPr>
          <w:rFonts w:ascii="Times New Roman" w:hAnsi="Times New Roman" w:cs="Times New Roman"/>
          <w:sz w:val="24"/>
          <w:szCs w:val="24"/>
        </w:rPr>
        <w:t xml:space="preserve">arge account management </w:t>
      </w:r>
    </w:p>
    <w:p w:rsidR="00DA2F5B" w:rsidRPr="00503559" w:rsidRDefault="00184FA0" w:rsidP="00184FA0">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pPr>
      <w:r w:rsidRPr="00503559">
        <w:t>Account Management for large Enterprise Accounts to maximize revenue and profitability from target named accounts.</w:t>
      </w:r>
    </w:p>
    <w:p w:rsidR="00DA2F5B" w:rsidRPr="00503559" w:rsidRDefault="00184FA0" w:rsidP="00CB75F5">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pPr>
      <w:r w:rsidRPr="00503559">
        <w:t>Proactively develop up selling and cross selling opportunities in existing clients.</w:t>
      </w:r>
    </w:p>
    <w:p w:rsidR="00DA2F5B" w:rsidRPr="00503559" w:rsidRDefault="00DA2F5B" w:rsidP="00CB75F5">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pPr>
      <w:r w:rsidRPr="00503559">
        <w:t>Provide direction to execute promotions/launches in sync with regional characteristics.</w:t>
      </w:r>
    </w:p>
    <w:p w:rsidR="00B52E9D" w:rsidRPr="00503559" w:rsidRDefault="003006FB" w:rsidP="00CB75F5">
      <w:pPr>
        <w:pStyle w:val="Heading7"/>
        <w:spacing w:line="276" w:lineRule="auto"/>
        <w:rPr>
          <w:rFonts w:ascii="Times New Roman" w:hAnsi="Times New Roman" w:cs="Times New Roman"/>
          <w:sz w:val="24"/>
          <w:szCs w:val="24"/>
        </w:rPr>
      </w:pPr>
      <w:r w:rsidRPr="00503559">
        <w:rPr>
          <w:rFonts w:ascii="Times New Roman" w:hAnsi="Times New Roman" w:cs="Times New Roman"/>
          <w:sz w:val="24"/>
          <w:szCs w:val="24"/>
        </w:rPr>
        <w:t xml:space="preserve">Specialties </w:t>
      </w:r>
    </w:p>
    <w:p w:rsidR="00B52E9D" w:rsidRPr="00503559" w:rsidRDefault="003006FB" w:rsidP="003006FB">
      <w:pPr>
        <w:pStyle w:val="ListParagraph"/>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b/>
        </w:rPr>
      </w:pPr>
      <w:r w:rsidRPr="00503559">
        <w:rPr>
          <w:b/>
        </w:rPr>
        <w:t xml:space="preserve">Client </w:t>
      </w:r>
      <w:r w:rsidR="00BD229B" w:rsidRPr="00503559">
        <w:rPr>
          <w:b/>
        </w:rPr>
        <w:t>Relationship, Account</w:t>
      </w:r>
      <w:r w:rsidRPr="00503559">
        <w:rPr>
          <w:b/>
        </w:rPr>
        <w:t xml:space="preserve"> / Territory </w:t>
      </w:r>
      <w:r w:rsidR="002B106C" w:rsidRPr="00503559">
        <w:rPr>
          <w:b/>
        </w:rPr>
        <w:t>Management,</w:t>
      </w:r>
      <w:r w:rsidR="002B106C">
        <w:rPr>
          <w:b/>
        </w:rPr>
        <w:t xml:space="preserve"> </w:t>
      </w:r>
      <w:r w:rsidR="002140E4">
        <w:rPr>
          <w:b/>
        </w:rPr>
        <w:t>Solution Selling,</w:t>
      </w:r>
      <w:r w:rsidR="005A7681">
        <w:rPr>
          <w:b/>
        </w:rPr>
        <w:t xml:space="preserve"> Team Management</w:t>
      </w:r>
      <w:r w:rsidR="00BD229B" w:rsidRPr="00503559">
        <w:rPr>
          <w:b/>
        </w:rPr>
        <w:t>, Sales Cycle Management, Strategic</w:t>
      </w:r>
      <w:r w:rsidRPr="00503559">
        <w:rPr>
          <w:b/>
        </w:rPr>
        <w:t xml:space="preserve"> </w:t>
      </w:r>
      <w:r w:rsidR="00BD229B" w:rsidRPr="00503559">
        <w:rPr>
          <w:b/>
        </w:rPr>
        <w:t>Planning, Strategic A</w:t>
      </w:r>
      <w:r w:rsidR="002B106C">
        <w:rPr>
          <w:b/>
        </w:rPr>
        <w:t>lliances.</w:t>
      </w:r>
    </w:p>
    <w:p w:rsidR="00DA2F5B" w:rsidRPr="00503559" w:rsidRDefault="00DA2F5B" w:rsidP="00D5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u w:val="single"/>
        </w:rPr>
      </w:pPr>
    </w:p>
    <w:p w:rsidR="00DA2F5B" w:rsidRPr="00503559" w:rsidRDefault="00DA2F5B">
      <w:pPr>
        <w:pStyle w:val="WW-PlainText"/>
        <w:pBdr>
          <w:top w:val="single" w:sz="4" w:space="1" w:color="auto"/>
          <w:left w:val="single" w:sz="4" w:space="4" w:color="auto"/>
          <w:bottom w:val="single" w:sz="4" w:space="1" w:color="auto"/>
          <w:right w:val="single" w:sz="4" w:space="4" w:color="auto"/>
        </w:pBdr>
        <w:jc w:val="center"/>
        <w:rPr>
          <w:rFonts w:ascii="Times New Roman" w:hAnsi="Times New Roman"/>
          <w:b/>
          <w:sz w:val="24"/>
          <w:szCs w:val="24"/>
        </w:rPr>
      </w:pPr>
      <w:r w:rsidRPr="00503559">
        <w:rPr>
          <w:rFonts w:ascii="Times New Roman" w:hAnsi="Times New Roman"/>
          <w:b/>
          <w:sz w:val="24"/>
          <w:szCs w:val="24"/>
        </w:rPr>
        <w:t>Work Experience</w:t>
      </w:r>
    </w:p>
    <w:p w:rsidR="00DA2F5B" w:rsidRPr="00503559" w:rsidRDefault="00DA2F5B">
      <w:pPr>
        <w:pStyle w:val="WW-PlainText"/>
        <w:rPr>
          <w:rFonts w:ascii="Times New Roman" w:hAnsi="Times New Roman"/>
          <w:b/>
          <w:sz w:val="24"/>
          <w:szCs w:val="24"/>
        </w:rPr>
      </w:pPr>
    </w:p>
    <w:p w:rsidR="00F9158B" w:rsidRPr="00503559" w:rsidRDefault="00F9158B" w:rsidP="00F9158B">
      <w:pPr>
        <w:shd w:val="clear" w:color="auto" w:fill="FFFFFF"/>
        <w:suppressAutoHyphens w:val="0"/>
        <w:jc w:val="both"/>
        <w:rPr>
          <w:b/>
          <w:color w:val="000000"/>
          <w:lang w:eastAsia="en-US"/>
        </w:rPr>
      </w:pPr>
    </w:p>
    <w:p w:rsidR="00F9158B" w:rsidRPr="00503559" w:rsidRDefault="006F789B" w:rsidP="00F9158B">
      <w:pPr>
        <w:shd w:val="clear" w:color="auto" w:fill="FFFFFF"/>
        <w:suppressAutoHyphens w:val="0"/>
        <w:jc w:val="both"/>
        <w:rPr>
          <w:b/>
          <w:color w:val="000000"/>
          <w:lang w:eastAsia="en-US"/>
        </w:rPr>
      </w:pPr>
      <w:r w:rsidRPr="00503559">
        <w:rPr>
          <w:b/>
          <w:color w:val="000000"/>
          <w:lang w:eastAsia="en-US"/>
        </w:rPr>
        <w:t>Seni</w:t>
      </w:r>
      <w:r w:rsidR="00BF0964">
        <w:rPr>
          <w:b/>
          <w:color w:val="000000"/>
          <w:lang w:eastAsia="en-US"/>
        </w:rPr>
        <w:t>or Manager – Enterprise</w:t>
      </w:r>
      <w:r w:rsidR="002264A5">
        <w:rPr>
          <w:b/>
          <w:color w:val="000000"/>
          <w:lang w:eastAsia="en-US"/>
        </w:rPr>
        <w:t xml:space="preserve"> </w:t>
      </w:r>
      <w:r w:rsidR="0062274A">
        <w:rPr>
          <w:b/>
          <w:color w:val="000000"/>
          <w:lang w:eastAsia="en-US"/>
        </w:rPr>
        <w:t>Business</w:t>
      </w:r>
    </w:p>
    <w:p w:rsidR="00847090" w:rsidRPr="00503559" w:rsidRDefault="006F789B" w:rsidP="00847090">
      <w:pPr>
        <w:shd w:val="clear" w:color="auto" w:fill="FFFFFF"/>
        <w:suppressAutoHyphens w:val="0"/>
        <w:jc w:val="both"/>
        <w:rPr>
          <w:b/>
          <w:color w:val="000000"/>
          <w:lang w:eastAsia="en-US"/>
        </w:rPr>
      </w:pPr>
      <w:r w:rsidRPr="00503559">
        <w:rPr>
          <w:b/>
          <w:color w:val="000000"/>
          <w:lang w:eastAsia="en-US"/>
        </w:rPr>
        <w:t xml:space="preserve">Tata Teleservices </w:t>
      </w:r>
      <w:r w:rsidR="00847090" w:rsidRPr="00503559">
        <w:rPr>
          <w:b/>
          <w:color w:val="000000"/>
          <w:lang w:eastAsia="en-US"/>
        </w:rPr>
        <w:t xml:space="preserve">Ltd </w:t>
      </w:r>
      <w:r w:rsidR="00847090">
        <w:rPr>
          <w:b/>
          <w:color w:val="000000"/>
          <w:lang w:eastAsia="en-US"/>
        </w:rPr>
        <w:t>–</w:t>
      </w:r>
      <w:r w:rsidR="00847090" w:rsidRPr="00847090">
        <w:rPr>
          <w:b/>
          <w:color w:val="000000"/>
          <w:lang w:eastAsia="en-US"/>
        </w:rPr>
        <w:t xml:space="preserve"> </w:t>
      </w:r>
      <w:r w:rsidR="00847090">
        <w:rPr>
          <w:b/>
          <w:color w:val="000000"/>
          <w:lang w:eastAsia="en-US"/>
        </w:rPr>
        <w:t xml:space="preserve">December2012 –Till Date </w:t>
      </w:r>
    </w:p>
    <w:p w:rsidR="006F789B" w:rsidRDefault="006F789B" w:rsidP="00F9158B">
      <w:pPr>
        <w:shd w:val="clear" w:color="auto" w:fill="FFFFFF"/>
        <w:suppressAutoHyphens w:val="0"/>
        <w:jc w:val="both"/>
        <w:rPr>
          <w:b/>
          <w:color w:val="000000"/>
          <w:lang w:eastAsia="en-US"/>
        </w:rPr>
      </w:pPr>
    </w:p>
    <w:p w:rsidR="008A170B" w:rsidRPr="00503559" w:rsidRDefault="008A170B" w:rsidP="00F9158B">
      <w:pPr>
        <w:shd w:val="clear" w:color="auto" w:fill="FFFFFF"/>
        <w:suppressAutoHyphens w:val="0"/>
        <w:jc w:val="both"/>
        <w:rPr>
          <w:color w:val="000000"/>
          <w:lang w:eastAsia="en-US"/>
        </w:rPr>
      </w:pPr>
    </w:p>
    <w:p w:rsidR="00F9158B" w:rsidRPr="00503559" w:rsidRDefault="00697C1A" w:rsidP="00697C1A">
      <w:pPr>
        <w:numPr>
          <w:ilvl w:val="0"/>
          <w:numId w:val="28"/>
        </w:numPr>
        <w:suppressAutoHyphens w:val="0"/>
        <w:spacing w:line="360" w:lineRule="auto"/>
        <w:ind w:left="714" w:hanging="357"/>
      </w:pPr>
      <w:r>
        <w:t xml:space="preserve">Part of Enterprise </w:t>
      </w:r>
      <w:r w:rsidR="008A170B" w:rsidRPr="00503559">
        <w:t>Sales team in North and respons</w:t>
      </w:r>
      <w:r w:rsidR="00C05CAD">
        <w:t>ible for business in the Large</w:t>
      </w:r>
      <w:r w:rsidR="008A170B" w:rsidRPr="00503559">
        <w:t xml:space="preserve"> Accounts in the region through Dir</w:t>
      </w:r>
      <w:r>
        <w:t>ect selling.</w:t>
      </w:r>
    </w:p>
    <w:p w:rsidR="00F9158B" w:rsidRPr="00503559" w:rsidRDefault="00F9158B" w:rsidP="00F9158B">
      <w:pPr>
        <w:numPr>
          <w:ilvl w:val="0"/>
          <w:numId w:val="28"/>
        </w:numPr>
        <w:suppressAutoHyphens w:val="0"/>
        <w:spacing w:line="360" w:lineRule="auto"/>
        <w:ind w:left="714" w:hanging="357"/>
      </w:pPr>
      <w:r w:rsidRPr="00503559">
        <w:t xml:space="preserve">Handling  sales of  integrated telecom solutions like </w:t>
      </w:r>
      <w:r w:rsidR="00184FA0" w:rsidRPr="00503559">
        <w:t xml:space="preserve"> Data Center Solutions, Managed Hosting Solutions ,</w:t>
      </w:r>
      <w:r w:rsidR="00771CB8" w:rsidRPr="00503559">
        <w:t xml:space="preserve"> </w:t>
      </w:r>
      <w:r w:rsidR="00184FA0" w:rsidRPr="00503559">
        <w:t>Enterprise connectivity Solutions  MPLS VPN ,</w:t>
      </w:r>
      <w:r w:rsidRPr="00503559">
        <w:t>P2P, Audio Conferencing, Wi-Fi</w:t>
      </w:r>
      <w:r w:rsidR="00184FA0" w:rsidRPr="00503559">
        <w:t xml:space="preserve">, ILL,  </w:t>
      </w:r>
      <w:r w:rsidRPr="00503559">
        <w:t xml:space="preserve">IPLC , </w:t>
      </w:r>
      <w:r w:rsidR="00184FA0" w:rsidRPr="00503559">
        <w:t>MVOIP,</w:t>
      </w:r>
      <w:r w:rsidRPr="00503559">
        <w:t>CDN ,</w:t>
      </w:r>
      <w:r w:rsidR="00B67F3F" w:rsidRPr="00503559">
        <w:t xml:space="preserve">Video </w:t>
      </w:r>
      <w:r w:rsidR="00502E33" w:rsidRPr="00503559">
        <w:t>Conferencing</w:t>
      </w:r>
      <w:r w:rsidR="00B67F3F" w:rsidRPr="00503559">
        <w:t>,</w:t>
      </w:r>
      <w:r w:rsidR="00502E33" w:rsidRPr="00503559">
        <w:t xml:space="preserve"> </w:t>
      </w:r>
      <w:r w:rsidR="00E018ED" w:rsidRPr="00503559">
        <w:t xml:space="preserve">Toll Free </w:t>
      </w:r>
      <w:r w:rsidR="00BB08F0" w:rsidRPr="00503559">
        <w:t>Number, Voice</w:t>
      </w:r>
      <w:r w:rsidR="00184FA0" w:rsidRPr="00503559">
        <w:t xml:space="preserve"> Solutions like  </w:t>
      </w:r>
      <w:r w:rsidR="00A06BF9" w:rsidRPr="00503559">
        <w:t>PRI, Data Cards</w:t>
      </w:r>
      <w:r w:rsidR="00964ED9" w:rsidRPr="00503559">
        <w:t xml:space="preserve"> </w:t>
      </w:r>
      <w:r w:rsidR="00A06BF9" w:rsidRPr="00503559">
        <w:t xml:space="preserve">,Mobiles </w:t>
      </w:r>
      <w:r w:rsidRPr="00503559">
        <w:t xml:space="preserve"> etc.</w:t>
      </w:r>
    </w:p>
    <w:p w:rsidR="00DA3D54" w:rsidRPr="00503559" w:rsidRDefault="00AA1A88" w:rsidP="00F9158B">
      <w:pPr>
        <w:numPr>
          <w:ilvl w:val="0"/>
          <w:numId w:val="28"/>
        </w:numPr>
        <w:suppressAutoHyphens w:val="0"/>
        <w:spacing w:line="360" w:lineRule="auto"/>
        <w:ind w:left="714" w:hanging="357"/>
      </w:pPr>
      <w:r w:rsidRPr="00503559">
        <w:t xml:space="preserve">Major Responsibilities include increasing the revenue for Enterprise Data Products in the region. Market Planning - segment wise, product wise of current market size, potential, our position in the market, competitive landscape, incremental market growth month on month with </w:t>
      </w:r>
      <w:r w:rsidR="00DA3D54" w:rsidRPr="00503559">
        <w:t>respect to gross / net adds</w:t>
      </w:r>
      <w:r w:rsidRPr="00503559">
        <w:t xml:space="preserve">. </w:t>
      </w:r>
    </w:p>
    <w:p w:rsidR="00A21439" w:rsidRDefault="00AA1A88" w:rsidP="00C05CAD">
      <w:pPr>
        <w:numPr>
          <w:ilvl w:val="0"/>
          <w:numId w:val="28"/>
        </w:numPr>
        <w:suppressAutoHyphens w:val="0"/>
        <w:spacing w:line="360" w:lineRule="auto"/>
        <w:ind w:left="714" w:hanging="357"/>
      </w:pPr>
      <w:r w:rsidRPr="00503559">
        <w:t>Responsible in designing schemes for business enhancement. Responsible for customize pricing as per the need of the customers. Responsible for retention of customers on our network and manage churn. Capacity an</w:t>
      </w:r>
      <w:r w:rsidR="00697C1A">
        <w:t>d Capability Presentation.</w:t>
      </w:r>
    </w:p>
    <w:p w:rsidR="00697C1A" w:rsidRDefault="00F9263B" w:rsidP="00697C1A">
      <w:pPr>
        <w:numPr>
          <w:ilvl w:val="0"/>
          <w:numId w:val="28"/>
        </w:numPr>
        <w:suppressAutoHyphens w:val="0"/>
        <w:spacing w:line="360" w:lineRule="auto"/>
        <w:ind w:left="714" w:hanging="357"/>
      </w:pPr>
      <w:r>
        <w:t>Handling revenue of 4</w:t>
      </w:r>
      <w:r w:rsidR="00697C1A">
        <w:t xml:space="preserve"> Million </w:t>
      </w:r>
      <w:r w:rsidR="002264A5">
        <w:t>USD.</w:t>
      </w:r>
    </w:p>
    <w:p w:rsidR="00BF0964" w:rsidRPr="00503559" w:rsidRDefault="00BF0964" w:rsidP="00697C1A">
      <w:pPr>
        <w:numPr>
          <w:ilvl w:val="0"/>
          <w:numId w:val="28"/>
        </w:numPr>
        <w:suppressAutoHyphens w:val="0"/>
        <w:spacing w:line="360" w:lineRule="auto"/>
        <w:ind w:left="714" w:hanging="357"/>
      </w:pPr>
      <w:r>
        <w:t xml:space="preserve">Handling team of 7 </w:t>
      </w:r>
      <w:proofErr w:type="gramStart"/>
      <w:r>
        <w:t>CM .</w:t>
      </w:r>
      <w:proofErr w:type="gramEnd"/>
    </w:p>
    <w:p w:rsidR="00A95E90" w:rsidRPr="00374167" w:rsidRDefault="00A95E90" w:rsidP="005D31F0">
      <w:pPr>
        <w:numPr>
          <w:ilvl w:val="0"/>
          <w:numId w:val="28"/>
        </w:numPr>
        <w:suppressAutoHyphens w:val="0"/>
        <w:spacing w:line="360" w:lineRule="auto"/>
        <w:ind w:left="714" w:hanging="357"/>
        <w:rPr>
          <w:b/>
        </w:rPr>
      </w:pPr>
      <w:r w:rsidRPr="00374167">
        <w:rPr>
          <w:b/>
        </w:rPr>
        <w:t>Key wins –</w:t>
      </w:r>
      <w:r w:rsidR="00697C1A">
        <w:rPr>
          <w:b/>
        </w:rPr>
        <w:t>Applect</w:t>
      </w:r>
      <w:r w:rsidR="00DE05EB">
        <w:rPr>
          <w:b/>
        </w:rPr>
        <w:t xml:space="preserve"> Learning Systems</w:t>
      </w:r>
      <w:r w:rsidR="00B90EDE">
        <w:rPr>
          <w:b/>
        </w:rPr>
        <w:t>, Pacific BPO, Mothers Pride</w:t>
      </w:r>
      <w:r w:rsidR="00F9263B">
        <w:rPr>
          <w:b/>
        </w:rPr>
        <w:t xml:space="preserve"> etc</w:t>
      </w:r>
    </w:p>
    <w:p w:rsidR="00772C00" w:rsidRPr="00374167" w:rsidRDefault="00772C00" w:rsidP="00DE05EB">
      <w:pPr>
        <w:suppressAutoHyphens w:val="0"/>
        <w:spacing w:line="360" w:lineRule="auto"/>
        <w:ind w:left="714"/>
        <w:rPr>
          <w:b/>
        </w:rPr>
      </w:pPr>
    </w:p>
    <w:p w:rsidR="00AA1A88" w:rsidRPr="00374167" w:rsidRDefault="00AA1A88" w:rsidP="00964ED9">
      <w:pPr>
        <w:suppressAutoHyphens w:val="0"/>
        <w:spacing w:line="360" w:lineRule="auto"/>
        <w:rPr>
          <w:b/>
        </w:rPr>
      </w:pPr>
    </w:p>
    <w:p w:rsidR="00F9158B" w:rsidRPr="00503559" w:rsidRDefault="0062274A" w:rsidP="00F9158B">
      <w:pPr>
        <w:shd w:val="clear" w:color="auto" w:fill="FFFFFF"/>
        <w:suppressAutoHyphens w:val="0"/>
        <w:jc w:val="both"/>
        <w:rPr>
          <w:color w:val="000000"/>
          <w:lang w:eastAsia="en-US"/>
        </w:rPr>
      </w:pPr>
      <w:r>
        <w:rPr>
          <w:b/>
          <w:bCs/>
          <w:color w:val="000000"/>
          <w:lang w:eastAsia="en-US"/>
        </w:rPr>
        <w:t xml:space="preserve"> Vertical Head</w:t>
      </w:r>
      <w:r w:rsidR="000E7E10" w:rsidRPr="00503559">
        <w:rPr>
          <w:b/>
          <w:bCs/>
          <w:color w:val="000000"/>
          <w:lang w:eastAsia="en-US"/>
        </w:rPr>
        <w:t xml:space="preserve"> -</w:t>
      </w:r>
      <w:r w:rsidR="00F9158B" w:rsidRPr="00503559">
        <w:rPr>
          <w:b/>
          <w:bCs/>
          <w:color w:val="000000"/>
          <w:lang w:eastAsia="en-US"/>
        </w:rPr>
        <w:t>Enterprise Business</w:t>
      </w:r>
    </w:p>
    <w:p w:rsidR="00847090" w:rsidRPr="00503559" w:rsidRDefault="000E7E10" w:rsidP="00F9158B">
      <w:pPr>
        <w:shd w:val="clear" w:color="auto" w:fill="FFFFFF"/>
        <w:suppressAutoHyphens w:val="0"/>
        <w:jc w:val="both"/>
        <w:rPr>
          <w:b/>
          <w:bCs/>
          <w:color w:val="000000"/>
          <w:lang w:eastAsia="en-US"/>
        </w:rPr>
      </w:pPr>
      <w:r w:rsidRPr="00503559">
        <w:rPr>
          <w:b/>
          <w:bCs/>
          <w:color w:val="000000"/>
          <w:lang w:eastAsia="en-US"/>
        </w:rPr>
        <w:t xml:space="preserve">  Huawei Telecommunications </w:t>
      </w:r>
      <w:r w:rsidR="00906E94" w:rsidRPr="00503559">
        <w:rPr>
          <w:b/>
          <w:bCs/>
          <w:color w:val="000000"/>
          <w:lang w:eastAsia="en-US"/>
        </w:rPr>
        <w:t>Ltd:</w:t>
      </w:r>
      <w:r w:rsidR="00847090">
        <w:rPr>
          <w:b/>
          <w:bCs/>
          <w:color w:val="000000"/>
          <w:lang w:eastAsia="en-US"/>
        </w:rPr>
        <w:t xml:space="preserve"> September</w:t>
      </w:r>
      <w:r w:rsidR="00B810B4">
        <w:rPr>
          <w:b/>
          <w:bCs/>
          <w:color w:val="000000"/>
          <w:lang w:eastAsia="en-US"/>
        </w:rPr>
        <w:t>20</w:t>
      </w:r>
      <w:r w:rsidR="00847090">
        <w:rPr>
          <w:b/>
          <w:bCs/>
          <w:color w:val="000000"/>
          <w:lang w:eastAsia="en-US"/>
        </w:rPr>
        <w:t>11 –November2012</w:t>
      </w:r>
    </w:p>
    <w:p w:rsidR="003D5C5F" w:rsidRPr="00503559" w:rsidRDefault="003D5C5F" w:rsidP="00F9158B">
      <w:pPr>
        <w:shd w:val="clear" w:color="auto" w:fill="FFFFFF"/>
        <w:suppressAutoHyphens w:val="0"/>
        <w:jc w:val="both"/>
        <w:rPr>
          <w:color w:val="000000"/>
          <w:lang w:eastAsia="en-US"/>
        </w:rPr>
      </w:pPr>
    </w:p>
    <w:p w:rsidR="00F9158B" w:rsidRPr="00503559" w:rsidRDefault="003D5C5F" w:rsidP="00F9158B">
      <w:pPr>
        <w:shd w:val="clear" w:color="auto" w:fill="FFFFFF"/>
        <w:suppressAutoHyphens w:val="0"/>
        <w:jc w:val="both"/>
        <w:rPr>
          <w:color w:val="000000"/>
          <w:lang w:eastAsia="en-US"/>
        </w:rPr>
      </w:pPr>
      <w:r w:rsidRPr="00503559">
        <w:rPr>
          <w:color w:val="000000"/>
          <w:lang w:eastAsia="en-US"/>
        </w:rPr>
        <w:t xml:space="preserve">Handling products like </w:t>
      </w:r>
      <w:r w:rsidRPr="00503559">
        <w:t>Routers, Switch</w:t>
      </w:r>
      <w:r w:rsidRPr="00503559">
        <w:rPr>
          <w:color w:val="000000"/>
          <w:lang w:eastAsia="en-US"/>
        </w:rPr>
        <w:t>,</w:t>
      </w:r>
      <w:r w:rsidRPr="00503559">
        <w:t xml:space="preserve"> Server</w:t>
      </w:r>
      <w:r w:rsidRPr="00503559">
        <w:rPr>
          <w:b/>
        </w:rPr>
        <w:t xml:space="preserve">, </w:t>
      </w:r>
      <w:r w:rsidRPr="00503559">
        <w:t>Storage, VDI, Data Center,</w:t>
      </w:r>
      <w:r w:rsidRPr="00503559">
        <w:rPr>
          <w:b/>
        </w:rPr>
        <w:t xml:space="preserve"> </w:t>
      </w:r>
      <w:r w:rsidRPr="00503559">
        <w:t>Video Conferencing</w:t>
      </w:r>
      <w:r w:rsidR="00573A7E" w:rsidRPr="00503559">
        <w:t>, and</w:t>
      </w:r>
      <w:r w:rsidRPr="00503559">
        <w:t xml:space="preserve"> Telepresence.</w:t>
      </w:r>
    </w:p>
    <w:p w:rsidR="00F9158B" w:rsidRPr="00503559" w:rsidRDefault="00F9158B" w:rsidP="00F9158B"/>
    <w:p w:rsidR="003D5C5F" w:rsidRPr="00503559" w:rsidRDefault="003D5C5F" w:rsidP="00BE30FF">
      <w:pPr>
        <w:pStyle w:val="ListParagraph"/>
        <w:numPr>
          <w:ilvl w:val="0"/>
          <w:numId w:val="41"/>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Cs/>
          <w:sz w:val="24"/>
          <w:szCs w:val="24"/>
        </w:rPr>
        <w:t>Responsible for the business in</w:t>
      </w:r>
      <w:r w:rsidR="00BD0656" w:rsidRPr="00503559">
        <w:rPr>
          <w:rStyle w:val="HTMLTypewriter"/>
          <w:rFonts w:ascii="Times New Roman" w:hAnsi="Times New Roman" w:cs="Times New Roman"/>
          <w:bCs/>
          <w:sz w:val="24"/>
          <w:szCs w:val="24"/>
        </w:rPr>
        <w:t xml:space="preserve"> </w:t>
      </w:r>
      <w:r w:rsidRPr="00503559">
        <w:rPr>
          <w:rStyle w:val="HTMLTypewriter"/>
          <w:rFonts w:ascii="Times New Roman" w:hAnsi="Times New Roman" w:cs="Times New Roman"/>
          <w:bCs/>
          <w:sz w:val="24"/>
          <w:szCs w:val="24"/>
        </w:rPr>
        <w:t>Manuf</w:t>
      </w:r>
      <w:r w:rsidR="00573A7E" w:rsidRPr="00503559">
        <w:rPr>
          <w:rStyle w:val="HTMLTypewriter"/>
          <w:rFonts w:ascii="Times New Roman" w:hAnsi="Times New Roman" w:cs="Times New Roman"/>
          <w:bCs/>
          <w:sz w:val="24"/>
          <w:szCs w:val="24"/>
        </w:rPr>
        <w:t>acturing and IT/ITES vertical.</w:t>
      </w:r>
    </w:p>
    <w:p w:rsidR="009805BB" w:rsidRPr="00503559" w:rsidRDefault="00F9158B" w:rsidP="00BE30FF">
      <w:pPr>
        <w:pStyle w:val="ListParagraph"/>
        <w:numPr>
          <w:ilvl w:val="0"/>
          <w:numId w:val="41"/>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Cs/>
          <w:sz w:val="24"/>
          <w:szCs w:val="24"/>
        </w:rPr>
        <w:t xml:space="preserve">Managing the complete relationship with the SI partners </w:t>
      </w:r>
      <w:r w:rsidR="00BD0656" w:rsidRPr="00503559">
        <w:rPr>
          <w:rStyle w:val="HTMLTypewriter"/>
          <w:rFonts w:ascii="Times New Roman" w:hAnsi="Times New Roman" w:cs="Times New Roman"/>
          <w:bCs/>
          <w:sz w:val="24"/>
          <w:szCs w:val="24"/>
        </w:rPr>
        <w:t xml:space="preserve">like </w:t>
      </w:r>
      <w:r w:rsidR="00731453" w:rsidRPr="00503559">
        <w:rPr>
          <w:rStyle w:val="HTMLTypewriter"/>
          <w:rFonts w:ascii="Times New Roman" w:hAnsi="Times New Roman" w:cs="Times New Roman"/>
          <w:bCs/>
          <w:sz w:val="24"/>
          <w:szCs w:val="24"/>
        </w:rPr>
        <w:t>CCS Computers</w:t>
      </w:r>
      <w:r w:rsidR="00BD0656" w:rsidRPr="00503559">
        <w:rPr>
          <w:rStyle w:val="HTMLTypewriter"/>
          <w:rFonts w:ascii="Times New Roman" w:hAnsi="Times New Roman" w:cs="Times New Roman"/>
          <w:bCs/>
          <w:sz w:val="24"/>
          <w:szCs w:val="24"/>
        </w:rPr>
        <w:t>, Houston Technologies, Telexce</w:t>
      </w:r>
      <w:r w:rsidR="003D5C5F" w:rsidRPr="00503559">
        <w:rPr>
          <w:rStyle w:val="HTMLTypewriter"/>
          <w:rFonts w:ascii="Times New Roman" w:hAnsi="Times New Roman" w:cs="Times New Roman"/>
          <w:bCs/>
          <w:sz w:val="24"/>
          <w:szCs w:val="24"/>
        </w:rPr>
        <w:t xml:space="preserve">l and work closely with them to increase the penetration of Huawei share in the market. </w:t>
      </w:r>
    </w:p>
    <w:p w:rsidR="00F9158B" w:rsidRPr="00503559" w:rsidRDefault="00E7112A" w:rsidP="00F9158B">
      <w:pPr>
        <w:numPr>
          <w:ilvl w:val="0"/>
          <w:numId w:val="33"/>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Cs/>
          <w:sz w:val="24"/>
          <w:szCs w:val="24"/>
        </w:rPr>
        <w:lastRenderedPageBreak/>
        <w:t>Handling Global</w:t>
      </w:r>
      <w:r w:rsidR="00F9158B" w:rsidRPr="00503559">
        <w:rPr>
          <w:rStyle w:val="HTMLTypewriter"/>
          <w:rFonts w:ascii="Times New Roman" w:hAnsi="Times New Roman" w:cs="Times New Roman"/>
          <w:bCs/>
          <w:sz w:val="24"/>
          <w:szCs w:val="24"/>
        </w:rPr>
        <w:t xml:space="preserve"> customer like</w:t>
      </w:r>
      <w:r w:rsidR="00AA1A88" w:rsidRPr="00503559">
        <w:rPr>
          <w:rStyle w:val="HTMLTypewriter"/>
          <w:rFonts w:ascii="Times New Roman" w:hAnsi="Times New Roman" w:cs="Times New Roman"/>
          <w:bCs/>
          <w:sz w:val="24"/>
          <w:szCs w:val="24"/>
        </w:rPr>
        <w:t xml:space="preserve"> Genpact,</w:t>
      </w:r>
      <w:r w:rsidR="00F9158B" w:rsidRPr="00503559">
        <w:rPr>
          <w:rStyle w:val="HTMLTypewriter"/>
          <w:rFonts w:ascii="Times New Roman" w:hAnsi="Times New Roman" w:cs="Times New Roman"/>
          <w:bCs/>
          <w:sz w:val="24"/>
          <w:szCs w:val="24"/>
        </w:rPr>
        <w:t xml:space="preserve"> HCL Technologies Ltd, LG Electronics, Her</w:t>
      </w:r>
      <w:r w:rsidR="001C446B" w:rsidRPr="00503559">
        <w:rPr>
          <w:rStyle w:val="HTMLTypewriter"/>
          <w:rFonts w:ascii="Times New Roman" w:hAnsi="Times New Roman" w:cs="Times New Roman"/>
          <w:bCs/>
          <w:sz w:val="24"/>
          <w:szCs w:val="24"/>
        </w:rPr>
        <w:t>o Moto Corp, Mahindra group etc.</w:t>
      </w:r>
    </w:p>
    <w:p w:rsidR="001C446B" w:rsidRDefault="001C446B" w:rsidP="00F9158B">
      <w:pPr>
        <w:numPr>
          <w:ilvl w:val="0"/>
          <w:numId w:val="33"/>
        </w:numPr>
        <w:suppressAutoHyphens w:val="0"/>
        <w:spacing w:line="360" w:lineRule="auto"/>
        <w:jc w:val="both"/>
        <w:rPr>
          <w:rStyle w:val="HTMLTypewriter"/>
          <w:rFonts w:ascii="Times New Roman" w:hAnsi="Times New Roman" w:cs="Times New Roman"/>
          <w:b/>
          <w:bCs/>
          <w:sz w:val="24"/>
          <w:szCs w:val="24"/>
        </w:rPr>
      </w:pPr>
      <w:r w:rsidRPr="00503559">
        <w:rPr>
          <w:rStyle w:val="HTMLTypewriter"/>
          <w:rFonts w:ascii="Times New Roman" w:hAnsi="Times New Roman" w:cs="Times New Roman"/>
          <w:b/>
          <w:bCs/>
          <w:sz w:val="24"/>
          <w:szCs w:val="24"/>
        </w:rPr>
        <w:t>I arranged the meeting between the Genpact CEO and Vice Chairman of Huawei in World Economic Forum.</w:t>
      </w:r>
    </w:p>
    <w:p w:rsidR="00BF0964" w:rsidRPr="00BF0964" w:rsidRDefault="00BF0964" w:rsidP="00F9158B">
      <w:pPr>
        <w:numPr>
          <w:ilvl w:val="0"/>
          <w:numId w:val="33"/>
        </w:numPr>
        <w:suppressAutoHyphens w:val="0"/>
        <w:spacing w:line="360" w:lineRule="auto"/>
        <w:jc w:val="both"/>
        <w:rPr>
          <w:rStyle w:val="HTMLTypewriter"/>
          <w:rFonts w:ascii="Times New Roman" w:hAnsi="Times New Roman" w:cs="Times New Roman"/>
          <w:bCs/>
          <w:sz w:val="24"/>
          <w:szCs w:val="24"/>
        </w:rPr>
      </w:pPr>
      <w:r w:rsidRPr="00BF0964">
        <w:rPr>
          <w:rStyle w:val="HTMLTypewriter"/>
          <w:rFonts w:ascii="Times New Roman" w:hAnsi="Times New Roman" w:cs="Times New Roman"/>
          <w:bCs/>
          <w:sz w:val="24"/>
          <w:szCs w:val="24"/>
        </w:rPr>
        <w:t>Handling team of 4 AM.</w:t>
      </w:r>
    </w:p>
    <w:p w:rsidR="00F9158B" w:rsidRPr="00503559" w:rsidRDefault="00731453" w:rsidP="00F9158B">
      <w:pPr>
        <w:pStyle w:val="ListParagraph"/>
        <w:numPr>
          <w:ilvl w:val="0"/>
          <w:numId w:val="33"/>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Cs/>
          <w:sz w:val="24"/>
          <w:szCs w:val="24"/>
        </w:rPr>
        <w:t>Key Wins – LG Electronics</w:t>
      </w:r>
      <w:r w:rsidR="00B61F48" w:rsidRPr="00503559">
        <w:rPr>
          <w:rStyle w:val="HTMLTypewriter"/>
          <w:rFonts w:ascii="Times New Roman" w:hAnsi="Times New Roman" w:cs="Times New Roman"/>
          <w:bCs/>
          <w:sz w:val="24"/>
          <w:szCs w:val="24"/>
        </w:rPr>
        <w:t xml:space="preserve"> – USD 1 Million</w:t>
      </w:r>
      <w:r w:rsidRPr="00503559">
        <w:rPr>
          <w:rStyle w:val="HTMLTypewriter"/>
          <w:rFonts w:ascii="Times New Roman" w:hAnsi="Times New Roman" w:cs="Times New Roman"/>
          <w:bCs/>
          <w:sz w:val="24"/>
          <w:szCs w:val="24"/>
        </w:rPr>
        <w:t xml:space="preserve"> and </w:t>
      </w:r>
      <w:r w:rsidR="00DB5AFE" w:rsidRPr="00503559">
        <w:rPr>
          <w:rStyle w:val="HTMLTypewriter"/>
          <w:rFonts w:ascii="Times New Roman" w:hAnsi="Times New Roman" w:cs="Times New Roman"/>
          <w:bCs/>
          <w:sz w:val="24"/>
          <w:szCs w:val="24"/>
        </w:rPr>
        <w:t xml:space="preserve">Mahindra. </w:t>
      </w:r>
    </w:p>
    <w:p w:rsidR="00F9158B" w:rsidRPr="00503559" w:rsidRDefault="00F9158B" w:rsidP="00793DCB">
      <w:pPr>
        <w:shd w:val="clear" w:color="auto" w:fill="FFFFFF"/>
        <w:suppressAutoHyphens w:val="0"/>
        <w:jc w:val="both"/>
        <w:rPr>
          <w:b/>
          <w:color w:val="000000"/>
          <w:u w:val="single"/>
          <w:lang w:eastAsia="en-US"/>
        </w:rPr>
      </w:pPr>
    </w:p>
    <w:p w:rsidR="00520B3C" w:rsidRPr="00503559" w:rsidRDefault="002C4574" w:rsidP="00520B3C">
      <w:pPr>
        <w:pStyle w:val="Heading9"/>
        <w:rPr>
          <w:rFonts w:ascii="Times New Roman" w:hAnsi="Times New Roman" w:cs="Times New Roman"/>
          <w:b/>
          <w:i w:val="0"/>
          <w:color w:val="auto"/>
          <w:sz w:val="24"/>
          <w:szCs w:val="24"/>
          <w:u w:val="single"/>
        </w:rPr>
      </w:pPr>
      <w:r w:rsidRPr="00503559">
        <w:rPr>
          <w:rFonts w:ascii="Times New Roman" w:hAnsi="Times New Roman" w:cs="Times New Roman"/>
          <w:b/>
          <w:i w:val="0"/>
          <w:color w:val="auto"/>
          <w:sz w:val="24"/>
          <w:szCs w:val="24"/>
          <w:u w:val="single"/>
        </w:rPr>
        <w:t xml:space="preserve">Manager – Strategic Accounts </w:t>
      </w:r>
    </w:p>
    <w:p w:rsidR="002C4574" w:rsidRPr="00503559" w:rsidRDefault="002C4574" w:rsidP="002C4574"/>
    <w:p w:rsidR="002C4574" w:rsidRPr="00503559" w:rsidRDefault="002C4574" w:rsidP="002C4574">
      <w:pPr>
        <w:rPr>
          <w:b/>
        </w:rPr>
      </w:pPr>
      <w:r w:rsidRPr="00503559">
        <w:rPr>
          <w:b/>
        </w:rPr>
        <w:t xml:space="preserve">Aircel </w:t>
      </w:r>
      <w:r w:rsidR="0044205E">
        <w:rPr>
          <w:b/>
        </w:rPr>
        <w:t>Business Solutions:</w:t>
      </w:r>
      <w:r w:rsidR="00C40448">
        <w:rPr>
          <w:b/>
        </w:rPr>
        <w:t xml:space="preserve"> October</w:t>
      </w:r>
      <w:r w:rsidR="00906E94">
        <w:rPr>
          <w:b/>
        </w:rPr>
        <w:t xml:space="preserve"> 2009-September 2011</w:t>
      </w:r>
    </w:p>
    <w:p w:rsidR="002C417A" w:rsidRPr="00160133" w:rsidRDefault="002C4574" w:rsidP="00BE30FF">
      <w:pPr>
        <w:pStyle w:val="NormalWeb"/>
        <w:numPr>
          <w:ilvl w:val="0"/>
          <w:numId w:val="42"/>
        </w:numPr>
        <w:jc w:val="both"/>
        <w:rPr>
          <w:rFonts w:ascii="Times New Roman" w:hAnsi="Times New Roman" w:cs="Times New Roman"/>
        </w:rPr>
      </w:pPr>
      <w:r w:rsidRPr="00160133">
        <w:rPr>
          <w:rFonts w:ascii="Times New Roman" w:hAnsi="Times New Roman" w:cs="Times New Roman"/>
        </w:rPr>
        <w:t>Responsible nationally for</w:t>
      </w:r>
      <w:r w:rsidR="002C417A" w:rsidRPr="00160133">
        <w:rPr>
          <w:rFonts w:ascii="Times New Roman" w:hAnsi="Times New Roman" w:cs="Times New Roman"/>
        </w:rPr>
        <w:t xml:space="preserve"> managing strategic enterprise accounts and global </w:t>
      </w:r>
      <w:r w:rsidRPr="00160133">
        <w:rPr>
          <w:rFonts w:ascii="Times New Roman" w:hAnsi="Times New Roman" w:cs="Times New Roman"/>
        </w:rPr>
        <w:t>accounts.</w:t>
      </w:r>
    </w:p>
    <w:p w:rsidR="002C417A" w:rsidRPr="00160133" w:rsidRDefault="00E96575" w:rsidP="00BE30FF">
      <w:pPr>
        <w:pStyle w:val="NormalWeb"/>
        <w:numPr>
          <w:ilvl w:val="0"/>
          <w:numId w:val="42"/>
        </w:numPr>
        <w:jc w:val="both"/>
        <w:rPr>
          <w:rFonts w:ascii="Times New Roman" w:hAnsi="Times New Roman" w:cs="Times New Roman"/>
        </w:rPr>
      </w:pPr>
      <w:r w:rsidRPr="00160133">
        <w:rPr>
          <w:rFonts w:ascii="Times New Roman" w:hAnsi="Times New Roman" w:cs="Times New Roman"/>
        </w:rPr>
        <w:t xml:space="preserve">Developing comprehensive account </w:t>
      </w:r>
      <w:r w:rsidR="002C4574" w:rsidRPr="00160133">
        <w:rPr>
          <w:rFonts w:ascii="Times New Roman" w:hAnsi="Times New Roman" w:cs="Times New Roman"/>
        </w:rPr>
        <w:t>plan, sales</w:t>
      </w:r>
      <w:r w:rsidRPr="00160133">
        <w:rPr>
          <w:rFonts w:ascii="Times New Roman" w:hAnsi="Times New Roman" w:cs="Times New Roman"/>
        </w:rPr>
        <w:t xml:space="preserve"> strategies and annual operating plan specific for these accounts.</w:t>
      </w:r>
    </w:p>
    <w:p w:rsidR="00E96575" w:rsidRPr="00160133" w:rsidRDefault="00E96575" w:rsidP="00BE30FF">
      <w:pPr>
        <w:pStyle w:val="NormalWeb"/>
        <w:numPr>
          <w:ilvl w:val="0"/>
          <w:numId w:val="42"/>
        </w:numPr>
        <w:jc w:val="both"/>
        <w:rPr>
          <w:rFonts w:ascii="Times New Roman" w:hAnsi="Times New Roman" w:cs="Times New Roman"/>
        </w:rPr>
      </w:pPr>
      <w:r w:rsidRPr="00160133">
        <w:rPr>
          <w:rFonts w:ascii="Times New Roman" w:hAnsi="Times New Roman" w:cs="Times New Roman"/>
        </w:rPr>
        <w:t>Maintained a consultative approach to up sell and cross sell in enterprise</w:t>
      </w:r>
      <w:r w:rsidR="002C4574" w:rsidRPr="00160133">
        <w:rPr>
          <w:rFonts w:ascii="Times New Roman" w:hAnsi="Times New Roman" w:cs="Times New Roman"/>
        </w:rPr>
        <w:t xml:space="preserve"> accounts. </w:t>
      </w:r>
    </w:p>
    <w:p w:rsidR="002C4574" w:rsidRPr="00160133" w:rsidRDefault="002C4574" w:rsidP="00BE30FF">
      <w:pPr>
        <w:pStyle w:val="NormalWeb"/>
        <w:numPr>
          <w:ilvl w:val="0"/>
          <w:numId w:val="42"/>
        </w:numPr>
        <w:jc w:val="both"/>
        <w:rPr>
          <w:rFonts w:ascii="Times New Roman" w:hAnsi="Times New Roman" w:cs="Times New Roman"/>
        </w:rPr>
      </w:pPr>
      <w:r w:rsidRPr="00160133">
        <w:rPr>
          <w:rFonts w:ascii="Times New Roman" w:hAnsi="Times New Roman" w:cs="Times New Roman"/>
        </w:rPr>
        <w:t xml:space="preserve">CXO level interactions and orchestrating the efforts of support teams to drive the execution of the account plan. </w:t>
      </w:r>
    </w:p>
    <w:p w:rsidR="002C4574" w:rsidRPr="00160133" w:rsidRDefault="002C4574" w:rsidP="00BE30FF">
      <w:pPr>
        <w:pStyle w:val="NormalWeb"/>
        <w:numPr>
          <w:ilvl w:val="0"/>
          <w:numId w:val="42"/>
        </w:numPr>
        <w:jc w:val="both"/>
        <w:rPr>
          <w:rFonts w:ascii="Times New Roman" w:hAnsi="Times New Roman" w:cs="Times New Roman"/>
        </w:rPr>
      </w:pPr>
      <w:r w:rsidRPr="00160133">
        <w:rPr>
          <w:rFonts w:ascii="Times New Roman" w:hAnsi="Times New Roman" w:cs="Times New Roman"/>
        </w:rPr>
        <w:t>Consistently ranked among top performers.</w:t>
      </w:r>
    </w:p>
    <w:p w:rsidR="00411F7F" w:rsidRPr="00503559" w:rsidRDefault="00411F7F" w:rsidP="00411F7F">
      <w:pPr>
        <w:rPr>
          <w:b/>
        </w:rPr>
      </w:pPr>
      <w:r w:rsidRPr="00160133">
        <w:rPr>
          <w:b/>
          <w:u w:val="single"/>
        </w:rPr>
        <w:t>Achiev</w:t>
      </w:r>
      <w:r w:rsidRPr="00503559">
        <w:rPr>
          <w:b/>
          <w:u w:val="single"/>
        </w:rPr>
        <w:t>ements</w:t>
      </w:r>
      <w:r w:rsidRPr="00503559">
        <w:rPr>
          <w:b/>
        </w:rPr>
        <w:t>:-</w:t>
      </w:r>
    </w:p>
    <w:p w:rsidR="00411F7F" w:rsidRPr="00503559" w:rsidRDefault="00411F7F" w:rsidP="00411F7F">
      <w:pPr>
        <w:rPr>
          <w:b/>
        </w:rPr>
      </w:pPr>
    </w:p>
    <w:p w:rsidR="00411F7F" w:rsidRPr="00503559" w:rsidRDefault="00A71026" w:rsidP="002C4574">
      <w:pPr>
        <w:numPr>
          <w:ilvl w:val="0"/>
          <w:numId w:val="33"/>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Cs/>
          <w:sz w:val="24"/>
          <w:szCs w:val="24"/>
        </w:rPr>
        <w:t>Closed big deals</w:t>
      </w:r>
      <w:r w:rsidR="00411F7F" w:rsidRPr="00503559">
        <w:rPr>
          <w:rStyle w:val="HTMLTypewriter"/>
          <w:rFonts w:ascii="Times New Roman" w:hAnsi="Times New Roman" w:cs="Times New Roman"/>
          <w:bCs/>
          <w:sz w:val="24"/>
          <w:szCs w:val="24"/>
        </w:rPr>
        <w:t xml:space="preserve"> with high revenue on Aircel network during 1</w:t>
      </w:r>
      <w:r w:rsidR="00411F7F" w:rsidRPr="00503559">
        <w:rPr>
          <w:rStyle w:val="HTMLTypewriter"/>
          <w:rFonts w:ascii="Times New Roman" w:hAnsi="Times New Roman" w:cs="Times New Roman"/>
          <w:bCs/>
          <w:sz w:val="24"/>
          <w:szCs w:val="24"/>
          <w:vertAlign w:val="superscript"/>
        </w:rPr>
        <w:t>st</w:t>
      </w:r>
      <w:r w:rsidR="00411F7F" w:rsidRPr="00503559">
        <w:rPr>
          <w:rStyle w:val="HTMLTypewriter"/>
          <w:rFonts w:ascii="Times New Roman" w:hAnsi="Times New Roman" w:cs="Times New Roman"/>
          <w:bCs/>
          <w:sz w:val="24"/>
          <w:szCs w:val="24"/>
        </w:rPr>
        <w:t xml:space="preserve"> year of the startup.</w:t>
      </w:r>
    </w:p>
    <w:p w:rsidR="006E6927" w:rsidRPr="00503559" w:rsidRDefault="00E2391B" w:rsidP="00D516C3">
      <w:pPr>
        <w:numPr>
          <w:ilvl w:val="0"/>
          <w:numId w:val="33"/>
        </w:numPr>
        <w:suppressAutoHyphens w:val="0"/>
        <w:spacing w:line="360" w:lineRule="auto"/>
        <w:jc w:val="both"/>
        <w:rPr>
          <w:rStyle w:val="HTMLTypewriter"/>
          <w:rFonts w:ascii="Times New Roman" w:hAnsi="Times New Roman" w:cs="Times New Roman"/>
          <w:b/>
          <w:bCs/>
          <w:sz w:val="24"/>
          <w:szCs w:val="24"/>
        </w:rPr>
      </w:pPr>
      <w:r w:rsidRPr="00503559">
        <w:rPr>
          <w:rStyle w:val="HTMLTypewriter"/>
          <w:rFonts w:ascii="Times New Roman" w:hAnsi="Times New Roman" w:cs="Times New Roman"/>
          <w:b/>
          <w:bCs/>
          <w:sz w:val="24"/>
          <w:szCs w:val="24"/>
        </w:rPr>
        <w:t>Key wins</w:t>
      </w:r>
      <w:r w:rsidR="007D2509" w:rsidRPr="00503559">
        <w:rPr>
          <w:rStyle w:val="HTMLTypewriter"/>
          <w:rFonts w:ascii="Times New Roman" w:hAnsi="Times New Roman" w:cs="Times New Roman"/>
          <w:b/>
          <w:bCs/>
          <w:sz w:val="24"/>
          <w:szCs w:val="24"/>
        </w:rPr>
        <w:t xml:space="preserve"> from clients</w:t>
      </w:r>
      <w:r w:rsidR="00F50988" w:rsidRPr="00503559">
        <w:rPr>
          <w:rStyle w:val="HTMLTypewriter"/>
          <w:rFonts w:ascii="Times New Roman" w:hAnsi="Times New Roman" w:cs="Times New Roman"/>
          <w:b/>
          <w:bCs/>
          <w:sz w:val="24"/>
          <w:szCs w:val="24"/>
        </w:rPr>
        <w:t xml:space="preserve"> like Genpact </w:t>
      </w:r>
      <w:r w:rsidR="00D70156" w:rsidRPr="00503559">
        <w:rPr>
          <w:rStyle w:val="HTMLTypewriter"/>
          <w:rFonts w:ascii="Times New Roman" w:hAnsi="Times New Roman" w:cs="Times New Roman"/>
          <w:b/>
          <w:bCs/>
          <w:sz w:val="24"/>
          <w:szCs w:val="24"/>
        </w:rPr>
        <w:t>India, HCL</w:t>
      </w:r>
      <w:r w:rsidR="00F50988" w:rsidRPr="00503559">
        <w:rPr>
          <w:rStyle w:val="HTMLTypewriter"/>
          <w:rFonts w:ascii="Times New Roman" w:hAnsi="Times New Roman" w:cs="Times New Roman"/>
          <w:b/>
          <w:bCs/>
          <w:sz w:val="24"/>
          <w:szCs w:val="24"/>
        </w:rPr>
        <w:t xml:space="preserve"> Technologies </w:t>
      </w:r>
      <w:r w:rsidR="00A86D52" w:rsidRPr="00503559">
        <w:rPr>
          <w:rStyle w:val="HTMLTypewriter"/>
          <w:rFonts w:ascii="Times New Roman" w:hAnsi="Times New Roman" w:cs="Times New Roman"/>
          <w:b/>
          <w:bCs/>
          <w:sz w:val="24"/>
          <w:szCs w:val="24"/>
        </w:rPr>
        <w:t>Ltd, LG</w:t>
      </w:r>
      <w:r w:rsidR="00F50988" w:rsidRPr="00503559">
        <w:rPr>
          <w:rStyle w:val="HTMLTypewriter"/>
          <w:rFonts w:ascii="Times New Roman" w:hAnsi="Times New Roman" w:cs="Times New Roman"/>
          <w:b/>
          <w:bCs/>
          <w:sz w:val="24"/>
          <w:szCs w:val="24"/>
        </w:rPr>
        <w:t xml:space="preserve"> </w:t>
      </w:r>
      <w:r w:rsidR="00A86D52" w:rsidRPr="00503559">
        <w:rPr>
          <w:rStyle w:val="HTMLTypewriter"/>
          <w:rFonts w:ascii="Times New Roman" w:hAnsi="Times New Roman" w:cs="Times New Roman"/>
          <w:b/>
          <w:bCs/>
          <w:sz w:val="24"/>
          <w:szCs w:val="24"/>
        </w:rPr>
        <w:t>Electronics,</w:t>
      </w:r>
      <w:r w:rsidR="00F50988" w:rsidRPr="00503559">
        <w:rPr>
          <w:rStyle w:val="HTMLTypewriter"/>
          <w:rFonts w:ascii="Times New Roman" w:hAnsi="Times New Roman" w:cs="Times New Roman"/>
          <w:b/>
          <w:bCs/>
          <w:sz w:val="24"/>
          <w:szCs w:val="24"/>
        </w:rPr>
        <w:t xml:space="preserve"> </w:t>
      </w:r>
      <w:r w:rsidR="00A86D52" w:rsidRPr="00503559">
        <w:rPr>
          <w:rStyle w:val="HTMLTypewriter"/>
          <w:rFonts w:ascii="Times New Roman" w:hAnsi="Times New Roman" w:cs="Times New Roman"/>
          <w:b/>
          <w:bCs/>
          <w:sz w:val="24"/>
          <w:szCs w:val="24"/>
        </w:rPr>
        <w:t>NSN,</w:t>
      </w:r>
      <w:r w:rsidR="00F50988" w:rsidRPr="00503559">
        <w:rPr>
          <w:rStyle w:val="HTMLTypewriter"/>
          <w:rFonts w:ascii="Times New Roman" w:hAnsi="Times New Roman" w:cs="Times New Roman"/>
          <w:b/>
          <w:bCs/>
          <w:sz w:val="24"/>
          <w:szCs w:val="24"/>
        </w:rPr>
        <w:t xml:space="preserve"> Apollo Tyres etc</w:t>
      </w:r>
      <w:r w:rsidRPr="00503559">
        <w:rPr>
          <w:rStyle w:val="HTMLTypewriter"/>
          <w:rFonts w:ascii="Times New Roman" w:hAnsi="Times New Roman" w:cs="Times New Roman"/>
          <w:b/>
          <w:bCs/>
          <w:sz w:val="24"/>
          <w:szCs w:val="24"/>
        </w:rPr>
        <w:t xml:space="preserve"> done almost 1 Million USD </w:t>
      </w:r>
      <w:r w:rsidR="007D2509" w:rsidRPr="00503559">
        <w:rPr>
          <w:rStyle w:val="HTMLTypewriter"/>
          <w:rFonts w:ascii="Times New Roman" w:hAnsi="Times New Roman" w:cs="Times New Roman"/>
          <w:b/>
          <w:bCs/>
          <w:sz w:val="24"/>
          <w:szCs w:val="24"/>
        </w:rPr>
        <w:t>business.</w:t>
      </w:r>
    </w:p>
    <w:p w:rsidR="006E6927" w:rsidRPr="00503559" w:rsidRDefault="006E6927" w:rsidP="006E6927">
      <w:pPr>
        <w:suppressAutoHyphens w:val="0"/>
        <w:spacing w:line="360" w:lineRule="auto"/>
        <w:ind w:left="502"/>
        <w:jc w:val="both"/>
        <w:rPr>
          <w:b/>
          <w:u w:val="single"/>
        </w:rPr>
      </w:pPr>
    </w:p>
    <w:p w:rsidR="00DA2F5B" w:rsidRPr="00503559" w:rsidRDefault="006D75EA" w:rsidP="006E6927">
      <w:pPr>
        <w:suppressAutoHyphens w:val="0"/>
        <w:spacing w:line="360" w:lineRule="auto"/>
        <w:ind w:left="502"/>
        <w:jc w:val="both"/>
        <w:rPr>
          <w:rFonts w:eastAsia="Courier New"/>
          <w:b/>
          <w:bCs/>
        </w:rPr>
      </w:pPr>
      <w:r>
        <w:rPr>
          <w:b/>
          <w:u w:val="single"/>
        </w:rPr>
        <w:t>National</w:t>
      </w:r>
      <w:r w:rsidR="00F3564C" w:rsidRPr="00503559">
        <w:rPr>
          <w:b/>
          <w:u w:val="single"/>
        </w:rPr>
        <w:t xml:space="preserve"> Business </w:t>
      </w:r>
      <w:r w:rsidR="00AE78B3" w:rsidRPr="00503559">
        <w:rPr>
          <w:b/>
          <w:u w:val="single"/>
        </w:rPr>
        <w:t>Relationship Manager</w:t>
      </w:r>
    </w:p>
    <w:p w:rsidR="00F3564C" w:rsidRPr="00503559" w:rsidRDefault="006E6927" w:rsidP="00D516C3">
      <w:pPr>
        <w:pStyle w:val="WW-PlainText"/>
        <w:spacing w:line="360" w:lineRule="auto"/>
        <w:jc w:val="both"/>
        <w:rPr>
          <w:rFonts w:ascii="Times New Roman" w:hAnsi="Times New Roman"/>
          <w:b/>
          <w:sz w:val="24"/>
          <w:szCs w:val="24"/>
        </w:rPr>
      </w:pPr>
      <w:r w:rsidRPr="00503559">
        <w:rPr>
          <w:rFonts w:ascii="Times New Roman" w:hAnsi="Times New Roman"/>
          <w:b/>
          <w:sz w:val="24"/>
          <w:szCs w:val="24"/>
        </w:rPr>
        <w:t xml:space="preserve">           </w:t>
      </w:r>
      <w:r w:rsidR="00F3564C" w:rsidRPr="00503559">
        <w:rPr>
          <w:rFonts w:ascii="Times New Roman" w:hAnsi="Times New Roman"/>
          <w:b/>
          <w:sz w:val="24"/>
          <w:szCs w:val="24"/>
        </w:rPr>
        <w:t xml:space="preserve"> Tata Teleservices </w:t>
      </w:r>
      <w:r w:rsidR="00C51753" w:rsidRPr="00503559">
        <w:rPr>
          <w:rFonts w:ascii="Times New Roman" w:hAnsi="Times New Roman"/>
          <w:b/>
          <w:sz w:val="24"/>
          <w:szCs w:val="24"/>
        </w:rPr>
        <w:t>Ltd:</w:t>
      </w:r>
      <w:r w:rsidR="009F6D69">
        <w:rPr>
          <w:rFonts w:ascii="Times New Roman" w:hAnsi="Times New Roman"/>
          <w:b/>
          <w:sz w:val="24"/>
          <w:szCs w:val="24"/>
        </w:rPr>
        <w:t xml:space="preserve"> July 2006 –September 2009</w:t>
      </w:r>
    </w:p>
    <w:p w:rsidR="009805BB" w:rsidRPr="00503559" w:rsidRDefault="009805BB" w:rsidP="00BE30FF">
      <w:pPr>
        <w:pStyle w:val="BodyText"/>
        <w:numPr>
          <w:ilvl w:val="0"/>
          <w:numId w:val="44"/>
        </w:numPr>
        <w:spacing w:line="360" w:lineRule="auto"/>
        <w:rPr>
          <w:bCs/>
          <w:szCs w:val="24"/>
        </w:rPr>
      </w:pPr>
      <w:r w:rsidRPr="00503559">
        <w:rPr>
          <w:bCs/>
          <w:szCs w:val="24"/>
        </w:rPr>
        <w:t>Managed named accounts within Delhi NCR and was responsible for achieving designated targets.</w:t>
      </w:r>
    </w:p>
    <w:p w:rsidR="00DA2F5B" w:rsidRPr="00503559" w:rsidRDefault="00DA2F5B" w:rsidP="00BE30FF">
      <w:pPr>
        <w:pStyle w:val="BodyText"/>
        <w:numPr>
          <w:ilvl w:val="0"/>
          <w:numId w:val="44"/>
        </w:numPr>
        <w:spacing w:line="360" w:lineRule="auto"/>
        <w:rPr>
          <w:bCs/>
          <w:szCs w:val="24"/>
        </w:rPr>
      </w:pPr>
      <w:r w:rsidRPr="00503559">
        <w:rPr>
          <w:bCs/>
          <w:szCs w:val="24"/>
        </w:rPr>
        <w:t>Responsible for the Business Development of the Enterpr</w:t>
      </w:r>
      <w:r w:rsidR="00BE30FF" w:rsidRPr="00503559">
        <w:rPr>
          <w:bCs/>
          <w:szCs w:val="24"/>
        </w:rPr>
        <w:t>ise business team and focus on</w:t>
      </w:r>
    </w:p>
    <w:p w:rsidR="00DA2F5B" w:rsidRPr="00503559" w:rsidRDefault="00BE30FF" w:rsidP="00BE30FF">
      <w:pPr>
        <w:pStyle w:val="BodyText"/>
        <w:spacing w:line="360" w:lineRule="auto"/>
        <w:ind w:left="360"/>
        <w:rPr>
          <w:szCs w:val="24"/>
        </w:rPr>
      </w:pPr>
      <w:r w:rsidRPr="00503559">
        <w:rPr>
          <w:szCs w:val="24"/>
        </w:rPr>
        <w:t xml:space="preserve">             </w:t>
      </w:r>
      <w:proofErr w:type="gramStart"/>
      <w:r w:rsidR="00DE5B2E">
        <w:rPr>
          <w:szCs w:val="24"/>
        </w:rPr>
        <w:t>Understanding</w:t>
      </w:r>
      <w:r w:rsidR="00DA2F5B" w:rsidRPr="00503559">
        <w:rPr>
          <w:szCs w:val="24"/>
        </w:rPr>
        <w:t xml:space="preserve"> </w:t>
      </w:r>
      <w:r w:rsidRPr="00503559">
        <w:rPr>
          <w:szCs w:val="24"/>
        </w:rPr>
        <w:t>customer’s</w:t>
      </w:r>
      <w:r w:rsidR="00DA2F5B" w:rsidRPr="00503559">
        <w:rPr>
          <w:szCs w:val="24"/>
        </w:rPr>
        <w:t xml:space="preserve"> telecom requirements</w:t>
      </w:r>
      <w:r w:rsidRPr="00503559">
        <w:rPr>
          <w:szCs w:val="24"/>
        </w:rPr>
        <w:t>.</w:t>
      </w:r>
      <w:proofErr w:type="gramEnd"/>
    </w:p>
    <w:p w:rsidR="00AE4AF0" w:rsidRPr="00503559" w:rsidRDefault="00DA2F5B" w:rsidP="00BE30FF">
      <w:pPr>
        <w:pStyle w:val="BodyText"/>
        <w:numPr>
          <w:ilvl w:val="0"/>
          <w:numId w:val="43"/>
        </w:numPr>
        <w:spacing w:line="360" w:lineRule="auto"/>
        <w:rPr>
          <w:szCs w:val="24"/>
        </w:rPr>
      </w:pPr>
      <w:r w:rsidRPr="00503559">
        <w:rPr>
          <w:szCs w:val="24"/>
        </w:rPr>
        <w:t>Conceptualizing the solution &amp; its requirements, application integration options &amp; demonstrating Proof of concept</w:t>
      </w:r>
      <w:r w:rsidR="001B0ED9" w:rsidRPr="00503559">
        <w:rPr>
          <w:szCs w:val="24"/>
        </w:rPr>
        <w:t xml:space="preserve"> with presales team.</w:t>
      </w:r>
    </w:p>
    <w:p w:rsidR="00DA2F5B" w:rsidRPr="00503559" w:rsidRDefault="009805BB" w:rsidP="00BE30FF">
      <w:pPr>
        <w:pStyle w:val="BodyText"/>
        <w:numPr>
          <w:ilvl w:val="0"/>
          <w:numId w:val="43"/>
        </w:numPr>
        <w:spacing w:line="360" w:lineRule="auto"/>
        <w:rPr>
          <w:szCs w:val="24"/>
        </w:rPr>
      </w:pPr>
      <w:r w:rsidRPr="00503559">
        <w:rPr>
          <w:szCs w:val="24"/>
        </w:rPr>
        <w:t>Handl</w:t>
      </w:r>
      <w:r w:rsidR="002140E4">
        <w:rPr>
          <w:szCs w:val="24"/>
        </w:rPr>
        <w:t xml:space="preserve">ing solutions like Road </w:t>
      </w:r>
      <w:proofErr w:type="gramStart"/>
      <w:r w:rsidR="002140E4">
        <w:rPr>
          <w:szCs w:val="24"/>
        </w:rPr>
        <w:t>Worrier ,</w:t>
      </w:r>
      <w:proofErr w:type="gramEnd"/>
      <w:r w:rsidR="002140E4">
        <w:rPr>
          <w:szCs w:val="24"/>
        </w:rPr>
        <w:t xml:space="preserve"> MPLS connectivity etc.</w:t>
      </w:r>
    </w:p>
    <w:p w:rsidR="00BE30FF" w:rsidRPr="00503559" w:rsidRDefault="00BE30FF" w:rsidP="001C7ECD">
      <w:pPr>
        <w:rPr>
          <w:b/>
          <w:u w:val="single"/>
        </w:rPr>
      </w:pPr>
    </w:p>
    <w:p w:rsidR="00BE30FF" w:rsidRPr="00503559" w:rsidRDefault="00BE30FF" w:rsidP="001C7ECD">
      <w:pPr>
        <w:rPr>
          <w:b/>
          <w:u w:val="single"/>
        </w:rPr>
      </w:pPr>
    </w:p>
    <w:p w:rsidR="00BE30FF" w:rsidRPr="00503559" w:rsidRDefault="00BE30FF" w:rsidP="001C7ECD">
      <w:pPr>
        <w:rPr>
          <w:b/>
          <w:u w:val="single"/>
        </w:rPr>
      </w:pPr>
    </w:p>
    <w:p w:rsidR="001C7ECD" w:rsidRPr="00503559" w:rsidRDefault="001C7ECD" w:rsidP="001C7ECD">
      <w:pPr>
        <w:rPr>
          <w:b/>
        </w:rPr>
      </w:pPr>
      <w:r w:rsidRPr="00503559">
        <w:rPr>
          <w:b/>
          <w:u w:val="single"/>
        </w:rPr>
        <w:t>Achievements</w:t>
      </w:r>
      <w:r w:rsidRPr="00503559">
        <w:rPr>
          <w:b/>
        </w:rPr>
        <w:t>:-</w:t>
      </w:r>
    </w:p>
    <w:p w:rsidR="001C7ECD" w:rsidRPr="00503559" w:rsidRDefault="001C7ECD" w:rsidP="001C7ECD">
      <w:pPr>
        <w:rPr>
          <w:b/>
        </w:rPr>
      </w:pPr>
    </w:p>
    <w:p w:rsidR="00F3564C" w:rsidRPr="00503559" w:rsidRDefault="001C7ECD" w:rsidP="00F3564C">
      <w:pPr>
        <w:numPr>
          <w:ilvl w:val="0"/>
          <w:numId w:val="33"/>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Cs/>
          <w:sz w:val="24"/>
          <w:szCs w:val="24"/>
        </w:rPr>
        <w:lastRenderedPageBreak/>
        <w:t xml:space="preserve">Awarded best Sales performer for the year 2007- </w:t>
      </w:r>
      <w:r w:rsidR="00856038" w:rsidRPr="00503559">
        <w:rPr>
          <w:rStyle w:val="HTMLTypewriter"/>
          <w:rFonts w:ascii="Times New Roman" w:hAnsi="Times New Roman" w:cs="Times New Roman"/>
          <w:bCs/>
          <w:sz w:val="24"/>
          <w:szCs w:val="24"/>
        </w:rPr>
        <w:t>2008 in Town hall.</w:t>
      </w:r>
    </w:p>
    <w:p w:rsidR="001C7ECD" w:rsidRPr="00503559" w:rsidRDefault="001C7ECD" w:rsidP="005C5CFC">
      <w:pPr>
        <w:numPr>
          <w:ilvl w:val="0"/>
          <w:numId w:val="33"/>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Cs/>
          <w:sz w:val="24"/>
          <w:szCs w:val="24"/>
        </w:rPr>
        <w:t xml:space="preserve">Closed single largest order for TTSL worth more than </w:t>
      </w:r>
      <w:r w:rsidR="00856038" w:rsidRPr="00503559">
        <w:rPr>
          <w:rStyle w:val="HTMLTypewriter"/>
          <w:rFonts w:ascii="Times New Roman" w:hAnsi="Times New Roman" w:cs="Times New Roman"/>
          <w:bCs/>
          <w:sz w:val="24"/>
          <w:szCs w:val="24"/>
        </w:rPr>
        <w:t>2 cr.</w:t>
      </w:r>
    </w:p>
    <w:p w:rsidR="006E6927" w:rsidRPr="00503559" w:rsidRDefault="00800452" w:rsidP="006E6927">
      <w:pPr>
        <w:numPr>
          <w:ilvl w:val="0"/>
          <w:numId w:val="33"/>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
          <w:bCs/>
          <w:sz w:val="24"/>
          <w:szCs w:val="24"/>
        </w:rPr>
        <w:t>Created client like Whirlpool of India which was 100% on TTL pan India</w:t>
      </w:r>
      <w:r w:rsidRPr="00503559">
        <w:rPr>
          <w:rStyle w:val="HTMLTypewriter"/>
          <w:rFonts w:ascii="Times New Roman" w:hAnsi="Times New Roman" w:cs="Times New Roman"/>
          <w:bCs/>
          <w:sz w:val="24"/>
          <w:szCs w:val="24"/>
        </w:rPr>
        <w:t>.</w:t>
      </w:r>
    </w:p>
    <w:p w:rsidR="00856038" w:rsidRPr="00503559" w:rsidRDefault="00856038" w:rsidP="005C5CFC">
      <w:pPr>
        <w:numPr>
          <w:ilvl w:val="0"/>
          <w:numId w:val="33"/>
        </w:numPr>
        <w:suppressAutoHyphens w:val="0"/>
        <w:spacing w:line="360" w:lineRule="auto"/>
        <w:jc w:val="both"/>
        <w:rPr>
          <w:rStyle w:val="HTMLTypewriter"/>
          <w:rFonts w:ascii="Times New Roman" w:hAnsi="Times New Roman" w:cs="Times New Roman"/>
          <w:bCs/>
          <w:sz w:val="24"/>
          <w:szCs w:val="24"/>
        </w:rPr>
      </w:pPr>
      <w:r w:rsidRPr="00503559">
        <w:rPr>
          <w:rStyle w:val="HTMLTypewriter"/>
          <w:rFonts w:ascii="Times New Roman" w:hAnsi="Times New Roman" w:cs="Times New Roman"/>
          <w:bCs/>
          <w:sz w:val="24"/>
          <w:szCs w:val="24"/>
        </w:rPr>
        <w:t>Closed big</w:t>
      </w:r>
      <w:r w:rsidR="007D2509" w:rsidRPr="00503559">
        <w:rPr>
          <w:rStyle w:val="HTMLTypewriter"/>
          <w:rFonts w:ascii="Times New Roman" w:hAnsi="Times New Roman" w:cs="Times New Roman"/>
          <w:bCs/>
          <w:sz w:val="24"/>
          <w:szCs w:val="24"/>
        </w:rPr>
        <w:t xml:space="preserve"> ticket </w:t>
      </w:r>
      <w:r w:rsidRPr="00503559">
        <w:rPr>
          <w:rStyle w:val="HTMLTypewriter"/>
          <w:rFonts w:ascii="Times New Roman" w:hAnsi="Times New Roman" w:cs="Times New Roman"/>
          <w:bCs/>
          <w:sz w:val="24"/>
          <w:szCs w:val="24"/>
        </w:rPr>
        <w:t xml:space="preserve">business from clients like </w:t>
      </w:r>
      <w:r w:rsidR="00C30FD7" w:rsidRPr="00503559">
        <w:rPr>
          <w:rStyle w:val="HTMLTypewriter"/>
          <w:rFonts w:ascii="Times New Roman" w:hAnsi="Times New Roman" w:cs="Times New Roman"/>
          <w:bCs/>
          <w:sz w:val="24"/>
          <w:szCs w:val="24"/>
        </w:rPr>
        <w:t>Whirlpool,</w:t>
      </w:r>
      <w:r w:rsidR="00C30FD7">
        <w:rPr>
          <w:rStyle w:val="HTMLTypewriter"/>
          <w:rFonts w:ascii="Times New Roman" w:hAnsi="Times New Roman" w:cs="Times New Roman"/>
          <w:bCs/>
          <w:sz w:val="24"/>
          <w:szCs w:val="24"/>
        </w:rPr>
        <w:t xml:space="preserve"> Samsung</w:t>
      </w:r>
      <w:r w:rsidR="00522EA9">
        <w:rPr>
          <w:rStyle w:val="HTMLTypewriter"/>
          <w:rFonts w:ascii="Times New Roman" w:hAnsi="Times New Roman" w:cs="Times New Roman"/>
          <w:bCs/>
          <w:sz w:val="24"/>
          <w:szCs w:val="24"/>
        </w:rPr>
        <w:t>,</w:t>
      </w:r>
      <w:r w:rsidRPr="00503559">
        <w:rPr>
          <w:rStyle w:val="HTMLTypewriter"/>
          <w:rFonts w:ascii="Times New Roman" w:hAnsi="Times New Roman" w:cs="Times New Roman"/>
          <w:bCs/>
          <w:sz w:val="24"/>
          <w:szCs w:val="24"/>
        </w:rPr>
        <w:t xml:space="preserve"> KPMG, PepsiCo, Coca Cola etc.</w:t>
      </w:r>
    </w:p>
    <w:p w:rsidR="00BF0CC6" w:rsidRPr="00503559" w:rsidRDefault="00BF0CC6" w:rsidP="00D516C3">
      <w:pPr>
        <w:pStyle w:val="WW-PlainText"/>
        <w:spacing w:line="360" w:lineRule="auto"/>
        <w:jc w:val="both"/>
        <w:rPr>
          <w:rFonts w:ascii="Times New Roman" w:hAnsi="Times New Roman"/>
          <w:b/>
          <w:sz w:val="24"/>
          <w:szCs w:val="24"/>
          <w:u w:val="single"/>
        </w:rPr>
      </w:pPr>
    </w:p>
    <w:p w:rsidR="00CB75F5" w:rsidRPr="00503559" w:rsidRDefault="00F3564C" w:rsidP="00F3564C">
      <w:pPr>
        <w:pStyle w:val="WW-PlainText"/>
        <w:spacing w:line="360" w:lineRule="auto"/>
        <w:ind w:left="502"/>
        <w:jc w:val="both"/>
        <w:rPr>
          <w:rFonts w:ascii="Times New Roman" w:hAnsi="Times New Roman"/>
          <w:b/>
          <w:sz w:val="24"/>
          <w:szCs w:val="24"/>
          <w:u w:val="single"/>
        </w:rPr>
      </w:pPr>
      <w:r w:rsidRPr="00503559">
        <w:rPr>
          <w:rFonts w:ascii="Times New Roman" w:hAnsi="Times New Roman"/>
          <w:b/>
          <w:sz w:val="24"/>
          <w:szCs w:val="24"/>
          <w:u w:val="single"/>
        </w:rPr>
        <w:t xml:space="preserve">Key Account Manager </w:t>
      </w:r>
      <w:r w:rsidR="006E6927" w:rsidRPr="00503559">
        <w:rPr>
          <w:rFonts w:ascii="Times New Roman" w:hAnsi="Times New Roman"/>
          <w:b/>
          <w:sz w:val="24"/>
          <w:szCs w:val="24"/>
          <w:u w:val="single"/>
        </w:rPr>
        <w:t>–</w:t>
      </w:r>
      <w:r w:rsidRPr="00503559">
        <w:rPr>
          <w:rFonts w:ascii="Times New Roman" w:hAnsi="Times New Roman"/>
          <w:b/>
          <w:sz w:val="24"/>
          <w:szCs w:val="24"/>
          <w:u w:val="single"/>
        </w:rPr>
        <w:t xml:space="preserve"> Chandigarh</w:t>
      </w:r>
    </w:p>
    <w:p w:rsidR="00F3564C" w:rsidRPr="00503559" w:rsidRDefault="006E6927" w:rsidP="006E6927">
      <w:pPr>
        <w:pStyle w:val="WW-PlainText"/>
        <w:spacing w:line="360" w:lineRule="auto"/>
        <w:jc w:val="both"/>
        <w:rPr>
          <w:rFonts w:ascii="Times New Roman" w:hAnsi="Times New Roman"/>
          <w:b/>
          <w:sz w:val="24"/>
          <w:szCs w:val="24"/>
        </w:rPr>
      </w:pPr>
      <w:r w:rsidRPr="00503559">
        <w:rPr>
          <w:rFonts w:ascii="Times New Roman" w:hAnsi="Times New Roman"/>
          <w:b/>
          <w:sz w:val="24"/>
          <w:szCs w:val="24"/>
        </w:rPr>
        <w:t xml:space="preserve">          </w:t>
      </w:r>
      <w:r w:rsidR="00F3564C" w:rsidRPr="00503559">
        <w:rPr>
          <w:rFonts w:ascii="Times New Roman" w:hAnsi="Times New Roman"/>
          <w:b/>
          <w:sz w:val="24"/>
          <w:szCs w:val="24"/>
        </w:rPr>
        <w:t>Bharti Airtel Ltd</w:t>
      </w:r>
      <w:r w:rsidR="00486909">
        <w:rPr>
          <w:rFonts w:ascii="Times New Roman" w:hAnsi="Times New Roman"/>
          <w:b/>
          <w:sz w:val="24"/>
          <w:szCs w:val="24"/>
        </w:rPr>
        <w:t>: January 2005</w:t>
      </w:r>
      <w:r w:rsidR="009F6D69">
        <w:rPr>
          <w:rFonts w:ascii="Times New Roman" w:hAnsi="Times New Roman"/>
          <w:b/>
          <w:sz w:val="24"/>
          <w:szCs w:val="24"/>
        </w:rPr>
        <w:t xml:space="preserve"> –July 2006</w:t>
      </w:r>
    </w:p>
    <w:p w:rsidR="002F689A" w:rsidRPr="00503559" w:rsidRDefault="006E6927" w:rsidP="00BE30FF">
      <w:pPr>
        <w:pStyle w:val="WW-PlainText"/>
        <w:numPr>
          <w:ilvl w:val="0"/>
          <w:numId w:val="45"/>
        </w:numPr>
        <w:spacing w:line="360" w:lineRule="auto"/>
        <w:jc w:val="both"/>
        <w:rPr>
          <w:rFonts w:ascii="Times New Roman" w:hAnsi="Times New Roman"/>
          <w:sz w:val="24"/>
          <w:szCs w:val="24"/>
        </w:rPr>
      </w:pPr>
      <w:r w:rsidRPr="00503559">
        <w:rPr>
          <w:rFonts w:ascii="Times New Roman" w:hAnsi="Times New Roman"/>
          <w:sz w:val="24"/>
          <w:szCs w:val="24"/>
        </w:rPr>
        <w:t>Responsibilities included</w:t>
      </w:r>
      <w:r w:rsidR="00F3564C" w:rsidRPr="00503559">
        <w:rPr>
          <w:rFonts w:ascii="Times New Roman" w:hAnsi="Times New Roman"/>
          <w:sz w:val="24"/>
          <w:szCs w:val="24"/>
        </w:rPr>
        <w:t xml:space="preserve"> business generation for the wire </w:t>
      </w:r>
      <w:r w:rsidR="00855B49" w:rsidRPr="00503559">
        <w:rPr>
          <w:rFonts w:ascii="Times New Roman" w:hAnsi="Times New Roman"/>
          <w:sz w:val="24"/>
          <w:szCs w:val="24"/>
        </w:rPr>
        <w:t>line and</w:t>
      </w:r>
      <w:r w:rsidR="00F3564C" w:rsidRPr="00503559">
        <w:rPr>
          <w:rFonts w:ascii="Times New Roman" w:hAnsi="Times New Roman"/>
          <w:sz w:val="24"/>
          <w:szCs w:val="24"/>
        </w:rPr>
        <w:t xml:space="preserve"> data </w:t>
      </w:r>
      <w:r w:rsidR="00855B49" w:rsidRPr="00503559">
        <w:rPr>
          <w:rFonts w:ascii="Times New Roman" w:hAnsi="Times New Roman"/>
          <w:sz w:val="24"/>
          <w:szCs w:val="24"/>
        </w:rPr>
        <w:t>business.</w:t>
      </w:r>
    </w:p>
    <w:p w:rsidR="00F3564C" w:rsidRPr="00503559" w:rsidRDefault="00F3564C" w:rsidP="00BE30FF">
      <w:pPr>
        <w:pStyle w:val="WW-PlainText"/>
        <w:numPr>
          <w:ilvl w:val="0"/>
          <w:numId w:val="45"/>
        </w:numPr>
        <w:spacing w:line="360" w:lineRule="auto"/>
        <w:jc w:val="both"/>
        <w:rPr>
          <w:rFonts w:ascii="Times New Roman" w:hAnsi="Times New Roman"/>
          <w:sz w:val="24"/>
          <w:szCs w:val="24"/>
        </w:rPr>
      </w:pPr>
      <w:r w:rsidRPr="00503559">
        <w:rPr>
          <w:rFonts w:ascii="Times New Roman" w:hAnsi="Times New Roman"/>
          <w:sz w:val="24"/>
          <w:szCs w:val="24"/>
        </w:rPr>
        <w:t xml:space="preserve">Managed current as well as new accounts and generate new </w:t>
      </w:r>
      <w:r w:rsidR="006E6927" w:rsidRPr="00503559">
        <w:rPr>
          <w:rFonts w:ascii="Times New Roman" w:hAnsi="Times New Roman"/>
          <w:sz w:val="24"/>
          <w:szCs w:val="24"/>
        </w:rPr>
        <w:t>business.</w:t>
      </w:r>
    </w:p>
    <w:p w:rsidR="00F3564C" w:rsidRPr="00503559" w:rsidRDefault="006E6927" w:rsidP="00BE30FF">
      <w:pPr>
        <w:pStyle w:val="WW-PlainText"/>
        <w:numPr>
          <w:ilvl w:val="0"/>
          <w:numId w:val="45"/>
        </w:numPr>
        <w:spacing w:line="360" w:lineRule="auto"/>
        <w:jc w:val="both"/>
        <w:rPr>
          <w:rFonts w:ascii="Times New Roman" w:hAnsi="Times New Roman"/>
          <w:sz w:val="24"/>
          <w:szCs w:val="24"/>
        </w:rPr>
      </w:pPr>
      <w:r w:rsidRPr="00503559">
        <w:rPr>
          <w:rFonts w:ascii="Times New Roman" w:hAnsi="Times New Roman"/>
          <w:sz w:val="24"/>
          <w:szCs w:val="24"/>
        </w:rPr>
        <w:t>Developed new</w:t>
      </w:r>
      <w:r w:rsidR="00F3564C" w:rsidRPr="00503559">
        <w:rPr>
          <w:rFonts w:ascii="Times New Roman" w:hAnsi="Times New Roman"/>
          <w:sz w:val="24"/>
          <w:szCs w:val="24"/>
        </w:rPr>
        <w:t xml:space="preserve"> major accounts in the region with high </w:t>
      </w:r>
      <w:r w:rsidRPr="00503559">
        <w:rPr>
          <w:rFonts w:ascii="Times New Roman" w:hAnsi="Times New Roman"/>
          <w:sz w:val="24"/>
          <w:szCs w:val="24"/>
        </w:rPr>
        <w:t>revenue.</w:t>
      </w:r>
    </w:p>
    <w:p w:rsidR="00F3564C" w:rsidRPr="00503559" w:rsidRDefault="00F3564C" w:rsidP="00BE30FF">
      <w:pPr>
        <w:pStyle w:val="WW-PlainText"/>
        <w:numPr>
          <w:ilvl w:val="0"/>
          <w:numId w:val="45"/>
        </w:numPr>
        <w:spacing w:line="360" w:lineRule="auto"/>
        <w:jc w:val="both"/>
        <w:rPr>
          <w:rFonts w:ascii="Times New Roman" w:hAnsi="Times New Roman"/>
          <w:sz w:val="24"/>
          <w:szCs w:val="24"/>
        </w:rPr>
      </w:pPr>
      <w:r w:rsidRPr="00503559">
        <w:rPr>
          <w:rFonts w:ascii="Times New Roman" w:hAnsi="Times New Roman"/>
          <w:sz w:val="24"/>
          <w:szCs w:val="24"/>
        </w:rPr>
        <w:t xml:space="preserve">Worked closely with pre sales team for the </w:t>
      </w:r>
      <w:r w:rsidR="006E6927" w:rsidRPr="00503559">
        <w:rPr>
          <w:rFonts w:ascii="Times New Roman" w:hAnsi="Times New Roman"/>
          <w:sz w:val="24"/>
          <w:szCs w:val="24"/>
        </w:rPr>
        <w:t>correct solution.</w:t>
      </w:r>
    </w:p>
    <w:p w:rsidR="00F3564C" w:rsidRPr="00503559" w:rsidRDefault="00F3564C" w:rsidP="00BE30FF">
      <w:pPr>
        <w:pStyle w:val="WW-PlainText"/>
        <w:numPr>
          <w:ilvl w:val="0"/>
          <w:numId w:val="45"/>
        </w:numPr>
        <w:spacing w:line="360" w:lineRule="auto"/>
        <w:jc w:val="both"/>
        <w:rPr>
          <w:rFonts w:ascii="Times New Roman" w:hAnsi="Times New Roman"/>
          <w:sz w:val="24"/>
          <w:szCs w:val="24"/>
        </w:rPr>
      </w:pPr>
      <w:r w:rsidRPr="00503559">
        <w:rPr>
          <w:rFonts w:ascii="Times New Roman" w:hAnsi="Times New Roman"/>
          <w:sz w:val="24"/>
          <w:szCs w:val="24"/>
        </w:rPr>
        <w:t xml:space="preserve">Have demonstrated </w:t>
      </w:r>
      <w:r w:rsidR="00F2008F" w:rsidRPr="00503559">
        <w:rPr>
          <w:rFonts w:ascii="Times New Roman" w:hAnsi="Times New Roman"/>
          <w:sz w:val="24"/>
          <w:szCs w:val="24"/>
        </w:rPr>
        <w:t xml:space="preserve">achievement orientation and team leadership skills with experience of managing the team of 5 professionals for 2 </w:t>
      </w:r>
      <w:r w:rsidR="006E6927" w:rsidRPr="00503559">
        <w:rPr>
          <w:rFonts w:ascii="Times New Roman" w:hAnsi="Times New Roman"/>
          <w:sz w:val="24"/>
          <w:szCs w:val="24"/>
        </w:rPr>
        <w:t>years.</w:t>
      </w:r>
    </w:p>
    <w:p w:rsidR="00BE30FF" w:rsidRPr="00503559" w:rsidRDefault="00BE30FF" w:rsidP="00D516C3">
      <w:pPr>
        <w:pStyle w:val="WW-PlainText"/>
        <w:spacing w:line="360" w:lineRule="auto"/>
        <w:jc w:val="both"/>
        <w:rPr>
          <w:rFonts w:ascii="Times New Roman" w:hAnsi="Times New Roman"/>
          <w:sz w:val="24"/>
          <w:szCs w:val="24"/>
        </w:rPr>
      </w:pPr>
    </w:p>
    <w:p w:rsidR="00F3564C" w:rsidRPr="00503559" w:rsidRDefault="00F3564C" w:rsidP="00D516C3">
      <w:pPr>
        <w:pStyle w:val="WW-PlainText"/>
        <w:spacing w:line="360" w:lineRule="auto"/>
        <w:jc w:val="both"/>
        <w:rPr>
          <w:rFonts w:ascii="Times New Roman" w:hAnsi="Times New Roman"/>
          <w:b/>
          <w:sz w:val="24"/>
          <w:szCs w:val="24"/>
          <w:u w:val="single"/>
        </w:rPr>
      </w:pPr>
      <w:r w:rsidRPr="00503559">
        <w:rPr>
          <w:rFonts w:ascii="Times New Roman" w:hAnsi="Times New Roman"/>
          <w:b/>
          <w:sz w:val="24"/>
          <w:szCs w:val="24"/>
          <w:u w:val="single"/>
        </w:rPr>
        <w:t xml:space="preserve"> Sales Manager </w:t>
      </w:r>
      <w:r w:rsidR="00F2008F" w:rsidRPr="00503559">
        <w:rPr>
          <w:rFonts w:ascii="Times New Roman" w:hAnsi="Times New Roman"/>
          <w:b/>
          <w:sz w:val="24"/>
          <w:szCs w:val="24"/>
          <w:u w:val="single"/>
        </w:rPr>
        <w:t xml:space="preserve">– Corporate Sales </w:t>
      </w:r>
    </w:p>
    <w:p w:rsidR="002F689A" w:rsidRPr="00503559" w:rsidRDefault="002F689A" w:rsidP="00D516C3">
      <w:pPr>
        <w:pStyle w:val="WW-PlainText"/>
        <w:spacing w:line="360" w:lineRule="auto"/>
        <w:jc w:val="both"/>
        <w:rPr>
          <w:rFonts w:ascii="Times New Roman" w:hAnsi="Times New Roman"/>
          <w:b/>
          <w:sz w:val="24"/>
          <w:szCs w:val="24"/>
        </w:rPr>
      </w:pPr>
      <w:r w:rsidRPr="00503559">
        <w:rPr>
          <w:rFonts w:ascii="Times New Roman" w:hAnsi="Times New Roman"/>
          <w:b/>
          <w:sz w:val="24"/>
          <w:szCs w:val="24"/>
        </w:rPr>
        <w:t>Reliance Infocomm Ltd</w:t>
      </w:r>
      <w:r w:rsidR="003544C4">
        <w:rPr>
          <w:rFonts w:ascii="Times New Roman" w:hAnsi="Times New Roman"/>
          <w:b/>
          <w:sz w:val="24"/>
          <w:szCs w:val="24"/>
        </w:rPr>
        <w:t xml:space="preserve"> – October 2001</w:t>
      </w:r>
      <w:r w:rsidR="00486909">
        <w:rPr>
          <w:rFonts w:ascii="Times New Roman" w:hAnsi="Times New Roman"/>
          <w:b/>
          <w:sz w:val="24"/>
          <w:szCs w:val="24"/>
        </w:rPr>
        <w:t>- January 2005</w:t>
      </w:r>
    </w:p>
    <w:p w:rsidR="00C35CE1" w:rsidRPr="00503559" w:rsidRDefault="00131951" w:rsidP="00F11381">
      <w:pPr>
        <w:pStyle w:val="BodyText"/>
        <w:numPr>
          <w:ilvl w:val="0"/>
          <w:numId w:val="46"/>
        </w:numPr>
        <w:spacing w:line="360" w:lineRule="auto"/>
        <w:jc w:val="both"/>
        <w:rPr>
          <w:szCs w:val="24"/>
        </w:rPr>
      </w:pPr>
      <w:r w:rsidRPr="00503559">
        <w:rPr>
          <w:szCs w:val="24"/>
        </w:rPr>
        <w:t xml:space="preserve">Promote RIM, </w:t>
      </w:r>
      <w:r w:rsidR="00850D48" w:rsidRPr="00503559">
        <w:rPr>
          <w:szCs w:val="24"/>
        </w:rPr>
        <w:t>Wireless Solutions, Analog</w:t>
      </w:r>
      <w:r w:rsidRPr="00503559">
        <w:rPr>
          <w:szCs w:val="24"/>
        </w:rPr>
        <w:t xml:space="preserve"> lines and PRI </w:t>
      </w:r>
      <w:r w:rsidR="00CC300E" w:rsidRPr="00503559">
        <w:rPr>
          <w:szCs w:val="24"/>
        </w:rPr>
        <w:t>Lines in</w:t>
      </w:r>
      <w:r w:rsidRPr="00503559">
        <w:rPr>
          <w:szCs w:val="24"/>
        </w:rPr>
        <w:t xml:space="preserve"> Delhi &amp; NCR</w:t>
      </w:r>
      <w:r w:rsidR="00D516C3" w:rsidRPr="00503559">
        <w:rPr>
          <w:szCs w:val="24"/>
        </w:rPr>
        <w:t>, identifying</w:t>
      </w:r>
      <w:r w:rsidR="00DA2F5B" w:rsidRPr="00503559">
        <w:rPr>
          <w:szCs w:val="24"/>
        </w:rPr>
        <w:t xml:space="preserve"> possible business opportunities in the existing </w:t>
      </w:r>
      <w:r w:rsidR="005E26B6" w:rsidRPr="00503559">
        <w:rPr>
          <w:szCs w:val="24"/>
        </w:rPr>
        <w:t xml:space="preserve">accounts. </w:t>
      </w:r>
    </w:p>
    <w:p w:rsidR="00C35CE1" w:rsidRPr="00503559" w:rsidRDefault="005E26B6" w:rsidP="00F11381">
      <w:pPr>
        <w:pStyle w:val="BodyText"/>
        <w:numPr>
          <w:ilvl w:val="0"/>
          <w:numId w:val="46"/>
        </w:numPr>
        <w:spacing w:line="360" w:lineRule="auto"/>
        <w:jc w:val="both"/>
        <w:rPr>
          <w:szCs w:val="24"/>
        </w:rPr>
      </w:pPr>
      <w:r w:rsidRPr="00503559">
        <w:rPr>
          <w:szCs w:val="24"/>
        </w:rPr>
        <w:t xml:space="preserve">Appointing and managing major Channel Partners </w:t>
      </w:r>
      <w:r w:rsidR="00DA2F5B" w:rsidRPr="00503559">
        <w:rPr>
          <w:szCs w:val="24"/>
        </w:rPr>
        <w:t xml:space="preserve">in the assigned </w:t>
      </w:r>
      <w:r w:rsidR="00D516C3" w:rsidRPr="00503559">
        <w:rPr>
          <w:szCs w:val="24"/>
        </w:rPr>
        <w:t xml:space="preserve">territory. </w:t>
      </w:r>
    </w:p>
    <w:p w:rsidR="00C35CE1" w:rsidRPr="00503559" w:rsidRDefault="00D516C3" w:rsidP="00F11381">
      <w:pPr>
        <w:pStyle w:val="BodyText"/>
        <w:numPr>
          <w:ilvl w:val="0"/>
          <w:numId w:val="46"/>
        </w:numPr>
        <w:spacing w:line="360" w:lineRule="auto"/>
        <w:jc w:val="both"/>
        <w:rPr>
          <w:szCs w:val="24"/>
        </w:rPr>
      </w:pPr>
      <w:r w:rsidRPr="00503559">
        <w:rPr>
          <w:szCs w:val="24"/>
        </w:rPr>
        <w:t>Conducting</w:t>
      </w:r>
      <w:r w:rsidR="00DA2F5B" w:rsidRPr="00503559">
        <w:rPr>
          <w:szCs w:val="24"/>
        </w:rPr>
        <w:t xml:space="preserve"> sales campaigns in the assigned territory and drive the movement of t</w:t>
      </w:r>
      <w:r w:rsidR="00C35CE1" w:rsidRPr="00503559">
        <w:rPr>
          <w:szCs w:val="24"/>
        </w:rPr>
        <w:t>he presales solution.</w:t>
      </w:r>
    </w:p>
    <w:p w:rsidR="005C5CFC" w:rsidRPr="00503559" w:rsidRDefault="00D516C3" w:rsidP="00F11381">
      <w:pPr>
        <w:pStyle w:val="BodyText"/>
        <w:numPr>
          <w:ilvl w:val="0"/>
          <w:numId w:val="46"/>
        </w:numPr>
        <w:spacing w:line="360" w:lineRule="auto"/>
        <w:jc w:val="both"/>
        <w:rPr>
          <w:szCs w:val="24"/>
        </w:rPr>
      </w:pPr>
      <w:r w:rsidRPr="00503559">
        <w:rPr>
          <w:szCs w:val="24"/>
        </w:rPr>
        <w:t>Monitoring</w:t>
      </w:r>
      <w:r w:rsidR="00DA2F5B" w:rsidRPr="00503559">
        <w:rPr>
          <w:szCs w:val="24"/>
        </w:rPr>
        <w:t xml:space="preserve"> the performance and taking appropriate corrective actions wherever required.</w:t>
      </w:r>
    </w:p>
    <w:p w:rsidR="005C5CFC" w:rsidRPr="00503559" w:rsidRDefault="005C5CFC" w:rsidP="00D516C3">
      <w:pPr>
        <w:pStyle w:val="WW-PlainText"/>
        <w:tabs>
          <w:tab w:val="left" w:pos="1193"/>
        </w:tabs>
        <w:spacing w:line="360" w:lineRule="auto"/>
        <w:rPr>
          <w:rFonts w:ascii="Times New Roman" w:hAnsi="Times New Roman"/>
          <w:b/>
          <w:sz w:val="24"/>
          <w:szCs w:val="24"/>
        </w:rPr>
      </w:pPr>
    </w:p>
    <w:p w:rsidR="00DA2F5B" w:rsidRPr="00503559" w:rsidRDefault="00DA2F5B" w:rsidP="005C5CFC">
      <w:pPr>
        <w:pStyle w:val="WW-PlainText"/>
        <w:pBdr>
          <w:top w:val="single" w:sz="4" w:space="1" w:color="auto"/>
          <w:left w:val="single" w:sz="4" w:space="4" w:color="auto"/>
          <w:bottom w:val="single" w:sz="4" w:space="1" w:color="auto"/>
          <w:right w:val="single" w:sz="4" w:space="4" w:color="auto"/>
        </w:pBdr>
        <w:tabs>
          <w:tab w:val="left" w:pos="1193"/>
        </w:tabs>
        <w:jc w:val="center"/>
        <w:rPr>
          <w:rFonts w:ascii="Times New Roman" w:hAnsi="Times New Roman"/>
          <w:b/>
          <w:sz w:val="24"/>
          <w:szCs w:val="24"/>
        </w:rPr>
      </w:pPr>
      <w:r w:rsidRPr="00503559">
        <w:rPr>
          <w:rFonts w:ascii="Times New Roman" w:hAnsi="Times New Roman"/>
          <w:b/>
          <w:sz w:val="24"/>
          <w:szCs w:val="24"/>
        </w:rPr>
        <w:t>Academia</w:t>
      </w:r>
    </w:p>
    <w:p w:rsidR="00DA2F5B" w:rsidRPr="00503559" w:rsidRDefault="00DA2F5B">
      <w:pPr>
        <w:pStyle w:val="WW-PlainText"/>
        <w:tabs>
          <w:tab w:val="left" w:pos="1193"/>
        </w:tabs>
        <w:rPr>
          <w:rFonts w:ascii="Times New Roman" w:hAnsi="Times New Roman"/>
          <w:sz w:val="24"/>
          <w:szCs w:val="24"/>
        </w:rPr>
      </w:pPr>
      <w:r w:rsidRPr="00503559">
        <w:rPr>
          <w:rFonts w:ascii="Times New Roman" w:hAnsi="Times New Roman"/>
          <w:sz w:val="24"/>
          <w:szCs w:val="24"/>
        </w:rPr>
        <w:t xml:space="preserve"> </w:t>
      </w:r>
    </w:p>
    <w:p w:rsidR="00DA2F5B" w:rsidRPr="00503559" w:rsidRDefault="002C1346">
      <w:pPr>
        <w:pStyle w:val="WW-PlainText"/>
        <w:rPr>
          <w:rFonts w:ascii="Times New Roman" w:hAnsi="Times New Roman"/>
          <w:sz w:val="24"/>
          <w:szCs w:val="24"/>
        </w:rPr>
      </w:pPr>
      <w:r w:rsidRPr="00503559">
        <w:rPr>
          <w:rFonts w:ascii="Times New Roman" w:hAnsi="Times New Roman"/>
          <w:sz w:val="24"/>
          <w:szCs w:val="24"/>
        </w:rPr>
        <w:t>B.E</w:t>
      </w:r>
      <w:r w:rsidR="00E81B0B">
        <w:rPr>
          <w:rFonts w:ascii="Times New Roman" w:hAnsi="Times New Roman"/>
          <w:sz w:val="24"/>
          <w:szCs w:val="24"/>
        </w:rPr>
        <w:t xml:space="preserve">    </w:t>
      </w:r>
      <w:r w:rsidR="00490A7E" w:rsidRPr="00503559">
        <w:rPr>
          <w:rFonts w:ascii="Times New Roman" w:hAnsi="Times New Roman"/>
          <w:sz w:val="24"/>
          <w:szCs w:val="24"/>
        </w:rPr>
        <w:t xml:space="preserve">          </w:t>
      </w:r>
      <w:r w:rsidR="00DA2F5B" w:rsidRPr="00503559">
        <w:rPr>
          <w:rFonts w:ascii="Times New Roman" w:hAnsi="Times New Roman"/>
          <w:sz w:val="24"/>
          <w:szCs w:val="24"/>
        </w:rPr>
        <w:tab/>
      </w:r>
      <w:r w:rsidR="00DA2F5B" w:rsidRPr="00503559">
        <w:rPr>
          <w:rFonts w:ascii="Times New Roman" w:hAnsi="Times New Roman"/>
          <w:sz w:val="24"/>
          <w:szCs w:val="24"/>
        </w:rPr>
        <w:tab/>
      </w:r>
      <w:r w:rsidR="00490A7E" w:rsidRPr="00503559">
        <w:rPr>
          <w:rFonts w:ascii="Times New Roman" w:hAnsi="Times New Roman"/>
          <w:sz w:val="24"/>
          <w:szCs w:val="24"/>
        </w:rPr>
        <w:t xml:space="preserve">     </w:t>
      </w:r>
      <w:r w:rsidR="00AB69BB" w:rsidRPr="00503559">
        <w:rPr>
          <w:rFonts w:ascii="Times New Roman" w:hAnsi="Times New Roman"/>
          <w:sz w:val="24"/>
          <w:szCs w:val="24"/>
        </w:rPr>
        <w:t xml:space="preserve">           </w:t>
      </w:r>
      <w:r w:rsidR="00DA2F5B" w:rsidRPr="00503559">
        <w:rPr>
          <w:rFonts w:ascii="Times New Roman" w:hAnsi="Times New Roman"/>
          <w:sz w:val="24"/>
          <w:szCs w:val="24"/>
        </w:rPr>
        <w:t xml:space="preserve">Dr. Baba Sahib </w:t>
      </w:r>
      <w:r w:rsidR="00D560F2" w:rsidRPr="00503559">
        <w:rPr>
          <w:rFonts w:ascii="Times New Roman" w:hAnsi="Times New Roman"/>
          <w:sz w:val="24"/>
          <w:szCs w:val="24"/>
        </w:rPr>
        <w:t xml:space="preserve">Ambedkar </w:t>
      </w:r>
      <w:r w:rsidR="00DA2F5B" w:rsidRPr="00503559">
        <w:rPr>
          <w:rFonts w:ascii="Times New Roman" w:hAnsi="Times New Roman"/>
          <w:sz w:val="24"/>
          <w:szCs w:val="24"/>
        </w:rPr>
        <w:t xml:space="preserve">Marathwada </w:t>
      </w:r>
      <w:r w:rsidR="00F11913" w:rsidRPr="00503559">
        <w:rPr>
          <w:rFonts w:ascii="Times New Roman" w:hAnsi="Times New Roman"/>
          <w:sz w:val="24"/>
          <w:szCs w:val="24"/>
        </w:rPr>
        <w:t xml:space="preserve">University, </w:t>
      </w:r>
      <w:r w:rsidR="00E81B0B">
        <w:rPr>
          <w:rFonts w:ascii="Times New Roman" w:hAnsi="Times New Roman"/>
          <w:sz w:val="24"/>
          <w:szCs w:val="24"/>
        </w:rPr>
        <w:t xml:space="preserve"> </w:t>
      </w:r>
      <w:r w:rsidR="005334EE" w:rsidRPr="00503559">
        <w:rPr>
          <w:rFonts w:ascii="Times New Roman" w:hAnsi="Times New Roman"/>
          <w:sz w:val="24"/>
          <w:szCs w:val="24"/>
        </w:rPr>
        <w:t xml:space="preserve"> </w:t>
      </w:r>
      <w:r w:rsidR="00F11913" w:rsidRPr="00503559">
        <w:rPr>
          <w:rFonts w:ascii="Times New Roman" w:hAnsi="Times New Roman"/>
          <w:sz w:val="24"/>
          <w:szCs w:val="24"/>
        </w:rPr>
        <w:t>Aurangabad</w:t>
      </w:r>
      <w:r w:rsidR="00DA2F5B" w:rsidRPr="00503559">
        <w:rPr>
          <w:rFonts w:ascii="Times New Roman" w:hAnsi="Times New Roman"/>
          <w:sz w:val="24"/>
          <w:szCs w:val="24"/>
        </w:rPr>
        <w:tab/>
      </w:r>
      <w:r w:rsidR="00DA2F5B" w:rsidRPr="00503559">
        <w:rPr>
          <w:rFonts w:ascii="Times New Roman" w:hAnsi="Times New Roman"/>
          <w:sz w:val="24"/>
          <w:szCs w:val="24"/>
        </w:rPr>
        <w:tab/>
      </w:r>
      <w:r w:rsidR="00DA2F5B" w:rsidRPr="00503559">
        <w:rPr>
          <w:rFonts w:ascii="Times New Roman" w:hAnsi="Times New Roman"/>
          <w:sz w:val="24"/>
          <w:szCs w:val="24"/>
        </w:rPr>
        <w:tab/>
      </w:r>
      <w:r w:rsidR="00DA2F5B" w:rsidRPr="00503559">
        <w:rPr>
          <w:rFonts w:ascii="Times New Roman" w:hAnsi="Times New Roman"/>
          <w:sz w:val="24"/>
          <w:szCs w:val="24"/>
        </w:rPr>
        <w:tab/>
        <w:t xml:space="preserve">   </w:t>
      </w:r>
    </w:p>
    <w:p w:rsidR="003D5C5F" w:rsidRPr="00503559" w:rsidRDefault="00DA2F5B" w:rsidP="001C446B">
      <w:pPr>
        <w:pStyle w:val="WW-PlainText"/>
        <w:rPr>
          <w:rFonts w:ascii="Times New Roman" w:hAnsi="Times New Roman"/>
          <w:sz w:val="24"/>
          <w:szCs w:val="24"/>
        </w:rPr>
      </w:pPr>
      <w:r w:rsidRPr="00503559">
        <w:rPr>
          <w:rFonts w:ascii="Times New Roman" w:hAnsi="Times New Roman"/>
          <w:sz w:val="24"/>
          <w:szCs w:val="24"/>
        </w:rPr>
        <w:t>MBA (Marketing)</w:t>
      </w:r>
      <w:r w:rsidRPr="00503559">
        <w:rPr>
          <w:rFonts w:ascii="Times New Roman" w:hAnsi="Times New Roman"/>
          <w:sz w:val="24"/>
          <w:szCs w:val="24"/>
        </w:rPr>
        <w:tab/>
      </w:r>
      <w:r w:rsidR="00E15B0E" w:rsidRPr="00503559">
        <w:rPr>
          <w:rFonts w:ascii="Times New Roman" w:hAnsi="Times New Roman"/>
          <w:sz w:val="24"/>
          <w:szCs w:val="24"/>
        </w:rPr>
        <w:t xml:space="preserve"> </w:t>
      </w:r>
      <w:r w:rsidR="00E81B0B">
        <w:rPr>
          <w:rFonts w:ascii="Times New Roman" w:hAnsi="Times New Roman"/>
          <w:sz w:val="24"/>
          <w:szCs w:val="24"/>
        </w:rPr>
        <w:tab/>
        <w:t xml:space="preserve">    </w:t>
      </w:r>
      <w:r w:rsidR="00066D1B" w:rsidRPr="00503559">
        <w:rPr>
          <w:rFonts w:ascii="Times New Roman" w:hAnsi="Times New Roman"/>
          <w:sz w:val="24"/>
          <w:szCs w:val="24"/>
        </w:rPr>
        <w:t>SCDL-Pune</w:t>
      </w:r>
    </w:p>
    <w:p w:rsidR="003D5C5F" w:rsidRPr="00503559" w:rsidRDefault="003D5C5F" w:rsidP="001C446B">
      <w:pPr>
        <w:pStyle w:val="WW-PlainText"/>
        <w:rPr>
          <w:rFonts w:ascii="Times New Roman" w:hAnsi="Times New Roman"/>
          <w:b/>
          <w:bCs/>
          <w:iCs/>
          <w:sz w:val="24"/>
          <w:szCs w:val="24"/>
        </w:rPr>
      </w:pPr>
    </w:p>
    <w:p w:rsidR="00DA2F5B" w:rsidRPr="00503559" w:rsidRDefault="00DA2F5B" w:rsidP="001C446B">
      <w:pPr>
        <w:pStyle w:val="WW-PlainText"/>
        <w:rPr>
          <w:rFonts w:ascii="Times New Roman" w:hAnsi="Times New Roman"/>
          <w:sz w:val="24"/>
          <w:szCs w:val="24"/>
        </w:rPr>
      </w:pPr>
      <w:r w:rsidRPr="00503559">
        <w:rPr>
          <w:rFonts w:ascii="Times New Roman" w:hAnsi="Times New Roman"/>
          <w:b/>
          <w:bCs/>
          <w:iCs/>
          <w:sz w:val="24"/>
          <w:szCs w:val="24"/>
        </w:rPr>
        <w:t xml:space="preserve">Date of </w:t>
      </w:r>
      <w:r w:rsidR="00D516C3" w:rsidRPr="00503559">
        <w:rPr>
          <w:rFonts w:ascii="Times New Roman" w:hAnsi="Times New Roman"/>
          <w:b/>
          <w:bCs/>
          <w:iCs/>
          <w:sz w:val="24"/>
          <w:szCs w:val="24"/>
        </w:rPr>
        <w:t>Birth</w:t>
      </w:r>
      <w:r w:rsidR="00D516C3" w:rsidRPr="00503559">
        <w:rPr>
          <w:rFonts w:ascii="Times New Roman" w:hAnsi="Times New Roman"/>
          <w:iCs/>
          <w:sz w:val="24"/>
          <w:szCs w:val="24"/>
        </w:rPr>
        <w:t xml:space="preserve"> -</w:t>
      </w:r>
      <w:r w:rsidR="00697C1A">
        <w:rPr>
          <w:rFonts w:ascii="Times New Roman" w:hAnsi="Times New Roman"/>
          <w:iCs/>
          <w:sz w:val="24"/>
          <w:szCs w:val="24"/>
        </w:rPr>
        <w:t xml:space="preserve"> 11th April 1978</w:t>
      </w:r>
      <w:r w:rsidRPr="00503559">
        <w:rPr>
          <w:rFonts w:ascii="Times New Roman" w:hAnsi="Times New Roman"/>
          <w:iCs/>
          <w:sz w:val="24"/>
          <w:szCs w:val="24"/>
        </w:rPr>
        <w:tab/>
      </w:r>
      <w:r w:rsidRPr="00503559">
        <w:rPr>
          <w:rFonts w:ascii="Times New Roman" w:hAnsi="Times New Roman"/>
          <w:sz w:val="24"/>
          <w:szCs w:val="24"/>
        </w:rPr>
        <w:tab/>
        <w:t xml:space="preserve">                  </w:t>
      </w:r>
    </w:p>
    <w:sectPr w:rsidR="00DA2F5B" w:rsidRPr="00503559" w:rsidSect="00D516C3">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709"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F4A" w:rsidRDefault="00C26F4A" w:rsidP="00793DCB">
      <w:r>
        <w:separator/>
      </w:r>
    </w:p>
  </w:endnote>
  <w:endnote w:type="continuationSeparator" w:id="0">
    <w:p w:rsidR="00C26F4A" w:rsidRDefault="00C26F4A" w:rsidP="00793D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any">
    <w:altName w:val="Arial"/>
    <w:charset w:val="00"/>
    <w:family w:val="swiss"/>
    <w:pitch w:val="variable"/>
    <w:sig w:usb0="00000000" w:usb1="00000000" w:usb2="00000000" w:usb3="00000000" w:csb0="00000000" w:csb1="00000000"/>
  </w:font>
  <w:font w:name="Andale Sans UI">
    <w:altName w:val="Times New Roman"/>
    <w:charset w:val="00"/>
    <w:family w:val="auto"/>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E10" w:rsidRDefault="000E7E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E10" w:rsidRDefault="000E7E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E10" w:rsidRDefault="000E7E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F4A" w:rsidRDefault="00C26F4A" w:rsidP="00793DCB">
      <w:r>
        <w:separator/>
      </w:r>
    </w:p>
  </w:footnote>
  <w:footnote w:type="continuationSeparator" w:id="0">
    <w:p w:rsidR="00C26F4A" w:rsidRDefault="00C26F4A" w:rsidP="00793D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E10" w:rsidRDefault="000E7E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E10" w:rsidRDefault="000E7E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E10" w:rsidRDefault="000E7E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5"/>
      <w:numFmt w:val="decimal"/>
      <w:lvlText w:val="%1)"/>
      <w:lvlJc w:val="left"/>
      <w:pPr>
        <w:tabs>
          <w:tab w:val="num" w:pos="720"/>
        </w:tabs>
      </w:pPr>
      <w:rPr>
        <w:b/>
        <w:i/>
      </w:rPr>
    </w:lvl>
  </w:abstractNum>
  <w:abstractNum w:abstractNumId="1">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3">
    <w:nsid w:val="00000004"/>
    <w:multiLevelType w:val="singleLevel"/>
    <w:tmpl w:val="00000004"/>
    <w:name w:val="WW8Num4"/>
    <w:lvl w:ilvl="0">
      <w:start w:val="1"/>
      <w:numFmt w:val="decimal"/>
      <w:lvlText w:val="%1)"/>
      <w:lvlJc w:val="left"/>
      <w:pPr>
        <w:tabs>
          <w:tab w:val="num" w:pos="720"/>
        </w:tabs>
      </w:pPr>
      <w:rPr>
        <w:b/>
        <w:i/>
      </w:rPr>
    </w:lvl>
  </w:abstractNum>
  <w:abstractNum w:abstractNumId="4">
    <w:nsid w:val="00000005"/>
    <w:multiLevelType w:val="singleLevel"/>
    <w:tmpl w:val="00000005"/>
    <w:name w:val="WW8Num5"/>
    <w:lvl w:ilvl="0">
      <w:start w:val="1"/>
      <w:numFmt w:val="bullet"/>
      <w:lvlText w:val="·"/>
      <w:lvlJc w:val="left"/>
      <w:pPr>
        <w:tabs>
          <w:tab w:val="num" w:pos="720"/>
        </w:tabs>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7">
    <w:nsid w:val="00000008"/>
    <w:multiLevelType w:val="multilevel"/>
    <w:tmpl w:val="00000008"/>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8">
    <w:nsid w:val="03230451"/>
    <w:multiLevelType w:val="hybridMultilevel"/>
    <w:tmpl w:val="810ACC3A"/>
    <w:lvl w:ilvl="0" w:tplc="8716C7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5EA00CD"/>
    <w:multiLevelType w:val="hybridMultilevel"/>
    <w:tmpl w:val="E63E7354"/>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ACD1DC4"/>
    <w:multiLevelType w:val="hybridMultilevel"/>
    <w:tmpl w:val="1DF2337C"/>
    <w:name w:val="WW8Num22"/>
    <w:lvl w:ilvl="0" w:tplc="092C2852">
      <w:start w:val="1"/>
      <w:numFmt w:val="bullet"/>
      <w:lvlText w:val=""/>
      <w:lvlJc w:val="left"/>
      <w:pPr>
        <w:tabs>
          <w:tab w:val="num" w:pos="72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9725EC"/>
    <w:multiLevelType w:val="hybridMultilevel"/>
    <w:tmpl w:val="1EBEC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FE1073"/>
    <w:multiLevelType w:val="hybridMultilevel"/>
    <w:tmpl w:val="89AC3136"/>
    <w:lvl w:ilvl="0" w:tplc="0409000B">
      <w:start w:val="1"/>
      <w:numFmt w:val="bullet"/>
      <w:lvlText w:val=""/>
      <w:lvlJc w:val="left"/>
      <w:pPr>
        <w:ind w:left="1057" w:hanging="360"/>
      </w:pPr>
      <w:rPr>
        <w:rFonts w:ascii="Wingdings" w:hAnsi="Wingding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3">
    <w:nsid w:val="1485589C"/>
    <w:multiLevelType w:val="hybridMultilevel"/>
    <w:tmpl w:val="84C4E932"/>
    <w:lvl w:ilvl="0" w:tplc="95708F64">
      <w:start w:val="3"/>
      <w:numFmt w:val="decimal"/>
      <w:lvlText w:val="%1)"/>
      <w:lvlJc w:val="left"/>
      <w:pPr>
        <w:tabs>
          <w:tab w:val="num" w:pos="840"/>
        </w:tabs>
        <w:ind w:left="840" w:hanging="360"/>
      </w:pPr>
      <w:rPr>
        <w:rFonts w:hint="default"/>
        <w:b/>
        <w:i/>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nsid w:val="18CD1864"/>
    <w:multiLevelType w:val="hybridMultilevel"/>
    <w:tmpl w:val="8400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F83653"/>
    <w:multiLevelType w:val="hybridMultilevel"/>
    <w:tmpl w:val="A9524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C03604"/>
    <w:multiLevelType w:val="hybridMultilevel"/>
    <w:tmpl w:val="FB463C2E"/>
    <w:lvl w:ilvl="0" w:tplc="35849830">
      <w:start w:val="1"/>
      <w:numFmt w:val="decimal"/>
      <w:lvlText w:val="%1)"/>
      <w:lvlJc w:val="left"/>
      <w:pPr>
        <w:tabs>
          <w:tab w:val="num" w:pos="420"/>
        </w:tabs>
        <w:ind w:left="420" w:hanging="360"/>
      </w:pPr>
      <w:rPr>
        <w:rFonts w:hint="default"/>
        <w:b/>
        <w:i/>
      </w:rPr>
    </w:lvl>
    <w:lvl w:ilvl="1" w:tplc="04090001">
      <w:start w:val="1"/>
      <w:numFmt w:val="bullet"/>
      <w:lvlText w:val=""/>
      <w:lvlJc w:val="left"/>
      <w:pPr>
        <w:tabs>
          <w:tab w:val="num" w:pos="1140"/>
        </w:tabs>
        <w:ind w:left="1140" w:hanging="360"/>
      </w:pPr>
      <w:rPr>
        <w:rFonts w:ascii="Symbol" w:hAnsi="Symbol"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7">
    <w:nsid w:val="23A65A2D"/>
    <w:multiLevelType w:val="singleLevel"/>
    <w:tmpl w:val="81506286"/>
    <w:lvl w:ilvl="0">
      <w:start w:val="1"/>
      <w:numFmt w:val="bullet"/>
      <w:lvlText w:val=""/>
      <w:lvlJc w:val="left"/>
      <w:pPr>
        <w:tabs>
          <w:tab w:val="num" w:pos="502"/>
        </w:tabs>
        <w:ind w:left="502" w:hanging="360"/>
      </w:pPr>
      <w:rPr>
        <w:rFonts w:ascii="Wingdings" w:hAnsi="Wingdings" w:hint="default"/>
      </w:rPr>
    </w:lvl>
  </w:abstractNum>
  <w:abstractNum w:abstractNumId="18">
    <w:nsid w:val="26137318"/>
    <w:multiLevelType w:val="hybridMultilevel"/>
    <w:tmpl w:val="7F4AB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292C4D"/>
    <w:multiLevelType w:val="hybridMultilevel"/>
    <w:tmpl w:val="CC2A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C75DC2"/>
    <w:multiLevelType w:val="hybridMultilevel"/>
    <w:tmpl w:val="41A231A6"/>
    <w:lvl w:ilvl="0" w:tplc="8716C7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B726BDA"/>
    <w:multiLevelType w:val="hybridMultilevel"/>
    <w:tmpl w:val="C764E54A"/>
    <w:lvl w:ilvl="0" w:tplc="FFFFFFFF">
      <w:start w:val="3"/>
      <w:numFmt w:val="bullet"/>
      <w:lvlText w:val="–"/>
      <w:lvlJc w:val="left"/>
      <w:pPr>
        <w:tabs>
          <w:tab w:val="num" w:pos="720"/>
        </w:tabs>
        <w:ind w:left="720" w:hanging="360"/>
      </w:pPr>
      <w:rPr>
        <w:rFonts w:ascii="Trebuchet MS" w:eastAsia="Times New Roman" w:hAnsi="Trebuchet MS"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3126417C"/>
    <w:multiLevelType w:val="hybridMultilevel"/>
    <w:tmpl w:val="C3FEA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9A072F5"/>
    <w:multiLevelType w:val="hybridMultilevel"/>
    <w:tmpl w:val="BF1C2B22"/>
    <w:name w:val="WW8Num52"/>
    <w:lvl w:ilvl="0" w:tplc="DE90CF1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455257"/>
    <w:multiLevelType w:val="hybridMultilevel"/>
    <w:tmpl w:val="18389994"/>
    <w:lvl w:ilvl="0" w:tplc="FFFFFFFF">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40A6562F"/>
    <w:multiLevelType w:val="hybridMultilevel"/>
    <w:tmpl w:val="411E95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3A010DE"/>
    <w:multiLevelType w:val="hybridMultilevel"/>
    <w:tmpl w:val="8C24AD7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C674D4"/>
    <w:multiLevelType w:val="hybridMultilevel"/>
    <w:tmpl w:val="9AE0FB2E"/>
    <w:lvl w:ilvl="0" w:tplc="6BD651A4">
      <w:start w:val="2"/>
      <w:numFmt w:val="decimal"/>
      <w:lvlText w:val="%1)"/>
      <w:lvlJc w:val="left"/>
      <w:pPr>
        <w:tabs>
          <w:tab w:val="num" w:pos="840"/>
        </w:tabs>
        <w:ind w:left="840" w:hanging="360"/>
      </w:pPr>
      <w:rPr>
        <w:rFonts w:hint="default"/>
        <w:b/>
        <w:i/>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8">
    <w:nsid w:val="49CF591A"/>
    <w:multiLevelType w:val="hybridMultilevel"/>
    <w:tmpl w:val="02F83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B14CEA"/>
    <w:multiLevelType w:val="hybridMultilevel"/>
    <w:tmpl w:val="EFECC02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435318F"/>
    <w:multiLevelType w:val="hybridMultilevel"/>
    <w:tmpl w:val="DBAAA016"/>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573567"/>
    <w:multiLevelType w:val="hybridMultilevel"/>
    <w:tmpl w:val="BEEAB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734D84"/>
    <w:multiLevelType w:val="hybridMultilevel"/>
    <w:tmpl w:val="E6BC697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3">
    <w:nsid w:val="5A472A4D"/>
    <w:multiLevelType w:val="hybridMultilevel"/>
    <w:tmpl w:val="05169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0B309F"/>
    <w:multiLevelType w:val="hybridMultilevel"/>
    <w:tmpl w:val="00E24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CE6B4C"/>
    <w:multiLevelType w:val="hybridMultilevel"/>
    <w:tmpl w:val="3BCA44BA"/>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F17C5D"/>
    <w:multiLevelType w:val="hybridMultilevel"/>
    <w:tmpl w:val="96163C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nsid w:val="616412ED"/>
    <w:multiLevelType w:val="hybridMultilevel"/>
    <w:tmpl w:val="936E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B31E2F"/>
    <w:multiLevelType w:val="hybridMultilevel"/>
    <w:tmpl w:val="1F10F0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5401454"/>
    <w:multiLevelType w:val="hybridMultilevel"/>
    <w:tmpl w:val="37B23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506ECA"/>
    <w:multiLevelType w:val="hybridMultilevel"/>
    <w:tmpl w:val="CDE2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F53F41"/>
    <w:multiLevelType w:val="hybridMultilevel"/>
    <w:tmpl w:val="D4FC7770"/>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ED0AD4"/>
    <w:multiLevelType w:val="hybridMultilevel"/>
    <w:tmpl w:val="85D22AE2"/>
    <w:lvl w:ilvl="0" w:tplc="A2DA2360">
      <w:start w:val="6"/>
      <w:numFmt w:val="decimal"/>
      <w:lvlText w:val="%1)"/>
      <w:lvlJc w:val="left"/>
      <w:pPr>
        <w:tabs>
          <w:tab w:val="num" w:pos="840"/>
        </w:tabs>
        <w:ind w:left="840" w:hanging="360"/>
      </w:pPr>
      <w:rPr>
        <w:rFonts w:hint="default"/>
        <w:b/>
        <w:i/>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3">
    <w:nsid w:val="754E090B"/>
    <w:multiLevelType w:val="hybridMultilevel"/>
    <w:tmpl w:val="145E9D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5F0B7B"/>
    <w:multiLevelType w:val="hybridMultilevel"/>
    <w:tmpl w:val="41DAD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7F528D"/>
    <w:multiLevelType w:val="hybridMultilevel"/>
    <w:tmpl w:val="7082B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5"/>
  </w:num>
  <w:num w:numId="10">
    <w:abstractNumId w:val="27"/>
  </w:num>
  <w:num w:numId="11">
    <w:abstractNumId w:val="32"/>
  </w:num>
  <w:num w:numId="12">
    <w:abstractNumId w:val="13"/>
  </w:num>
  <w:num w:numId="13">
    <w:abstractNumId w:val="42"/>
  </w:num>
  <w:num w:numId="14">
    <w:abstractNumId w:val="38"/>
  </w:num>
  <w:num w:numId="15">
    <w:abstractNumId w:val="16"/>
  </w:num>
  <w:num w:numId="16">
    <w:abstractNumId w:val="20"/>
  </w:num>
  <w:num w:numId="17">
    <w:abstractNumId w:val="8"/>
  </w:num>
  <w:num w:numId="18">
    <w:abstractNumId w:val="23"/>
  </w:num>
  <w:num w:numId="19">
    <w:abstractNumId w:val="10"/>
  </w:num>
  <w:num w:numId="20">
    <w:abstractNumId w:val="29"/>
  </w:num>
  <w:num w:numId="21">
    <w:abstractNumId w:val="21"/>
  </w:num>
  <w:num w:numId="22">
    <w:abstractNumId w:val="30"/>
  </w:num>
  <w:num w:numId="23">
    <w:abstractNumId w:val="9"/>
  </w:num>
  <w:num w:numId="24">
    <w:abstractNumId w:val="35"/>
  </w:num>
  <w:num w:numId="25">
    <w:abstractNumId w:val="41"/>
  </w:num>
  <w:num w:numId="26">
    <w:abstractNumId w:val="43"/>
  </w:num>
  <w:num w:numId="27">
    <w:abstractNumId w:val="34"/>
  </w:num>
  <w:num w:numId="28">
    <w:abstractNumId w:val="28"/>
  </w:num>
  <w:num w:numId="29">
    <w:abstractNumId w:val="19"/>
  </w:num>
  <w:num w:numId="30">
    <w:abstractNumId w:val="26"/>
  </w:num>
  <w:num w:numId="31">
    <w:abstractNumId w:val="24"/>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2"/>
  </w:num>
  <w:num w:numId="35">
    <w:abstractNumId w:val="39"/>
  </w:num>
  <w:num w:numId="36">
    <w:abstractNumId w:val="33"/>
  </w:num>
  <w:num w:numId="37">
    <w:abstractNumId w:val="31"/>
  </w:num>
  <w:num w:numId="38">
    <w:abstractNumId w:val="18"/>
  </w:num>
  <w:num w:numId="39">
    <w:abstractNumId w:val="44"/>
  </w:num>
  <w:num w:numId="40">
    <w:abstractNumId w:val="11"/>
  </w:num>
  <w:num w:numId="41">
    <w:abstractNumId w:val="40"/>
  </w:num>
  <w:num w:numId="42">
    <w:abstractNumId w:val="14"/>
  </w:num>
  <w:num w:numId="43">
    <w:abstractNumId w:val="22"/>
  </w:num>
  <w:num w:numId="44">
    <w:abstractNumId w:val="15"/>
  </w:num>
  <w:num w:numId="45">
    <w:abstractNumId w:val="37"/>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996417"/>
    <w:rsid w:val="00003AA5"/>
    <w:rsid w:val="000059C2"/>
    <w:rsid w:val="00016857"/>
    <w:rsid w:val="00024A2D"/>
    <w:rsid w:val="000255F2"/>
    <w:rsid w:val="000422AF"/>
    <w:rsid w:val="00043A55"/>
    <w:rsid w:val="00044253"/>
    <w:rsid w:val="000568D3"/>
    <w:rsid w:val="00060534"/>
    <w:rsid w:val="000642C2"/>
    <w:rsid w:val="00066D1B"/>
    <w:rsid w:val="000731B5"/>
    <w:rsid w:val="0007534F"/>
    <w:rsid w:val="00080201"/>
    <w:rsid w:val="000848DA"/>
    <w:rsid w:val="0009476B"/>
    <w:rsid w:val="000A7982"/>
    <w:rsid w:val="000C07F1"/>
    <w:rsid w:val="000C7E75"/>
    <w:rsid w:val="000D56F4"/>
    <w:rsid w:val="000E7E10"/>
    <w:rsid w:val="000F4E33"/>
    <w:rsid w:val="000F658D"/>
    <w:rsid w:val="001035F1"/>
    <w:rsid w:val="00106E9E"/>
    <w:rsid w:val="00111E52"/>
    <w:rsid w:val="00115F20"/>
    <w:rsid w:val="0012176B"/>
    <w:rsid w:val="001237C9"/>
    <w:rsid w:val="001238E1"/>
    <w:rsid w:val="00124540"/>
    <w:rsid w:val="001300EC"/>
    <w:rsid w:val="00131951"/>
    <w:rsid w:val="001524E5"/>
    <w:rsid w:val="00157510"/>
    <w:rsid w:val="00160133"/>
    <w:rsid w:val="00163EA2"/>
    <w:rsid w:val="00164C4E"/>
    <w:rsid w:val="00167612"/>
    <w:rsid w:val="0017060B"/>
    <w:rsid w:val="00171713"/>
    <w:rsid w:val="00177003"/>
    <w:rsid w:val="00183936"/>
    <w:rsid w:val="00184FA0"/>
    <w:rsid w:val="0018719A"/>
    <w:rsid w:val="00191447"/>
    <w:rsid w:val="00191A0C"/>
    <w:rsid w:val="001926A5"/>
    <w:rsid w:val="00192A86"/>
    <w:rsid w:val="001A1E34"/>
    <w:rsid w:val="001A4E0D"/>
    <w:rsid w:val="001B0ED9"/>
    <w:rsid w:val="001B2455"/>
    <w:rsid w:val="001B6B5E"/>
    <w:rsid w:val="001C446B"/>
    <w:rsid w:val="001C5313"/>
    <w:rsid w:val="001C7ECD"/>
    <w:rsid w:val="001F5FB9"/>
    <w:rsid w:val="00203560"/>
    <w:rsid w:val="00203A95"/>
    <w:rsid w:val="00205368"/>
    <w:rsid w:val="00206C2B"/>
    <w:rsid w:val="002133CB"/>
    <w:rsid w:val="002140E4"/>
    <w:rsid w:val="00224A44"/>
    <w:rsid w:val="002264A5"/>
    <w:rsid w:val="00232ED5"/>
    <w:rsid w:val="002402DD"/>
    <w:rsid w:val="00250877"/>
    <w:rsid w:val="00256DB6"/>
    <w:rsid w:val="002610A1"/>
    <w:rsid w:val="00264A95"/>
    <w:rsid w:val="002650A6"/>
    <w:rsid w:val="00274E35"/>
    <w:rsid w:val="0027534B"/>
    <w:rsid w:val="0027670D"/>
    <w:rsid w:val="00281738"/>
    <w:rsid w:val="002918CB"/>
    <w:rsid w:val="0029338A"/>
    <w:rsid w:val="002A08CA"/>
    <w:rsid w:val="002A2CAD"/>
    <w:rsid w:val="002A5FE1"/>
    <w:rsid w:val="002B106C"/>
    <w:rsid w:val="002B73EF"/>
    <w:rsid w:val="002B7E74"/>
    <w:rsid w:val="002C1346"/>
    <w:rsid w:val="002C1780"/>
    <w:rsid w:val="002C417A"/>
    <w:rsid w:val="002C4574"/>
    <w:rsid w:val="002D0E65"/>
    <w:rsid w:val="002D30C3"/>
    <w:rsid w:val="002D3975"/>
    <w:rsid w:val="002E1ACC"/>
    <w:rsid w:val="002F3F65"/>
    <w:rsid w:val="002F689A"/>
    <w:rsid w:val="002F7262"/>
    <w:rsid w:val="003006FB"/>
    <w:rsid w:val="00300A51"/>
    <w:rsid w:val="00303526"/>
    <w:rsid w:val="00315817"/>
    <w:rsid w:val="00317FC5"/>
    <w:rsid w:val="00320337"/>
    <w:rsid w:val="00327AC2"/>
    <w:rsid w:val="0033247C"/>
    <w:rsid w:val="003420B6"/>
    <w:rsid w:val="00347F54"/>
    <w:rsid w:val="003544C4"/>
    <w:rsid w:val="00363CD8"/>
    <w:rsid w:val="003673DB"/>
    <w:rsid w:val="00371251"/>
    <w:rsid w:val="00374167"/>
    <w:rsid w:val="003763DD"/>
    <w:rsid w:val="00376659"/>
    <w:rsid w:val="003768E7"/>
    <w:rsid w:val="0038541A"/>
    <w:rsid w:val="003B141C"/>
    <w:rsid w:val="003C70CB"/>
    <w:rsid w:val="003D14E7"/>
    <w:rsid w:val="003D5C5F"/>
    <w:rsid w:val="003D5E77"/>
    <w:rsid w:val="003D73FA"/>
    <w:rsid w:val="003F4A6E"/>
    <w:rsid w:val="003F53A7"/>
    <w:rsid w:val="003F64E5"/>
    <w:rsid w:val="004010CB"/>
    <w:rsid w:val="00403759"/>
    <w:rsid w:val="00403E1D"/>
    <w:rsid w:val="004116BA"/>
    <w:rsid w:val="00411F7F"/>
    <w:rsid w:val="004374A0"/>
    <w:rsid w:val="0044205E"/>
    <w:rsid w:val="00463998"/>
    <w:rsid w:val="00471C9D"/>
    <w:rsid w:val="00480E30"/>
    <w:rsid w:val="00483EB7"/>
    <w:rsid w:val="00486909"/>
    <w:rsid w:val="00490A7E"/>
    <w:rsid w:val="0049672B"/>
    <w:rsid w:val="004A012F"/>
    <w:rsid w:val="004A4236"/>
    <w:rsid w:val="004A5605"/>
    <w:rsid w:val="004B230B"/>
    <w:rsid w:val="004B5628"/>
    <w:rsid w:val="004B5D1E"/>
    <w:rsid w:val="004C1294"/>
    <w:rsid w:val="004C1AD9"/>
    <w:rsid w:val="004C1DB5"/>
    <w:rsid w:val="004C3DDD"/>
    <w:rsid w:val="004C4585"/>
    <w:rsid w:val="004D3117"/>
    <w:rsid w:val="004F6F6D"/>
    <w:rsid w:val="00502E33"/>
    <w:rsid w:val="00503559"/>
    <w:rsid w:val="00503D3E"/>
    <w:rsid w:val="00506495"/>
    <w:rsid w:val="005109EF"/>
    <w:rsid w:val="00515C5F"/>
    <w:rsid w:val="00520B3C"/>
    <w:rsid w:val="00521F28"/>
    <w:rsid w:val="00522EA9"/>
    <w:rsid w:val="005303A8"/>
    <w:rsid w:val="005334EE"/>
    <w:rsid w:val="00537237"/>
    <w:rsid w:val="00543676"/>
    <w:rsid w:val="00546E00"/>
    <w:rsid w:val="00556B20"/>
    <w:rsid w:val="0057373A"/>
    <w:rsid w:val="00573A7E"/>
    <w:rsid w:val="00585F84"/>
    <w:rsid w:val="005A403B"/>
    <w:rsid w:val="005A7681"/>
    <w:rsid w:val="005B18E9"/>
    <w:rsid w:val="005C5CFC"/>
    <w:rsid w:val="005D23A1"/>
    <w:rsid w:val="005D31F0"/>
    <w:rsid w:val="005E26B6"/>
    <w:rsid w:val="005E6A85"/>
    <w:rsid w:val="006064BE"/>
    <w:rsid w:val="0061730B"/>
    <w:rsid w:val="0062274A"/>
    <w:rsid w:val="0062322D"/>
    <w:rsid w:val="00665207"/>
    <w:rsid w:val="006729E3"/>
    <w:rsid w:val="00685D0E"/>
    <w:rsid w:val="006906AF"/>
    <w:rsid w:val="0069383D"/>
    <w:rsid w:val="00694035"/>
    <w:rsid w:val="006950EE"/>
    <w:rsid w:val="00695C37"/>
    <w:rsid w:val="00697C1A"/>
    <w:rsid w:val="006B0DBA"/>
    <w:rsid w:val="006C21B3"/>
    <w:rsid w:val="006C3641"/>
    <w:rsid w:val="006C5CDD"/>
    <w:rsid w:val="006D5D28"/>
    <w:rsid w:val="006D75EA"/>
    <w:rsid w:val="006E6927"/>
    <w:rsid w:val="006F6026"/>
    <w:rsid w:val="006F789B"/>
    <w:rsid w:val="007160CD"/>
    <w:rsid w:val="00716139"/>
    <w:rsid w:val="00731453"/>
    <w:rsid w:val="00731F9B"/>
    <w:rsid w:val="00744AF6"/>
    <w:rsid w:val="00763718"/>
    <w:rsid w:val="0076553A"/>
    <w:rsid w:val="00771CB8"/>
    <w:rsid w:val="00772C00"/>
    <w:rsid w:val="007752BB"/>
    <w:rsid w:val="00776197"/>
    <w:rsid w:val="00785A61"/>
    <w:rsid w:val="00793A15"/>
    <w:rsid w:val="00793DCB"/>
    <w:rsid w:val="00795D85"/>
    <w:rsid w:val="007D2509"/>
    <w:rsid w:val="007E1AB3"/>
    <w:rsid w:val="007E1C74"/>
    <w:rsid w:val="007E3F8A"/>
    <w:rsid w:val="00800452"/>
    <w:rsid w:val="00800CC4"/>
    <w:rsid w:val="00802236"/>
    <w:rsid w:val="0081206B"/>
    <w:rsid w:val="00814756"/>
    <w:rsid w:val="00822087"/>
    <w:rsid w:val="00847090"/>
    <w:rsid w:val="00850D48"/>
    <w:rsid w:val="00855B49"/>
    <w:rsid w:val="00856038"/>
    <w:rsid w:val="00864D33"/>
    <w:rsid w:val="008917E1"/>
    <w:rsid w:val="008A170B"/>
    <w:rsid w:val="008A40CF"/>
    <w:rsid w:val="008A7720"/>
    <w:rsid w:val="008B243C"/>
    <w:rsid w:val="008B69B8"/>
    <w:rsid w:val="008D23C6"/>
    <w:rsid w:val="008E59F1"/>
    <w:rsid w:val="009032F1"/>
    <w:rsid w:val="00903A43"/>
    <w:rsid w:val="00906E94"/>
    <w:rsid w:val="009135FF"/>
    <w:rsid w:val="00917DD5"/>
    <w:rsid w:val="0092280D"/>
    <w:rsid w:val="00935E04"/>
    <w:rsid w:val="00936733"/>
    <w:rsid w:val="009371E3"/>
    <w:rsid w:val="009445D7"/>
    <w:rsid w:val="0096161C"/>
    <w:rsid w:val="00962A37"/>
    <w:rsid w:val="00964ED9"/>
    <w:rsid w:val="00966C6D"/>
    <w:rsid w:val="00977B89"/>
    <w:rsid w:val="009805BB"/>
    <w:rsid w:val="009806F6"/>
    <w:rsid w:val="00982E57"/>
    <w:rsid w:val="0098727C"/>
    <w:rsid w:val="009876E9"/>
    <w:rsid w:val="00990543"/>
    <w:rsid w:val="00991DD9"/>
    <w:rsid w:val="00996417"/>
    <w:rsid w:val="009A095C"/>
    <w:rsid w:val="009C1864"/>
    <w:rsid w:val="009D77AB"/>
    <w:rsid w:val="009E0549"/>
    <w:rsid w:val="009E1511"/>
    <w:rsid w:val="009F3833"/>
    <w:rsid w:val="009F6D69"/>
    <w:rsid w:val="00A0312C"/>
    <w:rsid w:val="00A0681E"/>
    <w:rsid w:val="00A06BF9"/>
    <w:rsid w:val="00A1667C"/>
    <w:rsid w:val="00A16D6A"/>
    <w:rsid w:val="00A21439"/>
    <w:rsid w:val="00A404AB"/>
    <w:rsid w:val="00A43A9D"/>
    <w:rsid w:val="00A51869"/>
    <w:rsid w:val="00A602C0"/>
    <w:rsid w:val="00A6386A"/>
    <w:rsid w:val="00A71026"/>
    <w:rsid w:val="00A74CC7"/>
    <w:rsid w:val="00A7669B"/>
    <w:rsid w:val="00A810AB"/>
    <w:rsid w:val="00A83FED"/>
    <w:rsid w:val="00A8513B"/>
    <w:rsid w:val="00A85AA3"/>
    <w:rsid w:val="00A86D52"/>
    <w:rsid w:val="00A90240"/>
    <w:rsid w:val="00A914ED"/>
    <w:rsid w:val="00A938A6"/>
    <w:rsid w:val="00A95E90"/>
    <w:rsid w:val="00AA1A88"/>
    <w:rsid w:val="00AA1D26"/>
    <w:rsid w:val="00AB69BB"/>
    <w:rsid w:val="00AC57DA"/>
    <w:rsid w:val="00AD2E00"/>
    <w:rsid w:val="00AD42C5"/>
    <w:rsid w:val="00AD5B1B"/>
    <w:rsid w:val="00AE02D4"/>
    <w:rsid w:val="00AE4AF0"/>
    <w:rsid w:val="00AE78B3"/>
    <w:rsid w:val="00AE7AFB"/>
    <w:rsid w:val="00AF6D5B"/>
    <w:rsid w:val="00B02FA8"/>
    <w:rsid w:val="00B04770"/>
    <w:rsid w:val="00B060B1"/>
    <w:rsid w:val="00B1345E"/>
    <w:rsid w:val="00B14507"/>
    <w:rsid w:val="00B201CF"/>
    <w:rsid w:val="00B237C9"/>
    <w:rsid w:val="00B33F1B"/>
    <w:rsid w:val="00B52808"/>
    <w:rsid w:val="00B52E9D"/>
    <w:rsid w:val="00B61F48"/>
    <w:rsid w:val="00B633A0"/>
    <w:rsid w:val="00B663FA"/>
    <w:rsid w:val="00B67F3F"/>
    <w:rsid w:val="00B70E9F"/>
    <w:rsid w:val="00B810B4"/>
    <w:rsid w:val="00B8354A"/>
    <w:rsid w:val="00B90334"/>
    <w:rsid w:val="00B90EDE"/>
    <w:rsid w:val="00B95F30"/>
    <w:rsid w:val="00BB08F0"/>
    <w:rsid w:val="00BB0FB7"/>
    <w:rsid w:val="00BC4348"/>
    <w:rsid w:val="00BC52AA"/>
    <w:rsid w:val="00BD0656"/>
    <w:rsid w:val="00BD2010"/>
    <w:rsid w:val="00BD229B"/>
    <w:rsid w:val="00BD6C7B"/>
    <w:rsid w:val="00BE26FE"/>
    <w:rsid w:val="00BE30FF"/>
    <w:rsid w:val="00BF0964"/>
    <w:rsid w:val="00BF0CC6"/>
    <w:rsid w:val="00C01D1B"/>
    <w:rsid w:val="00C0330E"/>
    <w:rsid w:val="00C03EC4"/>
    <w:rsid w:val="00C05CAD"/>
    <w:rsid w:val="00C06A78"/>
    <w:rsid w:val="00C1575A"/>
    <w:rsid w:val="00C26F4A"/>
    <w:rsid w:val="00C27185"/>
    <w:rsid w:val="00C30476"/>
    <w:rsid w:val="00C30FD7"/>
    <w:rsid w:val="00C33CB9"/>
    <w:rsid w:val="00C35CE1"/>
    <w:rsid w:val="00C40448"/>
    <w:rsid w:val="00C51753"/>
    <w:rsid w:val="00C61F03"/>
    <w:rsid w:val="00C647EF"/>
    <w:rsid w:val="00C66110"/>
    <w:rsid w:val="00C73460"/>
    <w:rsid w:val="00C90163"/>
    <w:rsid w:val="00CB75F5"/>
    <w:rsid w:val="00CC300E"/>
    <w:rsid w:val="00CE4B9B"/>
    <w:rsid w:val="00CE7FDA"/>
    <w:rsid w:val="00CF3022"/>
    <w:rsid w:val="00D0378C"/>
    <w:rsid w:val="00D04736"/>
    <w:rsid w:val="00D11DAC"/>
    <w:rsid w:val="00D30445"/>
    <w:rsid w:val="00D31977"/>
    <w:rsid w:val="00D44720"/>
    <w:rsid w:val="00D516C3"/>
    <w:rsid w:val="00D522DB"/>
    <w:rsid w:val="00D52C28"/>
    <w:rsid w:val="00D560F2"/>
    <w:rsid w:val="00D57D5C"/>
    <w:rsid w:val="00D634D5"/>
    <w:rsid w:val="00D64BA2"/>
    <w:rsid w:val="00D67218"/>
    <w:rsid w:val="00D70156"/>
    <w:rsid w:val="00D7350F"/>
    <w:rsid w:val="00D7516A"/>
    <w:rsid w:val="00D764A2"/>
    <w:rsid w:val="00D770DA"/>
    <w:rsid w:val="00D914A3"/>
    <w:rsid w:val="00D919C8"/>
    <w:rsid w:val="00DA2F5B"/>
    <w:rsid w:val="00DA3D54"/>
    <w:rsid w:val="00DB08D2"/>
    <w:rsid w:val="00DB5AFE"/>
    <w:rsid w:val="00DD4BA8"/>
    <w:rsid w:val="00DE0374"/>
    <w:rsid w:val="00DE05EB"/>
    <w:rsid w:val="00DE118D"/>
    <w:rsid w:val="00DE5433"/>
    <w:rsid w:val="00DE5B2E"/>
    <w:rsid w:val="00DF29B9"/>
    <w:rsid w:val="00E018ED"/>
    <w:rsid w:val="00E14179"/>
    <w:rsid w:val="00E15B0E"/>
    <w:rsid w:val="00E2391B"/>
    <w:rsid w:val="00E32677"/>
    <w:rsid w:val="00E53FEC"/>
    <w:rsid w:val="00E55041"/>
    <w:rsid w:val="00E556D9"/>
    <w:rsid w:val="00E6249E"/>
    <w:rsid w:val="00E7112A"/>
    <w:rsid w:val="00E73DFC"/>
    <w:rsid w:val="00E81B0B"/>
    <w:rsid w:val="00E96575"/>
    <w:rsid w:val="00EA22FE"/>
    <w:rsid w:val="00EA7B93"/>
    <w:rsid w:val="00EB2D9F"/>
    <w:rsid w:val="00EB7803"/>
    <w:rsid w:val="00EC2701"/>
    <w:rsid w:val="00EC45C8"/>
    <w:rsid w:val="00ED1EC6"/>
    <w:rsid w:val="00ED6AB1"/>
    <w:rsid w:val="00ED7763"/>
    <w:rsid w:val="00ED79D8"/>
    <w:rsid w:val="00EE106C"/>
    <w:rsid w:val="00EF165B"/>
    <w:rsid w:val="00EF7383"/>
    <w:rsid w:val="00EF73F7"/>
    <w:rsid w:val="00F101C7"/>
    <w:rsid w:val="00F11381"/>
    <w:rsid w:val="00F11913"/>
    <w:rsid w:val="00F2008F"/>
    <w:rsid w:val="00F20502"/>
    <w:rsid w:val="00F268AA"/>
    <w:rsid w:val="00F338D9"/>
    <w:rsid w:val="00F3564C"/>
    <w:rsid w:val="00F37C32"/>
    <w:rsid w:val="00F4523B"/>
    <w:rsid w:val="00F50988"/>
    <w:rsid w:val="00F75DAA"/>
    <w:rsid w:val="00F77E83"/>
    <w:rsid w:val="00F8254D"/>
    <w:rsid w:val="00F9158B"/>
    <w:rsid w:val="00F9263B"/>
    <w:rsid w:val="00FC3954"/>
    <w:rsid w:val="00FC550B"/>
    <w:rsid w:val="00FE1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201"/>
    <w:pPr>
      <w:suppressAutoHyphens/>
    </w:pPr>
    <w:rPr>
      <w:sz w:val="24"/>
      <w:szCs w:val="24"/>
      <w:lang w:eastAsia="ar-SA"/>
    </w:rPr>
  </w:style>
  <w:style w:type="paragraph" w:styleId="Heading1">
    <w:name w:val="heading 1"/>
    <w:basedOn w:val="Normal"/>
    <w:next w:val="Normal"/>
    <w:qFormat/>
    <w:rsid w:val="00080201"/>
    <w:pPr>
      <w:keepNext/>
      <w:tabs>
        <w:tab w:val="num" w:pos="0"/>
      </w:tabs>
      <w:outlineLvl w:val="0"/>
    </w:pPr>
    <w:rPr>
      <w:b/>
      <w:bCs/>
      <w:i/>
      <w:iCs/>
      <w:sz w:val="28"/>
      <w:szCs w:val="20"/>
      <w:lang w:val="en-GB"/>
    </w:rPr>
  </w:style>
  <w:style w:type="paragraph" w:styleId="Heading2">
    <w:name w:val="heading 2"/>
    <w:basedOn w:val="Normal"/>
    <w:next w:val="Normal"/>
    <w:qFormat/>
    <w:rsid w:val="00080201"/>
    <w:pPr>
      <w:keepNext/>
      <w:tabs>
        <w:tab w:val="num" w:pos="0"/>
      </w:tabs>
      <w:jc w:val="both"/>
      <w:outlineLvl w:val="1"/>
    </w:pPr>
    <w:rPr>
      <w:b/>
      <w:bCs/>
      <w:i/>
      <w:iCs/>
      <w:sz w:val="26"/>
    </w:rPr>
  </w:style>
  <w:style w:type="paragraph" w:styleId="Heading3">
    <w:name w:val="heading 3"/>
    <w:basedOn w:val="Normal"/>
    <w:next w:val="Normal"/>
    <w:qFormat/>
    <w:rsid w:val="00080201"/>
    <w:pPr>
      <w:keepNext/>
      <w:tabs>
        <w:tab w:val="num" w:pos="0"/>
      </w:tabs>
      <w:jc w:val="both"/>
      <w:outlineLvl w:val="2"/>
    </w:pPr>
    <w:rPr>
      <w:b/>
      <w:bCs/>
      <w:i/>
      <w:iCs/>
      <w:color w:val="000000"/>
      <w:sz w:val="26"/>
      <w:szCs w:val="17"/>
    </w:rPr>
  </w:style>
  <w:style w:type="paragraph" w:styleId="Heading4">
    <w:name w:val="heading 4"/>
    <w:basedOn w:val="Normal"/>
    <w:next w:val="Normal"/>
    <w:qFormat/>
    <w:rsid w:val="00080201"/>
    <w:pPr>
      <w:keepNext/>
      <w:tabs>
        <w:tab w:val="num" w:pos="0"/>
      </w:tabs>
      <w:jc w:val="both"/>
      <w:outlineLvl w:val="3"/>
    </w:pPr>
    <w:rPr>
      <w:i/>
      <w:iCs/>
      <w:sz w:val="26"/>
    </w:rPr>
  </w:style>
  <w:style w:type="paragraph" w:styleId="Heading5">
    <w:name w:val="heading 5"/>
    <w:basedOn w:val="Normal"/>
    <w:next w:val="Normal"/>
    <w:qFormat/>
    <w:rsid w:val="00080201"/>
    <w:pPr>
      <w:keepNext/>
      <w:tabs>
        <w:tab w:val="num" w:pos="0"/>
      </w:tabs>
      <w:jc w:val="both"/>
      <w:outlineLvl w:val="4"/>
    </w:pPr>
    <w:rPr>
      <w:i/>
      <w:iCs/>
      <w:color w:val="000000"/>
      <w:sz w:val="26"/>
      <w:szCs w:val="17"/>
    </w:rPr>
  </w:style>
  <w:style w:type="paragraph" w:styleId="Heading6">
    <w:name w:val="heading 6"/>
    <w:basedOn w:val="Normal"/>
    <w:next w:val="Normal"/>
    <w:qFormat/>
    <w:rsid w:val="00080201"/>
    <w:pPr>
      <w:keepNext/>
      <w:outlineLvl w:val="5"/>
    </w:pPr>
    <w:rPr>
      <w:b/>
      <w:bCs/>
    </w:rPr>
  </w:style>
  <w:style w:type="paragraph" w:styleId="Heading7">
    <w:name w:val="heading 7"/>
    <w:basedOn w:val="Normal"/>
    <w:next w:val="Normal"/>
    <w:qFormat/>
    <w:rsid w:val="0008020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outlineLvl w:val="6"/>
    </w:pPr>
    <w:rPr>
      <w:rFonts w:ascii="Verdana" w:hAnsi="Verdana" w:cs="Arial"/>
      <w:b/>
      <w:bCs/>
      <w:sz w:val="17"/>
      <w:szCs w:val="21"/>
      <w:u w:val="single"/>
    </w:rPr>
  </w:style>
  <w:style w:type="paragraph" w:styleId="Heading9">
    <w:name w:val="heading 9"/>
    <w:basedOn w:val="Normal"/>
    <w:next w:val="Normal"/>
    <w:link w:val="Heading9Char"/>
    <w:semiHidden/>
    <w:unhideWhenUsed/>
    <w:qFormat/>
    <w:rsid w:val="00520B3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80201"/>
    <w:rPr>
      <w:b/>
      <w:i/>
    </w:rPr>
  </w:style>
  <w:style w:type="character" w:customStyle="1" w:styleId="WW8Num2z0">
    <w:name w:val="WW8Num2z0"/>
    <w:rsid w:val="00080201"/>
    <w:rPr>
      <w:rFonts w:ascii="Symbol" w:hAnsi="Symbol"/>
    </w:rPr>
  </w:style>
  <w:style w:type="character" w:customStyle="1" w:styleId="WW8Num3z0">
    <w:name w:val="WW8Num3z0"/>
    <w:rsid w:val="00080201"/>
    <w:rPr>
      <w:rFonts w:ascii="Symbol" w:hAnsi="Symbol"/>
    </w:rPr>
  </w:style>
  <w:style w:type="character" w:customStyle="1" w:styleId="WW8Num4z0">
    <w:name w:val="WW8Num4z0"/>
    <w:rsid w:val="00080201"/>
    <w:rPr>
      <w:b/>
      <w:i/>
    </w:rPr>
  </w:style>
  <w:style w:type="character" w:customStyle="1" w:styleId="WW8Num5z0">
    <w:name w:val="WW8Num5z0"/>
    <w:rsid w:val="00080201"/>
    <w:rPr>
      <w:rFonts w:ascii="Symbol" w:hAnsi="Symbol"/>
    </w:rPr>
  </w:style>
  <w:style w:type="character" w:customStyle="1" w:styleId="WW8Num6z0">
    <w:name w:val="WW8Num6z0"/>
    <w:rsid w:val="00080201"/>
    <w:rPr>
      <w:rFonts w:ascii="Symbol" w:hAnsi="Symbol"/>
    </w:rPr>
  </w:style>
  <w:style w:type="character" w:customStyle="1" w:styleId="WW8Num7z0">
    <w:name w:val="WW8Num7z0"/>
    <w:rsid w:val="00080201"/>
    <w:rPr>
      <w:rFonts w:ascii="Symbol" w:hAnsi="Symbol"/>
    </w:rPr>
  </w:style>
  <w:style w:type="character" w:customStyle="1" w:styleId="WW-Absatz-Standardschriftart">
    <w:name w:val="WW-Absatz-Standardschriftart"/>
    <w:rsid w:val="00080201"/>
  </w:style>
  <w:style w:type="character" w:customStyle="1" w:styleId="WW-WW8Num1z0">
    <w:name w:val="WW-WW8Num1z0"/>
    <w:rsid w:val="00080201"/>
    <w:rPr>
      <w:b/>
      <w:i/>
    </w:rPr>
  </w:style>
  <w:style w:type="character" w:customStyle="1" w:styleId="WW-WW8Num2z0">
    <w:name w:val="WW-WW8Num2z0"/>
    <w:rsid w:val="00080201"/>
    <w:rPr>
      <w:rFonts w:ascii="Symbol" w:hAnsi="Symbol"/>
    </w:rPr>
  </w:style>
  <w:style w:type="character" w:customStyle="1" w:styleId="WW-WW8Num3z0">
    <w:name w:val="WW-WW8Num3z0"/>
    <w:rsid w:val="00080201"/>
    <w:rPr>
      <w:rFonts w:ascii="Symbol" w:hAnsi="Symbol"/>
    </w:rPr>
  </w:style>
  <w:style w:type="character" w:customStyle="1" w:styleId="WW-WW8Num4z0">
    <w:name w:val="WW-WW8Num4z0"/>
    <w:rsid w:val="00080201"/>
    <w:rPr>
      <w:b/>
      <w:i/>
    </w:rPr>
  </w:style>
  <w:style w:type="character" w:customStyle="1" w:styleId="WW-WW8Num5z0">
    <w:name w:val="WW-WW8Num5z0"/>
    <w:rsid w:val="00080201"/>
    <w:rPr>
      <w:rFonts w:ascii="Symbol" w:hAnsi="Symbol"/>
    </w:rPr>
  </w:style>
  <w:style w:type="character" w:customStyle="1" w:styleId="WW-WW8Num6z0">
    <w:name w:val="WW-WW8Num6z0"/>
    <w:rsid w:val="00080201"/>
    <w:rPr>
      <w:rFonts w:ascii="Symbol" w:hAnsi="Symbol"/>
    </w:rPr>
  </w:style>
  <w:style w:type="character" w:customStyle="1" w:styleId="WW-WW8Num7z0">
    <w:name w:val="WW-WW8Num7z0"/>
    <w:rsid w:val="00080201"/>
    <w:rPr>
      <w:rFonts w:ascii="Symbol" w:hAnsi="Symbol"/>
    </w:rPr>
  </w:style>
  <w:style w:type="character" w:customStyle="1" w:styleId="WW-Absatz-Standardschriftart1">
    <w:name w:val="WW-Absatz-Standardschriftart1"/>
    <w:rsid w:val="00080201"/>
  </w:style>
  <w:style w:type="character" w:customStyle="1" w:styleId="WW-WW8Num1z01">
    <w:name w:val="WW-WW8Num1z01"/>
    <w:rsid w:val="00080201"/>
    <w:rPr>
      <w:b/>
      <w:i/>
    </w:rPr>
  </w:style>
  <w:style w:type="character" w:customStyle="1" w:styleId="WW-WW8Num2z01">
    <w:name w:val="WW-WW8Num2z01"/>
    <w:rsid w:val="00080201"/>
    <w:rPr>
      <w:rFonts w:ascii="Symbol" w:hAnsi="Symbol"/>
    </w:rPr>
  </w:style>
  <w:style w:type="character" w:customStyle="1" w:styleId="WW-WW8Num3z01">
    <w:name w:val="WW-WW8Num3z01"/>
    <w:rsid w:val="00080201"/>
    <w:rPr>
      <w:rFonts w:ascii="Symbol" w:hAnsi="Symbol"/>
    </w:rPr>
  </w:style>
  <w:style w:type="character" w:customStyle="1" w:styleId="WW-WW8Num4z01">
    <w:name w:val="WW-WW8Num4z01"/>
    <w:rsid w:val="00080201"/>
    <w:rPr>
      <w:b/>
      <w:i/>
    </w:rPr>
  </w:style>
  <w:style w:type="character" w:customStyle="1" w:styleId="WW-WW8Num5z01">
    <w:name w:val="WW-WW8Num5z01"/>
    <w:rsid w:val="00080201"/>
    <w:rPr>
      <w:rFonts w:ascii="Symbol" w:hAnsi="Symbol"/>
    </w:rPr>
  </w:style>
  <w:style w:type="character" w:customStyle="1" w:styleId="WW-WW8Num6z01">
    <w:name w:val="WW-WW8Num6z01"/>
    <w:rsid w:val="00080201"/>
    <w:rPr>
      <w:rFonts w:ascii="Symbol" w:hAnsi="Symbol"/>
    </w:rPr>
  </w:style>
  <w:style w:type="character" w:customStyle="1" w:styleId="WW-WW8Num7z01">
    <w:name w:val="WW-WW8Num7z01"/>
    <w:rsid w:val="00080201"/>
    <w:rPr>
      <w:rFonts w:ascii="Symbol" w:hAnsi="Symbol"/>
    </w:rPr>
  </w:style>
  <w:style w:type="character" w:customStyle="1" w:styleId="WW-Absatz-Standardschriftart11">
    <w:name w:val="WW-Absatz-Standardschriftart11"/>
    <w:rsid w:val="00080201"/>
  </w:style>
  <w:style w:type="character" w:customStyle="1" w:styleId="WW-WW8Num1z011">
    <w:name w:val="WW-WW8Num1z011"/>
    <w:rsid w:val="00080201"/>
    <w:rPr>
      <w:b/>
      <w:i/>
    </w:rPr>
  </w:style>
  <w:style w:type="character" w:customStyle="1" w:styleId="WW-WW8Num2z011">
    <w:name w:val="WW-WW8Num2z011"/>
    <w:rsid w:val="00080201"/>
    <w:rPr>
      <w:rFonts w:ascii="Symbol" w:hAnsi="Symbol"/>
    </w:rPr>
  </w:style>
  <w:style w:type="character" w:customStyle="1" w:styleId="WW-WW8Num3z011">
    <w:name w:val="WW-WW8Num3z011"/>
    <w:rsid w:val="00080201"/>
    <w:rPr>
      <w:rFonts w:ascii="Symbol" w:hAnsi="Symbol"/>
    </w:rPr>
  </w:style>
  <w:style w:type="character" w:customStyle="1" w:styleId="WW-WW8Num4z011">
    <w:name w:val="WW-WW8Num4z011"/>
    <w:rsid w:val="00080201"/>
    <w:rPr>
      <w:b/>
      <w:i/>
    </w:rPr>
  </w:style>
  <w:style w:type="character" w:customStyle="1" w:styleId="WW-WW8Num5z011">
    <w:name w:val="WW-WW8Num5z011"/>
    <w:rsid w:val="00080201"/>
    <w:rPr>
      <w:rFonts w:ascii="Symbol" w:hAnsi="Symbol"/>
    </w:rPr>
  </w:style>
  <w:style w:type="character" w:customStyle="1" w:styleId="WW-WW8Num6z011">
    <w:name w:val="WW-WW8Num6z011"/>
    <w:rsid w:val="00080201"/>
    <w:rPr>
      <w:rFonts w:ascii="Symbol" w:hAnsi="Symbol"/>
    </w:rPr>
  </w:style>
  <w:style w:type="character" w:customStyle="1" w:styleId="WW-WW8Num7z011">
    <w:name w:val="WW-WW8Num7z011"/>
    <w:rsid w:val="00080201"/>
    <w:rPr>
      <w:rFonts w:ascii="Symbol" w:hAnsi="Symbol"/>
    </w:rPr>
  </w:style>
  <w:style w:type="character" w:customStyle="1" w:styleId="WW-Absatz-Standardschriftart111">
    <w:name w:val="WW-Absatz-Standardschriftart111"/>
    <w:rsid w:val="00080201"/>
  </w:style>
  <w:style w:type="character" w:customStyle="1" w:styleId="WW-WW8Num1z0111">
    <w:name w:val="WW-WW8Num1z0111"/>
    <w:rsid w:val="00080201"/>
    <w:rPr>
      <w:b/>
      <w:i/>
    </w:rPr>
  </w:style>
  <w:style w:type="character" w:customStyle="1" w:styleId="WW-WW8Num2z0111">
    <w:name w:val="WW-WW8Num2z0111"/>
    <w:rsid w:val="00080201"/>
    <w:rPr>
      <w:rFonts w:ascii="Symbol" w:hAnsi="Symbol"/>
    </w:rPr>
  </w:style>
  <w:style w:type="character" w:customStyle="1" w:styleId="WW-WW8Num3z0111">
    <w:name w:val="WW-WW8Num3z0111"/>
    <w:rsid w:val="00080201"/>
    <w:rPr>
      <w:rFonts w:ascii="Symbol" w:hAnsi="Symbol"/>
    </w:rPr>
  </w:style>
  <w:style w:type="character" w:customStyle="1" w:styleId="WW-WW8Num4z0111">
    <w:name w:val="WW-WW8Num4z0111"/>
    <w:rsid w:val="00080201"/>
    <w:rPr>
      <w:b/>
      <w:i/>
    </w:rPr>
  </w:style>
  <w:style w:type="character" w:customStyle="1" w:styleId="WW-WW8Num5z0111">
    <w:name w:val="WW-WW8Num5z0111"/>
    <w:rsid w:val="00080201"/>
    <w:rPr>
      <w:rFonts w:ascii="Symbol" w:hAnsi="Symbol"/>
    </w:rPr>
  </w:style>
  <w:style w:type="character" w:customStyle="1" w:styleId="WW-WW8Num6z0111">
    <w:name w:val="WW-WW8Num6z0111"/>
    <w:rsid w:val="00080201"/>
    <w:rPr>
      <w:rFonts w:ascii="Symbol" w:hAnsi="Symbol"/>
    </w:rPr>
  </w:style>
  <w:style w:type="character" w:customStyle="1" w:styleId="WW-WW8Num7z0111">
    <w:name w:val="WW-WW8Num7z0111"/>
    <w:rsid w:val="00080201"/>
    <w:rPr>
      <w:rFonts w:ascii="Symbol" w:hAnsi="Symbol"/>
    </w:rPr>
  </w:style>
  <w:style w:type="character" w:customStyle="1" w:styleId="WW-Absatz-Standardschriftart1111">
    <w:name w:val="WW-Absatz-Standardschriftart1111"/>
    <w:rsid w:val="00080201"/>
  </w:style>
  <w:style w:type="character" w:customStyle="1" w:styleId="WW-WW8Num1z01111">
    <w:name w:val="WW-WW8Num1z01111"/>
    <w:rsid w:val="00080201"/>
    <w:rPr>
      <w:b/>
      <w:i/>
    </w:rPr>
  </w:style>
  <w:style w:type="character" w:customStyle="1" w:styleId="WW-WW8Num2z01111">
    <w:name w:val="WW-WW8Num2z01111"/>
    <w:rsid w:val="00080201"/>
    <w:rPr>
      <w:rFonts w:ascii="Symbol" w:hAnsi="Symbol"/>
    </w:rPr>
  </w:style>
  <w:style w:type="character" w:customStyle="1" w:styleId="WW-WW8Num3z01111">
    <w:name w:val="WW-WW8Num3z01111"/>
    <w:rsid w:val="00080201"/>
    <w:rPr>
      <w:rFonts w:ascii="Symbol" w:hAnsi="Symbol"/>
    </w:rPr>
  </w:style>
  <w:style w:type="character" w:customStyle="1" w:styleId="WW-WW8Num4z01111">
    <w:name w:val="WW-WW8Num4z01111"/>
    <w:rsid w:val="00080201"/>
    <w:rPr>
      <w:b/>
      <w:i/>
    </w:rPr>
  </w:style>
  <w:style w:type="character" w:customStyle="1" w:styleId="WW-WW8Num5z01111">
    <w:name w:val="WW-WW8Num5z01111"/>
    <w:rsid w:val="00080201"/>
    <w:rPr>
      <w:rFonts w:ascii="Symbol" w:hAnsi="Symbol"/>
    </w:rPr>
  </w:style>
  <w:style w:type="character" w:customStyle="1" w:styleId="WW-WW8Num6z01111">
    <w:name w:val="WW-WW8Num6z01111"/>
    <w:rsid w:val="00080201"/>
    <w:rPr>
      <w:rFonts w:ascii="Symbol" w:hAnsi="Symbol"/>
    </w:rPr>
  </w:style>
  <w:style w:type="character" w:customStyle="1" w:styleId="WW-WW8Num7z01111">
    <w:name w:val="WW-WW8Num7z01111"/>
    <w:rsid w:val="00080201"/>
    <w:rPr>
      <w:rFonts w:ascii="Symbol" w:hAnsi="Symbol"/>
    </w:rPr>
  </w:style>
  <w:style w:type="character" w:customStyle="1" w:styleId="WW-Absatz-Standardschriftart11111">
    <w:name w:val="WW-Absatz-Standardschriftart11111"/>
    <w:rsid w:val="00080201"/>
  </w:style>
  <w:style w:type="character" w:customStyle="1" w:styleId="WW-WW8Num1z011111">
    <w:name w:val="WW-WW8Num1z011111"/>
    <w:rsid w:val="00080201"/>
    <w:rPr>
      <w:b/>
      <w:i/>
    </w:rPr>
  </w:style>
  <w:style w:type="character" w:customStyle="1" w:styleId="WW-WW8Num2z011111">
    <w:name w:val="WW-WW8Num2z011111"/>
    <w:rsid w:val="00080201"/>
    <w:rPr>
      <w:rFonts w:ascii="Symbol" w:hAnsi="Symbol"/>
    </w:rPr>
  </w:style>
  <w:style w:type="character" w:customStyle="1" w:styleId="WW8Num2z1">
    <w:name w:val="WW8Num2z1"/>
    <w:rsid w:val="00080201"/>
    <w:rPr>
      <w:rFonts w:ascii="Courier New" w:hAnsi="Courier New"/>
    </w:rPr>
  </w:style>
  <w:style w:type="character" w:customStyle="1" w:styleId="WW8Num2z2">
    <w:name w:val="WW8Num2z2"/>
    <w:rsid w:val="00080201"/>
    <w:rPr>
      <w:rFonts w:ascii="Wingdings" w:hAnsi="Wingdings"/>
    </w:rPr>
  </w:style>
  <w:style w:type="character" w:customStyle="1" w:styleId="WW-WW8Num3z011111">
    <w:name w:val="WW-WW8Num3z011111"/>
    <w:rsid w:val="00080201"/>
    <w:rPr>
      <w:rFonts w:ascii="Symbol" w:hAnsi="Symbol"/>
    </w:rPr>
  </w:style>
  <w:style w:type="character" w:customStyle="1" w:styleId="WW8Num3z1">
    <w:name w:val="WW8Num3z1"/>
    <w:rsid w:val="00080201"/>
    <w:rPr>
      <w:rFonts w:ascii="Courier New" w:hAnsi="Courier New"/>
    </w:rPr>
  </w:style>
  <w:style w:type="character" w:customStyle="1" w:styleId="WW8Num3z2">
    <w:name w:val="WW8Num3z2"/>
    <w:rsid w:val="00080201"/>
    <w:rPr>
      <w:rFonts w:ascii="Wingdings" w:hAnsi="Wingdings"/>
    </w:rPr>
  </w:style>
  <w:style w:type="character" w:customStyle="1" w:styleId="WW-WW8Num4z011111">
    <w:name w:val="WW-WW8Num4z011111"/>
    <w:rsid w:val="00080201"/>
    <w:rPr>
      <w:b/>
      <w:i/>
    </w:rPr>
  </w:style>
  <w:style w:type="character" w:customStyle="1" w:styleId="WW-WW8Num5z011111">
    <w:name w:val="WW-WW8Num5z011111"/>
    <w:rsid w:val="00080201"/>
    <w:rPr>
      <w:rFonts w:ascii="Symbol" w:hAnsi="Symbol"/>
    </w:rPr>
  </w:style>
  <w:style w:type="character" w:customStyle="1" w:styleId="WW8Num5z1">
    <w:name w:val="WW8Num5z1"/>
    <w:rsid w:val="00080201"/>
    <w:rPr>
      <w:rFonts w:ascii="Courier New" w:hAnsi="Courier New"/>
    </w:rPr>
  </w:style>
  <w:style w:type="character" w:customStyle="1" w:styleId="WW8Num5z2">
    <w:name w:val="WW8Num5z2"/>
    <w:rsid w:val="00080201"/>
    <w:rPr>
      <w:rFonts w:ascii="Wingdings" w:hAnsi="Wingdings"/>
    </w:rPr>
  </w:style>
  <w:style w:type="character" w:customStyle="1" w:styleId="WW-WW8Num6z011111">
    <w:name w:val="WW-WW8Num6z011111"/>
    <w:rsid w:val="00080201"/>
    <w:rPr>
      <w:rFonts w:ascii="Symbol" w:hAnsi="Symbol"/>
    </w:rPr>
  </w:style>
  <w:style w:type="character" w:customStyle="1" w:styleId="WW8Num6z1">
    <w:name w:val="WW8Num6z1"/>
    <w:rsid w:val="00080201"/>
    <w:rPr>
      <w:rFonts w:ascii="Courier New" w:hAnsi="Courier New"/>
    </w:rPr>
  </w:style>
  <w:style w:type="character" w:customStyle="1" w:styleId="WW8Num6z2">
    <w:name w:val="WW8Num6z2"/>
    <w:rsid w:val="00080201"/>
    <w:rPr>
      <w:rFonts w:ascii="Wingdings" w:hAnsi="Wingdings"/>
    </w:rPr>
  </w:style>
  <w:style w:type="character" w:customStyle="1" w:styleId="WW-WW8Num7z011111">
    <w:name w:val="WW-WW8Num7z011111"/>
    <w:rsid w:val="00080201"/>
    <w:rPr>
      <w:rFonts w:ascii="Symbol" w:hAnsi="Symbol"/>
    </w:rPr>
  </w:style>
  <w:style w:type="character" w:customStyle="1" w:styleId="WW8Num7z1">
    <w:name w:val="WW8Num7z1"/>
    <w:rsid w:val="00080201"/>
    <w:rPr>
      <w:rFonts w:ascii="Courier New" w:hAnsi="Courier New"/>
    </w:rPr>
  </w:style>
  <w:style w:type="character" w:customStyle="1" w:styleId="WW8Num7z2">
    <w:name w:val="WW8Num7z2"/>
    <w:rsid w:val="00080201"/>
    <w:rPr>
      <w:rFonts w:ascii="Wingdings" w:hAnsi="Wingdings"/>
    </w:rPr>
  </w:style>
  <w:style w:type="character" w:customStyle="1" w:styleId="WW8Num8z0">
    <w:name w:val="WW8Num8z0"/>
    <w:rsid w:val="00080201"/>
    <w:rPr>
      <w:b/>
      <w:i/>
      <w:sz w:val="26"/>
    </w:rPr>
  </w:style>
  <w:style w:type="character" w:customStyle="1" w:styleId="WW8Num9z0">
    <w:name w:val="WW8Num9z0"/>
    <w:rsid w:val="00080201"/>
    <w:rPr>
      <w:rFonts w:ascii="Symbol" w:hAnsi="Symbol"/>
    </w:rPr>
  </w:style>
  <w:style w:type="character" w:customStyle="1" w:styleId="WW8Num9z1">
    <w:name w:val="WW8Num9z1"/>
    <w:rsid w:val="00080201"/>
    <w:rPr>
      <w:rFonts w:ascii="Courier New" w:hAnsi="Courier New"/>
    </w:rPr>
  </w:style>
  <w:style w:type="character" w:customStyle="1" w:styleId="WW8Num9z2">
    <w:name w:val="WW8Num9z2"/>
    <w:rsid w:val="00080201"/>
    <w:rPr>
      <w:rFonts w:ascii="Wingdings" w:hAnsi="Wingdings"/>
    </w:rPr>
  </w:style>
  <w:style w:type="character" w:customStyle="1" w:styleId="WW8Num10z0">
    <w:name w:val="WW8Num10z0"/>
    <w:rsid w:val="00080201"/>
    <w:rPr>
      <w:rFonts w:ascii="Symbol" w:hAnsi="Symbol"/>
    </w:rPr>
  </w:style>
  <w:style w:type="character" w:customStyle="1" w:styleId="WW-DefaultParagraphFont">
    <w:name w:val="WW-Default Paragraph Font"/>
    <w:rsid w:val="00080201"/>
  </w:style>
  <w:style w:type="character" w:styleId="Hyperlink">
    <w:name w:val="Hyperlink"/>
    <w:basedOn w:val="WW-DefaultParagraphFont"/>
    <w:rsid w:val="00080201"/>
    <w:rPr>
      <w:color w:val="0000FF"/>
      <w:u w:val="single"/>
    </w:rPr>
  </w:style>
  <w:style w:type="paragraph" w:styleId="BodyText">
    <w:name w:val="Body Text"/>
    <w:basedOn w:val="Normal"/>
    <w:rsid w:val="00080201"/>
    <w:rPr>
      <w:szCs w:val="20"/>
    </w:rPr>
  </w:style>
  <w:style w:type="paragraph" w:styleId="List">
    <w:name w:val="List"/>
    <w:basedOn w:val="BodyText"/>
    <w:rsid w:val="00080201"/>
    <w:rPr>
      <w:rFonts w:cs="Tahoma"/>
    </w:rPr>
  </w:style>
  <w:style w:type="paragraph" w:styleId="Caption">
    <w:name w:val="caption"/>
    <w:basedOn w:val="Normal"/>
    <w:qFormat/>
    <w:rsid w:val="00080201"/>
    <w:pPr>
      <w:suppressLineNumbers/>
      <w:spacing w:before="120" w:after="120"/>
    </w:pPr>
    <w:rPr>
      <w:rFonts w:cs="Tahoma"/>
      <w:i/>
      <w:iCs/>
      <w:sz w:val="20"/>
      <w:szCs w:val="20"/>
    </w:rPr>
  </w:style>
  <w:style w:type="paragraph" w:customStyle="1" w:styleId="Index">
    <w:name w:val="Index"/>
    <w:basedOn w:val="Normal"/>
    <w:rsid w:val="00080201"/>
    <w:pPr>
      <w:suppressLineNumbers/>
    </w:pPr>
    <w:rPr>
      <w:rFonts w:cs="Tahoma"/>
    </w:rPr>
  </w:style>
  <w:style w:type="paragraph" w:customStyle="1" w:styleId="Heading">
    <w:name w:val="Heading"/>
    <w:basedOn w:val="Normal"/>
    <w:next w:val="BodyText"/>
    <w:rsid w:val="00080201"/>
    <w:pPr>
      <w:keepNext/>
      <w:spacing w:before="240" w:after="120"/>
    </w:pPr>
    <w:rPr>
      <w:rFonts w:ascii="Albany" w:eastAsia="Andale Sans UI" w:hAnsi="Albany" w:cs="Tahoma"/>
      <w:sz w:val="28"/>
      <w:szCs w:val="28"/>
    </w:rPr>
  </w:style>
  <w:style w:type="paragraph" w:customStyle="1" w:styleId="WW-PlainText">
    <w:name w:val="WW-Plain Text"/>
    <w:basedOn w:val="Normal"/>
    <w:rsid w:val="00080201"/>
    <w:rPr>
      <w:rFonts w:ascii="Courier New" w:hAnsi="Courier New"/>
      <w:sz w:val="20"/>
      <w:szCs w:val="20"/>
      <w:lang w:val="en-GB"/>
    </w:rPr>
  </w:style>
  <w:style w:type="paragraph" w:customStyle="1" w:styleId="body">
    <w:name w:val="body"/>
    <w:basedOn w:val="Normal"/>
    <w:rsid w:val="00080201"/>
    <w:rPr>
      <w:rFonts w:ascii="Arial" w:hAnsi="Arial"/>
      <w:sz w:val="20"/>
      <w:szCs w:val="20"/>
      <w:lang w:val="en-GB"/>
    </w:rPr>
  </w:style>
  <w:style w:type="paragraph" w:styleId="BodyTextIndent">
    <w:name w:val="Body Text Indent"/>
    <w:basedOn w:val="Normal"/>
    <w:rsid w:val="00080201"/>
    <w:pPr>
      <w:ind w:left="1485" w:hanging="1485"/>
    </w:pPr>
    <w:rPr>
      <w:sz w:val="21"/>
      <w:szCs w:val="19"/>
    </w:rPr>
  </w:style>
  <w:style w:type="paragraph" w:styleId="NormalWeb">
    <w:name w:val="Normal (Web)"/>
    <w:basedOn w:val="Normal"/>
    <w:uiPriority w:val="99"/>
    <w:rsid w:val="00080201"/>
    <w:pPr>
      <w:suppressAutoHyphens w:val="0"/>
      <w:spacing w:before="100" w:beforeAutospacing="1" w:after="100" w:afterAutospacing="1"/>
    </w:pPr>
    <w:rPr>
      <w:rFonts w:ascii="Arial Unicode MS" w:eastAsia="Arial Unicode MS" w:hAnsi="Arial Unicode MS" w:cs="Arial Unicode MS"/>
      <w:lang w:eastAsia="en-US"/>
    </w:rPr>
  </w:style>
  <w:style w:type="character" w:customStyle="1" w:styleId="contentsmall1">
    <w:name w:val="contentsmall1"/>
    <w:basedOn w:val="DefaultParagraphFont"/>
    <w:rsid w:val="00080201"/>
    <w:rPr>
      <w:rFonts w:ascii="Verdana" w:hAnsi="Verdana" w:hint="default"/>
      <w:strike w:val="0"/>
      <w:dstrike w:val="0"/>
      <w:sz w:val="15"/>
      <w:szCs w:val="15"/>
      <w:u w:val="none"/>
      <w:effect w:val="none"/>
    </w:rPr>
  </w:style>
  <w:style w:type="character" w:styleId="FollowedHyperlink">
    <w:name w:val="FollowedHyperlink"/>
    <w:basedOn w:val="DefaultParagraphFont"/>
    <w:rsid w:val="00080201"/>
    <w:rPr>
      <w:color w:val="800080"/>
      <w:u w:val="single"/>
    </w:rPr>
  </w:style>
  <w:style w:type="character" w:customStyle="1" w:styleId="Heading9Char">
    <w:name w:val="Heading 9 Char"/>
    <w:basedOn w:val="DefaultParagraphFont"/>
    <w:link w:val="Heading9"/>
    <w:semiHidden/>
    <w:rsid w:val="00520B3C"/>
    <w:rPr>
      <w:rFonts w:asciiTheme="majorHAnsi" w:eastAsiaTheme="majorEastAsia" w:hAnsiTheme="majorHAnsi" w:cstheme="majorBidi"/>
      <w:i/>
      <w:iCs/>
      <w:color w:val="404040" w:themeColor="text1" w:themeTint="BF"/>
      <w:lang w:eastAsia="ar-SA"/>
    </w:rPr>
  </w:style>
  <w:style w:type="paragraph" w:styleId="Header">
    <w:name w:val="header"/>
    <w:basedOn w:val="Normal"/>
    <w:link w:val="HeaderChar"/>
    <w:rsid w:val="00793DCB"/>
    <w:pPr>
      <w:tabs>
        <w:tab w:val="center" w:pos="4680"/>
        <w:tab w:val="right" w:pos="9360"/>
      </w:tabs>
    </w:pPr>
  </w:style>
  <w:style w:type="character" w:customStyle="1" w:styleId="HeaderChar">
    <w:name w:val="Header Char"/>
    <w:basedOn w:val="DefaultParagraphFont"/>
    <w:link w:val="Header"/>
    <w:rsid w:val="00793DCB"/>
    <w:rPr>
      <w:sz w:val="24"/>
      <w:szCs w:val="24"/>
      <w:lang w:eastAsia="ar-SA"/>
    </w:rPr>
  </w:style>
  <w:style w:type="paragraph" w:styleId="Footer">
    <w:name w:val="footer"/>
    <w:basedOn w:val="Normal"/>
    <w:link w:val="FooterChar"/>
    <w:rsid w:val="00793DCB"/>
    <w:pPr>
      <w:tabs>
        <w:tab w:val="center" w:pos="4680"/>
        <w:tab w:val="right" w:pos="9360"/>
      </w:tabs>
    </w:pPr>
  </w:style>
  <w:style w:type="character" w:customStyle="1" w:styleId="FooterChar">
    <w:name w:val="Footer Char"/>
    <w:basedOn w:val="DefaultParagraphFont"/>
    <w:link w:val="Footer"/>
    <w:rsid w:val="00793DCB"/>
    <w:rPr>
      <w:sz w:val="24"/>
      <w:szCs w:val="24"/>
      <w:lang w:eastAsia="ar-SA"/>
    </w:rPr>
  </w:style>
  <w:style w:type="character" w:styleId="HTMLTypewriter">
    <w:name w:val="HTML Typewriter"/>
    <w:basedOn w:val="DefaultParagraphFont"/>
    <w:rsid w:val="00F268AA"/>
    <w:rPr>
      <w:rFonts w:ascii="Courier New" w:eastAsia="Courier New" w:hAnsi="Courier New" w:cs="Courier New"/>
      <w:sz w:val="20"/>
      <w:szCs w:val="20"/>
    </w:rPr>
  </w:style>
  <w:style w:type="paragraph" w:styleId="ListParagraph">
    <w:name w:val="List Paragraph"/>
    <w:basedOn w:val="Normal"/>
    <w:uiPriority w:val="34"/>
    <w:qFormat/>
    <w:rsid w:val="00F268AA"/>
    <w:pPr>
      <w:ind w:left="720"/>
      <w:contextualSpacing/>
    </w:pPr>
  </w:style>
</w:styles>
</file>

<file path=word/webSettings.xml><?xml version="1.0" encoding="utf-8"?>
<w:webSettings xmlns:r="http://schemas.openxmlformats.org/officeDocument/2006/relationships" xmlns:w="http://schemas.openxmlformats.org/wordprocessingml/2006/main">
  <w:divs>
    <w:div w:id="492987226">
      <w:bodyDiv w:val="1"/>
      <w:marLeft w:val="0"/>
      <w:marRight w:val="0"/>
      <w:marTop w:val="0"/>
      <w:marBottom w:val="0"/>
      <w:divBdr>
        <w:top w:val="none" w:sz="0" w:space="0" w:color="auto"/>
        <w:left w:val="none" w:sz="0" w:space="0" w:color="auto"/>
        <w:bottom w:val="none" w:sz="0" w:space="0" w:color="auto"/>
        <w:right w:val="none" w:sz="0" w:space="0" w:color="auto"/>
      </w:divBdr>
      <w:divsChild>
        <w:div w:id="1206286809">
          <w:marLeft w:val="0"/>
          <w:marRight w:val="0"/>
          <w:marTop w:val="0"/>
          <w:marBottom w:val="0"/>
          <w:divBdr>
            <w:top w:val="none" w:sz="0" w:space="0" w:color="auto"/>
            <w:left w:val="none" w:sz="0" w:space="0" w:color="auto"/>
            <w:bottom w:val="none" w:sz="0" w:space="0" w:color="auto"/>
            <w:right w:val="none" w:sz="0" w:space="0" w:color="auto"/>
          </w:divBdr>
          <w:divsChild>
            <w:div w:id="2872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CB3A9-6D14-4CD0-B8D4-CE8D9B2F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Gaurav Choudhary</vt:lpstr>
    </vt:vector>
  </TitlesOfParts>
  <Company>GTL</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Choudhary</dc:title>
  <dc:creator>Gaurav</dc:creator>
  <cp:lastModifiedBy>48481</cp:lastModifiedBy>
  <cp:revision>32</cp:revision>
  <cp:lastPrinted>2014-06-09T05:01:00Z</cp:lastPrinted>
  <dcterms:created xsi:type="dcterms:W3CDTF">2014-10-28T06:33:00Z</dcterms:created>
  <dcterms:modified xsi:type="dcterms:W3CDTF">2015-01-27T09:39:00Z</dcterms:modified>
</cp:coreProperties>
</file>