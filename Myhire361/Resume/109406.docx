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4509" w:rsidRPr="00EA232F" w:rsidRDefault="003C4509" w:rsidP="00EA232F">
      <w:pPr>
        <w:pStyle w:val="Default"/>
        <w:jc w:val="center"/>
        <w:rPr>
          <w:rFonts w:ascii="Arial" w:hAnsi="Arial" w:cs="Aharoni"/>
          <w:b/>
          <w:bCs/>
          <w:sz w:val="26"/>
          <w:szCs w:val="32"/>
        </w:rPr>
      </w:pPr>
      <w:r w:rsidRPr="00EA232F">
        <w:rPr>
          <w:rFonts w:ascii="Arial" w:hAnsi="Arial" w:cs="Aharoni"/>
          <w:b/>
          <w:bCs/>
          <w:sz w:val="26"/>
          <w:szCs w:val="32"/>
        </w:rPr>
        <w:t>SAURABH SRIVASTAVA</w:t>
      </w:r>
    </w:p>
    <w:p w:rsidR="003C4509" w:rsidRDefault="003C4509" w:rsidP="003C4509">
      <w:pPr>
        <w:pStyle w:val="Default"/>
        <w:jc w:val="center"/>
        <w:rPr>
          <w:rFonts w:ascii="Arial" w:hAnsi="Arial" w:cs="Arial"/>
          <w:sz w:val="18"/>
          <w:szCs w:val="18"/>
        </w:rPr>
      </w:pPr>
    </w:p>
    <w:p w:rsidR="003C4509" w:rsidRDefault="00DA765D" w:rsidP="003C4509">
      <w:pPr>
        <w:pStyle w:val="Default"/>
        <w:jc w:val="center"/>
        <w:rPr>
          <w:rFonts w:ascii="Arial" w:hAnsi="Arial" w:cs="Arial"/>
          <w:sz w:val="20"/>
          <w:szCs w:val="20"/>
        </w:rPr>
      </w:pPr>
      <w:r w:rsidRPr="000B0DB2">
        <w:rPr>
          <w:rFonts w:ascii="Franklin Gothic Medium" w:hAnsi="Franklin Gothic Medium"/>
          <w:sz w:val="20"/>
          <w:szCs w:val="20"/>
          <w:lang w:val="en-GB"/>
        </w:rPr>
        <w:t xml:space="preserve">Mobile: </w:t>
      </w:r>
      <w:r w:rsidR="00EC7724" w:rsidRPr="000B0DB2">
        <w:rPr>
          <w:rFonts w:ascii="Franklin Gothic Medium" w:hAnsi="Franklin Gothic Medium"/>
          <w:sz w:val="20"/>
          <w:szCs w:val="20"/>
          <w:lang w:val="en-GB"/>
        </w:rPr>
        <w:t>0</w:t>
      </w:r>
      <w:r w:rsidR="00EA232F">
        <w:rPr>
          <w:rFonts w:ascii="Franklin Gothic Medium" w:hAnsi="Franklin Gothic Medium"/>
          <w:sz w:val="20"/>
          <w:szCs w:val="20"/>
          <w:lang w:val="en-GB"/>
        </w:rPr>
        <w:t xml:space="preserve">9717595912 </w:t>
      </w:r>
      <w:r w:rsidR="00EC7724" w:rsidRPr="000B0DB2">
        <w:rPr>
          <w:rFonts w:ascii="Franklin Gothic Medium" w:hAnsi="Franklin Gothic Medium"/>
          <w:sz w:val="20"/>
          <w:szCs w:val="20"/>
          <w:lang w:val="en-GB"/>
        </w:rPr>
        <w:sym w:font="Wingdings" w:char="F09F"/>
      </w:r>
      <w:r w:rsidR="003C4509">
        <w:rPr>
          <w:rFonts w:ascii="Franklin Gothic Medium" w:hAnsi="Franklin Gothic Medium"/>
          <w:sz w:val="20"/>
          <w:szCs w:val="20"/>
          <w:lang w:val="en-GB"/>
        </w:rPr>
        <w:t xml:space="preserve"> </w:t>
      </w:r>
      <w:r w:rsidR="00124FE2" w:rsidRPr="000B0DB2">
        <w:rPr>
          <w:rFonts w:ascii="Franklin Gothic Medium" w:hAnsi="Franklin Gothic Medium"/>
          <w:sz w:val="20"/>
          <w:szCs w:val="20"/>
          <w:lang w:val="en-GB"/>
        </w:rPr>
        <w:t xml:space="preserve"> E-Mail</w:t>
      </w:r>
      <w:r w:rsidR="00CE0887" w:rsidRPr="000B0DB2">
        <w:rPr>
          <w:rFonts w:ascii="Franklin Gothic Medium" w:hAnsi="Franklin Gothic Medium"/>
          <w:sz w:val="20"/>
          <w:szCs w:val="20"/>
          <w:lang w:val="en-GB"/>
        </w:rPr>
        <w:t>:</w:t>
      </w:r>
      <w:r w:rsidR="003C4509" w:rsidRPr="0016661B">
        <w:rPr>
          <w:rFonts w:ascii="Arial" w:hAnsi="Arial" w:cs="Arial"/>
          <w:color w:val="3366FF"/>
          <w:sz w:val="20"/>
          <w:szCs w:val="20"/>
        </w:rPr>
        <w:t xml:space="preserve"> </w:t>
      </w:r>
      <w:r w:rsidR="003C4509">
        <w:rPr>
          <w:rFonts w:ascii="Arial" w:hAnsi="Arial" w:cs="Arial"/>
          <w:color w:val="3366FF"/>
          <w:sz w:val="20"/>
          <w:szCs w:val="20"/>
        </w:rPr>
        <w:t>saurabh_passion2000@yahoo.co.in</w:t>
      </w:r>
      <w:r w:rsidR="003C4509" w:rsidRPr="0016661B">
        <w:rPr>
          <w:rFonts w:ascii="Arial" w:hAnsi="Arial" w:cs="Arial"/>
          <w:sz w:val="20"/>
          <w:szCs w:val="20"/>
        </w:rPr>
        <w:t xml:space="preserve"> </w:t>
      </w:r>
    </w:p>
    <w:p w:rsidR="00124FE2" w:rsidRDefault="00F04FB9" w:rsidP="003C4509">
      <w:pPr>
        <w:pBdr>
          <w:bottom w:val="thickThinSmallGap" w:sz="24" w:space="1" w:color="auto"/>
        </w:pBdr>
        <w:rPr>
          <w:rFonts w:ascii="Franklin Gothic Medium" w:hAnsi="Franklin Gothic Medium"/>
          <w:sz w:val="20"/>
          <w:szCs w:val="20"/>
          <w:lang w:val="en-GB"/>
        </w:rPr>
      </w:pPr>
      <w:r>
        <w:rPr>
          <w:rFonts w:ascii="Franklin Gothic Medium" w:hAnsi="Franklin Gothic Medium"/>
          <w:sz w:val="20"/>
          <w:szCs w:val="20"/>
          <w:lang w:val="en-GB"/>
        </w:rPr>
        <w:t xml:space="preserve"> </w:t>
      </w:r>
    </w:p>
    <w:p w:rsidR="00F04FB9" w:rsidRPr="000B0DB2" w:rsidRDefault="00F04FB9" w:rsidP="00EC7724">
      <w:pPr>
        <w:rPr>
          <w:rFonts w:ascii="Franklin Gothic Medium" w:hAnsi="Franklin Gothic Medium"/>
          <w:sz w:val="20"/>
          <w:szCs w:val="20"/>
          <w:lang w:val="en-GB"/>
        </w:rPr>
      </w:pPr>
    </w:p>
    <w:p w:rsidR="00047B4A" w:rsidRPr="000B0DB2" w:rsidRDefault="00047B4A" w:rsidP="00047B4A">
      <w:pPr>
        <w:shd w:val="solid" w:color="auto" w:fill="auto"/>
        <w:spacing w:after="80"/>
        <w:rPr>
          <w:rFonts w:ascii="Franklin Gothic Medium" w:hAnsi="Franklin Gothic Medium"/>
          <w:b/>
          <w:sz w:val="20"/>
          <w:szCs w:val="20"/>
          <w:lang w:val="en-GB"/>
        </w:rPr>
      </w:pPr>
      <w:r w:rsidRPr="000B0DB2">
        <w:rPr>
          <w:rFonts w:ascii="Franklin Gothic Medium" w:hAnsi="Franklin Gothic Medium"/>
          <w:b/>
          <w:sz w:val="20"/>
          <w:szCs w:val="20"/>
          <w:lang w:val="en-GB"/>
        </w:rPr>
        <w:t>Career Focus</w:t>
      </w:r>
    </w:p>
    <w:p w:rsidR="00124FE2" w:rsidRDefault="00047B4A" w:rsidP="00830DD2">
      <w:pPr>
        <w:jc w:val="center"/>
        <w:rPr>
          <w:rFonts w:ascii="Franklin Gothic Medium" w:hAnsi="Franklin Gothic Medium"/>
          <w:sz w:val="20"/>
          <w:szCs w:val="20"/>
          <w:lang w:val="en-GB"/>
        </w:rPr>
      </w:pPr>
      <w:r w:rsidRPr="000B0DB2">
        <w:rPr>
          <w:rFonts w:ascii="Franklin Gothic Medium" w:hAnsi="Franklin Gothic Medium"/>
          <w:sz w:val="20"/>
          <w:szCs w:val="20"/>
          <w:lang w:val="en-GB"/>
        </w:rPr>
        <w:t>Seeking</w:t>
      </w:r>
      <w:r w:rsidR="000704C4">
        <w:rPr>
          <w:rFonts w:ascii="Franklin Gothic Medium" w:hAnsi="Franklin Gothic Medium"/>
          <w:sz w:val="20"/>
          <w:szCs w:val="20"/>
          <w:lang w:val="en-GB"/>
        </w:rPr>
        <w:t xml:space="preserve"> mid level</w:t>
      </w:r>
      <w:r w:rsidRPr="000B0DB2">
        <w:rPr>
          <w:rFonts w:ascii="Franklin Gothic Medium" w:hAnsi="Franklin Gothic Medium"/>
          <w:sz w:val="20"/>
          <w:szCs w:val="20"/>
          <w:lang w:val="en-GB"/>
        </w:rPr>
        <w:t xml:space="preserve"> assignments in Ch</w:t>
      </w:r>
      <w:r w:rsidR="00AE0D94">
        <w:rPr>
          <w:rFonts w:ascii="Franklin Gothic Medium" w:hAnsi="Franklin Gothic Medium"/>
          <w:sz w:val="20"/>
          <w:szCs w:val="20"/>
          <w:lang w:val="en-GB"/>
        </w:rPr>
        <w:t>annel &amp; Network Management</w:t>
      </w:r>
      <w:r w:rsidRPr="000B0DB2">
        <w:rPr>
          <w:rFonts w:ascii="Franklin Gothic Medium" w:hAnsi="Franklin Gothic Medium"/>
          <w:sz w:val="20"/>
          <w:szCs w:val="20"/>
          <w:lang w:val="en-GB"/>
        </w:rPr>
        <w:t xml:space="preserve"> with an organizatio</w:t>
      </w:r>
      <w:r w:rsidR="00AE0D94">
        <w:rPr>
          <w:rFonts w:ascii="Franklin Gothic Medium" w:hAnsi="Franklin Gothic Medium"/>
          <w:sz w:val="20"/>
          <w:szCs w:val="20"/>
          <w:lang w:val="en-GB"/>
        </w:rPr>
        <w:t>n of high repute</w:t>
      </w:r>
    </w:p>
    <w:p w:rsidR="00F04FB9" w:rsidRPr="000B0DB2" w:rsidRDefault="00F04FB9" w:rsidP="00830DD2">
      <w:pPr>
        <w:jc w:val="center"/>
        <w:rPr>
          <w:rFonts w:ascii="Franklin Gothic Medium" w:hAnsi="Franklin Gothic Medium"/>
          <w:sz w:val="20"/>
          <w:szCs w:val="20"/>
          <w:lang w:val="en-GB"/>
        </w:rPr>
      </w:pPr>
    </w:p>
    <w:p w:rsidR="00F5459C" w:rsidRPr="000B0DB2" w:rsidRDefault="00F5459C" w:rsidP="00F5459C">
      <w:pPr>
        <w:shd w:val="solid" w:color="auto" w:fill="auto"/>
        <w:spacing w:after="80"/>
        <w:rPr>
          <w:rFonts w:ascii="Franklin Gothic Medium" w:hAnsi="Franklin Gothic Medium"/>
          <w:b/>
          <w:sz w:val="20"/>
          <w:szCs w:val="20"/>
          <w:lang w:val="en-GB"/>
        </w:rPr>
      </w:pPr>
      <w:r w:rsidRPr="000B0DB2">
        <w:rPr>
          <w:rFonts w:ascii="Franklin Gothic Medium" w:hAnsi="Franklin Gothic Medium"/>
          <w:b/>
          <w:sz w:val="20"/>
          <w:szCs w:val="20"/>
          <w:lang w:val="en-GB"/>
        </w:rPr>
        <w:t xml:space="preserve">Précis </w:t>
      </w:r>
    </w:p>
    <w:p w:rsidR="000704C4" w:rsidRDefault="000704C4" w:rsidP="000704C4">
      <w:pPr>
        <w:suppressAutoHyphens w:val="0"/>
        <w:autoSpaceDE/>
        <w:spacing w:before="100" w:after="100"/>
        <w:ind w:left="289"/>
        <w:jc w:val="left"/>
        <w:rPr>
          <w:rFonts w:ascii="Franklin Gothic Medium" w:hAnsi="Franklin Gothic Medium"/>
          <w:sz w:val="20"/>
          <w:szCs w:val="20"/>
          <w:lang w:val="en-GB"/>
        </w:rPr>
      </w:pPr>
    </w:p>
    <w:p w:rsidR="003C4509" w:rsidRDefault="00EB0698" w:rsidP="00047B4A">
      <w:pPr>
        <w:numPr>
          <w:ilvl w:val="0"/>
          <w:numId w:val="14"/>
        </w:numPr>
        <w:suppressAutoHyphens w:val="0"/>
        <w:autoSpaceDE/>
        <w:spacing w:before="100" w:after="100"/>
        <w:ind w:left="289" w:hanging="289"/>
        <w:jc w:val="left"/>
        <w:rPr>
          <w:rFonts w:ascii="Franklin Gothic Medium" w:hAnsi="Franklin Gothic Medium"/>
          <w:sz w:val="20"/>
          <w:szCs w:val="20"/>
          <w:lang w:val="en-GB"/>
        </w:rPr>
      </w:pPr>
      <w:r>
        <w:rPr>
          <w:rFonts w:ascii="Franklin Gothic Medium" w:hAnsi="Franklin Gothic Medium"/>
          <w:sz w:val="20"/>
          <w:szCs w:val="20"/>
          <w:lang w:val="en-GB"/>
        </w:rPr>
        <w:t>PGDM</w:t>
      </w:r>
      <w:r w:rsidR="003C4509" w:rsidRPr="003C4509">
        <w:rPr>
          <w:rFonts w:ascii="Franklin Gothic Medium" w:hAnsi="Franklin Gothic Medium"/>
          <w:sz w:val="20"/>
          <w:szCs w:val="20"/>
          <w:lang w:val="en-GB"/>
        </w:rPr>
        <w:t xml:space="preserve"> with 10</w:t>
      </w:r>
      <w:r w:rsidR="004809B6" w:rsidRPr="003C4509">
        <w:rPr>
          <w:rFonts w:ascii="Franklin Gothic Medium" w:hAnsi="Franklin Gothic Medium"/>
          <w:sz w:val="20"/>
          <w:szCs w:val="20"/>
          <w:lang w:val="en-GB"/>
        </w:rPr>
        <w:t>+ years of experience in Sales &amp; Distribution, Handset sales, Channel Management, team handling,</w:t>
      </w:r>
      <w:r w:rsidR="00C222A7" w:rsidRPr="003C4509">
        <w:rPr>
          <w:rFonts w:ascii="Franklin Gothic Medium" w:hAnsi="Franklin Gothic Medium"/>
          <w:sz w:val="20"/>
          <w:szCs w:val="20"/>
          <w:lang w:val="en-GB"/>
        </w:rPr>
        <w:t xml:space="preserve"> retail experien</w:t>
      </w:r>
      <w:r w:rsidR="003C4509">
        <w:rPr>
          <w:rFonts w:ascii="Franklin Gothic Medium" w:hAnsi="Franklin Gothic Medium"/>
          <w:sz w:val="20"/>
          <w:szCs w:val="20"/>
          <w:lang w:val="en-GB"/>
        </w:rPr>
        <w:t>ce enhancement, credit control</w:t>
      </w:r>
    </w:p>
    <w:p w:rsidR="00B408CC" w:rsidRPr="00EA232F" w:rsidRDefault="00B408CC" w:rsidP="00047B4A">
      <w:pPr>
        <w:numPr>
          <w:ilvl w:val="0"/>
          <w:numId w:val="14"/>
        </w:numPr>
        <w:suppressAutoHyphens w:val="0"/>
        <w:autoSpaceDE/>
        <w:spacing w:before="100" w:after="100"/>
        <w:ind w:left="289" w:hanging="289"/>
        <w:jc w:val="left"/>
        <w:rPr>
          <w:rFonts w:ascii="Franklin Gothic Medium" w:hAnsi="Franklin Gothic Medium"/>
          <w:sz w:val="20"/>
          <w:szCs w:val="20"/>
          <w:lang w:val="en-GB"/>
        </w:rPr>
      </w:pPr>
      <w:r w:rsidRPr="003C4509">
        <w:rPr>
          <w:rFonts w:ascii="Franklin Gothic Medium" w:hAnsi="Franklin Gothic Medium"/>
          <w:sz w:val="20"/>
          <w:szCs w:val="20"/>
          <w:lang w:val="en-GB"/>
        </w:rPr>
        <w:t xml:space="preserve">Presently working with </w:t>
      </w:r>
      <w:r w:rsidRPr="003C4509">
        <w:rPr>
          <w:rFonts w:ascii="Franklin Gothic Medium" w:hAnsi="Franklin Gothic Medium"/>
          <w:b/>
          <w:sz w:val="20"/>
          <w:szCs w:val="20"/>
          <w:lang w:val="en-GB"/>
        </w:rPr>
        <w:t>Samsung India Electronics Ltd. Delhi as Area Business Manager - Mobiles</w:t>
      </w:r>
    </w:p>
    <w:p w:rsidR="00EA232F" w:rsidRPr="00EA232F" w:rsidRDefault="00EA232F" w:rsidP="00EA232F">
      <w:pPr>
        <w:pStyle w:val="Default"/>
        <w:numPr>
          <w:ilvl w:val="0"/>
          <w:numId w:val="14"/>
        </w:numPr>
        <w:rPr>
          <w:rFonts w:ascii="Franklin Gothic Medium" w:hAnsi="Franklin Gothic Medium" w:cs="Garamond"/>
          <w:b/>
          <w:color w:val="auto"/>
          <w:sz w:val="20"/>
          <w:szCs w:val="20"/>
          <w:lang w:val="en-GB" w:eastAsia="ar-SA"/>
        </w:rPr>
      </w:pPr>
      <w:r w:rsidRPr="00EA232F">
        <w:rPr>
          <w:rFonts w:ascii="Arial" w:hAnsi="Arial" w:cs="Arial"/>
          <w:bCs/>
          <w:sz w:val="20"/>
          <w:szCs w:val="20"/>
        </w:rPr>
        <w:t>Campus Placement with</w:t>
      </w:r>
      <w:r>
        <w:rPr>
          <w:rFonts w:ascii="Arial" w:hAnsi="Arial" w:cs="Arial"/>
          <w:b/>
          <w:bCs/>
          <w:sz w:val="20"/>
          <w:szCs w:val="20"/>
        </w:rPr>
        <w:t xml:space="preserve"> </w:t>
      </w:r>
      <w:r w:rsidRPr="00EA232F">
        <w:rPr>
          <w:rFonts w:ascii="Franklin Gothic Medium" w:hAnsi="Franklin Gothic Medium" w:cs="Garamond"/>
          <w:b/>
          <w:color w:val="auto"/>
          <w:sz w:val="20"/>
          <w:szCs w:val="20"/>
          <w:lang w:val="en-GB" w:eastAsia="ar-SA"/>
        </w:rPr>
        <w:t xml:space="preserve">Zenith Computers Ltd. </w:t>
      </w:r>
    </w:p>
    <w:p w:rsidR="00830DD2" w:rsidRPr="00830DD2" w:rsidRDefault="00AE0D94" w:rsidP="00830DD2">
      <w:pPr>
        <w:numPr>
          <w:ilvl w:val="0"/>
          <w:numId w:val="14"/>
        </w:numPr>
        <w:spacing w:before="100" w:after="100"/>
        <w:ind w:left="289" w:hanging="289"/>
        <w:rPr>
          <w:rFonts w:ascii="Franklin Gothic Medium" w:hAnsi="Franklin Gothic Medium"/>
          <w:sz w:val="20"/>
          <w:szCs w:val="20"/>
          <w:lang w:val="en-GB"/>
        </w:rPr>
      </w:pPr>
      <w:r>
        <w:rPr>
          <w:rFonts w:ascii="Franklin Gothic Medium" w:hAnsi="Franklin Gothic Medium"/>
          <w:sz w:val="20"/>
          <w:szCs w:val="20"/>
          <w:lang w:val="en-GB"/>
        </w:rPr>
        <w:t>E</w:t>
      </w:r>
      <w:r w:rsidR="00830DD2" w:rsidRPr="000B0DB2">
        <w:rPr>
          <w:rFonts w:ascii="Franklin Gothic Medium" w:hAnsi="Franklin Gothic Medium"/>
          <w:sz w:val="20"/>
          <w:szCs w:val="20"/>
          <w:lang w:val="en-GB"/>
        </w:rPr>
        <w:t>ffective communicator with good presentation skills and abilities in forging business partnerships and establish beneficial relationships with channel partners.</w:t>
      </w:r>
    </w:p>
    <w:p w:rsidR="00047B4A" w:rsidRDefault="00047B4A" w:rsidP="00047B4A">
      <w:pPr>
        <w:numPr>
          <w:ilvl w:val="0"/>
          <w:numId w:val="14"/>
        </w:numPr>
        <w:spacing w:before="100" w:after="100"/>
        <w:ind w:left="289" w:hanging="289"/>
        <w:rPr>
          <w:rFonts w:ascii="Franklin Gothic Medium" w:hAnsi="Franklin Gothic Medium"/>
          <w:sz w:val="20"/>
          <w:szCs w:val="20"/>
          <w:lang w:val="en-GB"/>
        </w:rPr>
      </w:pPr>
      <w:r w:rsidRPr="000B0DB2">
        <w:rPr>
          <w:rFonts w:ascii="Franklin Gothic Medium" w:hAnsi="Franklin Gothic Medium"/>
          <w:sz w:val="20"/>
          <w:szCs w:val="20"/>
          <w:lang w:val="en-GB"/>
        </w:rPr>
        <w:t>Experienced in marketing plan execution, product promotion and implementation of business strategies to accomplish the decided targets; track record of launching new products.</w:t>
      </w:r>
    </w:p>
    <w:p w:rsidR="00047B4A" w:rsidRPr="000B0DB2" w:rsidRDefault="00646E99" w:rsidP="00646E99">
      <w:pPr>
        <w:numPr>
          <w:ilvl w:val="0"/>
          <w:numId w:val="14"/>
        </w:numPr>
        <w:suppressAutoHyphens w:val="0"/>
        <w:autoSpaceDE/>
        <w:rPr>
          <w:rFonts w:ascii="Franklin Gothic Medium" w:hAnsi="Franklin Gothic Medium"/>
          <w:sz w:val="20"/>
          <w:szCs w:val="20"/>
          <w:lang w:val="en-GB"/>
        </w:rPr>
      </w:pPr>
      <w:r w:rsidRPr="00646E99">
        <w:rPr>
          <w:rFonts w:ascii="Franklin Gothic Medium" w:hAnsi="Franklin Gothic Medium"/>
          <w:sz w:val="20"/>
          <w:szCs w:val="20"/>
          <w:lang w:val="en-GB"/>
        </w:rPr>
        <w:t xml:space="preserve">Ability to work under pressure and within required </w:t>
      </w:r>
      <w:r w:rsidR="009F1E72">
        <w:rPr>
          <w:rFonts w:ascii="Franklin Gothic Medium" w:hAnsi="Franklin Gothic Medium"/>
          <w:sz w:val="20"/>
          <w:szCs w:val="20"/>
          <w:lang w:val="en-GB"/>
        </w:rPr>
        <w:t>timelines</w:t>
      </w:r>
      <w:r w:rsidR="00047B4A" w:rsidRPr="000B0DB2">
        <w:rPr>
          <w:rFonts w:ascii="Franklin Gothic Medium" w:hAnsi="Franklin Gothic Medium"/>
          <w:sz w:val="20"/>
          <w:szCs w:val="20"/>
          <w:lang w:val="en-GB"/>
        </w:rPr>
        <w:t xml:space="preserve"> </w:t>
      </w:r>
    </w:p>
    <w:p w:rsidR="00047B4A" w:rsidRPr="000B0DB2" w:rsidRDefault="00047B4A" w:rsidP="00047B4A">
      <w:pPr>
        <w:rPr>
          <w:rFonts w:ascii="Franklin Gothic Medium" w:hAnsi="Franklin Gothic Medium"/>
          <w:sz w:val="20"/>
          <w:szCs w:val="20"/>
          <w:lang w:val="en-GB"/>
        </w:rPr>
      </w:pPr>
    </w:p>
    <w:p w:rsidR="006E47BC" w:rsidRDefault="00E14C51" w:rsidP="0088265B">
      <w:pPr>
        <w:shd w:val="solid" w:color="auto" w:fill="auto"/>
        <w:spacing w:after="80"/>
        <w:rPr>
          <w:rFonts w:ascii="Franklin Gothic Medium" w:hAnsi="Franklin Gothic Medium"/>
          <w:b/>
          <w:sz w:val="20"/>
          <w:szCs w:val="20"/>
          <w:lang w:val="en-GB"/>
        </w:rPr>
      </w:pPr>
      <w:r>
        <w:rPr>
          <w:rFonts w:ascii="Franklin Gothic Medium" w:hAnsi="Franklin Gothic Medium"/>
          <w:b/>
          <w:sz w:val="20"/>
          <w:szCs w:val="20"/>
          <w:lang w:val="en-GB"/>
        </w:rPr>
        <w:t>Professional Experience</w:t>
      </w:r>
      <w:r w:rsidR="00EA232F">
        <w:rPr>
          <w:rFonts w:ascii="Franklin Gothic Medium" w:hAnsi="Franklin Gothic Medium"/>
          <w:b/>
          <w:sz w:val="20"/>
          <w:szCs w:val="20"/>
          <w:lang w:val="en-GB"/>
        </w:rPr>
        <w:t xml:space="preserve">      </w:t>
      </w:r>
    </w:p>
    <w:p w:rsidR="00B408CC" w:rsidRDefault="003C4509" w:rsidP="00B408CC">
      <w:pPr>
        <w:pBdr>
          <w:top w:val="dashSmallGap" w:sz="4" w:space="0" w:color="auto"/>
          <w:bottom w:val="dashSmallGap" w:sz="4" w:space="1" w:color="auto"/>
        </w:pBdr>
        <w:rPr>
          <w:rFonts w:ascii="Franklin Gothic Medium" w:hAnsi="Franklin Gothic Medium"/>
          <w:sz w:val="20"/>
          <w:szCs w:val="20"/>
          <w:lang w:val="en-GB"/>
        </w:rPr>
      </w:pPr>
      <w:r>
        <w:rPr>
          <w:rFonts w:ascii="Franklin Gothic Medium" w:hAnsi="Franklin Gothic Medium"/>
          <w:b/>
          <w:sz w:val="20"/>
          <w:szCs w:val="20"/>
          <w:lang w:val="en-GB"/>
        </w:rPr>
        <w:t>April</w:t>
      </w:r>
      <w:r w:rsidR="00B408CC">
        <w:rPr>
          <w:rFonts w:ascii="Franklin Gothic Medium" w:hAnsi="Franklin Gothic Medium"/>
          <w:b/>
          <w:sz w:val="20"/>
          <w:szCs w:val="20"/>
          <w:lang w:val="en-GB"/>
        </w:rPr>
        <w:t xml:space="preserve">’13 till date - </w:t>
      </w:r>
      <w:r w:rsidR="00B408CC" w:rsidRPr="00B408CC">
        <w:rPr>
          <w:rFonts w:ascii="Franklin Gothic Medium" w:hAnsi="Franklin Gothic Medium"/>
          <w:b/>
          <w:sz w:val="20"/>
          <w:szCs w:val="20"/>
          <w:lang w:val="en-GB"/>
        </w:rPr>
        <w:t>Samsung India Electronics Ltd. Delhi as Area Business Manager - Mobiles</w:t>
      </w:r>
    </w:p>
    <w:p w:rsidR="00B408CC" w:rsidRDefault="00B408CC" w:rsidP="00B408CC">
      <w:pPr>
        <w:shd w:val="clear" w:color="auto" w:fill="FFFFFF"/>
        <w:suppressAutoHyphens w:val="0"/>
        <w:autoSpaceDE/>
        <w:ind w:left="720"/>
        <w:jc w:val="left"/>
        <w:rPr>
          <w:rFonts w:ascii="Franklin Gothic Medium" w:hAnsi="Franklin Gothic Medium"/>
          <w:sz w:val="20"/>
          <w:szCs w:val="20"/>
          <w:lang w:val="en-GB"/>
        </w:rPr>
      </w:pPr>
    </w:p>
    <w:p w:rsidR="00C222A7" w:rsidRDefault="00C222A7" w:rsidP="0015561A">
      <w:pPr>
        <w:numPr>
          <w:ilvl w:val="0"/>
          <w:numId w:val="21"/>
        </w:numPr>
        <w:shd w:val="clear" w:color="auto" w:fill="FFFFFF"/>
        <w:suppressAutoHyphens w:val="0"/>
        <w:autoSpaceDE/>
        <w:jc w:val="left"/>
        <w:rPr>
          <w:rFonts w:ascii="Franklin Gothic Medium" w:hAnsi="Franklin Gothic Medium"/>
          <w:sz w:val="20"/>
          <w:szCs w:val="20"/>
          <w:lang w:val="en-GB"/>
        </w:rPr>
      </w:pPr>
      <w:r>
        <w:rPr>
          <w:rFonts w:ascii="Franklin Gothic Medium" w:hAnsi="Franklin Gothic Medium"/>
          <w:sz w:val="20"/>
          <w:szCs w:val="20"/>
          <w:lang w:val="en-GB"/>
        </w:rPr>
        <w:t xml:space="preserve">Responsible for entire Mobile business of </w:t>
      </w:r>
      <w:r w:rsidR="003C4509">
        <w:rPr>
          <w:rFonts w:ascii="Franklin Gothic Medium" w:hAnsi="Franklin Gothic Medium"/>
          <w:sz w:val="20"/>
          <w:szCs w:val="20"/>
          <w:lang w:val="en-GB"/>
        </w:rPr>
        <w:t xml:space="preserve">MBO/Brand Shops in </w:t>
      </w:r>
      <w:r>
        <w:rPr>
          <w:rFonts w:ascii="Franklin Gothic Medium" w:hAnsi="Franklin Gothic Medium"/>
          <w:sz w:val="20"/>
          <w:szCs w:val="20"/>
          <w:lang w:val="en-GB"/>
        </w:rPr>
        <w:t>Ghaziabad/loni/Sahibabad</w:t>
      </w:r>
    </w:p>
    <w:p w:rsidR="00C222A7" w:rsidRPr="00D712B2" w:rsidRDefault="006F5679" w:rsidP="0015561A">
      <w:pPr>
        <w:numPr>
          <w:ilvl w:val="0"/>
          <w:numId w:val="21"/>
        </w:numPr>
        <w:shd w:val="clear" w:color="auto" w:fill="FFFFFF"/>
        <w:suppressAutoHyphens w:val="0"/>
        <w:autoSpaceDE/>
        <w:jc w:val="left"/>
        <w:rPr>
          <w:rFonts w:ascii="Franklin Gothic Medium" w:hAnsi="Franklin Gothic Medium"/>
          <w:sz w:val="20"/>
          <w:szCs w:val="20"/>
          <w:lang w:val="en-GB"/>
        </w:rPr>
      </w:pPr>
      <w:r>
        <w:rPr>
          <w:rFonts w:ascii="Franklin Gothic Medium" w:hAnsi="Franklin Gothic Medium"/>
          <w:sz w:val="20"/>
          <w:szCs w:val="20"/>
          <w:lang w:val="en-GB"/>
        </w:rPr>
        <w:t xml:space="preserve">Managing a </w:t>
      </w:r>
      <w:r w:rsidR="003C4509">
        <w:rPr>
          <w:rFonts w:ascii="Franklin Gothic Medium" w:hAnsi="Franklin Gothic Medium"/>
          <w:sz w:val="20"/>
          <w:szCs w:val="20"/>
          <w:lang w:val="en-GB"/>
        </w:rPr>
        <w:t>total business of 10</w:t>
      </w:r>
      <w:r>
        <w:rPr>
          <w:rFonts w:ascii="Franklin Gothic Medium" w:hAnsi="Franklin Gothic Medium"/>
          <w:sz w:val="20"/>
          <w:szCs w:val="20"/>
          <w:lang w:val="en-GB"/>
        </w:rPr>
        <w:t>0 cr</w:t>
      </w:r>
      <w:r w:rsidR="0015561A">
        <w:rPr>
          <w:rFonts w:ascii="Franklin Gothic Medium" w:hAnsi="Franklin Gothic Medium"/>
          <w:sz w:val="20"/>
          <w:szCs w:val="20"/>
          <w:lang w:val="en-GB"/>
        </w:rPr>
        <w:t xml:space="preserve"> with </w:t>
      </w:r>
      <w:r w:rsidR="003C4509">
        <w:rPr>
          <w:rFonts w:ascii="Franklin Gothic Medium" w:hAnsi="Franklin Gothic Medium"/>
          <w:sz w:val="20"/>
          <w:szCs w:val="20"/>
          <w:lang w:val="en-GB"/>
        </w:rPr>
        <w:t>2</w:t>
      </w:r>
      <w:r>
        <w:rPr>
          <w:rFonts w:ascii="Franklin Gothic Medium" w:hAnsi="Franklin Gothic Medium"/>
          <w:sz w:val="20"/>
          <w:szCs w:val="20"/>
          <w:lang w:val="en-GB"/>
        </w:rPr>
        <w:t xml:space="preserve"> dist</w:t>
      </w:r>
      <w:r w:rsidR="0015561A">
        <w:rPr>
          <w:rFonts w:ascii="Franklin Gothic Medium" w:hAnsi="Franklin Gothic Medium"/>
          <w:sz w:val="20"/>
          <w:szCs w:val="20"/>
          <w:lang w:val="en-GB"/>
        </w:rPr>
        <w:t>ributors,</w:t>
      </w:r>
      <w:r w:rsidR="000704C4">
        <w:rPr>
          <w:rFonts w:ascii="Franklin Gothic Medium" w:hAnsi="Franklin Gothic Medium"/>
          <w:sz w:val="20"/>
          <w:szCs w:val="20"/>
          <w:lang w:val="en-GB"/>
        </w:rPr>
        <w:t xml:space="preserve"> </w:t>
      </w:r>
      <w:r w:rsidR="003C4509">
        <w:rPr>
          <w:rFonts w:ascii="Franklin Gothic Medium" w:hAnsi="Franklin Gothic Medium"/>
          <w:sz w:val="20"/>
          <w:szCs w:val="20"/>
          <w:lang w:val="en-GB"/>
        </w:rPr>
        <w:t>2</w:t>
      </w:r>
      <w:r w:rsidR="000704C4">
        <w:rPr>
          <w:rFonts w:ascii="Franklin Gothic Medium" w:hAnsi="Franklin Gothic Medium"/>
          <w:sz w:val="20"/>
          <w:szCs w:val="20"/>
          <w:lang w:val="en-GB"/>
        </w:rPr>
        <w:t xml:space="preserve"> TL,</w:t>
      </w:r>
      <w:r>
        <w:rPr>
          <w:rFonts w:ascii="Franklin Gothic Medium" w:hAnsi="Franklin Gothic Medium"/>
          <w:sz w:val="20"/>
          <w:szCs w:val="20"/>
          <w:lang w:val="en-GB"/>
        </w:rPr>
        <w:t xml:space="preserve"> and over </w:t>
      </w:r>
      <w:r w:rsidR="00EA232F">
        <w:rPr>
          <w:rFonts w:ascii="Franklin Gothic Medium" w:hAnsi="Franklin Gothic Medium"/>
          <w:sz w:val="20"/>
          <w:szCs w:val="20"/>
          <w:lang w:val="en-GB"/>
        </w:rPr>
        <w:t>30</w:t>
      </w:r>
      <w:r>
        <w:rPr>
          <w:rFonts w:ascii="Franklin Gothic Medium" w:hAnsi="Franklin Gothic Medium"/>
          <w:sz w:val="20"/>
          <w:szCs w:val="20"/>
          <w:lang w:val="en-GB"/>
        </w:rPr>
        <w:t xml:space="preserve"> sales staff</w:t>
      </w:r>
      <w:r w:rsidR="0015561A">
        <w:rPr>
          <w:rFonts w:ascii="Franklin Gothic Medium" w:hAnsi="Franklin Gothic Medium"/>
          <w:sz w:val="20"/>
          <w:szCs w:val="20"/>
          <w:lang w:val="en-GB"/>
        </w:rPr>
        <w:t xml:space="preserve"> </w:t>
      </w:r>
      <w:r w:rsidR="00F04FB9">
        <w:rPr>
          <w:rFonts w:ascii="Franklin Gothic Medium" w:hAnsi="Franklin Gothic Medium"/>
          <w:sz w:val="20"/>
          <w:szCs w:val="20"/>
          <w:lang w:val="en-GB"/>
        </w:rPr>
        <w:t>comprising</w:t>
      </w:r>
      <w:r w:rsidR="00EA232F">
        <w:rPr>
          <w:rFonts w:ascii="Franklin Gothic Medium" w:hAnsi="Franklin Gothic Medium"/>
          <w:sz w:val="20"/>
          <w:szCs w:val="20"/>
          <w:lang w:val="en-GB"/>
        </w:rPr>
        <w:t xml:space="preserve"> sales staff</w:t>
      </w:r>
      <w:r w:rsidR="0015561A">
        <w:rPr>
          <w:rFonts w:ascii="Franklin Gothic Medium" w:hAnsi="Franklin Gothic Medium"/>
          <w:sz w:val="20"/>
          <w:szCs w:val="20"/>
          <w:lang w:val="en-GB"/>
        </w:rPr>
        <w:t xml:space="preserve">, </w:t>
      </w:r>
      <w:r w:rsidR="00D254BE">
        <w:rPr>
          <w:rFonts w:ascii="Franklin Gothic Medium" w:hAnsi="Franklin Gothic Medium"/>
          <w:sz w:val="20"/>
          <w:szCs w:val="20"/>
          <w:lang w:val="en-GB"/>
        </w:rPr>
        <w:t>FOS</w:t>
      </w:r>
      <w:r w:rsidR="00EA232F">
        <w:rPr>
          <w:rFonts w:ascii="Franklin Gothic Medium" w:hAnsi="Franklin Gothic Medium"/>
          <w:sz w:val="20"/>
          <w:szCs w:val="20"/>
          <w:lang w:val="en-GB"/>
        </w:rPr>
        <w:t xml:space="preserve"> and backend</w:t>
      </w:r>
    </w:p>
    <w:p w:rsidR="006F5679" w:rsidRDefault="00B408CC" w:rsidP="0015561A">
      <w:pPr>
        <w:numPr>
          <w:ilvl w:val="0"/>
          <w:numId w:val="21"/>
        </w:numPr>
        <w:shd w:val="clear" w:color="auto" w:fill="FFFFFF"/>
        <w:suppressAutoHyphens w:val="0"/>
        <w:autoSpaceDE/>
        <w:jc w:val="left"/>
        <w:rPr>
          <w:rFonts w:ascii="Franklin Gothic Medium" w:hAnsi="Franklin Gothic Medium"/>
          <w:sz w:val="20"/>
          <w:szCs w:val="20"/>
          <w:lang w:val="en-GB"/>
        </w:rPr>
      </w:pPr>
      <w:r w:rsidRPr="006F5679">
        <w:rPr>
          <w:rFonts w:ascii="Franklin Gothic Medium" w:hAnsi="Franklin Gothic Medium"/>
          <w:sz w:val="20"/>
          <w:szCs w:val="20"/>
          <w:lang w:val="en-GB"/>
        </w:rPr>
        <w:t>Responsible for</w:t>
      </w:r>
      <w:r w:rsidR="006F5679" w:rsidRPr="006F5679">
        <w:rPr>
          <w:rFonts w:ascii="Franklin Gothic Medium" w:hAnsi="Franklin Gothic Medium"/>
          <w:sz w:val="20"/>
          <w:szCs w:val="20"/>
          <w:lang w:val="en-GB"/>
        </w:rPr>
        <w:t xml:space="preserve"> the</w:t>
      </w:r>
      <w:r w:rsidR="00F04FB9">
        <w:rPr>
          <w:rFonts w:ascii="Franklin Gothic Medium" w:hAnsi="Franklin Gothic Medium"/>
          <w:sz w:val="20"/>
          <w:szCs w:val="20"/>
          <w:lang w:val="en-GB"/>
        </w:rPr>
        <w:t xml:space="preserve"> </w:t>
      </w:r>
      <w:r w:rsidR="003C4509">
        <w:rPr>
          <w:rFonts w:ascii="Franklin Gothic Medium" w:hAnsi="Franklin Gothic Medium"/>
          <w:sz w:val="20"/>
          <w:szCs w:val="20"/>
          <w:lang w:val="en-GB"/>
        </w:rPr>
        <w:t xml:space="preserve">primary, </w:t>
      </w:r>
      <w:r w:rsidR="00F04FB9">
        <w:rPr>
          <w:rFonts w:ascii="Franklin Gothic Medium" w:hAnsi="Franklin Gothic Medium"/>
          <w:sz w:val="20"/>
          <w:szCs w:val="20"/>
          <w:lang w:val="en-GB"/>
        </w:rPr>
        <w:t xml:space="preserve">secondary, </w:t>
      </w:r>
      <w:r w:rsidR="003C4509">
        <w:rPr>
          <w:rFonts w:ascii="Franklin Gothic Medium" w:hAnsi="Franklin Gothic Medium"/>
          <w:sz w:val="20"/>
          <w:szCs w:val="20"/>
          <w:lang w:val="en-GB"/>
        </w:rPr>
        <w:t xml:space="preserve">tertiary </w:t>
      </w:r>
      <w:r w:rsidR="00D254BE">
        <w:rPr>
          <w:rFonts w:ascii="Franklin Gothic Medium" w:hAnsi="Franklin Gothic Medium"/>
          <w:sz w:val="20"/>
          <w:szCs w:val="20"/>
          <w:lang w:val="en-GB"/>
        </w:rPr>
        <w:t>sales</w:t>
      </w:r>
    </w:p>
    <w:p w:rsidR="00B408CC" w:rsidRDefault="006F5679" w:rsidP="0015561A">
      <w:pPr>
        <w:numPr>
          <w:ilvl w:val="0"/>
          <w:numId w:val="21"/>
        </w:numPr>
        <w:shd w:val="clear" w:color="auto" w:fill="FFFFFF"/>
        <w:suppressAutoHyphens w:val="0"/>
        <w:autoSpaceDE/>
        <w:jc w:val="left"/>
        <w:rPr>
          <w:rFonts w:ascii="Franklin Gothic Medium" w:hAnsi="Franklin Gothic Medium"/>
          <w:sz w:val="20"/>
          <w:szCs w:val="20"/>
          <w:lang w:val="en-GB"/>
        </w:rPr>
      </w:pPr>
      <w:r>
        <w:rPr>
          <w:rFonts w:ascii="Franklin Gothic Medium" w:hAnsi="Franklin Gothic Medium"/>
          <w:sz w:val="20"/>
          <w:szCs w:val="20"/>
          <w:lang w:val="en-GB"/>
        </w:rPr>
        <w:t>Managi</w:t>
      </w:r>
      <w:r w:rsidR="00D254BE">
        <w:rPr>
          <w:rFonts w:ascii="Franklin Gothic Medium" w:hAnsi="Franklin Gothic Medium"/>
          <w:sz w:val="20"/>
          <w:szCs w:val="20"/>
          <w:lang w:val="en-GB"/>
        </w:rPr>
        <w:t xml:space="preserve">ng </w:t>
      </w:r>
      <w:r w:rsidR="003C4509">
        <w:rPr>
          <w:rFonts w:ascii="Franklin Gothic Medium" w:hAnsi="Franklin Gothic Medium"/>
          <w:sz w:val="20"/>
          <w:szCs w:val="20"/>
          <w:lang w:val="en-GB"/>
        </w:rPr>
        <w:t>Channel operations,</w:t>
      </w:r>
      <w:r w:rsidR="00D254BE">
        <w:rPr>
          <w:rFonts w:ascii="Franklin Gothic Medium" w:hAnsi="Franklin Gothic Medium"/>
          <w:sz w:val="20"/>
          <w:szCs w:val="20"/>
          <w:lang w:val="en-GB"/>
        </w:rPr>
        <w:t>handsets</w:t>
      </w:r>
      <w:r>
        <w:rPr>
          <w:rFonts w:ascii="Franklin Gothic Medium" w:hAnsi="Franklin Gothic Medium"/>
          <w:sz w:val="20"/>
          <w:szCs w:val="20"/>
          <w:lang w:val="en-GB"/>
        </w:rPr>
        <w:t xml:space="preserve"> / Tab</w:t>
      </w:r>
      <w:r w:rsidR="00F04FB9">
        <w:rPr>
          <w:rFonts w:ascii="Franklin Gothic Medium" w:hAnsi="Franklin Gothic Medium"/>
          <w:sz w:val="20"/>
          <w:szCs w:val="20"/>
          <w:lang w:val="en-GB"/>
        </w:rPr>
        <w:t xml:space="preserve"> sales, </w:t>
      </w:r>
      <w:r w:rsidR="00B408CC" w:rsidRPr="006F5679">
        <w:rPr>
          <w:rFonts w:ascii="Franklin Gothic Medium" w:hAnsi="Franklin Gothic Medium"/>
          <w:sz w:val="20"/>
          <w:szCs w:val="20"/>
          <w:lang w:val="en-GB"/>
        </w:rPr>
        <w:t>credit con</w:t>
      </w:r>
      <w:r w:rsidR="00F04FB9">
        <w:rPr>
          <w:rFonts w:ascii="Franklin Gothic Medium" w:hAnsi="Franklin Gothic Medium"/>
          <w:sz w:val="20"/>
          <w:szCs w:val="20"/>
          <w:lang w:val="en-GB"/>
        </w:rPr>
        <w:t xml:space="preserve">trol and </w:t>
      </w:r>
      <w:r w:rsidR="00D254BE">
        <w:rPr>
          <w:rFonts w:ascii="Franklin Gothic Medium" w:hAnsi="Franklin Gothic Medium"/>
          <w:sz w:val="20"/>
          <w:szCs w:val="20"/>
          <w:lang w:val="en-GB"/>
        </w:rPr>
        <w:t>brand visibility in area</w:t>
      </w:r>
    </w:p>
    <w:p w:rsidR="00D254BE" w:rsidRPr="00D254BE" w:rsidRDefault="00D254BE" w:rsidP="0015561A">
      <w:pPr>
        <w:numPr>
          <w:ilvl w:val="0"/>
          <w:numId w:val="21"/>
        </w:numPr>
        <w:suppressAutoHyphens w:val="0"/>
        <w:autoSpaceDE/>
        <w:jc w:val="left"/>
        <w:rPr>
          <w:rFonts w:ascii="Franklin Gothic Medium" w:hAnsi="Franklin Gothic Medium"/>
          <w:sz w:val="20"/>
          <w:szCs w:val="20"/>
          <w:lang w:val="en-GB"/>
        </w:rPr>
      </w:pPr>
      <w:r>
        <w:rPr>
          <w:rFonts w:ascii="Franklin Gothic Medium" w:hAnsi="Franklin Gothic Medium"/>
          <w:sz w:val="20"/>
          <w:szCs w:val="20"/>
          <w:lang w:val="en-GB"/>
        </w:rPr>
        <w:t>Training, Development and mentoring of sales and support staff</w:t>
      </w:r>
    </w:p>
    <w:p w:rsidR="006F5679" w:rsidRDefault="006F5679" w:rsidP="0015561A">
      <w:pPr>
        <w:numPr>
          <w:ilvl w:val="0"/>
          <w:numId w:val="21"/>
        </w:numPr>
        <w:shd w:val="clear" w:color="auto" w:fill="FFFFFF"/>
        <w:suppressAutoHyphens w:val="0"/>
        <w:autoSpaceDE/>
        <w:jc w:val="left"/>
        <w:rPr>
          <w:rFonts w:ascii="Franklin Gothic Medium" w:hAnsi="Franklin Gothic Medium"/>
          <w:sz w:val="20"/>
          <w:szCs w:val="20"/>
          <w:lang w:val="en-GB"/>
        </w:rPr>
      </w:pPr>
      <w:r>
        <w:rPr>
          <w:rFonts w:ascii="Franklin Gothic Medium" w:hAnsi="Franklin Gothic Medium"/>
          <w:sz w:val="20"/>
          <w:szCs w:val="20"/>
          <w:lang w:val="en-GB"/>
        </w:rPr>
        <w:t xml:space="preserve">Responsible </w:t>
      </w:r>
      <w:r w:rsidRPr="006F5679">
        <w:rPr>
          <w:rFonts w:ascii="Franklin Gothic Medium" w:hAnsi="Franklin Gothic Medium"/>
          <w:sz w:val="20"/>
          <w:szCs w:val="20"/>
          <w:lang w:val="en-GB"/>
        </w:rPr>
        <w:t xml:space="preserve"> </w:t>
      </w:r>
      <w:r>
        <w:rPr>
          <w:rFonts w:ascii="Franklin Gothic Medium" w:hAnsi="Franklin Gothic Medium"/>
          <w:sz w:val="20"/>
          <w:szCs w:val="20"/>
          <w:lang w:val="en-GB"/>
        </w:rPr>
        <w:t>for</w:t>
      </w:r>
      <w:r w:rsidR="00F04FB9">
        <w:rPr>
          <w:rFonts w:ascii="Franklin Gothic Medium" w:hAnsi="Franklin Gothic Medium"/>
          <w:sz w:val="20"/>
          <w:szCs w:val="20"/>
          <w:lang w:val="en-GB"/>
        </w:rPr>
        <w:t xml:space="preserve"> sustained</w:t>
      </w:r>
      <w:r>
        <w:rPr>
          <w:rFonts w:ascii="Franklin Gothic Medium" w:hAnsi="Franklin Gothic Medium"/>
          <w:sz w:val="20"/>
          <w:szCs w:val="20"/>
          <w:lang w:val="en-GB"/>
        </w:rPr>
        <w:t xml:space="preserve"> growth in market share of entire range of handsets/tabs</w:t>
      </w:r>
    </w:p>
    <w:p w:rsidR="00D254BE" w:rsidRPr="006F5679" w:rsidRDefault="00D254BE" w:rsidP="0015561A">
      <w:pPr>
        <w:numPr>
          <w:ilvl w:val="0"/>
          <w:numId w:val="21"/>
        </w:numPr>
        <w:shd w:val="clear" w:color="auto" w:fill="FFFFFF"/>
        <w:suppressAutoHyphens w:val="0"/>
        <w:autoSpaceDE/>
        <w:jc w:val="left"/>
        <w:rPr>
          <w:rFonts w:ascii="Franklin Gothic Medium" w:hAnsi="Franklin Gothic Medium"/>
          <w:sz w:val="20"/>
          <w:szCs w:val="20"/>
          <w:lang w:val="en-GB"/>
        </w:rPr>
      </w:pPr>
      <w:r>
        <w:rPr>
          <w:rFonts w:ascii="Franklin Gothic Medium" w:hAnsi="Franklin Gothic Medium"/>
          <w:sz w:val="20"/>
          <w:szCs w:val="20"/>
          <w:lang w:val="en-GB"/>
        </w:rPr>
        <w:t xml:space="preserve">Taking care of </w:t>
      </w:r>
      <w:r w:rsidR="00F04FB9">
        <w:rPr>
          <w:rFonts w:ascii="Franklin Gothic Medium" w:hAnsi="Franklin Gothic Medium"/>
          <w:sz w:val="20"/>
          <w:szCs w:val="20"/>
          <w:lang w:val="en-GB"/>
        </w:rPr>
        <w:t xml:space="preserve">company's </w:t>
      </w:r>
      <w:r>
        <w:rPr>
          <w:rFonts w:ascii="Franklin Gothic Medium" w:hAnsi="Franklin Gothic Medium"/>
          <w:sz w:val="20"/>
          <w:szCs w:val="20"/>
          <w:lang w:val="en-GB"/>
        </w:rPr>
        <w:t>retail asset audits and keeping check on hygiene parameters</w:t>
      </w:r>
    </w:p>
    <w:p w:rsidR="00B408CC" w:rsidRDefault="00D254BE" w:rsidP="0015561A">
      <w:pPr>
        <w:numPr>
          <w:ilvl w:val="0"/>
          <w:numId w:val="21"/>
        </w:numPr>
        <w:suppressAutoHyphens w:val="0"/>
        <w:autoSpaceDE/>
        <w:jc w:val="left"/>
        <w:rPr>
          <w:rFonts w:ascii="Franklin Gothic Medium" w:hAnsi="Franklin Gothic Medium"/>
          <w:sz w:val="20"/>
          <w:szCs w:val="20"/>
          <w:lang w:val="en-GB"/>
        </w:rPr>
      </w:pPr>
      <w:r>
        <w:rPr>
          <w:rFonts w:ascii="Franklin Gothic Medium" w:hAnsi="Franklin Gothic Medium"/>
          <w:sz w:val="20"/>
          <w:szCs w:val="20"/>
          <w:lang w:val="en-GB"/>
        </w:rPr>
        <w:t>Channel expansion in terms of width and depth of distribution</w:t>
      </w:r>
    </w:p>
    <w:p w:rsidR="00F04FB9" w:rsidRDefault="00F04FB9" w:rsidP="0015561A">
      <w:pPr>
        <w:numPr>
          <w:ilvl w:val="0"/>
          <w:numId w:val="21"/>
        </w:numPr>
        <w:suppressAutoHyphens w:val="0"/>
        <w:autoSpaceDE/>
        <w:jc w:val="left"/>
        <w:rPr>
          <w:rFonts w:ascii="Franklin Gothic Medium" w:hAnsi="Franklin Gothic Medium"/>
          <w:sz w:val="20"/>
          <w:szCs w:val="20"/>
          <w:lang w:val="en-GB"/>
        </w:rPr>
      </w:pPr>
      <w:r>
        <w:rPr>
          <w:rFonts w:ascii="Franklin Gothic Medium" w:hAnsi="Franklin Gothic Medium"/>
          <w:sz w:val="20"/>
          <w:szCs w:val="20"/>
          <w:lang w:val="en-GB"/>
        </w:rPr>
        <w:t>Accountable for the ROI of</w:t>
      </w:r>
      <w:r w:rsidR="003C4509">
        <w:rPr>
          <w:rFonts w:ascii="Franklin Gothic Medium" w:hAnsi="Franklin Gothic Medium"/>
          <w:sz w:val="20"/>
          <w:szCs w:val="20"/>
          <w:lang w:val="en-GB"/>
        </w:rPr>
        <w:t xml:space="preserve"> Dsitributor</w:t>
      </w:r>
      <w:r>
        <w:rPr>
          <w:rFonts w:ascii="Franklin Gothic Medium" w:hAnsi="Franklin Gothic Medium"/>
          <w:sz w:val="20"/>
          <w:szCs w:val="20"/>
          <w:lang w:val="en-GB"/>
        </w:rPr>
        <w:t xml:space="preserve"> Brand stores, ROI of sales staff</w:t>
      </w:r>
    </w:p>
    <w:p w:rsidR="00D254BE" w:rsidRDefault="00D254BE" w:rsidP="0015561A">
      <w:pPr>
        <w:numPr>
          <w:ilvl w:val="0"/>
          <w:numId w:val="21"/>
        </w:numPr>
        <w:suppressAutoHyphens w:val="0"/>
        <w:autoSpaceDE/>
        <w:jc w:val="left"/>
        <w:rPr>
          <w:rFonts w:ascii="Franklin Gothic Medium" w:hAnsi="Franklin Gothic Medium"/>
          <w:sz w:val="20"/>
          <w:szCs w:val="20"/>
          <w:lang w:val="en-GB"/>
        </w:rPr>
      </w:pPr>
      <w:r>
        <w:rPr>
          <w:rFonts w:ascii="Franklin Gothic Medium" w:hAnsi="Franklin Gothic Medium"/>
          <w:sz w:val="20"/>
          <w:szCs w:val="20"/>
          <w:lang w:val="en-GB"/>
        </w:rPr>
        <w:t xml:space="preserve">Managing </w:t>
      </w:r>
      <w:r w:rsidR="00F04FB9">
        <w:rPr>
          <w:rFonts w:ascii="Franklin Gothic Medium" w:hAnsi="Franklin Gothic Medium"/>
          <w:sz w:val="20"/>
          <w:szCs w:val="20"/>
          <w:lang w:val="en-GB"/>
        </w:rPr>
        <w:t xml:space="preserve">distributor/zonal level </w:t>
      </w:r>
      <w:r w:rsidR="000704C4">
        <w:rPr>
          <w:rFonts w:ascii="Franklin Gothic Medium" w:hAnsi="Franklin Gothic Medium"/>
          <w:sz w:val="20"/>
          <w:szCs w:val="20"/>
          <w:lang w:val="en-GB"/>
        </w:rPr>
        <w:t>dealer/distributo</w:t>
      </w:r>
      <w:r>
        <w:rPr>
          <w:rFonts w:ascii="Franklin Gothic Medium" w:hAnsi="Franklin Gothic Medium"/>
          <w:sz w:val="20"/>
          <w:szCs w:val="20"/>
          <w:lang w:val="en-GB"/>
        </w:rPr>
        <w:t>r/staff meets as and when required</w:t>
      </w:r>
    </w:p>
    <w:p w:rsidR="00D254BE" w:rsidRDefault="00D254BE" w:rsidP="0015561A">
      <w:pPr>
        <w:suppressAutoHyphens w:val="0"/>
        <w:autoSpaceDE/>
        <w:ind w:left="720"/>
        <w:jc w:val="left"/>
        <w:rPr>
          <w:rFonts w:ascii="Franklin Gothic Medium" w:hAnsi="Franklin Gothic Medium"/>
          <w:sz w:val="20"/>
          <w:szCs w:val="20"/>
          <w:lang w:val="en-GB"/>
        </w:rPr>
      </w:pPr>
    </w:p>
    <w:p w:rsidR="00D61EF8" w:rsidRDefault="00FD2C97" w:rsidP="0088265B">
      <w:pPr>
        <w:pBdr>
          <w:top w:val="dashSmallGap" w:sz="4" w:space="0" w:color="auto"/>
          <w:bottom w:val="dashSmallGap" w:sz="4" w:space="1" w:color="auto"/>
        </w:pBdr>
        <w:rPr>
          <w:rFonts w:ascii="Franklin Gothic Medium" w:hAnsi="Franklin Gothic Medium"/>
          <w:sz w:val="20"/>
          <w:szCs w:val="20"/>
          <w:lang w:val="en-GB"/>
        </w:rPr>
      </w:pPr>
      <w:r>
        <w:rPr>
          <w:rFonts w:ascii="Franklin Gothic Medium" w:hAnsi="Franklin Gothic Medium"/>
          <w:b/>
          <w:sz w:val="20"/>
          <w:szCs w:val="20"/>
          <w:lang w:val="en-GB"/>
        </w:rPr>
        <w:t xml:space="preserve">Aug'09 </w:t>
      </w:r>
      <w:r w:rsidR="0088265B">
        <w:rPr>
          <w:rFonts w:ascii="Franklin Gothic Medium" w:hAnsi="Franklin Gothic Medium"/>
          <w:b/>
          <w:sz w:val="20"/>
          <w:szCs w:val="20"/>
          <w:lang w:val="en-GB"/>
        </w:rPr>
        <w:t>till</w:t>
      </w:r>
      <w:r>
        <w:rPr>
          <w:rFonts w:ascii="Franklin Gothic Medium" w:hAnsi="Franklin Gothic Medium"/>
          <w:b/>
          <w:sz w:val="20"/>
          <w:szCs w:val="20"/>
          <w:lang w:val="en-GB"/>
        </w:rPr>
        <w:t xml:space="preserve"> April</w:t>
      </w:r>
      <w:r w:rsidR="00B408CC">
        <w:rPr>
          <w:rFonts w:ascii="Franklin Gothic Medium" w:hAnsi="Franklin Gothic Medium"/>
          <w:b/>
          <w:sz w:val="20"/>
          <w:szCs w:val="20"/>
          <w:lang w:val="en-GB"/>
        </w:rPr>
        <w:t xml:space="preserve">'13 </w:t>
      </w:r>
      <w:proofErr w:type="gramStart"/>
      <w:r w:rsidR="00B408CC">
        <w:rPr>
          <w:rFonts w:ascii="Franklin Gothic Medium" w:hAnsi="Franklin Gothic Medium"/>
          <w:b/>
          <w:sz w:val="20"/>
          <w:szCs w:val="20"/>
          <w:lang w:val="en-GB"/>
        </w:rPr>
        <w:t xml:space="preserve">- </w:t>
      </w:r>
      <w:r w:rsidR="0088265B">
        <w:rPr>
          <w:rFonts w:ascii="Franklin Gothic Medium" w:hAnsi="Franklin Gothic Medium"/>
          <w:b/>
          <w:sz w:val="20"/>
          <w:szCs w:val="20"/>
          <w:lang w:val="en-GB"/>
        </w:rPr>
        <w:t xml:space="preserve"> </w:t>
      </w:r>
      <w:r w:rsidR="003C4509" w:rsidRPr="00FD2C97">
        <w:rPr>
          <w:rFonts w:ascii="Franklin Gothic Medium" w:hAnsi="Franklin Gothic Medium"/>
          <w:b/>
          <w:sz w:val="20"/>
          <w:szCs w:val="20"/>
          <w:lang w:val="en-GB"/>
        </w:rPr>
        <w:t>Tata</w:t>
      </w:r>
      <w:proofErr w:type="gramEnd"/>
      <w:r w:rsidR="003C4509" w:rsidRPr="00FD2C97">
        <w:rPr>
          <w:rFonts w:ascii="Franklin Gothic Medium" w:hAnsi="Franklin Gothic Medium"/>
          <w:b/>
          <w:sz w:val="20"/>
          <w:szCs w:val="20"/>
          <w:lang w:val="en-GB"/>
        </w:rPr>
        <w:t xml:space="preserve"> Teleservices Ltd.</w:t>
      </w:r>
      <w:r w:rsidR="003C4509">
        <w:rPr>
          <w:rFonts w:ascii="Franklin Gothic Medium" w:hAnsi="Franklin Gothic Medium"/>
          <w:b/>
          <w:sz w:val="20"/>
          <w:szCs w:val="20"/>
          <w:lang w:val="en-GB"/>
        </w:rPr>
        <w:t xml:space="preserve"> UP West as Area Sales</w:t>
      </w:r>
      <w:r w:rsidR="0088265B" w:rsidRPr="000B0DB2">
        <w:rPr>
          <w:rFonts w:ascii="Franklin Gothic Medium" w:hAnsi="Franklin Gothic Medium"/>
          <w:b/>
          <w:sz w:val="20"/>
          <w:szCs w:val="20"/>
          <w:lang w:val="en-GB"/>
        </w:rPr>
        <w:t xml:space="preserve"> Manager - Prepaid Sales</w:t>
      </w:r>
    </w:p>
    <w:p w:rsidR="0088265B" w:rsidRDefault="0088265B" w:rsidP="00EC7724">
      <w:pPr>
        <w:rPr>
          <w:rFonts w:ascii="Franklin Gothic Medium" w:hAnsi="Franklin Gothic Medium"/>
          <w:sz w:val="20"/>
          <w:szCs w:val="20"/>
          <w:lang w:val="en-GB"/>
        </w:rPr>
      </w:pPr>
    </w:p>
    <w:p w:rsidR="00EB0698" w:rsidRPr="00EA232F" w:rsidRDefault="00EB0698" w:rsidP="00EA232F">
      <w:pPr>
        <w:pStyle w:val="Default"/>
        <w:jc w:val="center"/>
        <w:rPr>
          <w:rFonts w:ascii="Franklin Gothic Medium" w:hAnsi="Franklin Gothic Medium" w:cs="Garamond"/>
          <w:b/>
          <w:color w:val="auto"/>
          <w:sz w:val="20"/>
          <w:szCs w:val="20"/>
          <w:lang w:val="en-GB" w:eastAsia="ar-SA"/>
        </w:rPr>
      </w:pPr>
      <w:r w:rsidRPr="00EA232F">
        <w:rPr>
          <w:rFonts w:ascii="Franklin Gothic Medium" w:hAnsi="Franklin Gothic Medium" w:cs="Garamond"/>
          <w:b/>
          <w:color w:val="auto"/>
          <w:sz w:val="20"/>
          <w:szCs w:val="20"/>
          <w:lang w:val="en-GB" w:eastAsia="ar-SA"/>
        </w:rPr>
        <w:t>Key Initiatives &amp; Job Functions: Responsible for launching a distribution network and training and development of the Sales Team for Prepay Products.</w:t>
      </w:r>
    </w:p>
    <w:p w:rsidR="00EB0698" w:rsidRPr="00EB0698" w:rsidRDefault="00EA232F" w:rsidP="00EB0698">
      <w:pPr>
        <w:pStyle w:val="Default"/>
        <w:numPr>
          <w:ilvl w:val="0"/>
          <w:numId w:val="24"/>
        </w:numPr>
        <w:rPr>
          <w:rFonts w:ascii="Franklin Gothic Medium" w:hAnsi="Franklin Gothic Medium" w:cs="Garamond"/>
          <w:color w:val="auto"/>
          <w:sz w:val="20"/>
          <w:szCs w:val="20"/>
          <w:lang w:val="en-GB" w:eastAsia="ar-SA"/>
        </w:rPr>
      </w:pPr>
      <w:r>
        <w:rPr>
          <w:rFonts w:ascii="Franklin Gothic Medium" w:hAnsi="Franklin Gothic Medium" w:cs="Garamond"/>
          <w:color w:val="auto"/>
          <w:sz w:val="20"/>
          <w:szCs w:val="20"/>
          <w:lang w:val="en-GB" w:eastAsia="ar-SA"/>
        </w:rPr>
        <w:t xml:space="preserve">   </w:t>
      </w:r>
      <w:r w:rsidR="00EB0698" w:rsidRPr="00EB0698">
        <w:rPr>
          <w:rFonts w:ascii="Franklin Gothic Medium" w:hAnsi="Franklin Gothic Medium" w:cs="Garamond"/>
          <w:color w:val="auto"/>
          <w:sz w:val="20"/>
          <w:szCs w:val="20"/>
          <w:lang w:val="en-GB" w:eastAsia="ar-SA"/>
        </w:rPr>
        <w:t>Reporting of 2 Channel Managers on roll on Tata Teleservices Ltd. and 1 off roll employee.</w:t>
      </w:r>
    </w:p>
    <w:p w:rsidR="00EB0698" w:rsidRPr="00EB0698" w:rsidRDefault="00EB0698" w:rsidP="00EB0698">
      <w:pPr>
        <w:pStyle w:val="Default"/>
        <w:numPr>
          <w:ilvl w:val="0"/>
          <w:numId w:val="24"/>
        </w:numPr>
        <w:tabs>
          <w:tab w:val="left" w:pos="720"/>
        </w:tabs>
        <w:rPr>
          <w:rFonts w:ascii="Franklin Gothic Medium" w:hAnsi="Franklin Gothic Medium" w:cs="Garamond"/>
          <w:color w:val="auto"/>
          <w:sz w:val="20"/>
          <w:szCs w:val="20"/>
          <w:lang w:val="en-GB" w:eastAsia="ar-SA"/>
        </w:rPr>
      </w:pPr>
      <w:r w:rsidRPr="00EB0698">
        <w:rPr>
          <w:rFonts w:ascii="Franklin Gothic Medium" w:hAnsi="Franklin Gothic Medium" w:cs="Garamond"/>
          <w:color w:val="auto"/>
          <w:sz w:val="20"/>
          <w:szCs w:val="20"/>
          <w:lang w:val="en-GB" w:eastAsia="ar-SA"/>
        </w:rPr>
        <w:t>Launched Tata GSM Services in Meerut Zone of UP (W) Circle under the Brand of Tata Docomo.</w:t>
      </w:r>
    </w:p>
    <w:p w:rsidR="00EB0698" w:rsidRPr="00EB0698" w:rsidRDefault="00EB0698" w:rsidP="00EB0698">
      <w:pPr>
        <w:pStyle w:val="Default"/>
        <w:numPr>
          <w:ilvl w:val="0"/>
          <w:numId w:val="23"/>
        </w:numPr>
        <w:tabs>
          <w:tab w:val="left" w:pos="720"/>
        </w:tabs>
        <w:ind w:left="720"/>
        <w:rPr>
          <w:rFonts w:ascii="Franklin Gothic Medium" w:hAnsi="Franklin Gothic Medium" w:cs="Garamond"/>
          <w:color w:val="auto"/>
          <w:sz w:val="20"/>
          <w:szCs w:val="20"/>
          <w:lang w:val="en-GB" w:eastAsia="ar-SA"/>
        </w:rPr>
      </w:pPr>
      <w:r w:rsidRPr="00EB0698">
        <w:rPr>
          <w:rFonts w:ascii="Franklin Gothic Medium" w:hAnsi="Franklin Gothic Medium" w:cs="Garamond"/>
          <w:color w:val="auto"/>
          <w:sz w:val="20"/>
          <w:szCs w:val="20"/>
          <w:lang w:val="en-GB" w:eastAsia="ar-SA"/>
        </w:rPr>
        <w:t>Conducting competitor analysis by keeping abreast of Market trends and competitor moves.</w:t>
      </w:r>
    </w:p>
    <w:p w:rsidR="00EB0698" w:rsidRPr="00EB0698" w:rsidRDefault="00EB0698" w:rsidP="00EB0698">
      <w:pPr>
        <w:pStyle w:val="Default"/>
        <w:numPr>
          <w:ilvl w:val="0"/>
          <w:numId w:val="23"/>
        </w:numPr>
        <w:tabs>
          <w:tab w:val="left" w:pos="720"/>
        </w:tabs>
        <w:ind w:hanging="600"/>
        <w:rPr>
          <w:rFonts w:ascii="Franklin Gothic Medium" w:hAnsi="Franklin Gothic Medium" w:cs="Garamond"/>
          <w:color w:val="auto"/>
          <w:sz w:val="20"/>
          <w:szCs w:val="20"/>
          <w:lang w:val="en-GB" w:eastAsia="ar-SA"/>
        </w:rPr>
      </w:pPr>
      <w:r w:rsidRPr="00EB0698">
        <w:rPr>
          <w:rFonts w:ascii="Franklin Gothic Medium" w:hAnsi="Franklin Gothic Medium" w:cs="Garamond"/>
          <w:color w:val="auto"/>
          <w:sz w:val="20"/>
          <w:szCs w:val="20"/>
          <w:lang w:val="en-GB" w:eastAsia="ar-SA"/>
        </w:rPr>
        <w:t>Managed Network Planning and Market Branding Activities for the zone.</w:t>
      </w:r>
    </w:p>
    <w:p w:rsidR="00EB0698" w:rsidRPr="00EB0698" w:rsidRDefault="00EB0698" w:rsidP="00EB0698">
      <w:pPr>
        <w:pStyle w:val="Default"/>
        <w:numPr>
          <w:ilvl w:val="0"/>
          <w:numId w:val="23"/>
        </w:numPr>
        <w:tabs>
          <w:tab w:val="left" w:pos="720"/>
        </w:tabs>
        <w:ind w:hanging="600"/>
        <w:rPr>
          <w:rFonts w:ascii="Franklin Gothic Medium" w:hAnsi="Franklin Gothic Medium" w:cs="Garamond"/>
          <w:color w:val="auto"/>
          <w:sz w:val="20"/>
          <w:szCs w:val="20"/>
          <w:lang w:val="en-GB" w:eastAsia="ar-SA"/>
        </w:rPr>
      </w:pPr>
      <w:r w:rsidRPr="00EB0698">
        <w:rPr>
          <w:rFonts w:ascii="Franklin Gothic Medium" w:hAnsi="Franklin Gothic Medium" w:cs="Garamond"/>
          <w:color w:val="auto"/>
          <w:sz w:val="20"/>
          <w:szCs w:val="20"/>
          <w:lang w:val="en-GB" w:eastAsia="ar-SA"/>
        </w:rPr>
        <w:t>Trainings and Development of the Distribution and its Manpower on ground.</w:t>
      </w:r>
    </w:p>
    <w:p w:rsidR="00EB0698" w:rsidRPr="00EB0698" w:rsidRDefault="00EB0698" w:rsidP="00EB0698">
      <w:pPr>
        <w:pStyle w:val="Default"/>
        <w:numPr>
          <w:ilvl w:val="0"/>
          <w:numId w:val="23"/>
        </w:numPr>
        <w:tabs>
          <w:tab w:val="left" w:pos="720"/>
        </w:tabs>
        <w:ind w:left="720"/>
        <w:rPr>
          <w:rFonts w:ascii="Franklin Gothic Medium" w:hAnsi="Franklin Gothic Medium" w:cs="Garamond"/>
          <w:color w:val="auto"/>
          <w:sz w:val="20"/>
          <w:szCs w:val="20"/>
          <w:lang w:val="en-GB" w:eastAsia="ar-SA"/>
        </w:rPr>
      </w:pPr>
      <w:r w:rsidRPr="00EB0698">
        <w:rPr>
          <w:rFonts w:ascii="Franklin Gothic Medium" w:hAnsi="Franklin Gothic Medium" w:cs="Garamond"/>
          <w:color w:val="auto"/>
          <w:sz w:val="20"/>
          <w:szCs w:val="20"/>
          <w:lang w:val="en-GB" w:eastAsia="ar-SA"/>
        </w:rPr>
        <w:t>Analyzing business potential and executing strategies to drive sales turnover and achieve targets.</w:t>
      </w:r>
    </w:p>
    <w:p w:rsidR="00EB0698" w:rsidRPr="00EB0698" w:rsidRDefault="00EB0698" w:rsidP="00EB0698">
      <w:pPr>
        <w:pStyle w:val="Default"/>
        <w:numPr>
          <w:ilvl w:val="0"/>
          <w:numId w:val="23"/>
        </w:numPr>
        <w:tabs>
          <w:tab w:val="left" w:pos="720"/>
        </w:tabs>
        <w:ind w:hanging="600"/>
        <w:rPr>
          <w:rFonts w:ascii="Franklin Gothic Medium" w:hAnsi="Franklin Gothic Medium" w:cs="Garamond"/>
          <w:color w:val="auto"/>
          <w:sz w:val="20"/>
          <w:szCs w:val="20"/>
          <w:lang w:val="en-GB" w:eastAsia="ar-SA"/>
        </w:rPr>
      </w:pPr>
      <w:r w:rsidRPr="00EB0698">
        <w:rPr>
          <w:rFonts w:ascii="Franklin Gothic Medium" w:hAnsi="Franklin Gothic Medium" w:cs="Garamond"/>
          <w:color w:val="auto"/>
          <w:sz w:val="20"/>
          <w:szCs w:val="20"/>
          <w:lang w:val="en-GB" w:eastAsia="ar-SA"/>
        </w:rPr>
        <w:t>Won the Super Star Awards for highest growth in Recharge and rural subscriber growth in</w:t>
      </w:r>
    </w:p>
    <w:p w:rsidR="00EB0698" w:rsidRPr="00EB0698" w:rsidRDefault="00EB0698" w:rsidP="00EB0698">
      <w:pPr>
        <w:pStyle w:val="Default"/>
        <w:tabs>
          <w:tab w:val="left" w:pos="720"/>
        </w:tabs>
        <w:ind w:left="360"/>
        <w:rPr>
          <w:rFonts w:ascii="Franklin Gothic Medium" w:hAnsi="Franklin Gothic Medium" w:cs="Garamond"/>
          <w:color w:val="auto"/>
          <w:sz w:val="20"/>
          <w:szCs w:val="20"/>
          <w:lang w:val="en-GB" w:eastAsia="ar-SA"/>
        </w:rPr>
      </w:pPr>
      <w:r w:rsidRPr="00EB0698">
        <w:rPr>
          <w:rFonts w:ascii="Franklin Gothic Medium" w:hAnsi="Franklin Gothic Medium" w:cs="Garamond"/>
          <w:color w:val="auto"/>
          <w:sz w:val="20"/>
          <w:szCs w:val="20"/>
          <w:lang w:val="en-GB" w:eastAsia="ar-SA"/>
        </w:rPr>
        <w:t xml:space="preserve">       </w:t>
      </w:r>
      <w:proofErr w:type="gramStart"/>
      <w:r w:rsidRPr="00EB0698">
        <w:rPr>
          <w:rFonts w:ascii="Franklin Gothic Medium" w:hAnsi="Franklin Gothic Medium" w:cs="Garamond"/>
          <w:color w:val="auto"/>
          <w:sz w:val="20"/>
          <w:szCs w:val="20"/>
          <w:lang w:val="en-GB" w:eastAsia="ar-SA"/>
        </w:rPr>
        <w:t>Entire zone.</w:t>
      </w:r>
      <w:proofErr w:type="gramEnd"/>
      <w:r w:rsidRPr="00EB0698">
        <w:rPr>
          <w:rFonts w:ascii="Franklin Gothic Medium" w:hAnsi="Franklin Gothic Medium" w:cs="Garamond"/>
          <w:color w:val="auto"/>
          <w:sz w:val="20"/>
          <w:szCs w:val="20"/>
          <w:lang w:val="en-GB" w:eastAsia="ar-SA"/>
        </w:rPr>
        <w:t xml:space="preserve"> Got highest ranking consecutively for 2 years and promoted to Manager Level.</w:t>
      </w:r>
    </w:p>
    <w:p w:rsidR="00F04FB9" w:rsidRDefault="00F04FB9" w:rsidP="00B04F70">
      <w:pPr>
        <w:rPr>
          <w:rFonts w:ascii="Franklin Gothic Medium" w:hAnsi="Franklin Gothic Medium"/>
          <w:sz w:val="20"/>
          <w:szCs w:val="20"/>
          <w:lang w:val="en-GB"/>
        </w:rPr>
      </w:pPr>
    </w:p>
    <w:p w:rsidR="00812A0E" w:rsidRPr="000B0DB2" w:rsidRDefault="009046BD" w:rsidP="000A653F">
      <w:pPr>
        <w:pBdr>
          <w:top w:val="dashSmallGap" w:sz="4" w:space="1" w:color="auto"/>
          <w:bottom w:val="dashSmallGap" w:sz="4" w:space="1" w:color="auto"/>
        </w:pBdr>
        <w:rPr>
          <w:rFonts w:ascii="Franklin Gothic Medium" w:hAnsi="Franklin Gothic Medium"/>
          <w:b/>
          <w:sz w:val="20"/>
          <w:szCs w:val="20"/>
          <w:lang w:val="en-GB"/>
        </w:rPr>
      </w:pPr>
      <w:r>
        <w:rPr>
          <w:rFonts w:ascii="Franklin Gothic Medium" w:hAnsi="Franklin Gothic Medium"/>
          <w:b/>
          <w:sz w:val="20"/>
          <w:szCs w:val="20"/>
          <w:lang w:val="en-GB"/>
        </w:rPr>
        <w:t>Aug'07</w:t>
      </w:r>
      <w:r w:rsidR="0088265B" w:rsidRPr="000B0DB2">
        <w:rPr>
          <w:rFonts w:ascii="Franklin Gothic Medium" w:hAnsi="Franklin Gothic Medium"/>
          <w:b/>
          <w:sz w:val="20"/>
          <w:szCs w:val="20"/>
          <w:lang w:val="en-GB"/>
        </w:rPr>
        <w:t xml:space="preserve"> </w:t>
      </w:r>
      <w:r w:rsidR="0088265B">
        <w:rPr>
          <w:rFonts w:ascii="Franklin Gothic Medium" w:hAnsi="Franklin Gothic Medium"/>
          <w:b/>
          <w:sz w:val="20"/>
          <w:szCs w:val="20"/>
          <w:lang w:val="en-GB"/>
        </w:rPr>
        <w:t xml:space="preserve">to </w:t>
      </w:r>
      <w:r>
        <w:rPr>
          <w:rFonts w:ascii="Franklin Gothic Medium" w:hAnsi="Franklin Gothic Medium"/>
          <w:b/>
          <w:sz w:val="20"/>
          <w:szCs w:val="20"/>
          <w:lang w:val="en-GB"/>
        </w:rPr>
        <w:t>Aug'09</w:t>
      </w:r>
      <w:r w:rsidR="0088265B">
        <w:rPr>
          <w:rFonts w:ascii="Franklin Gothic Medium" w:hAnsi="Franklin Gothic Medium"/>
          <w:b/>
          <w:sz w:val="20"/>
          <w:szCs w:val="20"/>
          <w:lang w:val="en-GB"/>
        </w:rPr>
        <w:t xml:space="preserve"> </w:t>
      </w:r>
      <w:r w:rsidR="0088265B" w:rsidRPr="000B0DB2">
        <w:rPr>
          <w:rFonts w:ascii="Franklin Gothic Medium" w:hAnsi="Franklin Gothic Medium"/>
          <w:b/>
          <w:sz w:val="20"/>
          <w:szCs w:val="20"/>
          <w:lang w:val="en-GB"/>
        </w:rPr>
        <w:t xml:space="preserve">with Reliance Communications, </w:t>
      </w:r>
      <w:r w:rsidR="00D20F43">
        <w:rPr>
          <w:rFonts w:ascii="Franklin Gothic Medium" w:hAnsi="Franklin Gothic Medium"/>
          <w:b/>
          <w:sz w:val="20"/>
          <w:szCs w:val="20"/>
          <w:lang w:val="en-GB"/>
        </w:rPr>
        <w:t>Haryana as Asst Manager</w:t>
      </w:r>
      <w:r w:rsidR="0088265B" w:rsidRPr="000B0DB2">
        <w:rPr>
          <w:rFonts w:ascii="Franklin Gothic Medium" w:hAnsi="Franklin Gothic Medium"/>
          <w:b/>
          <w:sz w:val="20"/>
          <w:szCs w:val="20"/>
          <w:lang w:val="en-GB"/>
        </w:rPr>
        <w:t>- Prepaid Sales</w:t>
      </w:r>
    </w:p>
    <w:p w:rsidR="00812A0E" w:rsidRPr="000B0DB2" w:rsidRDefault="00812A0E" w:rsidP="00B04F70">
      <w:pPr>
        <w:ind w:left="288"/>
        <w:rPr>
          <w:rFonts w:ascii="Franklin Gothic Medium" w:hAnsi="Franklin Gothic Medium"/>
          <w:sz w:val="20"/>
          <w:szCs w:val="20"/>
          <w:lang w:val="en-GB"/>
        </w:rPr>
      </w:pPr>
    </w:p>
    <w:p w:rsidR="00EB0698" w:rsidRDefault="00EB0698" w:rsidP="00EA232F">
      <w:pPr>
        <w:pStyle w:val="Default"/>
        <w:jc w:val="center"/>
        <w:rPr>
          <w:rFonts w:ascii="Franklin Gothic Medium" w:hAnsi="Franklin Gothic Medium" w:cs="Garamond"/>
          <w:b/>
          <w:color w:val="auto"/>
          <w:sz w:val="20"/>
          <w:szCs w:val="20"/>
          <w:lang w:val="en-GB" w:eastAsia="ar-SA"/>
        </w:rPr>
      </w:pPr>
      <w:r w:rsidRPr="00EA232F">
        <w:rPr>
          <w:rFonts w:ascii="Franklin Gothic Medium" w:hAnsi="Franklin Gothic Medium" w:cs="Garamond"/>
          <w:b/>
          <w:color w:val="auto"/>
          <w:sz w:val="20"/>
          <w:szCs w:val="20"/>
          <w:lang w:val="en-GB" w:eastAsia="ar-SA"/>
        </w:rPr>
        <w:t>Key Initiatives &amp; Job Functions: Responsible for sales &amp; distribution of prepaid products of both CDMA &amp; GSM</w:t>
      </w:r>
      <w:r w:rsidR="00EA232F">
        <w:rPr>
          <w:rFonts w:ascii="Franklin Gothic Medium" w:hAnsi="Franklin Gothic Medium" w:cs="Garamond"/>
          <w:b/>
          <w:color w:val="auto"/>
          <w:sz w:val="20"/>
          <w:szCs w:val="20"/>
          <w:lang w:val="en-GB" w:eastAsia="ar-SA"/>
        </w:rPr>
        <w:t xml:space="preserve"> </w:t>
      </w:r>
    </w:p>
    <w:p w:rsidR="00EA232F" w:rsidRPr="00EA232F" w:rsidRDefault="00EA232F" w:rsidP="00EA232F">
      <w:pPr>
        <w:pStyle w:val="Default"/>
        <w:jc w:val="center"/>
        <w:rPr>
          <w:rFonts w:ascii="Franklin Gothic Medium" w:hAnsi="Franklin Gothic Medium" w:cs="Garamond"/>
          <w:b/>
          <w:color w:val="auto"/>
          <w:sz w:val="20"/>
          <w:szCs w:val="20"/>
          <w:lang w:val="en-GB" w:eastAsia="ar-SA"/>
        </w:rPr>
      </w:pPr>
    </w:p>
    <w:p w:rsidR="00CE0887" w:rsidRPr="00CE0887" w:rsidRDefault="00CE0887" w:rsidP="00CE0887">
      <w:pPr>
        <w:pStyle w:val="Default"/>
        <w:numPr>
          <w:ilvl w:val="0"/>
          <w:numId w:val="25"/>
        </w:numPr>
        <w:tabs>
          <w:tab w:val="num" w:pos="720"/>
        </w:tabs>
        <w:spacing w:before="20"/>
        <w:ind w:left="936" w:hanging="648"/>
        <w:rPr>
          <w:rFonts w:ascii="Franklin Gothic Medium" w:hAnsi="Franklin Gothic Medium" w:cs="Garamond"/>
          <w:b/>
          <w:color w:val="auto"/>
          <w:sz w:val="20"/>
          <w:szCs w:val="20"/>
          <w:lang w:val="en-GB" w:eastAsia="ar-SA"/>
        </w:rPr>
      </w:pPr>
      <w:r>
        <w:rPr>
          <w:rFonts w:ascii="Franklin Gothic Medium" w:hAnsi="Franklin Gothic Medium" w:cs="Garamond"/>
          <w:color w:val="auto"/>
          <w:sz w:val="20"/>
          <w:szCs w:val="20"/>
          <w:lang w:val="en-GB" w:eastAsia="ar-SA"/>
        </w:rPr>
        <w:t>Successfully launched GSM services in Panipat Haryana and got the award for fastest growth in revenue in GSM across Haryana.</w:t>
      </w:r>
    </w:p>
    <w:p w:rsidR="00CE0887" w:rsidRPr="00CE0887" w:rsidRDefault="00CE0887" w:rsidP="00CE0887">
      <w:pPr>
        <w:pStyle w:val="Default"/>
        <w:numPr>
          <w:ilvl w:val="0"/>
          <w:numId w:val="25"/>
        </w:numPr>
        <w:tabs>
          <w:tab w:val="num" w:pos="720"/>
        </w:tabs>
        <w:spacing w:before="20"/>
        <w:ind w:hanging="645"/>
        <w:jc w:val="both"/>
        <w:rPr>
          <w:rFonts w:ascii="Franklin Gothic Medium" w:hAnsi="Franklin Gothic Medium" w:cs="Garamond"/>
          <w:b/>
          <w:color w:val="auto"/>
          <w:sz w:val="20"/>
          <w:szCs w:val="20"/>
          <w:lang w:val="en-GB" w:eastAsia="ar-SA"/>
        </w:rPr>
      </w:pPr>
      <w:r w:rsidRPr="00EB0698">
        <w:rPr>
          <w:rFonts w:ascii="Franklin Gothic Medium" w:hAnsi="Franklin Gothic Medium" w:cs="Garamond"/>
          <w:color w:val="auto"/>
          <w:sz w:val="20"/>
          <w:szCs w:val="20"/>
          <w:lang w:val="en-GB" w:eastAsia="ar-SA"/>
        </w:rPr>
        <w:t>Ensuring the stock availability at all levels of channel and market retailers.</w:t>
      </w:r>
    </w:p>
    <w:p w:rsidR="00EB0698" w:rsidRPr="00EB0698" w:rsidRDefault="00EB0698" w:rsidP="00CE0887">
      <w:pPr>
        <w:pStyle w:val="Default"/>
        <w:numPr>
          <w:ilvl w:val="0"/>
          <w:numId w:val="25"/>
        </w:numPr>
        <w:tabs>
          <w:tab w:val="num" w:pos="720"/>
        </w:tabs>
        <w:spacing w:before="20"/>
        <w:ind w:hanging="645"/>
        <w:jc w:val="both"/>
        <w:rPr>
          <w:rFonts w:ascii="Franklin Gothic Medium" w:hAnsi="Franklin Gothic Medium" w:cs="Garamond"/>
          <w:color w:val="auto"/>
          <w:sz w:val="20"/>
          <w:szCs w:val="20"/>
          <w:lang w:val="en-GB" w:eastAsia="ar-SA"/>
        </w:rPr>
      </w:pPr>
      <w:r w:rsidRPr="00EB0698">
        <w:rPr>
          <w:rFonts w:ascii="Franklin Gothic Medium" w:hAnsi="Franklin Gothic Medium" w:cs="Garamond"/>
          <w:color w:val="auto"/>
          <w:sz w:val="20"/>
          <w:szCs w:val="20"/>
          <w:lang w:val="en-GB" w:eastAsia="ar-SA"/>
        </w:rPr>
        <w:t>Maintaining daily sales and revenue reports with constant focus on &amp; increase distribution width &amp;</w:t>
      </w:r>
    </w:p>
    <w:p w:rsidR="00EB0698" w:rsidRPr="00EB0698" w:rsidRDefault="00EB0698" w:rsidP="00CE0887">
      <w:pPr>
        <w:pStyle w:val="Default"/>
        <w:spacing w:before="20"/>
        <w:ind w:left="360"/>
        <w:jc w:val="both"/>
        <w:rPr>
          <w:rFonts w:ascii="Franklin Gothic Medium" w:hAnsi="Franklin Gothic Medium" w:cs="Garamond"/>
          <w:color w:val="auto"/>
          <w:sz w:val="20"/>
          <w:szCs w:val="20"/>
          <w:lang w:val="en-GB" w:eastAsia="ar-SA"/>
        </w:rPr>
      </w:pPr>
      <w:r w:rsidRPr="00EB0698">
        <w:rPr>
          <w:rFonts w:ascii="Franklin Gothic Medium" w:hAnsi="Franklin Gothic Medium" w:cs="Garamond"/>
          <w:color w:val="auto"/>
          <w:sz w:val="20"/>
          <w:szCs w:val="20"/>
          <w:lang w:val="en-GB" w:eastAsia="ar-SA"/>
        </w:rPr>
        <w:t xml:space="preserve">       </w:t>
      </w:r>
      <w:proofErr w:type="gramStart"/>
      <w:r w:rsidRPr="00EB0698">
        <w:rPr>
          <w:rFonts w:ascii="Franklin Gothic Medium" w:hAnsi="Franklin Gothic Medium" w:cs="Garamond"/>
          <w:color w:val="auto"/>
          <w:sz w:val="20"/>
          <w:szCs w:val="20"/>
          <w:lang w:val="en-GB" w:eastAsia="ar-SA"/>
        </w:rPr>
        <w:t>Depth for e-recharge &amp; Rcvs to gain maximum RMS.</w:t>
      </w:r>
      <w:proofErr w:type="gramEnd"/>
    </w:p>
    <w:p w:rsidR="00EB0698" w:rsidRPr="00EB0698" w:rsidRDefault="00EB0698" w:rsidP="00CE0887">
      <w:pPr>
        <w:pStyle w:val="Default"/>
        <w:numPr>
          <w:ilvl w:val="0"/>
          <w:numId w:val="25"/>
        </w:numPr>
        <w:tabs>
          <w:tab w:val="num" w:pos="720"/>
        </w:tabs>
        <w:spacing w:before="20"/>
        <w:ind w:left="720"/>
        <w:jc w:val="both"/>
        <w:rPr>
          <w:rFonts w:ascii="Franklin Gothic Medium" w:hAnsi="Franklin Gothic Medium" w:cs="Garamond"/>
          <w:color w:val="auto"/>
          <w:sz w:val="20"/>
          <w:szCs w:val="20"/>
          <w:lang w:val="en-GB" w:eastAsia="ar-SA"/>
        </w:rPr>
      </w:pPr>
      <w:r w:rsidRPr="00EB0698">
        <w:rPr>
          <w:rFonts w:ascii="Franklin Gothic Medium" w:hAnsi="Franklin Gothic Medium" w:cs="Garamond"/>
          <w:color w:val="auto"/>
          <w:sz w:val="20"/>
          <w:szCs w:val="20"/>
          <w:lang w:val="en-GB" w:eastAsia="ar-SA"/>
        </w:rPr>
        <w:t xml:space="preserve">Ensure a high level of merchandising excellence including the use of signage’s with a view to territory visibility leadership against competition. </w:t>
      </w:r>
    </w:p>
    <w:p w:rsidR="00EB0698" w:rsidRPr="00EB0698" w:rsidRDefault="00EB0698" w:rsidP="00CE0887">
      <w:pPr>
        <w:pStyle w:val="Default"/>
        <w:numPr>
          <w:ilvl w:val="0"/>
          <w:numId w:val="25"/>
        </w:numPr>
        <w:tabs>
          <w:tab w:val="num" w:pos="720"/>
        </w:tabs>
        <w:spacing w:before="20"/>
        <w:ind w:left="720"/>
        <w:jc w:val="both"/>
        <w:rPr>
          <w:rFonts w:ascii="Franklin Gothic Medium" w:hAnsi="Franklin Gothic Medium" w:cs="Garamond"/>
          <w:color w:val="auto"/>
          <w:sz w:val="20"/>
          <w:szCs w:val="20"/>
          <w:lang w:val="en-GB" w:eastAsia="ar-SA"/>
        </w:rPr>
      </w:pPr>
      <w:r w:rsidRPr="00EB0698">
        <w:rPr>
          <w:rFonts w:ascii="Franklin Gothic Medium" w:hAnsi="Franklin Gothic Medium" w:cs="Garamond"/>
          <w:color w:val="auto"/>
          <w:sz w:val="20"/>
          <w:szCs w:val="20"/>
          <w:lang w:val="en-GB" w:eastAsia="ar-SA"/>
        </w:rPr>
        <w:t xml:space="preserve">Monitor the performance of distributor, Special Retail Outlets &amp; take corrective actions and execute activities for the development of new retails outlets and distributors. </w:t>
      </w:r>
    </w:p>
    <w:p w:rsidR="00EB0698" w:rsidRPr="00EB0698" w:rsidRDefault="00EB0698" w:rsidP="00EB0698">
      <w:pPr>
        <w:pStyle w:val="Default"/>
        <w:numPr>
          <w:ilvl w:val="0"/>
          <w:numId w:val="25"/>
        </w:numPr>
        <w:tabs>
          <w:tab w:val="num" w:pos="720"/>
        </w:tabs>
        <w:spacing w:before="20"/>
        <w:ind w:left="720"/>
        <w:rPr>
          <w:rFonts w:ascii="Franklin Gothic Medium" w:hAnsi="Franklin Gothic Medium" w:cs="Garamond"/>
          <w:color w:val="auto"/>
          <w:sz w:val="20"/>
          <w:szCs w:val="20"/>
          <w:lang w:val="en-GB" w:eastAsia="ar-SA"/>
        </w:rPr>
      </w:pPr>
      <w:r w:rsidRPr="00EB0698">
        <w:rPr>
          <w:rFonts w:ascii="Franklin Gothic Medium" w:hAnsi="Franklin Gothic Medium" w:cs="Garamond"/>
          <w:color w:val="auto"/>
          <w:sz w:val="20"/>
          <w:szCs w:val="20"/>
          <w:lang w:val="en-GB" w:eastAsia="ar-SA"/>
        </w:rPr>
        <w:lastRenderedPageBreak/>
        <w:t xml:space="preserve">Communicating information on initiatives, schemes etc to distributor/retailers for enhancing performance and controlling stock levels by maintaining the supply of all variants to the distributors. </w:t>
      </w:r>
    </w:p>
    <w:p w:rsidR="00D20F43" w:rsidRDefault="00D20F43" w:rsidP="00D20F43">
      <w:pPr>
        <w:rPr>
          <w:rFonts w:ascii="Franklin Gothic Medium" w:hAnsi="Franklin Gothic Medium"/>
          <w:sz w:val="20"/>
          <w:szCs w:val="20"/>
          <w:lang w:val="en-GB"/>
        </w:rPr>
      </w:pPr>
    </w:p>
    <w:p w:rsidR="00D20F43" w:rsidRPr="000B0DB2" w:rsidRDefault="009046BD" w:rsidP="00D20F43">
      <w:pPr>
        <w:pBdr>
          <w:top w:val="dashSmallGap" w:sz="4" w:space="1" w:color="auto"/>
          <w:bottom w:val="dashSmallGap" w:sz="4" w:space="1" w:color="auto"/>
        </w:pBdr>
        <w:rPr>
          <w:rFonts w:ascii="Franklin Gothic Medium" w:hAnsi="Franklin Gothic Medium"/>
          <w:b/>
          <w:sz w:val="20"/>
          <w:szCs w:val="20"/>
          <w:lang w:val="en-GB"/>
        </w:rPr>
      </w:pPr>
      <w:r>
        <w:rPr>
          <w:rFonts w:ascii="Franklin Gothic Medium" w:hAnsi="Franklin Gothic Medium"/>
          <w:b/>
          <w:sz w:val="20"/>
          <w:szCs w:val="20"/>
          <w:lang w:val="en-GB"/>
        </w:rPr>
        <w:t>Aug'06</w:t>
      </w:r>
      <w:r w:rsidR="00D20F43" w:rsidRPr="000B0DB2">
        <w:rPr>
          <w:rFonts w:ascii="Franklin Gothic Medium" w:hAnsi="Franklin Gothic Medium"/>
          <w:b/>
          <w:sz w:val="20"/>
          <w:szCs w:val="20"/>
          <w:lang w:val="en-GB"/>
        </w:rPr>
        <w:t xml:space="preserve"> </w:t>
      </w:r>
      <w:r w:rsidR="00D20F43">
        <w:rPr>
          <w:rFonts w:ascii="Franklin Gothic Medium" w:hAnsi="Franklin Gothic Medium"/>
          <w:b/>
          <w:sz w:val="20"/>
          <w:szCs w:val="20"/>
          <w:lang w:val="en-GB"/>
        </w:rPr>
        <w:t xml:space="preserve">to </w:t>
      </w:r>
      <w:r>
        <w:rPr>
          <w:rFonts w:ascii="Franklin Gothic Medium" w:hAnsi="Franklin Gothic Medium"/>
          <w:b/>
          <w:sz w:val="20"/>
          <w:szCs w:val="20"/>
          <w:lang w:val="en-GB"/>
        </w:rPr>
        <w:t>Aug'07</w:t>
      </w:r>
      <w:r w:rsidR="00D20F43">
        <w:rPr>
          <w:rFonts w:ascii="Franklin Gothic Medium" w:hAnsi="Franklin Gothic Medium"/>
          <w:b/>
          <w:sz w:val="20"/>
          <w:szCs w:val="20"/>
          <w:lang w:val="en-GB"/>
        </w:rPr>
        <w:t xml:space="preserve"> </w:t>
      </w:r>
      <w:r w:rsidR="00D20F43" w:rsidRPr="000B0DB2">
        <w:rPr>
          <w:rFonts w:ascii="Franklin Gothic Medium" w:hAnsi="Franklin Gothic Medium"/>
          <w:b/>
          <w:sz w:val="20"/>
          <w:szCs w:val="20"/>
          <w:lang w:val="en-GB"/>
        </w:rPr>
        <w:t xml:space="preserve">with </w:t>
      </w:r>
      <w:r w:rsidR="00D20F43" w:rsidRPr="00D20F43">
        <w:rPr>
          <w:rFonts w:ascii="Franklin Gothic Medium" w:hAnsi="Franklin Gothic Medium"/>
          <w:b/>
          <w:sz w:val="20"/>
          <w:szCs w:val="20"/>
          <w:lang w:val="en-GB"/>
        </w:rPr>
        <w:t>Vodafone Essar South Ltd</w:t>
      </w:r>
      <w:r w:rsidR="00D20F43" w:rsidRPr="000B0DB2">
        <w:rPr>
          <w:rFonts w:ascii="Franklin Gothic Medium" w:hAnsi="Franklin Gothic Medium"/>
          <w:b/>
          <w:sz w:val="20"/>
          <w:szCs w:val="20"/>
          <w:lang w:val="en-GB"/>
        </w:rPr>
        <w:t xml:space="preserve">, </w:t>
      </w:r>
      <w:r w:rsidR="00D20F43">
        <w:rPr>
          <w:rFonts w:ascii="Franklin Gothic Medium" w:hAnsi="Franklin Gothic Medium"/>
          <w:b/>
          <w:sz w:val="20"/>
          <w:szCs w:val="20"/>
          <w:lang w:val="en-GB"/>
        </w:rPr>
        <w:t>UP West as Relationship Manager</w:t>
      </w:r>
      <w:r w:rsidR="00D20F43" w:rsidRPr="000B0DB2">
        <w:rPr>
          <w:rFonts w:ascii="Franklin Gothic Medium" w:hAnsi="Franklin Gothic Medium"/>
          <w:b/>
          <w:sz w:val="20"/>
          <w:szCs w:val="20"/>
          <w:lang w:val="en-GB"/>
        </w:rPr>
        <w:t>- Prepaid Sales</w:t>
      </w:r>
    </w:p>
    <w:p w:rsidR="00D20F43" w:rsidRPr="000B0DB2" w:rsidRDefault="00D20F43" w:rsidP="00D20F43">
      <w:pPr>
        <w:ind w:left="288"/>
        <w:rPr>
          <w:rFonts w:ascii="Franklin Gothic Medium" w:hAnsi="Franklin Gothic Medium"/>
          <w:sz w:val="20"/>
          <w:szCs w:val="20"/>
          <w:lang w:val="en-GB"/>
        </w:rPr>
      </w:pPr>
    </w:p>
    <w:p w:rsidR="00EB0698" w:rsidRPr="00EA232F" w:rsidRDefault="00EB0698" w:rsidP="00EA232F">
      <w:pPr>
        <w:pStyle w:val="Default"/>
        <w:spacing w:before="20"/>
        <w:ind w:left="280" w:hanging="280"/>
        <w:jc w:val="center"/>
        <w:rPr>
          <w:rFonts w:ascii="Franklin Gothic Medium" w:hAnsi="Franklin Gothic Medium" w:cs="Garamond"/>
          <w:b/>
          <w:color w:val="auto"/>
          <w:sz w:val="20"/>
          <w:szCs w:val="20"/>
          <w:lang w:val="en-GB" w:eastAsia="ar-SA"/>
        </w:rPr>
      </w:pPr>
      <w:r w:rsidRPr="00EA232F">
        <w:rPr>
          <w:rFonts w:ascii="Franklin Gothic Medium" w:hAnsi="Franklin Gothic Medium" w:cs="Garamond"/>
          <w:b/>
          <w:color w:val="auto"/>
          <w:sz w:val="20"/>
          <w:szCs w:val="20"/>
          <w:lang w:val="en-GB" w:eastAsia="ar-SA"/>
        </w:rPr>
        <w:t xml:space="preserve">Key Initiatives &amp; Job Functions: </w:t>
      </w:r>
      <w:proofErr w:type="gramStart"/>
      <w:r w:rsidRPr="00EA232F">
        <w:rPr>
          <w:rFonts w:ascii="Franklin Gothic Medium" w:hAnsi="Franklin Gothic Medium" w:cs="Garamond"/>
          <w:b/>
          <w:color w:val="auto"/>
          <w:sz w:val="20"/>
          <w:szCs w:val="20"/>
          <w:lang w:val="en-GB" w:eastAsia="ar-SA"/>
        </w:rPr>
        <w:t>To</w:t>
      </w:r>
      <w:proofErr w:type="gramEnd"/>
      <w:r w:rsidRPr="00EA232F">
        <w:rPr>
          <w:rFonts w:ascii="Franklin Gothic Medium" w:hAnsi="Franklin Gothic Medium" w:cs="Garamond"/>
          <w:b/>
          <w:color w:val="auto"/>
          <w:sz w:val="20"/>
          <w:szCs w:val="20"/>
          <w:lang w:val="en-GB" w:eastAsia="ar-SA"/>
        </w:rPr>
        <w:t xml:space="preserve"> handle prepaid sales and revenue from the assigned geography,</w:t>
      </w:r>
    </w:p>
    <w:p w:rsidR="00EB0698" w:rsidRDefault="00EB0698" w:rsidP="00EA232F">
      <w:pPr>
        <w:pStyle w:val="Default"/>
        <w:spacing w:before="20"/>
        <w:ind w:left="280" w:hanging="280"/>
        <w:jc w:val="center"/>
        <w:rPr>
          <w:rFonts w:ascii="Franklin Gothic Medium" w:hAnsi="Franklin Gothic Medium" w:cs="Garamond"/>
          <w:b/>
          <w:color w:val="auto"/>
          <w:sz w:val="20"/>
          <w:szCs w:val="20"/>
          <w:lang w:val="en-GB" w:eastAsia="ar-SA"/>
        </w:rPr>
      </w:pPr>
      <w:r w:rsidRPr="00EA232F">
        <w:rPr>
          <w:rFonts w:ascii="Franklin Gothic Medium" w:hAnsi="Franklin Gothic Medium" w:cs="Garamond"/>
          <w:b/>
          <w:color w:val="auto"/>
          <w:sz w:val="20"/>
          <w:szCs w:val="20"/>
          <w:lang w:val="en-GB" w:eastAsia="ar-SA"/>
        </w:rPr>
        <w:t>Product management and channel partner appointment.</w:t>
      </w:r>
    </w:p>
    <w:p w:rsidR="00EA232F" w:rsidRPr="00EA232F" w:rsidRDefault="00EA232F" w:rsidP="00EA232F">
      <w:pPr>
        <w:pStyle w:val="Default"/>
        <w:spacing w:before="20"/>
        <w:ind w:left="280" w:hanging="280"/>
        <w:jc w:val="center"/>
        <w:rPr>
          <w:rFonts w:ascii="Franklin Gothic Medium" w:hAnsi="Franklin Gothic Medium" w:cs="Garamond"/>
          <w:b/>
          <w:color w:val="auto"/>
          <w:sz w:val="20"/>
          <w:szCs w:val="20"/>
          <w:lang w:val="en-GB" w:eastAsia="ar-SA"/>
        </w:rPr>
      </w:pPr>
    </w:p>
    <w:p w:rsidR="00EB0698" w:rsidRPr="00EB0698" w:rsidRDefault="00EB0698" w:rsidP="00EB0698">
      <w:pPr>
        <w:pStyle w:val="Default"/>
        <w:numPr>
          <w:ilvl w:val="0"/>
          <w:numId w:val="26"/>
        </w:numPr>
        <w:tabs>
          <w:tab w:val="clear" w:pos="1110"/>
          <w:tab w:val="num" w:pos="720"/>
        </w:tabs>
        <w:spacing w:before="20"/>
        <w:ind w:left="720"/>
        <w:jc w:val="both"/>
        <w:rPr>
          <w:rFonts w:ascii="Franklin Gothic Medium" w:hAnsi="Franklin Gothic Medium" w:cs="Garamond"/>
          <w:color w:val="auto"/>
          <w:sz w:val="20"/>
          <w:szCs w:val="20"/>
          <w:lang w:val="en-GB" w:eastAsia="ar-SA"/>
        </w:rPr>
      </w:pPr>
      <w:r w:rsidRPr="00EB0698">
        <w:rPr>
          <w:rFonts w:ascii="Franklin Gothic Medium" w:hAnsi="Franklin Gothic Medium" w:cs="Garamond"/>
          <w:color w:val="auto"/>
          <w:sz w:val="20"/>
          <w:szCs w:val="20"/>
          <w:lang w:val="en-GB" w:eastAsia="ar-SA"/>
        </w:rPr>
        <w:t xml:space="preserve">Meeting the monthly targets in terms of new prepaid acquisitions and revenue growth by ensuring the regular flow of monthly schemes. </w:t>
      </w:r>
    </w:p>
    <w:p w:rsidR="00EB0698" w:rsidRPr="00EB0698" w:rsidRDefault="00EB0698" w:rsidP="00EB0698">
      <w:pPr>
        <w:pStyle w:val="Default"/>
        <w:numPr>
          <w:ilvl w:val="0"/>
          <w:numId w:val="26"/>
        </w:numPr>
        <w:tabs>
          <w:tab w:val="clear" w:pos="1110"/>
          <w:tab w:val="num" w:pos="720"/>
        </w:tabs>
        <w:spacing w:before="20"/>
        <w:ind w:left="720"/>
        <w:jc w:val="both"/>
        <w:rPr>
          <w:rFonts w:ascii="Franklin Gothic Medium" w:hAnsi="Franklin Gothic Medium" w:cs="Garamond"/>
          <w:color w:val="auto"/>
          <w:sz w:val="20"/>
          <w:szCs w:val="20"/>
          <w:lang w:val="en-GB" w:eastAsia="ar-SA"/>
        </w:rPr>
      </w:pPr>
      <w:r w:rsidRPr="00EB0698">
        <w:rPr>
          <w:rFonts w:ascii="Franklin Gothic Medium" w:hAnsi="Franklin Gothic Medium" w:cs="Garamond"/>
          <w:color w:val="auto"/>
          <w:sz w:val="20"/>
          <w:szCs w:val="20"/>
          <w:lang w:val="en-GB" w:eastAsia="ar-SA"/>
        </w:rPr>
        <w:t xml:space="preserve">Monitoring performance of Retailers so as to achieve distribution width and depth in the assigned geography along with the recruitment &amp; attrition of FOS reporting to the Distributor. </w:t>
      </w:r>
    </w:p>
    <w:p w:rsidR="00EB0698" w:rsidRPr="00EB0698" w:rsidRDefault="00EB0698" w:rsidP="00EB0698">
      <w:pPr>
        <w:pStyle w:val="Default"/>
        <w:numPr>
          <w:ilvl w:val="0"/>
          <w:numId w:val="26"/>
        </w:numPr>
        <w:tabs>
          <w:tab w:val="clear" w:pos="1110"/>
          <w:tab w:val="num" w:pos="720"/>
        </w:tabs>
        <w:spacing w:before="20"/>
        <w:ind w:left="720"/>
        <w:jc w:val="both"/>
        <w:rPr>
          <w:rFonts w:ascii="Franklin Gothic Medium" w:hAnsi="Franklin Gothic Medium" w:cs="Garamond"/>
          <w:color w:val="auto"/>
          <w:sz w:val="20"/>
          <w:szCs w:val="20"/>
          <w:lang w:val="en-GB" w:eastAsia="ar-SA"/>
        </w:rPr>
      </w:pPr>
      <w:r w:rsidRPr="00EB0698">
        <w:rPr>
          <w:rFonts w:ascii="Franklin Gothic Medium" w:hAnsi="Franklin Gothic Medium" w:cs="Garamond"/>
          <w:color w:val="auto"/>
          <w:sz w:val="20"/>
          <w:szCs w:val="20"/>
          <w:lang w:val="en-GB" w:eastAsia="ar-SA"/>
        </w:rPr>
        <w:t xml:space="preserve">Ensuring the collection of relevant data on market trends, developments, competition activities &amp; retail feedback and subsequent management reporting in order to contribute better sales strategies. </w:t>
      </w:r>
    </w:p>
    <w:p w:rsidR="00EB0698" w:rsidRPr="00EB0698" w:rsidRDefault="00EB0698" w:rsidP="00EB0698">
      <w:pPr>
        <w:pStyle w:val="Default"/>
        <w:numPr>
          <w:ilvl w:val="0"/>
          <w:numId w:val="26"/>
        </w:numPr>
        <w:tabs>
          <w:tab w:val="clear" w:pos="1110"/>
          <w:tab w:val="num" w:pos="720"/>
        </w:tabs>
        <w:spacing w:before="20"/>
        <w:ind w:left="720"/>
        <w:jc w:val="both"/>
        <w:rPr>
          <w:rFonts w:ascii="Franklin Gothic Medium" w:hAnsi="Franklin Gothic Medium" w:cs="Garamond"/>
          <w:color w:val="auto"/>
          <w:sz w:val="20"/>
          <w:szCs w:val="20"/>
          <w:lang w:val="en-GB" w:eastAsia="ar-SA"/>
        </w:rPr>
      </w:pPr>
      <w:r w:rsidRPr="00EB0698">
        <w:rPr>
          <w:rFonts w:ascii="Franklin Gothic Medium" w:hAnsi="Franklin Gothic Medium" w:cs="Garamond"/>
          <w:color w:val="auto"/>
          <w:sz w:val="20"/>
          <w:szCs w:val="20"/>
          <w:lang w:val="en-GB" w:eastAsia="ar-SA"/>
        </w:rPr>
        <w:t xml:space="preserve">Training &amp; Development of distributor manpower on regular basis so as to ensure regular and healthy productivity at the distributor end so as to over achieve the targeted revenue growth in the assigned territory. </w:t>
      </w:r>
    </w:p>
    <w:p w:rsidR="00EB0698" w:rsidRPr="00EB0698" w:rsidRDefault="00EB0698" w:rsidP="00EB0698">
      <w:pPr>
        <w:pStyle w:val="Default"/>
        <w:numPr>
          <w:ilvl w:val="0"/>
          <w:numId w:val="26"/>
        </w:numPr>
        <w:tabs>
          <w:tab w:val="clear" w:pos="1110"/>
          <w:tab w:val="num" w:pos="720"/>
        </w:tabs>
        <w:spacing w:before="20"/>
        <w:ind w:left="720"/>
        <w:jc w:val="both"/>
        <w:rPr>
          <w:rFonts w:ascii="Franklin Gothic Medium" w:hAnsi="Franklin Gothic Medium" w:cs="Garamond"/>
          <w:color w:val="auto"/>
          <w:sz w:val="20"/>
          <w:szCs w:val="20"/>
          <w:lang w:val="en-GB" w:eastAsia="ar-SA"/>
        </w:rPr>
      </w:pPr>
      <w:r w:rsidRPr="00EB0698">
        <w:rPr>
          <w:rFonts w:ascii="Franklin Gothic Medium" w:hAnsi="Franklin Gothic Medium" w:cs="Garamond"/>
          <w:color w:val="auto"/>
          <w:sz w:val="20"/>
          <w:szCs w:val="20"/>
          <w:lang w:val="en-GB" w:eastAsia="ar-SA"/>
        </w:rPr>
        <w:t>To ensure indoor &amp; outdoor visibility through proper merchandising in Market.</w:t>
      </w:r>
    </w:p>
    <w:p w:rsidR="00EB0698" w:rsidRPr="002D498C" w:rsidRDefault="00EB0698" w:rsidP="00EB0698">
      <w:pPr>
        <w:pStyle w:val="Default"/>
        <w:rPr>
          <w:rFonts w:ascii="Arial" w:hAnsi="Arial" w:cs="Arial"/>
          <w:sz w:val="18"/>
          <w:szCs w:val="18"/>
        </w:rPr>
      </w:pPr>
    </w:p>
    <w:p w:rsidR="00D20F43" w:rsidRPr="000B0DB2" w:rsidRDefault="009046BD" w:rsidP="00D20F43">
      <w:pPr>
        <w:pBdr>
          <w:top w:val="dashSmallGap" w:sz="4" w:space="0" w:color="auto"/>
          <w:bottom w:val="dashSmallGap" w:sz="4" w:space="1" w:color="auto"/>
        </w:pBdr>
        <w:rPr>
          <w:rFonts w:ascii="Franklin Gothic Medium" w:hAnsi="Franklin Gothic Medium"/>
          <w:b/>
          <w:sz w:val="20"/>
          <w:szCs w:val="20"/>
          <w:lang w:val="en-GB"/>
        </w:rPr>
      </w:pPr>
      <w:proofErr w:type="gramStart"/>
      <w:r>
        <w:rPr>
          <w:rFonts w:ascii="Franklin Gothic Medium" w:hAnsi="Franklin Gothic Medium"/>
          <w:b/>
          <w:sz w:val="20"/>
          <w:szCs w:val="20"/>
          <w:lang w:val="en-GB"/>
        </w:rPr>
        <w:t>Feb'05</w:t>
      </w:r>
      <w:r w:rsidR="00D20F43" w:rsidRPr="000B0DB2">
        <w:rPr>
          <w:rFonts w:ascii="Franklin Gothic Medium" w:hAnsi="Franklin Gothic Medium"/>
          <w:b/>
          <w:sz w:val="20"/>
          <w:szCs w:val="20"/>
          <w:lang w:val="en-GB"/>
        </w:rPr>
        <w:t xml:space="preserve"> </w:t>
      </w:r>
      <w:r w:rsidR="00D20F43">
        <w:rPr>
          <w:rFonts w:ascii="Franklin Gothic Medium" w:hAnsi="Franklin Gothic Medium"/>
          <w:b/>
          <w:sz w:val="20"/>
          <w:szCs w:val="20"/>
          <w:lang w:val="en-GB"/>
        </w:rPr>
        <w:t xml:space="preserve">to </w:t>
      </w:r>
      <w:r>
        <w:rPr>
          <w:rFonts w:ascii="Franklin Gothic Medium" w:hAnsi="Franklin Gothic Medium"/>
          <w:b/>
          <w:sz w:val="20"/>
          <w:szCs w:val="20"/>
          <w:lang w:val="en-GB"/>
        </w:rPr>
        <w:t>Aug'06</w:t>
      </w:r>
      <w:r w:rsidR="00D20F43">
        <w:rPr>
          <w:rFonts w:ascii="Franklin Gothic Medium" w:hAnsi="Franklin Gothic Medium"/>
          <w:b/>
          <w:sz w:val="20"/>
          <w:szCs w:val="20"/>
          <w:lang w:val="en-GB"/>
        </w:rPr>
        <w:t xml:space="preserve"> </w:t>
      </w:r>
      <w:r w:rsidR="00D20F43" w:rsidRPr="000B0DB2">
        <w:rPr>
          <w:rFonts w:ascii="Franklin Gothic Medium" w:hAnsi="Franklin Gothic Medium"/>
          <w:b/>
          <w:sz w:val="20"/>
          <w:szCs w:val="20"/>
          <w:lang w:val="en-GB"/>
        </w:rPr>
        <w:t xml:space="preserve">with </w:t>
      </w:r>
      <w:r w:rsidR="00D20F43" w:rsidRPr="00D20F43">
        <w:rPr>
          <w:rFonts w:ascii="Franklin Gothic Medium" w:hAnsi="Franklin Gothic Medium"/>
          <w:b/>
          <w:sz w:val="20"/>
          <w:szCs w:val="20"/>
          <w:lang w:val="en-GB"/>
        </w:rPr>
        <w:t>Dharampal Satyapal Ltd.</w:t>
      </w:r>
      <w:proofErr w:type="gramEnd"/>
      <w:r w:rsidR="00D20F43" w:rsidRPr="00D20F43">
        <w:rPr>
          <w:rFonts w:ascii="Franklin Gothic Medium" w:hAnsi="Franklin Gothic Medium"/>
          <w:b/>
          <w:sz w:val="20"/>
          <w:szCs w:val="20"/>
          <w:lang w:val="en-GB"/>
        </w:rPr>
        <w:t xml:space="preserve">  – Noida - as Executive Sales Food Division</w:t>
      </w:r>
    </w:p>
    <w:p w:rsidR="00D20F43" w:rsidRPr="000B0DB2" w:rsidRDefault="00D20F43" w:rsidP="00D20F43">
      <w:pPr>
        <w:ind w:left="288"/>
        <w:rPr>
          <w:rFonts w:ascii="Franklin Gothic Medium" w:hAnsi="Franklin Gothic Medium"/>
          <w:sz w:val="20"/>
          <w:szCs w:val="20"/>
          <w:lang w:val="en-GB"/>
        </w:rPr>
      </w:pPr>
    </w:p>
    <w:p w:rsidR="00EB0698" w:rsidRPr="00EA232F" w:rsidRDefault="00EB0698" w:rsidP="00EA232F">
      <w:pPr>
        <w:pStyle w:val="Default"/>
        <w:spacing w:before="20"/>
        <w:ind w:left="280" w:hanging="280"/>
        <w:jc w:val="center"/>
        <w:rPr>
          <w:rFonts w:ascii="Franklin Gothic Medium" w:hAnsi="Franklin Gothic Medium" w:cs="Garamond"/>
          <w:b/>
          <w:color w:val="auto"/>
          <w:sz w:val="20"/>
          <w:szCs w:val="20"/>
          <w:lang w:val="en-GB" w:eastAsia="ar-SA"/>
        </w:rPr>
      </w:pPr>
      <w:r w:rsidRPr="00EA232F">
        <w:rPr>
          <w:rFonts w:ascii="Franklin Gothic Medium" w:hAnsi="Franklin Gothic Medium" w:cs="Garamond"/>
          <w:b/>
          <w:color w:val="auto"/>
          <w:sz w:val="20"/>
          <w:szCs w:val="20"/>
          <w:lang w:val="en-GB" w:eastAsia="ar-SA"/>
        </w:rPr>
        <w:t>Key Initiatives &amp; Job Functions: To handle 6 distributors of Foods Division for Sales and Distribution of Catch Spices &amp; Pass Pass Mouth Freshener.</w:t>
      </w:r>
    </w:p>
    <w:p w:rsidR="00EB0698" w:rsidRPr="00EB0698" w:rsidRDefault="00EB0698" w:rsidP="00EB0698">
      <w:pPr>
        <w:pStyle w:val="Default"/>
        <w:numPr>
          <w:ilvl w:val="0"/>
          <w:numId w:val="26"/>
        </w:numPr>
        <w:tabs>
          <w:tab w:val="clear" w:pos="1110"/>
          <w:tab w:val="num" w:pos="720"/>
        </w:tabs>
        <w:spacing w:before="20"/>
        <w:ind w:left="720"/>
        <w:rPr>
          <w:rFonts w:ascii="Franklin Gothic Medium" w:hAnsi="Franklin Gothic Medium" w:cs="Garamond"/>
          <w:color w:val="auto"/>
          <w:sz w:val="20"/>
          <w:szCs w:val="20"/>
          <w:lang w:val="en-GB" w:eastAsia="ar-SA"/>
        </w:rPr>
      </w:pPr>
      <w:r w:rsidRPr="00EB0698">
        <w:rPr>
          <w:rFonts w:ascii="Franklin Gothic Medium" w:hAnsi="Franklin Gothic Medium" w:cs="Garamond"/>
          <w:color w:val="auto"/>
          <w:sz w:val="20"/>
          <w:szCs w:val="20"/>
          <w:lang w:val="en-GB" w:eastAsia="ar-SA"/>
        </w:rPr>
        <w:t xml:space="preserve">Meeting the monthly targets in terms of primary and secondary. </w:t>
      </w:r>
    </w:p>
    <w:p w:rsidR="00EB0698" w:rsidRPr="00EB0698" w:rsidRDefault="00EB0698" w:rsidP="00EB0698">
      <w:pPr>
        <w:pStyle w:val="Default"/>
        <w:numPr>
          <w:ilvl w:val="0"/>
          <w:numId w:val="26"/>
        </w:numPr>
        <w:tabs>
          <w:tab w:val="clear" w:pos="1110"/>
          <w:tab w:val="num" w:pos="720"/>
        </w:tabs>
        <w:spacing w:before="20"/>
        <w:ind w:left="720"/>
        <w:rPr>
          <w:rFonts w:ascii="Franklin Gothic Medium" w:hAnsi="Franklin Gothic Medium" w:cs="Garamond"/>
          <w:color w:val="auto"/>
          <w:sz w:val="20"/>
          <w:szCs w:val="20"/>
          <w:lang w:val="en-GB" w:eastAsia="ar-SA"/>
        </w:rPr>
      </w:pPr>
      <w:r w:rsidRPr="00EB0698">
        <w:rPr>
          <w:rFonts w:ascii="Franklin Gothic Medium" w:hAnsi="Franklin Gothic Medium" w:cs="Garamond"/>
          <w:color w:val="auto"/>
          <w:sz w:val="20"/>
          <w:szCs w:val="20"/>
          <w:lang w:val="en-GB" w:eastAsia="ar-SA"/>
        </w:rPr>
        <w:t>Monitoring performance of Retailers so as to achieve distribution width and depth in the assigned</w:t>
      </w:r>
    </w:p>
    <w:p w:rsidR="00EB0698" w:rsidRPr="00EB0698" w:rsidRDefault="00EB0698" w:rsidP="00EB0698">
      <w:pPr>
        <w:pStyle w:val="Default"/>
        <w:spacing w:before="20"/>
        <w:ind w:left="720"/>
        <w:rPr>
          <w:rFonts w:ascii="Franklin Gothic Medium" w:hAnsi="Franklin Gothic Medium" w:cs="Garamond"/>
          <w:color w:val="auto"/>
          <w:sz w:val="20"/>
          <w:szCs w:val="20"/>
          <w:lang w:val="en-GB" w:eastAsia="ar-SA"/>
        </w:rPr>
      </w:pPr>
      <w:proofErr w:type="gramStart"/>
      <w:r w:rsidRPr="00EB0698">
        <w:rPr>
          <w:rFonts w:ascii="Franklin Gothic Medium" w:hAnsi="Franklin Gothic Medium" w:cs="Garamond"/>
          <w:color w:val="auto"/>
          <w:sz w:val="20"/>
          <w:szCs w:val="20"/>
          <w:lang w:val="en-GB" w:eastAsia="ar-SA"/>
        </w:rPr>
        <w:t>Territory.</w:t>
      </w:r>
      <w:proofErr w:type="gramEnd"/>
      <w:r w:rsidRPr="00EB0698">
        <w:rPr>
          <w:rFonts w:ascii="Franklin Gothic Medium" w:hAnsi="Franklin Gothic Medium" w:cs="Garamond"/>
          <w:color w:val="auto"/>
          <w:sz w:val="20"/>
          <w:szCs w:val="20"/>
          <w:lang w:val="en-GB" w:eastAsia="ar-SA"/>
        </w:rPr>
        <w:t xml:space="preserve"> </w:t>
      </w:r>
    </w:p>
    <w:p w:rsidR="00EB0698" w:rsidRPr="00EB0698" w:rsidRDefault="00EB0698" w:rsidP="00EB0698">
      <w:pPr>
        <w:pStyle w:val="Default"/>
        <w:numPr>
          <w:ilvl w:val="0"/>
          <w:numId w:val="26"/>
        </w:numPr>
        <w:tabs>
          <w:tab w:val="clear" w:pos="1110"/>
          <w:tab w:val="num" w:pos="720"/>
        </w:tabs>
        <w:spacing w:before="20"/>
        <w:ind w:left="720"/>
        <w:rPr>
          <w:rFonts w:ascii="Franklin Gothic Medium" w:hAnsi="Franklin Gothic Medium" w:cs="Garamond"/>
          <w:color w:val="auto"/>
          <w:sz w:val="20"/>
          <w:szCs w:val="20"/>
          <w:lang w:val="en-GB" w:eastAsia="ar-SA"/>
        </w:rPr>
      </w:pPr>
      <w:r w:rsidRPr="00EB0698">
        <w:rPr>
          <w:rFonts w:ascii="Franklin Gothic Medium" w:hAnsi="Franklin Gothic Medium" w:cs="Garamond"/>
          <w:color w:val="auto"/>
          <w:sz w:val="20"/>
          <w:szCs w:val="20"/>
          <w:lang w:val="en-GB" w:eastAsia="ar-SA"/>
        </w:rPr>
        <w:t xml:space="preserve">Enrolling retailers in QPS with all product lines and placement of products with proper shelf display. </w:t>
      </w:r>
    </w:p>
    <w:p w:rsidR="00EB0698" w:rsidRPr="00EB0698" w:rsidRDefault="00EB0698" w:rsidP="00EB0698">
      <w:pPr>
        <w:pStyle w:val="Default"/>
        <w:numPr>
          <w:ilvl w:val="0"/>
          <w:numId w:val="26"/>
        </w:numPr>
        <w:tabs>
          <w:tab w:val="clear" w:pos="1110"/>
          <w:tab w:val="num" w:pos="720"/>
        </w:tabs>
        <w:spacing w:before="20"/>
        <w:ind w:left="720"/>
        <w:rPr>
          <w:rFonts w:ascii="Franklin Gothic Medium" w:hAnsi="Franklin Gothic Medium" w:cs="Garamond"/>
          <w:color w:val="auto"/>
          <w:sz w:val="20"/>
          <w:szCs w:val="20"/>
          <w:lang w:val="en-GB" w:eastAsia="ar-SA"/>
        </w:rPr>
      </w:pPr>
      <w:r w:rsidRPr="00EB0698">
        <w:rPr>
          <w:rFonts w:ascii="Franklin Gothic Medium" w:hAnsi="Franklin Gothic Medium" w:cs="Garamond"/>
          <w:color w:val="auto"/>
          <w:sz w:val="20"/>
          <w:szCs w:val="20"/>
          <w:lang w:val="en-GB" w:eastAsia="ar-SA"/>
        </w:rPr>
        <w:t xml:space="preserve">Training &amp; Development of distributor manpower on regular basis so as to ensure regular and healthy productivity at the distributor end so as to over achieve the targeted revenue growth in the assigned territory. </w:t>
      </w:r>
    </w:p>
    <w:p w:rsidR="00EB0698" w:rsidRDefault="00EB0698" w:rsidP="00EB0698">
      <w:pPr>
        <w:pStyle w:val="Default"/>
        <w:numPr>
          <w:ilvl w:val="0"/>
          <w:numId w:val="26"/>
        </w:numPr>
        <w:tabs>
          <w:tab w:val="clear" w:pos="1110"/>
          <w:tab w:val="num" w:pos="720"/>
        </w:tabs>
        <w:spacing w:before="20"/>
        <w:ind w:left="720"/>
        <w:rPr>
          <w:rFonts w:ascii="Franklin Gothic Medium" w:hAnsi="Franklin Gothic Medium" w:cs="Garamond"/>
          <w:color w:val="auto"/>
          <w:sz w:val="20"/>
          <w:szCs w:val="20"/>
          <w:lang w:val="en-GB" w:eastAsia="ar-SA"/>
        </w:rPr>
      </w:pPr>
      <w:r w:rsidRPr="00EB0698">
        <w:rPr>
          <w:rFonts w:ascii="Franklin Gothic Medium" w:hAnsi="Franklin Gothic Medium" w:cs="Garamond"/>
          <w:color w:val="auto"/>
          <w:sz w:val="20"/>
          <w:szCs w:val="20"/>
          <w:lang w:val="en-GB" w:eastAsia="ar-SA"/>
        </w:rPr>
        <w:t>To ensure indoor &amp; outdoor visibility through proper merchandising in Market.</w:t>
      </w:r>
    </w:p>
    <w:p w:rsidR="00EB0698" w:rsidRDefault="00EB0698" w:rsidP="00EB0698">
      <w:pPr>
        <w:pStyle w:val="Default"/>
        <w:tabs>
          <w:tab w:val="num" w:pos="720"/>
        </w:tabs>
        <w:spacing w:before="20"/>
        <w:rPr>
          <w:rFonts w:ascii="Franklin Gothic Medium" w:hAnsi="Franklin Gothic Medium" w:cs="Garamond"/>
          <w:color w:val="auto"/>
          <w:sz w:val="20"/>
          <w:szCs w:val="20"/>
          <w:lang w:val="en-GB" w:eastAsia="ar-SA"/>
        </w:rPr>
      </w:pPr>
    </w:p>
    <w:p w:rsidR="00EB0698" w:rsidRPr="000B0DB2" w:rsidRDefault="009046BD" w:rsidP="00EB0698">
      <w:pPr>
        <w:pBdr>
          <w:top w:val="dashSmallGap" w:sz="4" w:space="0" w:color="auto"/>
          <w:bottom w:val="dashSmallGap" w:sz="4" w:space="1" w:color="auto"/>
        </w:pBdr>
        <w:rPr>
          <w:rFonts w:ascii="Franklin Gothic Medium" w:hAnsi="Franklin Gothic Medium"/>
          <w:b/>
          <w:sz w:val="20"/>
          <w:szCs w:val="20"/>
          <w:lang w:val="en-GB"/>
        </w:rPr>
      </w:pPr>
      <w:proofErr w:type="gramStart"/>
      <w:r>
        <w:rPr>
          <w:rFonts w:ascii="Franklin Gothic Medium" w:hAnsi="Franklin Gothic Medium"/>
          <w:b/>
          <w:sz w:val="20"/>
          <w:szCs w:val="20"/>
          <w:lang w:val="en-GB"/>
        </w:rPr>
        <w:t>May'04</w:t>
      </w:r>
      <w:r w:rsidR="00EB0698" w:rsidRPr="000B0DB2">
        <w:rPr>
          <w:rFonts w:ascii="Franklin Gothic Medium" w:hAnsi="Franklin Gothic Medium"/>
          <w:b/>
          <w:sz w:val="20"/>
          <w:szCs w:val="20"/>
          <w:lang w:val="en-GB"/>
        </w:rPr>
        <w:t xml:space="preserve"> </w:t>
      </w:r>
      <w:r>
        <w:rPr>
          <w:rFonts w:ascii="Franklin Gothic Medium" w:hAnsi="Franklin Gothic Medium"/>
          <w:b/>
          <w:sz w:val="20"/>
          <w:szCs w:val="20"/>
          <w:lang w:val="en-GB"/>
        </w:rPr>
        <w:t>to Feb'05</w:t>
      </w:r>
      <w:r w:rsidR="00EB0698">
        <w:rPr>
          <w:rFonts w:ascii="Franklin Gothic Medium" w:hAnsi="Franklin Gothic Medium"/>
          <w:b/>
          <w:sz w:val="20"/>
          <w:szCs w:val="20"/>
          <w:lang w:val="en-GB"/>
        </w:rPr>
        <w:t xml:space="preserve"> with </w:t>
      </w:r>
      <w:r w:rsidR="00EB0698" w:rsidRPr="00EB0698">
        <w:rPr>
          <w:rFonts w:ascii="Franklin Gothic Medium" w:hAnsi="Franklin Gothic Medium"/>
          <w:b/>
          <w:sz w:val="20"/>
          <w:szCs w:val="20"/>
          <w:lang w:val="en-GB"/>
        </w:rPr>
        <w:t>Zenith Computers Ltd.</w:t>
      </w:r>
      <w:proofErr w:type="gramEnd"/>
      <w:r w:rsidR="00EB0698" w:rsidRPr="00EB0698">
        <w:rPr>
          <w:rFonts w:ascii="Franklin Gothic Medium" w:hAnsi="Franklin Gothic Medium"/>
          <w:b/>
          <w:sz w:val="20"/>
          <w:szCs w:val="20"/>
          <w:lang w:val="en-GB"/>
        </w:rPr>
        <w:t xml:space="preserve">  </w:t>
      </w:r>
      <w:r w:rsidR="00EB0698" w:rsidRPr="00D20F43">
        <w:rPr>
          <w:rFonts w:ascii="Franklin Gothic Medium" w:hAnsi="Franklin Gothic Medium"/>
          <w:b/>
          <w:sz w:val="20"/>
          <w:szCs w:val="20"/>
          <w:lang w:val="en-GB"/>
        </w:rPr>
        <w:t xml:space="preserve">.  – </w:t>
      </w:r>
      <w:r w:rsidR="007A0A0E">
        <w:rPr>
          <w:rFonts w:ascii="Franklin Gothic Medium" w:hAnsi="Franklin Gothic Medium"/>
          <w:b/>
          <w:sz w:val="20"/>
          <w:szCs w:val="20"/>
          <w:lang w:val="en-GB"/>
        </w:rPr>
        <w:t>Rajasthan</w:t>
      </w:r>
      <w:r w:rsidR="00EB0698" w:rsidRPr="00D20F43">
        <w:rPr>
          <w:rFonts w:ascii="Franklin Gothic Medium" w:hAnsi="Franklin Gothic Medium"/>
          <w:b/>
          <w:sz w:val="20"/>
          <w:szCs w:val="20"/>
          <w:lang w:val="en-GB"/>
        </w:rPr>
        <w:t xml:space="preserve"> - as </w:t>
      </w:r>
      <w:r w:rsidR="00EB0698">
        <w:rPr>
          <w:rFonts w:ascii="Franklin Gothic Medium" w:hAnsi="Franklin Gothic Medium"/>
          <w:b/>
          <w:sz w:val="20"/>
          <w:szCs w:val="20"/>
          <w:lang w:val="en-GB"/>
        </w:rPr>
        <w:t>Area Manager</w:t>
      </w:r>
    </w:p>
    <w:p w:rsidR="00EB0698" w:rsidRPr="00EB0698" w:rsidRDefault="00EB0698" w:rsidP="00EB0698">
      <w:pPr>
        <w:pStyle w:val="Default"/>
        <w:tabs>
          <w:tab w:val="num" w:pos="720"/>
        </w:tabs>
        <w:spacing w:before="20"/>
        <w:rPr>
          <w:rFonts w:ascii="Franklin Gothic Medium" w:hAnsi="Franklin Gothic Medium" w:cs="Garamond"/>
          <w:color w:val="auto"/>
          <w:sz w:val="20"/>
          <w:szCs w:val="20"/>
          <w:lang w:val="en-GB" w:eastAsia="ar-SA"/>
        </w:rPr>
      </w:pPr>
    </w:p>
    <w:p w:rsidR="00EB0698" w:rsidRPr="00EA232F" w:rsidRDefault="00EB0698" w:rsidP="00EA232F">
      <w:pPr>
        <w:pStyle w:val="Default"/>
        <w:jc w:val="center"/>
        <w:rPr>
          <w:rFonts w:ascii="Franklin Gothic Medium" w:hAnsi="Franklin Gothic Medium" w:cs="Garamond"/>
          <w:b/>
          <w:color w:val="auto"/>
          <w:sz w:val="20"/>
          <w:szCs w:val="20"/>
          <w:lang w:val="en-GB" w:eastAsia="ar-SA"/>
        </w:rPr>
      </w:pPr>
      <w:proofErr w:type="gramStart"/>
      <w:r w:rsidRPr="00EA232F">
        <w:rPr>
          <w:rFonts w:ascii="Franklin Gothic Medium" w:hAnsi="Franklin Gothic Medium" w:cs="Garamond"/>
          <w:b/>
          <w:color w:val="auto"/>
          <w:sz w:val="20"/>
          <w:szCs w:val="20"/>
          <w:lang w:val="en-GB" w:eastAsia="ar-SA"/>
        </w:rPr>
        <w:t>Got Campus Placement for Udaipur region, Bhilwara, Chhitorhgarh, and Banswara from 2004 to 2005.</w:t>
      </w:r>
      <w:proofErr w:type="gramEnd"/>
    </w:p>
    <w:p w:rsidR="00EB0698" w:rsidRPr="00EA232F" w:rsidRDefault="00EB0698" w:rsidP="00EA232F">
      <w:pPr>
        <w:pStyle w:val="Default"/>
        <w:spacing w:before="20"/>
        <w:ind w:left="280" w:hanging="280"/>
        <w:jc w:val="center"/>
        <w:rPr>
          <w:rFonts w:ascii="Franklin Gothic Medium" w:hAnsi="Franklin Gothic Medium" w:cs="Garamond"/>
          <w:b/>
          <w:color w:val="auto"/>
          <w:sz w:val="20"/>
          <w:szCs w:val="20"/>
          <w:lang w:val="en-GB" w:eastAsia="ar-SA"/>
        </w:rPr>
      </w:pPr>
      <w:r w:rsidRPr="00EA232F">
        <w:rPr>
          <w:rFonts w:ascii="Franklin Gothic Medium" w:hAnsi="Franklin Gothic Medium" w:cs="Garamond"/>
          <w:b/>
          <w:color w:val="auto"/>
          <w:sz w:val="20"/>
          <w:szCs w:val="20"/>
          <w:lang w:val="en-GB" w:eastAsia="ar-SA"/>
        </w:rPr>
        <w:t>Key Initiatives &amp; Job Functions: To handle 4 distributors.</w:t>
      </w:r>
    </w:p>
    <w:p w:rsidR="00EB0698" w:rsidRPr="00EB0698" w:rsidRDefault="00EB0698" w:rsidP="00EB0698">
      <w:pPr>
        <w:pStyle w:val="Default"/>
        <w:numPr>
          <w:ilvl w:val="0"/>
          <w:numId w:val="26"/>
        </w:numPr>
        <w:tabs>
          <w:tab w:val="clear" w:pos="1110"/>
          <w:tab w:val="num" w:pos="720"/>
        </w:tabs>
        <w:spacing w:before="20"/>
        <w:ind w:left="720"/>
        <w:jc w:val="both"/>
        <w:rPr>
          <w:rFonts w:ascii="Franklin Gothic Medium" w:hAnsi="Franklin Gothic Medium" w:cs="Garamond"/>
          <w:color w:val="auto"/>
          <w:sz w:val="20"/>
          <w:szCs w:val="20"/>
          <w:lang w:val="en-GB" w:eastAsia="ar-SA"/>
        </w:rPr>
      </w:pPr>
      <w:r w:rsidRPr="00EB0698">
        <w:rPr>
          <w:rFonts w:ascii="Franklin Gothic Medium" w:hAnsi="Franklin Gothic Medium" w:cs="Garamond"/>
          <w:color w:val="auto"/>
          <w:sz w:val="20"/>
          <w:szCs w:val="20"/>
          <w:lang w:val="en-GB" w:eastAsia="ar-SA"/>
        </w:rPr>
        <w:t>Meeting the monthly targets by driving Primary Sales and Secondary in the market.</w:t>
      </w:r>
    </w:p>
    <w:p w:rsidR="00EB0698" w:rsidRPr="00EB0698" w:rsidRDefault="00EB0698" w:rsidP="00EB0698">
      <w:pPr>
        <w:pStyle w:val="Default"/>
        <w:numPr>
          <w:ilvl w:val="0"/>
          <w:numId w:val="26"/>
        </w:numPr>
        <w:tabs>
          <w:tab w:val="clear" w:pos="1110"/>
          <w:tab w:val="num" w:pos="720"/>
        </w:tabs>
        <w:spacing w:before="20"/>
        <w:ind w:left="720"/>
        <w:jc w:val="both"/>
        <w:rPr>
          <w:rFonts w:ascii="Franklin Gothic Medium" w:hAnsi="Franklin Gothic Medium" w:cs="Garamond"/>
          <w:color w:val="auto"/>
          <w:sz w:val="20"/>
          <w:szCs w:val="20"/>
          <w:lang w:val="en-GB" w:eastAsia="ar-SA"/>
        </w:rPr>
      </w:pPr>
      <w:r w:rsidRPr="00EB0698">
        <w:rPr>
          <w:rFonts w:ascii="Franklin Gothic Medium" w:hAnsi="Franklin Gothic Medium" w:cs="Garamond"/>
          <w:color w:val="auto"/>
          <w:sz w:val="20"/>
          <w:szCs w:val="20"/>
          <w:lang w:val="en-GB" w:eastAsia="ar-SA"/>
        </w:rPr>
        <w:t>Handled big corporate like Udaipur University. NIIT &amp; APTECH computer Centers.</w:t>
      </w:r>
    </w:p>
    <w:p w:rsidR="00EB0698" w:rsidRPr="00EB0698" w:rsidRDefault="00EB0698" w:rsidP="00EB0698">
      <w:pPr>
        <w:pStyle w:val="Default"/>
        <w:numPr>
          <w:ilvl w:val="0"/>
          <w:numId w:val="26"/>
        </w:numPr>
        <w:tabs>
          <w:tab w:val="clear" w:pos="1110"/>
          <w:tab w:val="num" w:pos="720"/>
        </w:tabs>
        <w:spacing w:before="20"/>
        <w:ind w:left="720"/>
        <w:jc w:val="both"/>
        <w:rPr>
          <w:rFonts w:ascii="Franklin Gothic Medium" w:hAnsi="Franklin Gothic Medium" w:cs="Garamond"/>
          <w:color w:val="auto"/>
          <w:sz w:val="20"/>
          <w:szCs w:val="20"/>
          <w:lang w:val="en-GB" w:eastAsia="ar-SA"/>
        </w:rPr>
      </w:pPr>
      <w:r w:rsidRPr="00EB0698">
        <w:rPr>
          <w:rFonts w:ascii="Franklin Gothic Medium" w:hAnsi="Franklin Gothic Medium" w:cs="Garamond"/>
          <w:color w:val="auto"/>
          <w:sz w:val="20"/>
          <w:szCs w:val="20"/>
          <w:lang w:val="en-GB" w:eastAsia="ar-SA"/>
        </w:rPr>
        <w:t xml:space="preserve">Proving AMC through distributors and after sales service to corporate and clients for healthy brand goodwill. </w:t>
      </w:r>
    </w:p>
    <w:p w:rsidR="00EB0698" w:rsidRDefault="00EB0698" w:rsidP="00EB0698">
      <w:pPr>
        <w:pStyle w:val="Default"/>
        <w:numPr>
          <w:ilvl w:val="0"/>
          <w:numId w:val="26"/>
        </w:numPr>
        <w:tabs>
          <w:tab w:val="clear" w:pos="1110"/>
          <w:tab w:val="num" w:pos="720"/>
        </w:tabs>
        <w:spacing w:before="20"/>
        <w:ind w:left="720"/>
        <w:jc w:val="both"/>
        <w:rPr>
          <w:rFonts w:ascii="Franklin Gothic Medium" w:hAnsi="Franklin Gothic Medium" w:cs="Garamond"/>
          <w:color w:val="auto"/>
          <w:sz w:val="20"/>
          <w:szCs w:val="20"/>
          <w:lang w:val="en-GB" w:eastAsia="ar-SA"/>
        </w:rPr>
      </w:pPr>
      <w:r w:rsidRPr="00EB0698">
        <w:rPr>
          <w:rFonts w:ascii="Franklin Gothic Medium" w:hAnsi="Franklin Gothic Medium" w:cs="Garamond"/>
          <w:color w:val="auto"/>
          <w:sz w:val="20"/>
          <w:szCs w:val="20"/>
          <w:lang w:val="en-GB" w:eastAsia="ar-SA"/>
        </w:rPr>
        <w:t>Handled Macro and Micro Dealers of Udaipur regions.</w:t>
      </w:r>
    </w:p>
    <w:p w:rsidR="00EB0698" w:rsidRDefault="00EB0698" w:rsidP="00EB0698">
      <w:pPr>
        <w:pStyle w:val="Default"/>
        <w:tabs>
          <w:tab w:val="num" w:pos="720"/>
        </w:tabs>
        <w:spacing w:before="20"/>
        <w:jc w:val="both"/>
        <w:rPr>
          <w:rFonts w:ascii="Franklin Gothic Medium" w:hAnsi="Franklin Gothic Medium" w:cs="Garamond"/>
          <w:color w:val="auto"/>
          <w:sz w:val="20"/>
          <w:szCs w:val="20"/>
          <w:lang w:val="en-GB" w:eastAsia="ar-SA"/>
        </w:rPr>
      </w:pPr>
    </w:p>
    <w:p w:rsidR="00EB0698" w:rsidRPr="000B0DB2" w:rsidRDefault="00EB0698" w:rsidP="00EB0698">
      <w:pPr>
        <w:shd w:val="solid" w:color="auto" w:fill="auto"/>
        <w:spacing w:after="80"/>
        <w:rPr>
          <w:rFonts w:ascii="Franklin Gothic Medium" w:hAnsi="Franklin Gothic Medium"/>
          <w:b/>
          <w:sz w:val="20"/>
          <w:szCs w:val="20"/>
          <w:lang w:val="en-GB"/>
        </w:rPr>
      </w:pPr>
      <w:r>
        <w:rPr>
          <w:rFonts w:ascii="Franklin Gothic Medium" w:hAnsi="Franklin Gothic Medium"/>
          <w:b/>
          <w:sz w:val="20"/>
          <w:szCs w:val="20"/>
          <w:lang w:val="en-GB"/>
        </w:rPr>
        <w:t>Awards and Acheivements</w:t>
      </w:r>
    </w:p>
    <w:p w:rsidR="00EB0698" w:rsidRPr="00EB0698" w:rsidRDefault="00EB0698" w:rsidP="00EB0698">
      <w:pPr>
        <w:pStyle w:val="Default"/>
        <w:tabs>
          <w:tab w:val="num" w:pos="720"/>
        </w:tabs>
        <w:spacing w:before="20"/>
        <w:jc w:val="both"/>
        <w:rPr>
          <w:rFonts w:ascii="Franklin Gothic Medium" w:hAnsi="Franklin Gothic Medium" w:cs="Garamond"/>
          <w:color w:val="auto"/>
          <w:sz w:val="20"/>
          <w:szCs w:val="20"/>
          <w:lang w:val="en-GB" w:eastAsia="ar-SA"/>
        </w:rPr>
      </w:pPr>
    </w:p>
    <w:p w:rsidR="007A0A0E" w:rsidRDefault="007A0A0E" w:rsidP="00EB0698">
      <w:pPr>
        <w:pStyle w:val="Default"/>
        <w:numPr>
          <w:ilvl w:val="0"/>
          <w:numId w:val="28"/>
        </w:numPr>
        <w:tabs>
          <w:tab w:val="clear" w:pos="1080"/>
          <w:tab w:val="left" w:pos="360"/>
          <w:tab w:val="num" w:pos="720"/>
        </w:tabs>
        <w:ind w:left="720"/>
        <w:rPr>
          <w:rFonts w:ascii="Franklin Gothic Medium" w:hAnsi="Franklin Gothic Medium" w:cs="Garamond"/>
          <w:color w:val="auto"/>
          <w:sz w:val="20"/>
          <w:szCs w:val="20"/>
          <w:lang w:val="en-GB" w:eastAsia="ar-SA"/>
        </w:rPr>
      </w:pPr>
      <w:r>
        <w:rPr>
          <w:rFonts w:ascii="Franklin Gothic Medium" w:hAnsi="Franklin Gothic Medium" w:cs="Garamond"/>
          <w:color w:val="auto"/>
          <w:sz w:val="20"/>
          <w:szCs w:val="20"/>
          <w:lang w:val="en-GB" w:eastAsia="ar-SA"/>
        </w:rPr>
        <w:t>Awarded 4 times as Best Sell-IN ABM award by Samsung in entire North1 Region.</w:t>
      </w:r>
    </w:p>
    <w:p w:rsidR="00EB0698" w:rsidRPr="00EA232F" w:rsidRDefault="00EB0698" w:rsidP="00EB0698">
      <w:pPr>
        <w:pStyle w:val="Default"/>
        <w:numPr>
          <w:ilvl w:val="0"/>
          <w:numId w:val="28"/>
        </w:numPr>
        <w:tabs>
          <w:tab w:val="clear" w:pos="1080"/>
          <w:tab w:val="left" w:pos="360"/>
          <w:tab w:val="num" w:pos="720"/>
        </w:tabs>
        <w:ind w:left="720"/>
        <w:rPr>
          <w:rFonts w:ascii="Franklin Gothic Medium" w:hAnsi="Franklin Gothic Medium" w:cs="Garamond"/>
          <w:color w:val="auto"/>
          <w:sz w:val="20"/>
          <w:szCs w:val="20"/>
          <w:lang w:val="en-GB" w:eastAsia="ar-SA"/>
        </w:rPr>
      </w:pPr>
      <w:r w:rsidRPr="00EA232F">
        <w:rPr>
          <w:rFonts w:ascii="Franklin Gothic Medium" w:hAnsi="Franklin Gothic Medium" w:cs="Garamond"/>
          <w:color w:val="auto"/>
          <w:sz w:val="20"/>
          <w:szCs w:val="20"/>
          <w:lang w:val="en-GB" w:eastAsia="ar-SA"/>
        </w:rPr>
        <w:t>Promoted from Deputy Manager to Manager in second year of appraisal in Tata Teleservices Ltd.</w:t>
      </w:r>
    </w:p>
    <w:p w:rsidR="00EB0698" w:rsidRPr="00EA232F" w:rsidRDefault="00EB0698" w:rsidP="00EB0698">
      <w:pPr>
        <w:pStyle w:val="Default"/>
        <w:numPr>
          <w:ilvl w:val="0"/>
          <w:numId w:val="28"/>
        </w:numPr>
        <w:tabs>
          <w:tab w:val="clear" w:pos="1080"/>
          <w:tab w:val="left" w:pos="360"/>
          <w:tab w:val="num" w:pos="720"/>
        </w:tabs>
        <w:ind w:left="720"/>
        <w:rPr>
          <w:rFonts w:ascii="Franklin Gothic Medium" w:hAnsi="Franklin Gothic Medium" w:cs="Garamond"/>
          <w:color w:val="auto"/>
          <w:sz w:val="20"/>
          <w:szCs w:val="20"/>
          <w:lang w:val="en-GB" w:eastAsia="ar-SA"/>
        </w:rPr>
      </w:pPr>
      <w:r w:rsidRPr="00EA232F">
        <w:rPr>
          <w:rFonts w:ascii="Franklin Gothic Medium" w:hAnsi="Franklin Gothic Medium" w:cs="Garamond"/>
          <w:color w:val="auto"/>
          <w:sz w:val="20"/>
          <w:szCs w:val="20"/>
          <w:lang w:val="en-GB" w:eastAsia="ar-SA"/>
        </w:rPr>
        <w:t>Awarded Star of the Month and Valuable Award for Highest Revenue and Overall Business Growth in Meerut and Ghaziabad region by Circle Sales Head and COO UP (W).</w:t>
      </w:r>
    </w:p>
    <w:p w:rsidR="00EB0698" w:rsidRPr="00EA232F" w:rsidRDefault="00EB0698" w:rsidP="00EB0698">
      <w:pPr>
        <w:pStyle w:val="Default"/>
        <w:numPr>
          <w:ilvl w:val="0"/>
          <w:numId w:val="28"/>
        </w:numPr>
        <w:tabs>
          <w:tab w:val="clear" w:pos="1080"/>
          <w:tab w:val="left" w:pos="360"/>
          <w:tab w:val="num" w:pos="720"/>
        </w:tabs>
        <w:ind w:left="720"/>
        <w:rPr>
          <w:rFonts w:ascii="Franklin Gothic Medium" w:hAnsi="Franklin Gothic Medium" w:cs="Garamond"/>
          <w:color w:val="auto"/>
          <w:sz w:val="20"/>
          <w:szCs w:val="20"/>
          <w:lang w:val="en-GB" w:eastAsia="ar-SA"/>
        </w:rPr>
      </w:pPr>
      <w:r w:rsidRPr="00EA232F">
        <w:rPr>
          <w:rFonts w:ascii="Franklin Gothic Medium" w:hAnsi="Franklin Gothic Medium" w:cs="Garamond"/>
          <w:color w:val="auto"/>
          <w:sz w:val="20"/>
          <w:szCs w:val="20"/>
          <w:lang w:val="en-GB" w:eastAsia="ar-SA"/>
        </w:rPr>
        <w:t xml:space="preserve">Awarded with Star of the Month Award from the Functional Head –Sales for Best Distribution Penetration and regular maintenance of Daily Quality Parameters in Tata Docomo Team UP (W) &amp; </w:t>
      </w:r>
      <w:r w:rsidR="00EA232F">
        <w:rPr>
          <w:rFonts w:ascii="Franklin Gothic Medium" w:hAnsi="Franklin Gothic Medium" w:cs="Garamond"/>
          <w:color w:val="auto"/>
          <w:sz w:val="20"/>
          <w:szCs w:val="20"/>
          <w:lang w:val="en-GB" w:eastAsia="ar-SA"/>
        </w:rPr>
        <w:t>UT</w:t>
      </w:r>
      <w:r w:rsidRPr="00EA232F">
        <w:rPr>
          <w:rFonts w:ascii="Franklin Gothic Medium" w:hAnsi="Franklin Gothic Medium" w:cs="Garamond"/>
          <w:color w:val="auto"/>
          <w:sz w:val="20"/>
          <w:szCs w:val="20"/>
          <w:lang w:val="en-GB" w:eastAsia="ar-SA"/>
        </w:rPr>
        <w:t>.</w:t>
      </w:r>
    </w:p>
    <w:p w:rsidR="00EB0698" w:rsidRPr="00EA232F" w:rsidRDefault="00EB0698" w:rsidP="00EB0698">
      <w:pPr>
        <w:pStyle w:val="Default"/>
        <w:numPr>
          <w:ilvl w:val="0"/>
          <w:numId w:val="28"/>
        </w:numPr>
        <w:tabs>
          <w:tab w:val="clear" w:pos="1080"/>
          <w:tab w:val="left" w:pos="360"/>
          <w:tab w:val="num" w:pos="720"/>
        </w:tabs>
        <w:ind w:left="720"/>
        <w:rPr>
          <w:rFonts w:ascii="Franklin Gothic Medium" w:hAnsi="Franklin Gothic Medium" w:cs="Garamond"/>
          <w:color w:val="auto"/>
          <w:sz w:val="20"/>
          <w:szCs w:val="20"/>
          <w:lang w:val="en-GB" w:eastAsia="ar-SA"/>
        </w:rPr>
      </w:pPr>
      <w:r w:rsidRPr="00EA232F">
        <w:rPr>
          <w:rFonts w:ascii="Franklin Gothic Medium" w:hAnsi="Franklin Gothic Medium" w:cs="Garamond"/>
          <w:color w:val="auto"/>
          <w:sz w:val="20"/>
          <w:szCs w:val="20"/>
          <w:lang w:val="en-GB" w:eastAsia="ar-SA"/>
        </w:rPr>
        <w:t>Awarded Star of The Month in August’12 from COO -UP (W) for successful launch of 65 new sites of Vodafone ICR in entire circle.</w:t>
      </w:r>
    </w:p>
    <w:p w:rsidR="00CF3029" w:rsidRPr="000B0DB2" w:rsidRDefault="00EB0698" w:rsidP="00EA232F">
      <w:pPr>
        <w:pStyle w:val="Default"/>
        <w:spacing w:before="20"/>
        <w:ind w:left="720"/>
        <w:jc w:val="both"/>
        <w:rPr>
          <w:rFonts w:ascii="Franklin Gothic Medium" w:hAnsi="Franklin Gothic Medium"/>
          <w:sz w:val="20"/>
          <w:szCs w:val="20"/>
          <w:lang w:val="en-GB"/>
        </w:rPr>
      </w:pPr>
      <w:r w:rsidRPr="00EB0698">
        <w:rPr>
          <w:rFonts w:ascii="Franklin Gothic Medium" w:hAnsi="Franklin Gothic Medium" w:cs="Garamond"/>
          <w:color w:val="auto"/>
          <w:sz w:val="20"/>
          <w:szCs w:val="20"/>
          <w:lang w:val="en-GB" w:eastAsia="ar-SA"/>
        </w:rPr>
        <w:t xml:space="preserve"> </w:t>
      </w:r>
    </w:p>
    <w:p w:rsidR="00EC7724" w:rsidRPr="000B0DB2" w:rsidRDefault="00EC7724" w:rsidP="00EC7724">
      <w:pPr>
        <w:shd w:val="solid" w:color="auto" w:fill="auto"/>
        <w:spacing w:after="80"/>
        <w:rPr>
          <w:rFonts w:ascii="Franklin Gothic Medium" w:hAnsi="Franklin Gothic Medium"/>
          <w:b/>
          <w:sz w:val="20"/>
          <w:szCs w:val="20"/>
          <w:lang w:val="en-GB"/>
        </w:rPr>
      </w:pPr>
      <w:r w:rsidRPr="000B0DB2">
        <w:rPr>
          <w:rFonts w:ascii="Franklin Gothic Medium" w:hAnsi="Franklin Gothic Medium"/>
          <w:b/>
          <w:sz w:val="20"/>
          <w:szCs w:val="20"/>
          <w:lang w:val="en-GB"/>
        </w:rPr>
        <w:t>Academic Credentials</w:t>
      </w:r>
    </w:p>
    <w:p w:rsidR="00EB0698" w:rsidRPr="00EA232F" w:rsidRDefault="00EB0698" w:rsidP="00EB0698">
      <w:pPr>
        <w:pStyle w:val="Default"/>
        <w:numPr>
          <w:ilvl w:val="0"/>
          <w:numId w:val="27"/>
        </w:numPr>
        <w:tabs>
          <w:tab w:val="clear" w:pos="855"/>
          <w:tab w:val="num" w:pos="720"/>
        </w:tabs>
        <w:spacing w:before="20"/>
        <w:ind w:left="720"/>
        <w:jc w:val="both"/>
        <w:rPr>
          <w:rFonts w:ascii="Franklin Gothic Medium" w:hAnsi="Franklin Gothic Medium" w:cs="Garamond"/>
          <w:color w:val="auto"/>
          <w:sz w:val="20"/>
          <w:szCs w:val="20"/>
          <w:lang w:val="en-GB" w:eastAsia="ar-SA"/>
        </w:rPr>
      </w:pPr>
      <w:r w:rsidRPr="00EA232F">
        <w:rPr>
          <w:rFonts w:ascii="Franklin Gothic Medium" w:hAnsi="Franklin Gothic Medium" w:cs="Garamond"/>
          <w:color w:val="auto"/>
          <w:sz w:val="20"/>
          <w:szCs w:val="20"/>
          <w:lang w:val="en-GB" w:eastAsia="ar-SA"/>
        </w:rPr>
        <w:t>PGDBM (Marketing) from Centre for Management Development (CMD), Modinagar, Ghaziabad.</w:t>
      </w:r>
    </w:p>
    <w:p w:rsidR="00EB0698" w:rsidRPr="00EA232F" w:rsidRDefault="00EB0698" w:rsidP="00EB0698">
      <w:pPr>
        <w:pStyle w:val="Default"/>
        <w:numPr>
          <w:ilvl w:val="0"/>
          <w:numId w:val="27"/>
        </w:numPr>
        <w:tabs>
          <w:tab w:val="clear" w:pos="855"/>
          <w:tab w:val="num" w:pos="720"/>
        </w:tabs>
        <w:spacing w:before="20"/>
        <w:ind w:left="720"/>
        <w:jc w:val="both"/>
        <w:rPr>
          <w:rFonts w:ascii="Franklin Gothic Medium" w:hAnsi="Franklin Gothic Medium" w:cs="Garamond"/>
          <w:color w:val="auto"/>
          <w:sz w:val="20"/>
          <w:szCs w:val="20"/>
          <w:lang w:val="en-GB" w:eastAsia="ar-SA"/>
        </w:rPr>
      </w:pPr>
      <w:r w:rsidRPr="00EA232F">
        <w:rPr>
          <w:rFonts w:ascii="Franklin Gothic Medium" w:hAnsi="Franklin Gothic Medium" w:cs="Garamond"/>
          <w:color w:val="auto"/>
          <w:sz w:val="20"/>
          <w:szCs w:val="20"/>
          <w:lang w:val="en-GB" w:eastAsia="ar-SA"/>
        </w:rPr>
        <w:t>B.C.A. from Nice Management College affiliated to CCS University Meerut in the year 1999-2002</w:t>
      </w:r>
    </w:p>
    <w:p w:rsidR="00EB0698" w:rsidRPr="00EA232F" w:rsidRDefault="00EB0698" w:rsidP="00EB0698">
      <w:pPr>
        <w:pStyle w:val="Default"/>
        <w:numPr>
          <w:ilvl w:val="0"/>
          <w:numId w:val="27"/>
        </w:numPr>
        <w:tabs>
          <w:tab w:val="clear" w:pos="855"/>
          <w:tab w:val="num" w:pos="720"/>
        </w:tabs>
        <w:spacing w:before="20"/>
        <w:ind w:left="720"/>
        <w:jc w:val="both"/>
        <w:rPr>
          <w:rFonts w:ascii="Franklin Gothic Medium" w:hAnsi="Franklin Gothic Medium" w:cs="Garamond"/>
          <w:color w:val="auto"/>
          <w:sz w:val="20"/>
          <w:szCs w:val="20"/>
          <w:lang w:val="en-GB" w:eastAsia="ar-SA"/>
        </w:rPr>
      </w:pPr>
      <w:r w:rsidRPr="00EA232F">
        <w:rPr>
          <w:rFonts w:ascii="Franklin Gothic Medium" w:hAnsi="Franklin Gothic Medium" w:cs="Garamond"/>
          <w:color w:val="auto"/>
          <w:sz w:val="20"/>
          <w:szCs w:val="20"/>
          <w:lang w:val="en-GB" w:eastAsia="ar-SA"/>
        </w:rPr>
        <w:t>XIIth (Commerce) from GTBP School, Meerut from CBSE Board in the year 1999.</w:t>
      </w:r>
    </w:p>
    <w:p w:rsidR="00EB0698" w:rsidRPr="00EA232F" w:rsidRDefault="00EB0698" w:rsidP="00EB0698">
      <w:pPr>
        <w:pStyle w:val="Default"/>
        <w:numPr>
          <w:ilvl w:val="0"/>
          <w:numId w:val="27"/>
        </w:numPr>
        <w:tabs>
          <w:tab w:val="clear" w:pos="855"/>
          <w:tab w:val="num" w:pos="720"/>
        </w:tabs>
        <w:spacing w:before="20"/>
        <w:ind w:left="720"/>
        <w:jc w:val="both"/>
        <w:rPr>
          <w:rFonts w:ascii="Franklin Gothic Medium" w:hAnsi="Franklin Gothic Medium" w:cs="Garamond"/>
          <w:color w:val="auto"/>
          <w:sz w:val="20"/>
          <w:szCs w:val="20"/>
          <w:lang w:val="en-GB" w:eastAsia="ar-SA"/>
        </w:rPr>
      </w:pPr>
      <w:r w:rsidRPr="00EA232F">
        <w:rPr>
          <w:rFonts w:ascii="Franklin Gothic Medium" w:hAnsi="Franklin Gothic Medium" w:cs="Garamond"/>
          <w:color w:val="auto"/>
          <w:sz w:val="20"/>
          <w:szCs w:val="20"/>
          <w:lang w:val="en-GB" w:eastAsia="ar-SA"/>
        </w:rPr>
        <w:t>Xth from GTBP School, Meerut from CBSE Board in the year 1997.</w:t>
      </w:r>
    </w:p>
    <w:p w:rsidR="00124FE2" w:rsidRPr="000B0DB2" w:rsidRDefault="00124FE2" w:rsidP="00EC7724">
      <w:pPr>
        <w:shd w:val="solid" w:color="auto" w:fill="auto"/>
        <w:spacing w:after="80"/>
        <w:rPr>
          <w:rFonts w:ascii="Franklin Gothic Medium" w:hAnsi="Franklin Gothic Medium"/>
          <w:b/>
          <w:sz w:val="20"/>
          <w:szCs w:val="20"/>
          <w:lang w:val="en-GB"/>
        </w:rPr>
      </w:pPr>
      <w:r w:rsidRPr="000B0DB2">
        <w:rPr>
          <w:rFonts w:ascii="Franklin Gothic Medium" w:hAnsi="Franklin Gothic Medium"/>
          <w:b/>
          <w:sz w:val="20"/>
          <w:szCs w:val="20"/>
          <w:lang w:val="en-GB"/>
        </w:rPr>
        <w:t>Personal Details</w:t>
      </w:r>
    </w:p>
    <w:p w:rsidR="00EB0698" w:rsidRPr="00EA232F" w:rsidRDefault="00EB0698" w:rsidP="00EA232F">
      <w:pPr>
        <w:pStyle w:val="Default"/>
        <w:numPr>
          <w:ilvl w:val="0"/>
          <w:numId w:val="29"/>
        </w:numPr>
        <w:spacing w:before="20"/>
        <w:rPr>
          <w:rFonts w:ascii="Arial" w:hAnsi="Arial" w:cs="Arial"/>
          <w:sz w:val="20"/>
          <w:szCs w:val="20"/>
        </w:rPr>
      </w:pPr>
      <w:r>
        <w:rPr>
          <w:rFonts w:ascii="Arial" w:hAnsi="Arial" w:cs="Arial"/>
          <w:sz w:val="20"/>
          <w:szCs w:val="20"/>
        </w:rPr>
        <w:t>Date of Birth: 01-November-1981</w:t>
      </w:r>
      <w:r w:rsidRPr="00316EC1">
        <w:rPr>
          <w:rFonts w:ascii="Arial" w:hAnsi="Arial" w:cs="Arial"/>
          <w:sz w:val="20"/>
          <w:szCs w:val="20"/>
        </w:rPr>
        <w:t xml:space="preserve">. </w:t>
      </w:r>
      <w:r w:rsidRPr="00EA232F">
        <w:rPr>
          <w:rFonts w:ascii="Arial" w:hAnsi="Arial" w:cs="Arial"/>
          <w:sz w:val="20"/>
          <w:szCs w:val="20"/>
        </w:rPr>
        <w:t>.</w:t>
      </w:r>
    </w:p>
    <w:p w:rsidR="00EB0698" w:rsidRPr="00316EC1" w:rsidRDefault="00EB0698" w:rsidP="00EB0698">
      <w:pPr>
        <w:pStyle w:val="Default"/>
        <w:numPr>
          <w:ilvl w:val="0"/>
          <w:numId w:val="29"/>
        </w:numPr>
        <w:spacing w:before="20"/>
        <w:rPr>
          <w:rFonts w:ascii="Arial" w:hAnsi="Arial" w:cs="Arial"/>
          <w:sz w:val="20"/>
          <w:szCs w:val="20"/>
        </w:rPr>
      </w:pPr>
      <w:r>
        <w:rPr>
          <w:rFonts w:ascii="Arial" w:hAnsi="Arial" w:cs="Arial"/>
          <w:sz w:val="20"/>
          <w:szCs w:val="20"/>
        </w:rPr>
        <w:t xml:space="preserve">Marital Status: Married. </w:t>
      </w:r>
    </w:p>
    <w:p w:rsidR="00EB0698" w:rsidRDefault="00EB0698" w:rsidP="00EB0698">
      <w:pPr>
        <w:pStyle w:val="Default"/>
        <w:numPr>
          <w:ilvl w:val="0"/>
          <w:numId w:val="29"/>
        </w:numPr>
        <w:spacing w:before="20"/>
        <w:rPr>
          <w:rFonts w:ascii="Arial" w:hAnsi="Arial" w:cs="Arial"/>
          <w:sz w:val="20"/>
          <w:szCs w:val="20"/>
        </w:rPr>
      </w:pPr>
      <w:r>
        <w:rPr>
          <w:rFonts w:ascii="Arial" w:hAnsi="Arial" w:cs="Arial"/>
          <w:sz w:val="20"/>
          <w:szCs w:val="20"/>
        </w:rPr>
        <w:t>Fathers Name: Mr. Dalip</w:t>
      </w:r>
      <w:r w:rsidRPr="00316EC1">
        <w:rPr>
          <w:rFonts w:ascii="Arial" w:hAnsi="Arial" w:cs="Arial"/>
          <w:sz w:val="20"/>
          <w:szCs w:val="20"/>
        </w:rPr>
        <w:t xml:space="preserve"> Kumar</w:t>
      </w:r>
      <w:r>
        <w:rPr>
          <w:rFonts w:ascii="Arial" w:hAnsi="Arial" w:cs="Arial"/>
          <w:sz w:val="20"/>
          <w:szCs w:val="20"/>
        </w:rPr>
        <w:t xml:space="preserve"> Srivastava.</w:t>
      </w:r>
    </w:p>
    <w:p w:rsidR="00EA232F" w:rsidRDefault="00EA232F" w:rsidP="00EB0698">
      <w:pPr>
        <w:pStyle w:val="Default"/>
        <w:numPr>
          <w:ilvl w:val="0"/>
          <w:numId w:val="29"/>
        </w:numPr>
        <w:spacing w:before="20"/>
        <w:rPr>
          <w:rFonts w:ascii="Arial" w:hAnsi="Arial" w:cs="Arial"/>
          <w:sz w:val="20"/>
          <w:szCs w:val="20"/>
        </w:rPr>
      </w:pPr>
      <w:r>
        <w:rPr>
          <w:rFonts w:ascii="Arial" w:hAnsi="Arial" w:cs="Arial"/>
          <w:sz w:val="20"/>
          <w:szCs w:val="20"/>
        </w:rPr>
        <w:lastRenderedPageBreak/>
        <w:t>Passport No.  :</w:t>
      </w:r>
      <w:r w:rsidR="009046BD">
        <w:rPr>
          <w:rFonts w:ascii="Arial" w:hAnsi="Arial" w:cs="Arial"/>
          <w:sz w:val="20"/>
          <w:szCs w:val="20"/>
        </w:rPr>
        <w:t xml:space="preserve"> </w:t>
      </w:r>
      <w:r w:rsidR="007A0A0E">
        <w:rPr>
          <w:rFonts w:ascii="Arial" w:hAnsi="Arial" w:cs="Arial"/>
          <w:sz w:val="20"/>
          <w:szCs w:val="20"/>
        </w:rPr>
        <w:t>G2458900</w:t>
      </w:r>
    </w:p>
    <w:p w:rsidR="00EB0698" w:rsidRDefault="00EB0698" w:rsidP="00EB0698">
      <w:pPr>
        <w:pStyle w:val="Default"/>
        <w:numPr>
          <w:ilvl w:val="0"/>
          <w:numId w:val="29"/>
        </w:numPr>
        <w:spacing w:before="20"/>
        <w:rPr>
          <w:rFonts w:ascii="Arial" w:hAnsi="Arial" w:cs="Arial"/>
          <w:sz w:val="20"/>
          <w:szCs w:val="20"/>
        </w:rPr>
      </w:pPr>
      <w:r w:rsidRPr="00024769">
        <w:rPr>
          <w:rFonts w:ascii="Arial" w:hAnsi="Arial" w:cs="Arial"/>
          <w:sz w:val="20"/>
          <w:szCs w:val="20"/>
        </w:rPr>
        <w:t>Permanent Address: H.No.-2, New Arya Nagar</w:t>
      </w:r>
      <w:r>
        <w:rPr>
          <w:rFonts w:ascii="Arial" w:hAnsi="Arial" w:cs="Arial"/>
          <w:sz w:val="20"/>
          <w:szCs w:val="20"/>
        </w:rPr>
        <w:t>,</w:t>
      </w:r>
      <w:r w:rsidRPr="00024769">
        <w:rPr>
          <w:rFonts w:ascii="Arial" w:hAnsi="Arial" w:cs="Arial"/>
          <w:sz w:val="20"/>
          <w:szCs w:val="20"/>
        </w:rPr>
        <w:t xml:space="preserve"> Jail Road, Meerut, Uttar Pradesh </w:t>
      </w:r>
      <w:r w:rsidR="007A0A0E">
        <w:rPr>
          <w:rFonts w:ascii="Arial" w:hAnsi="Arial" w:cs="Arial"/>
          <w:sz w:val="20"/>
          <w:szCs w:val="20"/>
        </w:rPr>
        <w:t>–</w:t>
      </w:r>
      <w:r>
        <w:rPr>
          <w:rFonts w:ascii="Arial" w:hAnsi="Arial" w:cs="Arial"/>
          <w:sz w:val="20"/>
          <w:szCs w:val="20"/>
        </w:rPr>
        <w:t xml:space="preserve"> </w:t>
      </w:r>
      <w:r w:rsidRPr="00024769">
        <w:rPr>
          <w:rFonts w:ascii="Arial" w:hAnsi="Arial" w:cs="Arial"/>
          <w:sz w:val="20"/>
          <w:szCs w:val="20"/>
        </w:rPr>
        <w:t>250001</w:t>
      </w:r>
    </w:p>
    <w:p w:rsidR="007A0A0E" w:rsidRDefault="007A0A0E" w:rsidP="00EB0698">
      <w:pPr>
        <w:pStyle w:val="Default"/>
        <w:numPr>
          <w:ilvl w:val="0"/>
          <w:numId w:val="29"/>
        </w:numPr>
        <w:spacing w:before="20"/>
        <w:rPr>
          <w:rFonts w:ascii="Arial" w:hAnsi="Arial" w:cs="Arial"/>
          <w:sz w:val="20"/>
          <w:szCs w:val="20"/>
        </w:rPr>
      </w:pPr>
      <w:r>
        <w:rPr>
          <w:rFonts w:ascii="Arial" w:hAnsi="Arial" w:cs="Arial"/>
          <w:sz w:val="20"/>
          <w:szCs w:val="20"/>
        </w:rPr>
        <w:t>Current Address: F2, Plot No. 730 Niti Khand1 Indirapuram Ghaziabad.</w:t>
      </w:r>
    </w:p>
    <w:p w:rsidR="007A0A0E" w:rsidRDefault="007A0A0E" w:rsidP="007A0A0E">
      <w:pPr>
        <w:pStyle w:val="Default"/>
        <w:spacing w:before="20"/>
        <w:ind w:left="720"/>
        <w:rPr>
          <w:rFonts w:ascii="Arial" w:hAnsi="Arial" w:cs="Arial"/>
          <w:sz w:val="20"/>
          <w:szCs w:val="20"/>
        </w:rPr>
      </w:pPr>
    </w:p>
    <w:sectPr w:rsidR="007A0A0E" w:rsidSect="004F5ACB">
      <w:footnotePr>
        <w:pos w:val="beneathText"/>
      </w:footnotePr>
      <w:pgSz w:w="11907" w:h="16840" w:code="9"/>
      <w:pgMar w:top="810" w:right="1287" w:bottom="540" w:left="1151"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22270" w:rsidRDefault="00B22270" w:rsidP="00047A47">
      <w:r>
        <w:separator/>
      </w:r>
    </w:p>
  </w:endnote>
  <w:endnote w:type="continuationSeparator" w:id="1">
    <w:p w:rsidR="00B22270" w:rsidRDefault="00B22270" w:rsidP="00047A47">
      <w:r>
        <w:continuationSeparator/>
      </w:r>
    </w:p>
  </w:endnote>
</w:endnotes>
</file>

<file path=word/fontTable.xml><?xml version="1.0" encoding="utf-8"?>
<w:fonts xmlns:r="http://schemas.openxmlformats.org/officeDocument/2006/relationships" xmlns:w="http://schemas.openxmlformats.org/wordprocessingml/2006/main">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Liberation Sans">
    <w:altName w:val="Arial"/>
    <w:charset w:val="00"/>
    <w:family w:val="swiss"/>
    <w:pitch w:val="variable"/>
    <w:sig w:usb0="00000000" w:usb1="00000000" w:usb2="00000000" w:usb3="00000000" w:csb0="00000000" w:csb1="00000000"/>
  </w:font>
  <w:font w:name="DejaVu Sans">
    <w:altName w:val="Times New Roman"/>
    <w:charset w:val="00"/>
    <w:family w:val="auto"/>
    <w:pitch w:val="variable"/>
    <w:sig w:usb0="00000000" w:usb1="00000000" w:usb2="00000000" w:usb3="00000000" w:csb0="0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Aharoni">
    <w:panose1 w:val="02010803020104030203"/>
    <w:charset w:val="00"/>
    <w:family w:val="auto"/>
    <w:pitch w:val="variable"/>
    <w:sig w:usb0="00000803" w:usb1="00000000" w:usb2="00000000" w:usb3="00000000" w:csb0="00000021" w:csb1="00000000"/>
  </w:font>
  <w:font w:name="Franklin Gothic Medium">
    <w:panose1 w:val="020B0603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22270" w:rsidRDefault="00B22270" w:rsidP="00047A47">
      <w:r>
        <w:separator/>
      </w:r>
    </w:p>
  </w:footnote>
  <w:footnote w:type="continuationSeparator" w:id="1">
    <w:p w:rsidR="00B22270" w:rsidRDefault="00B22270" w:rsidP="00047A4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singleLevel"/>
    <w:tmpl w:val="00000001"/>
    <w:name w:val="WW8Num2"/>
    <w:lvl w:ilvl="0">
      <w:start w:val="1"/>
      <w:numFmt w:val="bullet"/>
      <w:lvlText w:val=""/>
      <w:lvlJc w:val="left"/>
      <w:pPr>
        <w:tabs>
          <w:tab w:val="num" w:pos="360"/>
        </w:tabs>
        <w:ind w:left="360" w:hanging="360"/>
      </w:pPr>
      <w:rPr>
        <w:rFonts w:ascii="Wingdings 3" w:hAnsi="Wingdings 3"/>
      </w:rPr>
    </w:lvl>
  </w:abstractNum>
  <w:abstractNum w:abstractNumId="1">
    <w:nsid w:val="00000002"/>
    <w:multiLevelType w:val="singleLevel"/>
    <w:tmpl w:val="00000002"/>
    <w:name w:val="WW8Num3"/>
    <w:lvl w:ilvl="0">
      <w:start w:val="1"/>
      <w:numFmt w:val="bullet"/>
      <w:lvlText w:val=""/>
      <w:lvlJc w:val="left"/>
      <w:pPr>
        <w:tabs>
          <w:tab w:val="num" w:pos="360"/>
        </w:tabs>
        <w:ind w:left="360" w:hanging="360"/>
      </w:pPr>
      <w:rPr>
        <w:rFonts w:ascii="Wingdings 3" w:hAnsi="Wingdings 3"/>
      </w:rPr>
    </w:lvl>
  </w:abstractNum>
  <w:abstractNum w:abstractNumId="2">
    <w:nsid w:val="00000003"/>
    <w:multiLevelType w:val="singleLevel"/>
    <w:tmpl w:val="00000003"/>
    <w:name w:val="WW8Num4"/>
    <w:lvl w:ilvl="0">
      <w:start w:val="1"/>
      <w:numFmt w:val="bullet"/>
      <w:lvlText w:val=""/>
      <w:lvlJc w:val="left"/>
      <w:pPr>
        <w:tabs>
          <w:tab w:val="num" w:pos="360"/>
        </w:tabs>
        <w:ind w:left="360" w:hanging="360"/>
      </w:pPr>
      <w:rPr>
        <w:rFonts w:ascii="Wingdings 3" w:hAnsi="Wingdings 3"/>
      </w:rPr>
    </w:lvl>
  </w:abstractNum>
  <w:abstractNum w:abstractNumId="3">
    <w:nsid w:val="00000004"/>
    <w:multiLevelType w:val="singleLevel"/>
    <w:tmpl w:val="00000004"/>
    <w:name w:val="WW8Num5"/>
    <w:lvl w:ilvl="0">
      <w:start w:val="1"/>
      <w:numFmt w:val="bullet"/>
      <w:lvlText w:val=""/>
      <w:lvlJc w:val="left"/>
      <w:pPr>
        <w:tabs>
          <w:tab w:val="num" w:pos="360"/>
        </w:tabs>
        <w:ind w:left="360" w:hanging="360"/>
      </w:pPr>
      <w:rPr>
        <w:rFonts w:ascii="Wingdings 3" w:hAnsi="Wingdings 3"/>
      </w:rPr>
    </w:lvl>
  </w:abstractNum>
  <w:abstractNum w:abstractNumId="4">
    <w:nsid w:val="00000005"/>
    <w:multiLevelType w:val="singleLevel"/>
    <w:tmpl w:val="00000005"/>
    <w:name w:val="WW8Num6"/>
    <w:lvl w:ilvl="0">
      <w:start w:val="1"/>
      <w:numFmt w:val="bullet"/>
      <w:lvlText w:val=""/>
      <w:lvlJc w:val="left"/>
      <w:pPr>
        <w:tabs>
          <w:tab w:val="num" w:pos="360"/>
        </w:tabs>
        <w:ind w:left="360" w:hanging="360"/>
      </w:pPr>
      <w:rPr>
        <w:rFonts w:ascii="Wingdings 3" w:hAnsi="Wingdings 3"/>
      </w:rPr>
    </w:lvl>
  </w:abstractNum>
  <w:abstractNum w:abstractNumId="5">
    <w:nsid w:val="00000006"/>
    <w:multiLevelType w:val="singleLevel"/>
    <w:tmpl w:val="00000006"/>
    <w:name w:val="WW8Num7"/>
    <w:lvl w:ilvl="0">
      <w:start w:val="1"/>
      <w:numFmt w:val="bullet"/>
      <w:lvlText w:val=""/>
      <w:lvlJc w:val="left"/>
      <w:pPr>
        <w:tabs>
          <w:tab w:val="num" w:pos="360"/>
        </w:tabs>
        <w:ind w:left="360" w:hanging="360"/>
      </w:pPr>
      <w:rPr>
        <w:rFonts w:ascii="Wingdings 3" w:hAnsi="Wingdings 3"/>
      </w:rPr>
    </w:lvl>
  </w:abstractNum>
  <w:abstractNum w:abstractNumId="6">
    <w:nsid w:val="00000007"/>
    <w:multiLevelType w:val="singleLevel"/>
    <w:tmpl w:val="00000007"/>
    <w:name w:val="WW8Num14"/>
    <w:lvl w:ilvl="0">
      <w:start w:val="1"/>
      <w:numFmt w:val="bullet"/>
      <w:lvlText w:val=""/>
      <w:lvlJc w:val="left"/>
      <w:pPr>
        <w:tabs>
          <w:tab w:val="num" w:pos="360"/>
        </w:tabs>
        <w:ind w:left="360" w:hanging="360"/>
      </w:pPr>
      <w:rPr>
        <w:rFonts w:ascii="Wingdings 3" w:hAnsi="Wingdings 3"/>
      </w:rPr>
    </w:lvl>
  </w:abstractNum>
  <w:abstractNum w:abstractNumId="7">
    <w:nsid w:val="00000008"/>
    <w:multiLevelType w:val="singleLevel"/>
    <w:tmpl w:val="00000008"/>
    <w:name w:val="WW8Num15"/>
    <w:lvl w:ilvl="0">
      <w:start w:val="1"/>
      <w:numFmt w:val="bullet"/>
      <w:lvlText w:val=""/>
      <w:lvlJc w:val="left"/>
      <w:pPr>
        <w:tabs>
          <w:tab w:val="num" w:pos="360"/>
        </w:tabs>
        <w:ind w:left="360" w:hanging="360"/>
      </w:pPr>
      <w:rPr>
        <w:rFonts w:ascii="Wingdings 3" w:hAnsi="Wingdings 3"/>
      </w:rPr>
    </w:lvl>
  </w:abstractNum>
  <w:abstractNum w:abstractNumId="8">
    <w:nsid w:val="00000009"/>
    <w:multiLevelType w:val="multilevel"/>
    <w:tmpl w:val="00000009"/>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9">
    <w:nsid w:val="0A8C3DCA"/>
    <w:multiLevelType w:val="hybridMultilevel"/>
    <w:tmpl w:val="55ECA3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E546A6A"/>
    <w:multiLevelType w:val="hybridMultilevel"/>
    <w:tmpl w:val="7C94A484"/>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100B1DCD"/>
    <w:multiLevelType w:val="hybridMultilevel"/>
    <w:tmpl w:val="D05CECA0"/>
    <w:lvl w:ilvl="0" w:tplc="B28E9E44">
      <w:start w:val="1"/>
      <w:numFmt w:val="bullet"/>
      <w:lvlText w:val=""/>
      <w:lvlJc w:val="left"/>
      <w:pPr>
        <w:ind w:left="288" w:hanging="288"/>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
    <w:nsid w:val="1D0E5A25"/>
    <w:multiLevelType w:val="multilevel"/>
    <w:tmpl w:val="2E9C9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D5332D2"/>
    <w:multiLevelType w:val="hybridMultilevel"/>
    <w:tmpl w:val="CEEE28F6"/>
    <w:lvl w:ilvl="0" w:tplc="04090001">
      <w:start w:val="1"/>
      <w:numFmt w:val="bullet"/>
      <w:lvlText w:val=""/>
      <w:lvlJc w:val="left"/>
      <w:pPr>
        <w:tabs>
          <w:tab w:val="num" w:pos="960"/>
        </w:tabs>
        <w:ind w:left="960" w:hanging="360"/>
      </w:pPr>
      <w:rPr>
        <w:rFonts w:ascii="Symbol" w:hAnsi="Symbol" w:hint="default"/>
      </w:rPr>
    </w:lvl>
    <w:lvl w:ilvl="1" w:tplc="04090003" w:tentative="1">
      <w:start w:val="1"/>
      <w:numFmt w:val="bullet"/>
      <w:lvlText w:val="o"/>
      <w:lvlJc w:val="left"/>
      <w:pPr>
        <w:tabs>
          <w:tab w:val="num" w:pos="1680"/>
        </w:tabs>
        <w:ind w:left="1680" w:hanging="360"/>
      </w:pPr>
      <w:rPr>
        <w:rFonts w:ascii="Courier New" w:hAnsi="Courier New" w:cs="Courier New" w:hint="default"/>
      </w:rPr>
    </w:lvl>
    <w:lvl w:ilvl="2" w:tplc="04090005" w:tentative="1">
      <w:start w:val="1"/>
      <w:numFmt w:val="bullet"/>
      <w:lvlText w:val=""/>
      <w:lvlJc w:val="left"/>
      <w:pPr>
        <w:tabs>
          <w:tab w:val="num" w:pos="2400"/>
        </w:tabs>
        <w:ind w:left="2400" w:hanging="360"/>
      </w:pPr>
      <w:rPr>
        <w:rFonts w:ascii="Wingdings" w:hAnsi="Wingdings" w:hint="default"/>
      </w:rPr>
    </w:lvl>
    <w:lvl w:ilvl="3" w:tplc="04090001" w:tentative="1">
      <w:start w:val="1"/>
      <w:numFmt w:val="bullet"/>
      <w:lvlText w:val=""/>
      <w:lvlJc w:val="left"/>
      <w:pPr>
        <w:tabs>
          <w:tab w:val="num" w:pos="3120"/>
        </w:tabs>
        <w:ind w:left="3120" w:hanging="360"/>
      </w:pPr>
      <w:rPr>
        <w:rFonts w:ascii="Symbol" w:hAnsi="Symbol" w:hint="default"/>
      </w:rPr>
    </w:lvl>
    <w:lvl w:ilvl="4" w:tplc="04090003" w:tentative="1">
      <w:start w:val="1"/>
      <w:numFmt w:val="bullet"/>
      <w:lvlText w:val="o"/>
      <w:lvlJc w:val="left"/>
      <w:pPr>
        <w:tabs>
          <w:tab w:val="num" w:pos="3840"/>
        </w:tabs>
        <w:ind w:left="3840" w:hanging="360"/>
      </w:pPr>
      <w:rPr>
        <w:rFonts w:ascii="Courier New" w:hAnsi="Courier New" w:cs="Courier New" w:hint="default"/>
      </w:rPr>
    </w:lvl>
    <w:lvl w:ilvl="5" w:tplc="04090005" w:tentative="1">
      <w:start w:val="1"/>
      <w:numFmt w:val="bullet"/>
      <w:lvlText w:val=""/>
      <w:lvlJc w:val="left"/>
      <w:pPr>
        <w:tabs>
          <w:tab w:val="num" w:pos="4560"/>
        </w:tabs>
        <w:ind w:left="4560" w:hanging="360"/>
      </w:pPr>
      <w:rPr>
        <w:rFonts w:ascii="Wingdings" w:hAnsi="Wingdings" w:hint="default"/>
      </w:rPr>
    </w:lvl>
    <w:lvl w:ilvl="6" w:tplc="04090001" w:tentative="1">
      <w:start w:val="1"/>
      <w:numFmt w:val="bullet"/>
      <w:lvlText w:val=""/>
      <w:lvlJc w:val="left"/>
      <w:pPr>
        <w:tabs>
          <w:tab w:val="num" w:pos="5280"/>
        </w:tabs>
        <w:ind w:left="5280" w:hanging="360"/>
      </w:pPr>
      <w:rPr>
        <w:rFonts w:ascii="Symbol" w:hAnsi="Symbol" w:hint="default"/>
      </w:rPr>
    </w:lvl>
    <w:lvl w:ilvl="7" w:tplc="04090003" w:tentative="1">
      <w:start w:val="1"/>
      <w:numFmt w:val="bullet"/>
      <w:lvlText w:val="o"/>
      <w:lvlJc w:val="left"/>
      <w:pPr>
        <w:tabs>
          <w:tab w:val="num" w:pos="6000"/>
        </w:tabs>
        <w:ind w:left="6000" w:hanging="360"/>
      </w:pPr>
      <w:rPr>
        <w:rFonts w:ascii="Courier New" w:hAnsi="Courier New" w:cs="Courier New" w:hint="default"/>
      </w:rPr>
    </w:lvl>
    <w:lvl w:ilvl="8" w:tplc="04090005" w:tentative="1">
      <w:start w:val="1"/>
      <w:numFmt w:val="bullet"/>
      <w:lvlText w:val=""/>
      <w:lvlJc w:val="left"/>
      <w:pPr>
        <w:tabs>
          <w:tab w:val="num" w:pos="6720"/>
        </w:tabs>
        <w:ind w:left="6720" w:hanging="360"/>
      </w:pPr>
      <w:rPr>
        <w:rFonts w:ascii="Wingdings" w:hAnsi="Wingdings" w:hint="default"/>
      </w:rPr>
    </w:lvl>
  </w:abstractNum>
  <w:abstractNum w:abstractNumId="14">
    <w:nsid w:val="1DC967F7"/>
    <w:multiLevelType w:val="hybridMultilevel"/>
    <w:tmpl w:val="EA30CDE0"/>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5">
    <w:nsid w:val="1F1B071C"/>
    <w:multiLevelType w:val="multilevel"/>
    <w:tmpl w:val="F8487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0F21667"/>
    <w:multiLevelType w:val="hybridMultilevel"/>
    <w:tmpl w:val="4DD8EF0E"/>
    <w:lvl w:ilvl="0" w:tplc="04090001">
      <w:start w:val="1"/>
      <w:numFmt w:val="bullet"/>
      <w:lvlText w:val=""/>
      <w:lvlJc w:val="left"/>
      <w:pPr>
        <w:tabs>
          <w:tab w:val="num" w:pos="933"/>
        </w:tabs>
        <w:ind w:left="933" w:hanging="360"/>
      </w:pPr>
      <w:rPr>
        <w:rFonts w:ascii="Symbol" w:hAnsi="Symbol" w:hint="default"/>
      </w:rPr>
    </w:lvl>
    <w:lvl w:ilvl="1" w:tplc="04090003" w:tentative="1">
      <w:start w:val="1"/>
      <w:numFmt w:val="bullet"/>
      <w:lvlText w:val="o"/>
      <w:lvlJc w:val="left"/>
      <w:pPr>
        <w:tabs>
          <w:tab w:val="num" w:pos="1653"/>
        </w:tabs>
        <w:ind w:left="1653" w:hanging="360"/>
      </w:pPr>
      <w:rPr>
        <w:rFonts w:ascii="Courier New" w:hAnsi="Courier New" w:cs="Courier New" w:hint="default"/>
      </w:rPr>
    </w:lvl>
    <w:lvl w:ilvl="2" w:tplc="04090005" w:tentative="1">
      <w:start w:val="1"/>
      <w:numFmt w:val="bullet"/>
      <w:lvlText w:val=""/>
      <w:lvlJc w:val="left"/>
      <w:pPr>
        <w:tabs>
          <w:tab w:val="num" w:pos="2373"/>
        </w:tabs>
        <w:ind w:left="2373" w:hanging="360"/>
      </w:pPr>
      <w:rPr>
        <w:rFonts w:ascii="Wingdings" w:hAnsi="Wingdings" w:hint="default"/>
      </w:rPr>
    </w:lvl>
    <w:lvl w:ilvl="3" w:tplc="04090001" w:tentative="1">
      <w:start w:val="1"/>
      <w:numFmt w:val="bullet"/>
      <w:lvlText w:val=""/>
      <w:lvlJc w:val="left"/>
      <w:pPr>
        <w:tabs>
          <w:tab w:val="num" w:pos="3093"/>
        </w:tabs>
        <w:ind w:left="3093" w:hanging="360"/>
      </w:pPr>
      <w:rPr>
        <w:rFonts w:ascii="Symbol" w:hAnsi="Symbol" w:hint="default"/>
      </w:rPr>
    </w:lvl>
    <w:lvl w:ilvl="4" w:tplc="04090003" w:tentative="1">
      <w:start w:val="1"/>
      <w:numFmt w:val="bullet"/>
      <w:lvlText w:val="o"/>
      <w:lvlJc w:val="left"/>
      <w:pPr>
        <w:tabs>
          <w:tab w:val="num" w:pos="3813"/>
        </w:tabs>
        <w:ind w:left="3813" w:hanging="360"/>
      </w:pPr>
      <w:rPr>
        <w:rFonts w:ascii="Courier New" w:hAnsi="Courier New" w:cs="Courier New" w:hint="default"/>
      </w:rPr>
    </w:lvl>
    <w:lvl w:ilvl="5" w:tplc="04090005" w:tentative="1">
      <w:start w:val="1"/>
      <w:numFmt w:val="bullet"/>
      <w:lvlText w:val=""/>
      <w:lvlJc w:val="left"/>
      <w:pPr>
        <w:tabs>
          <w:tab w:val="num" w:pos="4533"/>
        </w:tabs>
        <w:ind w:left="4533" w:hanging="360"/>
      </w:pPr>
      <w:rPr>
        <w:rFonts w:ascii="Wingdings" w:hAnsi="Wingdings" w:hint="default"/>
      </w:rPr>
    </w:lvl>
    <w:lvl w:ilvl="6" w:tplc="04090001" w:tentative="1">
      <w:start w:val="1"/>
      <w:numFmt w:val="bullet"/>
      <w:lvlText w:val=""/>
      <w:lvlJc w:val="left"/>
      <w:pPr>
        <w:tabs>
          <w:tab w:val="num" w:pos="5253"/>
        </w:tabs>
        <w:ind w:left="5253" w:hanging="360"/>
      </w:pPr>
      <w:rPr>
        <w:rFonts w:ascii="Symbol" w:hAnsi="Symbol" w:hint="default"/>
      </w:rPr>
    </w:lvl>
    <w:lvl w:ilvl="7" w:tplc="04090003" w:tentative="1">
      <w:start w:val="1"/>
      <w:numFmt w:val="bullet"/>
      <w:lvlText w:val="o"/>
      <w:lvlJc w:val="left"/>
      <w:pPr>
        <w:tabs>
          <w:tab w:val="num" w:pos="5973"/>
        </w:tabs>
        <w:ind w:left="5973" w:hanging="360"/>
      </w:pPr>
      <w:rPr>
        <w:rFonts w:ascii="Courier New" w:hAnsi="Courier New" w:cs="Courier New" w:hint="default"/>
      </w:rPr>
    </w:lvl>
    <w:lvl w:ilvl="8" w:tplc="04090005" w:tentative="1">
      <w:start w:val="1"/>
      <w:numFmt w:val="bullet"/>
      <w:lvlText w:val=""/>
      <w:lvlJc w:val="left"/>
      <w:pPr>
        <w:tabs>
          <w:tab w:val="num" w:pos="6693"/>
        </w:tabs>
        <w:ind w:left="6693" w:hanging="360"/>
      </w:pPr>
      <w:rPr>
        <w:rFonts w:ascii="Wingdings" w:hAnsi="Wingdings" w:hint="default"/>
      </w:rPr>
    </w:lvl>
  </w:abstractNum>
  <w:abstractNum w:abstractNumId="17">
    <w:nsid w:val="251C5C1C"/>
    <w:multiLevelType w:val="hybridMultilevel"/>
    <w:tmpl w:val="D7B4A9F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31B4AFB"/>
    <w:multiLevelType w:val="hybridMultilevel"/>
    <w:tmpl w:val="66A8A5F8"/>
    <w:lvl w:ilvl="0" w:tplc="40090005">
      <w:start w:val="1"/>
      <w:numFmt w:val="bullet"/>
      <w:lvlText w:val=""/>
      <w:lvlJc w:val="left"/>
      <w:pPr>
        <w:ind w:left="576" w:hanging="288"/>
      </w:pPr>
      <w:rPr>
        <w:rFonts w:ascii="Wingdings" w:hAnsi="Wingdings" w:hint="default"/>
      </w:rPr>
    </w:lvl>
    <w:lvl w:ilvl="1" w:tplc="40090003">
      <w:start w:val="1"/>
      <w:numFmt w:val="bullet"/>
      <w:lvlText w:val="o"/>
      <w:lvlJc w:val="left"/>
      <w:pPr>
        <w:ind w:left="1368" w:hanging="360"/>
      </w:pPr>
      <w:rPr>
        <w:rFonts w:ascii="Courier New" w:hAnsi="Courier New" w:cs="Courier New" w:hint="default"/>
      </w:rPr>
    </w:lvl>
    <w:lvl w:ilvl="2" w:tplc="40090005" w:tentative="1">
      <w:start w:val="1"/>
      <w:numFmt w:val="bullet"/>
      <w:lvlText w:val=""/>
      <w:lvlJc w:val="left"/>
      <w:pPr>
        <w:ind w:left="2088" w:hanging="360"/>
      </w:pPr>
      <w:rPr>
        <w:rFonts w:ascii="Wingdings" w:hAnsi="Wingdings" w:hint="default"/>
      </w:rPr>
    </w:lvl>
    <w:lvl w:ilvl="3" w:tplc="40090001" w:tentative="1">
      <w:start w:val="1"/>
      <w:numFmt w:val="bullet"/>
      <w:lvlText w:val=""/>
      <w:lvlJc w:val="left"/>
      <w:pPr>
        <w:ind w:left="2808" w:hanging="360"/>
      </w:pPr>
      <w:rPr>
        <w:rFonts w:ascii="Symbol" w:hAnsi="Symbol" w:hint="default"/>
      </w:rPr>
    </w:lvl>
    <w:lvl w:ilvl="4" w:tplc="40090003" w:tentative="1">
      <w:start w:val="1"/>
      <w:numFmt w:val="bullet"/>
      <w:lvlText w:val="o"/>
      <w:lvlJc w:val="left"/>
      <w:pPr>
        <w:ind w:left="3528" w:hanging="360"/>
      </w:pPr>
      <w:rPr>
        <w:rFonts w:ascii="Courier New" w:hAnsi="Courier New" w:cs="Courier New" w:hint="default"/>
      </w:rPr>
    </w:lvl>
    <w:lvl w:ilvl="5" w:tplc="40090005" w:tentative="1">
      <w:start w:val="1"/>
      <w:numFmt w:val="bullet"/>
      <w:lvlText w:val=""/>
      <w:lvlJc w:val="left"/>
      <w:pPr>
        <w:ind w:left="4248" w:hanging="360"/>
      </w:pPr>
      <w:rPr>
        <w:rFonts w:ascii="Wingdings" w:hAnsi="Wingdings" w:hint="default"/>
      </w:rPr>
    </w:lvl>
    <w:lvl w:ilvl="6" w:tplc="40090001" w:tentative="1">
      <w:start w:val="1"/>
      <w:numFmt w:val="bullet"/>
      <w:lvlText w:val=""/>
      <w:lvlJc w:val="left"/>
      <w:pPr>
        <w:ind w:left="4968" w:hanging="360"/>
      </w:pPr>
      <w:rPr>
        <w:rFonts w:ascii="Symbol" w:hAnsi="Symbol" w:hint="default"/>
      </w:rPr>
    </w:lvl>
    <w:lvl w:ilvl="7" w:tplc="40090003" w:tentative="1">
      <w:start w:val="1"/>
      <w:numFmt w:val="bullet"/>
      <w:lvlText w:val="o"/>
      <w:lvlJc w:val="left"/>
      <w:pPr>
        <w:ind w:left="5688" w:hanging="360"/>
      </w:pPr>
      <w:rPr>
        <w:rFonts w:ascii="Courier New" w:hAnsi="Courier New" w:cs="Courier New" w:hint="default"/>
      </w:rPr>
    </w:lvl>
    <w:lvl w:ilvl="8" w:tplc="40090005" w:tentative="1">
      <w:start w:val="1"/>
      <w:numFmt w:val="bullet"/>
      <w:lvlText w:val=""/>
      <w:lvlJc w:val="left"/>
      <w:pPr>
        <w:ind w:left="6408" w:hanging="360"/>
      </w:pPr>
      <w:rPr>
        <w:rFonts w:ascii="Wingdings" w:hAnsi="Wingdings" w:hint="default"/>
      </w:rPr>
    </w:lvl>
  </w:abstractNum>
  <w:abstractNum w:abstractNumId="19">
    <w:nsid w:val="39BC215C"/>
    <w:multiLevelType w:val="hybridMultilevel"/>
    <w:tmpl w:val="13D2CC68"/>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3A96475D"/>
    <w:multiLevelType w:val="hybridMultilevel"/>
    <w:tmpl w:val="E65E53D0"/>
    <w:lvl w:ilvl="0" w:tplc="3B3E4DF4">
      <w:start w:val="21"/>
      <w:numFmt w:val="bullet"/>
      <w:lvlText w:val=""/>
      <w:lvlJc w:val="left"/>
      <w:pPr>
        <w:tabs>
          <w:tab w:val="num" w:pos="288"/>
        </w:tabs>
        <w:ind w:left="288" w:hanging="288"/>
      </w:pPr>
      <w:rPr>
        <w:rFonts w:ascii="Wingdings" w:hAnsi="Wingdings" w:hint="default"/>
        <w:b w:val="0"/>
        <w:i w:val="0"/>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3E4B14F3"/>
    <w:multiLevelType w:val="hybridMultilevel"/>
    <w:tmpl w:val="DD12B13E"/>
    <w:lvl w:ilvl="0" w:tplc="41ACAFB0">
      <w:start w:val="1"/>
      <w:numFmt w:val="bullet"/>
      <w:lvlText w:val=""/>
      <w:lvlJc w:val="left"/>
      <w:pPr>
        <w:tabs>
          <w:tab w:val="num" w:pos="360"/>
        </w:tabs>
        <w:ind w:left="36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2">
    <w:nsid w:val="477639A3"/>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23">
    <w:nsid w:val="4ACF2F13"/>
    <w:multiLevelType w:val="hybridMultilevel"/>
    <w:tmpl w:val="5F860F6A"/>
    <w:lvl w:ilvl="0" w:tplc="B28E9E4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D0206D0"/>
    <w:multiLevelType w:val="hybridMultilevel"/>
    <w:tmpl w:val="073A9C18"/>
    <w:lvl w:ilvl="0" w:tplc="04090001">
      <w:start w:val="1"/>
      <w:numFmt w:val="bullet"/>
      <w:lvlText w:val=""/>
      <w:lvlJc w:val="left"/>
      <w:pPr>
        <w:tabs>
          <w:tab w:val="num" w:pos="1110"/>
        </w:tabs>
        <w:ind w:left="1110" w:hanging="360"/>
      </w:pPr>
      <w:rPr>
        <w:rFonts w:ascii="Symbol" w:hAnsi="Symbol" w:hint="default"/>
      </w:rPr>
    </w:lvl>
    <w:lvl w:ilvl="1" w:tplc="04090003" w:tentative="1">
      <w:start w:val="1"/>
      <w:numFmt w:val="bullet"/>
      <w:lvlText w:val="o"/>
      <w:lvlJc w:val="left"/>
      <w:pPr>
        <w:tabs>
          <w:tab w:val="num" w:pos="1830"/>
        </w:tabs>
        <w:ind w:left="1830" w:hanging="360"/>
      </w:pPr>
      <w:rPr>
        <w:rFonts w:ascii="Courier New" w:hAnsi="Courier New" w:cs="Courier New" w:hint="default"/>
      </w:rPr>
    </w:lvl>
    <w:lvl w:ilvl="2" w:tplc="04090005" w:tentative="1">
      <w:start w:val="1"/>
      <w:numFmt w:val="bullet"/>
      <w:lvlText w:val=""/>
      <w:lvlJc w:val="left"/>
      <w:pPr>
        <w:tabs>
          <w:tab w:val="num" w:pos="2550"/>
        </w:tabs>
        <w:ind w:left="2550" w:hanging="360"/>
      </w:pPr>
      <w:rPr>
        <w:rFonts w:ascii="Wingdings" w:hAnsi="Wingdings" w:hint="default"/>
      </w:rPr>
    </w:lvl>
    <w:lvl w:ilvl="3" w:tplc="04090001" w:tentative="1">
      <w:start w:val="1"/>
      <w:numFmt w:val="bullet"/>
      <w:lvlText w:val=""/>
      <w:lvlJc w:val="left"/>
      <w:pPr>
        <w:tabs>
          <w:tab w:val="num" w:pos="3270"/>
        </w:tabs>
        <w:ind w:left="3270" w:hanging="360"/>
      </w:pPr>
      <w:rPr>
        <w:rFonts w:ascii="Symbol" w:hAnsi="Symbol" w:hint="default"/>
      </w:rPr>
    </w:lvl>
    <w:lvl w:ilvl="4" w:tplc="04090003" w:tentative="1">
      <w:start w:val="1"/>
      <w:numFmt w:val="bullet"/>
      <w:lvlText w:val="o"/>
      <w:lvlJc w:val="left"/>
      <w:pPr>
        <w:tabs>
          <w:tab w:val="num" w:pos="3990"/>
        </w:tabs>
        <w:ind w:left="3990" w:hanging="360"/>
      </w:pPr>
      <w:rPr>
        <w:rFonts w:ascii="Courier New" w:hAnsi="Courier New" w:cs="Courier New" w:hint="default"/>
      </w:rPr>
    </w:lvl>
    <w:lvl w:ilvl="5" w:tplc="04090005" w:tentative="1">
      <w:start w:val="1"/>
      <w:numFmt w:val="bullet"/>
      <w:lvlText w:val=""/>
      <w:lvlJc w:val="left"/>
      <w:pPr>
        <w:tabs>
          <w:tab w:val="num" w:pos="4710"/>
        </w:tabs>
        <w:ind w:left="4710" w:hanging="360"/>
      </w:pPr>
      <w:rPr>
        <w:rFonts w:ascii="Wingdings" w:hAnsi="Wingdings" w:hint="default"/>
      </w:rPr>
    </w:lvl>
    <w:lvl w:ilvl="6" w:tplc="04090001" w:tentative="1">
      <w:start w:val="1"/>
      <w:numFmt w:val="bullet"/>
      <w:lvlText w:val=""/>
      <w:lvlJc w:val="left"/>
      <w:pPr>
        <w:tabs>
          <w:tab w:val="num" w:pos="5430"/>
        </w:tabs>
        <w:ind w:left="5430" w:hanging="360"/>
      </w:pPr>
      <w:rPr>
        <w:rFonts w:ascii="Symbol" w:hAnsi="Symbol" w:hint="default"/>
      </w:rPr>
    </w:lvl>
    <w:lvl w:ilvl="7" w:tplc="04090003" w:tentative="1">
      <w:start w:val="1"/>
      <w:numFmt w:val="bullet"/>
      <w:lvlText w:val="o"/>
      <w:lvlJc w:val="left"/>
      <w:pPr>
        <w:tabs>
          <w:tab w:val="num" w:pos="6150"/>
        </w:tabs>
        <w:ind w:left="6150" w:hanging="360"/>
      </w:pPr>
      <w:rPr>
        <w:rFonts w:ascii="Courier New" w:hAnsi="Courier New" w:cs="Courier New" w:hint="default"/>
      </w:rPr>
    </w:lvl>
    <w:lvl w:ilvl="8" w:tplc="04090005" w:tentative="1">
      <w:start w:val="1"/>
      <w:numFmt w:val="bullet"/>
      <w:lvlText w:val=""/>
      <w:lvlJc w:val="left"/>
      <w:pPr>
        <w:tabs>
          <w:tab w:val="num" w:pos="6870"/>
        </w:tabs>
        <w:ind w:left="6870" w:hanging="360"/>
      </w:pPr>
      <w:rPr>
        <w:rFonts w:ascii="Wingdings" w:hAnsi="Wingdings" w:hint="default"/>
      </w:rPr>
    </w:lvl>
  </w:abstractNum>
  <w:abstractNum w:abstractNumId="25">
    <w:nsid w:val="51643175"/>
    <w:multiLevelType w:val="hybridMultilevel"/>
    <w:tmpl w:val="2222D1C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7218506A"/>
    <w:multiLevelType w:val="hybridMultilevel"/>
    <w:tmpl w:val="5B3A4D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2DA6F59"/>
    <w:multiLevelType w:val="hybridMultilevel"/>
    <w:tmpl w:val="03BA65BE"/>
    <w:lvl w:ilvl="0" w:tplc="04090001">
      <w:start w:val="1"/>
      <w:numFmt w:val="bullet"/>
      <w:lvlText w:val=""/>
      <w:lvlJc w:val="left"/>
      <w:pPr>
        <w:tabs>
          <w:tab w:val="num" w:pos="855"/>
        </w:tabs>
        <w:ind w:left="855" w:hanging="360"/>
      </w:pPr>
      <w:rPr>
        <w:rFonts w:ascii="Symbol" w:hAnsi="Symbol" w:hint="default"/>
      </w:rPr>
    </w:lvl>
    <w:lvl w:ilvl="1" w:tplc="04090003" w:tentative="1">
      <w:start w:val="1"/>
      <w:numFmt w:val="bullet"/>
      <w:lvlText w:val="o"/>
      <w:lvlJc w:val="left"/>
      <w:pPr>
        <w:tabs>
          <w:tab w:val="num" w:pos="1575"/>
        </w:tabs>
        <w:ind w:left="1575" w:hanging="360"/>
      </w:pPr>
      <w:rPr>
        <w:rFonts w:ascii="Courier New" w:hAnsi="Courier New" w:cs="Courier New" w:hint="default"/>
      </w:rPr>
    </w:lvl>
    <w:lvl w:ilvl="2" w:tplc="04090005" w:tentative="1">
      <w:start w:val="1"/>
      <w:numFmt w:val="bullet"/>
      <w:lvlText w:val=""/>
      <w:lvlJc w:val="left"/>
      <w:pPr>
        <w:tabs>
          <w:tab w:val="num" w:pos="2295"/>
        </w:tabs>
        <w:ind w:left="2295" w:hanging="360"/>
      </w:pPr>
      <w:rPr>
        <w:rFonts w:ascii="Wingdings" w:hAnsi="Wingdings" w:hint="default"/>
      </w:rPr>
    </w:lvl>
    <w:lvl w:ilvl="3" w:tplc="04090001" w:tentative="1">
      <w:start w:val="1"/>
      <w:numFmt w:val="bullet"/>
      <w:lvlText w:val=""/>
      <w:lvlJc w:val="left"/>
      <w:pPr>
        <w:tabs>
          <w:tab w:val="num" w:pos="3015"/>
        </w:tabs>
        <w:ind w:left="3015" w:hanging="360"/>
      </w:pPr>
      <w:rPr>
        <w:rFonts w:ascii="Symbol" w:hAnsi="Symbol" w:hint="default"/>
      </w:rPr>
    </w:lvl>
    <w:lvl w:ilvl="4" w:tplc="04090003" w:tentative="1">
      <w:start w:val="1"/>
      <w:numFmt w:val="bullet"/>
      <w:lvlText w:val="o"/>
      <w:lvlJc w:val="left"/>
      <w:pPr>
        <w:tabs>
          <w:tab w:val="num" w:pos="3735"/>
        </w:tabs>
        <w:ind w:left="3735" w:hanging="360"/>
      </w:pPr>
      <w:rPr>
        <w:rFonts w:ascii="Courier New" w:hAnsi="Courier New" w:cs="Courier New" w:hint="default"/>
      </w:rPr>
    </w:lvl>
    <w:lvl w:ilvl="5" w:tplc="04090005" w:tentative="1">
      <w:start w:val="1"/>
      <w:numFmt w:val="bullet"/>
      <w:lvlText w:val=""/>
      <w:lvlJc w:val="left"/>
      <w:pPr>
        <w:tabs>
          <w:tab w:val="num" w:pos="4455"/>
        </w:tabs>
        <w:ind w:left="4455" w:hanging="360"/>
      </w:pPr>
      <w:rPr>
        <w:rFonts w:ascii="Wingdings" w:hAnsi="Wingdings" w:hint="default"/>
      </w:rPr>
    </w:lvl>
    <w:lvl w:ilvl="6" w:tplc="04090001" w:tentative="1">
      <w:start w:val="1"/>
      <w:numFmt w:val="bullet"/>
      <w:lvlText w:val=""/>
      <w:lvlJc w:val="left"/>
      <w:pPr>
        <w:tabs>
          <w:tab w:val="num" w:pos="5175"/>
        </w:tabs>
        <w:ind w:left="5175" w:hanging="360"/>
      </w:pPr>
      <w:rPr>
        <w:rFonts w:ascii="Symbol" w:hAnsi="Symbol" w:hint="default"/>
      </w:rPr>
    </w:lvl>
    <w:lvl w:ilvl="7" w:tplc="04090003" w:tentative="1">
      <w:start w:val="1"/>
      <w:numFmt w:val="bullet"/>
      <w:lvlText w:val="o"/>
      <w:lvlJc w:val="left"/>
      <w:pPr>
        <w:tabs>
          <w:tab w:val="num" w:pos="5895"/>
        </w:tabs>
        <w:ind w:left="5895" w:hanging="360"/>
      </w:pPr>
      <w:rPr>
        <w:rFonts w:ascii="Courier New" w:hAnsi="Courier New" w:cs="Courier New" w:hint="default"/>
      </w:rPr>
    </w:lvl>
    <w:lvl w:ilvl="8" w:tplc="04090005" w:tentative="1">
      <w:start w:val="1"/>
      <w:numFmt w:val="bullet"/>
      <w:lvlText w:val=""/>
      <w:lvlJc w:val="left"/>
      <w:pPr>
        <w:tabs>
          <w:tab w:val="num" w:pos="6615"/>
        </w:tabs>
        <w:ind w:left="6615" w:hanging="360"/>
      </w:pPr>
      <w:rPr>
        <w:rFonts w:ascii="Wingdings" w:hAnsi="Wingdings" w:hint="default"/>
      </w:rPr>
    </w:lvl>
  </w:abstractNum>
  <w:abstractNum w:abstractNumId="28">
    <w:nsid w:val="7311347C"/>
    <w:multiLevelType w:val="hybridMultilevel"/>
    <w:tmpl w:val="60A4F3CE"/>
    <w:lvl w:ilvl="0" w:tplc="F34411FE">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12"/>
  </w:num>
  <w:num w:numId="11">
    <w:abstractNumId w:val="15"/>
  </w:num>
  <w:num w:numId="12">
    <w:abstractNumId w:val="10"/>
  </w:num>
  <w:num w:numId="13">
    <w:abstractNumId w:val="28"/>
  </w:num>
  <w:num w:numId="14">
    <w:abstractNumId w:val="11"/>
  </w:num>
  <w:num w:numId="15">
    <w:abstractNumId w:val="20"/>
  </w:num>
  <w:num w:numId="16">
    <w:abstractNumId w:val="18"/>
  </w:num>
  <w:num w:numId="17">
    <w:abstractNumId w:val="2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2"/>
  </w:num>
  <w:num w:numId="19">
    <w:abstractNumId w:val="19"/>
  </w:num>
  <w:num w:numId="20">
    <w:abstractNumId w:val="25"/>
  </w:num>
  <w:num w:numId="21">
    <w:abstractNumId w:val="17"/>
  </w:num>
  <w:num w:numId="22">
    <w:abstractNumId w:val="23"/>
  </w:num>
  <w:num w:numId="23">
    <w:abstractNumId w:val="13"/>
  </w:num>
  <w:num w:numId="24">
    <w:abstractNumId w:val="26"/>
  </w:num>
  <w:num w:numId="25">
    <w:abstractNumId w:val="16"/>
  </w:num>
  <w:num w:numId="26">
    <w:abstractNumId w:val="24"/>
  </w:num>
  <w:num w:numId="27">
    <w:abstractNumId w:val="27"/>
  </w:num>
  <w:num w:numId="28">
    <w:abstractNumId w:val="14"/>
  </w:num>
  <w:num w:numId="29">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oNotTrackMoves/>
  <w:defaultTabStop w:val="288"/>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footnotePr>
    <w:pos w:val="beneathText"/>
    <w:footnote w:id="0"/>
    <w:footnote w:id="1"/>
  </w:footnotePr>
  <w:endnotePr>
    <w:endnote w:id="0"/>
    <w:endnote w:id="1"/>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6F14DF"/>
    <w:rsid w:val="00001E57"/>
    <w:rsid w:val="00005687"/>
    <w:rsid w:val="00013949"/>
    <w:rsid w:val="000310DF"/>
    <w:rsid w:val="00047A47"/>
    <w:rsid w:val="00047B4A"/>
    <w:rsid w:val="00057BF7"/>
    <w:rsid w:val="000704C4"/>
    <w:rsid w:val="000966F5"/>
    <w:rsid w:val="000A653F"/>
    <w:rsid w:val="000A6C69"/>
    <w:rsid w:val="000B0DB2"/>
    <w:rsid w:val="000B6D18"/>
    <w:rsid w:val="000C4296"/>
    <w:rsid w:val="000D350B"/>
    <w:rsid w:val="000D471E"/>
    <w:rsid w:val="000F36E1"/>
    <w:rsid w:val="001027A1"/>
    <w:rsid w:val="001135A6"/>
    <w:rsid w:val="0012007C"/>
    <w:rsid w:val="00124FE2"/>
    <w:rsid w:val="0013532C"/>
    <w:rsid w:val="00151C38"/>
    <w:rsid w:val="0015561A"/>
    <w:rsid w:val="00180C39"/>
    <w:rsid w:val="00185217"/>
    <w:rsid w:val="00190E3C"/>
    <w:rsid w:val="001B65D7"/>
    <w:rsid w:val="00205BF1"/>
    <w:rsid w:val="0022026C"/>
    <w:rsid w:val="00260BE7"/>
    <w:rsid w:val="002877D1"/>
    <w:rsid w:val="002A7FD1"/>
    <w:rsid w:val="002C19AC"/>
    <w:rsid w:val="002C47C2"/>
    <w:rsid w:val="002C5CDC"/>
    <w:rsid w:val="002D2D09"/>
    <w:rsid w:val="00317437"/>
    <w:rsid w:val="00326A9C"/>
    <w:rsid w:val="00326D46"/>
    <w:rsid w:val="00335A52"/>
    <w:rsid w:val="00353AEE"/>
    <w:rsid w:val="00362126"/>
    <w:rsid w:val="00374690"/>
    <w:rsid w:val="003767D7"/>
    <w:rsid w:val="003C4509"/>
    <w:rsid w:val="003F3098"/>
    <w:rsid w:val="00414D45"/>
    <w:rsid w:val="00465C68"/>
    <w:rsid w:val="00477F47"/>
    <w:rsid w:val="004809B6"/>
    <w:rsid w:val="0048294C"/>
    <w:rsid w:val="004A05C6"/>
    <w:rsid w:val="004D29EC"/>
    <w:rsid w:val="004E41FF"/>
    <w:rsid w:val="004F5ACB"/>
    <w:rsid w:val="00533AB3"/>
    <w:rsid w:val="005419DE"/>
    <w:rsid w:val="005A08EF"/>
    <w:rsid w:val="005F69E3"/>
    <w:rsid w:val="0063620D"/>
    <w:rsid w:val="00646E99"/>
    <w:rsid w:val="006568F6"/>
    <w:rsid w:val="00673CBF"/>
    <w:rsid w:val="006A712F"/>
    <w:rsid w:val="006E47BC"/>
    <w:rsid w:val="006F135B"/>
    <w:rsid w:val="006F14DF"/>
    <w:rsid w:val="006F5679"/>
    <w:rsid w:val="007354E0"/>
    <w:rsid w:val="007A0A0E"/>
    <w:rsid w:val="007C2A42"/>
    <w:rsid w:val="007D761A"/>
    <w:rsid w:val="007E1FC6"/>
    <w:rsid w:val="007F3E4A"/>
    <w:rsid w:val="00812A0E"/>
    <w:rsid w:val="00830DD2"/>
    <w:rsid w:val="00860FE0"/>
    <w:rsid w:val="00863EC5"/>
    <w:rsid w:val="00865A1F"/>
    <w:rsid w:val="0088265B"/>
    <w:rsid w:val="00886D1D"/>
    <w:rsid w:val="008A5809"/>
    <w:rsid w:val="008B0099"/>
    <w:rsid w:val="008B55B2"/>
    <w:rsid w:val="008C28BA"/>
    <w:rsid w:val="008C4FCC"/>
    <w:rsid w:val="009046BD"/>
    <w:rsid w:val="00930754"/>
    <w:rsid w:val="009713A4"/>
    <w:rsid w:val="009865A9"/>
    <w:rsid w:val="00994B81"/>
    <w:rsid w:val="009A3B6A"/>
    <w:rsid w:val="009C2E72"/>
    <w:rsid w:val="009F1C63"/>
    <w:rsid w:val="009F1E72"/>
    <w:rsid w:val="00A05295"/>
    <w:rsid w:val="00A14095"/>
    <w:rsid w:val="00A43F54"/>
    <w:rsid w:val="00A5124F"/>
    <w:rsid w:val="00AA49FF"/>
    <w:rsid w:val="00AB7915"/>
    <w:rsid w:val="00AC24E1"/>
    <w:rsid w:val="00AE0D94"/>
    <w:rsid w:val="00B04F70"/>
    <w:rsid w:val="00B051F6"/>
    <w:rsid w:val="00B22270"/>
    <w:rsid w:val="00B408CC"/>
    <w:rsid w:val="00B50D29"/>
    <w:rsid w:val="00B5513F"/>
    <w:rsid w:val="00B601FC"/>
    <w:rsid w:val="00B70092"/>
    <w:rsid w:val="00B83CE2"/>
    <w:rsid w:val="00B86C3B"/>
    <w:rsid w:val="00BC29D4"/>
    <w:rsid w:val="00BC3DBA"/>
    <w:rsid w:val="00BF0B22"/>
    <w:rsid w:val="00C222A7"/>
    <w:rsid w:val="00C30E2C"/>
    <w:rsid w:val="00C36FF8"/>
    <w:rsid w:val="00C401F2"/>
    <w:rsid w:val="00C64756"/>
    <w:rsid w:val="00C66DCF"/>
    <w:rsid w:val="00C94264"/>
    <w:rsid w:val="00CB0D71"/>
    <w:rsid w:val="00CE0887"/>
    <w:rsid w:val="00CE141C"/>
    <w:rsid w:val="00CF11EA"/>
    <w:rsid w:val="00CF1BBA"/>
    <w:rsid w:val="00CF2FF9"/>
    <w:rsid w:val="00CF3029"/>
    <w:rsid w:val="00D166A2"/>
    <w:rsid w:val="00D204F8"/>
    <w:rsid w:val="00D20F43"/>
    <w:rsid w:val="00D254BE"/>
    <w:rsid w:val="00D45AC9"/>
    <w:rsid w:val="00D5696C"/>
    <w:rsid w:val="00D61EF8"/>
    <w:rsid w:val="00D712B2"/>
    <w:rsid w:val="00DA765D"/>
    <w:rsid w:val="00DF3F37"/>
    <w:rsid w:val="00E14C51"/>
    <w:rsid w:val="00E3107F"/>
    <w:rsid w:val="00E3682D"/>
    <w:rsid w:val="00E57823"/>
    <w:rsid w:val="00E6492F"/>
    <w:rsid w:val="00E72AF8"/>
    <w:rsid w:val="00EA232F"/>
    <w:rsid w:val="00EB0698"/>
    <w:rsid w:val="00EC6A35"/>
    <w:rsid w:val="00EC7724"/>
    <w:rsid w:val="00F0155C"/>
    <w:rsid w:val="00F04FB9"/>
    <w:rsid w:val="00F5459C"/>
    <w:rsid w:val="00F55941"/>
    <w:rsid w:val="00F775C2"/>
    <w:rsid w:val="00F95049"/>
    <w:rsid w:val="00FA36E9"/>
    <w:rsid w:val="00FB1A39"/>
    <w:rsid w:val="00FD2C97"/>
    <w:rsid w:val="00FE42F3"/>
    <w:rsid w:val="00FF3875"/>
  </w:rsids>
  <m:mathPr>
    <m:mathFont m:val="Cambria Math"/>
    <m:brkBin m:val="before"/>
    <m:brkBinSub m:val="--"/>
    <m:smallFrac m:val="off"/>
    <m:dispDef/>
    <m:lMargin m:val="0"/>
    <m:rMargin m:val="0"/>
    <m:defJc m:val="centerGroup"/>
    <m:wrapIndent m:val="1440"/>
    <m:intLim m:val="subSup"/>
    <m:naryLim m:val="undOvr"/>
  </m:mathPr>
  <w:uiCompat97To2003/>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autoSpaceDE w:val="0"/>
      <w:jc w:val="both"/>
    </w:pPr>
    <w:rPr>
      <w:rFonts w:ascii="Garamond" w:hAnsi="Garamond" w:cs="Garamond"/>
      <w:sz w:val="22"/>
      <w:szCs w:val="22"/>
      <w:lang w:val="en-US" w:eastAsia="ar-SA"/>
    </w:rPr>
  </w:style>
  <w:style w:type="paragraph" w:styleId="Heading6">
    <w:name w:val="heading 6"/>
    <w:basedOn w:val="Normal"/>
    <w:next w:val="Normal"/>
    <w:qFormat/>
    <w:rsid w:val="00185217"/>
    <w:pPr>
      <w:keepNext/>
      <w:suppressAutoHyphens w:val="0"/>
      <w:autoSpaceDE/>
      <w:spacing w:line="360" w:lineRule="auto"/>
      <w:jc w:val="left"/>
      <w:outlineLvl w:val="5"/>
    </w:pPr>
    <w:rPr>
      <w:rFonts w:ascii="Times New Roman" w:hAnsi="Times New Roman" w:cs="Times New Roman"/>
      <w:sz w:val="28"/>
      <w:szCs w:val="28"/>
      <w:lang w:eastAsia="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customStyle="1" w:styleId="WW8Num1z0">
    <w:name w:val="WW8Num1z0"/>
    <w:rPr>
      <w:rFonts w:ascii="Wingdings 3" w:hAnsi="Wingdings 3"/>
    </w:rPr>
  </w:style>
  <w:style w:type="character" w:customStyle="1" w:styleId="WW8Num1z1">
    <w:name w:val="WW8Num1z1"/>
    <w:rPr>
      <w:rFonts w:ascii="Courier New" w:hAnsi="Courier New" w:cs="Courier New"/>
    </w:rPr>
  </w:style>
  <w:style w:type="character" w:customStyle="1" w:styleId="WW8Num1z2">
    <w:name w:val="WW8Num1z2"/>
    <w:rPr>
      <w:rFonts w:ascii="Wingdings" w:hAnsi="Wingdings"/>
    </w:rPr>
  </w:style>
  <w:style w:type="character" w:customStyle="1" w:styleId="WW8Num1z3">
    <w:name w:val="WW8Num1z3"/>
    <w:rPr>
      <w:rFonts w:ascii="Symbol" w:hAnsi="Symbol"/>
    </w:rPr>
  </w:style>
  <w:style w:type="character" w:customStyle="1" w:styleId="WW8Num2z0">
    <w:name w:val="WW8Num2z0"/>
    <w:rPr>
      <w:rFonts w:ascii="Wingdings 3" w:hAnsi="Wingdings 3"/>
    </w:rPr>
  </w:style>
  <w:style w:type="character" w:customStyle="1" w:styleId="WW8Num2z1">
    <w:name w:val="WW8Num2z1"/>
    <w:rPr>
      <w:rFonts w:ascii="Courier New" w:hAnsi="Courier New" w:cs="Courier New"/>
    </w:rPr>
  </w:style>
  <w:style w:type="character" w:customStyle="1" w:styleId="WW8Num2z2">
    <w:name w:val="WW8Num2z2"/>
    <w:rPr>
      <w:rFonts w:ascii="Wingdings" w:hAnsi="Wingdings"/>
    </w:rPr>
  </w:style>
  <w:style w:type="character" w:customStyle="1" w:styleId="WW8Num2z3">
    <w:name w:val="WW8Num2z3"/>
    <w:rPr>
      <w:rFonts w:ascii="Symbol" w:hAnsi="Symbol"/>
    </w:rPr>
  </w:style>
  <w:style w:type="character" w:customStyle="1" w:styleId="WW8Num3z0">
    <w:name w:val="WW8Num3z0"/>
    <w:rPr>
      <w:rFonts w:ascii="Wingdings 3" w:hAnsi="Wingdings 3"/>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rPr>
  </w:style>
  <w:style w:type="character" w:customStyle="1" w:styleId="WW8Num3z3">
    <w:name w:val="WW8Num3z3"/>
    <w:rPr>
      <w:rFonts w:ascii="Symbol" w:hAnsi="Symbol"/>
    </w:rPr>
  </w:style>
  <w:style w:type="character" w:customStyle="1" w:styleId="WW8Num4z0">
    <w:name w:val="WW8Num4z0"/>
    <w:rPr>
      <w:rFonts w:ascii="Wingdings 3" w:hAnsi="Wingdings 3"/>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rPr>
  </w:style>
  <w:style w:type="character" w:customStyle="1" w:styleId="WW8Num4z3">
    <w:name w:val="WW8Num4z3"/>
    <w:rPr>
      <w:rFonts w:ascii="Symbol" w:hAnsi="Symbol"/>
    </w:rPr>
  </w:style>
  <w:style w:type="character" w:customStyle="1" w:styleId="WW8Num5z0">
    <w:name w:val="WW8Num5z0"/>
    <w:rPr>
      <w:rFonts w:ascii="Wingdings 3" w:hAnsi="Wingdings 3"/>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5z3">
    <w:name w:val="WW8Num5z3"/>
    <w:rPr>
      <w:rFonts w:ascii="Symbol" w:hAnsi="Symbol"/>
    </w:rPr>
  </w:style>
  <w:style w:type="character" w:customStyle="1" w:styleId="WW8Num6z0">
    <w:name w:val="WW8Num6z0"/>
    <w:rPr>
      <w:rFonts w:ascii="Wingdings 3" w:hAnsi="Wingdings 3"/>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6z3">
    <w:name w:val="WW8Num6z3"/>
    <w:rPr>
      <w:rFonts w:ascii="Symbol" w:hAnsi="Symbol"/>
    </w:rPr>
  </w:style>
  <w:style w:type="character" w:customStyle="1" w:styleId="WW8Num7z0">
    <w:name w:val="WW8Num7z0"/>
    <w:rPr>
      <w:rFonts w:ascii="Wingdings 3" w:hAnsi="Wingdings 3"/>
    </w:rPr>
  </w:style>
  <w:style w:type="character" w:customStyle="1" w:styleId="WW8Num7z1">
    <w:name w:val="WW8Num7z1"/>
    <w:rPr>
      <w:rFonts w:ascii="Courier New" w:hAnsi="Courier New" w:cs="Courier New"/>
    </w:rPr>
  </w:style>
  <w:style w:type="character" w:customStyle="1" w:styleId="WW8Num7z2">
    <w:name w:val="WW8Num7z2"/>
    <w:rPr>
      <w:rFonts w:ascii="Wingdings" w:hAnsi="Wingdings"/>
    </w:rPr>
  </w:style>
  <w:style w:type="character" w:customStyle="1" w:styleId="WW8Num7z3">
    <w:name w:val="WW8Num7z3"/>
    <w:rPr>
      <w:rFonts w:ascii="Symbol" w:hAnsi="Symbol"/>
    </w:rPr>
  </w:style>
  <w:style w:type="character" w:customStyle="1" w:styleId="WW8Num8z0">
    <w:name w:val="WW8Num8z0"/>
    <w:rPr>
      <w:rFonts w:ascii="Wingdings 3" w:hAnsi="Wingdings 3"/>
    </w:rPr>
  </w:style>
  <w:style w:type="character" w:customStyle="1" w:styleId="WW8Num8z1">
    <w:name w:val="WW8Num8z1"/>
    <w:rPr>
      <w:rFonts w:ascii="Courier New" w:hAnsi="Courier New" w:cs="Courier New"/>
    </w:rPr>
  </w:style>
  <w:style w:type="character" w:customStyle="1" w:styleId="WW8Num8z2">
    <w:name w:val="WW8Num8z2"/>
    <w:rPr>
      <w:rFonts w:ascii="Wingdings" w:hAnsi="Wingdings"/>
    </w:rPr>
  </w:style>
  <w:style w:type="character" w:customStyle="1" w:styleId="WW8Num8z3">
    <w:name w:val="WW8Num8z3"/>
    <w:rPr>
      <w:rFonts w:ascii="Symbol" w:hAnsi="Symbol"/>
    </w:rPr>
  </w:style>
  <w:style w:type="character" w:customStyle="1" w:styleId="WW8Num9z0">
    <w:name w:val="WW8Num9z0"/>
    <w:rPr>
      <w:rFonts w:ascii="Wingdings 3" w:hAnsi="Wingdings 3"/>
    </w:rPr>
  </w:style>
  <w:style w:type="character" w:customStyle="1" w:styleId="WW8Num9z1">
    <w:name w:val="WW8Num9z1"/>
    <w:rPr>
      <w:rFonts w:ascii="Courier New" w:hAnsi="Courier New" w:cs="Courier New"/>
    </w:rPr>
  </w:style>
  <w:style w:type="character" w:customStyle="1" w:styleId="WW8Num9z2">
    <w:name w:val="WW8Num9z2"/>
    <w:rPr>
      <w:rFonts w:ascii="Wingdings" w:hAnsi="Wingdings"/>
    </w:rPr>
  </w:style>
  <w:style w:type="character" w:customStyle="1" w:styleId="WW8Num9z3">
    <w:name w:val="WW8Num9z3"/>
    <w:rPr>
      <w:rFonts w:ascii="Symbol" w:hAnsi="Symbol"/>
    </w:rPr>
  </w:style>
  <w:style w:type="character" w:customStyle="1" w:styleId="WW8Num10z0">
    <w:name w:val="WW8Num10z0"/>
    <w:rPr>
      <w:rFonts w:ascii="Wingdings" w:hAnsi="Wingdings"/>
      <w:color w:val="auto"/>
      <w:sz w:val="22"/>
      <w:szCs w:val="22"/>
    </w:rPr>
  </w:style>
  <w:style w:type="character" w:customStyle="1" w:styleId="WW8Num10z1">
    <w:name w:val="WW8Num10z1"/>
    <w:rPr>
      <w:rFonts w:ascii="Courier New" w:hAnsi="Courier New"/>
    </w:rPr>
  </w:style>
  <w:style w:type="character" w:customStyle="1" w:styleId="WW8Num10z2">
    <w:name w:val="WW8Num10z2"/>
    <w:rPr>
      <w:rFonts w:ascii="Wingdings" w:hAnsi="Wingdings"/>
    </w:rPr>
  </w:style>
  <w:style w:type="character" w:customStyle="1" w:styleId="WW8Num10z3">
    <w:name w:val="WW8Num10z3"/>
    <w:rPr>
      <w:rFonts w:ascii="Symbol" w:hAnsi="Symbol"/>
    </w:rPr>
  </w:style>
  <w:style w:type="character" w:customStyle="1" w:styleId="WW8Num11z0">
    <w:name w:val="WW8Num11z0"/>
    <w:rPr>
      <w:rFonts w:ascii="Wingdings 3" w:hAnsi="Wingdings 3"/>
    </w:rPr>
  </w:style>
  <w:style w:type="character" w:customStyle="1" w:styleId="WW8Num11z1">
    <w:name w:val="WW8Num11z1"/>
    <w:rPr>
      <w:rFonts w:ascii="Courier New" w:hAnsi="Courier New" w:cs="Courier New"/>
    </w:rPr>
  </w:style>
  <w:style w:type="character" w:customStyle="1" w:styleId="WW8Num11z2">
    <w:name w:val="WW8Num11z2"/>
    <w:rPr>
      <w:rFonts w:ascii="Wingdings" w:hAnsi="Wingdings"/>
    </w:rPr>
  </w:style>
  <w:style w:type="character" w:customStyle="1" w:styleId="WW8Num11z3">
    <w:name w:val="WW8Num11z3"/>
    <w:rPr>
      <w:rFonts w:ascii="Symbol" w:hAnsi="Symbol"/>
    </w:rPr>
  </w:style>
  <w:style w:type="character" w:customStyle="1" w:styleId="WW8Num12z0">
    <w:name w:val="WW8Num12z0"/>
    <w:rPr>
      <w:rFonts w:ascii="Wingdings" w:hAnsi="Wingdings"/>
    </w:rPr>
  </w:style>
  <w:style w:type="character" w:customStyle="1" w:styleId="WW8Num12z1">
    <w:name w:val="WW8Num12z1"/>
    <w:rPr>
      <w:rFonts w:ascii="Courier New" w:hAnsi="Courier New" w:cs="Courier New"/>
    </w:rPr>
  </w:style>
  <w:style w:type="character" w:customStyle="1" w:styleId="WW8Num12z3">
    <w:name w:val="WW8Num12z3"/>
    <w:rPr>
      <w:rFonts w:ascii="Symbol" w:hAnsi="Symbol"/>
    </w:rPr>
  </w:style>
  <w:style w:type="character" w:customStyle="1" w:styleId="WW8Num13z0">
    <w:name w:val="WW8Num13z0"/>
    <w:rPr>
      <w:rFonts w:ascii="Wingdings 3" w:hAnsi="Wingdings 3"/>
    </w:rPr>
  </w:style>
  <w:style w:type="character" w:customStyle="1" w:styleId="WW8Num13z1">
    <w:name w:val="WW8Num13z1"/>
    <w:rPr>
      <w:rFonts w:ascii="Courier New" w:hAnsi="Courier New" w:cs="Courier New"/>
    </w:rPr>
  </w:style>
  <w:style w:type="character" w:customStyle="1" w:styleId="WW8Num13z2">
    <w:name w:val="WW8Num13z2"/>
    <w:rPr>
      <w:rFonts w:ascii="Wingdings" w:hAnsi="Wingdings"/>
    </w:rPr>
  </w:style>
  <w:style w:type="character" w:customStyle="1" w:styleId="WW8Num13z3">
    <w:name w:val="WW8Num13z3"/>
    <w:rPr>
      <w:rFonts w:ascii="Symbol" w:hAnsi="Symbol"/>
    </w:rPr>
  </w:style>
  <w:style w:type="character" w:customStyle="1" w:styleId="WW8Num14z0">
    <w:name w:val="WW8Num14z0"/>
    <w:rPr>
      <w:rFonts w:ascii="Wingdings 3" w:hAnsi="Wingdings 3"/>
    </w:rPr>
  </w:style>
  <w:style w:type="character" w:customStyle="1" w:styleId="WW8Num14z1">
    <w:name w:val="WW8Num14z1"/>
    <w:rPr>
      <w:rFonts w:ascii="Courier New" w:hAnsi="Courier New" w:cs="Courier New"/>
    </w:rPr>
  </w:style>
  <w:style w:type="character" w:customStyle="1" w:styleId="WW8Num14z2">
    <w:name w:val="WW8Num14z2"/>
    <w:rPr>
      <w:rFonts w:ascii="Wingdings" w:hAnsi="Wingdings"/>
    </w:rPr>
  </w:style>
  <w:style w:type="character" w:customStyle="1" w:styleId="WW8Num14z3">
    <w:name w:val="WW8Num14z3"/>
    <w:rPr>
      <w:rFonts w:ascii="Symbol" w:hAnsi="Symbol"/>
    </w:rPr>
  </w:style>
  <w:style w:type="character" w:customStyle="1" w:styleId="WW8Num15z0">
    <w:name w:val="WW8Num15z0"/>
    <w:rPr>
      <w:rFonts w:ascii="Wingdings 3" w:hAnsi="Wingdings 3"/>
    </w:rPr>
  </w:style>
  <w:style w:type="character" w:customStyle="1" w:styleId="WW8Num15z1">
    <w:name w:val="WW8Num15z1"/>
    <w:rPr>
      <w:rFonts w:ascii="Courier New" w:hAnsi="Courier New" w:cs="Courier New"/>
    </w:rPr>
  </w:style>
  <w:style w:type="character" w:customStyle="1" w:styleId="WW8Num15z2">
    <w:name w:val="WW8Num15z2"/>
    <w:rPr>
      <w:rFonts w:ascii="Wingdings" w:hAnsi="Wingdings"/>
    </w:rPr>
  </w:style>
  <w:style w:type="character" w:customStyle="1" w:styleId="WW8Num15z3">
    <w:name w:val="WW8Num15z3"/>
    <w:rPr>
      <w:rFonts w:ascii="Symbol" w:hAnsi="Symbol"/>
    </w:rPr>
  </w:style>
  <w:style w:type="character" w:styleId="DefaultParagraphFont0">
    <w:name w:val="Default Paragraph Font"/>
  </w:style>
  <w:style w:type="character" w:styleId="Hyperlink">
    <w:name w:val="Hyperlink"/>
    <w:rPr>
      <w:color w:val="0000FF"/>
      <w:u w:val="single"/>
    </w:rPr>
  </w:style>
  <w:style w:type="paragraph" w:customStyle="1" w:styleId="Heading">
    <w:name w:val="Heading"/>
    <w:basedOn w:val="Normal"/>
    <w:next w:val="BodyText"/>
    <w:pPr>
      <w:keepNext/>
      <w:spacing w:before="240" w:after="120"/>
    </w:pPr>
    <w:rPr>
      <w:rFonts w:ascii="Liberation Sans" w:eastAsia="DejaVu Sans" w:hAnsi="Liberation Sans" w:cs="DejaVu Sans"/>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sz w:val="24"/>
      <w:szCs w:val="24"/>
    </w:rPr>
  </w:style>
  <w:style w:type="paragraph" w:customStyle="1" w:styleId="Index">
    <w:name w:val="Index"/>
    <w:basedOn w:val="Normal"/>
    <w:pPr>
      <w:suppressLineNumbers/>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table" w:styleId="TableGrid">
    <w:name w:val="Table Grid"/>
    <w:basedOn w:val="TableNormal"/>
    <w:rsid w:val="00CF3029"/>
    <w:pPr>
      <w:suppressAutoHyphens/>
      <w:autoSpaceDE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rsid w:val="00047A47"/>
    <w:pPr>
      <w:tabs>
        <w:tab w:val="center" w:pos="4680"/>
        <w:tab w:val="right" w:pos="9360"/>
      </w:tabs>
    </w:pPr>
    <w:rPr>
      <w:rFonts w:cs="Times New Roman"/>
      <w:lang/>
    </w:rPr>
  </w:style>
  <w:style w:type="character" w:customStyle="1" w:styleId="HeaderChar">
    <w:name w:val="Header Char"/>
    <w:link w:val="Header"/>
    <w:rsid w:val="00047A47"/>
    <w:rPr>
      <w:rFonts w:ascii="Garamond" w:hAnsi="Garamond" w:cs="Garamond"/>
      <w:sz w:val="22"/>
      <w:szCs w:val="22"/>
      <w:lang w:eastAsia="ar-SA"/>
    </w:rPr>
  </w:style>
  <w:style w:type="paragraph" w:styleId="Footer">
    <w:name w:val="footer"/>
    <w:basedOn w:val="Normal"/>
    <w:link w:val="FooterChar"/>
    <w:rsid w:val="00047A47"/>
    <w:pPr>
      <w:tabs>
        <w:tab w:val="center" w:pos="4680"/>
        <w:tab w:val="right" w:pos="9360"/>
      </w:tabs>
    </w:pPr>
    <w:rPr>
      <w:rFonts w:cs="Times New Roman"/>
      <w:lang/>
    </w:rPr>
  </w:style>
  <w:style w:type="character" w:customStyle="1" w:styleId="FooterChar">
    <w:name w:val="Footer Char"/>
    <w:link w:val="Footer"/>
    <w:rsid w:val="00047A47"/>
    <w:rPr>
      <w:rFonts w:ascii="Garamond" w:hAnsi="Garamond" w:cs="Garamond"/>
      <w:sz w:val="22"/>
      <w:szCs w:val="22"/>
      <w:lang w:eastAsia="ar-SA"/>
    </w:rPr>
  </w:style>
  <w:style w:type="paragraph" w:styleId="Index1">
    <w:name w:val="index 1"/>
    <w:basedOn w:val="Normal"/>
    <w:next w:val="Normal"/>
    <w:autoRedefine/>
    <w:rsid w:val="000F36E1"/>
    <w:pPr>
      <w:ind w:left="220" w:hanging="220"/>
    </w:pPr>
  </w:style>
  <w:style w:type="paragraph" w:styleId="IndexHeading">
    <w:name w:val="index heading"/>
    <w:basedOn w:val="Normal"/>
    <w:next w:val="Index1"/>
    <w:rsid w:val="000F36E1"/>
    <w:pPr>
      <w:suppressAutoHyphens w:val="0"/>
      <w:autoSpaceDE/>
      <w:jc w:val="left"/>
    </w:pPr>
    <w:rPr>
      <w:rFonts w:ascii="Times New Roman" w:hAnsi="Times New Roman" w:cs="Times New Roman"/>
      <w:sz w:val="20"/>
      <w:szCs w:val="20"/>
      <w:lang w:eastAsia="en-US"/>
    </w:rPr>
  </w:style>
  <w:style w:type="paragraph" w:customStyle="1" w:styleId="Default">
    <w:name w:val="Default"/>
    <w:rsid w:val="003C4509"/>
    <w:pPr>
      <w:autoSpaceDE w:val="0"/>
      <w:autoSpaceDN w:val="0"/>
      <w:adjustRightInd w:val="0"/>
    </w:pPr>
    <w:rPr>
      <w:rFonts w:ascii="Verdana" w:hAnsi="Verdana" w:cs="Verdana"/>
      <w:color w:val="000000"/>
      <w:sz w:val="24"/>
      <w:szCs w:val="24"/>
      <w:lang w:val="en-US" w:eastAsia="en-US"/>
    </w:rPr>
  </w:style>
</w:styles>
</file>

<file path=word/webSettings.xml><?xml version="1.0" encoding="utf-8"?>
<w:webSettings xmlns:r="http://schemas.openxmlformats.org/officeDocument/2006/relationships" xmlns:w="http://schemas.openxmlformats.org/wordprocessingml/2006/main">
  <w:divs>
    <w:div w:id="23680009">
      <w:bodyDiv w:val="1"/>
      <w:marLeft w:val="0"/>
      <w:marRight w:val="0"/>
      <w:marTop w:val="0"/>
      <w:marBottom w:val="0"/>
      <w:divBdr>
        <w:top w:val="none" w:sz="0" w:space="0" w:color="auto"/>
        <w:left w:val="none" w:sz="0" w:space="0" w:color="auto"/>
        <w:bottom w:val="none" w:sz="0" w:space="0" w:color="auto"/>
        <w:right w:val="none" w:sz="0" w:space="0" w:color="auto"/>
      </w:divBdr>
    </w:div>
    <w:div w:id="447699309">
      <w:bodyDiv w:val="1"/>
      <w:marLeft w:val="0"/>
      <w:marRight w:val="0"/>
      <w:marTop w:val="0"/>
      <w:marBottom w:val="0"/>
      <w:divBdr>
        <w:top w:val="none" w:sz="0" w:space="0" w:color="auto"/>
        <w:left w:val="none" w:sz="0" w:space="0" w:color="auto"/>
        <w:bottom w:val="none" w:sz="0" w:space="0" w:color="auto"/>
        <w:right w:val="none" w:sz="0" w:space="0" w:color="auto"/>
      </w:divBdr>
    </w:div>
    <w:div w:id="710152977">
      <w:bodyDiv w:val="1"/>
      <w:marLeft w:val="0"/>
      <w:marRight w:val="0"/>
      <w:marTop w:val="0"/>
      <w:marBottom w:val="0"/>
      <w:divBdr>
        <w:top w:val="none" w:sz="0" w:space="0" w:color="auto"/>
        <w:left w:val="none" w:sz="0" w:space="0" w:color="auto"/>
        <w:bottom w:val="none" w:sz="0" w:space="0" w:color="auto"/>
        <w:right w:val="none" w:sz="0" w:space="0" w:color="auto"/>
      </w:divBdr>
      <w:divsChild>
        <w:div w:id="1794790871">
          <w:marLeft w:val="2940"/>
          <w:marRight w:val="0"/>
          <w:marTop w:val="0"/>
          <w:marBottom w:val="0"/>
          <w:divBdr>
            <w:top w:val="none" w:sz="0" w:space="0" w:color="auto"/>
            <w:left w:val="none" w:sz="0" w:space="0" w:color="auto"/>
            <w:bottom w:val="none" w:sz="0" w:space="0" w:color="auto"/>
            <w:right w:val="none" w:sz="0" w:space="0" w:color="auto"/>
          </w:divBdr>
        </w:div>
      </w:divsChild>
    </w:div>
    <w:div w:id="739910646">
      <w:bodyDiv w:val="1"/>
      <w:marLeft w:val="0"/>
      <w:marRight w:val="0"/>
      <w:marTop w:val="0"/>
      <w:marBottom w:val="0"/>
      <w:divBdr>
        <w:top w:val="none" w:sz="0" w:space="0" w:color="auto"/>
        <w:left w:val="none" w:sz="0" w:space="0" w:color="auto"/>
        <w:bottom w:val="none" w:sz="0" w:space="0" w:color="auto"/>
        <w:right w:val="none" w:sz="0" w:space="0" w:color="auto"/>
      </w:divBdr>
    </w:div>
    <w:div w:id="1044909787">
      <w:bodyDiv w:val="1"/>
      <w:marLeft w:val="0"/>
      <w:marRight w:val="0"/>
      <w:marTop w:val="0"/>
      <w:marBottom w:val="0"/>
      <w:divBdr>
        <w:top w:val="none" w:sz="0" w:space="0" w:color="auto"/>
        <w:left w:val="none" w:sz="0" w:space="0" w:color="auto"/>
        <w:bottom w:val="none" w:sz="0" w:space="0" w:color="auto"/>
        <w:right w:val="none" w:sz="0" w:space="0" w:color="auto"/>
      </w:divBdr>
    </w:div>
    <w:div w:id="1146429779">
      <w:bodyDiv w:val="1"/>
      <w:marLeft w:val="0"/>
      <w:marRight w:val="0"/>
      <w:marTop w:val="0"/>
      <w:marBottom w:val="0"/>
      <w:divBdr>
        <w:top w:val="none" w:sz="0" w:space="0" w:color="auto"/>
        <w:left w:val="none" w:sz="0" w:space="0" w:color="auto"/>
        <w:bottom w:val="none" w:sz="0" w:space="0" w:color="auto"/>
        <w:right w:val="none" w:sz="0" w:space="0" w:color="auto"/>
      </w:divBdr>
    </w:div>
    <w:div w:id="1321154320">
      <w:bodyDiv w:val="1"/>
      <w:marLeft w:val="0"/>
      <w:marRight w:val="0"/>
      <w:marTop w:val="0"/>
      <w:marBottom w:val="0"/>
      <w:divBdr>
        <w:top w:val="none" w:sz="0" w:space="0" w:color="auto"/>
        <w:left w:val="none" w:sz="0" w:space="0" w:color="auto"/>
        <w:bottom w:val="none" w:sz="0" w:space="0" w:color="auto"/>
        <w:right w:val="none" w:sz="0" w:space="0" w:color="auto"/>
      </w:divBdr>
    </w:div>
    <w:div w:id="1480611471">
      <w:bodyDiv w:val="1"/>
      <w:marLeft w:val="0"/>
      <w:marRight w:val="0"/>
      <w:marTop w:val="0"/>
      <w:marBottom w:val="0"/>
      <w:divBdr>
        <w:top w:val="none" w:sz="0" w:space="0" w:color="auto"/>
        <w:left w:val="none" w:sz="0" w:space="0" w:color="auto"/>
        <w:bottom w:val="none" w:sz="0" w:space="0" w:color="auto"/>
        <w:right w:val="none" w:sz="0" w:space="0" w:color="auto"/>
      </w:divBdr>
      <w:divsChild>
        <w:div w:id="77598149">
          <w:marLeft w:val="2940"/>
          <w:marRight w:val="0"/>
          <w:marTop w:val="0"/>
          <w:marBottom w:val="0"/>
          <w:divBdr>
            <w:top w:val="none" w:sz="0" w:space="0" w:color="auto"/>
            <w:left w:val="none" w:sz="0" w:space="0" w:color="auto"/>
            <w:bottom w:val="none" w:sz="0" w:space="0" w:color="auto"/>
            <w:right w:val="none" w:sz="0" w:space="0" w:color="auto"/>
          </w:divBdr>
        </w:div>
      </w:divsChild>
    </w:div>
    <w:div w:id="1642031493">
      <w:bodyDiv w:val="1"/>
      <w:marLeft w:val="0"/>
      <w:marRight w:val="0"/>
      <w:marTop w:val="0"/>
      <w:marBottom w:val="0"/>
      <w:divBdr>
        <w:top w:val="none" w:sz="0" w:space="0" w:color="auto"/>
        <w:left w:val="none" w:sz="0" w:space="0" w:color="auto"/>
        <w:bottom w:val="none" w:sz="0" w:space="0" w:color="auto"/>
        <w:right w:val="none" w:sz="0" w:space="0" w:color="auto"/>
      </w:divBdr>
    </w:div>
    <w:div w:id="1733115003">
      <w:bodyDiv w:val="1"/>
      <w:marLeft w:val="0"/>
      <w:marRight w:val="0"/>
      <w:marTop w:val="0"/>
      <w:marBottom w:val="0"/>
      <w:divBdr>
        <w:top w:val="none" w:sz="0" w:space="0" w:color="auto"/>
        <w:left w:val="none" w:sz="0" w:space="0" w:color="auto"/>
        <w:bottom w:val="none" w:sz="0" w:space="0" w:color="auto"/>
        <w:right w:val="none" w:sz="0" w:space="0" w:color="auto"/>
      </w:divBdr>
    </w:div>
    <w:div w:id="1921909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05E1A6E-522E-4B7D-8659-82C630576D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1135</Words>
  <Characters>6476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Ravi Prakash</vt:lpstr>
    </vt:vector>
  </TitlesOfParts>
  <Company>Microsoft Corporation</Company>
  <LinksUpToDate>false</LinksUpToDate>
  <CharactersWithSpaces>7596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Ravi Prakash</dc:title>
  <dc:subject/>
  <dc:creator>Utkarsh Anand</dc:creator>
  <cp:keywords/>
  <cp:lastModifiedBy>BETU</cp:lastModifiedBy>
  <cp:revision>2</cp:revision>
  <cp:lastPrinted>1601-01-01T00:00:00Z</cp:lastPrinted>
  <dcterms:created xsi:type="dcterms:W3CDTF">2015-12-19T10:31:00Z</dcterms:created>
  <dcterms:modified xsi:type="dcterms:W3CDTF">2015-12-19T10:31:00Z</dcterms:modified>
</cp:coreProperties>
</file>