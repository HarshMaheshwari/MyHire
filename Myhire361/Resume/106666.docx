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DA" w:rsidRDefault="006358DA">
      <w:pPr>
        <w:pStyle w:val="BodyText"/>
        <w:jc w:val="center"/>
      </w:pPr>
    </w:p>
    <w:p w:rsidR="000B7D0A" w:rsidRDefault="000B7D0A">
      <w:pPr>
        <w:pStyle w:val="BodyText"/>
        <w:jc w:val="center"/>
      </w:pPr>
    </w:p>
    <w:p w:rsidR="006358DA" w:rsidRDefault="006358DA" w:rsidP="003F29D1">
      <w:pPr>
        <w:pStyle w:val="BodyText"/>
        <w:ind w:left="3545" w:firstLine="709"/>
        <w:rPr>
          <w:b/>
          <w:bCs/>
          <w:u w:val="single"/>
        </w:rPr>
      </w:pPr>
      <w:r>
        <w:rPr>
          <w:b/>
          <w:bCs/>
          <w:u w:val="single"/>
        </w:rPr>
        <w:t>SHUBHAM BAJAJ</w:t>
      </w:r>
    </w:p>
    <w:p w:rsidR="00E504B4" w:rsidRDefault="00E504B4" w:rsidP="003F29D1">
      <w:pPr>
        <w:pStyle w:val="BodyText"/>
        <w:ind w:left="3545" w:firstLine="709"/>
        <w:rPr>
          <w:b/>
          <w:bCs/>
          <w:u w:val="single"/>
        </w:rPr>
      </w:pPr>
    </w:p>
    <w:p w:rsidR="006358DA" w:rsidRDefault="006358DA" w:rsidP="00436425">
      <w:pPr>
        <w:pStyle w:val="BodyText"/>
      </w:pPr>
    </w:p>
    <w:p w:rsidR="00436425" w:rsidRDefault="00436425" w:rsidP="00436425">
      <w:pPr>
        <w:pStyle w:val="BodyText"/>
      </w:pPr>
    </w:p>
    <w:p w:rsidR="006358DA" w:rsidRDefault="000B7D0A" w:rsidP="00436425">
      <w:pPr>
        <w:pStyle w:val="BodyText"/>
      </w:pPr>
      <w:r>
        <w:t>+91-9899978719</w:t>
      </w:r>
      <w:r w:rsidR="006358DA">
        <w:tab/>
      </w:r>
      <w:r w:rsidR="006358DA">
        <w:tab/>
      </w:r>
      <w:r w:rsidR="006358DA">
        <w:tab/>
      </w:r>
      <w:r w:rsidR="006358DA">
        <w:tab/>
      </w:r>
      <w:r w:rsidR="006358DA">
        <w:tab/>
      </w:r>
      <w:r w:rsidR="006358DA">
        <w:tab/>
      </w:r>
      <w:r w:rsidR="006358DA">
        <w:tab/>
        <w:t xml:space="preserve">A-7, </w:t>
      </w:r>
      <w:proofErr w:type="spellStart"/>
      <w:r w:rsidR="006358DA">
        <w:t>Gopal</w:t>
      </w:r>
      <w:proofErr w:type="spellEnd"/>
      <w:r w:rsidR="006358DA">
        <w:t xml:space="preserve"> Park, Krishna Nagar,</w:t>
      </w:r>
      <w:r w:rsidR="00436425">
        <w:br/>
        <w:t xml:space="preserve">                                                                                                           New Delhi-110051</w:t>
      </w:r>
    </w:p>
    <w:p w:rsidR="006358DA" w:rsidRDefault="00436425" w:rsidP="00436425">
      <w:pPr>
        <w:pStyle w:val="BodyText"/>
      </w:pPr>
      <w:r>
        <w:t xml:space="preserve">Shubhambajaj864@gmail.com                                                                                                             </w:t>
      </w:r>
      <w:r w:rsidR="006358DA">
        <w:t xml:space="preserve"> </w:t>
      </w:r>
      <w:r>
        <w:t xml:space="preserve">                         </w:t>
      </w:r>
    </w:p>
    <w:p w:rsidR="006358DA" w:rsidRDefault="006358DA" w:rsidP="00436425">
      <w:pPr>
        <w:pStyle w:val="BodyText"/>
      </w:pPr>
      <w:r>
        <w:t>______________________________________________________________________________________</w:t>
      </w:r>
    </w:p>
    <w:p w:rsidR="006358DA" w:rsidRDefault="006358DA" w:rsidP="00436425">
      <w:pPr>
        <w:pStyle w:val="BodyText"/>
      </w:pPr>
    </w:p>
    <w:p w:rsidR="006358DA" w:rsidRDefault="006358DA" w:rsidP="00436425">
      <w:pPr>
        <w:pStyle w:val="BodyText"/>
        <w:rPr>
          <w:b/>
          <w:bCs/>
          <w:sz w:val="22"/>
          <w:szCs w:val="22"/>
          <w:u w:val="single"/>
        </w:rPr>
      </w:pPr>
      <w:r>
        <w:rPr>
          <w:b/>
          <w:bCs/>
          <w:u w:val="single"/>
        </w:rPr>
        <w:t>OBJECTIVE</w:t>
      </w:r>
      <w:r>
        <w:rPr>
          <w:b/>
          <w:bCs/>
          <w:sz w:val="22"/>
          <w:szCs w:val="22"/>
          <w:u w:val="single"/>
        </w:rPr>
        <w:t>:</w:t>
      </w:r>
    </w:p>
    <w:p w:rsidR="006358DA" w:rsidRDefault="006358DA" w:rsidP="00436425">
      <w:pPr>
        <w:pStyle w:val="BodyText"/>
      </w:pPr>
    </w:p>
    <w:p w:rsidR="006358DA" w:rsidRDefault="006358DA" w:rsidP="00436425">
      <w:pPr>
        <w:pStyle w:val="BodyText"/>
      </w:pPr>
    </w:p>
    <w:p w:rsidR="006358DA" w:rsidRDefault="006358DA" w:rsidP="00436425">
      <w:pPr>
        <w:pStyle w:val="BodyText"/>
      </w:pPr>
      <w:r>
        <w:rPr>
          <w:sz w:val="22"/>
          <w:szCs w:val="22"/>
        </w:rPr>
        <w:t>To reach at a position where my work is appreciated and I can best utilize my talent and creativity within a challenging working environment.</w:t>
      </w:r>
    </w:p>
    <w:p w:rsidR="006358DA" w:rsidRDefault="006358DA" w:rsidP="00436425">
      <w:pPr>
        <w:pStyle w:val="BodyText"/>
      </w:pPr>
    </w:p>
    <w:p w:rsidR="006358DA" w:rsidRDefault="006358DA" w:rsidP="00436425">
      <w:pPr>
        <w:pStyle w:val="BodyText"/>
        <w:rPr>
          <w:b/>
          <w:bCs/>
          <w:u w:val="single"/>
        </w:rPr>
      </w:pPr>
    </w:p>
    <w:p w:rsidR="007A3254" w:rsidRDefault="007A3254" w:rsidP="00436425">
      <w:pPr>
        <w:pStyle w:val="BodyText"/>
        <w:rPr>
          <w:b/>
          <w:bCs/>
          <w:u w:val="single"/>
        </w:rPr>
      </w:pPr>
    </w:p>
    <w:p w:rsidR="00436425" w:rsidRDefault="00436425" w:rsidP="00436425">
      <w:pPr>
        <w:pStyle w:val="BodyText"/>
        <w:rPr>
          <w:b/>
          <w:bCs/>
          <w:u w:val="single"/>
        </w:rPr>
      </w:pPr>
    </w:p>
    <w:p w:rsidR="00436425" w:rsidRDefault="00436425" w:rsidP="00436425">
      <w:pPr>
        <w:pStyle w:val="BodyText"/>
      </w:pPr>
    </w:p>
    <w:p w:rsidR="00436425" w:rsidRDefault="00436425" w:rsidP="00436425">
      <w:pPr>
        <w:pStyle w:val="BodyText"/>
        <w:rPr>
          <w:b/>
          <w:u w:val="single"/>
        </w:rPr>
      </w:pPr>
      <w:r>
        <w:rPr>
          <w:b/>
          <w:u w:val="single"/>
        </w:rPr>
        <w:t>WORKING EXPERIENCE</w:t>
      </w:r>
    </w:p>
    <w:p w:rsidR="00B126EE" w:rsidRDefault="00B126EE" w:rsidP="00436425">
      <w:pPr>
        <w:pStyle w:val="BodyText"/>
        <w:rPr>
          <w:b/>
          <w:u w:val="single"/>
        </w:rPr>
      </w:pPr>
    </w:p>
    <w:p w:rsidR="00436425" w:rsidRDefault="00436425" w:rsidP="00436425">
      <w:pPr>
        <w:pStyle w:val="BodyText"/>
        <w:rPr>
          <w:b/>
          <w:u w:val="single"/>
        </w:rPr>
      </w:pPr>
    </w:p>
    <w:p w:rsidR="00436425" w:rsidRDefault="00436425" w:rsidP="00436425">
      <w:pPr>
        <w:pStyle w:val="BodyText"/>
        <w:ind w:left="360"/>
        <w:rPr>
          <w:b/>
          <w:bCs/>
          <w:i/>
          <w:iCs/>
        </w:rPr>
      </w:pPr>
    </w:p>
    <w:p w:rsidR="00B126EE" w:rsidRDefault="00B126EE" w:rsidP="00B126EE">
      <w:pPr>
        <w:pStyle w:val="BodyText"/>
        <w:numPr>
          <w:ilvl w:val="0"/>
          <w:numId w:val="20"/>
        </w:numPr>
        <w:rPr>
          <w:bCs/>
          <w:iCs/>
        </w:rPr>
      </w:pPr>
      <w:r>
        <w:t xml:space="preserve">Working with Flexi </w:t>
      </w:r>
      <w:proofErr w:type="spellStart"/>
      <w:r>
        <w:t>Infotech</w:t>
      </w:r>
      <w:proofErr w:type="spellEnd"/>
      <w:r w:rsidR="002339A3">
        <w:t xml:space="preserve"> </w:t>
      </w:r>
      <w:r>
        <w:t xml:space="preserve"> </w:t>
      </w:r>
      <w:proofErr w:type="spellStart"/>
      <w:r>
        <w:t>Pvt</w:t>
      </w:r>
      <w:proofErr w:type="spellEnd"/>
      <w:r w:rsidR="002339A3">
        <w:t xml:space="preserve"> </w:t>
      </w:r>
      <w:r>
        <w:t xml:space="preserve"> Ltd   in insurance division as </w:t>
      </w:r>
      <w:proofErr w:type="spellStart"/>
      <w:r>
        <w:t>Sr</w:t>
      </w:r>
      <w:proofErr w:type="spellEnd"/>
      <w:r>
        <w:t xml:space="preserve">, Executive in Training Department from June 2015 to till </w:t>
      </w:r>
      <w:r w:rsidR="002339A3">
        <w:t>date</w:t>
      </w:r>
    </w:p>
    <w:p w:rsidR="00B126EE" w:rsidRPr="00B126EE" w:rsidRDefault="00B126EE" w:rsidP="00B126EE">
      <w:pPr>
        <w:pStyle w:val="BodyText"/>
        <w:rPr>
          <w:bCs/>
          <w:iCs/>
        </w:rPr>
      </w:pPr>
    </w:p>
    <w:p w:rsidR="00436425" w:rsidRPr="00F4156A" w:rsidRDefault="00B126EE" w:rsidP="00436425">
      <w:pPr>
        <w:pStyle w:val="BodyText"/>
        <w:numPr>
          <w:ilvl w:val="0"/>
          <w:numId w:val="20"/>
        </w:numPr>
        <w:rPr>
          <w:bCs/>
          <w:iCs/>
        </w:rPr>
      </w:pPr>
      <w:r>
        <w:t>Worked</w:t>
      </w:r>
      <w:r w:rsidR="00436425">
        <w:t xml:space="preserve"> with Future care solutions </w:t>
      </w:r>
      <w:proofErr w:type="spellStart"/>
      <w:r w:rsidR="00436425">
        <w:t>Pvt</w:t>
      </w:r>
      <w:proofErr w:type="spellEnd"/>
      <w:r w:rsidR="00436425">
        <w:t xml:space="preserve"> Ltd in insurance d</w:t>
      </w:r>
      <w:r w:rsidR="00982F24">
        <w:t>ivision as t</w:t>
      </w:r>
      <w:r>
        <w:t xml:space="preserve">rainer from mar 2014 to May 2015 </w:t>
      </w:r>
    </w:p>
    <w:p w:rsidR="00436425" w:rsidRPr="006C52EF" w:rsidRDefault="00436425" w:rsidP="00436425">
      <w:pPr>
        <w:pStyle w:val="BodyText"/>
        <w:ind w:left="360"/>
        <w:rPr>
          <w:bCs/>
          <w:iCs/>
        </w:rPr>
      </w:pPr>
    </w:p>
    <w:p w:rsidR="00436425" w:rsidRDefault="00436425" w:rsidP="00436425">
      <w:pPr>
        <w:pStyle w:val="BodyText"/>
        <w:numPr>
          <w:ilvl w:val="0"/>
          <w:numId w:val="20"/>
        </w:numPr>
      </w:pPr>
      <w:r>
        <w:t xml:space="preserve">Worked with  Pegasus  lifestyle </w:t>
      </w:r>
      <w:proofErr w:type="spellStart"/>
      <w:r>
        <w:t>Pvt</w:t>
      </w:r>
      <w:proofErr w:type="spellEnd"/>
      <w:r>
        <w:t xml:space="preserve"> Ltd in insurance division as trainer  from  Nov2012 to Feb 2014</w:t>
      </w:r>
    </w:p>
    <w:p w:rsidR="0076753A" w:rsidRDefault="0076753A" w:rsidP="0076753A">
      <w:pPr>
        <w:pStyle w:val="ListParagraph"/>
      </w:pPr>
    </w:p>
    <w:p w:rsidR="0076753A" w:rsidRDefault="006E5E2F" w:rsidP="00E67E0D">
      <w:pPr>
        <w:pStyle w:val="BodyText"/>
      </w:pPr>
      <w:r>
        <w:t xml:space="preserve"> </w:t>
      </w:r>
    </w:p>
    <w:p w:rsidR="0076753A" w:rsidRDefault="0076753A" w:rsidP="00B126EE">
      <w:pPr>
        <w:pStyle w:val="ListParagraph"/>
        <w:ind w:left="0"/>
      </w:pPr>
    </w:p>
    <w:p w:rsidR="0076753A" w:rsidRDefault="0076753A" w:rsidP="0076753A">
      <w:pPr>
        <w:pStyle w:val="BodyText"/>
      </w:pPr>
    </w:p>
    <w:p w:rsidR="00436425" w:rsidRDefault="00436425" w:rsidP="00436425">
      <w:pPr>
        <w:pStyle w:val="BodyText"/>
        <w:ind w:left="720"/>
      </w:pPr>
    </w:p>
    <w:p w:rsidR="001E1B3A" w:rsidRDefault="001E1B3A" w:rsidP="00436425">
      <w:pPr>
        <w:pStyle w:val="BodyText"/>
      </w:pPr>
    </w:p>
    <w:p w:rsidR="00436425" w:rsidRPr="00436425" w:rsidRDefault="00436425" w:rsidP="00436425">
      <w:pPr>
        <w:pStyle w:val="BodyText"/>
        <w:rPr>
          <w:b/>
          <w:u w:val="single"/>
        </w:rPr>
      </w:pPr>
      <w:r>
        <w:rPr>
          <w:b/>
          <w:u w:val="single"/>
        </w:rPr>
        <w:t>JOB PROFILE</w:t>
      </w:r>
    </w:p>
    <w:p w:rsidR="00436425" w:rsidRDefault="00436425" w:rsidP="00436425">
      <w:pPr>
        <w:pStyle w:val="BodyText"/>
      </w:pPr>
    </w:p>
    <w:p w:rsidR="00436425" w:rsidRDefault="00436425" w:rsidP="00436425">
      <w:pPr>
        <w:pStyle w:val="BodyText"/>
        <w:ind w:left="360"/>
      </w:pPr>
    </w:p>
    <w:p w:rsidR="00436425" w:rsidRDefault="00436425" w:rsidP="00436425">
      <w:pPr>
        <w:pStyle w:val="BodyText"/>
        <w:numPr>
          <w:ilvl w:val="0"/>
          <w:numId w:val="19"/>
        </w:numPr>
        <w:ind w:left="360"/>
        <w:rPr>
          <w:sz w:val="22"/>
        </w:rPr>
      </w:pPr>
      <w:r>
        <w:t>Basic insurance product detail all employees</w:t>
      </w:r>
    </w:p>
    <w:p w:rsidR="00436425" w:rsidRDefault="00436425" w:rsidP="00436425">
      <w:pPr>
        <w:pStyle w:val="BodyText"/>
        <w:numPr>
          <w:ilvl w:val="0"/>
          <w:numId w:val="19"/>
        </w:numPr>
        <w:ind w:left="360"/>
      </w:pPr>
      <w:r>
        <w:t xml:space="preserve">Handling training </w:t>
      </w:r>
      <w:proofErr w:type="spellStart"/>
      <w:r>
        <w:t>employess</w:t>
      </w:r>
      <w:proofErr w:type="spellEnd"/>
      <w:r>
        <w:t xml:space="preserve"> 20-25</w:t>
      </w:r>
    </w:p>
    <w:p w:rsidR="00436425" w:rsidRDefault="00436425" w:rsidP="00436425">
      <w:pPr>
        <w:pStyle w:val="BodyText"/>
        <w:numPr>
          <w:ilvl w:val="0"/>
          <w:numId w:val="19"/>
        </w:numPr>
        <w:ind w:left="360"/>
      </w:pPr>
      <w:r>
        <w:t>Maintaining  test paper of all employees</w:t>
      </w:r>
    </w:p>
    <w:p w:rsidR="00A65FC9" w:rsidRDefault="00436425" w:rsidP="00436425">
      <w:pPr>
        <w:pStyle w:val="BodyText"/>
        <w:numPr>
          <w:ilvl w:val="0"/>
          <w:numId w:val="19"/>
        </w:numPr>
        <w:ind w:left="360"/>
      </w:pPr>
      <w:r>
        <w:t xml:space="preserve">Maintaining  </w:t>
      </w:r>
      <w:proofErr w:type="spellStart"/>
      <w:r>
        <w:t>mis</w:t>
      </w:r>
      <w:proofErr w:type="spellEnd"/>
      <w:r>
        <w:t xml:space="preserve"> records of all employees</w:t>
      </w:r>
    </w:p>
    <w:p w:rsidR="00436425" w:rsidRDefault="003D3487" w:rsidP="00E67E0D">
      <w:pPr>
        <w:pStyle w:val="BodyText"/>
        <w:numPr>
          <w:ilvl w:val="0"/>
          <w:numId w:val="28"/>
        </w:numPr>
        <w:ind w:left="360"/>
      </w:pPr>
      <w:r>
        <w:t xml:space="preserve">P.P.T </w:t>
      </w:r>
    </w:p>
    <w:p w:rsidR="00436425" w:rsidRDefault="00436425" w:rsidP="00436425">
      <w:pPr>
        <w:pStyle w:val="BodyText"/>
      </w:pPr>
    </w:p>
    <w:p w:rsidR="00436425" w:rsidRDefault="00436425" w:rsidP="00436425">
      <w:pPr>
        <w:pStyle w:val="BodyText"/>
      </w:pPr>
    </w:p>
    <w:p w:rsidR="00436425" w:rsidRDefault="00436425" w:rsidP="00436425">
      <w:pPr>
        <w:pStyle w:val="BodyText"/>
      </w:pPr>
    </w:p>
    <w:p w:rsidR="00E67E0D" w:rsidRPr="00E67E0D" w:rsidRDefault="00E67E0D" w:rsidP="00436425">
      <w:pPr>
        <w:pStyle w:val="BodyText"/>
        <w:rPr>
          <w:b/>
          <w:u w:val="single"/>
        </w:rPr>
      </w:pPr>
      <w:proofErr w:type="gramStart"/>
      <w:r>
        <w:rPr>
          <w:b/>
          <w:u w:val="single"/>
        </w:rPr>
        <w:t>ANY  TY</w:t>
      </w:r>
      <w:r w:rsidR="003D3487" w:rsidRPr="00E67E0D">
        <w:rPr>
          <w:b/>
          <w:u w:val="single"/>
        </w:rPr>
        <w:t>PS</w:t>
      </w:r>
      <w:proofErr w:type="gramEnd"/>
      <w:r w:rsidR="003D3487" w:rsidRPr="00E67E0D">
        <w:rPr>
          <w:b/>
          <w:u w:val="single"/>
        </w:rPr>
        <w:t xml:space="preserve"> Of  TR</w:t>
      </w:r>
      <w:r>
        <w:rPr>
          <w:b/>
          <w:u w:val="single"/>
        </w:rPr>
        <w:t>AININ</w:t>
      </w:r>
      <w:r w:rsidR="003D3487" w:rsidRPr="00E67E0D">
        <w:rPr>
          <w:b/>
          <w:u w:val="single"/>
        </w:rPr>
        <w:t>G</w:t>
      </w:r>
    </w:p>
    <w:p w:rsidR="00E67E0D" w:rsidRDefault="00E67E0D" w:rsidP="00436425">
      <w:pPr>
        <w:pStyle w:val="BodyText"/>
      </w:pPr>
    </w:p>
    <w:p w:rsidR="00E67E0D" w:rsidRDefault="003D3487" w:rsidP="00E67E0D">
      <w:pPr>
        <w:pStyle w:val="BodyText"/>
        <w:numPr>
          <w:ilvl w:val="0"/>
          <w:numId w:val="26"/>
        </w:numPr>
      </w:pPr>
      <w:r w:rsidRPr="00E67E0D">
        <w:rPr>
          <w:bCs/>
          <w:sz w:val="22"/>
          <w:szCs w:val="22"/>
        </w:rPr>
        <w:t>Life Insurance</w:t>
      </w:r>
    </w:p>
    <w:p w:rsidR="00E67E0D" w:rsidRDefault="003D3487" w:rsidP="00E67E0D">
      <w:pPr>
        <w:pStyle w:val="BodyText"/>
        <w:numPr>
          <w:ilvl w:val="0"/>
          <w:numId w:val="26"/>
        </w:numPr>
      </w:pPr>
      <w:r w:rsidRPr="00E67E0D">
        <w:rPr>
          <w:bCs/>
          <w:sz w:val="22"/>
          <w:szCs w:val="22"/>
        </w:rPr>
        <w:t>Holiday</w:t>
      </w:r>
      <w:r w:rsidR="00E67E0D">
        <w:rPr>
          <w:bCs/>
          <w:sz w:val="22"/>
          <w:szCs w:val="22"/>
        </w:rPr>
        <w:t xml:space="preserve"> </w:t>
      </w:r>
      <w:r w:rsidRPr="00E67E0D">
        <w:rPr>
          <w:bCs/>
          <w:sz w:val="22"/>
          <w:szCs w:val="22"/>
        </w:rPr>
        <w:t xml:space="preserve"> </w:t>
      </w:r>
      <w:proofErr w:type="spellStart"/>
      <w:r w:rsidRPr="00E67E0D">
        <w:rPr>
          <w:bCs/>
          <w:sz w:val="22"/>
          <w:szCs w:val="22"/>
        </w:rPr>
        <w:t>Packges</w:t>
      </w:r>
      <w:proofErr w:type="spellEnd"/>
      <w:r w:rsidRPr="00E67E0D">
        <w:rPr>
          <w:bCs/>
          <w:sz w:val="22"/>
          <w:szCs w:val="22"/>
        </w:rPr>
        <w:t xml:space="preserve"> </w:t>
      </w:r>
    </w:p>
    <w:p w:rsidR="006358DA" w:rsidRDefault="003D3487" w:rsidP="00E67E0D">
      <w:pPr>
        <w:pStyle w:val="BodyText"/>
        <w:numPr>
          <w:ilvl w:val="0"/>
          <w:numId w:val="26"/>
        </w:numPr>
      </w:pPr>
      <w:r>
        <w:t>Health insurance</w:t>
      </w:r>
    </w:p>
    <w:p w:rsidR="00E67E0D" w:rsidRDefault="003D3487" w:rsidP="00E67E0D">
      <w:pPr>
        <w:pStyle w:val="BodyText"/>
        <w:numPr>
          <w:ilvl w:val="0"/>
          <w:numId w:val="26"/>
        </w:numPr>
      </w:pPr>
      <w:r>
        <w:lastRenderedPageBreak/>
        <w:t>IC_</w:t>
      </w:r>
      <w:r w:rsidR="00982F24">
        <w:t>33</w:t>
      </w:r>
    </w:p>
    <w:p w:rsidR="00E67E0D" w:rsidRDefault="00E67E0D" w:rsidP="00E67E0D">
      <w:pPr>
        <w:pStyle w:val="BodyText"/>
        <w:numPr>
          <w:ilvl w:val="0"/>
          <w:numId w:val="26"/>
        </w:numPr>
      </w:pPr>
      <w:r>
        <w:t>Providing Training to Sales Team</w:t>
      </w:r>
    </w:p>
    <w:p w:rsidR="00982F24" w:rsidRDefault="00E67E0D" w:rsidP="00E67E0D">
      <w:pPr>
        <w:pStyle w:val="BodyText"/>
        <w:numPr>
          <w:ilvl w:val="0"/>
          <w:numId w:val="26"/>
        </w:numPr>
      </w:pPr>
      <w:r>
        <w:t xml:space="preserve">Agents Tearing  </w:t>
      </w:r>
      <w:r w:rsidR="00982F24">
        <w:tab/>
      </w:r>
      <w:r w:rsidR="00982F24">
        <w:tab/>
      </w:r>
      <w:r w:rsidR="00982F24">
        <w:tab/>
      </w:r>
      <w:r w:rsidR="00982F24">
        <w:tab/>
      </w:r>
      <w:r w:rsidR="00982F24">
        <w:tab/>
      </w:r>
      <w:r w:rsidR="00982F24">
        <w:tab/>
      </w:r>
      <w:r w:rsidR="00982F24">
        <w:br/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:rsidR="00982F24" w:rsidRDefault="00982F24" w:rsidP="00982F24">
      <w:pPr>
        <w:pStyle w:val="BodyText"/>
      </w:pPr>
    </w:p>
    <w:p w:rsidR="00E67E0D" w:rsidRDefault="00E67E0D" w:rsidP="00982F24">
      <w:pPr>
        <w:pStyle w:val="BodyText"/>
      </w:pPr>
    </w:p>
    <w:p w:rsidR="00982F24" w:rsidRDefault="00982F24" w:rsidP="00982F24">
      <w:pPr>
        <w:pStyle w:val="BodyText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ACADEMIC QUALIFICATION</w:t>
      </w:r>
    </w:p>
    <w:p w:rsidR="00982F24" w:rsidRDefault="00982F24" w:rsidP="00982F24">
      <w:pPr>
        <w:pStyle w:val="BodyText"/>
        <w:rPr>
          <w:b/>
          <w:bCs/>
          <w:sz w:val="22"/>
          <w:szCs w:val="22"/>
          <w:u w:val="single"/>
        </w:rPr>
      </w:pPr>
    </w:p>
    <w:p w:rsidR="00982F24" w:rsidRPr="00A221AE" w:rsidRDefault="00982F24" w:rsidP="00982F24">
      <w:pPr>
        <w:pStyle w:val="BodyText"/>
        <w:numPr>
          <w:ilvl w:val="0"/>
          <w:numId w:val="19"/>
        </w:numPr>
        <w:ind w:left="360"/>
      </w:pPr>
      <w:r>
        <w:rPr>
          <w:sz w:val="22"/>
          <w:szCs w:val="22"/>
        </w:rPr>
        <w:t>Pursued BA (PASS) FROM  I.G.N.O.U</w:t>
      </w:r>
    </w:p>
    <w:p w:rsidR="00982F24" w:rsidRPr="00CA7F57" w:rsidRDefault="00982F24" w:rsidP="00982F24">
      <w:pPr>
        <w:pStyle w:val="BodyText"/>
        <w:numPr>
          <w:ilvl w:val="0"/>
          <w:numId w:val="19"/>
        </w:numPr>
        <w:ind w:left="360"/>
      </w:pPr>
      <w:r>
        <w:rPr>
          <w:sz w:val="22"/>
          <w:szCs w:val="22"/>
        </w:rPr>
        <w:t>Intermediate From N.I.O.S</w:t>
      </w:r>
      <w:r w:rsidRPr="00CA7F57">
        <w:rPr>
          <w:sz w:val="22"/>
          <w:szCs w:val="22"/>
        </w:rPr>
        <w:t xml:space="preserve"> with </w:t>
      </w:r>
      <w:r>
        <w:rPr>
          <w:sz w:val="22"/>
          <w:szCs w:val="22"/>
        </w:rPr>
        <w:t>Arts</w:t>
      </w:r>
      <w:r w:rsidRPr="00CA7F57">
        <w:rPr>
          <w:sz w:val="22"/>
          <w:szCs w:val="22"/>
        </w:rPr>
        <w:t xml:space="preserve"> Stream </w:t>
      </w:r>
      <w:r>
        <w:rPr>
          <w:sz w:val="22"/>
          <w:szCs w:val="22"/>
        </w:rPr>
        <w:t>2012</w:t>
      </w:r>
    </w:p>
    <w:p w:rsidR="00982F24" w:rsidRPr="00436425" w:rsidRDefault="00982F24" w:rsidP="00982F24">
      <w:pPr>
        <w:pStyle w:val="BodyText"/>
        <w:numPr>
          <w:ilvl w:val="0"/>
          <w:numId w:val="19"/>
        </w:numPr>
        <w:ind w:left="360"/>
      </w:pPr>
      <w:r>
        <w:rPr>
          <w:sz w:val="22"/>
          <w:szCs w:val="22"/>
        </w:rPr>
        <w:t>Matriculation from N.I.O.S</w:t>
      </w:r>
      <w:r w:rsidRPr="00CA7F57">
        <w:rPr>
          <w:sz w:val="22"/>
          <w:szCs w:val="22"/>
        </w:rPr>
        <w:t xml:space="preserve"> in </w:t>
      </w:r>
      <w:r>
        <w:rPr>
          <w:sz w:val="22"/>
          <w:szCs w:val="22"/>
        </w:rPr>
        <w:t>2010</w:t>
      </w:r>
    </w:p>
    <w:p w:rsidR="00982F24" w:rsidRDefault="00982F24" w:rsidP="00982F24">
      <w:pPr>
        <w:pStyle w:val="BodyText"/>
        <w:rPr>
          <w:b/>
          <w:bCs/>
          <w:sz w:val="22"/>
          <w:szCs w:val="22"/>
          <w:u w:val="single"/>
        </w:rPr>
      </w:pPr>
    </w:p>
    <w:p w:rsidR="00982F24" w:rsidRDefault="00982F24" w:rsidP="00982F24">
      <w:pPr>
        <w:pStyle w:val="BodyText"/>
        <w:rPr>
          <w:b/>
          <w:bCs/>
          <w:sz w:val="22"/>
          <w:szCs w:val="22"/>
          <w:u w:val="single"/>
        </w:rPr>
      </w:pPr>
    </w:p>
    <w:p w:rsidR="00982F24" w:rsidRDefault="00982F24" w:rsidP="00982F24">
      <w:pPr>
        <w:pStyle w:val="BodyText"/>
        <w:rPr>
          <w:b/>
          <w:bCs/>
          <w:sz w:val="22"/>
          <w:szCs w:val="22"/>
          <w:u w:val="single"/>
        </w:rPr>
      </w:pPr>
    </w:p>
    <w:p w:rsidR="00982F24" w:rsidRDefault="00982F24" w:rsidP="00982F24">
      <w:pPr>
        <w:pStyle w:val="BodyText"/>
        <w:rPr>
          <w:b/>
          <w:bCs/>
          <w:sz w:val="22"/>
          <w:szCs w:val="22"/>
          <w:u w:val="single"/>
        </w:rPr>
      </w:pPr>
    </w:p>
    <w:p w:rsidR="00982F24" w:rsidRDefault="00982F24" w:rsidP="00982F24">
      <w:pPr>
        <w:pStyle w:val="BodyText"/>
        <w:rPr>
          <w:b/>
          <w:bCs/>
          <w:sz w:val="22"/>
          <w:szCs w:val="22"/>
          <w:u w:val="single"/>
        </w:rPr>
      </w:pPr>
    </w:p>
    <w:p w:rsidR="00982F24" w:rsidRDefault="00982F24" w:rsidP="00982F24">
      <w:pPr>
        <w:pStyle w:val="BodyText"/>
        <w:rPr>
          <w:b/>
          <w:bCs/>
          <w:sz w:val="22"/>
          <w:szCs w:val="22"/>
          <w:u w:val="single"/>
        </w:rPr>
      </w:pPr>
    </w:p>
    <w:p w:rsidR="00982F24" w:rsidRDefault="00982F24" w:rsidP="00982F24">
      <w:pPr>
        <w:pStyle w:val="BodyText"/>
        <w:rPr>
          <w:b/>
          <w:bCs/>
          <w:sz w:val="22"/>
          <w:szCs w:val="22"/>
          <w:u w:val="single"/>
        </w:rPr>
      </w:pPr>
    </w:p>
    <w:p w:rsidR="00982F24" w:rsidRDefault="00982F24" w:rsidP="00982F24">
      <w:pPr>
        <w:pStyle w:val="BodyText"/>
      </w:pPr>
      <w:r>
        <w:rPr>
          <w:b/>
          <w:bCs/>
          <w:sz w:val="22"/>
          <w:szCs w:val="22"/>
          <w:u w:val="single"/>
        </w:rPr>
        <w:t>PERSONAL PROFILE:</w:t>
      </w:r>
    </w:p>
    <w:p w:rsidR="00982F24" w:rsidRDefault="00982F24" w:rsidP="00982F24">
      <w:pPr>
        <w:pStyle w:val="BodyText"/>
      </w:pPr>
    </w:p>
    <w:p w:rsidR="00982F24" w:rsidRDefault="00982F24" w:rsidP="00982F24">
      <w:pPr>
        <w:pStyle w:val="BodyText"/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30.07.1992</w:t>
      </w:r>
    </w:p>
    <w:p w:rsidR="00982F24" w:rsidRDefault="00982F24" w:rsidP="00982F24">
      <w:pPr>
        <w:pStyle w:val="BodyText"/>
      </w:pPr>
    </w:p>
    <w:p w:rsidR="00982F24" w:rsidRDefault="00982F24" w:rsidP="00982F24"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t xml:space="preserve">Mr. </w:t>
      </w:r>
      <w:proofErr w:type="spellStart"/>
      <w:r>
        <w:t>Jagdish</w:t>
      </w:r>
      <w:proofErr w:type="spellEnd"/>
      <w:r>
        <w:t xml:space="preserve"> Bajaj</w:t>
      </w:r>
    </w:p>
    <w:p w:rsidR="00982F24" w:rsidRDefault="00982F24" w:rsidP="00982F24">
      <w:pPr>
        <w:pStyle w:val="BodyText"/>
      </w:pPr>
    </w:p>
    <w:p w:rsidR="00982F24" w:rsidRDefault="00982F24" w:rsidP="00982F24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Indian</w:t>
      </w:r>
    </w:p>
    <w:p w:rsidR="00982F24" w:rsidRDefault="00982F24" w:rsidP="00982F24">
      <w:pPr>
        <w:pStyle w:val="BodyText"/>
      </w:pPr>
    </w:p>
    <w:p w:rsidR="00982F24" w:rsidRDefault="00982F24" w:rsidP="00982F24">
      <w:pPr>
        <w:pStyle w:val="BodyText"/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Single</w:t>
      </w:r>
    </w:p>
    <w:p w:rsidR="00982F24" w:rsidRDefault="00982F24" w:rsidP="00982F24">
      <w:pPr>
        <w:pStyle w:val="BodyText"/>
      </w:pPr>
    </w:p>
    <w:p w:rsidR="00982F24" w:rsidRDefault="00982F24" w:rsidP="00982F24">
      <w:pPr>
        <w:pStyle w:val="BodyText"/>
      </w:pPr>
      <w:r>
        <w:rPr>
          <w:sz w:val="22"/>
          <w:szCs w:val="22"/>
        </w:rPr>
        <w:t>Languages Known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English &amp; Hindi, Punjabi</w:t>
      </w:r>
    </w:p>
    <w:p w:rsidR="00982F24" w:rsidRDefault="00982F24" w:rsidP="00982F24">
      <w:pPr>
        <w:pStyle w:val="BodyText"/>
      </w:pPr>
    </w:p>
    <w:p w:rsidR="00982F24" w:rsidRDefault="00982F24" w:rsidP="00982F24">
      <w:pPr>
        <w:pStyle w:val="BodyText"/>
      </w:pPr>
    </w:p>
    <w:p w:rsidR="00982F24" w:rsidRDefault="00982F24" w:rsidP="00982F24">
      <w:pPr>
        <w:pStyle w:val="BodyText"/>
        <w:jc w:val="both"/>
      </w:pPr>
    </w:p>
    <w:p w:rsidR="00982F24" w:rsidRDefault="00982F24" w:rsidP="00982F24">
      <w:pPr>
        <w:pStyle w:val="BodyText"/>
        <w:jc w:val="both"/>
      </w:pPr>
    </w:p>
    <w:p w:rsidR="00982F24" w:rsidRDefault="00982F24" w:rsidP="00982F24">
      <w:pPr>
        <w:pStyle w:val="BodyText"/>
        <w:jc w:val="both"/>
      </w:pPr>
    </w:p>
    <w:p w:rsidR="00982F24" w:rsidRDefault="00982F24" w:rsidP="00982F24">
      <w:pPr>
        <w:pStyle w:val="BodyText"/>
        <w:jc w:val="both"/>
      </w:pPr>
    </w:p>
    <w:p w:rsidR="00982F24" w:rsidRDefault="00982F24" w:rsidP="00982F24">
      <w:pPr>
        <w:pStyle w:val="BodyText"/>
        <w:jc w:val="both"/>
      </w:pPr>
      <w:r>
        <w:t>SHUBHAM BAJAJ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358DA" w:rsidRPr="003D3487" w:rsidRDefault="006358DA" w:rsidP="003D3487"/>
    <w:p w:rsidR="006358DA" w:rsidRDefault="006358DA" w:rsidP="00436425">
      <w:pPr>
        <w:pStyle w:val="BodyText"/>
      </w:pPr>
    </w:p>
    <w:p w:rsidR="00982F24" w:rsidRDefault="00982F24" w:rsidP="00982F24">
      <w:pPr>
        <w:pStyle w:val="BodyText"/>
        <w:jc w:val="center"/>
      </w:pPr>
    </w:p>
    <w:p w:rsidR="00982F24" w:rsidRDefault="00982F24" w:rsidP="00982F24">
      <w:pPr>
        <w:pStyle w:val="BodyText"/>
        <w:jc w:val="center"/>
      </w:pPr>
    </w:p>
    <w:p w:rsidR="00982F24" w:rsidRDefault="00982F24" w:rsidP="00982F24">
      <w:pPr>
        <w:pStyle w:val="BodyText"/>
        <w:ind w:left="3545" w:firstLine="709"/>
        <w:rPr>
          <w:b/>
          <w:bCs/>
          <w:u w:val="single"/>
        </w:rPr>
      </w:pPr>
    </w:p>
    <w:p w:rsidR="00982F24" w:rsidRDefault="00982F24" w:rsidP="00982F24">
      <w:pPr>
        <w:pStyle w:val="BodyText"/>
        <w:ind w:left="3545" w:firstLine="709"/>
        <w:rPr>
          <w:b/>
          <w:bCs/>
          <w:u w:val="single"/>
        </w:rPr>
      </w:pPr>
    </w:p>
    <w:p w:rsidR="00982F24" w:rsidRDefault="00982F24" w:rsidP="00982F24">
      <w:pPr>
        <w:pStyle w:val="BodyText"/>
      </w:pPr>
    </w:p>
    <w:p w:rsidR="00982F24" w:rsidRDefault="00982F24" w:rsidP="00982F24">
      <w:pPr>
        <w:pStyle w:val="BodyText"/>
      </w:pPr>
    </w:p>
    <w:p w:rsidR="00982F24" w:rsidRDefault="00982F24" w:rsidP="00982F24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 xml:space="preserve">                                                                                                        </w:t>
      </w:r>
    </w:p>
    <w:p w:rsidR="00982F24" w:rsidRPr="00982F24" w:rsidRDefault="00982F24" w:rsidP="00982F24">
      <w:pPr>
        <w:pStyle w:val="BodyText"/>
      </w:pPr>
      <w:r>
        <w:t xml:space="preserve">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358DA" w:rsidRDefault="006358DA" w:rsidP="00436425">
      <w:pPr>
        <w:pStyle w:val="BodyText"/>
      </w:pPr>
    </w:p>
    <w:p w:rsidR="006358DA" w:rsidRDefault="006358DA" w:rsidP="00CA7F57">
      <w:pPr>
        <w:pStyle w:val="BodyText"/>
        <w:jc w:val="both"/>
      </w:pPr>
    </w:p>
    <w:p w:rsidR="006358DA" w:rsidRDefault="006358DA" w:rsidP="00CA7F57">
      <w:pPr>
        <w:pStyle w:val="BodyText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358DA" w:rsidSect="00A56F1A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ar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</w:pPr>
      <w:rPr>
        <w:rFonts w:ascii="Symbol" w:hAnsi="Symbol"/>
        <w:sz w:val="18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</w:pPr>
      <w:rPr>
        <w:rFonts w:ascii="Symbol" w:hAnsi="Symbol"/>
        <w:sz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</w:pPr>
      <w:rPr>
        <w:rFonts w:ascii="Symbol" w:hAnsi="Symbol"/>
        <w:sz w:val="18"/>
      </w:rPr>
    </w:lvl>
  </w:abstractNum>
  <w:abstractNum w:abstractNumId="2">
    <w:nsid w:val="00000003"/>
    <w:multiLevelType w:val="multilevel"/>
    <w:tmpl w:val="00000003"/>
    <w:lvl w:ilvl="0">
      <w:start w:val="1"/>
      <w:numFmt w:val="lowerRoman"/>
      <w:lvlText w:val="%1."/>
      <w:lvlJc w:val="left"/>
      <w:pPr>
        <w:tabs>
          <w:tab w:val="num" w:pos="707"/>
        </w:tabs>
      </w:pPr>
      <w:rPr>
        <w:rFonts w:cs="Times New Roman"/>
      </w:rPr>
    </w:lvl>
    <w:lvl w:ilvl="1">
      <w:start w:val="1"/>
      <w:numFmt w:val="lowerRoman"/>
      <w:lvlText w:val="%2."/>
      <w:lvlJc w:val="left"/>
      <w:pPr>
        <w:tabs>
          <w:tab w:val="num" w:pos="1414"/>
        </w:tabs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21"/>
        </w:tabs>
      </w:pPr>
      <w:rPr>
        <w:rFonts w:cs="Times New Roman"/>
      </w:rPr>
    </w:lvl>
    <w:lvl w:ilvl="3">
      <w:start w:val="1"/>
      <w:numFmt w:val="lowerRoman"/>
      <w:lvlText w:val="%4."/>
      <w:lvlJc w:val="left"/>
      <w:pPr>
        <w:tabs>
          <w:tab w:val="num" w:pos="2828"/>
        </w:tabs>
      </w:pPr>
      <w:rPr>
        <w:rFonts w:cs="Times New Roman"/>
      </w:rPr>
    </w:lvl>
    <w:lvl w:ilvl="4">
      <w:start w:val="1"/>
      <w:numFmt w:val="lowerRoman"/>
      <w:lvlText w:val="%5."/>
      <w:lvlJc w:val="left"/>
      <w:pPr>
        <w:tabs>
          <w:tab w:val="num" w:pos="3535"/>
        </w:tabs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242"/>
        </w:tabs>
      </w:pPr>
      <w:rPr>
        <w:rFonts w:cs="Times New Roman"/>
      </w:rPr>
    </w:lvl>
    <w:lvl w:ilvl="6">
      <w:start w:val="1"/>
      <w:numFmt w:val="lowerRoman"/>
      <w:lvlText w:val="%7."/>
      <w:lvlJc w:val="left"/>
      <w:pPr>
        <w:tabs>
          <w:tab w:val="num" w:pos="4949"/>
        </w:tabs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5656"/>
        </w:tabs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363"/>
        </w:tabs>
      </w:pPr>
      <w:rPr>
        <w:rFonts w:cs="Times New Roman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4">
    <w:nsid w:val="04D215BE"/>
    <w:multiLevelType w:val="multilevel"/>
    <w:tmpl w:val="C85AD4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33299"/>
    <w:multiLevelType w:val="hybridMultilevel"/>
    <w:tmpl w:val="B7DE6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B6A0A"/>
    <w:multiLevelType w:val="hybridMultilevel"/>
    <w:tmpl w:val="9E28F4A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6F327F"/>
    <w:multiLevelType w:val="hybridMultilevel"/>
    <w:tmpl w:val="C85A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83472"/>
    <w:multiLevelType w:val="hybridMultilevel"/>
    <w:tmpl w:val="857AFC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57165"/>
    <w:multiLevelType w:val="hybridMultilevel"/>
    <w:tmpl w:val="1D70C50A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C42AEA"/>
    <w:multiLevelType w:val="hybridMultilevel"/>
    <w:tmpl w:val="F81CE93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560714"/>
    <w:multiLevelType w:val="hybridMultilevel"/>
    <w:tmpl w:val="7BD621A8"/>
    <w:lvl w:ilvl="0" w:tplc="E01069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8C0117"/>
    <w:multiLevelType w:val="hybridMultilevel"/>
    <w:tmpl w:val="1FAC95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7858E1"/>
    <w:multiLevelType w:val="hybridMultilevel"/>
    <w:tmpl w:val="01C8B6B8"/>
    <w:lvl w:ilvl="0" w:tplc="4F24B144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BA47A3"/>
    <w:multiLevelType w:val="hybridMultilevel"/>
    <w:tmpl w:val="DE3C5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080D2C"/>
    <w:multiLevelType w:val="hybridMultilevel"/>
    <w:tmpl w:val="1ACEC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4B4232"/>
    <w:multiLevelType w:val="hybridMultilevel"/>
    <w:tmpl w:val="7A8A76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B974BD"/>
    <w:multiLevelType w:val="hybridMultilevel"/>
    <w:tmpl w:val="8CC00562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8">
    <w:nsid w:val="59253A66"/>
    <w:multiLevelType w:val="hybridMultilevel"/>
    <w:tmpl w:val="2FBA5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23623B"/>
    <w:multiLevelType w:val="hybridMultilevel"/>
    <w:tmpl w:val="78723A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DD4505"/>
    <w:multiLevelType w:val="hybridMultilevel"/>
    <w:tmpl w:val="46523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232A21"/>
    <w:multiLevelType w:val="hybridMultilevel"/>
    <w:tmpl w:val="BC3239D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66BCD"/>
    <w:multiLevelType w:val="hybridMultilevel"/>
    <w:tmpl w:val="C3AC4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B4150E"/>
    <w:multiLevelType w:val="hybridMultilevel"/>
    <w:tmpl w:val="224E8184"/>
    <w:lvl w:ilvl="0" w:tplc="898AD2BC">
      <w:start w:val="1"/>
      <w:numFmt w:val="decimal"/>
      <w:lvlText w:val="%1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B30D9A"/>
    <w:multiLevelType w:val="hybridMultilevel"/>
    <w:tmpl w:val="6386A0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4510664"/>
    <w:multiLevelType w:val="hybridMultilevel"/>
    <w:tmpl w:val="D59AEE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A15DAA"/>
    <w:multiLevelType w:val="hybridMultilevel"/>
    <w:tmpl w:val="056074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5F382E"/>
    <w:multiLevelType w:val="hybridMultilevel"/>
    <w:tmpl w:val="E4FAF8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E71799"/>
    <w:multiLevelType w:val="hybridMultilevel"/>
    <w:tmpl w:val="D688D802"/>
    <w:lvl w:ilvl="0" w:tplc="40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7"/>
  </w:num>
  <w:num w:numId="6">
    <w:abstractNumId w:val="7"/>
  </w:num>
  <w:num w:numId="7">
    <w:abstractNumId w:val="22"/>
  </w:num>
  <w:num w:numId="8">
    <w:abstractNumId w:val="11"/>
  </w:num>
  <w:num w:numId="9">
    <w:abstractNumId w:val="4"/>
  </w:num>
  <w:num w:numId="10">
    <w:abstractNumId w:val="16"/>
  </w:num>
  <w:num w:numId="11">
    <w:abstractNumId w:val="17"/>
  </w:num>
  <w:num w:numId="12">
    <w:abstractNumId w:val="24"/>
  </w:num>
  <w:num w:numId="13">
    <w:abstractNumId w:val="10"/>
  </w:num>
  <w:num w:numId="14">
    <w:abstractNumId w:val="5"/>
  </w:num>
  <w:num w:numId="15">
    <w:abstractNumId w:val="20"/>
  </w:num>
  <w:num w:numId="16">
    <w:abstractNumId w:val="15"/>
  </w:num>
  <w:num w:numId="17">
    <w:abstractNumId w:val="9"/>
  </w:num>
  <w:num w:numId="18">
    <w:abstractNumId w:val="18"/>
  </w:num>
  <w:num w:numId="19">
    <w:abstractNumId w:val="28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6"/>
  </w:num>
  <w:num w:numId="25">
    <w:abstractNumId w:val="14"/>
  </w:num>
  <w:num w:numId="26">
    <w:abstractNumId w:val="25"/>
  </w:num>
  <w:num w:numId="27">
    <w:abstractNumId w:val="23"/>
  </w:num>
  <w:num w:numId="28">
    <w:abstractNumId w:val="21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9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</w:foot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4FFC"/>
    <w:rsid w:val="00041782"/>
    <w:rsid w:val="0008676F"/>
    <w:rsid w:val="000A6DE7"/>
    <w:rsid w:val="000B05C0"/>
    <w:rsid w:val="000B0C64"/>
    <w:rsid w:val="000B7D0A"/>
    <w:rsid w:val="000D4D31"/>
    <w:rsid w:val="000E419A"/>
    <w:rsid w:val="000E4DA6"/>
    <w:rsid w:val="000F0DAC"/>
    <w:rsid w:val="001046BF"/>
    <w:rsid w:val="001210F9"/>
    <w:rsid w:val="00121A6B"/>
    <w:rsid w:val="00174966"/>
    <w:rsid w:val="001756FF"/>
    <w:rsid w:val="001957E9"/>
    <w:rsid w:val="001A00B9"/>
    <w:rsid w:val="001B6922"/>
    <w:rsid w:val="001E1225"/>
    <w:rsid w:val="001E1B3A"/>
    <w:rsid w:val="002057D2"/>
    <w:rsid w:val="00220CEC"/>
    <w:rsid w:val="00226666"/>
    <w:rsid w:val="00231BA1"/>
    <w:rsid w:val="002339A3"/>
    <w:rsid w:val="002402C1"/>
    <w:rsid w:val="00253555"/>
    <w:rsid w:val="00262404"/>
    <w:rsid w:val="002964FF"/>
    <w:rsid w:val="002A1B47"/>
    <w:rsid w:val="002B1A82"/>
    <w:rsid w:val="0031551A"/>
    <w:rsid w:val="0032165C"/>
    <w:rsid w:val="00331FD8"/>
    <w:rsid w:val="00352B66"/>
    <w:rsid w:val="0038671B"/>
    <w:rsid w:val="0039617E"/>
    <w:rsid w:val="003D3487"/>
    <w:rsid w:val="003F29D1"/>
    <w:rsid w:val="003F4F74"/>
    <w:rsid w:val="004139F2"/>
    <w:rsid w:val="00436425"/>
    <w:rsid w:val="00455004"/>
    <w:rsid w:val="004A3241"/>
    <w:rsid w:val="004B13BA"/>
    <w:rsid w:val="004C32D3"/>
    <w:rsid w:val="004F1F12"/>
    <w:rsid w:val="00522C62"/>
    <w:rsid w:val="0055684E"/>
    <w:rsid w:val="005875D9"/>
    <w:rsid w:val="005A1B88"/>
    <w:rsid w:val="005A33D5"/>
    <w:rsid w:val="00606224"/>
    <w:rsid w:val="00624C58"/>
    <w:rsid w:val="006358DA"/>
    <w:rsid w:val="006479C6"/>
    <w:rsid w:val="006951E1"/>
    <w:rsid w:val="006D387D"/>
    <w:rsid w:val="006D4F34"/>
    <w:rsid w:val="006E3419"/>
    <w:rsid w:val="006E3676"/>
    <w:rsid w:val="006E5E2F"/>
    <w:rsid w:val="00730572"/>
    <w:rsid w:val="0076753A"/>
    <w:rsid w:val="00796855"/>
    <w:rsid w:val="007A1CF0"/>
    <w:rsid w:val="007A3254"/>
    <w:rsid w:val="007F26A2"/>
    <w:rsid w:val="007F4E0B"/>
    <w:rsid w:val="008113D1"/>
    <w:rsid w:val="00833C72"/>
    <w:rsid w:val="0086222D"/>
    <w:rsid w:val="00864DD1"/>
    <w:rsid w:val="00876789"/>
    <w:rsid w:val="008C0199"/>
    <w:rsid w:val="008E13ED"/>
    <w:rsid w:val="008E4FFC"/>
    <w:rsid w:val="0093097F"/>
    <w:rsid w:val="0095395E"/>
    <w:rsid w:val="009741F7"/>
    <w:rsid w:val="0097425A"/>
    <w:rsid w:val="00982F24"/>
    <w:rsid w:val="009A0F7E"/>
    <w:rsid w:val="009C09AD"/>
    <w:rsid w:val="00A12205"/>
    <w:rsid w:val="00A221AE"/>
    <w:rsid w:val="00A56F1A"/>
    <w:rsid w:val="00A65FC9"/>
    <w:rsid w:val="00A81F8B"/>
    <w:rsid w:val="00A86D3C"/>
    <w:rsid w:val="00AC5A4A"/>
    <w:rsid w:val="00AD47D2"/>
    <w:rsid w:val="00AF2EDF"/>
    <w:rsid w:val="00B05E3C"/>
    <w:rsid w:val="00B126EE"/>
    <w:rsid w:val="00B144F2"/>
    <w:rsid w:val="00B16D3A"/>
    <w:rsid w:val="00B277F5"/>
    <w:rsid w:val="00B37D79"/>
    <w:rsid w:val="00B41CFB"/>
    <w:rsid w:val="00B439BB"/>
    <w:rsid w:val="00B47E75"/>
    <w:rsid w:val="00B6135F"/>
    <w:rsid w:val="00B8496B"/>
    <w:rsid w:val="00B90E73"/>
    <w:rsid w:val="00B96CE2"/>
    <w:rsid w:val="00BA40EC"/>
    <w:rsid w:val="00BC2E9F"/>
    <w:rsid w:val="00BE67F3"/>
    <w:rsid w:val="00BF4CAD"/>
    <w:rsid w:val="00BF73DE"/>
    <w:rsid w:val="00C01B8E"/>
    <w:rsid w:val="00C03C32"/>
    <w:rsid w:val="00C2050E"/>
    <w:rsid w:val="00C55EF4"/>
    <w:rsid w:val="00C60C54"/>
    <w:rsid w:val="00C83FB6"/>
    <w:rsid w:val="00C87CF1"/>
    <w:rsid w:val="00CA603D"/>
    <w:rsid w:val="00CA7F57"/>
    <w:rsid w:val="00CB1F3B"/>
    <w:rsid w:val="00D62E76"/>
    <w:rsid w:val="00D77B59"/>
    <w:rsid w:val="00E03793"/>
    <w:rsid w:val="00E114C9"/>
    <w:rsid w:val="00E504B4"/>
    <w:rsid w:val="00E5068B"/>
    <w:rsid w:val="00E67E0D"/>
    <w:rsid w:val="00E818B9"/>
    <w:rsid w:val="00EA5FF7"/>
    <w:rsid w:val="00EE630A"/>
    <w:rsid w:val="00EF1BBD"/>
    <w:rsid w:val="00F356C4"/>
    <w:rsid w:val="00F56AFB"/>
    <w:rsid w:val="00F63F47"/>
    <w:rsid w:val="00F854CB"/>
    <w:rsid w:val="00FB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6F1A"/>
    <w:pPr>
      <w:widowControl w:val="0"/>
      <w:suppressAutoHyphens/>
    </w:pPr>
    <w:rPr>
      <w:sz w:val="24"/>
      <w:szCs w:val="24"/>
      <w:lang w:val="en-US" w:eastAsia="en-US"/>
    </w:rPr>
  </w:style>
  <w:style w:type="paragraph" w:styleId="Heading1">
    <w:name w:val="heading 1"/>
    <w:basedOn w:val="Heading"/>
    <w:next w:val="BodyText"/>
    <w:link w:val="Heading1Char"/>
    <w:qFormat/>
    <w:rsid w:val="00A56F1A"/>
    <w:pPr>
      <w:numPr>
        <w:numId w:val="4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rsid w:val="00A56F1A"/>
    <w:pPr>
      <w:numPr>
        <w:ilvl w:val="1"/>
        <w:numId w:val="4"/>
      </w:numPr>
      <w:outlineLvl w:val="1"/>
    </w:pPr>
    <w:rPr>
      <w:rFonts w:ascii="Times New Roman" w:hAnsi="Times New Roman" w:cs="Times New Roman"/>
      <w:b/>
      <w:bCs/>
      <w:i/>
      <w:iCs/>
    </w:rPr>
  </w:style>
  <w:style w:type="paragraph" w:styleId="Heading3">
    <w:name w:val="heading 3"/>
    <w:basedOn w:val="Heading"/>
    <w:next w:val="BodyText"/>
    <w:link w:val="Heading3Char"/>
    <w:qFormat/>
    <w:rsid w:val="00A56F1A"/>
    <w:pPr>
      <w:numPr>
        <w:ilvl w:val="2"/>
        <w:numId w:val="4"/>
      </w:numPr>
      <w:outlineLvl w:val="2"/>
    </w:pPr>
    <w:rPr>
      <w:rFonts w:ascii="Times New Roman" w:hAnsi="Times New Roman" w:cs="Times New Roman"/>
      <w:b/>
      <w:bCs/>
      <w:sz w:val="26"/>
      <w:szCs w:val="26"/>
    </w:rPr>
  </w:style>
  <w:style w:type="paragraph" w:styleId="Heading4">
    <w:name w:val="heading 4"/>
    <w:basedOn w:val="Heading"/>
    <w:next w:val="BodyText"/>
    <w:link w:val="Heading4Char"/>
    <w:qFormat/>
    <w:rsid w:val="00A56F1A"/>
    <w:pPr>
      <w:numPr>
        <w:ilvl w:val="3"/>
        <w:numId w:val="4"/>
      </w:numPr>
      <w:outlineLvl w:val="3"/>
    </w:pPr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link w:val="Heading5Char"/>
    <w:qFormat/>
    <w:rsid w:val="00A56F1A"/>
    <w:pPr>
      <w:numPr>
        <w:ilvl w:val="4"/>
        <w:numId w:val="4"/>
      </w:numPr>
      <w:outlineLvl w:val="4"/>
    </w:pPr>
    <w:rPr>
      <w:rFonts w:ascii="Times New Roman" w:hAnsi="Times New Roman" w:cs="Times New Roman"/>
      <w:b/>
      <w:bCs/>
      <w:sz w:val="22"/>
      <w:szCs w:val="22"/>
    </w:rPr>
  </w:style>
  <w:style w:type="paragraph" w:styleId="Heading6">
    <w:name w:val="heading 6"/>
    <w:basedOn w:val="Heading"/>
    <w:next w:val="BodyText"/>
    <w:link w:val="Heading6Char"/>
    <w:qFormat/>
    <w:rsid w:val="00A56F1A"/>
    <w:pPr>
      <w:numPr>
        <w:ilvl w:val="5"/>
        <w:numId w:val="4"/>
      </w:numPr>
      <w:outlineLvl w:val="5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basedOn w:val="DefaultParagraphFont"/>
    <w:link w:val="Heading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locked/>
    <w:rPr>
      <w:rFonts w:ascii="Calibri" w:hAnsi="Calibri" w:cs="Times New Roman"/>
      <w:b/>
      <w:bCs/>
    </w:rPr>
  </w:style>
  <w:style w:type="character" w:customStyle="1" w:styleId="EndnoteCharacters">
    <w:name w:val="Endnote Characters"/>
    <w:rsid w:val="00A56F1A"/>
  </w:style>
  <w:style w:type="character" w:customStyle="1" w:styleId="FootnoteCharacters">
    <w:name w:val="Footnote Characters"/>
    <w:rsid w:val="00A56F1A"/>
  </w:style>
  <w:style w:type="character" w:styleId="Hyperlink">
    <w:name w:val="Hyperlink"/>
    <w:basedOn w:val="DefaultParagraphFont"/>
    <w:rsid w:val="00A56F1A"/>
    <w:rPr>
      <w:rFonts w:cs="Times New Roman"/>
      <w:color w:val="000080"/>
      <w:u w:val="single"/>
    </w:rPr>
  </w:style>
  <w:style w:type="character" w:customStyle="1" w:styleId="Bullets">
    <w:name w:val="Bullets"/>
    <w:rsid w:val="00A56F1A"/>
    <w:rPr>
      <w:rFonts w:ascii="StarSymbol" w:hAnsi="StarSymbol"/>
      <w:sz w:val="18"/>
    </w:rPr>
  </w:style>
  <w:style w:type="character" w:customStyle="1" w:styleId="NumberingSymbols">
    <w:name w:val="Numbering Symbols"/>
    <w:rsid w:val="00A56F1A"/>
  </w:style>
  <w:style w:type="paragraph" w:customStyle="1" w:styleId="Heading">
    <w:name w:val="Heading"/>
    <w:basedOn w:val="Normal"/>
    <w:next w:val="BodyText"/>
    <w:rsid w:val="00A56F1A"/>
    <w:pPr>
      <w:keepNext/>
      <w:spacing w:before="240" w:after="283"/>
    </w:pPr>
    <w:rPr>
      <w:rFonts w:ascii="Albany" w:hAnsi="Albany" w:cs="Albany"/>
      <w:sz w:val="28"/>
      <w:szCs w:val="28"/>
    </w:rPr>
  </w:style>
  <w:style w:type="paragraph" w:styleId="BodyText">
    <w:name w:val="Body Text"/>
    <w:basedOn w:val="Normal"/>
    <w:link w:val="BodyTextChar"/>
    <w:rsid w:val="00A56F1A"/>
  </w:style>
  <w:style w:type="character" w:customStyle="1" w:styleId="BodyTextChar">
    <w:name w:val="Body Text Char"/>
    <w:basedOn w:val="DefaultParagraphFont"/>
    <w:link w:val="BodyText"/>
    <w:semiHidden/>
    <w:locked/>
    <w:rPr>
      <w:rFonts w:cs="Times New Roman"/>
      <w:sz w:val="24"/>
      <w:szCs w:val="24"/>
    </w:rPr>
  </w:style>
  <w:style w:type="paragraph" w:styleId="List">
    <w:name w:val="List"/>
    <w:basedOn w:val="BodyText"/>
    <w:rsid w:val="00A56F1A"/>
  </w:style>
  <w:style w:type="paragraph" w:styleId="Caption">
    <w:name w:val="caption"/>
    <w:basedOn w:val="Normal"/>
    <w:qFormat/>
    <w:rsid w:val="00A56F1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56F1A"/>
    <w:pPr>
      <w:suppressLineNumbers/>
    </w:pPr>
  </w:style>
  <w:style w:type="paragraph" w:customStyle="1" w:styleId="HorizontalLine">
    <w:name w:val="Horizontal Line"/>
    <w:basedOn w:val="Normal"/>
    <w:next w:val="BodyText"/>
    <w:rsid w:val="00A56F1A"/>
    <w:pPr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EnvelopeReturn">
    <w:name w:val="envelope return"/>
    <w:basedOn w:val="Normal"/>
    <w:rsid w:val="00A56F1A"/>
    <w:rPr>
      <w:i/>
      <w:iCs/>
    </w:rPr>
  </w:style>
  <w:style w:type="paragraph" w:customStyle="1" w:styleId="TableContents">
    <w:name w:val="Table Contents"/>
    <w:basedOn w:val="BodyText"/>
    <w:rsid w:val="00A56F1A"/>
  </w:style>
  <w:style w:type="paragraph" w:styleId="Footer">
    <w:name w:val="footer"/>
    <w:basedOn w:val="Normal"/>
    <w:link w:val="FooterChar"/>
    <w:rsid w:val="00A56F1A"/>
    <w:pPr>
      <w:suppressLineNumbers/>
      <w:tabs>
        <w:tab w:val="center" w:pos="4818"/>
        <w:tab w:val="right" w:pos="9637"/>
      </w:tabs>
    </w:pPr>
  </w:style>
  <w:style w:type="character" w:customStyle="1" w:styleId="FooterChar">
    <w:name w:val="Footer Char"/>
    <w:basedOn w:val="DefaultParagraphFont"/>
    <w:link w:val="Footer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rsid w:val="00A56F1A"/>
    <w:pPr>
      <w:suppressLineNumbers/>
      <w:tabs>
        <w:tab w:val="center" w:pos="4818"/>
        <w:tab w:val="right" w:pos="9637"/>
      </w:tabs>
    </w:pPr>
  </w:style>
  <w:style w:type="character" w:customStyle="1" w:styleId="HeaderChar">
    <w:name w:val="Header Char"/>
    <w:basedOn w:val="DefaultParagraphFont"/>
    <w:link w:val="Header"/>
    <w:semiHidden/>
    <w:locked/>
    <w:rPr>
      <w:rFonts w:cs="Times New Roman"/>
      <w:sz w:val="24"/>
      <w:szCs w:val="24"/>
    </w:rPr>
  </w:style>
  <w:style w:type="paragraph" w:customStyle="1" w:styleId="Quotations">
    <w:name w:val="Quotations"/>
    <w:basedOn w:val="Normal"/>
    <w:rsid w:val="00A56F1A"/>
    <w:pPr>
      <w:pBdr>
        <w:top w:val="single" w:sz="2" w:space="7" w:color="C0C0C0"/>
        <w:left w:val="single" w:sz="2" w:space="7" w:color="C0C0C0"/>
        <w:bottom w:val="single" w:sz="2" w:space="7" w:color="C0C0C0"/>
        <w:right w:val="single" w:sz="2" w:space="7" w:color="C0C0C0"/>
      </w:pBdr>
      <w:spacing w:after="283"/>
      <w:ind w:left="567" w:right="567"/>
    </w:pPr>
  </w:style>
  <w:style w:type="paragraph" w:styleId="ListParagraph">
    <w:name w:val="List Paragraph"/>
    <w:basedOn w:val="Normal"/>
    <w:uiPriority w:val="34"/>
    <w:qFormat/>
    <w:rsid w:val="0076753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NISHA BAJAJ</vt:lpstr>
    </vt:vector>
  </TitlesOfParts>
  <Company>PC1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 BAJAJ</dc:title>
  <dc:subject/>
  <dc:creator>Aman</dc:creator>
  <cp:keywords/>
  <cp:lastModifiedBy>BETU</cp:lastModifiedBy>
  <cp:revision>2</cp:revision>
  <cp:lastPrinted>2014-01-30T07:08:00Z</cp:lastPrinted>
  <dcterms:created xsi:type="dcterms:W3CDTF">2015-11-18T11:20:00Z</dcterms:created>
  <dcterms:modified xsi:type="dcterms:W3CDTF">2015-11-18T11:20:00Z</dcterms:modified>
</cp:coreProperties>
</file>