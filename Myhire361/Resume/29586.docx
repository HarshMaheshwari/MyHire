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1A89">
      <w:pPr>
        <w:widowControl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RANJEET SINGH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D-199, Sec-122, Noida</w:t>
      </w:r>
    </w:p>
    <w:p w:rsidR="00000000" w:rsidRDefault="00101A89">
      <w:pPr>
        <w:widowControl/>
        <w:jc w:val="left"/>
        <w:rPr>
          <w:rFonts w:ascii="Arial" w:hAnsi="Arial"/>
          <w:color w:val="800080"/>
          <w:sz w:val="22"/>
        </w:rPr>
      </w:pPr>
      <w:r>
        <w:rPr>
          <w:rFonts w:ascii="Arial" w:hAnsi="Arial"/>
          <w:sz w:val="22"/>
        </w:rPr>
        <w:t xml:space="preserve">E-mail: </w:t>
      </w:r>
      <w:hyperlink r:id="rId5" w:history="1">
        <w:r>
          <w:rPr>
            <w:rStyle w:val="Hyperlink"/>
            <w:rFonts w:ascii="Arial" w:hAnsi="Arial"/>
          </w:rPr>
          <w:t>ranjeetsngh162@gmail.com</w:t>
        </w:r>
      </w:hyperlink>
      <w:r>
        <w:rPr>
          <w:rFonts w:ascii="Arial" w:hAnsi="Arial"/>
          <w:color w:val="800080"/>
          <w:sz w:val="22"/>
        </w:rPr>
        <w:t xml:space="preserve">   </w:t>
      </w:r>
    </w:p>
    <w:p w:rsidR="00000000" w:rsidRDefault="00101A89">
      <w:pPr>
        <w:widowControl/>
        <w:jc w:val="left"/>
        <w:rPr>
          <w:rFonts w:ascii="Arial" w:hAnsi="Arial"/>
          <w:color w:val="800080"/>
          <w:sz w:val="22"/>
        </w:rPr>
      </w:pPr>
      <w:r>
        <w:rPr>
          <w:rFonts w:ascii="Arial" w:hAnsi="Arial"/>
          <w:color w:val="800080"/>
          <w:sz w:val="22"/>
        </w:rPr>
        <w:t>+91-9911287127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65"/>
      </w:tblGrid>
      <w:tr w:rsidR="00000000">
        <w:trPr>
          <w:trHeight w:val="252"/>
        </w:trPr>
        <w:tc>
          <w:tcPr>
            <w:tcW w:w="9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101A89">
            <w:pPr>
              <w:widowControl/>
              <w:tabs>
                <w:tab w:val="left" w:pos="1080"/>
              </w:tabs>
              <w:snapToGrid w:val="0"/>
              <w:jc w:val="left"/>
              <w:rPr>
                <w:rFonts w:ascii="Arial" w:hAnsi="Arial"/>
                <w:b/>
                <w:sz w:val="22"/>
              </w:rPr>
            </w:pPr>
          </w:p>
        </w:tc>
      </w:tr>
    </w:tbl>
    <w:p w:rsidR="00000000" w:rsidRDefault="00101A89">
      <w:pPr>
        <w:widowControl/>
        <w:tabs>
          <w:tab w:val="left" w:pos="1710"/>
        </w:tabs>
        <w:jc w:val="left"/>
      </w:pP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Objective:</w:t>
      </w:r>
    </w:p>
    <w:p w:rsidR="00000000" w:rsidRDefault="00101A89">
      <w:pPr>
        <w:widowControl/>
        <w:jc w:val="left"/>
        <w:rPr>
          <w:rFonts w:ascii="Garamond" w:hAnsi="Garamond"/>
          <w:b/>
          <w:sz w:val="22"/>
        </w:rPr>
      </w:pPr>
    </w:p>
    <w:p w:rsidR="00000000" w:rsidRDefault="00101A89">
      <w:pPr>
        <w:widowControl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To associate with an organization in a Marketing Profile which provides opportunities to build a challengi</w:t>
      </w:r>
      <w:r>
        <w:rPr>
          <w:rFonts w:ascii="Arial" w:hAnsi="Arial"/>
          <w:sz w:val="22"/>
        </w:rPr>
        <w:t xml:space="preserve">ng career and a market oriented dynamic personality. To work in a truly professional sector where hard work, sincerity and continuous learning is a necessity. 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Work Experience:</w:t>
      </w: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</w:p>
    <w:p w:rsidR="00000000" w:rsidRDefault="00101A89">
      <w:pPr>
        <w:widowControl/>
        <w:numPr>
          <w:ilvl w:val="0"/>
          <w:numId w:val="1"/>
        </w:numPr>
        <w:ind w:left="81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Worked in </w:t>
      </w:r>
      <w:r>
        <w:rPr>
          <w:rFonts w:ascii="Arial" w:hAnsi="Arial"/>
          <w:b/>
          <w:sz w:val="22"/>
        </w:rPr>
        <w:t>L.B.Associates Pvt. Ltd</w:t>
      </w:r>
      <w:r>
        <w:rPr>
          <w:rFonts w:ascii="Arial" w:hAnsi="Arial"/>
          <w:sz w:val="22"/>
        </w:rPr>
        <w:t xml:space="preserve">. Since January 2011 to September 2011 as </w:t>
      </w:r>
      <w:r>
        <w:rPr>
          <w:rFonts w:ascii="Arial" w:hAnsi="Arial"/>
          <w:sz w:val="22"/>
        </w:rPr>
        <w:t>a Marketing Executive</w:t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Job Responcebility</w:t>
      </w:r>
      <w:r>
        <w:rPr>
          <w:rFonts w:ascii="Arial" w:hAnsi="Arial"/>
          <w:sz w:val="22"/>
        </w:rPr>
        <w:t xml:space="preserve"> -</w:t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numPr>
          <w:ilvl w:val="0"/>
          <w:numId w:val="1"/>
        </w:numPr>
        <w:ind w:left="810"/>
        <w:jc w:val="left"/>
        <w:rPr>
          <w:rFonts w:ascii="Arial" w:hAnsi="Arial"/>
        </w:rPr>
      </w:pPr>
      <w:r>
        <w:rPr>
          <w:rFonts w:ascii="Arial" w:hAnsi="Arial"/>
        </w:rPr>
        <w:t>Promote Company Products</w:t>
      </w:r>
    </w:p>
    <w:p w:rsidR="00000000" w:rsidRDefault="00101A89">
      <w:pPr>
        <w:widowControl/>
        <w:numPr>
          <w:ilvl w:val="0"/>
          <w:numId w:val="1"/>
        </w:numPr>
        <w:ind w:left="810"/>
        <w:jc w:val="left"/>
        <w:rPr>
          <w:rFonts w:ascii="Arial" w:hAnsi="Arial"/>
        </w:rPr>
      </w:pPr>
      <w:r>
        <w:rPr>
          <w:rFonts w:ascii="Arial" w:hAnsi="Arial"/>
        </w:rPr>
        <w:t>Generate Lead &amp; Contact for advertisement</w:t>
      </w:r>
    </w:p>
    <w:p w:rsidR="00000000" w:rsidRDefault="00101A89">
      <w:pPr>
        <w:widowControl/>
        <w:numPr>
          <w:ilvl w:val="0"/>
          <w:numId w:val="1"/>
        </w:numPr>
        <w:ind w:left="810"/>
        <w:jc w:val="left"/>
        <w:rPr>
          <w:rFonts w:ascii="Arial" w:hAnsi="Arial"/>
        </w:rPr>
      </w:pPr>
      <w:r>
        <w:rPr>
          <w:rFonts w:ascii="Arial" w:hAnsi="Arial"/>
        </w:rPr>
        <w:t>Worked on Food Marketing &amp; Technology Directory</w:t>
      </w:r>
    </w:p>
    <w:p w:rsidR="00000000" w:rsidRDefault="00101A89">
      <w:pPr>
        <w:widowControl/>
        <w:numPr>
          <w:ilvl w:val="0"/>
          <w:numId w:val="1"/>
        </w:numPr>
        <w:ind w:left="810"/>
        <w:jc w:val="left"/>
        <w:rPr>
          <w:rFonts w:ascii="Arial" w:hAnsi="Arial"/>
        </w:rPr>
      </w:pPr>
      <w:r>
        <w:rPr>
          <w:rFonts w:ascii="Arial" w:hAnsi="Arial"/>
        </w:rPr>
        <w:t>Search Data through  company website &amp; search engine like google .</w:t>
      </w:r>
    </w:p>
    <w:p w:rsidR="00000000" w:rsidRDefault="00101A89">
      <w:pPr>
        <w:widowControl/>
        <w:numPr>
          <w:ilvl w:val="0"/>
          <w:numId w:val="1"/>
        </w:numPr>
        <w:ind w:left="810"/>
        <w:jc w:val="left"/>
        <w:rPr>
          <w:rFonts w:ascii="Arial" w:hAnsi="Arial"/>
        </w:rPr>
      </w:pPr>
      <w:r>
        <w:rPr>
          <w:rFonts w:ascii="Arial" w:hAnsi="Arial"/>
        </w:rPr>
        <w:t>Our Top Client are Buhler Ltd.</w:t>
      </w:r>
      <w:r>
        <w:rPr>
          <w:rFonts w:ascii="Arial" w:hAnsi="Arial"/>
        </w:rPr>
        <w:t xml:space="preserve"> , Miranda Automation , SSP Ltd,  Omran Automation , Pet Plast Pvt. Ltd.</w:t>
      </w:r>
    </w:p>
    <w:p w:rsidR="00000000" w:rsidRDefault="00101A89">
      <w:pPr>
        <w:widowControl/>
        <w:ind w:left="450"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Worked in </w:t>
      </w:r>
      <w:r>
        <w:rPr>
          <w:rFonts w:ascii="Arial" w:hAnsi="Arial"/>
          <w:b/>
          <w:sz w:val="22"/>
        </w:rPr>
        <w:t xml:space="preserve">HDFC BANK LIMITED. </w:t>
      </w:r>
      <w:r>
        <w:rPr>
          <w:rFonts w:ascii="Arial" w:hAnsi="Arial"/>
          <w:sz w:val="22"/>
        </w:rPr>
        <w:t>As a senior sales officer from  04/10/2011 to 14/04/2012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Job Responcibility-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Do Cold Calling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Generate Lead for A/C Opening .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Follow Existing Client to p</w:t>
      </w:r>
      <w:r>
        <w:rPr>
          <w:rFonts w:ascii="Arial" w:hAnsi="Arial"/>
        </w:rPr>
        <w:t>romote company business .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Make DSR on daily as well as weekly .</w:t>
      </w:r>
    </w:p>
    <w:p w:rsidR="00000000" w:rsidRDefault="00101A89">
      <w:pPr>
        <w:widowControl/>
        <w:ind w:left="720"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Worked in </w:t>
      </w:r>
      <w:r>
        <w:rPr>
          <w:rFonts w:ascii="Arial" w:hAnsi="Arial"/>
          <w:b/>
          <w:sz w:val="22"/>
        </w:rPr>
        <w:t xml:space="preserve">YES BANK LIMITED. </w:t>
      </w:r>
      <w:r>
        <w:rPr>
          <w:rFonts w:ascii="Arial" w:hAnsi="Arial"/>
          <w:sz w:val="22"/>
        </w:rPr>
        <w:t>As a senior sales officer from  10/04/2012 to date 01/09/2013.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Job Responcibility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Do Cold Calling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Generate Lead for A/C Opening .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Follow Existing Client to promote</w:t>
      </w:r>
      <w:r>
        <w:rPr>
          <w:rFonts w:ascii="Arial" w:hAnsi="Arial"/>
        </w:rPr>
        <w:t xml:space="preserve"> company business .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Make DSR on daily as well as weekly .</w:t>
      </w:r>
    </w:p>
    <w:p w:rsidR="00000000" w:rsidRDefault="00101A89">
      <w:pPr>
        <w:widowControl/>
        <w:ind w:left="840"/>
        <w:jc w:val="left"/>
        <w:rPr>
          <w:rFonts w:ascii="Arial" w:hAnsi="Arial"/>
        </w:rPr>
      </w:pP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Worked in </w:t>
      </w:r>
      <w:r>
        <w:rPr>
          <w:rFonts w:ascii="Arial" w:hAnsi="Arial"/>
          <w:b/>
          <w:sz w:val="22"/>
        </w:rPr>
        <w:t xml:space="preserve">INDUSIND BANKLIMITED. </w:t>
      </w:r>
      <w:r>
        <w:rPr>
          <w:rFonts w:ascii="Arial" w:hAnsi="Arial"/>
          <w:sz w:val="22"/>
        </w:rPr>
        <w:t>As a senior sales officer from  04/09/2013 to till date.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Job Responcibility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Do Cold Calling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Acquisition of high value current accouns &amp;  trade accounts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.Genrating re</w:t>
      </w:r>
      <w:r>
        <w:rPr>
          <w:rFonts w:ascii="Arial" w:hAnsi="Arial"/>
        </w:rPr>
        <w:t>venue from trade accounts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 xml:space="preserve">On-Boarding NTB &amp; existing clients </w:t>
      </w:r>
    </w:p>
    <w:p w:rsidR="00000000" w:rsidRDefault="00101A89">
      <w:pPr>
        <w:widowControl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Make DSR on daily as well as weekly .</w:t>
      </w:r>
    </w:p>
    <w:p w:rsidR="00000000" w:rsidRDefault="00101A89">
      <w:pPr>
        <w:widowControl/>
        <w:ind w:left="840"/>
        <w:jc w:val="left"/>
        <w:rPr>
          <w:rFonts w:ascii="Arial" w:hAnsi="Arial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4"/>
          <w:u w:val="single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Projects:</w:t>
      </w:r>
    </w:p>
    <w:p w:rsidR="00000000" w:rsidRDefault="00101A89">
      <w:pPr>
        <w:widowControl/>
        <w:ind w:left="420"/>
        <w:jc w:val="left"/>
        <w:rPr>
          <w:rFonts w:ascii="Arial" w:hAnsi="Arial"/>
          <w:b/>
          <w:sz w:val="22"/>
          <w:u w:val="single"/>
        </w:rPr>
      </w:pPr>
    </w:p>
    <w:p w:rsidR="00000000" w:rsidRDefault="00101A89">
      <w:pPr>
        <w:widowControl/>
        <w:numPr>
          <w:ilvl w:val="0"/>
          <w:numId w:val="2"/>
        </w:numPr>
        <w:jc w:val="left"/>
        <w:rPr>
          <w:rFonts w:ascii="Arial" w:hAnsi="Arial"/>
          <w:sz w:val="22"/>
        </w:rPr>
      </w:pPr>
      <w:r>
        <w:rPr>
          <w:rFonts w:ascii="Arial" w:hAnsi="Arial"/>
        </w:rPr>
        <w:t>Project on "Allahabad information system" in Management Information System in Semester</w:t>
      </w:r>
      <w:r>
        <w:rPr>
          <w:rFonts w:ascii="Arial" w:hAnsi="Arial"/>
          <w:sz w:val="22"/>
        </w:rPr>
        <w:t>.</w:t>
      </w: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SUMMER PROJECT:</w:t>
      </w:r>
    </w:p>
    <w:p w:rsidR="00000000" w:rsidRDefault="00101A89">
      <w:pPr>
        <w:widowControl/>
        <w:numPr>
          <w:ilvl w:val="0"/>
          <w:numId w:val="5"/>
        </w:numPr>
        <w:jc w:val="left"/>
        <w:rPr>
          <w:rFonts w:ascii="Arial" w:hAnsi="Arial"/>
          <w:sz w:val="22"/>
        </w:rPr>
      </w:pPr>
      <w:r>
        <w:rPr>
          <w:rFonts w:ascii="Arial" w:hAnsi="Arial"/>
        </w:rPr>
        <w:t>Selling of software solution And servi</w:t>
      </w:r>
      <w:r>
        <w:rPr>
          <w:rFonts w:ascii="Arial" w:hAnsi="Arial"/>
        </w:rPr>
        <w:t>ces in domestic Marketing</w:t>
      </w:r>
      <w:r>
        <w:rPr>
          <w:rFonts w:ascii="Arial" w:hAnsi="Arial"/>
          <w:sz w:val="22"/>
        </w:rPr>
        <w:t>.</w:t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ACADEMIC QUALIFICATIONS:</w:t>
      </w: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</w:p>
    <w:p w:rsidR="00000000" w:rsidRDefault="00101A89">
      <w:pPr>
        <w:widowControl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PGDM (Marketing &amp; IT) From Apeejay Institute of Computer Science , Greater Noida  in 2011</w:t>
      </w:r>
    </w:p>
    <w:p w:rsidR="00000000" w:rsidRDefault="00101A89">
      <w:pPr>
        <w:widowControl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B.Com From BSK College , Maithon Dam,Dhanbad in 2005</w:t>
      </w:r>
    </w:p>
    <w:p w:rsidR="00000000" w:rsidRDefault="00101A89">
      <w:pPr>
        <w:widowControl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10+2 From DVC School , Maithon Dam,Dhanbad in 2002</w:t>
      </w:r>
    </w:p>
    <w:p w:rsidR="00000000" w:rsidRDefault="00101A89">
      <w:pPr>
        <w:widowControl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Fro</w:t>
      </w:r>
      <w:r>
        <w:rPr>
          <w:rFonts w:ascii="Arial" w:hAnsi="Arial"/>
        </w:rPr>
        <w:t>m Mugma High School ,Mugma in 2000</w:t>
      </w: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COMPUTER SKILLS:</w:t>
      </w:r>
    </w:p>
    <w:p w:rsidR="00000000" w:rsidRDefault="00101A89">
      <w:pPr>
        <w:widowControl/>
        <w:jc w:val="left"/>
        <w:rPr>
          <w:rFonts w:ascii="Arial" w:hAnsi="Arial"/>
          <w:b/>
          <w:sz w:val="22"/>
        </w:rPr>
      </w:pPr>
    </w:p>
    <w:p w:rsidR="00000000" w:rsidRDefault="00101A89">
      <w:pPr>
        <w:widowControl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>Computer knowledge with Internet and Email, MS Office,MS Excel</w:t>
      </w:r>
    </w:p>
    <w:p w:rsidR="00000000" w:rsidRDefault="00101A89">
      <w:pPr>
        <w:widowControl/>
        <w:tabs>
          <w:tab w:val="left" w:pos="11520"/>
          <w:tab w:val="left" w:pos="11880"/>
        </w:tabs>
        <w:ind w:left="3960" w:hanging="3960"/>
        <w:rPr>
          <w:rFonts w:ascii="Arial" w:hAnsi="Arial"/>
        </w:rPr>
      </w:pPr>
    </w:p>
    <w:p w:rsidR="00000000" w:rsidRDefault="00101A89">
      <w:pPr>
        <w:widowControl/>
        <w:tabs>
          <w:tab w:val="left" w:pos="1"/>
          <w:tab w:val="left" w:pos="45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ACTIVITIES AND ACCOPMLISHMENTS</w:t>
      </w:r>
      <w:r>
        <w:rPr>
          <w:rFonts w:ascii="Arial" w:hAnsi="Arial"/>
          <w:b/>
          <w:sz w:val="22"/>
        </w:rPr>
        <w:t>:</w:t>
      </w:r>
    </w:p>
    <w:p w:rsidR="00000000" w:rsidRDefault="00101A89">
      <w:pPr>
        <w:widowControl/>
        <w:ind w:left="360"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>Was a DISCIPLINE PERFACT in high school.</w:t>
      </w:r>
    </w:p>
    <w:p w:rsidR="00000000" w:rsidRDefault="00101A89">
      <w:pPr>
        <w:widowControl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>Actively participated in organizing college fest.</w:t>
      </w:r>
    </w:p>
    <w:p w:rsidR="00000000" w:rsidRDefault="00101A89">
      <w:pPr>
        <w:widowControl/>
        <w:jc w:val="center"/>
        <w:rPr>
          <w:rFonts w:ascii="Arial" w:hAnsi="Arial"/>
        </w:rPr>
      </w:pPr>
    </w:p>
    <w:p w:rsidR="00000000" w:rsidRDefault="00101A89">
      <w:pPr>
        <w:widowControl/>
        <w:ind w:left="360"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jc w:val="left"/>
        <w:rPr>
          <w:rFonts w:ascii="Arial" w:hAnsi="Arial"/>
          <w:sz w:val="22"/>
        </w:rPr>
      </w:pPr>
      <w:r>
        <w:rPr>
          <w:rFonts w:ascii="Arial" w:hAnsi="Arial"/>
          <w:b/>
          <w:sz w:val="22"/>
          <w:u w:val="single"/>
        </w:rPr>
        <w:t>OTHER INTERES</w:t>
      </w:r>
      <w:r>
        <w:rPr>
          <w:rFonts w:ascii="Arial" w:hAnsi="Arial"/>
          <w:b/>
          <w:sz w:val="22"/>
          <w:u w:val="single"/>
        </w:rPr>
        <w:t>TS</w:t>
      </w:r>
      <w:r>
        <w:rPr>
          <w:rFonts w:ascii="Arial" w:hAnsi="Arial"/>
          <w:sz w:val="22"/>
        </w:rPr>
        <w:t>.</w:t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</w:rPr>
        <w:t>Reading novels, watching animated movies, dancing and listening to music.</w:t>
      </w:r>
    </w:p>
    <w:p w:rsidR="00000000" w:rsidRDefault="00101A89">
      <w:pPr>
        <w:widowControl/>
        <w:ind w:left="720"/>
        <w:jc w:val="left"/>
        <w:rPr>
          <w:rFonts w:ascii="Arial" w:hAnsi="Arial"/>
          <w:sz w:val="22"/>
        </w:rPr>
      </w:pP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PERSONAL DETAILS</w:t>
      </w:r>
    </w:p>
    <w:p w:rsidR="00000000" w:rsidRDefault="00101A89">
      <w:pPr>
        <w:widowControl/>
        <w:jc w:val="left"/>
        <w:rPr>
          <w:rFonts w:ascii="Arial" w:hAnsi="Arial"/>
          <w:b/>
          <w:sz w:val="22"/>
          <w:u w:val="single"/>
        </w:rPr>
      </w:pP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>Name                                          Ranjeet Singh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>Gender                                        Male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>Date of Birth: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August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>05, 1985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 xml:space="preserve">Father's name </w:t>
      </w:r>
      <w:r>
        <w:rPr>
          <w:rFonts w:ascii="Arial" w:hAnsi="Arial"/>
        </w:rPr>
        <w:t xml:space="preserve">                            Sardar Kaleshwar Singh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 xml:space="preserve">Father's occupation                     serving in State Govt. 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>Mother's name                            Jagat Kaur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>Mother's occupation</w:t>
      </w:r>
      <w:r>
        <w:rPr>
          <w:rFonts w:ascii="Arial" w:hAnsi="Arial"/>
        </w:rPr>
        <w:tab/>
        <w:t xml:space="preserve">             Home Maker</w:t>
      </w:r>
    </w:p>
    <w:p w:rsidR="00000000" w:rsidRDefault="00101A89">
      <w:pPr>
        <w:widowControl/>
        <w:ind w:left="2880" w:hanging="2880"/>
        <w:jc w:val="left"/>
        <w:rPr>
          <w:rFonts w:ascii="Arial" w:hAnsi="Arial"/>
        </w:rPr>
      </w:pPr>
      <w:r>
        <w:rPr>
          <w:rFonts w:ascii="Arial" w:hAnsi="Arial"/>
        </w:rPr>
        <w:t>Personality Traits:</w:t>
      </w:r>
      <w:r>
        <w:rPr>
          <w:rFonts w:ascii="Arial" w:hAnsi="Arial"/>
        </w:rPr>
        <w:tab/>
        <w:t xml:space="preserve">             Innovative, </w:t>
      </w:r>
      <w:r>
        <w:rPr>
          <w:rFonts w:ascii="Arial" w:hAnsi="Arial"/>
        </w:rPr>
        <w:t xml:space="preserve">Hard worker, fast learner, dedicated, sincere, adaptable, passion to explore new horizons.  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>Languages known:</w:t>
      </w:r>
      <w:r>
        <w:rPr>
          <w:rFonts w:ascii="Arial" w:hAnsi="Arial"/>
        </w:rPr>
        <w:tab/>
      </w:r>
      <w:r>
        <w:rPr>
          <w:rFonts w:ascii="Arial" w:hAnsi="Arial"/>
        </w:rPr>
        <w:tab/>
        <w:t>English and Hindi.</w:t>
      </w:r>
    </w:p>
    <w:p w:rsidR="00000000" w:rsidRDefault="00101A8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t xml:space="preserve">Hobbies: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Travel and explore new places and Music.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  <w:r>
        <w:rPr>
          <w:rFonts w:ascii="Arial" w:hAnsi="Arial"/>
        </w:rPr>
        <w:t xml:space="preserve">                                                                   </w:t>
      </w:r>
      <w:r>
        <w:rPr>
          <w:rFonts w:ascii="Arial" w:hAnsi="Arial"/>
        </w:rPr>
        <w:t xml:space="preserve">     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  <w:r>
        <w:rPr>
          <w:b/>
        </w:rPr>
        <w:t xml:space="preserve">RANJEET SINGH                                                                             </w:t>
      </w:r>
      <w:r>
        <w:rPr>
          <w:rFonts w:ascii="Arial" w:hAnsi="Arial"/>
          <w:sz w:val="22"/>
        </w:rPr>
        <w:t>Date........</w:t>
      </w:r>
    </w:p>
    <w:p w:rsidR="00000000" w:rsidRDefault="00101A89">
      <w:pPr>
        <w:widowControl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                                                  </w:t>
      </w:r>
      <w:r>
        <w:rPr>
          <w:rFonts w:ascii="Arial" w:hAnsi="Arial"/>
          <w:sz w:val="22"/>
        </w:rPr>
        <w:t>Place.......</w:t>
      </w:r>
    </w:p>
    <w:p w:rsidR="00101A89" w:rsidRDefault="00101A89">
      <w:pPr>
        <w:widowControl/>
        <w:jc w:val="left"/>
        <w:rPr>
          <w:rFonts w:ascii="Arial" w:hAnsi="Arial"/>
          <w:sz w:val="22"/>
        </w:rPr>
      </w:pPr>
    </w:p>
    <w:sectPr w:rsidR="00101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2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/>
        <w:sz w:val="22"/>
      </w:rPr>
    </w:lvl>
  </w:abstractNum>
  <w:abstractNum w:abstractNumId="2">
    <w:nsid w:val="00000003"/>
    <w:multiLevelType w:val="singleLevel"/>
    <w:tmpl w:val="00000003"/>
    <w:name w:val="WW8Num4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  <w:b/>
        <w:sz w:val="20"/>
      </w:rPr>
    </w:lvl>
  </w:abstractNum>
  <w:abstractNum w:abstractNumId="3">
    <w:nsid w:val="00000004"/>
    <w:multiLevelType w:val="singleLevel"/>
    <w:tmpl w:val="00000004"/>
    <w:name w:val="WW8Num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</w:rPr>
    </w:lvl>
  </w:abstractNum>
  <w:abstractNum w:abstractNumId="4">
    <w:nsid w:val="00000005"/>
    <w:multiLevelType w:val="multilevel"/>
    <w:tmpl w:val="00000005"/>
    <w:name w:val="WW8Num7"/>
    <w:lvl w:ilvl="0">
      <w:start w:val="512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/>
        <w:b/>
        <w:sz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209A8"/>
    <w:rsid w:val="00101A89"/>
    <w:rsid w:val="0022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kern w:val="1"/>
      <w:lang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Symbol" w:hAnsi="Symbol"/>
      <w:sz w:val="22"/>
    </w:rPr>
  </w:style>
  <w:style w:type="character" w:customStyle="1" w:styleId="WW8Num2z0">
    <w:name w:val="WW8Num2z0"/>
    <w:rPr>
      <w:rFonts w:ascii="Symbol" w:eastAsia="Symbol" w:hAnsi="Symbol"/>
      <w:sz w:val="22"/>
    </w:rPr>
  </w:style>
  <w:style w:type="character" w:customStyle="1" w:styleId="WW8Num3z0">
    <w:name w:val="WW8Num3z0"/>
    <w:rPr>
      <w:rFonts w:ascii="Symbol" w:eastAsia="Symbol" w:hAnsi="Symbol"/>
      <w:b/>
      <w:sz w:val="40"/>
    </w:rPr>
  </w:style>
  <w:style w:type="character" w:customStyle="1" w:styleId="WW8Num4z0">
    <w:name w:val="WW8Num4z0"/>
    <w:rPr>
      <w:rFonts w:ascii="Symbol" w:eastAsia="Symbol" w:hAnsi="Symbol"/>
      <w:b/>
      <w:sz w:val="20"/>
    </w:rPr>
  </w:style>
  <w:style w:type="character" w:customStyle="1" w:styleId="WW8Num5z0">
    <w:name w:val="WW8Num5z0"/>
    <w:rPr>
      <w:rFonts w:ascii="Symbol" w:eastAsia="Symbol" w:hAnsi="Symbol"/>
      <w:sz w:val="20"/>
    </w:rPr>
  </w:style>
  <w:style w:type="character" w:customStyle="1" w:styleId="WW8Num7z0">
    <w:name w:val="WW8Num7z0"/>
    <w:rPr>
      <w:rFonts w:ascii="Symbol" w:hAnsi="Symbol"/>
      <w:b/>
      <w:sz w:val="40"/>
    </w:rPr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eetsngh1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RITIKA BHASKAR</dc:title>
  <dc:creator>COMPAQ</dc:creator>
  <cp:lastModifiedBy>Dell</cp:lastModifiedBy>
  <cp:revision>2</cp:revision>
  <cp:lastPrinted>1601-01-01T00:00:00Z</cp:lastPrinted>
  <dcterms:created xsi:type="dcterms:W3CDTF">2014-06-23T12:14:00Z</dcterms:created>
  <dcterms:modified xsi:type="dcterms:W3CDTF">2014-06-23T12:14:00Z</dcterms:modified>
</cp:coreProperties>
</file>