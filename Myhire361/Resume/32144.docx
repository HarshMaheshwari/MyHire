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860CE" w:rsidRDefault="006860CE">
      <w:pPr>
        <w:pageBreakBefore/>
        <w:jc w:val="center"/>
        <w:rPr>
          <w:b/>
          <w:sz w:val="32"/>
          <w:u w:val="single"/>
        </w:rPr>
      </w:pPr>
      <w:r>
        <w:rPr>
          <w:b/>
          <w:sz w:val="32"/>
          <w:u w:val="single"/>
        </w:rPr>
        <w:t>RESUME</w:t>
      </w:r>
    </w:p>
    <w:p w:rsidR="006860CE" w:rsidRDefault="006860CE">
      <w:pPr>
        <w:jc w:val="both"/>
        <w:rPr>
          <w:b/>
          <w:sz w:val="28"/>
          <w:u w:val="single"/>
        </w:rPr>
      </w:pPr>
    </w:p>
    <w:p w:rsidR="006860CE" w:rsidRDefault="00A2779B">
      <w:pPr>
        <w:pStyle w:val="Heading3"/>
        <w:jc w:val="both"/>
        <w:rPr>
          <w:b/>
          <w:sz w:val="30"/>
        </w:rPr>
      </w:pPr>
      <w:r>
        <w:rPr>
          <w:b/>
          <w:sz w:val="30"/>
        </w:rPr>
        <w:t>RISHABH TRIVEDI</w:t>
      </w:r>
    </w:p>
    <w:p w:rsidR="006860CE" w:rsidRDefault="006860CE"/>
    <w:p w:rsidR="006860CE" w:rsidRDefault="006860CE">
      <w:pPr>
        <w:jc w:val="both"/>
      </w:pPr>
      <w:r>
        <w:rPr>
          <w:rFonts w:ascii="Webdings" w:hAnsi="Webdings"/>
        </w:rPr>
        <w:t></w:t>
      </w:r>
      <w:r>
        <w:t xml:space="preserve"> E-mail</w:t>
      </w:r>
      <w:r>
        <w:tab/>
        <w:t xml:space="preserve">: </w:t>
      </w:r>
      <w:hyperlink r:id="rId8" w:history="1">
        <w:r w:rsidR="00A2779B" w:rsidRPr="0029406B">
          <w:rPr>
            <w:rStyle w:val="Hyperlink"/>
          </w:rPr>
          <w:t>rishabh.trivedi08@gmail.com</w:t>
        </w:r>
      </w:hyperlink>
      <w:r>
        <w:t xml:space="preserve"> </w:t>
      </w:r>
    </w:p>
    <w:p w:rsidR="00A2779B" w:rsidRDefault="006860CE" w:rsidP="00A2779B">
      <w:pPr>
        <w:pBdr>
          <w:bottom w:val="single" w:sz="8" w:space="1" w:color="000000"/>
        </w:pBdr>
        <w:jc w:val="both"/>
      </w:pPr>
      <w:r>
        <w:rPr>
          <w:rFonts w:ascii="Wingdings 2" w:hAnsi="Wingdings 2"/>
        </w:rPr>
        <w:t></w:t>
      </w:r>
      <w:r>
        <w:t xml:space="preserve"> Phone No</w:t>
      </w:r>
      <w:r>
        <w:tab/>
        <w:t>:</w:t>
      </w:r>
      <w:r>
        <w:rPr>
          <w:b/>
        </w:rPr>
        <w:t xml:space="preserve"> </w:t>
      </w:r>
      <w:r w:rsidR="00E9131F">
        <w:t>+91-9</w:t>
      </w:r>
      <w:r w:rsidR="00A2779B">
        <w:t>5603</w:t>
      </w:r>
      <w:r w:rsidR="00E9131F">
        <w:t>-</w:t>
      </w:r>
      <w:r w:rsidR="00A2779B">
        <w:t>34777</w:t>
      </w:r>
    </w:p>
    <w:p w:rsidR="00A2779B" w:rsidRDefault="00A2779B" w:rsidP="00A2779B">
      <w:pPr>
        <w:pBdr>
          <w:bottom w:val="single" w:sz="8" w:space="1" w:color="000000"/>
        </w:pBdr>
        <w:jc w:val="both"/>
      </w:pPr>
    </w:p>
    <w:p w:rsidR="006860CE" w:rsidRDefault="006860CE" w:rsidP="00A2779B">
      <w:pPr>
        <w:pBdr>
          <w:bottom w:val="single" w:sz="8" w:space="1" w:color="000000"/>
        </w:pBdr>
        <w:jc w:val="both"/>
        <w:rPr>
          <w:b/>
          <w:u w:val="single"/>
        </w:rPr>
      </w:pPr>
      <w:r>
        <w:rPr>
          <w:b/>
          <w:u w:val="single"/>
        </w:rPr>
        <w:t xml:space="preserve">Snapshot: </w:t>
      </w:r>
    </w:p>
    <w:p w:rsidR="006860CE" w:rsidRDefault="00B72EF1">
      <w:pPr>
        <w:numPr>
          <w:ilvl w:val="0"/>
          <w:numId w:val="9"/>
        </w:numPr>
        <w:jc w:val="both"/>
      </w:pPr>
      <w:r>
        <w:t>4</w:t>
      </w:r>
      <w:r w:rsidR="002E0FD3">
        <w:t>+</w:t>
      </w:r>
      <w:r w:rsidR="006860CE">
        <w:t xml:space="preserve"> years of experience in Software and Web Development</w:t>
      </w:r>
    </w:p>
    <w:p w:rsidR="006860CE" w:rsidRDefault="00CD7A0D">
      <w:pPr>
        <w:numPr>
          <w:ilvl w:val="0"/>
          <w:numId w:val="9"/>
        </w:numPr>
        <w:jc w:val="both"/>
      </w:pPr>
      <w:r>
        <w:t>Expertise in PHP4/5, MySql</w:t>
      </w:r>
      <w:r w:rsidR="00B03CD9">
        <w:t>,</w:t>
      </w:r>
      <w:r w:rsidR="00A867D4">
        <w:t xml:space="preserve"> Cake PHP, Zend Framework</w:t>
      </w:r>
      <w:r w:rsidR="00914A99">
        <w:t>, JQuery, Javascript, HTML, CSS</w:t>
      </w:r>
      <w:r w:rsidR="00A867D4">
        <w:t>.</w:t>
      </w:r>
    </w:p>
    <w:p w:rsidR="006860CE" w:rsidRDefault="006860CE">
      <w:pPr>
        <w:numPr>
          <w:ilvl w:val="0"/>
          <w:numId w:val="9"/>
        </w:numPr>
        <w:jc w:val="both"/>
      </w:pPr>
      <w:r>
        <w:t>1+ year of experience in Project management</w:t>
      </w:r>
    </w:p>
    <w:p w:rsidR="006860CE" w:rsidRDefault="006860CE">
      <w:pPr>
        <w:numPr>
          <w:ilvl w:val="0"/>
          <w:numId w:val="9"/>
        </w:numPr>
        <w:jc w:val="both"/>
      </w:pPr>
      <w:r>
        <w:t>Possess significant exposure with Software Development Life Cycle (SDLC) and Software Processes.</w:t>
      </w:r>
    </w:p>
    <w:p w:rsidR="006860CE" w:rsidRDefault="006860CE">
      <w:pPr>
        <w:numPr>
          <w:ilvl w:val="0"/>
          <w:numId w:val="9"/>
        </w:numPr>
        <w:jc w:val="both"/>
      </w:pPr>
      <w:r>
        <w:t>Experience in doing analysis, developing applications, design and development. Willingness to learn.</w:t>
      </w:r>
    </w:p>
    <w:p w:rsidR="006860CE" w:rsidRDefault="006860CE">
      <w:pPr>
        <w:numPr>
          <w:ilvl w:val="0"/>
          <w:numId w:val="9"/>
        </w:numPr>
        <w:tabs>
          <w:tab w:val="left" w:pos="720"/>
          <w:tab w:val="left" w:pos="783"/>
        </w:tabs>
        <w:jc w:val="both"/>
        <w:rPr>
          <w:rFonts w:cs="Arial"/>
        </w:rPr>
      </w:pPr>
      <w:r>
        <w:rPr>
          <w:rFonts w:cs="Arial"/>
        </w:rPr>
        <w:t>Ability to plan, organize, and prioritize my work and to meet on time the deadlines.</w:t>
      </w:r>
    </w:p>
    <w:p w:rsidR="006860CE" w:rsidRDefault="006860CE">
      <w:pPr>
        <w:numPr>
          <w:ilvl w:val="0"/>
          <w:numId w:val="9"/>
        </w:numPr>
        <w:tabs>
          <w:tab w:val="left" w:pos="720"/>
          <w:tab w:val="left" w:pos="783"/>
        </w:tabs>
        <w:jc w:val="both"/>
        <w:rPr>
          <w:rFonts w:cs="Arial"/>
        </w:rPr>
      </w:pPr>
      <w:r>
        <w:rPr>
          <w:rFonts w:cs="Arial"/>
        </w:rPr>
        <w:t>Well versed in Object Oriented PHP 5 web development</w:t>
      </w:r>
    </w:p>
    <w:p w:rsidR="00B82778" w:rsidRDefault="00B82778" w:rsidP="00B82778">
      <w:pPr>
        <w:numPr>
          <w:ilvl w:val="0"/>
          <w:numId w:val="9"/>
        </w:numPr>
        <w:tabs>
          <w:tab w:val="left" w:pos="783"/>
        </w:tabs>
        <w:jc w:val="both"/>
        <w:rPr>
          <w:rFonts w:cs="Arial"/>
        </w:rPr>
      </w:pPr>
      <w:r w:rsidRPr="00B82778">
        <w:rPr>
          <w:rFonts w:cs="Arial"/>
        </w:rPr>
        <w:t>Able to grab quick understanding of a running system and can be easily fit in between to start the work from given point.</w:t>
      </w:r>
    </w:p>
    <w:p w:rsidR="00B82778" w:rsidRDefault="00B82778" w:rsidP="00B82778">
      <w:pPr>
        <w:numPr>
          <w:ilvl w:val="0"/>
          <w:numId w:val="9"/>
        </w:numPr>
        <w:tabs>
          <w:tab w:val="left" w:pos="783"/>
        </w:tabs>
        <w:jc w:val="both"/>
        <w:rPr>
          <w:rFonts w:cs="Arial"/>
        </w:rPr>
      </w:pPr>
      <w:r w:rsidRPr="00B82778">
        <w:rPr>
          <w:rFonts w:cs="Arial"/>
        </w:rPr>
        <w:t>Excellent troubleshooting skills.</w:t>
      </w:r>
    </w:p>
    <w:p w:rsidR="001F19E6" w:rsidRPr="00B2280C" w:rsidRDefault="001F19E6" w:rsidP="00B2280C">
      <w:pPr>
        <w:numPr>
          <w:ilvl w:val="0"/>
          <w:numId w:val="9"/>
        </w:numPr>
        <w:tabs>
          <w:tab w:val="left" w:pos="720"/>
        </w:tabs>
        <w:rPr>
          <w:rFonts w:ascii="Verdana" w:hAnsi="Verdana"/>
          <w:sz w:val="20"/>
          <w:szCs w:val="20"/>
        </w:rPr>
      </w:pPr>
      <w:r>
        <w:rPr>
          <w:rFonts w:ascii="Verdana" w:hAnsi="Verdana"/>
          <w:sz w:val="20"/>
          <w:szCs w:val="20"/>
        </w:rPr>
        <w:t>CakePhp,</w:t>
      </w:r>
      <w:r w:rsidR="008006EC">
        <w:rPr>
          <w:rFonts w:ascii="Verdana" w:hAnsi="Verdana"/>
          <w:sz w:val="20"/>
          <w:szCs w:val="20"/>
        </w:rPr>
        <w:t xml:space="preserve"> Zend Framework, </w:t>
      </w:r>
      <w:r w:rsidRPr="00B2280C">
        <w:rPr>
          <w:rFonts w:ascii="Verdana" w:hAnsi="Verdana"/>
          <w:sz w:val="20"/>
          <w:szCs w:val="20"/>
        </w:rPr>
        <w:t xml:space="preserve"> MySQL, MVC, OsCommerce, </w:t>
      </w:r>
      <w:r w:rsidR="00555788" w:rsidRPr="00B2280C">
        <w:rPr>
          <w:rFonts w:ascii="Verdana" w:hAnsi="Verdana"/>
          <w:sz w:val="20"/>
          <w:szCs w:val="20"/>
        </w:rPr>
        <w:t xml:space="preserve">ZenCart, </w:t>
      </w:r>
      <w:r w:rsidR="00DA5A1A" w:rsidRPr="00B2280C">
        <w:rPr>
          <w:rFonts w:ascii="Verdana" w:hAnsi="Verdana"/>
          <w:sz w:val="20"/>
          <w:szCs w:val="20"/>
        </w:rPr>
        <w:t>Wordpress, CRE-loaded, Smarty, Google map</w:t>
      </w:r>
      <w:r w:rsidR="00334B78">
        <w:rPr>
          <w:rFonts w:ascii="Verdana" w:hAnsi="Verdana"/>
          <w:sz w:val="20"/>
          <w:szCs w:val="20"/>
        </w:rPr>
        <w:t>, JQuery, Javascript, HTML, CSS</w:t>
      </w:r>
      <w:r w:rsidR="00D0786F">
        <w:rPr>
          <w:rFonts w:ascii="Verdana" w:hAnsi="Verdana"/>
          <w:sz w:val="20"/>
          <w:szCs w:val="20"/>
        </w:rPr>
        <w:t>, Magento Theming</w:t>
      </w:r>
    </w:p>
    <w:p w:rsidR="001F19E6" w:rsidRDefault="001F19E6" w:rsidP="004F650F">
      <w:pPr>
        <w:tabs>
          <w:tab w:val="left" w:pos="783"/>
        </w:tabs>
        <w:ind w:left="720"/>
        <w:jc w:val="both"/>
        <w:rPr>
          <w:rFonts w:cs="Arial"/>
        </w:rPr>
      </w:pPr>
    </w:p>
    <w:p w:rsidR="006860CE" w:rsidRDefault="006860CE">
      <w:pPr>
        <w:pStyle w:val="Heading7"/>
        <w:jc w:val="both"/>
        <w:rPr>
          <w:b/>
          <w:u w:val="single"/>
        </w:rPr>
      </w:pPr>
      <w:r>
        <w:rPr>
          <w:b/>
          <w:u w:val="single"/>
        </w:rPr>
        <w:t xml:space="preserve">Career Objective: </w:t>
      </w:r>
    </w:p>
    <w:p w:rsidR="006860CE" w:rsidRDefault="006860CE">
      <w:pPr>
        <w:pStyle w:val="HeadingBase"/>
        <w:ind w:left="720"/>
      </w:pPr>
      <w:r>
        <w:t>Seeking a position to utilize my skills and abilities in the Information Technology Industry that offers professional growth while being resourceful, innovative and flexible and to utilize the knowledge that I have acquired in the student and job career and apply those skills and knowledge.</w:t>
      </w:r>
    </w:p>
    <w:p w:rsidR="006860CE" w:rsidRDefault="006860CE">
      <w:pPr>
        <w:pStyle w:val="Heading7"/>
        <w:jc w:val="both"/>
        <w:rPr>
          <w:b/>
          <w:u w:val="single"/>
        </w:rPr>
      </w:pPr>
      <w:r>
        <w:rPr>
          <w:b/>
          <w:u w:val="single"/>
        </w:rPr>
        <w:t>Professional Qualification:</w:t>
      </w:r>
    </w:p>
    <w:p w:rsidR="006860CE" w:rsidRDefault="00A2779B">
      <w:pPr>
        <w:pStyle w:val="Heading8"/>
        <w:ind w:left="720" w:firstLine="0"/>
        <w:jc w:val="both"/>
        <w:rPr>
          <w:i w:val="0"/>
        </w:rPr>
      </w:pPr>
      <w:r>
        <w:rPr>
          <w:b/>
          <w:i w:val="0"/>
        </w:rPr>
        <w:t>Bachelor of Computer Applications (B</w:t>
      </w:r>
      <w:r w:rsidR="006860CE">
        <w:rPr>
          <w:b/>
          <w:i w:val="0"/>
        </w:rPr>
        <w:t xml:space="preserve">CA) </w:t>
      </w:r>
      <w:r w:rsidR="006860CE">
        <w:rPr>
          <w:i w:val="0"/>
        </w:rPr>
        <w:t xml:space="preserve">from </w:t>
      </w:r>
      <w:r>
        <w:rPr>
          <w:i w:val="0"/>
        </w:rPr>
        <w:t>Virendra swaroop</w:t>
      </w:r>
      <w:r w:rsidR="006860CE">
        <w:rPr>
          <w:i w:val="0"/>
        </w:rPr>
        <w:t xml:space="preserve"> Institute of </w:t>
      </w:r>
      <w:r>
        <w:rPr>
          <w:i w:val="0"/>
        </w:rPr>
        <w:t>Computer</w:t>
      </w:r>
      <w:r w:rsidR="006860CE">
        <w:rPr>
          <w:i w:val="0"/>
        </w:rPr>
        <w:t xml:space="preserve"> Studies, </w:t>
      </w:r>
      <w:r>
        <w:rPr>
          <w:i w:val="0"/>
        </w:rPr>
        <w:t>Kanpur</w:t>
      </w:r>
      <w:r w:rsidR="006860CE">
        <w:rPr>
          <w:i w:val="0"/>
        </w:rPr>
        <w:t xml:space="preserve"> affiliated to </w:t>
      </w:r>
      <w:r>
        <w:rPr>
          <w:i w:val="0"/>
        </w:rPr>
        <w:t>Kanpur Technical University secured 74</w:t>
      </w:r>
      <w:r w:rsidR="006860CE">
        <w:rPr>
          <w:i w:val="0"/>
        </w:rPr>
        <w:t>%</w:t>
      </w:r>
      <w:r>
        <w:rPr>
          <w:i w:val="0"/>
        </w:rPr>
        <w:t xml:space="preserve"> and pursuing </w:t>
      </w:r>
      <w:r w:rsidRPr="00A2779B">
        <w:rPr>
          <w:b/>
          <w:i w:val="0"/>
        </w:rPr>
        <w:t>Master of computer Application (MCA)</w:t>
      </w:r>
      <w:r>
        <w:rPr>
          <w:i w:val="0"/>
        </w:rPr>
        <w:t xml:space="preserve"> from Karnataka University</w:t>
      </w:r>
      <w:r w:rsidR="006860CE">
        <w:rPr>
          <w:i w:val="0"/>
        </w:rPr>
        <w:t>.</w:t>
      </w:r>
    </w:p>
    <w:p w:rsidR="006860CE" w:rsidRDefault="006860CE"/>
    <w:p w:rsidR="006860CE" w:rsidRDefault="006860CE">
      <w:pPr>
        <w:rPr>
          <w:b/>
          <w:u w:val="single"/>
        </w:rPr>
      </w:pPr>
      <w:r>
        <w:rPr>
          <w:b/>
          <w:u w:val="single"/>
        </w:rPr>
        <w:t>Work Experience:</w:t>
      </w:r>
    </w:p>
    <w:p w:rsidR="000278FC" w:rsidRDefault="000278FC">
      <w:pPr>
        <w:rPr>
          <w:b/>
          <w:u w:val="single"/>
        </w:rPr>
      </w:pPr>
    </w:p>
    <w:p w:rsidR="000278FC" w:rsidRDefault="008B5E5D" w:rsidP="000278FC">
      <w:pPr>
        <w:rPr>
          <w:b/>
        </w:rPr>
      </w:pPr>
      <w:r>
        <w:rPr>
          <w:b/>
        </w:rPr>
        <w:t>4</w:t>
      </w:r>
      <w:r w:rsidR="000278FC" w:rsidRPr="00CF41F7">
        <w:rPr>
          <w:b/>
        </w:rPr>
        <w:t xml:space="preserve"> Years of experience in Software Development using tool PHP, MYSQL.</w:t>
      </w:r>
    </w:p>
    <w:p w:rsidR="000278FC" w:rsidRDefault="000278FC" w:rsidP="000278FC">
      <w:pPr>
        <w:numPr>
          <w:ilvl w:val="0"/>
          <w:numId w:val="11"/>
        </w:numPr>
        <w:rPr>
          <w:b/>
        </w:rPr>
      </w:pPr>
      <w:r w:rsidRPr="00D7528B">
        <w:rPr>
          <w:b/>
        </w:rPr>
        <w:t>SynapseIndia</w:t>
      </w:r>
      <w:r>
        <w:rPr>
          <w:b/>
        </w:rPr>
        <w:t xml:space="preserve"> pvt. Ltd.</w:t>
      </w:r>
      <w:r w:rsidRPr="00D7528B">
        <w:rPr>
          <w:b/>
        </w:rPr>
        <w:t xml:space="preserve"> – Noida (CMM</w:t>
      </w:r>
      <w:r w:rsidR="008C1C89">
        <w:rPr>
          <w:b/>
        </w:rPr>
        <w:t>I</w:t>
      </w:r>
      <w:r w:rsidRPr="00D7528B">
        <w:rPr>
          <w:b/>
        </w:rPr>
        <w:t>-3)</w:t>
      </w:r>
      <w:r w:rsidR="00A2779B">
        <w:rPr>
          <w:b/>
        </w:rPr>
        <w:t xml:space="preserve"> May 2012</w:t>
      </w:r>
      <w:r>
        <w:rPr>
          <w:b/>
        </w:rPr>
        <w:t xml:space="preserve"> to till date</w:t>
      </w:r>
    </w:p>
    <w:p w:rsidR="000278FC" w:rsidRDefault="000278FC" w:rsidP="000278FC">
      <w:pPr>
        <w:ind w:left="720"/>
      </w:pPr>
      <w:r w:rsidRPr="00DD085D">
        <w:t xml:space="preserve">Synapse is a CMMI level 3 company and a member of Software Technology Parks of India (STPI) &amp; NASSCOM is committed to exporting quality software </w:t>
      </w:r>
      <w:r w:rsidRPr="00DD085D">
        <w:lastRenderedPageBreak/>
        <w:t>worldwide. Synapse, provides innovative and creative products and services that provide total communication and information solutions. Among a plethora of services, web designing and programming, shared and dedicated hosting, e-commerce solutions, customized software applications, network security and internet telephony solutions.</w:t>
      </w:r>
    </w:p>
    <w:p w:rsidR="0091294D" w:rsidRDefault="0091294D" w:rsidP="000278FC">
      <w:pPr>
        <w:ind w:left="720"/>
      </w:pPr>
    </w:p>
    <w:p w:rsidR="0091294D" w:rsidRDefault="0091294D" w:rsidP="0091294D">
      <w:pPr>
        <w:widowControl w:val="0"/>
        <w:autoSpaceDE w:val="0"/>
        <w:ind w:firstLine="720"/>
        <w:jc w:val="both"/>
        <w:rPr>
          <w:rFonts w:ascii="Verdana" w:hAnsi="Verdana" w:cs="Arial"/>
          <w:b/>
          <w:bCs/>
          <w:sz w:val="19"/>
          <w:szCs w:val="19"/>
        </w:rPr>
      </w:pPr>
      <w:r>
        <w:rPr>
          <w:rFonts w:ascii="Verdana" w:hAnsi="Verdana" w:cs="Arial"/>
          <w:b/>
          <w:bCs/>
          <w:sz w:val="20"/>
          <w:szCs w:val="20"/>
        </w:rPr>
        <w:t>Roles &amp; Responsibilities:</w:t>
      </w:r>
      <w:r>
        <w:rPr>
          <w:rFonts w:ascii="Verdana" w:hAnsi="Verdana" w:cs="Arial"/>
          <w:b/>
          <w:bCs/>
          <w:sz w:val="19"/>
          <w:szCs w:val="19"/>
        </w:rPr>
        <w:t xml:space="preserve">  </w:t>
      </w:r>
    </w:p>
    <w:p w:rsidR="0091294D" w:rsidRDefault="0091294D" w:rsidP="0091294D">
      <w:pPr>
        <w:widowControl w:val="0"/>
        <w:autoSpaceDE w:val="0"/>
        <w:jc w:val="both"/>
        <w:rPr>
          <w:rFonts w:ascii="Verdana" w:hAnsi="Verdana" w:cs="Arial"/>
          <w:sz w:val="19"/>
          <w:szCs w:val="19"/>
        </w:rPr>
      </w:pPr>
      <w:r>
        <w:rPr>
          <w:rFonts w:ascii="Verdana" w:hAnsi="Verdana" w:cs="Arial"/>
          <w:sz w:val="19"/>
          <w:szCs w:val="19"/>
        </w:rPr>
        <w:tab/>
      </w:r>
    </w:p>
    <w:p w:rsidR="0091294D" w:rsidRDefault="0091294D" w:rsidP="00130B00">
      <w:pPr>
        <w:widowControl w:val="0"/>
        <w:numPr>
          <w:ilvl w:val="0"/>
          <w:numId w:val="12"/>
        </w:numPr>
        <w:tabs>
          <w:tab w:val="clear" w:pos="720"/>
          <w:tab w:val="left" w:pos="1080"/>
        </w:tabs>
        <w:autoSpaceDE w:val="0"/>
        <w:ind w:left="1440"/>
        <w:rPr>
          <w:rFonts w:ascii="Verdana" w:hAnsi="Verdana" w:cs="Arial"/>
          <w:sz w:val="20"/>
          <w:szCs w:val="20"/>
        </w:rPr>
      </w:pPr>
      <w:r>
        <w:rPr>
          <w:rFonts w:ascii="Verdana" w:hAnsi="Verdana" w:cs="Arial"/>
          <w:sz w:val="20"/>
          <w:szCs w:val="20"/>
        </w:rPr>
        <w:t>Project Coordination</w:t>
      </w:r>
    </w:p>
    <w:p w:rsidR="0091294D" w:rsidRDefault="0091294D" w:rsidP="00130B00">
      <w:pPr>
        <w:widowControl w:val="0"/>
        <w:numPr>
          <w:ilvl w:val="0"/>
          <w:numId w:val="12"/>
        </w:numPr>
        <w:tabs>
          <w:tab w:val="clear" w:pos="720"/>
          <w:tab w:val="left" w:pos="1080"/>
        </w:tabs>
        <w:autoSpaceDE w:val="0"/>
        <w:ind w:left="1440"/>
        <w:rPr>
          <w:rFonts w:ascii="Verdana" w:hAnsi="Verdana" w:cs="Arial"/>
          <w:sz w:val="20"/>
          <w:szCs w:val="20"/>
        </w:rPr>
      </w:pPr>
      <w:r>
        <w:rPr>
          <w:rFonts w:ascii="Verdana" w:hAnsi="Verdana" w:cs="Arial"/>
          <w:sz w:val="20"/>
          <w:szCs w:val="20"/>
        </w:rPr>
        <w:t>Analyzing, designing &amp; implementing the project requirement.</w:t>
      </w:r>
    </w:p>
    <w:p w:rsidR="0091294D" w:rsidRDefault="0091294D" w:rsidP="00130B00">
      <w:pPr>
        <w:widowControl w:val="0"/>
        <w:numPr>
          <w:ilvl w:val="0"/>
          <w:numId w:val="12"/>
        </w:numPr>
        <w:tabs>
          <w:tab w:val="clear" w:pos="720"/>
          <w:tab w:val="left" w:pos="1080"/>
        </w:tabs>
        <w:autoSpaceDE w:val="0"/>
        <w:ind w:left="1440"/>
        <w:rPr>
          <w:rFonts w:ascii="Verdana" w:hAnsi="Verdana" w:cs="Arial"/>
          <w:sz w:val="20"/>
          <w:szCs w:val="20"/>
        </w:rPr>
      </w:pPr>
      <w:r>
        <w:rPr>
          <w:rFonts w:ascii="Verdana" w:hAnsi="Verdana" w:cs="Arial"/>
          <w:sz w:val="20"/>
          <w:szCs w:val="20"/>
        </w:rPr>
        <w:t>Database designing.</w:t>
      </w:r>
    </w:p>
    <w:p w:rsidR="0091294D" w:rsidRDefault="0091294D" w:rsidP="00130B00">
      <w:pPr>
        <w:widowControl w:val="0"/>
        <w:numPr>
          <w:ilvl w:val="0"/>
          <w:numId w:val="12"/>
        </w:numPr>
        <w:tabs>
          <w:tab w:val="clear" w:pos="720"/>
          <w:tab w:val="left" w:pos="1080"/>
        </w:tabs>
        <w:autoSpaceDE w:val="0"/>
        <w:ind w:left="1440"/>
        <w:rPr>
          <w:rFonts w:ascii="Verdana" w:hAnsi="Verdana" w:cs="Arial"/>
          <w:sz w:val="20"/>
          <w:szCs w:val="20"/>
        </w:rPr>
      </w:pPr>
      <w:r>
        <w:rPr>
          <w:rFonts w:ascii="Verdana" w:hAnsi="Verdana" w:cs="Arial"/>
          <w:sz w:val="20"/>
          <w:szCs w:val="20"/>
        </w:rPr>
        <w:t>Interacting with client for developing project deployment processes and methodologies.</w:t>
      </w:r>
    </w:p>
    <w:p w:rsidR="0091294D" w:rsidRDefault="0091294D" w:rsidP="00130B00">
      <w:pPr>
        <w:widowControl w:val="0"/>
        <w:numPr>
          <w:ilvl w:val="0"/>
          <w:numId w:val="12"/>
        </w:numPr>
        <w:tabs>
          <w:tab w:val="clear" w:pos="720"/>
          <w:tab w:val="left" w:pos="1080"/>
        </w:tabs>
        <w:autoSpaceDE w:val="0"/>
        <w:ind w:left="1440"/>
        <w:rPr>
          <w:rFonts w:ascii="Verdana" w:hAnsi="Verdana" w:cs="Arial"/>
          <w:sz w:val="20"/>
          <w:szCs w:val="20"/>
        </w:rPr>
      </w:pPr>
      <w:r>
        <w:rPr>
          <w:rFonts w:ascii="Verdana" w:hAnsi="Verdana" w:cs="Arial"/>
          <w:sz w:val="20"/>
          <w:szCs w:val="20"/>
        </w:rPr>
        <w:t>Specification Gathering and Implementing.</w:t>
      </w:r>
    </w:p>
    <w:p w:rsidR="0091294D" w:rsidRDefault="0091294D" w:rsidP="00130B00">
      <w:pPr>
        <w:widowControl w:val="0"/>
        <w:numPr>
          <w:ilvl w:val="0"/>
          <w:numId w:val="12"/>
        </w:numPr>
        <w:tabs>
          <w:tab w:val="clear" w:pos="720"/>
          <w:tab w:val="left" w:pos="1080"/>
        </w:tabs>
        <w:autoSpaceDE w:val="0"/>
        <w:ind w:left="1440"/>
        <w:rPr>
          <w:rFonts w:ascii="Verdana" w:hAnsi="Verdana" w:cs="Arial"/>
          <w:sz w:val="20"/>
          <w:szCs w:val="20"/>
        </w:rPr>
      </w:pPr>
      <w:r>
        <w:rPr>
          <w:rFonts w:ascii="Verdana" w:hAnsi="Verdana" w:cs="Arial"/>
          <w:sz w:val="20"/>
          <w:szCs w:val="20"/>
        </w:rPr>
        <w:t>Development of graphical user interface using PHP as Front End and site admin section.</w:t>
      </w:r>
    </w:p>
    <w:p w:rsidR="0091294D" w:rsidRDefault="0091294D" w:rsidP="00130B00">
      <w:pPr>
        <w:widowControl w:val="0"/>
        <w:numPr>
          <w:ilvl w:val="0"/>
          <w:numId w:val="12"/>
        </w:numPr>
        <w:tabs>
          <w:tab w:val="clear" w:pos="720"/>
          <w:tab w:val="left" w:pos="1080"/>
        </w:tabs>
        <w:autoSpaceDE w:val="0"/>
        <w:ind w:left="1440"/>
        <w:rPr>
          <w:rFonts w:ascii="Verdana" w:hAnsi="Verdana" w:cs="Arial"/>
          <w:sz w:val="20"/>
          <w:szCs w:val="20"/>
        </w:rPr>
      </w:pPr>
      <w:r>
        <w:rPr>
          <w:rFonts w:ascii="Verdana" w:hAnsi="Verdana" w:cs="Arial"/>
          <w:sz w:val="20"/>
          <w:szCs w:val="20"/>
        </w:rPr>
        <w:t>Specification Gathering and Implementing.</w:t>
      </w:r>
    </w:p>
    <w:p w:rsidR="0091294D" w:rsidRDefault="0091294D" w:rsidP="00130B00">
      <w:pPr>
        <w:widowControl w:val="0"/>
        <w:numPr>
          <w:ilvl w:val="0"/>
          <w:numId w:val="12"/>
        </w:numPr>
        <w:tabs>
          <w:tab w:val="clear" w:pos="720"/>
          <w:tab w:val="left" w:pos="1080"/>
        </w:tabs>
        <w:autoSpaceDE w:val="0"/>
        <w:ind w:left="1440"/>
        <w:rPr>
          <w:rFonts w:ascii="Verdana" w:hAnsi="Verdana" w:cs="Arial"/>
          <w:sz w:val="20"/>
          <w:szCs w:val="20"/>
        </w:rPr>
      </w:pPr>
      <w:r>
        <w:rPr>
          <w:rFonts w:ascii="Verdana" w:hAnsi="Verdana" w:cs="Arial"/>
          <w:sz w:val="20"/>
          <w:szCs w:val="20"/>
        </w:rPr>
        <w:t>Defect fixing &amp; issue resolution.</w:t>
      </w:r>
    </w:p>
    <w:p w:rsidR="0091294D" w:rsidRDefault="0091294D" w:rsidP="00130B00">
      <w:pPr>
        <w:widowControl w:val="0"/>
        <w:numPr>
          <w:ilvl w:val="0"/>
          <w:numId w:val="12"/>
        </w:numPr>
        <w:tabs>
          <w:tab w:val="clear" w:pos="720"/>
          <w:tab w:val="left" w:pos="1080"/>
        </w:tabs>
        <w:autoSpaceDE w:val="0"/>
        <w:ind w:left="1440"/>
        <w:rPr>
          <w:rFonts w:ascii="Verdana" w:hAnsi="Verdana" w:cs="Arial"/>
          <w:sz w:val="20"/>
          <w:szCs w:val="20"/>
        </w:rPr>
      </w:pPr>
      <w:r>
        <w:rPr>
          <w:rFonts w:ascii="Verdana" w:hAnsi="Verdana" w:cs="Arial"/>
          <w:sz w:val="20"/>
          <w:szCs w:val="20"/>
        </w:rPr>
        <w:t>Responsible for project lifecycle documentation and day-to-day status reports</w:t>
      </w:r>
    </w:p>
    <w:p w:rsidR="00F75D0F" w:rsidRDefault="00F75D0F" w:rsidP="00F75D0F">
      <w:pPr>
        <w:ind w:left="720"/>
      </w:pPr>
    </w:p>
    <w:p w:rsidR="00F75D0F" w:rsidRPr="000278FC" w:rsidRDefault="00A2779B" w:rsidP="00F75D0F">
      <w:pPr>
        <w:numPr>
          <w:ilvl w:val="0"/>
          <w:numId w:val="11"/>
        </w:numPr>
        <w:rPr>
          <w:b/>
        </w:rPr>
      </w:pPr>
      <w:r>
        <w:rPr>
          <w:b/>
        </w:rPr>
        <w:t>BizSpice Software pvt. Ltd.</w:t>
      </w:r>
      <w:r w:rsidR="00F75D0F" w:rsidRPr="000278FC">
        <w:rPr>
          <w:b/>
        </w:rPr>
        <w:t xml:space="preserve"> – </w:t>
      </w:r>
      <w:r>
        <w:rPr>
          <w:b/>
        </w:rPr>
        <w:t>Noida</w:t>
      </w:r>
      <w:r w:rsidR="00467E6F">
        <w:rPr>
          <w:b/>
        </w:rPr>
        <w:t>,</w:t>
      </w:r>
      <w:r w:rsidR="00F75D0F" w:rsidRPr="000278FC">
        <w:rPr>
          <w:b/>
        </w:rPr>
        <w:t xml:space="preserve"> </w:t>
      </w:r>
      <w:r w:rsidR="008C39A6">
        <w:rPr>
          <w:b/>
        </w:rPr>
        <w:t>August</w:t>
      </w:r>
      <w:r w:rsidR="00F75D0F" w:rsidRPr="000278FC">
        <w:rPr>
          <w:b/>
        </w:rPr>
        <w:t xml:space="preserve"> 20</w:t>
      </w:r>
      <w:r w:rsidR="005A58CE">
        <w:rPr>
          <w:b/>
        </w:rPr>
        <w:t>10</w:t>
      </w:r>
      <w:r w:rsidR="00F75D0F" w:rsidRPr="000278FC">
        <w:rPr>
          <w:b/>
        </w:rPr>
        <w:t xml:space="preserve"> to </w:t>
      </w:r>
      <w:r w:rsidR="008C39A6">
        <w:rPr>
          <w:b/>
        </w:rPr>
        <w:t>April</w:t>
      </w:r>
      <w:r w:rsidR="00F75D0F" w:rsidRPr="000278FC">
        <w:rPr>
          <w:b/>
        </w:rPr>
        <w:t xml:space="preserve"> 201</w:t>
      </w:r>
      <w:r w:rsidR="008C39A6">
        <w:rPr>
          <w:b/>
        </w:rPr>
        <w:t>2</w:t>
      </w:r>
    </w:p>
    <w:p w:rsidR="00F75D0F" w:rsidRDefault="008C39A6" w:rsidP="00F75D0F">
      <w:pPr>
        <w:ind w:left="720"/>
      </w:pPr>
      <w:r>
        <w:t>Bizspice</w:t>
      </w:r>
      <w:r w:rsidR="00E8398F">
        <w:t xml:space="preserve"> </w:t>
      </w:r>
      <w:r w:rsidR="00F75D0F" w:rsidRPr="00DD085D">
        <w:t xml:space="preserve">is committed to exporting quality software worldwide. </w:t>
      </w:r>
      <w:r>
        <w:t>Bizspice</w:t>
      </w:r>
      <w:r w:rsidR="00F75D0F" w:rsidRPr="00DD085D">
        <w:t>, provides innovative and creative products and services that provide total communication and information solutions. Among a plethora of services, web designing and programming, shared and dedicated hosting, e-commerce solutions, customized software applications, network security and internet telephony solutions.</w:t>
      </w:r>
    </w:p>
    <w:p w:rsidR="00F75D0F" w:rsidRDefault="00F75D0F" w:rsidP="00F75D0F">
      <w:pPr>
        <w:ind w:left="720"/>
      </w:pPr>
    </w:p>
    <w:p w:rsidR="00F75D0F" w:rsidRPr="0007252D" w:rsidRDefault="00F75D0F" w:rsidP="00F75D0F">
      <w:pPr>
        <w:widowControl w:val="0"/>
        <w:autoSpaceDE w:val="0"/>
        <w:ind w:firstLine="720"/>
        <w:jc w:val="both"/>
        <w:rPr>
          <w:rFonts w:ascii="Verdana" w:hAnsi="Verdana" w:cs="Arial"/>
          <w:b/>
          <w:bCs/>
          <w:sz w:val="19"/>
          <w:szCs w:val="19"/>
        </w:rPr>
      </w:pPr>
      <w:r>
        <w:rPr>
          <w:rFonts w:ascii="Verdana" w:hAnsi="Verdana" w:cs="Arial"/>
          <w:b/>
          <w:bCs/>
          <w:sz w:val="20"/>
          <w:szCs w:val="20"/>
        </w:rPr>
        <w:t>Roles &amp; Responsibilities:</w:t>
      </w:r>
      <w:r>
        <w:rPr>
          <w:rFonts w:ascii="Verdana" w:hAnsi="Verdana" w:cs="Arial"/>
          <w:b/>
          <w:bCs/>
          <w:sz w:val="19"/>
          <w:szCs w:val="19"/>
        </w:rPr>
        <w:t xml:space="preserve">  </w:t>
      </w:r>
    </w:p>
    <w:p w:rsidR="00F75D0F" w:rsidRDefault="00F75D0F" w:rsidP="00F75D0F">
      <w:pPr>
        <w:numPr>
          <w:ilvl w:val="0"/>
          <w:numId w:val="13"/>
        </w:numPr>
        <w:tabs>
          <w:tab w:val="left" w:pos="1440"/>
        </w:tabs>
        <w:spacing w:before="280"/>
        <w:ind w:left="1440"/>
        <w:rPr>
          <w:rFonts w:ascii="Verdana" w:hAnsi="Verdana"/>
          <w:sz w:val="20"/>
          <w:szCs w:val="20"/>
        </w:rPr>
      </w:pPr>
      <w:r>
        <w:rPr>
          <w:rFonts w:ascii="Verdana" w:hAnsi="Verdana"/>
          <w:sz w:val="20"/>
          <w:szCs w:val="20"/>
        </w:rPr>
        <w:t>Evaluated the company's PHP based website code and accompanying MySQL database.</w:t>
      </w:r>
    </w:p>
    <w:p w:rsidR="00F75D0F" w:rsidRDefault="00F75D0F" w:rsidP="00F75D0F">
      <w:pPr>
        <w:numPr>
          <w:ilvl w:val="0"/>
          <w:numId w:val="13"/>
        </w:numPr>
        <w:tabs>
          <w:tab w:val="left" w:pos="1440"/>
        </w:tabs>
        <w:ind w:left="1440"/>
        <w:rPr>
          <w:rFonts w:ascii="Verdana" w:hAnsi="Verdana"/>
          <w:sz w:val="20"/>
          <w:szCs w:val="20"/>
        </w:rPr>
      </w:pPr>
      <w:r>
        <w:rPr>
          <w:rFonts w:ascii="Verdana" w:hAnsi="Verdana"/>
          <w:sz w:val="20"/>
          <w:szCs w:val="20"/>
        </w:rPr>
        <w:t>Developed object oriented PHP framework.</w:t>
      </w:r>
    </w:p>
    <w:p w:rsidR="00F75D0F" w:rsidRDefault="006C0229" w:rsidP="00F75D0F">
      <w:pPr>
        <w:numPr>
          <w:ilvl w:val="0"/>
          <w:numId w:val="13"/>
        </w:numPr>
        <w:tabs>
          <w:tab w:val="left" w:pos="1440"/>
        </w:tabs>
        <w:ind w:left="1440"/>
        <w:rPr>
          <w:rFonts w:ascii="Verdana" w:hAnsi="Verdana"/>
          <w:sz w:val="20"/>
          <w:szCs w:val="20"/>
        </w:rPr>
      </w:pPr>
      <w:r>
        <w:rPr>
          <w:rFonts w:ascii="Verdana" w:hAnsi="Verdana"/>
          <w:sz w:val="20"/>
          <w:szCs w:val="20"/>
        </w:rPr>
        <w:t>Built MySQL database</w:t>
      </w:r>
      <w:r w:rsidR="00F75D0F">
        <w:rPr>
          <w:rFonts w:ascii="Verdana" w:hAnsi="Verdana"/>
          <w:sz w:val="20"/>
          <w:szCs w:val="20"/>
        </w:rPr>
        <w:t>.</w:t>
      </w:r>
    </w:p>
    <w:p w:rsidR="00F75D0F" w:rsidRDefault="00F75D0F" w:rsidP="00F75D0F">
      <w:pPr>
        <w:numPr>
          <w:ilvl w:val="0"/>
          <w:numId w:val="13"/>
        </w:numPr>
        <w:tabs>
          <w:tab w:val="left" w:pos="1440"/>
        </w:tabs>
        <w:ind w:left="1440"/>
        <w:rPr>
          <w:rFonts w:ascii="Verdana" w:hAnsi="Verdana"/>
          <w:sz w:val="20"/>
          <w:szCs w:val="20"/>
        </w:rPr>
      </w:pPr>
      <w:r>
        <w:rPr>
          <w:rFonts w:ascii="Verdana" w:hAnsi="Verdana"/>
          <w:sz w:val="20"/>
          <w:szCs w:val="20"/>
        </w:rPr>
        <w:t>Defined a code re-factoring, cleanup and documentation project.</w:t>
      </w:r>
    </w:p>
    <w:p w:rsidR="00F75D0F" w:rsidRDefault="00F75D0F" w:rsidP="00F75D0F">
      <w:pPr>
        <w:numPr>
          <w:ilvl w:val="0"/>
          <w:numId w:val="13"/>
        </w:numPr>
        <w:tabs>
          <w:tab w:val="left" w:pos="1440"/>
        </w:tabs>
        <w:ind w:left="1440"/>
        <w:rPr>
          <w:rFonts w:ascii="Verdana" w:hAnsi="Verdana"/>
          <w:sz w:val="20"/>
          <w:szCs w:val="20"/>
        </w:rPr>
      </w:pPr>
      <w:r>
        <w:rPr>
          <w:rFonts w:ascii="Verdana" w:hAnsi="Verdana"/>
          <w:sz w:val="20"/>
          <w:szCs w:val="20"/>
        </w:rPr>
        <w:t>Provided guidance into developing a user centric market driven site redesign.</w:t>
      </w:r>
    </w:p>
    <w:p w:rsidR="00F75D0F" w:rsidRDefault="00F75D0F" w:rsidP="00F75D0F">
      <w:pPr>
        <w:numPr>
          <w:ilvl w:val="0"/>
          <w:numId w:val="13"/>
        </w:numPr>
        <w:tabs>
          <w:tab w:val="left" w:pos="1440"/>
        </w:tabs>
        <w:ind w:left="1440"/>
        <w:rPr>
          <w:rFonts w:ascii="Verdana" w:hAnsi="Verdana"/>
          <w:sz w:val="20"/>
          <w:szCs w:val="20"/>
        </w:rPr>
      </w:pPr>
      <w:r>
        <w:rPr>
          <w:rFonts w:ascii="Verdana" w:hAnsi="Verdana"/>
          <w:sz w:val="20"/>
          <w:szCs w:val="20"/>
        </w:rPr>
        <w:t>Lead in the development of MySQL procedures and database schema.</w:t>
      </w:r>
    </w:p>
    <w:p w:rsidR="00F75D0F" w:rsidRDefault="00F75D0F" w:rsidP="00F75D0F">
      <w:pPr>
        <w:numPr>
          <w:ilvl w:val="0"/>
          <w:numId w:val="13"/>
        </w:numPr>
        <w:tabs>
          <w:tab w:val="left" w:pos="1440"/>
        </w:tabs>
        <w:ind w:left="1440"/>
        <w:rPr>
          <w:rFonts w:ascii="Verdana" w:hAnsi="Verdana"/>
          <w:sz w:val="20"/>
          <w:szCs w:val="20"/>
        </w:rPr>
      </w:pPr>
      <w:r>
        <w:rPr>
          <w:rFonts w:ascii="Verdana" w:hAnsi="Verdana"/>
          <w:sz w:val="20"/>
          <w:szCs w:val="20"/>
        </w:rPr>
        <w:t>Mentored team in PHP programming and web development methodologies.</w:t>
      </w:r>
    </w:p>
    <w:p w:rsidR="00F75D0F" w:rsidRDefault="00F75D0F" w:rsidP="00F75D0F">
      <w:pPr>
        <w:numPr>
          <w:ilvl w:val="0"/>
          <w:numId w:val="13"/>
        </w:numPr>
        <w:tabs>
          <w:tab w:val="left" w:pos="1440"/>
        </w:tabs>
        <w:ind w:left="1440"/>
        <w:rPr>
          <w:rFonts w:ascii="Verdana" w:hAnsi="Verdana"/>
          <w:sz w:val="20"/>
          <w:szCs w:val="20"/>
        </w:rPr>
      </w:pPr>
      <w:r>
        <w:rPr>
          <w:rFonts w:ascii="Verdana" w:hAnsi="Verdana"/>
          <w:sz w:val="20"/>
          <w:szCs w:val="20"/>
        </w:rPr>
        <w:t>Mentored system administrator in setting up server hardware and web systems software.</w:t>
      </w:r>
    </w:p>
    <w:p w:rsidR="00F75D0F" w:rsidRDefault="00F75D0F" w:rsidP="00F75D0F">
      <w:pPr>
        <w:numPr>
          <w:ilvl w:val="0"/>
          <w:numId w:val="13"/>
        </w:numPr>
        <w:tabs>
          <w:tab w:val="left" w:pos="1440"/>
        </w:tabs>
        <w:ind w:left="1440"/>
        <w:rPr>
          <w:rFonts w:ascii="Verdana" w:hAnsi="Verdana"/>
          <w:sz w:val="20"/>
          <w:szCs w:val="20"/>
        </w:rPr>
      </w:pPr>
      <w:r>
        <w:rPr>
          <w:rFonts w:ascii="Verdana" w:hAnsi="Verdana"/>
          <w:sz w:val="20"/>
          <w:szCs w:val="20"/>
        </w:rPr>
        <w:t>Set up collaborative development environment and mentored team in implementing a subversion repository.</w:t>
      </w:r>
    </w:p>
    <w:p w:rsidR="00F75D0F" w:rsidRDefault="00F75D0F" w:rsidP="00F75D0F">
      <w:pPr>
        <w:numPr>
          <w:ilvl w:val="0"/>
          <w:numId w:val="13"/>
        </w:numPr>
        <w:tabs>
          <w:tab w:val="left" w:pos="1440"/>
        </w:tabs>
        <w:ind w:left="1440"/>
        <w:rPr>
          <w:rFonts w:ascii="Verdana" w:hAnsi="Verdana"/>
          <w:sz w:val="20"/>
          <w:szCs w:val="20"/>
        </w:rPr>
      </w:pPr>
      <w:r>
        <w:rPr>
          <w:rFonts w:ascii="Verdana" w:hAnsi="Verdana"/>
          <w:sz w:val="20"/>
          <w:szCs w:val="20"/>
        </w:rPr>
        <w:t>Research, evaluation and identification of suitable web development technologies.</w:t>
      </w:r>
    </w:p>
    <w:p w:rsidR="00F75D0F" w:rsidRDefault="00F75D0F" w:rsidP="00F75D0F">
      <w:pPr>
        <w:numPr>
          <w:ilvl w:val="0"/>
          <w:numId w:val="13"/>
        </w:numPr>
        <w:tabs>
          <w:tab w:val="left" w:pos="1440"/>
        </w:tabs>
        <w:ind w:left="1440"/>
        <w:rPr>
          <w:rFonts w:ascii="Verdana" w:hAnsi="Verdana"/>
          <w:sz w:val="20"/>
          <w:szCs w:val="20"/>
        </w:rPr>
      </w:pPr>
      <w:r>
        <w:rPr>
          <w:rFonts w:ascii="Verdana" w:hAnsi="Verdana"/>
          <w:sz w:val="20"/>
          <w:szCs w:val="20"/>
        </w:rPr>
        <w:t>Participated in research, evaluation and design of back end server architecture.</w:t>
      </w:r>
    </w:p>
    <w:p w:rsidR="00F75D0F" w:rsidRDefault="00F75D0F" w:rsidP="00F75D0F">
      <w:pPr>
        <w:numPr>
          <w:ilvl w:val="0"/>
          <w:numId w:val="13"/>
        </w:numPr>
        <w:tabs>
          <w:tab w:val="left" w:pos="1440"/>
        </w:tabs>
        <w:ind w:left="1440"/>
        <w:rPr>
          <w:rFonts w:ascii="Verdana" w:hAnsi="Verdana"/>
          <w:sz w:val="20"/>
          <w:szCs w:val="20"/>
        </w:rPr>
      </w:pPr>
      <w:r>
        <w:rPr>
          <w:rFonts w:ascii="Verdana" w:hAnsi="Verdana"/>
          <w:sz w:val="20"/>
          <w:szCs w:val="20"/>
        </w:rPr>
        <w:t>Translated conceptual business processes into user interface specifications.</w:t>
      </w:r>
    </w:p>
    <w:p w:rsidR="00F75D0F" w:rsidRDefault="00F75D0F" w:rsidP="00F75D0F">
      <w:pPr>
        <w:numPr>
          <w:ilvl w:val="0"/>
          <w:numId w:val="13"/>
        </w:numPr>
        <w:tabs>
          <w:tab w:val="left" w:pos="1440"/>
        </w:tabs>
        <w:spacing w:after="280"/>
        <w:ind w:left="1440"/>
        <w:rPr>
          <w:rFonts w:ascii="Verdana" w:hAnsi="Verdana"/>
          <w:sz w:val="20"/>
          <w:szCs w:val="20"/>
        </w:rPr>
      </w:pPr>
      <w:r>
        <w:rPr>
          <w:rFonts w:ascii="Verdana" w:hAnsi="Verdana"/>
          <w:sz w:val="20"/>
          <w:szCs w:val="20"/>
        </w:rPr>
        <w:lastRenderedPageBreak/>
        <w:t>Assisted in identifying potential intellectual property in relation to overall project.</w:t>
      </w:r>
    </w:p>
    <w:p w:rsidR="006860CE" w:rsidRDefault="006860CE">
      <w:pPr>
        <w:pStyle w:val="Heading8"/>
        <w:jc w:val="both"/>
        <w:rPr>
          <w:b/>
          <w:i w:val="0"/>
          <w:u w:val="single"/>
        </w:rPr>
      </w:pPr>
      <w:r>
        <w:rPr>
          <w:b/>
          <w:i w:val="0"/>
          <w:u w:val="single"/>
        </w:rPr>
        <w:t>Academic Qualification:</w:t>
      </w:r>
    </w:p>
    <w:p w:rsidR="006860CE" w:rsidRDefault="006860CE">
      <w:pPr>
        <w:jc w:val="both"/>
        <w:rPr>
          <w:sz w:val="16"/>
        </w:rPr>
      </w:pPr>
    </w:p>
    <w:p w:rsidR="00DE4AD1" w:rsidRDefault="008C39A6" w:rsidP="00DE4AD1">
      <w:pPr>
        <w:numPr>
          <w:ilvl w:val="0"/>
          <w:numId w:val="7"/>
        </w:numPr>
        <w:jc w:val="both"/>
      </w:pPr>
      <w:r>
        <w:t xml:space="preserve">Pursuing </w:t>
      </w:r>
      <w:r w:rsidR="00DE4AD1">
        <w:rPr>
          <w:b/>
        </w:rPr>
        <w:t>Master of</w:t>
      </w:r>
      <w:r w:rsidR="00DE4AD1">
        <w:t xml:space="preserve"> </w:t>
      </w:r>
      <w:r w:rsidR="00DE4AD1">
        <w:rPr>
          <w:b/>
        </w:rPr>
        <w:t>Computer Application(MCA)</w:t>
      </w:r>
      <w:r w:rsidR="00DE4AD1">
        <w:t xml:space="preserve"> from </w:t>
      </w:r>
      <w:r>
        <w:t>Karnataka University</w:t>
      </w:r>
      <w:r w:rsidR="00DE4AD1">
        <w:t xml:space="preserve">, </w:t>
      </w:r>
      <w:r>
        <w:t>karnataka</w:t>
      </w:r>
      <w:r w:rsidR="00DE4AD1">
        <w:t xml:space="preserve">. </w:t>
      </w:r>
    </w:p>
    <w:p w:rsidR="006860CE" w:rsidRDefault="006860CE">
      <w:pPr>
        <w:numPr>
          <w:ilvl w:val="0"/>
          <w:numId w:val="7"/>
        </w:numPr>
        <w:jc w:val="both"/>
      </w:pPr>
      <w:r>
        <w:t xml:space="preserve">Completed </w:t>
      </w:r>
      <w:r>
        <w:rPr>
          <w:b/>
        </w:rPr>
        <w:t>Bachelors of</w:t>
      </w:r>
      <w:r>
        <w:t xml:space="preserve"> </w:t>
      </w:r>
      <w:r w:rsidR="008C39A6">
        <w:rPr>
          <w:b/>
        </w:rPr>
        <w:t>Computer Appliacation</w:t>
      </w:r>
      <w:r>
        <w:rPr>
          <w:b/>
        </w:rPr>
        <w:t>(B</w:t>
      </w:r>
      <w:r w:rsidR="008C39A6">
        <w:rPr>
          <w:b/>
        </w:rPr>
        <w:t>CA</w:t>
      </w:r>
      <w:r>
        <w:rPr>
          <w:b/>
        </w:rPr>
        <w:t>)</w:t>
      </w:r>
      <w:r>
        <w:t xml:space="preserve"> from</w:t>
      </w:r>
      <w:r w:rsidR="008C39A6">
        <w:t>Virendra swaroop institute of computer studies</w:t>
      </w:r>
      <w:r>
        <w:t xml:space="preserve">, affiliated to </w:t>
      </w:r>
      <w:r w:rsidR="008F6C8C">
        <w:t>Kanpur University</w:t>
      </w:r>
      <w:r>
        <w:t>.</w:t>
      </w:r>
    </w:p>
    <w:p w:rsidR="006860CE" w:rsidRDefault="006860CE">
      <w:pPr>
        <w:numPr>
          <w:ilvl w:val="0"/>
          <w:numId w:val="7"/>
        </w:numPr>
        <w:jc w:val="both"/>
      </w:pPr>
      <w:r>
        <w:t xml:space="preserve">Completed Senior Secondary from </w:t>
      </w:r>
      <w:r w:rsidR="008F6C8C">
        <w:t>DVDT Inter College</w:t>
      </w:r>
      <w:r>
        <w:t xml:space="preserve">, </w:t>
      </w:r>
      <w:r w:rsidR="008F6C8C">
        <w:t>Unnao</w:t>
      </w:r>
      <w:r>
        <w:t>, affiliated to</w:t>
      </w:r>
      <w:r w:rsidR="008F6C8C">
        <w:t xml:space="preserve"> UP Board</w:t>
      </w:r>
      <w:r>
        <w:t>.</w:t>
      </w:r>
    </w:p>
    <w:p w:rsidR="006860CE" w:rsidRDefault="006860CE">
      <w:pPr>
        <w:numPr>
          <w:ilvl w:val="0"/>
          <w:numId w:val="7"/>
        </w:numPr>
        <w:tabs>
          <w:tab w:val="left" w:pos="720"/>
        </w:tabs>
        <w:jc w:val="both"/>
      </w:pPr>
      <w:r>
        <w:t>Completed Secondary from</w:t>
      </w:r>
      <w:r w:rsidR="008F6C8C">
        <w:t xml:space="preserve"> SSM Inter</w:t>
      </w:r>
      <w:r>
        <w:t xml:space="preserve">, </w:t>
      </w:r>
      <w:r w:rsidR="008F6C8C">
        <w:t>Unnao</w:t>
      </w:r>
      <w:r>
        <w:t>, affiliated to</w:t>
      </w:r>
      <w:r w:rsidR="00D0786F">
        <w:t xml:space="preserve"> </w:t>
      </w:r>
      <w:r w:rsidR="008F6C8C">
        <w:t>UP Board</w:t>
      </w:r>
      <w:r>
        <w:t>.</w:t>
      </w:r>
    </w:p>
    <w:p w:rsidR="006860CE" w:rsidRDefault="006860CE">
      <w:pPr>
        <w:jc w:val="both"/>
        <w:rPr>
          <w:sz w:val="22"/>
        </w:rPr>
      </w:pPr>
      <w:r>
        <w:rPr>
          <w:sz w:val="22"/>
        </w:rPr>
        <w:t xml:space="preserve"> </w:t>
      </w:r>
    </w:p>
    <w:p w:rsidR="006860CE" w:rsidRDefault="006860CE">
      <w:pPr>
        <w:pStyle w:val="Heading8"/>
        <w:jc w:val="both"/>
        <w:rPr>
          <w:b/>
          <w:i w:val="0"/>
          <w:u w:val="single"/>
        </w:rPr>
      </w:pPr>
      <w:r>
        <w:rPr>
          <w:b/>
          <w:i w:val="0"/>
          <w:u w:val="single"/>
        </w:rPr>
        <w:t>Technical Proficiency:</w:t>
      </w:r>
    </w:p>
    <w:p w:rsidR="006860CE" w:rsidRDefault="006860CE">
      <w:pPr>
        <w:jc w:val="both"/>
        <w:rPr>
          <w:sz w:val="16"/>
        </w:rPr>
      </w:pPr>
    </w:p>
    <w:tbl>
      <w:tblPr>
        <w:tblW w:w="0" w:type="auto"/>
        <w:tblInd w:w="288" w:type="dxa"/>
        <w:tblLayout w:type="fixed"/>
        <w:tblLook w:val="0000" w:firstRow="0" w:lastRow="0" w:firstColumn="0" w:lastColumn="0" w:noHBand="0" w:noVBand="0"/>
      </w:tblPr>
      <w:tblGrid>
        <w:gridCol w:w="2881"/>
        <w:gridCol w:w="239"/>
        <w:gridCol w:w="5700"/>
      </w:tblGrid>
      <w:tr w:rsidR="006860CE">
        <w:tc>
          <w:tcPr>
            <w:tcW w:w="2881" w:type="dxa"/>
            <w:shd w:val="clear" w:color="auto" w:fill="auto"/>
            <w:vAlign w:val="center"/>
          </w:tcPr>
          <w:p w:rsidR="006860CE" w:rsidRDefault="006860CE">
            <w:pPr>
              <w:snapToGrid w:val="0"/>
              <w:jc w:val="both"/>
            </w:pPr>
            <w:r>
              <w:t>Operating Systems</w:t>
            </w:r>
          </w:p>
        </w:tc>
        <w:tc>
          <w:tcPr>
            <w:tcW w:w="239" w:type="dxa"/>
            <w:shd w:val="clear" w:color="auto" w:fill="auto"/>
            <w:vAlign w:val="center"/>
          </w:tcPr>
          <w:p w:rsidR="006860CE" w:rsidRDefault="006860CE">
            <w:pPr>
              <w:snapToGrid w:val="0"/>
              <w:jc w:val="both"/>
            </w:pPr>
            <w:r>
              <w:t>:</w:t>
            </w:r>
          </w:p>
        </w:tc>
        <w:tc>
          <w:tcPr>
            <w:tcW w:w="5700" w:type="dxa"/>
            <w:shd w:val="clear" w:color="auto" w:fill="auto"/>
            <w:vAlign w:val="center"/>
          </w:tcPr>
          <w:p w:rsidR="006860CE" w:rsidRDefault="006860CE" w:rsidP="008F7395">
            <w:pPr>
              <w:snapToGrid w:val="0"/>
              <w:jc w:val="both"/>
            </w:pPr>
            <w:r>
              <w:t>Win XP, Windows7</w:t>
            </w:r>
            <w:r w:rsidR="008F7395">
              <w:t>, Linux(Ubuntu, Fedora) with shell commands</w:t>
            </w:r>
          </w:p>
        </w:tc>
      </w:tr>
      <w:tr w:rsidR="006860CE">
        <w:tc>
          <w:tcPr>
            <w:tcW w:w="2881" w:type="dxa"/>
            <w:shd w:val="clear" w:color="auto" w:fill="auto"/>
            <w:vAlign w:val="center"/>
          </w:tcPr>
          <w:p w:rsidR="006860CE" w:rsidRDefault="006860CE">
            <w:pPr>
              <w:snapToGrid w:val="0"/>
              <w:jc w:val="both"/>
            </w:pPr>
            <w:r>
              <w:t>Web Tech</w:t>
            </w:r>
          </w:p>
        </w:tc>
        <w:tc>
          <w:tcPr>
            <w:tcW w:w="239" w:type="dxa"/>
            <w:shd w:val="clear" w:color="auto" w:fill="auto"/>
            <w:vAlign w:val="center"/>
          </w:tcPr>
          <w:p w:rsidR="006860CE" w:rsidRDefault="006860CE">
            <w:pPr>
              <w:snapToGrid w:val="0"/>
              <w:jc w:val="both"/>
            </w:pPr>
            <w:r>
              <w:t>:</w:t>
            </w:r>
          </w:p>
        </w:tc>
        <w:tc>
          <w:tcPr>
            <w:tcW w:w="5700" w:type="dxa"/>
            <w:shd w:val="clear" w:color="auto" w:fill="auto"/>
            <w:vAlign w:val="center"/>
          </w:tcPr>
          <w:p w:rsidR="006860CE" w:rsidRPr="00DB1003" w:rsidRDefault="003E5A52" w:rsidP="00F3634F">
            <w:pPr>
              <w:rPr>
                <w:sz w:val="22"/>
              </w:rPr>
            </w:pPr>
            <w:r w:rsidRPr="00DB1003">
              <w:rPr>
                <w:sz w:val="22"/>
              </w:rPr>
              <w:t xml:space="preserve">PHP, Ajax, </w:t>
            </w:r>
            <w:r w:rsidR="00C63932">
              <w:rPr>
                <w:sz w:val="22"/>
              </w:rPr>
              <w:t>Cake PHP,</w:t>
            </w:r>
            <w:r w:rsidR="00945E05">
              <w:rPr>
                <w:sz w:val="22"/>
              </w:rPr>
              <w:t xml:space="preserve"> Zend Framework,</w:t>
            </w:r>
            <w:r w:rsidR="00C63932">
              <w:rPr>
                <w:sz w:val="22"/>
              </w:rPr>
              <w:t xml:space="preserve"> WORDPRESS,</w:t>
            </w:r>
            <w:r w:rsidR="007A66F8">
              <w:rPr>
                <w:sz w:val="22"/>
              </w:rPr>
              <w:t xml:space="preserve"> OsCommerce, ZenCart</w:t>
            </w:r>
            <w:r w:rsidR="007D2487">
              <w:rPr>
                <w:sz w:val="22"/>
              </w:rPr>
              <w:t>, CRE-loaded</w:t>
            </w:r>
            <w:r w:rsidR="00435980">
              <w:rPr>
                <w:sz w:val="22"/>
              </w:rPr>
              <w:t>, Javascript, Jquery, HTML, CSS</w:t>
            </w:r>
            <w:r w:rsidR="00D0786F">
              <w:rPr>
                <w:rFonts w:ascii="Verdana" w:hAnsi="Verdana"/>
                <w:sz w:val="20"/>
                <w:szCs w:val="20"/>
              </w:rPr>
              <w:t>, Magento Theming</w:t>
            </w:r>
            <w:r w:rsidR="00F3634F">
              <w:rPr>
                <w:rFonts w:ascii="Verdana" w:hAnsi="Verdana"/>
                <w:sz w:val="20"/>
                <w:szCs w:val="20"/>
              </w:rPr>
              <w:t>, caching, basic knowledge in jquery framework</w:t>
            </w:r>
            <w:r w:rsidR="003022D7">
              <w:rPr>
                <w:rFonts w:ascii="Verdana" w:hAnsi="Verdana"/>
                <w:sz w:val="20"/>
                <w:szCs w:val="20"/>
              </w:rPr>
              <w:t>(e.g. Sencha, backbone etc</w:t>
            </w:r>
            <w:bookmarkStart w:id="0" w:name="_GoBack"/>
            <w:bookmarkEnd w:id="0"/>
            <w:r w:rsidR="003022D7">
              <w:rPr>
                <w:rFonts w:ascii="Verdana" w:hAnsi="Verdana"/>
                <w:sz w:val="20"/>
                <w:szCs w:val="20"/>
              </w:rPr>
              <w:t>)</w:t>
            </w:r>
            <w:r w:rsidR="00F3634F">
              <w:rPr>
                <w:rFonts w:ascii="Verdana" w:hAnsi="Verdana"/>
                <w:sz w:val="20"/>
                <w:szCs w:val="20"/>
              </w:rPr>
              <w:t>, Pure-CSS</w:t>
            </w:r>
            <w:r w:rsidR="00DA57D8">
              <w:rPr>
                <w:rFonts w:ascii="Verdana" w:hAnsi="Verdana"/>
                <w:sz w:val="20"/>
                <w:szCs w:val="20"/>
              </w:rPr>
              <w:t>, webservices</w:t>
            </w:r>
            <w:r w:rsidR="006C0229">
              <w:rPr>
                <w:rFonts w:ascii="Verdana" w:hAnsi="Verdana"/>
                <w:sz w:val="20"/>
                <w:szCs w:val="20"/>
              </w:rPr>
              <w:t>(E.g. SOAP, REST)</w:t>
            </w:r>
            <w:r w:rsidR="00DA57D8">
              <w:rPr>
                <w:rFonts w:ascii="Verdana" w:hAnsi="Verdana"/>
                <w:sz w:val="20"/>
                <w:szCs w:val="20"/>
              </w:rPr>
              <w:t>, mobile sites</w:t>
            </w:r>
          </w:p>
        </w:tc>
      </w:tr>
      <w:tr w:rsidR="00D67EA2">
        <w:tc>
          <w:tcPr>
            <w:tcW w:w="2881" w:type="dxa"/>
            <w:shd w:val="clear" w:color="auto" w:fill="auto"/>
            <w:vAlign w:val="center"/>
          </w:tcPr>
          <w:p w:rsidR="00D67EA2" w:rsidRDefault="005F6637">
            <w:pPr>
              <w:snapToGrid w:val="0"/>
              <w:jc w:val="both"/>
            </w:pPr>
            <w:r>
              <w:t>Database</w:t>
            </w:r>
          </w:p>
        </w:tc>
        <w:tc>
          <w:tcPr>
            <w:tcW w:w="239" w:type="dxa"/>
            <w:shd w:val="clear" w:color="auto" w:fill="auto"/>
            <w:vAlign w:val="center"/>
          </w:tcPr>
          <w:p w:rsidR="00D67EA2" w:rsidRDefault="00DF3F94">
            <w:pPr>
              <w:snapToGrid w:val="0"/>
              <w:jc w:val="both"/>
            </w:pPr>
            <w:r>
              <w:t>:</w:t>
            </w:r>
          </w:p>
        </w:tc>
        <w:tc>
          <w:tcPr>
            <w:tcW w:w="5700" w:type="dxa"/>
            <w:shd w:val="clear" w:color="auto" w:fill="auto"/>
            <w:vAlign w:val="center"/>
          </w:tcPr>
          <w:p w:rsidR="00D67EA2" w:rsidRPr="00DB1003" w:rsidRDefault="008F7395" w:rsidP="008F7395">
            <w:pPr>
              <w:rPr>
                <w:sz w:val="22"/>
              </w:rPr>
            </w:pPr>
            <w:r>
              <w:rPr>
                <w:sz w:val="22"/>
              </w:rPr>
              <w:t>Phpmyadmin, M</w:t>
            </w:r>
            <w:r w:rsidRPr="008F7395">
              <w:rPr>
                <w:sz w:val="22"/>
              </w:rPr>
              <w:t>ongodb</w:t>
            </w:r>
            <w:r>
              <w:rPr>
                <w:sz w:val="22"/>
              </w:rPr>
              <w:t xml:space="preserve"> (Beginner)</w:t>
            </w:r>
          </w:p>
        </w:tc>
      </w:tr>
      <w:tr w:rsidR="00D67EA2">
        <w:tc>
          <w:tcPr>
            <w:tcW w:w="2881" w:type="dxa"/>
            <w:shd w:val="clear" w:color="auto" w:fill="auto"/>
            <w:vAlign w:val="center"/>
          </w:tcPr>
          <w:p w:rsidR="00D67EA2" w:rsidRDefault="00F91262">
            <w:pPr>
              <w:snapToGrid w:val="0"/>
              <w:jc w:val="both"/>
            </w:pPr>
            <w:r>
              <w:rPr>
                <w:sz w:val="22"/>
              </w:rPr>
              <w:t>Scripting  Language</w:t>
            </w:r>
          </w:p>
        </w:tc>
        <w:tc>
          <w:tcPr>
            <w:tcW w:w="239" w:type="dxa"/>
            <w:shd w:val="clear" w:color="auto" w:fill="auto"/>
            <w:vAlign w:val="center"/>
          </w:tcPr>
          <w:p w:rsidR="00D67EA2" w:rsidRDefault="00F91262">
            <w:pPr>
              <w:snapToGrid w:val="0"/>
              <w:jc w:val="both"/>
            </w:pPr>
            <w:r>
              <w:t>:</w:t>
            </w:r>
          </w:p>
        </w:tc>
        <w:tc>
          <w:tcPr>
            <w:tcW w:w="5700" w:type="dxa"/>
            <w:shd w:val="clear" w:color="auto" w:fill="auto"/>
            <w:vAlign w:val="center"/>
          </w:tcPr>
          <w:p w:rsidR="00D67EA2" w:rsidRPr="00DB1003" w:rsidRDefault="00F9003E" w:rsidP="00C63932">
            <w:pPr>
              <w:rPr>
                <w:sz w:val="22"/>
              </w:rPr>
            </w:pPr>
            <w:r>
              <w:rPr>
                <w:sz w:val="22"/>
              </w:rPr>
              <w:t>Javascript, jQuery</w:t>
            </w:r>
          </w:p>
        </w:tc>
      </w:tr>
      <w:tr w:rsidR="009D4C9E">
        <w:tc>
          <w:tcPr>
            <w:tcW w:w="2881" w:type="dxa"/>
            <w:shd w:val="clear" w:color="auto" w:fill="auto"/>
            <w:vAlign w:val="center"/>
          </w:tcPr>
          <w:p w:rsidR="009D4C9E" w:rsidRDefault="009D4C9E">
            <w:pPr>
              <w:snapToGrid w:val="0"/>
              <w:jc w:val="both"/>
              <w:rPr>
                <w:sz w:val="22"/>
              </w:rPr>
            </w:pPr>
            <w:r>
              <w:rPr>
                <w:sz w:val="22"/>
              </w:rPr>
              <w:t>Middleware/ Servers</w:t>
            </w:r>
          </w:p>
        </w:tc>
        <w:tc>
          <w:tcPr>
            <w:tcW w:w="239" w:type="dxa"/>
            <w:shd w:val="clear" w:color="auto" w:fill="auto"/>
            <w:vAlign w:val="center"/>
          </w:tcPr>
          <w:p w:rsidR="009D4C9E" w:rsidRDefault="00BF23A4">
            <w:pPr>
              <w:snapToGrid w:val="0"/>
              <w:jc w:val="both"/>
            </w:pPr>
            <w:r>
              <w:t>:</w:t>
            </w:r>
          </w:p>
        </w:tc>
        <w:tc>
          <w:tcPr>
            <w:tcW w:w="5700" w:type="dxa"/>
            <w:shd w:val="clear" w:color="auto" w:fill="auto"/>
            <w:vAlign w:val="center"/>
          </w:tcPr>
          <w:p w:rsidR="009D4C9E" w:rsidRDefault="00502EFC" w:rsidP="00C63932">
            <w:pPr>
              <w:rPr>
                <w:sz w:val="22"/>
              </w:rPr>
            </w:pPr>
            <w:r>
              <w:rPr>
                <w:sz w:val="22"/>
              </w:rPr>
              <w:t>Apache</w:t>
            </w:r>
          </w:p>
        </w:tc>
      </w:tr>
      <w:tr w:rsidR="008B3669">
        <w:tc>
          <w:tcPr>
            <w:tcW w:w="2881" w:type="dxa"/>
            <w:shd w:val="clear" w:color="auto" w:fill="auto"/>
            <w:vAlign w:val="center"/>
          </w:tcPr>
          <w:p w:rsidR="008B3669" w:rsidRDefault="008B3669">
            <w:pPr>
              <w:snapToGrid w:val="0"/>
              <w:jc w:val="both"/>
              <w:rPr>
                <w:sz w:val="22"/>
              </w:rPr>
            </w:pPr>
            <w:r>
              <w:rPr>
                <w:sz w:val="22"/>
                <w:szCs w:val="22"/>
              </w:rPr>
              <w:t>Application/ Packages</w:t>
            </w:r>
          </w:p>
        </w:tc>
        <w:tc>
          <w:tcPr>
            <w:tcW w:w="239" w:type="dxa"/>
            <w:shd w:val="clear" w:color="auto" w:fill="auto"/>
            <w:vAlign w:val="center"/>
          </w:tcPr>
          <w:p w:rsidR="008B3669" w:rsidRDefault="009679E1">
            <w:pPr>
              <w:snapToGrid w:val="0"/>
              <w:jc w:val="both"/>
            </w:pPr>
            <w:r>
              <w:t>:</w:t>
            </w:r>
          </w:p>
        </w:tc>
        <w:tc>
          <w:tcPr>
            <w:tcW w:w="5700" w:type="dxa"/>
            <w:shd w:val="clear" w:color="auto" w:fill="auto"/>
            <w:vAlign w:val="center"/>
          </w:tcPr>
          <w:p w:rsidR="008B3669" w:rsidRDefault="00F33037" w:rsidP="00F33037">
            <w:pPr>
              <w:rPr>
                <w:sz w:val="22"/>
              </w:rPr>
            </w:pPr>
            <w:r>
              <w:rPr>
                <w:color w:val="000000"/>
                <w:sz w:val="22"/>
                <w:szCs w:val="22"/>
              </w:rPr>
              <w:t>Dreamweaver, Notepad++</w:t>
            </w:r>
          </w:p>
        </w:tc>
      </w:tr>
      <w:tr w:rsidR="008F7395">
        <w:tc>
          <w:tcPr>
            <w:tcW w:w="2881" w:type="dxa"/>
            <w:shd w:val="clear" w:color="auto" w:fill="auto"/>
            <w:vAlign w:val="center"/>
          </w:tcPr>
          <w:p w:rsidR="008F7395" w:rsidRDefault="008F7395">
            <w:pPr>
              <w:snapToGrid w:val="0"/>
              <w:jc w:val="both"/>
              <w:rPr>
                <w:sz w:val="22"/>
                <w:szCs w:val="22"/>
              </w:rPr>
            </w:pPr>
            <w:r>
              <w:rPr>
                <w:sz w:val="22"/>
                <w:szCs w:val="22"/>
              </w:rPr>
              <w:t>Repository</w:t>
            </w:r>
            <w:r w:rsidR="004750D4">
              <w:rPr>
                <w:sz w:val="22"/>
                <w:szCs w:val="22"/>
              </w:rPr>
              <w:t xml:space="preserve"> and Virtual Machine</w:t>
            </w:r>
          </w:p>
        </w:tc>
        <w:tc>
          <w:tcPr>
            <w:tcW w:w="239" w:type="dxa"/>
            <w:shd w:val="clear" w:color="auto" w:fill="auto"/>
            <w:vAlign w:val="center"/>
          </w:tcPr>
          <w:p w:rsidR="008F7395" w:rsidRDefault="008F7395">
            <w:pPr>
              <w:snapToGrid w:val="0"/>
              <w:jc w:val="both"/>
            </w:pPr>
            <w:r>
              <w:t>:</w:t>
            </w:r>
          </w:p>
        </w:tc>
        <w:tc>
          <w:tcPr>
            <w:tcW w:w="5700" w:type="dxa"/>
            <w:shd w:val="clear" w:color="auto" w:fill="auto"/>
            <w:vAlign w:val="center"/>
          </w:tcPr>
          <w:p w:rsidR="008F7395" w:rsidRDefault="008F7395" w:rsidP="004750D4">
            <w:pPr>
              <w:rPr>
                <w:color w:val="000000"/>
                <w:sz w:val="22"/>
                <w:szCs w:val="22"/>
              </w:rPr>
            </w:pPr>
            <w:r>
              <w:rPr>
                <w:color w:val="000000"/>
                <w:sz w:val="22"/>
                <w:szCs w:val="22"/>
              </w:rPr>
              <w:t>SVN, git</w:t>
            </w:r>
            <w:r w:rsidR="004750D4">
              <w:rPr>
                <w:color w:val="000000"/>
                <w:sz w:val="22"/>
                <w:szCs w:val="22"/>
              </w:rPr>
              <w:t>, Vagrant, VM</w:t>
            </w:r>
          </w:p>
        </w:tc>
      </w:tr>
    </w:tbl>
    <w:p w:rsidR="006860CE" w:rsidRDefault="006860CE">
      <w:pPr>
        <w:jc w:val="both"/>
      </w:pPr>
    </w:p>
    <w:p w:rsidR="006860CE" w:rsidRDefault="006860CE">
      <w:pPr>
        <w:jc w:val="both"/>
        <w:rPr>
          <w:b/>
          <w:u w:val="single"/>
        </w:rPr>
      </w:pPr>
      <w:r>
        <w:rPr>
          <w:b/>
          <w:u w:val="single"/>
        </w:rPr>
        <w:t>Strengths:</w:t>
      </w:r>
    </w:p>
    <w:p w:rsidR="006860CE" w:rsidRDefault="006860CE">
      <w:pPr>
        <w:jc w:val="both"/>
      </w:pPr>
    </w:p>
    <w:p w:rsidR="00137492" w:rsidRDefault="00137492" w:rsidP="00137492">
      <w:pPr>
        <w:numPr>
          <w:ilvl w:val="0"/>
          <w:numId w:val="15"/>
        </w:numPr>
        <w:tabs>
          <w:tab w:val="left" w:pos="720"/>
        </w:tabs>
        <w:rPr>
          <w:rFonts w:ascii="Verdana" w:hAnsi="Verdana"/>
          <w:sz w:val="18"/>
          <w:szCs w:val="18"/>
        </w:rPr>
      </w:pPr>
      <w:r>
        <w:rPr>
          <w:rFonts w:ascii="Verdana" w:hAnsi="Verdana"/>
          <w:sz w:val="18"/>
          <w:szCs w:val="18"/>
        </w:rPr>
        <w:t>Hard working and co-operative.</w:t>
      </w:r>
    </w:p>
    <w:p w:rsidR="00137492" w:rsidRDefault="00137492" w:rsidP="00137492">
      <w:pPr>
        <w:numPr>
          <w:ilvl w:val="0"/>
          <w:numId w:val="15"/>
        </w:numPr>
        <w:tabs>
          <w:tab w:val="left" w:pos="720"/>
        </w:tabs>
        <w:rPr>
          <w:rFonts w:ascii="Verdana" w:hAnsi="Verdana"/>
          <w:sz w:val="18"/>
          <w:szCs w:val="18"/>
        </w:rPr>
      </w:pPr>
      <w:r>
        <w:rPr>
          <w:rFonts w:ascii="Verdana" w:hAnsi="Verdana"/>
          <w:sz w:val="18"/>
          <w:szCs w:val="18"/>
        </w:rPr>
        <w:t xml:space="preserve">Effective team player, apt learner and Optimistic. </w:t>
      </w:r>
    </w:p>
    <w:p w:rsidR="00137492" w:rsidRDefault="00137492" w:rsidP="00137492">
      <w:pPr>
        <w:numPr>
          <w:ilvl w:val="0"/>
          <w:numId w:val="15"/>
        </w:numPr>
        <w:tabs>
          <w:tab w:val="left" w:pos="720"/>
        </w:tabs>
        <w:rPr>
          <w:rFonts w:ascii="Verdana" w:hAnsi="Verdana"/>
          <w:sz w:val="18"/>
          <w:szCs w:val="18"/>
        </w:rPr>
      </w:pPr>
      <w:r>
        <w:rPr>
          <w:rFonts w:ascii="Verdana" w:hAnsi="Verdana"/>
          <w:sz w:val="18"/>
          <w:szCs w:val="18"/>
        </w:rPr>
        <w:t xml:space="preserve">Flexible to any kind of skill set and willingness to learn. </w:t>
      </w:r>
    </w:p>
    <w:p w:rsidR="00137492" w:rsidRDefault="00137492" w:rsidP="00137492">
      <w:pPr>
        <w:numPr>
          <w:ilvl w:val="0"/>
          <w:numId w:val="15"/>
        </w:numPr>
        <w:tabs>
          <w:tab w:val="left" w:pos="720"/>
        </w:tabs>
        <w:rPr>
          <w:rFonts w:ascii="Verdana" w:hAnsi="Verdana"/>
          <w:sz w:val="18"/>
          <w:szCs w:val="18"/>
        </w:rPr>
      </w:pPr>
      <w:r>
        <w:rPr>
          <w:rFonts w:ascii="Verdana" w:hAnsi="Verdana"/>
          <w:sz w:val="18"/>
          <w:szCs w:val="18"/>
        </w:rPr>
        <w:t>Adaptive to changes.</w:t>
      </w:r>
    </w:p>
    <w:p w:rsidR="006860CE" w:rsidRDefault="006860CE">
      <w:pPr>
        <w:jc w:val="both"/>
      </w:pPr>
    </w:p>
    <w:p w:rsidR="006860CE" w:rsidRDefault="006860CE">
      <w:pPr>
        <w:jc w:val="both"/>
        <w:rPr>
          <w:b/>
          <w:u w:val="single"/>
        </w:rPr>
      </w:pPr>
    </w:p>
    <w:p w:rsidR="006860CE" w:rsidRDefault="006860CE">
      <w:pPr>
        <w:jc w:val="both"/>
        <w:rPr>
          <w:b/>
          <w:u w:val="single"/>
        </w:rPr>
      </w:pPr>
      <w:r>
        <w:rPr>
          <w:b/>
          <w:u w:val="single"/>
        </w:rPr>
        <w:t>Projects:</w:t>
      </w:r>
    </w:p>
    <w:p w:rsidR="006860CE" w:rsidRDefault="006860CE">
      <w:pPr>
        <w:jc w:val="both"/>
        <w:rPr>
          <w:b/>
          <w:u w:val="single"/>
        </w:rPr>
      </w:pPr>
    </w:p>
    <w:tbl>
      <w:tblPr>
        <w:tblW w:w="9108" w:type="dxa"/>
        <w:tblLayout w:type="fixed"/>
        <w:tblLook w:val="0000" w:firstRow="0" w:lastRow="0" w:firstColumn="0" w:lastColumn="0" w:noHBand="0" w:noVBand="0"/>
      </w:tblPr>
      <w:tblGrid>
        <w:gridCol w:w="2538"/>
        <w:gridCol w:w="236"/>
        <w:gridCol w:w="6334"/>
      </w:tblGrid>
      <w:tr w:rsidR="009F27BD" w:rsidTr="006860CE">
        <w:trPr>
          <w:trHeight w:val="296"/>
        </w:trPr>
        <w:tc>
          <w:tcPr>
            <w:tcW w:w="9108" w:type="dxa"/>
            <w:gridSpan w:val="3"/>
            <w:shd w:val="clear" w:color="auto" w:fill="auto"/>
          </w:tcPr>
          <w:p w:rsidR="009F27BD" w:rsidRDefault="00360DB6" w:rsidP="006860CE">
            <w:pPr>
              <w:snapToGrid w:val="0"/>
              <w:jc w:val="both"/>
            </w:pPr>
            <w:r>
              <w:t>#1</w:t>
            </w:r>
            <w:r w:rsidR="009F27BD">
              <w:t>.</w:t>
            </w:r>
          </w:p>
        </w:tc>
      </w:tr>
      <w:tr w:rsidR="009F27BD" w:rsidTr="006860CE">
        <w:trPr>
          <w:trHeight w:val="281"/>
        </w:trPr>
        <w:tc>
          <w:tcPr>
            <w:tcW w:w="2538" w:type="dxa"/>
            <w:shd w:val="clear" w:color="auto" w:fill="auto"/>
          </w:tcPr>
          <w:p w:rsidR="009F27BD" w:rsidRDefault="009F27BD" w:rsidP="006860CE">
            <w:pPr>
              <w:snapToGrid w:val="0"/>
              <w:jc w:val="both"/>
            </w:pPr>
            <w:r>
              <w:t>Title</w:t>
            </w:r>
          </w:p>
        </w:tc>
        <w:tc>
          <w:tcPr>
            <w:tcW w:w="236" w:type="dxa"/>
            <w:shd w:val="clear" w:color="auto" w:fill="auto"/>
          </w:tcPr>
          <w:p w:rsidR="009F27BD" w:rsidRDefault="009F27BD" w:rsidP="006860CE">
            <w:pPr>
              <w:snapToGrid w:val="0"/>
              <w:jc w:val="both"/>
            </w:pPr>
            <w:r>
              <w:t>:</w:t>
            </w:r>
          </w:p>
        </w:tc>
        <w:tc>
          <w:tcPr>
            <w:tcW w:w="6334" w:type="dxa"/>
            <w:shd w:val="clear" w:color="auto" w:fill="auto"/>
          </w:tcPr>
          <w:p w:rsidR="009F27BD" w:rsidRDefault="00D0786F" w:rsidP="006860CE">
            <w:pPr>
              <w:snapToGrid w:val="0"/>
              <w:jc w:val="both"/>
              <w:rPr>
                <w:b/>
              </w:rPr>
            </w:pPr>
            <w:r>
              <w:rPr>
                <w:b/>
              </w:rPr>
              <w:t>SeikoClocks</w:t>
            </w:r>
            <w:r w:rsidR="00E843A2">
              <w:rPr>
                <w:b/>
              </w:rPr>
              <w:t xml:space="preserve"> (</w:t>
            </w:r>
            <w:r w:rsidRPr="00D0786F">
              <w:rPr>
                <w:b/>
              </w:rPr>
              <w:t>http://www.seikoclocks.com/</w:t>
            </w:r>
            <w:r w:rsidR="00E843A2">
              <w:rPr>
                <w:b/>
              </w:rPr>
              <w:t>)</w:t>
            </w:r>
          </w:p>
        </w:tc>
      </w:tr>
      <w:tr w:rsidR="009F27BD" w:rsidTr="006860CE">
        <w:trPr>
          <w:trHeight w:val="281"/>
        </w:trPr>
        <w:tc>
          <w:tcPr>
            <w:tcW w:w="2538" w:type="dxa"/>
            <w:shd w:val="clear" w:color="auto" w:fill="auto"/>
          </w:tcPr>
          <w:p w:rsidR="009F27BD" w:rsidRDefault="009F27BD" w:rsidP="006860CE">
            <w:pPr>
              <w:snapToGrid w:val="0"/>
              <w:jc w:val="both"/>
            </w:pPr>
            <w:r>
              <w:t>Role</w:t>
            </w:r>
          </w:p>
        </w:tc>
        <w:tc>
          <w:tcPr>
            <w:tcW w:w="236" w:type="dxa"/>
            <w:shd w:val="clear" w:color="auto" w:fill="auto"/>
          </w:tcPr>
          <w:p w:rsidR="009F27BD" w:rsidRDefault="009F27BD" w:rsidP="006860CE">
            <w:pPr>
              <w:snapToGrid w:val="0"/>
              <w:jc w:val="both"/>
            </w:pPr>
            <w:r>
              <w:t>:</w:t>
            </w:r>
          </w:p>
        </w:tc>
        <w:tc>
          <w:tcPr>
            <w:tcW w:w="6334" w:type="dxa"/>
            <w:shd w:val="clear" w:color="auto" w:fill="auto"/>
          </w:tcPr>
          <w:p w:rsidR="009F27BD" w:rsidRPr="001E4F3D" w:rsidRDefault="009F27BD" w:rsidP="006860CE">
            <w:pPr>
              <w:snapToGrid w:val="0"/>
              <w:jc w:val="both"/>
            </w:pPr>
            <w:r w:rsidRPr="001E4F3D">
              <w:t>Developer</w:t>
            </w:r>
          </w:p>
        </w:tc>
      </w:tr>
      <w:tr w:rsidR="009F27BD" w:rsidTr="006860CE">
        <w:trPr>
          <w:trHeight w:val="296"/>
        </w:trPr>
        <w:tc>
          <w:tcPr>
            <w:tcW w:w="2538" w:type="dxa"/>
            <w:shd w:val="clear" w:color="auto" w:fill="auto"/>
          </w:tcPr>
          <w:p w:rsidR="009F27BD" w:rsidRDefault="009F27BD" w:rsidP="006860CE">
            <w:pPr>
              <w:snapToGrid w:val="0"/>
              <w:jc w:val="both"/>
              <w:rPr>
                <w:vertAlign w:val="subscript"/>
              </w:rPr>
            </w:pPr>
            <w:r>
              <w:t>Technical Environment</w:t>
            </w:r>
          </w:p>
        </w:tc>
        <w:tc>
          <w:tcPr>
            <w:tcW w:w="236" w:type="dxa"/>
            <w:shd w:val="clear" w:color="auto" w:fill="auto"/>
          </w:tcPr>
          <w:p w:rsidR="009F27BD" w:rsidRDefault="009F27BD" w:rsidP="006860CE">
            <w:pPr>
              <w:snapToGrid w:val="0"/>
              <w:jc w:val="both"/>
            </w:pPr>
            <w:r>
              <w:t>:</w:t>
            </w:r>
          </w:p>
        </w:tc>
        <w:tc>
          <w:tcPr>
            <w:tcW w:w="6334" w:type="dxa"/>
            <w:shd w:val="clear" w:color="auto" w:fill="auto"/>
          </w:tcPr>
          <w:p w:rsidR="009F27BD" w:rsidRDefault="000B38A4" w:rsidP="006860CE">
            <w:pPr>
              <w:snapToGrid w:val="0"/>
              <w:jc w:val="both"/>
            </w:pPr>
            <w:r>
              <w:t>PHP, MySql</w:t>
            </w:r>
            <w:r w:rsidR="00D0786F">
              <w:t>, Magento</w:t>
            </w:r>
          </w:p>
        </w:tc>
      </w:tr>
      <w:tr w:rsidR="009F27BD" w:rsidTr="006860CE">
        <w:trPr>
          <w:trHeight w:val="281"/>
        </w:trPr>
        <w:tc>
          <w:tcPr>
            <w:tcW w:w="2538" w:type="dxa"/>
            <w:shd w:val="clear" w:color="auto" w:fill="auto"/>
          </w:tcPr>
          <w:p w:rsidR="009F27BD" w:rsidRDefault="009F27BD" w:rsidP="006860CE">
            <w:pPr>
              <w:snapToGrid w:val="0"/>
              <w:jc w:val="both"/>
            </w:pPr>
            <w:r>
              <w:t>Team Strength</w:t>
            </w:r>
          </w:p>
        </w:tc>
        <w:tc>
          <w:tcPr>
            <w:tcW w:w="236" w:type="dxa"/>
            <w:shd w:val="clear" w:color="auto" w:fill="auto"/>
          </w:tcPr>
          <w:p w:rsidR="009F27BD" w:rsidRDefault="009F27BD" w:rsidP="006860CE">
            <w:pPr>
              <w:snapToGrid w:val="0"/>
              <w:jc w:val="both"/>
            </w:pPr>
            <w:r>
              <w:t>:</w:t>
            </w:r>
          </w:p>
        </w:tc>
        <w:tc>
          <w:tcPr>
            <w:tcW w:w="6334" w:type="dxa"/>
            <w:shd w:val="clear" w:color="auto" w:fill="auto"/>
          </w:tcPr>
          <w:p w:rsidR="009F27BD" w:rsidRDefault="009F27BD" w:rsidP="006860CE">
            <w:pPr>
              <w:snapToGrid w:val="0"/>
              <w:jc w:val="both"/>
            </w:pPr>
            <w:r>
              <w:t>1</w:t>
            </w:r>
          </w:p>
        </w:tc>
      </w:tr>
      <w:tr w:rsidR="009F27BD" w:rsidTr="006860CE">
        <w:trPr>
          <w:trHeight w:val="577"/>
        </w:trPr>
        <w:tc>
          <w:tcPr>
            <w:tcW w:w="2538" w:type="dxa"/>
            <w:shd w:val="clear" w:color="auto" w:fill="auto"/>
          </w:tcPr>
          <w:p w:rsidR="009F27BD" w:rsidRDefault="009F27BD" w:rsidP="006860CE">
            <w:pPr>
              <w:snapToGrid w:val="0"/>
              <w:jc w:val="both"/>
            </w:pPr>
            <w:r>
              <w:t>Description</w:t>
            </w:r>
          </w:p>
        </w:tc>
        <w:tc>
          <w:tcPr>
            <w:tcW w:w="236" w:type="dxa"/>
            <w:shd w:val="clear" w:color="auto" w:fill="auto"/>
          </w:tcPr>
          <w:p w:rsidR="009F27BD" w:rsidRDefault="009F27BD" w:rsidP="006860CE">
            <w:pPr>
              <w:snapToGrid w:val="0"/>
              <w:jc w:val="both"/>
            </w:pPr>
            <w:r>
              <w:t>:</w:t>
            </w:r>
          </w:p>
        </w:tc>
        <w:tc>
          <w:tcPr>
            <w:tcW w:w="6334" w:type="dxa"/>
            <w:shd w:val="clear" w:color="auto" w:fill="auto"/>
          </w:tcPr>
          <w:p w:rsidR="009F27BD" w:rsidRPr="00013256" w:rsidRDefault="00141D4B" w:rsidP="006201A2">
            <w:pPr>
              <w:rPr>
                <w:rFonts w:ascii="Verdana" w:hAnsi="Verdana" w:cs="Arial"/>
                <w:sz w:val="20"/>
                <w:szCs w:val="20"/>
              </w:rPr>
            </w:pPr>
            <w:r w:rsidRPr="00013256">
              <w:rPr>
                <w:rFonts w:ascii="Verdana" w:hAnsi="Verdana" w:cs="Arial"/>
                <w:color w:val="414141"/>
                <w:sz w:val="20"/>
                <w:szCs w:val="20"/>
              </w:rPr>
              <w:t>This project involves developing a complete web site from scratch.</w:t>
            </w:r>
            <w:r w:rsidRPr="00013256">
              <w:rPr>
                <w:rFonts w:ascii="Verdana" w:hAnsi="Verdana" w:cs="Arial"/>
                <w:i/>
                <w:color w:val="414141"/>
                <w:sz w:val="20"/>
                <w:szCs w:val="20"/>
              </w:rPr>
              <w:t xml:space="preserve"> </w:t>
            </w:r>
            <w:r w:rsidR="007A42F5" w:rsidRPr="00013256">
              <w:rPr>
                <w:rFonts w:ascii="Verdana" w:hAnsi="Verdana" w:cs="Arial"/>
                <w:sz w:val="20"/>
                <w:szCs w:val="20"/>
              </w:rPr>
              <w:t xml:space="preserve">This website provide a feature to the site visitors to get </w:t>
            </w:r>
            <w:r w:rsidR="006201A2" w:rsidRPr="00013256">
              <w:rPr>
                <w:rFonts w:ascii="Verdana" w:hAnsi="Verdana" w:cs="Arial"/>
                <w:sz w:val="20"/>
                <w:szCs w:val="20"/>
              </w:rPr>
              <w:t>Microsoft services like MSOffice, MSExcel etc online.</w:t>
            </w:r>
          </w:p>
        </w:tc>
      </w:tr>
    </w:tbl>
    <w:p w:rsidR="009F27BD" w:rsidRDefault="009F27BD">
      <w:pPr>
        <w:jc w:val="both"/>
        <w:rPr>
          <w:b/>
          <w:u w:val="single"/>
        </w:rPr>
      </w:pPr>
    </w:p>
    <w:tbl>
      <w:tblPr>
        <w:tblW w:w="9108" w:type="dxa"/>
        <w:tblLayout w:type="fixed"/>
        <w:tblLook w:val="0000" w:firstRow="0" w:lastRow="0" w:firstColumn="0" w:lastColumn="0" w:noHBand="0" w:noVBand="0"/>
      </w:tblPr>
      <w:tblGrid>
        <w:gridCol w:w="2538"/>
        <w:gridCol w:w="236"/>
        <w:gridCol w:w="6334"/>
      </w:tblGrid>
      <w:tr w:rsidR="00C2106A" w:rsidTr="006860CE">
        <w:trPr>
          <w:trHeight w:val="296"/>
        </w:trPr>
        <w:tc>
          <w:tcPr>
            <w:tcW w:w="9108" w:type="dxa"/>
            <w:gridSpan w:val="3"/>
            <w:shd w:val="clear" w:color="auto" w:fill="auto"/>
          </w:tcPr>
          <w:p w:rsidR="00C2106A" w:rsidRDefault="00C2106A" w:rsidP="006860CE">
            <w:pPr>
              <w:snapToGrid w:val="0"/>
              <w:jc w:val="both"/>
            </w:pPr>
            <w:r>
              <w:t>#</w:t>
            </w:r>
            <w:r w:rsidR="00360DB6">
              <w:t>2</w:t>
            </w:r>
            <w:r>
              <w:t>.</w:t>
            </w:r>
          </w:p>
        </w:tc>
      </w:tr>
      <w:tr w:rsidR="00C2106A" w:rsidTr="006860CE">
        <w:trPr>
          <w:trHeight w:val="281"/>
        </w:trPr>
        <w:tc>
          <w:tcPr>
            <w:tcW w:w="2538" w:type="dxa"/>
            <w:shd w:val="clear" w:color="auto" w:fill="auto"/>
          </w:tcPr>
          <w:p w:rsidR="00C2106A" w:rsidRDefault="00C2106A" w:rsidP="006860CE">
            <w:pPr>
              <w:snapToGrid w:val="0"/>
              <w:jc w:val="both"/>
            </w:pPr>
            <w:r>
              <w:t>Title</w:t>
            </w:r>
          </w:p>
        </w:tc>
        <w:tc>
          <w:tcPr>
            <w:tcW w:w="236" w:type="dxa"/>
            <w:shd w:val="clear" w:color="auto" w:fill="auto"/>
          </w:tcPr>
          <w:p w:rsidR="00C2106A" w:rsidRDefault="00C2106A" w:rsidP="006860CE">
            <w:pPr>
              <w:snapToGrid w:val="0"/>
              <w:jc w:val="both"/>
            </w:pPr>
            <w:r>
              <w:t>:</w:t>
            </w:r>
          </w:p>
        </w:tc>
        <w:tc>
          <w:tcPr>
            <w:tcW w:w="6334" w:type="dxa"/>
            <w:shd w:val="clear" w:color="auto" w:fill="auto"/>
          </w:tcPr>
          <w:p w:rsidR="00C2106A" w:rsidRDefault="00D0786F" w:rsidP="006860CE">
            <w:pPr>
              <w:snapToGrid w:val="0"/>
              <w:jc w:val="both"/>
              <w:rPr>
                <w:b/>
              </w:rPr>
            </w:pPr>
            <w:r>
              <w:rPr>
                <w:b/>
              </w:rPr>
              <w:t>Labrada</w:t>
            </w:r>
            <w:r w:rsidR="00F6156C">
              <w:rPr>
                <w:b/>
              </w:rPr>
              <w:t xml:space="preserve"> (</w:t>
            </w:r>
            <w:r>
              <w:rPr>
                <w:b/>
              </w:rPr>
              <w:t>http://www.labrada.com</w:t>
            </w:r>
            <w:r w:rsidR="00F6156C">
              <w:rPr>
                <w:b/>
              </w:rPr>
              <w:t>)</w:t>
            </w:r>
          </w:p>
        </w:tc>
      </w:tr>
      <w:tr w:rsidR="00C2106A" w:rsidTr="006860CE">
        <w:trPr>
          <w:trHeight w:val="281"/>
        </w:trPr>
        <w:tc>
          <w:tcPr>
            <w:tcW w:w="2538" w:type="dxa"/>
            <w:shd w:val="clear" w:color="auto" w:fill="auto"/>
          </w:tcPr>
          <w:p w:rsidR="00C2106A" w:rsidRDefault="00C2106A" w:rsidP="006860CE">
            <w:pPr>
              <w:snapToGrid w:val="0"/>
              <w:jc w:val="both"/>
            </w:pPr>
            <w:r>
              <w:t>Role</w:t>
            </w:r>
          </w:p>
        </w:tc>
        <w:tc>
          <w:tcPr>
            <w:tcW w:w="236" w:type="dxa"/>
            <w:shd w:val="clear" w:color="auto" w:fill="auto"/>
          </w:tcPr>
          <w:p w:rsidR="00C2106A" w:rsidRDefault="00C2106A" w:rsidP="006860CE">
            <w:pPr>
              <w:snapToGrid w:val="0"/>
              <w:jc w:val="both"/>
            </w:pPr>
            <w:r>
              <w:t>:</w:t>
            </w:r>
          </w:p>
        </w:tc>
        <w:tc>
          <w:tcPr>
            <w:tcW w:w="6334" w:type="dxa"/>
            <w:shd w:val="clear" w:color="auto" w:fill="auto"/>
          </w:tcPr>
          <w:p w:rsidR="00C2106A" w:rsidRPr="001E4F3D" w:rsidRDefault="00C2106A" w:rsidP="006860CE">
            <w:pPr>
              <w:snapToGrid w:val="0"/>
              <w:jc w:val="both"/>
            </w:pPr>
            <w:r w:rsidRPr="001E4F3D">
              <w:t>Developer</w:t>
            </w:r>
          </w:p>
        </w:tc>
      </w:tr>
      <w:tr w:rsidR="00C2106A" w:rsidTr="006860CE">
        <w:trPr>
          <w:trHeight w:val="296"/>
        </w:trPr>
        <w:tc>
          <w:tcPr>
            <w:tcW w:w="2538" w:type="dxa"/>
            <w:shd w:val="clear" w:color="auto" w:fill="auto"/>
          </w:tcPr>
          <w:p w:rsidR="00C2106A" w:rsidRDefault="00C2106A" w:rsidP="006860CE">
            <w:pPr>
              <w:snapToGrid w:val="0"/>
              <w:jc w:val="both"/>
              <w:rPr>
                <w:vertAlign w:val="subscript"/>
              </w:rPr>
            </w:pPr>
            <w:r>
              <w:t>Technical Environment</w:t>
            </w:r>
          </w:p>
        </w:tc>
        <w:tc>
          <w:tcPr>
            <w:tcW w:w="236" w:type="dxa"/>
            <w:shd w:val="clear" w:color="auto" w:fill="auto"/>
          </w:tcPr>
          <w:p w:rsidR="00C2106A" w:rsidRDefault="00C2106A" w:rsidP="006860CE">
            <w:pPr>
              <w:snapToGrid w:val="0"/>
              <w:jc w:val="both"/>
            </w:pPr>
            <w:r>
              <w:t>:</w:t>
            </w:r>
          </w:p>
        </w:tc>
        <w:tc>
          <w:tcPr>
            <w:tcW w:w="6334" w:type="dxa"/>
            <w:shd w:val="clear" w:color="auto" w:fill="auto"/>
          </w:tcPr>
          <w:p w:rsidR="00C2106A" w:rsidRDefault="00C2106A" w:rsidP="00D0786F">
            <w:pPr>
              <w:snapToGrid w:val="0"/>
              <w:jc w:val="both"/>
            </w:pPr>
            <w:r>
              <w:t>PHP, MySql</w:t>
            </w:r>
          </w:p>
        </w:tc>
      </w:tr>
      <w:tr w:rsidR="00C2106A" w:rsidTr="006860CE">
        <w:trPr>
          <w:trHeight w:val="281"/>
        </w:trPr>
        <w:tc>
          <w:tcPr>
            <w:tcW w:w="2538" w:type="dxa"/>
            <w:shd w:val="clear" w:color="auto" w:fill="auto"/>
          </w:tcPr>
          <w:p w:rsidR="00C2106A" w:rsidRDefault="00C2106A" w:rsidP="006860CE">
            <w:pPr>
              <w:snapToGrid w:val="0"/>
              <w:jc w:val="both"/>
            </w:pPr>
            <w:r>
              <w:t>Team Strength</w:t>
            </w:r>
          </w:p>
        </w:tc>
        <w:tc>
          <w:tcPr>
            <w:tcW w:w="236" w:type="dxa"/>
            <w:shd w:val="clear" w:color="auto" w:fill="auto"/>
          </w:tcPr>
          <w:p w:rsidR="00C2106A" w:rsidRDefault="00C2106A" w:rsidP="006860CE">
            <w:pPr>
              <w:snapToGrid w:val="0"/>
              <w:jc w:val="both"/>
            </w:pPr>
            <w:r>
              <w:t>:</w:t>
            </w:r>
          </w:p>
        </w:tc>
        <w:tc>
          <w:tcPr>
            <w:tcW w:w="6334" w:type="dxa"/>
            <w:shd w:val="clear" w:color="auto" w:fill="auto"/>
          </w:tcPr>
          <w:p w:rsidR="00C2106A" w:rsidRDefault="00C2106A" w:rsidP="006860CE">
            <w:pPr>
              <w:snapToGrid w:val="0"/>
              <w:jc w:val="both"/>
            </w:pPr>
            <w:r>
              <w:t>1</w:t>
            </w:r>
          </w:p>
        </w:tc>
      </w:tr>
      <w:tr w:rsidR="00C2106A" w:rsidTr="006860CE">
        <w:trPr>
          <w:trHeight w:val="577"/>
        </w:trPr>
        <w:tc>
          <w:tcPr>
            <w:tcW w:w="2538" w:type="dxa"/>
            <w:shd w:val="clear" w:color="auto" w:fill="auto"/>
          </w:tcPr>
          <w:p w:rsidR="00C2106A" w:rsidRDefault="00C2106A" w:rsidP="006860CE">
            <w:pPr>
              <w:snapToGrid w:val="0"/>
              <w:jc w:val="both"/>
            </w:pPr>
            <w:r>
              <w:t>Description</w:t>
            </w:r>
          </w:p>
        </w:tc>
        <w:tc>
          <w:tcPr>
            <w:tcW w:w="236" w:type="dxa"/>
            <w:shd w:val="clear" w:color="auto" w:fill="auto"/>
          </w:tcPr>
          <w:p w:rsidR="00C2106A" w:rsidRDefault="00C2106A" w:rsidP="006860CE">
            <w:pPr>
              <w:snapToGrid w:val="0"/>
              <w:jc w:val="both"/>
            </w:pPr>
            <w:r>
              <w:t>:</w:t>
            </w:r>
          </w:p>
        </w:tc>
        <w:tc>
          <w:tcPr>
            <w:tcW w:w="6334" w:type="dxa"/>
            <w:shd w:val="clear" w:color="auto" w:fill="auto"/>
          </w:tcPr>
          <w:p w:rsidR="00821E4B" w:rsidRDefault="00821E4B" w:rsidP="00821E4B">
            <w:pPr>
              <w:jc w:val="both"/>
              <w:rPr>
                <w:rFonts w:ascii="Verdana" w:hAnsi="Verdana"/>
                <w:bCs/>
                <w:sz w:val="20"/>
                <w:szCs w:val="20"/>
              </w:rPr>
            </w:pPr>
            <w:r>
              <w:rPr>
                <w:rFonts w:ascii="Verdana" w:hAnsi="Verdana"/>
                <w:bCs/>
                <w:sz w:val="20"/>
                <w:szCs w:val="20"/>
              </w:rPr>
              <w:t>The website on the front end is a simple</w:t>
            </w:r>
            <w:r w:rsidR="00D819D0">
              <w:rPr>
                <w:rFonts w:ascii="Verdana" w:hAnsi="Verdana"/>
                <w:bCs/>
                <w:sz w:val="20"/>
                <w:szCs w:val="20"/>
              </w:rPr>
              <w:t xml:space="preserve"> </w:t>
            </w:r>
            <w:r w:rsidR="00386879">
              <w:rPr>
                <w:rFonts w:ascii="Verdana" w:hAnsi="Verdana"/>
                <w:bCs/>
                <w:sz w:val="20"/>
                <w:szCs w:val="20"/>
              </w:rPr>
              <w:t xml:space="preserve">PHP </w:t>
            </w:r>
            <w:r w:rsidR="00D819D0">
              <w:rPr>
                <w:rFonts w:ascii="Verdana" w:hAnsi="Verdana"/>
                <w:bCs/>
                <w:sz w:val="20"/>
                <w:szCs w:val="20"/>
              </w:rPr>
              <w:t xml:space="preserve"> based</w:t>
            </w:r>
            <w:r>
              <w:rPr>
                <w:rFonts w:ascii="Verdana" w:hAnsi="Verdana"/>
                <w:bCs/>
                <w:sz w:val="20"/>
                <w:szCs w:val="20"/>
              </w:rPr>
              <w:t xml:space="preserve"> shopping cart showing </w:t>
            </w:r>
            <w:r w:rsidR="00D819D0">
              <w:rPr>
                <w:rFonts w:ascii="Verdana" w:hAnsi="Verdana"/>
                <w:bCs/>
                <w:sz w:val="20"/>
                <w:szCs w:val="20"/>
              </w:rPr>
              <w:t>products for the animals</w:t>
            </w:r>
            <w:r>
              <w:rPr>
                <w:rFonts w:ascii="Verdana" w:hAnsi="Verdana"/>
                <w:bCs/>
                <w:sz w:val="20"/>
                <w:szCs w:val="20"/>
              </w:rPr>
              <w:t xml:space="preserve">. At the backend there is api developed to integrate it with other supplier. The product information is pulled using api from the supplier database and also the orders are put to supplier database.  </w:t>
            </w:r>
          </w:p>
          <w:p w:rsidR="00C2106A" w:rsidRPr="00013256" w:rsidRDefault="00C2106A" w:rsidP="006860CE">
            <w:pPr>
              <w:rPr>
                <w:rFonts w:ascii="Verdana" w:hAnsi="Verdana" w:cs="Arial"/>
                <w:sz w:val="20"/>
                <w:szCs w:val="20"/>
              </w:rPr>
            </w:pPr>
          </w:p>
        </w:tc>
      </w:tr>
    </w:tbl>
    <w:p w:rsidR="006860CE" w:rsidRDefault="006860CE">
      <w:pPr>
        <w:jc w:val="both"/>
        <w:rPr>
          <w:b/>
          <w:u w:val="single"/>
        </w:rPr>
      </w:pPr>
    </w:p>
    <w:tbl>
      <w:tblPr>
        <w:tblW w:w="9108" w:type="dxa"/>
        <w:tblLayout w:type="fixed"/>
        <w:tblLook w:val="0000" w:firstRow="0" w:lastRow="0" w:firstColumn="0" w:lastColumn="0" w:noHBand="0" w:noVBand="0"/>
      </w:tblPr>
      <w:tblGrid>
        <w:gridCol w:w="2538"/>
        <w:gridCol w:w="236"/>
        <w:gridCol w:w="6334"/>
      </w:tblGrid>
      <w:tr w:rsidR="00565674" w:rsidTr="006860CE">
        <w:trPr>
          <w:trHeight w:val="296"/>
        </w:trPr>
        <w:tc>
          <w:tcPr>
            <w:tcW w:w="9108" w:type="dxa"/>
            <w:gridSpan w:val="3"/>
            <w:shd w:val="clear" w:color="auto" w:fill="auto"/>
          </w:tcPr>
          <w:p w:rsidR="00565674" w:rsidRDefault="00BF147A" w:rsidP="006860CE">
            <w:pPr>
              <w:snapToGrid w:val="0"/>
              <w:jc w:val="both"/>
            </w:pPr>
            <w:r>
              <w:t>#</w:t>
            </w:r>
            <w:r w:rsidR="00360DB6">
              <w:t>3</w:t>
            </w:r>
            <w:r w:rsidR="00565674">
              <w:t>.</w:t>
            </w:r>
          </w:p>
        </w:tc>
      </w:tr>
      <w:tr w:rsidR="00565674" w:rsidTr="006860CE">
        <w:trPr>
          <w:trHeight w:val="281"/>
        </w:trPr>
        <w:tc>
          <w:tcPr>
            <w:tcW w:w="2538" w:type="dxa"/>
            <w:shd w:val="clear" w:color="auto" w:fill="auto"/>
          </w:tcPr>
          <w:p w:rsidR="00565674" w:rsidRDefault="00565674" w:rsidP="006860CE">
            <w:pPr>
              <w:snapToGrid w:val="0"/>
              <w:jc w:val="both"/>
            </w:pPr>
            <w:r>
              <w:t>Title</w:t>
            </w:r>
          </w:p>
        </w:tc>
        <w:tc>
          <w:tcPr>
            <w:tcW w:w="236" w:type="dxa"/>
            <w:shd w:val="clear" w:color="auto" w:fill="auto"/>
          </w:tcPr>
          <w:p w:rsidR="00565674" w:rsidRDefault="00565674" w:rsidP="006860CE">
            <w:pPr>
              <w:snapToGrid w:val="0"/>
              <w:jc w:val="both"/>
            </w:pPr>
            <w:r>
              <w:t>:</w:t>
            </w:r>
          </w:p>
        </w:tc>
        <w:tc>
          <w:tcPr>
            <w:tcW w:w="6334" w:type="dxa"/>
            <w:shd w:val="clear" w:color="auto" w:fill="auto"/>
          </w:tcPr>
          <w:p w:rsidR="00565674" w:rsidRDefault="005F60CF" w:rsidP="006860CE">
            <w:pPr>
              <w:snapToGrid w:val="0"/>
              <w:rPr>
                <w:b/>
              </w:rPr>
            </w:pPr>
            <w:r>
              <w:rPr>
                <w:b/>
              </w:rPr>
              <w:t>MyNexGen</w:t>
            </w:r>
            <w:r w:rsidR="00C1784B">
              <w:rPr>
                <w:b/>
              </w:rPr>
              <w:t xml:space="preserve"> (http://mynexgen.com)</w:t>
            </w:r>
          </w:p>
        </w:tc>
      </w:tr>
      <w:tr w:rsidR="00565674" w:rsidTr="006860CE">
        <w:trPr>
          <w:trHeight w:val="281"/>
        </w:trPr>
        <w:tc>
          <w:tcPr>
            <w:tcW w:w="2538" w:type="dxa"/>
            <w:shd w:val="clear" w:color="auto" w:fill="auto"/>
          </w:tcPr>
          <w:p w:rsidR="00565674" w:rsidRDefault="00565674" w:rsidP="006860CE">
            <w:pPr>
              <w:snapToGrid w:val="0"/>
              <w:jc w:val="both"/>
            </w:pPr>
            <w:r>
              <w:t>Role</w:t>
            </w:r>
          </w:p>
        </w:tc>
        <w:tc>
          <w:tcPr>
            <w:tcW w:w="236" w:type="dxa"/>
            <w:shd w:val="clear" w:color="auto" w:fill="auto"/>
          </w:tcPr>
          <w:p w:rsidR="00565674" w:rsidRDefault="00565674" w:rsidP="006860CE">
            <w:pPr>
              <w:snapToGrid w:val="0"/>
              <w:jc w:val="both"/>
            </w:pPr>
            <w:r>
              <w:t>:</w:t>
            </w:r>
          </w:p>
        </w:tc>
        <w:tc>
          <w:tcPr>
            <w:tcW w:w="6334" w:type="dxa"/>
            <w:shd w:val="clear" w:color="auto" w:fill="auto"/>
          </w:tcPr>
          <w:p w:rsidR="00565674" w:rsidRPr="001E4F3D" w:rsidRDefault="00565674" w:rsidP="006860CE">
            <w:pPr>
              <w:snapToGrid w:val="0"/>
              <w:jc w:val="both"/>
            </w:pPr>
            <w:r w:rsidRPr="001E4F3D">
              <w:t>Developer</w:t>
            </w:r>
          </w:p>
        </w:tc>
      </w:tr>
      <w:tr w:rsidR="00565674" w:rsidTr="006860CE">
        <w:trPr>
          <w:trHeight w:val="296"/>
        </w:trPr>
        <w:tc>
          <w:tcPr>
            <w:tcW w:w="2538" w:type="dxa"/>
            <w:shd w:val="clear" w:color="auto" w:fill="auto"/>
          </w:tcPr>
          <w:p w:rsidR="00565674" w:rsidRDefault="00565674" w:rsidP="006860CE">
            <w:pPr>
              <w:snapToGrid w:val="0"/>
              <w:jc w:val="both"/>
              <w:rPr>
                <w:vertAlign w:val="subscript"/>
              </w:rPr>
            </w:pPr>
            <w:r>
              <w:t>Technical Environment</w:t>
            </w:r>
          </w:p>
        </w:tc>
        <w:tc>
          <w:tcPr>
            <w:tcW w:w="236" w:type="dxa"/>
            <w:shd w:val="clear" w:color="auto" w:fill="auto"/>
          </w:tcPr>
          <w:p w:rsidR="00565674" w:rsidRDefault="00565674" w:rsidP="006860CE">
            <w:pPr>
              <w:snapToGrid w:val="0"/>
              <w:jc w:val="both"/>
            </w:pPr>
            <w:r>
              <w:t>:</w:t>
            </w:r>
          </w:p>
        </w:tc>
        <w:tc>
          <w:tcPr>
            <w:tcW w:w="6334" w:type="dxa"/>
            <w:shd w:val="clear" w:color="auto" w:fill="auto"/>
          </w:tcPr>
          <w:p w:rsidR="00565674" w:rsidRDefault="00565674" w:rsidP="006860CE">
            <w:pPr>
              <w:snapToGrid w:val="0"/>
              <w:jc w:val="both"/>
            </w:pPr>
            <w:r>
              <w:t>PHP, MySql</w:t>
            </w:r>
            <w:r w:rsidR="00571095">
              <w:t>, CRE-loaded</w:t>
            </w:r>
          </w:p>
        </w:tc>
      </w:tr>
      <w:tr w:rsidR="00565674" w:rsidTr="006860CE">
        <w:trPr>
          <w:trHeight w:val="281"/>
        </w:trPr>
        <w:tc>
          <w:tcPr>
            <w:tcW w:w="2538" w:type="dxa"/>
            <w:shd w:val="clear" w:color="auto" w:fill="auto"/>
          </w:tcPr>
          <w:p w:rsidR="00565674" w:rsidRDefault="00565674" w:rsidP="006860CE">
            <w:pPr>
              <w:snapToGrid w:val="0"/>
              <w:jc w:val="both"/>
            </w:pPr>
            <w:r>
              <w:t>Team Strength</w:t>
            </w:r>
          </w:p>
        </w:tc>
        <w:tc>
          <w:tcPr>
            <w:tcW w:w="236" w:type="dxa"/>
            <w:shd w:val="clear" w:color="auto" w:fill="auto"/>
          </w:tcPr>
          <w:p w:rsidR="00565674" w:rsidRDefault="00565674" w:rsidP="006860CE">
            <w:pPr>
              <w:snapToGrid w:val="0"/>
              <w:jc w:val="both"/>
            </w:pPr>
            <w:r>
              <w:t>:</w:t>
            </w:r>
          </w:p>
        </w:tc>
        <w:tc>
          <w:tcPr>
            <w:tcW w:w="6334" w:type="dxa"/>
            <w:shd w:val="clear" w:color="auto" w:fill="auto"/>
          </w:tcPr>
          <w:p w:rsidR="00565674" w:rsidRDefault="00565674" w:rsidP="006860CE">
            <w:pPr>
              <w:snapToGrid w:val="0"/>
              <w:jc w:val="both"/>
            </w:pPr>
            <w:r>
              <w:t>1</w:t>
            </w:r>
          </w:p>
        </w:tc>
      </w:tr>
      <w:tr w:rsidR="00565674" w:rsidTr="006860CE">
        <w:trPr>
          <w:trHeight w:val="577"/>
        </w:trPr>
        <w:tc>
          <w:tcPr>
            <w:tcW w:w="2538" w:type="dxa"/>
            <w:shd w:val="clear" w:color="auto" w:fill="auto"/>
          </w:tcPr>
          <w:p w:rsidR="00565674" w:rsidRDefault="00565674" w:rsidP="006860CE">
            <w:pPr>
              <w:snapToGrid w:val="0"/>
              <w:jc w:val="both"/>
            </w:pPr>
            <w:r>
              <w:t>Description</w:t>
            </w:r>
          </w:p>
        </w:tc>
        <w:tc>
          <w:tcPr>
            <w:tcW w:w="236" w:type="dxa"/>
            <w:shd w:val="clear" w:color="auto" w:fill="auto"/>
          </w:tcPr>
          <w:p w:rsidR="00565674" w:rsidRDefault="00565674" w:rsidP="006860CE">
            <w:pPr>
              <w:snapToGrid w:val="0"/>
              <w:jc w:val="both"/>
            </w:pPr>
            <w:r>
              <w:t>:</w:t>
            </w:r>
          </w:p>
        </w:tc>
        <w:tc>
          <w:tcPr>
            <w:tcW w:w="6334" w:type="dxa"/>
            <w:shd w:val="clear" w:color="auto" w:fill="auto"/>
          </w:tcPr>
          <w:p w:rsidR="00565674" w:rsidRPr="002E1D79" w:rsidRDefault="00A27FE6" w:rsidP="00EB0440">
            <w:pPr>
              <w:rPr>
                <w:rFonts w:ascii="Verdana" w:hAnsi="Verdana"/>
                <w:sz w:val="20"/>
                <w:szCs w:val="20"/>
              </w:rPr>
            </w:pPr>
            <w:r w:rsidRPr="00ED4924">
              <w:rPr>
                <w:rFonts w:ascii="Verdana" w:hAnsi="Verdana"/>
                <w:sz w:val="20"/>
                <w:szCs w:val="20"/>
              </w:rPr>
              <w:t xml:space="preserve">This is a </w:t>
            </w:r>
            <w:r w:rsidR="00EB0440">
              <w:rPr>
                <w:rFonts w:ascii="Verdana" w:hAnsi="Verdana"/>
                <w:sz w:val="20"/>
                <w:szCs w:val="20"/>
              </w:rPr>
              <w:t>CRE-loaded</w:t>
            </w:r>
            <w:r w:rsidRPr="00ED4924">
              <w:rPr>
                <w:rFonts w:ascii="Verdana" w:hAnsi="Verdana"/>
                <w:sz w:val="20"/>
                <w:szCs w:val="20"/>
              </w:rPr>
              <w:t xml:space="preserve"> based shopping cart which </w:t>
            </w:r>
            <w:r w:rsidR="00EB0440">
              <w:rPr>
                <w:rFonts w:ascii="Verdana" w:hAnsi="Verdana"/>
                <w:sz w:val="20"/>
                <w:szCs w:val="20"/>
              </w:rPr>
              <w:t>sell’s the mobiles and electronics products.</w:t>
            </w:r>
          </w:p>
        </w:tc>
      </w:tr>
    </w:tbl>
    <w:p w:rsidR="006860CE" w:rsidRDefault="006860CE">
      <w:pPr>
        <w:jc w:val="both"/>
        <w:rPr>
          <w:b/>
          <w:u w:val="single"/>
        </w:rPr>
      </w:pPr>
    </w:p>
    <w:p w:rsidR="006860CE" w:rsidRDefault="006860CE">
      <w:pPr>
        <w:jc w:val="both"/>
        <w:rPr>
          <w:b/>
          <w:u w:val="single"/>
        </w:rPr>
      </w:pPr>
    </w:p>
    <w:tbl>
      <w:tblPr>
        <w:tblW w:w="9108" w:type="dxa"/>
        <w:tblLayout w:type="fixed"/>
        <w:tblLook w:val="0000" w:firstRow="0" w:lastRow="0" w:firstColumn="0" w:lastColumn="0" w:noHBand="0" w:noVBand="0"/>
      </w:tblPr>
      <w:tblGrid>
        <w:gridCol w:w="2538"/>
        <w:gridCol w:w="236"/>
        <w:gridCol w:w="6334"/>
      </w:tblGrid>
      <w:tr w:rsidR="00EC6BD4" w:rsidTr="006860CE">
        <w:trPr>
          <w:trHeight w:val="296"/>
        </w:trPr>
        <w:tc>
          <w:tcPr>
            <w:tcW w:w="9108" w:type="dxa"/>
            <w:gridSpan w:val="3"/>
            <w:shd w:val="clear" w:color="auto" w:fill="auto"/>
          </w:tcPr>
          <w:p w:rsidR="00EC6BD4" w:rsidRDefault="00EC6BD4" w:rsidP="00EC2292">
            <w:pPr>
              <w:snapToGrid w:val="0"/>
              <w:jc w:val="both"/>
            </w:pPr>
            <w:r>
              <w:t>#</w:t>
            </w:r>
            <w:r w:rsidR="00386879">
              <w:t>4</w:t>
            </w:r>
            <w:r>
              <w:t>.</w:t>
            </w:r>
          </w:p>
        </w:tc>
      </w:tr>
      <w:tr w:rsidR="00EC6BD4" w:rsidTr="006860CE">
        <w:trPr>
          <w:trHeight w:val="281"/>
        </w:trPr>
        <w:tc>
          <w:tcPr>
            <w:tcW w:w="2538" w:type="dxa"/>
            <w:shd w:val="clear" w:color="auto" w:fill="auto"/>
          </w:tcPr>
          <w:p w:rsidR="00EC6BD4" w:rsidRDefault="00EC6BD4" w:rsidP="006860CE">
            <w:pPr>
              <w:snapToGrid w:val="0"/>
              <w:jc w:val="both"/>
            </w:pPr>
            <w:r>
              <w:t>Title</w:t>
            </w:r>
          </w:p>
        </w:tc>
        <w:tc>
          <w:tcPr>
            <w:tcW w:w="236" w:type="dxa"/>
            <w:shd w:val="clear" w:color="auto" w:fill="auto"/>
          </w:tcPr>
          <w:p w:rsidR="00EC6BD4" w:rsidRDefault="00EC6BD4" w:rsidP="006860CE">
            <w:pPr>
              <w:snapToGrid w:val="0"/>
              <w:jc w:val="both"/>
            </w:pPr>
            <w:r>
              <w:t>:</w:t>
            </w:r>
          </w:p>
        </w:tc>
        <w:tc>
          <w:tcPr>
            <w:tcW w:w="6334" w:type="dxa"/>
            <w:shd w:val="clear" w:color="auto" w:fill="auto"/>
          </w:tcPr>
          <w:p w:rsidR="00EC6BD4" w:rsidRDefault="00C23FEA" w:rsidP="006860CE">
            <w:pPr>
              <w:snapToGrid w:val="0"/>
              <w:rPr>
                <w:b/>
              </w:rPr>
            </w:pPr>
            <w:r>
              <w:rPr>
                <w:b/>
              </w:rPr>
              <w:t>GiftVault (http://giftvault.com)</w:t>
            </w:r>
          </w:p>
        </w:tc>
      </w:tr>
      <w:tr w:rsidR="00EC6BD4" w:rsidTr="006860CE">
        <w:trPr>
          <w:trHeight w:val="281"/>
        </w:trPr>
        <w:tc>
          <w:tcPr>
            <w:tcW w:w="2538" w:type="dxa"/>
            <w:shd w:val="clear" w:color="auto" w:fill="auto"/>
          </w:tcPr>
          <w:p w:rsidR="00EC6BD4" w:rsidRDefault="00EC6BD4" w:rsidP="006860CE">
            <w:pPr>
              <w:snapToGrid w:val="0"/>
              <w:jc w:val="both"/>
            </w:pPr>
            <w:r>
              <w:t>Role</w:t>
            </w:r>
          </w:p>
        </w:tc>
        <w:tc>
          <w:tcPr>
            <w:tcW w:w="236" w:type="dxa"/>
            <w:shd w:val="clear" w:color="auto" w:fill="auto"/>
          </w:tcPr>
          <w:p w:rsidR="00EC6BD4" w:rsidRDefault="00EC6BD4" w:rsidP="006860CE">
            <w:pPr>
              <w:snapToGrid w:val="0"/>
              <w:jc w:val="both"/>
            </w:pPr>
            <w:r>
              <w:t>:</w:t>
            </w:r>
          </w:p>
        </w:tc>
        <w:tc>
          <w:tcPr>
            <w:tcW w:w="6334" w:type="dxa"/>
            <w:shd w:val="clear" w:color="auto" w:fill="auto"/>
          </w:tcPr>
          <w:p w:rsidR="00EC6BD4" w:rsidRPr="001E4F3D" w:rsidRDefault="00EC6BD4" w:rsidP="006860CE">
            <w:pPr>
              <w:snapToGrid w:val="0"/>
              <w:jc w:val="both"/>
            </w:pPr>
            <w:r w:rsidRPr="001E4F3D">
              <w:t>Developer</w:t>
            </w:r>
          </w:p>
        </w:tc>
      </w:tr>
      <w:tr w:rsidR="00EC6BD4" w:rsidTr="006860CE">
        <w:trPr>
          <w:trHeight w:val="296"/>
        </w:trPr>
        <w:tc>
          <w:tcPr>
            <w:tcW w:w="2538" w:type="dxa"/>
            <w:shd w:val="clear" w:color="auto" w:fill="auto"/>
          </w:tcPr>
          <w:p w:rsidR="00EC6BD4" w:rsidRDefault="00EC6BD4" w:rsidP="006860CE">
            <w:pPr>
              <w:snapToGrid w:val="0"/>
              <w:jc w:val="both"/>
              <w:rPr>
                <w:vertAlign w:val="subscript"/>
              </w:rPr>
            </w:pPr>
            <w:r>
              <w:t>Technical Environment</w:t>
            </w:r>
          </w:p>
        </w:tc>
        <w:tc>
          <w:tcPr>
            <w:tcW w:w="236" w:type="dxa"/>
            <w:shd w:val="clear" w:color="auto" w:fill="auto"/>
          </w:tcPr>
          <w:p w:rsidR="00EC6BD4" w:rsidRDefault="00EC6BD4" w:rsidP="006860CE">
            <w:pPr>
              <w:snapToGrid w:val="0"/>
              <w:jc w:val="both"/>
            </w:pPr>
            <w:r>
              <w:t>:</w:t>
            </w:r>
          </w:p>
        </w:tc>
        <w:tc>
          <w:tcPr>
            <w:tcW w:w="6334" w:type="dxa"/>
            <w:shd w:val="clear" w:color="auto" w:fill="auto"/>
          </w:tcPr>
          <w:p w:rsidR="00EC6BD4" w:rsidRDefault="00EC6BD4" w:rsidP="00C7749B">
            <w:pPr>
              <w:snapToGrid w:val="0"/>
              <w:jc w:val="both"/>
            </w:pPr>
            <w:r>
              <w:t xml:space="preserve">PHP, MySql, </w:t>
            </w:r>
            <w:r w:rsidR="00C7749B">
              <w:t>Smarty</w:t>
            </w:r>
          </w:p>
        </w:tc>
      </w:tr>
      <w:tr w:rsidR="00EC6BD4" w:rsidTr="006860CE">
        <w:trPr>
          <w:trHeight w:val="281"/>
        </w:trPr>
        <w:tc>
          <w:tcPr>
            <w:tcW w:w="2538" w:type="dxa"/>
            <w:shd w:val="clear" w:color="auto" w:fill="auto"/>
          </w:tcPr>
          <w:p w:rsidR="00EC6BD4" w:rsidRDefault="00EC6BD4" w:rsidP="006860CE">
            <w:pPr>
              <w:snapToGrid w:val="0"/>
              <w:jc w:val="both"/>
            </w:pPr>
            <w:r>
              <w:t>Team Strength</w:t>
            </w:r>
          </w:p>
        </w:tc>
        <w:tc>
          <w:tcPr>
            <w:tcW w:w="236" w:type="dxa"/>
            <w:shd w:val="clear" w:color="auto" w:fill="auto"/>
          </w:tcPr>
          <w:p w:rsidR="00EC6BD4" w:rsidRDefault="00EC6BD4" w:rsidP="006860CE">
            <w:pPr>
              <w:snapToGrid w:val="0"/>
              <w:jc w:val="both"/>
            </w:pPr>
            <w:r>
              <w:t>:</w:t>
            </w:r>
          </w:p>
        </w:tc>
        <w:tc>
          <w:tcPr>
            <w:tcW w:w="6334" w:type="dxa"/>
            <w:shd w:val="clear" w:color="auto" w:fill="auto"/>
          </w:tcPr>
          <w:p w:rsidR="00EC6BD4" w:rsidRDefault="00EC6BD4" w:rsidP="006860CE">
            <w:pPr>
              <w:snapToGrid w:val="0"/>
              <w:jc w:val="both"/>
            </w:pPr>
            <w:r>
              <w:t>1</w:t>
            </w:r>
          </w:p>
        </w:tc>
      </w:tr>
      <w:tr w:rsidR="00EC6BD4" w:rsidTr="006860CE">
        <w:trPr>
          <w:trHeight w:val="577"/>
        </w:trPr>
        <w:tc>
          <w:tcPr>
            <w:tcW w:w="2538" w:type="dxa"/>
            <w:shd w:val="clear" w:color="auto" w:fill="auto"/>
          </w:tcPr>
          <w:p w:rsidR="00EC6BD4" w:rsidRDefault="00EC6BD4" w:rsidP="006860CE">
            <w:pPr>
              <w:snapToGrid w:val="0"/>
              <w:jc w:val="both"/>
            </w:pPr>
            <w:r>
              <w:t>Description</w:t>
            </w:r>
          </w:p>
        </w:tc>
        <w:tc>
          <w:tcPr>
            <w:tcW w:w="236" w:type="dxa"/>
            <w:shd w:val="clear" w:color="auto" w:fill="auto"/>
          </w:tcPr>
          <w:p w:rsidR="00EC6BD4" w:rsidRDefault="00EC6BD4" w:rsidP="006860CE">
            <w:pPr>
              <w:snapToGrid w:val="0"/>
              <w:jc w:val="both"/>
            </w:pPr>
            <w:r>
              <w:t>:</w:t>
            </w:r>
          </w:p>
        </w:tc>
        <w:tc>
          <w:tcPr>
            <w:tcW w:w="6334" w:type="dxa"/>
            <w:shd w:val="clear" w:color="auto" w:fill="auto"/>
          </w:tcPr>
          <w:p w:rsidR="00EC6BD4" w:rsidRPr="002E1D79" w:rsidRDefault="00914108" w:rsidP="007E2382">
            <w:pPr>
              <w:rPr>
                <w:rFonts w:ascii="Verdana" w:hAnsi="Verdana"/>
                <w:sz w:val="20"/>
                <w:szCs w:val="20"/>
              </w:rPr>
            </w:pPr>
            <w:r w:rsidRPr="00ED4924">
              <w:rPr>
                <w:rFonts w:ascii="Verdana" w:hAnsi="Verdana"/>
                <w:sz w:val="20"/>
                <w:szCs w:val="20"/>
              </w:rPr>
              <w:t xml:space="preserve">This is a </w:t>
            </w:r>
            <w:r w:rsidR="007E2382">
              <w:rPr>
                <w:rFonts w:ascii="Verdana" w:hAnsi="Verdana"/>
                <w:sz w:val="20"/>
                <w:szCs w:val="20"/>
              </w:rPr>
              <w:t xml:space="preserve">smarty </w:t>
            </w:r>
            <w:r w:rsidRPr="00ED4924">
              <w:rPr>
                <w:rFonts w:ascii="Verdana" w:hAnsi="Verdana"/>
                <w:sz w:val="20"/>
                <w:szCs w:val="20"/>
              </w:rPr>
              <w:t>based shopping cart which gives us the facilities to personalize the product. In this project When user select a product for  shopping, he can personalize that item , means he can add some their words, date, year anything on the product. The complete project is fully control by the admin section and you do alterations work at any time.</w:t>
            </w:r>
          </w:p>
        </w:tc>
      </w:tr>
    </w:tbl>
    <w:p w:rsidR="006860CE" w:rsidRDefault="006860CE">
      <w:pPr>
        <w:jc w:val="both"/>
        <w:rPr>
          <w:b/>
          <w:u w:val="single"/>
        </w:rPr>
      </w:pPr>
    </w:p>
    <w:tbl>
      <w:tblPr>
        <w:tblW w:w="9108" w:type="dxa"/>
        <w:tblLayout w:type="fixed"/>
        <w:tblLook w:val="0000" w:firstRow="0" w:lastRow="0" w:firstColumn="0" w:lastColumn="0" w:noHBand="0" w:noVBand="0"/>
      </w:tblPr>
      <w:tblGrid>
        <w:gridCol w:w="2538"/>
        <w:gridCol w:w="236"/>
        <w:gridCol w:w="6334"/>
      </w:tblGrid>
      <w:tr w:rsidR="00A74924" w:rsidTr="006860CE">
        <w:trPr>
          <w:trHeight w:val="296"/>
        </w:trPr>
        <w:tc>
          <w:tcPr>
            <w:tcW w:w="9108" w:type="dxa"/>
            <w:gridSpan w:val="3"/>
            <w:shd w:val="clear" w:color="auto" w:fill="auto"/>
          </w:tcPr>
          <w:p w:rsidR="00A74924" w:rsidRDefault="00386879" w:rsidP="006860CE">
            <w:pPr>
              <w:snapToGrid w:val="0"/>
              <w:jc w:val="both"/>
            </w:pPr>
            <w:r>
              <w:t>#5</w:t>
            </w:r>
            <w:r w:rsidR="00A74924">
              <w:t>.</w:t>
            </w:r>
          </w:p>
        </w:tc>
      </w:tr>
      <w:tr w:rsidR="00A74924" w:rsidTr="006860CE">
        <w:trPr>
          <w:trHeight w:val="281"/>
        </w:trPr>
        <w:tc>
          <w:tcPr>
            <w:tcW w:w="2538" w:type="dxa"/>
            <w:shd w:val="clear" w:color="auto" w:fill="auto"/>
          </w:tcPr>
          <w:p w:rsidR="00A74924" w:rsidRDefault="00A74924" w:rsidP="006860CE">
            <w:pPr>
              <w:snapToGrid w:val="0"/>
              <w:jc w:val="both"/>
            </w:pPr>
            <w:r>
              <w:t>Title</w:t>
            </w:r>
          </w:p>
        </w:tc>
        <w:tc>
          <w:tcPr>
            <w:tcW w:w="236" w:type="dxa"/>
            <w:shd w:val="clear" w:color="auto" w:fill="auto"/>
          </w:tcPr>
          <w:p w:rsidR="00A74924" w:rsidRDefault="00A74924" w:rsidP="006860CE">
            <w:pPr>
              <w:snapToGrid w:val="0"/>
              <w:jc w:val="both"/>
            </w:pPr>
            <w:r>
              <w:t>:</w:t>
            </w:r>
          </w:p>
        </w:tc>
        <w:tc>
          <w:tcPr>
            <w:tcW w:w="6334" w:type="dxa"/>
            <w:shd w:val="clear" w:color="auto" w:fill="auto"/>
          </w:tcPr>
          <w:p w:rsidR="00A74924" w:rsidRDefault="00081AB7" w:rsidP="006860CE">
            <w:pPr>
              <w:snapToGrid w:val="0"/>
              <w:rPr>
                <w:b/>
              </w:rPr>
            </w:pPr>
            <w:r>
              <w:rPr>
                <w:b/>
              </w:rPr>
              <w:t>MyWritingWizard (http://mywritingwizard.com)</w:t>
            </w:r>
          </w:p>
        </w:tc>
      </w:tr>
      <w:tr w:rsidR="00A74924" w:rsidTr="006860CE">
        <w:trPr>
          <w:trHeight w:val="281"/>
        </w:trPr>
        <w:tc>
          <w:tcPr>
            <w:tcW w:w="2538" w:type="dxa"/>
            <w:shd w:val="clear" w:color="auto" w:fill="auto"/>
          </w:tcPr>
          <w:p w:rsidR="00A74924" w:rsidRDefault="00A74924" w:rsidP="006860CE">
            <w:pPr>
              <w:snapToGrid w:val="0"/>
              <w:jc w:val="both"/>
            </w:pPr>
            <w:r>
              <w:t>Role</w:t>
            </w:r>
          </w:p>
        </w:tc>
        <w:tc>
          <w:tcPr>
            <w:tcW w:w="236" w:type="dxa"/>
            <w:shd w:val="clear" w:color="auto" w:fill="auto"/>
          </w:tcPr>
          <w:p w:rsidR="00A74924" w:rsidRDefault="00A74924" w:rsidP="006860CE">
            <w:pPr>
              <w:snapToGrid w:val="0"/>
              <w:jc w:val="both"/>
            </w:pPr>
            <w:r>
              <w:t>:</w:t>
            </w:r>
          </w:p>
        </w:tc>
        <w:tc>
          <w:tcPr>
            <w:tcW w:w="6334" w:type="dxa"/>
            <w:shd w:val="clear" w:color="auto" w:fill="auto"/>
          </w:tcPr>
          <w:p w:rsidR="00A74924" w:rsidRPr="001E4F3D" w:rsidRDefault="00A74924" w:rsidP="006860CE">
            <w:pPr>
              <w:snapToGrid w:val="0"/>
              <w:jc w:val="both"/>
            </w:pPr>
            <w:r w:rsidRPr="001E4F3D">
              <w:t>Developer</w:t>
            </w:r>
          </w:p>
        </w:tc>
      </w:tr>
      <w:tr w:rsidR="00A74924" w:rsidTr="006860CE">
        <w:trPr>
          <w:trHeight w:val="296"/>
        </w:trPr>
        <w:tc>
          <w:tcPr>
            <w:tcW w:w="2538" w:type="dxa"/>
            <w:shd w:val="clear" w:color="auto" w:fill="auto"/>
          </w:tcPr>
          <w:p w:rsidR="00A74924" w:rsidRDefault="00A74924" w:rsidP="006860CE">
            <w:pPr>
              <w:snapToGrid w:val="0"/>
              <w:jc w:val="both"/>
              <w:rPr>
                <w:vertAlign w:val="subscript"/>
              </w:rPr>
            </w:pPr>
            <w:r>
              <w:t>Technical Environment</w:t>
            </w:r>
          </w:p>
        </w:tc>
        <w:tc>
          <w:tcPr>
            <w:tcW w:w="236" w:type="dxa"/>
            <w:shd w:val="clear" w:color="auto" w:fill="auto"/>
          </w:tcPr>
          <w:p w:rsidR="00A74924" w:rsidRDefault="00A74924" w:rsidP="006860CE">
            <w:pPr>
              <w:snapToGrid w:val="0"/>
              <w:jc w:val="both"/>
            </w:pPr>
            <w:r>
              <w:t>:</w:t>
            </w:r>
          </w:p>
        </w:tc>
        <w:tc>
          <w:tcPr>
            <w:tcW w:w="6334" w:type="dxa"/>
            <w:shd w:val="clear" w:color="auto" w:fill="auto"/>
          </w:tcPr>
          <w:p w:rsidR="00A74924" w:rsidRDefault="00A74924" w:rsidP="007B2203">
            <w:pPr>
              <w:snapToGrid w:val="0"/>
              <w:jc w:val="both"/>
            </w:pPr>
            <w:r>
              <w:t>PHP, MySql</w:t>
            </w:r>
            <w:r w:rsidR="007B2203">
              <w:t>, Zend Framework</w:t>
            </w:r>
          </w:p>
        </w:tc>
      </w:tr>
      <w:tr w:rsidR="00A74924" w:rsidTr="006860CE">
        <w:trPr>
          <w:trHeight w:val="281"/>
        </w:trPr>
        <w:tc>
          <w:tcPr>
            <w:tcW w:w="2538" w:type="dxa"/>
            <w:shd w:val="clear" w:color="auto" w:fill="auto"/>
          </w:tcPr>
          <w:p w:rsidR="00A74924" w:rsidRDefault="00A74924" w:rsidP="006860CE">
            <w:pPr>
              <w:snapToGrid w:val="0"/>
              <w:jc w:val="both"/>
            </w:pPr>
            <w:r>
              <w:t>Team Strength</w:t>
            </w:r>
          </w:p>
        </w:tc>
        <w:tc>
          <w:tcPr>
            <w:tcW w:w="236" w:type="dxa"/>
            <w:shd w:val="clear" w:color="auto" w:fill="auto"/>
          </w:tcPr>
          <w:p w:rsidR="00A74924" w:rsidRDefault="00A74924" w:rsidP="006860CE">
            <w:pPr>
              <w:snapToGrid w:val="0"/>
              <w:jc w:val="both"/>
            </w:pPr>
            <w:r>
              <w:t>:</w:t>
            </w:r>
          </w:p>
        </w:tc>
        <w:tc>
          <w:tcPr>
            <w:tcW w:w="6334" w:type="dxa"/>
            <w:shd w:val="clear" w:color="auto" w:fill="auto"/>
          </w:tcPr>
          <w:p w:rsidR="00A74924" w:rsidRDefault="00A74924" w:rsidP="006860CE">
            <w:pPr>
              <w:snapToGrid w:val="0"/>
              <w:jc w:val="both"/>
            </w:pPr>
            <w:r>
              <w:t>1</w:t>
            </w:r>
          </w:p>
        </w:tc>
      </w:tr>
      <w:tr w:rsidR="00A74924" w:rsidTr="006860CE">
        <w:trPr>
          <w:trHeight w:val="577"/>
        </w:trPr>
        <w:tc>
          <w:tcPr>
            <w:tcW w:w="2538" w:type="dxa"/>
            <w:shd w:val="clear" w:color="auto" w:fill="auto"/>
          </w:tcPr>
          <w:p w:rsidR="00A74924" w:rsidRDefault="00A74924" w:rsidP="006860CE">
            <w:pPr>
              <w:snapToGrid w:val="0"/>
              <w:jc w:val="both"/>
            </w:pPr>
            <w:r>
              <w:t>Description</w:t>
            </w:r>
          </w:p>
        </w:tc>
        <w:tc>
          <w:tcPr>
            <w:tcW w:w="236" w:type="dxa"/>
            <w:shd w:val="clear" w:color="auto" w:fill="auto"/>
          </w:tcPr>
          <w:p w:rsidR="00A74924" w:rsidRDefault="00A74924" w:rsidP="006860CE">
            <w:pPr>
              <w:snapToGrid w:val="0"/>
              <w:jc w:val="both"/>
            </w:pPr>
            <w:r>
              <w:t>:</w:t>
            </w:r>
          </w:p>
        </w:tc>
        <w:tc>
          <w:tcPr>
            <w:tcW w:w="6334" w:type="dxa"/>
            <w:shd w:val="clear" w:color="auto" w:fill="auto"/>
          </w:tcPr>
          <w:p w:rsidR="00A74924" w:rsidRPr="00195271" w:rsidRDefault="00525403" w:rsidP="00525403">
            <w:pPr>
              <w:rPr>
                <w:lang w:eastAsia="en-US"/>
              </w:rPr>
            </w:pPr>
            <w:r>
              <w:rPr>
                <w:rFonts w:ascii="Verdana" w:hAnsi="Verdana"/>
                <w:sz w:val="20"/>
                <w:szCs w:val="20"/>
              </w:rPr>
              <w:t xml:space="preserve">It is an online learning website, which gives ability to  visitors to hire the teacher online and submit their essays and assignments. </w:t>
            </w:r>
          </w:p>
        </w:tc>
      </w:tr>
    </w:tbl>
    <w:p w:rsidR="006860CE" w:rsidRDefault="006860CE">
      <w:pPr>
        <w:jc w:val="both"/>
        <w:rPr>
          <w:b/>
          <w:u w:val="single"/>
        </w:rPr>
      </w:pPr>
    </w:p>
    <w:tbl>
      <w:tblPr>
        <w:tblW w:w="9108" w:type="dxa"/>
        <w:tblLayout w:type="fixed"/>
        <w:tblLook w:val="0000" w:firstRow="0" w:lastRow="0" w:firstColumn="0" w:lastColumn="0" w:noHBand="0" w:noVBand="0"/>
      </w:tblPr>
      <w:tblGrid>
        <w:gridCol w:w="2538"/>
        <w:gridCol w:w="236"/>
        <w:gridCol w:w="6334"/>
      </w:tblGrid>
      <w:tr w:rsidR="00DB2025" w:rsidTr="006860CE">
        <w:trPr>
          <w:trHeight w:val="296"/>
        </w:trPr>
        <w:tc>
          <w:tcPr>
            <w:tcW w:w="9108" w:type="dxa"/>
            <w:gridSpan w:val="3"/>
            <w:shd w:val="clear" w:color="auto" w:fill="auto"/>
          </w:tcPr>
          <w:p w:rsidR="00DB2025" w:rsidRDefault="00386879" w:rsidP="006860CE">
            <w:pPr>
              <w:snapToGrid w:val="0"/>
              <w:jc w:val="both"/>
            </w:pPr>
            <w:r>
              <w:t>#6</w:t>
            </w:r>
            <w:r w:rsidR="00DB2025">
              <w:t>.</w:t>
            </w:r>
          </w:p>
        </w:tc>
      </w:tr>
      <w:tr w:rsidR="00DB2025" w:rsidTr="006860CE">
        <w:trPr>
          <w:trHeight w:val="281"/>
        </w:trPr>
        <w:tc>
          <w:tcPr>
            <w:tcW w:w="2538" w:type="dxa"/>
            <w:shd w:val="clear" w:color="auto" w:fill="auto"/>
          </w:tcPr>
          <w:p w:rsidR="00DB2025" w:rsidRDefault="00DB2025" w:rsidP="006860CE">
            <w:pPr>
              <w:snapToGrid w:val="0"/>
              <w:jc w:val="both"/>
            </w:pPr>
            <w:r>
              <w:t>Title</w:t>
            </w:r>
          </w:p>
        </w:tc>
        <w:tc>
          <w:tcPr>
            <w:tcW w:w="236" w:type="dxa"/>
            <w:shd w:val="clear" w:color="auto" w:fill="auto"/>
          </w:tcPr>
          <w:p w:rsidR="00DB2025" w:rsidRDefault="00DB2025" w:rsidP="006860CE">
            <w:pPr>
              <w:snapToGrid w:val="0"/>
              <w:jc w:val="both"/>
            </w:pPr>
            <w:r>
              <w:t>:</w:t>
            </w:r>
          </w:p>
        </w:tc>
        <w:tc>
          <w:tcPr>
            <w:tcW w:w="6334" w:type="dxa"/>
            <w:shd w:val="clear" w:color="auto" w:fill="auto"/>
          </w:tcPr>
          <w:p w:rsidR="00DB2025" w:rsidRDefault="00062652" w:rsidP="006860CE">
            <w:pPr>
              <w:snapToGrid w:val="0"/>
              <w:rPr>
                <w:b/>
              </w:rPr>
            </w:pPr>
            <w:r>
              <w:rPr>
                <w:b/>
              </w:rPr>
              <w:t>MyVirtualNeighbor(http://myvirtualneighbor.com)</w:t>
            </w:r>
          </w:p>
        </w:tc>
      </w:tr>
      <w:tr w:rsidR="00DB2025" w:rsidTr="006860CE">
        <w:trPr>
          <w:trHeight w:val="281"/>
        </w:trPr>
        <w:tc>
          <w:tcPr>
            <w:tcW w:w="2538" w:type="dxa"/>
            <w:shd w:val="clear" w:color="auto" w:fill="auto"/>
          </w:tcPr>
          <w:p w:rsidR="00DB2025" w:rsidRDefault="00DB2025" w:rsidP="006860CE">
            <w:pPr>
              <w:snapToGrid w:val="0"/>
              <w:jc w:val="both"/>
            </w:pPr>
            <w:r>
              <w:t>Role</w:t>
            </w:r>
          </w:p>
        </w:tc>
        <w:tc>
          <w:tcPr>
            <w:tcW w:w="236" w:type="dxa"/>
            <w:shd w:val="clear" w:color="auto" w:fill="auto"/>
          </w:tcPr>
          <w:p w:rsidR="00DB2025" w:rsidRDefault="00DB2025" w:rsidP="006860CE">
            <w:pPr>
              <w:snapToGrid w:val="0"/>
              <w:jc w:val="both"/>
            </w:pPr>
            <w:r>
              <w:t>:</w:t>
            </w:r>
          </w:p>
        </w:tc>
        <w:tc>
          <w:tcPr>
            <w:tcW w:w="6334" w:type="dxa"/>
            <w:shd w:val="clear" w:color="auto" w:fill="auto"/>
          </w:tcPr>
          <w:p w:rsidR="00DB2025" w:rsidRPr="001E4F3D" w:rsidRDefault="00DB2025" w:rsidP="006860CE">
            <w:pPr>
              <w:snapToGrid w:val="0"/>
              <w:jc w:val="both"/>
            </w:pPr>
            <w:r w:rsidRPr="001E4F3D">
              <w:t>Developer</w:t>
            </w:r>
          </w:p>
        </w:tc>
      </w:tr>
      <w:tr w:rsidR="00DB2025" w:rsidTr="006860CE">
        <w:trPr>
          <w:trHeight w:val="296"/>
        </w:trPr>
        <w:tc>
          <w:tcPr>
            <w:tcW w:w="2538" w:type="dxa"/>
            <w:shd w:val="clear" w:color="auto" w:fill="auto"/>
          </w:tcPr>
          <w:p w:rsidR="00DB2025" w:rsidRDefault="00DB2025" w:rsidP="006860CE">
            <w:pPr>
              <w:snapToGrid w:val="0"/>
              <w:jc w:val="both"/>
              <w:rPr>
                <w:vertAlign w:val="subscript"/>
              </w:rPr>
            </w:pPr>
            <w:r>
              <w:lastRenderedPageBreak/>
              <w:t>Technical Environment</w:t>
            </w:r>
          </w:p>
        </w:tc>
        <w:tc>
          <w:tcPr>
            <w:tcW w:w="236" w:type="dxa"/>
            <w:shd w:val="clear" w:color="auto" w:fill="auto"/>
          </w:tcPr>
          <w:p w:rsidR="00DB2025" w:rsidRDefault="00DB2025" w:rsidP="006860CE">
            <w:pPr>
              <w:snapToGrid w:val="0"/>
              <w:jc w:val="both"/>
            </w:pPr>
            <w:r>
              <w:t>:</w:t>
            </w:r>
          </w:p>
        </w:tc>
        <w:tc>
          <w:tcPr>
            <w:tcW w:w="6334" w:type="dxa"/>
            <w:shd w:val="clear" w:color="auto" w:fill="auto"/>
          </w:tcPr>
          <w:p w:rsidR="00DB2025" w:rsidRDefault="00DB2025" w:rsidP="0094797E">
            <w:pPr>
              <w:snapToGrid w:val="0"/>
              <w:jc w:val="both"/>
            </w:pPr>
            <w:r>
              <w:t>PHP, MySql</w:t>
            </w:r>
          </w:p>
        </w:tc>
      </w:tr>
      <w:tr w:rsidR="00DB2025" w:rsidTr="006860CE">
        <w:trPr>
          <w:trHeight w:val="281"/>
        </w:trPr>
        <w:tc>
          <w:tcPr>
            <w:tcW w:w="2538" w:type="dxa"/>
            <w:shd w:val="clear" w:color="auto" w:fill="auto"/>
          </w:tcPr>
          <w:p w:rsidR="00DB2025" w:rsidRDefault="00DB2025" w:rsidP="006860CE">
            <w:pPr>
              <w:snapToGrid w:val="0"/>
              <w:jc w:val="both"/>
            </w:pPr>
            <w:r>
              <w:t>Team Strength</w:t>
            </w:r>
          </w:p>
        </w:tc>
        <w:tc>
          <w:tcPr>
            <w:tcW w:w="236" w:type="dxa"/>
            <w:shd w:val="clear" w:color="auto" w:fill="auto"/>
          </w:tcPr>
          <w:p w:rsidR="00DB2025" w:rsidRDefault="00DB2025" w:rsidP="006860CE">
            <w:pPr>
              <w:snapToGrid w:val="0"/>
              <w:jc w:val="both"/>
            </w:pPr>
            <w:r>
              <w:t>:</w:t>
            </w:r>
          </w:p>
        </w:tc>
        <w:tc>
          <w:tcPr>
            <w:tcW w:w="6334" w:type="dxa"/>
            <w:shd w:val="clear" w:color="auto" w:fill="auto"/>
          </w:tcPr>
          <w:p w:rsidR="00DB2025" w:rsidRDefault="0094797E" w:rsidP="006860CE">
            <w:pPr>
              <w:snapToGrid w:val="0"/>
              <w:jc w:val="both"/>
            </w:pPr>
            <w:r>
              <w:t>2</w:t>
            </w:r>
          </w:p>
        </w:tc>
      </w:tr>
      <w:tr w:rsidR="00DB2025" w:rsidTr="006860CE">
        <w:trPr>
          <w:trHeight w:val="577"/>
        </w:trPr>
        <w:tc>
          <w:tcPr>
            <w:tcW w:w="2538" w:type="dxa"/>
            <w:shd w:val="clear" w:color="auto" w:fill="auto"/>
          </w:tcPr>
          <w:p w:rsidR="00DB2025" w:rsidRDefault="00DB2025" w:rsidP="006860CE">
            <w:pPr>
              <w:snapToGrid w:val="0"/>
              <w:jc w:val="both"/>
            </w:pPr>
            <w:r>
              <w:t>Description</w:t>
            </w:r>
          </w:p>
        </w:tc>
        <w:tc>
          <w:tcPr>
            <w:tcW w:w="236" w:type="dxa"/>
            <w:shd w:val="clear" w:color="auto" w:fill="auto"/>
          </w:tcPr>
          <w:p w:rsidR="00DB2025" w:rsidRDefault="00DB2025" w:rsidP="006860CE">
            <w:pPr>
              <w:snapToGrid w:val="0"/>
              <w:jc w:val="both"/>
            </w:pPr>
            <w:r>
              <w:t>:</w:t>
            </w:r>
          </w:p>
        </w:tc>
        <w:tc>
          <w:tcPr>
            <w:tcW w:w="6334" w:type="dxa"/>
            <w:shd w:val="clear" w:color="auto" w:fill="auto"/>
          </w:tcPr>
          <w:p w:rsidR="00DB2025" w:rsidRPr="00B30968" w:rsidRDefault="004B68B1" w:rsidP="00D94441">
            <w:pPr>
              <w:pStyle w:val="template"/>
              <w:jc w:val="both"/>
              <w:rPr>
                <w:rFonts w:ascii="Verdana" w:hAnsi="Verdana" w:cs="Arial"/>
                <w:i w:val="0"/>
                <w:color w:val="414141"/>
                <w:sz w:val="18"/>
                <w:szCs w:val="18"/>
              </w:rPr>
            </w:pPr>
            <w:r>
              <w:rPr>
                <w:rFonts w:ascii="Verdana" w:hAnsi="Verdana" w:cs="Arial"/>
                <w:i w:val="0"/>
                <w:color w:val="414141"/>
                <w:sz w:val="18"/>
                <w:szCs w:val="18"/>
              </w:rPr>
              <w:t xml:space="preserve">This project involves developing a complete web site from scratch. The website </w:t>
            </w:r>
            <w:r w:rsidR="00D94441">
              <w:rPr>
                <w:rFonts w:ascii="Verdana" w:hAnsi="Verdana" w:cs="Arial"/>
                <w:i w:val="0"/>
                <w:color w:val="414141"/>
                <w:sz w:val="18"/>
                <w:szCs w:val="18"/>
              </w:rPr>
              <w:t>is a social networking website</w:t>
            </w:r>
            <w:r w:rsidR="00BB6DB0">
              <w:rPr>
                <w:rFonts w:ascii="Verdana" w:hAnsi="Verdana" w:cs="Arial"/>
                <w:i w:val="0"/>
                <w:color w:val="414141"/>
                <w:sz w:val="18"/>
                <w:szCs w:val="18"/>
              </w:rPr>
              <w:t xml:space="preserve"> like facebook</w:t>
            </w:r>
            <w:r w:rsidR="00D94441">
              <w:rPr>
                <w:rFonts w:ascii="Verdana" w:hAnsi="Verdana" w:cs="Arial"/>
                <w:i w:val="0"/>
                <w:color w:val="414141"/>
                <w:sz w:val="18"/>
                <w:szCs w:val="18"/>
              </w:rPr>
              <w:t>.</w:t>
            </w:r>
            <w:r>
              <w:rPr>
                <w:rFonts w:ascii="Verdana" w:hAnsi="Verdana" w:cs="Arial"/>
                <w:i w:val="0"/>
                <w:color w:val="414141"/>
                <w:sz w:val="18"/>
                <w:szCs w:val="18"/>
              </w:rPr>
              <w:t xml:space="preserve"> </w:t>
            </w:r>
          </w:p>
        </w:tc>
      </w:tr>
      <w:tr w:rsidR="006D1A02" w:rsidTr="006860CE">
        <w:trPr>
          <w:trHeight w:val="296"/>
        </w:trPr>
        <w:tc>
          <w:tcPr>
            <w:tcW w:w="9108" w:type="dxa"/>
            <w:gridSpan w:val="3"/>
            <w:shd w:val="clear" w:color="auto" w:fill="auto"/>
          </w:tcPr>
          <w:p w:rsidR="006D1A02" w:rsidRDefault="006D1A02" w:rsidP="00360DB6">
            <w:pPr>
              <w:snapToGrid w:val="0"/>
              <w:jc w:val="both"/>
            </w:pPr>
            <w:r>
              <w:t>#</w:t>
            </w:r>
            <w:r w:rsidR="00386879">
              <w:t>7</w:t>
            </w:r>
            <w:r>
              <w:t>.</w:t>
            </w:r>
          </w:p>
        </w:tc>
      </w:tr>
      <w:tr w:rsidR="006D1A02" w:rsidTr="006860CE">
        <w:trPr>
          <w:trHeight w:val="281"/>
        </w:trPr>
        <w:tc>
          <w:tcPr>
            <w:tcW w:w="2538" w:type="dxa"/>
            <w:shd w:val="clear" w:color="auto" w:fill="auto"/>
          </w:tcPr>
          <w:p w:rsidR="006D1A02" w:rsidRDefault="006D1A02" w:rsidP="006860CE">
            <w:pPr>
              <w:snapToGrid w:val="0"/>
              <w:jc w:val="both"/>
            </w:pPr>
            <w:r>
              <w:t>Title</w:t>
            </w:r>
          </w:p>
        </w:tc>
        <w:tc>
          <w:tcPr>
            <w:tcW w:w="236" w:type="dxa"/>
            <w:shd w:val="clear" w:color="auto" w:fill="auto"/>
          </w:tcPr>
          <w:p w:rsidR="006D1A02" w:rsidRDefault="006D1A02" w:rsidP="006860CE">
            <w:pPr>
              <w:snapToGrid w:val="0"/>
              <w:jc w:val="both"/>
            </w:pPr>
            <w:r>
              <w:t>:</w:t>
            </w:r>
          </w:p>
        </w:tc>
        <w:tc>
          <w:tcPr>
            <w:tcW w:w="6334" w:type="dxa"/>
            <w:shd w:val="clear" w:color="auto" w:fill="auto"/>
          </w:tcPr>
          <w:p w:rsidR="006D1A02" w:rsidRDefault="00156323" w:rsidP="006860CE">
            <w:pPr>
              <w:snapToGrid w:val="0"/>
              <w:rPr>
                <w:b/>
              </w:rPr>
            </w:pPr>
            <w:r w:rsidRPr="00156323">
              <w:rPr>
                <w:b/>
              </w:rPr>
              <w:t>Conejodeals (http://conejodeals.com)</w:t>
            </w:r>
          </w:p>
        </w:tc>
      </w:tr>
      <w:tr w:rsidR="006D1A02" w:rsidTr="006860CE">
        <w:trPr>
          <w:trHeight w:val="281"/>
        </w:trPr>
        <w:tc>
          <w:tcPr>
            <w:tcW w:w="2538" w:type="dxa"/>
            <w:shd w:val="clear" w:color="auto" w:fill="auto"/>
          </w:tcPr>
          <w:p w:rsidR="006D1A02" w:rsidRDefault="006D1A02" w:rsidP="006860CE">
            <w:pPr>
              <w:snapToGrid w:val="0"/>
              <w:jc w:val="both"/>
            </w:pPr>
            <w:r>
              <w:t>Role</w:t>
            </w:r>
          </w:p>
        </w:tc>
        <w:tc>
          <w:tcPr>
            <w:tcW w:w="236" w:type="dxa"/>
            <w:shd w:val="clear" w:color="auto" w:fill="auto"/>
          </w:tcPr>
          <w:p w:rsidR="006D1A02" w:rsidRDefault="006D1A02" w:rsidP="006860CE">
            <w:pPr>
              <w:snapToGrid w:val="0"/>
              <w:jc w:val="both"/>
            </w:pPr>
            <w:r>
              <w:t>:</w:t>
            </w:r>
          </w:p>
        </w:tc>
        <w:tc>
          <w:tcPr>
            <w:tcW w:w="6334" w:type="dxa"/>
            <w:shd w:val="clear" w:color="auto" w:fill="auto"/>
          </w:tcPr>
          <w:p w:rsidR="006D1A02" w:rsidRPr="001E4F3D" w:rsidRDefault="006D1A02" w:rsidP="006860CE">
            <w:pPr>
              <w:snapToGrid w:val="0"/>
              <w:jc w:val="both"/>
            </w:pPr>
            <w:r w:rsidRPr="001E4F3D">
              <w:t>Developer</w:t>
            </w:r>
          </w:p>
        </w:tc>
      </w:tr>
      <w:tr w:rsidR="006D1A02" w:rsidTr="006860CE">
        <w:trPr>
          <w:trHeight w:val="296"/>
        </w:trPr>
        <w:tc>
          <w:tcPr>
            <w:tcW w:w="2538" w:type="dxa"/>
            <w:shd w:val="clear" w:color="auto" w:fill="auto"/>
          </w:tcPr>
          <w:p w:rsidR="006D1A02" w:rsidRDefault="006D1A02" w:rsidP="006860CE">
            <w:pPr>
              <w:snapToGrid w:val="0"/>
              <w:jc w:val="both"/>
              <w:rPr>
                <w:vertAlign w:val="subscript"/>
              </w:rPr>
            </w:pPr>
            <w:r>
              <w:t>Technical Environment</w:t>
            </w:r>
          </w:p>
        </w:tc>
        <w:tc>
          <w:tcPr>
            <w:tcW w:w="236" w:type="dxa"/>
            <w:shd w:val="clear" w:color="auto" w:fill="auto"/>
          </w:tcPr>
          <w:p w:rsidR="006D1A02" w:rsidRDefault="006D1A02" w:rsidP="006860CE">
            <w:pPr>
              <w:snapToGrid w:val="0"/>
              <w:jc w:val="both"/>
            </w:pPr>
            <w:r>
              <w:t>:</w:t>
            </w:r>
          </w:p>
        </w:tc>
        <w:tc>
          <w:tcPr>
            <w:tcW w:w="6334" w:type="dxa"/>
            <w:shd w:val="clear" w:color="auto" w:fill="auto"/>
          </w:tcPr>
          <w:p w:rsidR="006D1A02" w:rsidRDefault="006D1A02" w:rsidP="0025401E">
            <w:pPr>
              <w:snapToGrid w:val="0"/>
              <w:jc w:val="both"/>
            </w:pPr>
            <w:r>
              <w:t xml:space="preserve">PHP, MySql, </w:t>
            </w:r>
            <w:r w:rsidR="0025401E">
              <w:t>Pinnacle Cart</w:t>
            </w:r>
            <w:r w:rsidR="006909C2">
              <w:t>, Smarty</w:t>
            </w:r>
          </w:p>
        </w:tc>
      </w:tr>
      <w:tr w:rsidR="006D1A02" w:rsidTr="006860CE">
        <w:trPr>
          <w:trHeight w:val="281"/>
        </w:trPr>
        <w:tc>
          <w:tcPr>
            <w:tcW w:w="2538" w:type="dxa"/>
            <w:shd w:val="clear" w:color="auto" w:fill="auto"/>
          </w:tcPr>
          <w:p w:rsidR="006D1A02" w:rsidRDefault="006D1A02" w:rsidP="006860CE">
            <w:pPr>
              <w:snapToGrid w:val="0"/>
              <w:jc w:val="both"/>
            </w:pPr>
            <w:r>
              <w:t>Team Strength</w:t>
            </w:r>
          </w:p>
        </w:tc>
        <w:tc>
          <w:tcPr>
            <w:tcW w:w="236" w:type="dxa"/>
            <w:shd w:val="clear" w:color="auto" w:fill="auto"/>
          </w:tcPr>
          <w:p w:rsidR="006D1A02" w:rsidRDefault="006D1A02" w:rsidP="006860CE">
            <w:pPr>
              <w:snapToGrid w:val="0"/>
              <w:jc w:val="both"/>
            </w:pPr>
            <w:r>
              <w:t>:</w:t>
            </w:r>
          </w:p>
        </w:tc>
        <w:tc>
          <w:tcPr>
            <w:tcW w:w="6334" w:type="dxa"/>
            <w:shd w:val="clear" w:color="auto" w:fill="auto"/>
          </w:tcPr>
          <w:p w:rsidR="006D1A02" w:rsidRDefault="00477510" w:rsidP="006860CE">
            <w:pPr>
              <w:snapToGrid w:val="0"/>
              <w:jc w:val="both"/>
            </w:pPr>
            <w:r>
              <w:t>3</w:t>
            </w:r>
          </w:p>
        </w:tc>
      </w:tr>
      <w:tr w:rsidR="006D1A02" w:rsidTr="006860CE">
        <w:trPr>
          <w:trHeight w:val="577"/>
        </w:trPr>
        <w:tc>
          <w:tcPr>
            <w:tcW w:w="2538" w:type="dxa"/>
            <w:shd w:val="clear" w:color="auto" w:fill="auto"/>
          </w:tcPr>
          <w:p w:rsidR="006D1A02" w:rsidRDefault="006D1A02" w:rsidP="006860CE">
            <w:pPr>
              <w:snapToGrid w:val="0"/>
              <w:jc w:val="both"/>
            </w:pPr>
            <w:r>
              <w:t>Description</w:t>
            </w:r>
          </w:p>
        </w:tc>
        <w:tc>
          <w:tcPr>
            <w:tcW w:w="236" w:type="dxa"/>
            <w:shd w:val="clear" w:color="auto" w:fill="auto"/>
          </w:tcPr>
          <w:p w:rsidR="006D1A02" w:rsidRDefault="006D1A02" w:rsidP="006860CE">
            <w:pPr>
              <w:snapToGrid w:val="0"/>
              <w:jc w:val="both"/>
            </w:pPr>
            <w:r>
              <w:t>:</w:t>
            </w:r>
          </w:p>
        </w:tc>
        <w:tc>
          <w:tcPr>
            <w:tcW w:w="6334" w:type="dxa"/>
            <w:shd w:val="clear" w:color="auto" w:fill="auto"/>
          </w:tcPr>
          <w:p w:rsidR="006D1A02" w:rsidRPr="00C2622A" w:rsidRDefault="000574DE" w:rsidP="006860CE">
            <w:pPr>
              <w:pStyle w:val="template"/>
              <w:jc w:val="both"/>
              <w:rPr>
                <w:rFonts w:ascii="Verdana" w:hAnsi="Verdana" w:cs="Arial"/>
                <w:i w:val="0"/>
                <w:color w:val="414141"/>
                <w:sz w:val="18"/>
                <w:szCs w:val="18"/>
              </w:rPr>
            </w:pPr>
            <w:r w:rsidRPr="00C2622A">
              <w:rPr>
                <w:rFonts w:ascii="Verdana" w:hAnsi="Verdana"/>
                <w:i w:val="0"/>
                <w:sz w:val="20"/>
                <w:szCs w:val="20"/>
              </w:rPr>
              <w:t>It is a website like snapdeals.com, which gives ability to visitor to by the deals, posted on the website from the admin panel.</w:t>
            </w:r>
          </w:p>
        </w:tc>
      </w:tr>
    </w:tbl>
    <w:p w:rsidR="006860CE" w:rsidRDefault="006860CE">
      <w:pPr>
        <w:jc w:val="both"/>
        <w:rPr>
          <w:b/>
          <w:u w:val="single"/>
        </w:rPr>
      </w:pPr>
    </w:p>
    <w:tbl>
      <w:tblPr>
        <w:tblW w:w="9108" w:type="dxa"/>
        <w:tblLayout w:type="fixed"/>
        <w:tblLook w:val="0000" w:firstRow="0" w:lastRow="0" w:firstColumn="0" w:lastColumn="0" w:noHBand="0" w:noVBand="0"/>
      </w:tblPr>
      <w:tblGrid>
        <w:gridCol w:w="2538"/>
        <w:gridCol w:w="236"/>
        <w:gridCol w:w="6334"/>
      </w:tblGrid>
      <w:tr w:rsidR="00AF7D4D" w:rsidTr="006860CE">
        <w:trPr>
          <w:trHeight w:val="296"/>
        </w:trPr>
        <w:tc>
          <w:tcPr>
            <w:tcW w:w="9108" w:type="dxa"/>
            <w:gridSpan w:val="3"/>
            <w:shd w:val="clear" w:color="auto" w:fill="auto"/>
          </w:tcPr>
          <w:p w:rsidR="00AF7D4D" w:rsidRDefault="00AF7D4D" w:rsidP="001E1C73">
            <w:pPr>
              <w:snapToGrid w:val="0"/>
              <w:jc w:val="both"/>
            </w:pPr>
            <w:r>
              <w:t>#</w:t>
            </w:r>
            <w:r w:rsidR="00386879">
              <w:t>8</w:t>
            </w:r>
            <w:r>
              <w:t>.</w:t>
            </w:r>
          </w:p>
        </w:tc>
      </w:tr>
      <w:tr w:rsidR="00AF7D4D" w:rsidTr="006860CE">
        <w:trPr>
          <w:trHeight w:val="281"/>
        </w:trPr>
        <w:tc>
          <w:tcPr>
            <w:tcW w:w="2538" w:type="dxa"/>
            <w:shd w:val="clear" w:color="auto" w:fill="auto"/>
          </w:tcPr>
          <w:p w:rsidR="00AF7D4D" w:rsidRDefault="00AF7D4D" w:rsidP="006860CE">
            <w:pPr>
              <w:snapToGrid w:val="0"/>
              <w:jc w:val="both"/>
            </w:pPr>
            <w:r>
              <w:t>Title</w:t>
            </w:r>
          </w:p>
        </w:tc>
        <w:tc>
          <w:tcPr>
            <w:tcW w:w="236" w:type="dxa"/>
            <w:shd w:val="clear" w:color="auto" w:fill="auto"/>
          </w:tcPr>
          <w:p w:rsidR="00AF7D4D" w:rsidRDefault="00AF7D4D" w:rsidP="006860CE">
            <w:pPr>
              <w:snapToGrid w:val="0"/>
              <w:jc w:val="both"/>
            </w:pPr>
            <w:r>
              <w:t>:</w:t>
            </w:r>
          </w:p>
        </w:tc>
        <w:tc>
          <w:tcPr>
            <w:tcW w:w="6334" w:type="dxa"/>
            <w:shd w:val="clear" w:color="auto" w:fill="auto"/>
          </w:tcPr>
          <w:p w:rsidR="00AF7D4D" w:rsidRDefault="008D3F9D" w:rsidP="006860CE">
            <w:pPr>
              <w:snapToGrid w:val="0"/>
              <w:rPr>
                <w:b/>
              </w:rPr>
            </w:pPr>
            <w:r w:rsidRPr="008D3F9D">
              <w:rPr>
                <w:b/>
              </w:rPr>
              <w:t>Athletes Nutrition (http://athletes-nutrition.net/)</w:t>
            </w:r>
          </w:p>
        </w:tc>
      </w:tr>
      <w:tr w:rsidR="00AF7D4D" w:rsidTr="006860CE">
        <w:trPr>
          <w:trHeight w:val="281"/>
        </w:trPr>
        <w:tc>
          <w:tcPr>
            <w:tcW w:w="2538" w:type="dxa"/>
            <w:shd w:val="clear" w:color="auto" w:fill="auto"/>
          </w:tcPr>
          <w:p w:rsidR="00AF7D4D" w:rsidRDefault="00AF7D4D" w:rsidP="006860CE">
            <w:pPr>
              <w:snapToGrid w:val="0"/>
              <w:jc w:val="both"/>
            </w:pPr>
            <w:r>
              <w:t>Role</w:t>
            </w:r>
          </w:p>
        </w:tc>
        <w:tc>
          <w:tcPr>
            <w:tcW w:w="236" w:type="dxa"/>
            <w:shd w:val="clear" w:color="auto" w:fill="auto"/>
          </w:tcPr>
          <w:p w:rsidR="00AF7D4D" w:rsidRDefault="00AF7D4D" w:rsidP="006860CE">
            <w:pPr>
              <w:snapToGrid w:val="0"/>
              <w:jc w:val="both"/>
            </w:pPr>
            <w:r>
              <w:t>:</w:t>
            </w:r>
          </w:p>
        </w:tc>
        <w:tc>
          <w:tcPr>
            <w:tcW w:w="6334" w:type="dxa"/>
            <w:shd w:val="clear" w:color="auto" w:fill="auto"/>
          </w:tcPr>
          <w:p w:rsidR="00AF7D4D" w:rsidRPr="001E4F3D" w:rsidRDefault="00AF7D4D" w:rsidP="006860CE">
            <w:pPr>
              <w:snapToGrid w:val="0"/>
              <w:jc w:val="both"/>
            </w:pPr>
            <w:r w:rsidRPr="001E4F3D">
              <w:t>Developer</w:t>
            </w:r>
          </w:p>
        </w:tc>
      </w:tr>
      <w:tr w:rsidR="00AF7D4D" w:rsidTr="006860CE">
        <w:trPr>
          <w:trHeight w:val="296"/>
        </w:trPr>
        <w:tc>
          <w:tcPr>
            <w:tcW w:w="2538" w:type="dxa"/>
            <w:shd w:val="clear" w:color="auto" w:fill="auto"/>
          </w:tcPr>
          <w:p w:rsidR="00AF7D4D" w:rsidRDefault="00AF7D4D" w:rsidP="006860CE">
            <w:pPr>
              <w:snapToGrid w:val="0"/>
              <w:jc w:val="both"/>
              <w:rPr>
                <w:vertAlign w:val="subscript"/>
              </w:rPr>
            </w:pPr>
            <w:r>
              <w:t>Technical Environment</w:t>
            </w:r>
          </w:p>
        </w:tc>
        <w:tc>
          <w:tcPr>
            <w:tcW w:w="236" w:type="dxa"/>
            <w:shd w:val="clear" w:color="auto" w:fill="auto"/>
          </w:tcPr>
          <w:p w:rsidR="00AF7D4D" w:rsidRDefault="00AF7D4D" w:rsidP="006860CE">
            <w:pPr>
              <w:snapToGrid w:val="0"/>
              <w:jc w:val="both"/>
            </w:pPr>
            <w:r>
              <w:t>:</w:t>
            </w:r>
          </w:p>
        </w:tc>
        <w:tc>
          <w:tcPr>
            <w:tcW w:w="6334" w:type="dxa"/>
            <w:shd w:val="clear" w:color="auto" w:fill="auto"/>
          </w:tcPr>
          <w:p w:rsidR="00AF7D4D" w:rsidRDefault="00AF7D4D" w:rsidP="00BC0853">
            <w:pPr>
              <w:snapToGrid w:val="0"/>
              <w:jc w:val="both"/>
            </w:pPr>
            <w:r>
              <w:t xml:space="preserve">PHP, MySql, </w:t>
            </w:r>
            <w:r w:rsidR="00BC0853">
              <w:t>Magento</w:t>
            </w:r>
          </w:p>
        </w:tc>
      </w:tr>
      <w:tr w:rsidR="00AF7D4D" w:rsidTr="006860CE">
        <w:trPr>
          <w:trHeight w:val="281"/>
        </w:trPr>
        <w:tc>
          <w:tcPr>
            <w:tcW w:w="2538" w:type="dxa"/>
            <w:shd w:val="clear" w:color="auto" w:fill="auto"/>
          </w:tcPr>
          <w:p w:rsidR="00AF7D4D" w:rsidRDefault="00AF7D4D" w:rsidP="006860CE">
            <w:pPr>
              <w:snapToGrid w:val="0"/>
              <w:jc w:val="both"/>
            </w:pPr>
            <w:r>
              <w:t>Team Strength</w:t>
            </w:r>
          </w:p>
        </w:tc>
        <w:tc>
          <w:tcPr>
            <w:tcW w:w="236" w:type="dxa"/>
            <w:shd w:val="clear" w:color="auto" w:fill="auto"/>
          </w:tcPr>
          <w:p w:rsidR="00AF7D4D" w:rsidRDefault="00AF7D4D" w:rsidP="006860CE">
            <w:pPr>
              <w:snapToGrid w:val="0"/>
              <w:jc w:val="both"/>
            </w:pPr>
            <w:r>
              <w:t>:</w:t>
            </w:r>
          </w:p>
        </w:tc>
        <w:tc>
          <w:tcPr>
            <w:tcW w:w="6334" w:type="dxa"/>
            <w:shd w:val="clear" w:color="auto" w:fill="auto"/>
          </w:tcPr>
          <w:p w:rsidR="00AF7D4D" w:rsidRDefault="00AF7D4D" w:rsidP="006860CE">
            <w:pPr>
              <w:snapToGrid w:val="0"/>
              <w:jc w:val="both"/>
            </w:pPr>
            <w:r>
              <w:t>1</w:t>
            </w:r>
          </w:p>
        </w:tc>
      </w:tr>
      <w:tr w:rsidR="00AF7D4D" w:rsidTr="006860CE">
        <w:trPr>
          <w:trHeight w:val="577"/>
        </w:trPr>
        <w:tc>
          <w:tcPr>
            <w:tcW w:w="2538" w:type="dxa"/>
            <w:shd w:val="clear" w:color="auto" w:fill="auto"/>
          </w:tcPr>
          <w:p w:rsidR="00AF7D4D" w:rsidRDefault="00AF7D4D" w:rsidP="006860CE">
            <w:pPr>
              <w:snapToGrid w:val="0"/>
              <w:jc w:val="both"/>
            </w:pPr>
            <w:r>
              <w:t>Description</w:t>
            </w:r>
          </w:p>
        </w:tc>
        <w:tc>
          <w:tcPr>
            <w:tcW w:w="236" w:type="dxa"/>
            <w:shd w:val="clear" w:color="auto" w:fill="auto"/>
          </w:tcPr>
          <w:p w:rsidR="00AF7D4D" w:rsidRDefault="00AF7D4D" w:rsidP="006860CE">
            <w:pPr>
              <w:snapToGrid w:val="0"/>
              <w:jc w:val="both"/>
            </w:pPr>
            <w:r>
              <w:t>:</w:t>
            </w:r>
          </w:p>
        </w:tc>
        <w:tc>
          <w:tcPr>
            <w:tcW w:w="6334" w:type="dxa"/>
            <w:shd w:val="clear" w:color="auto" w:fill="auto"/>
          </w:tcPr>
          <w:p w:rsidR="00AF7D4D" w:rsidRPr="00900103" w:rsidRDefault="00726376" w:rsidP="007561FA">
            <w:pPr>
              <w:pStyle w:val="template"/>
              <w:jc w:val="both"/>
              <w:rPr>
                <w:rFonts w:ascii="Verdana" w:hAnsi="Verdana" w:cs="Arial"/>
                <w:i w:val="0"/>
                <w:color w:val="414141"/>
                <w:sz w:val="18"/>
                <w:szCs w:val="18"/>
              </w:rPr>
            </w:pPr>
            <w:r w:rsidRPr="00900103">
              <w:rPr>
                <w:rFonts w:ascii="Verdana" w:hAnsi="Verdana"/>
                <w:i w:val="0"/>
                <w:sz w:val="20"/>
                <w:szCs w:val="20"/>
              </w:rPr>
              <w:t xml:space="preserve">This is a </w:t>
            </w:r>
            <w:r>
              <w:rPr>
                <w:rFonts w:ascii="Verdana" w:hAnsi="Verdana"/>
                <w:i w:val="0"/>
                <w:sz w:val="20"/>
                <w:szCs w:val="20"/>
              </w:rPr>
              <w:t>Magento</w:t>
            </w:r>
            <w:r w:rsidRPr="00900103">
              <w:rPr>
                <w:rFonts w:ascii="Verdana" w:hAnsi="Verdana"/>
                <w:i w:val="0"/>
                <w:sz w:val="20"/>
                <w:szCs w:val="20"/>
              </w:rPr>
              <w:t xml:space="preserve"> based shopping cart which gives us the facilities to </w:t>
            </w:r>
            <w:r>
              <w:rPr>
                <w:rFonts w:ascii="Verdana" w:hAnsi="Verdana"/>
                <w:i w:val="0"/>
                <w:sz w:val="20"/>
                <w:szCs w:val="20"/>
              </w:rPr>
              <w:t>buy the fitness products like protein, createan etc online.</w:t>
            </w:r>
          </w:p>
        </w:tc>
      </w:tr>
    </w:tbl>
    <w:p w:rsidR="00AF7D4D" w:rsidRDefault="00AF7D4D">
      <w:pPr>
        <w:jc w:val="both"/>
        <w:rPr>
          <w:b/>
          <w:u w:val="single"/>
        </w:rPr>
      </w:pPr>
    </w:p>
    <w:tbl>
      <w:tblPr>
        <w:tblW w:w="9108" w:type="dxa"/>
        <w:tblLayout w:type="fixed"/>
        <w:tblLook w:val="0000" w:firstRow="0" w:lastRow="0" w:firstColumn="0" w:lastColumn="0" w:noHBand="0" w:noVBand="0"/>
      </w:tblPr>
      <w:tblGrid>
        <w:gridCol w:w="2538"/>
        <w:gridCol w:w="236"/>
        <w:gridCol w:w="6334"/>
      </w:tblGrid>
      <w:tr w:rsidR="00AF3E1F" w:rsidTr="006860CE">
        <w:trPr>
          <w:trHeight w:val="296"/>
        </w:trPr>
        <w:tc>
          <w:tcPr>
            <w:tcW w:w="9108" w:type="dxa"/>
            <w:gridSpan w:val="3"/>
            <w:shd w:val="clear" w:color="auto" w:fill="auto"/>
          </w:tcPr>
          <w:p w:rsidR="00AF3E1F" w:rsidRDefault="00386879" w:rsidP="00AF3E1F">
            <w:pPr>
              <w:snapToGrid w:val="0"/>
              <w:jc w:val="both"/>
            </w:pPr>
            <w:r>
              <w:t>#9</w:t>
            </w:r>
            <w:r w:rsidR="00AF3E1F">
              <w:t>.</w:t>
            </w:r>
          </w:p>
        </w:tc>
      </w:tr>
      <w:tr w:rsidR="00AF3E1F" w:rsidTr="006860CE">
        <w:trPr>
          <w:trHeight w:val="281"/>
        </w:trPr>
        <w:tc>
          <w:tcPr>
            <w:tcW w:w="2538" w:type="dxa"/>
            <w:shd w:val="clear" w:color="auto" w:fill="auto"/>
          </w:tcPr>
          <w:p w:rsidR="00AF3E1F" w:rsidRDefault="00AF3E1F" w:rsidP="006860CE">
            <w:pPr>
              <w:snapToGrid w:val="0"/>
              <w:jc w:val="both"/>
            </w:pPr>
            <w:r>
              <w:t>Title</w:t>
            </w:r>
          </w:p>
        </w:tc>
        <w:tc>
          <w:tcPr>
            <w:tcW w:w="236" w:type="dxa"/>
            <w:shd w:val="clear" w:color="auto" w:fill="auto"/>
          </w:tcPr>
          <w:p w:rsidR="00AF3E1F" w:rsidRDefault="00AF3E1F" w:rsidP="006860CE">
            <w:pPr>
              <w:snapToGrid w:val="0"/>
              <w:jc w:val="both"/>
            </w:pPr>
            <w:r>
              <w:t>:</w:t>
            </w:r>
          </w:p>
        </w:tc>
        <w:tc>
          <w:tcPr>
            <w:tcW w:w="6334" w:type="dxa"/>
            <w:shd w:val="clear" w:color="auto" w:fill="auto"/>
          </w:tcPr>
          <w:p w:rsidR="00AF3E1F" w:rsidRDefault="00443DD6" w:rsidP="00EC3708">
            <w:pPr>
              <w:snapToGrid w:val="0"/>
              <w:rPr>
                <w:b/>
              </w:rPr>
            </w:pPr>
            <w:r>
              <w:rPr>
                <w:b/>
              </w:rPr>
              <w:t>Fitlion</w:t>
            </w:r>
            <w:r w:rsidR="00AF3E1F" w:rsidRPr="008D3F9D">
              <w:rPr>
                <w:b/>
              </w:rPr>
              <w:t xml:space="preserve"> (http://</w:t>
            </w:r>
            <w:r>
              <w:rPr>
                <w:b/>
              </w:rPr>
              <w:t>fitlion</w:t>
            </w:r>
            <w:r w:rsidR="00AF3E1F" w:rsidRPr="008D3F9D">
              <w:rPr>
                <w:b/>
              </w:rPr>
              <w:t>.</w:t>
            </w:r>
            <w:r w:rsidR="00EC3708">
              <w:rPr>
                <w:b/>
              </w:rPr>
              <w:t>com</w:t>
            </w:r>
            <w:r w:rsidR="00AF3E1F" w:rsidRPr="008D3F9D">
              <w:rPr>
                <w:b/>
              </w:rPr>
              <w:t>/)</w:t>
            </w:r>
          </w:p>
        </w:tc>
      </w:tr>
      <w:tr w:rsidR="00AF3E1F" w:rsidTr="006860CE">
        <w:trPr>
          <w:trHeight w:val="281"/>
        </w:trPr>
        <w:tc>
          <w:tcPr>
            <w:tcW w:w="2538" w:type="dxa"/>
            <w:shd w:val="clear" w:color="auto" w:fill="auto"/>
          </w:tcPr>
          <w:p w:rsidR="00AF3E1F" w:rsidRDefault="00AF3E1F" w:rsidP="006860CE">
            <w:pPr>
              <w:snapToGrid w:val="0"/>
              <w:jc w:val="both"/>
            </w:pPr>
            <w:r>
              <w:t>Role</w:t>
            </w:r>
          </w:p>
        </w:tc>
        <w:tc>
          <w:tcPr>
            <w:tcW w:w="236" w:type="dxa"/>
            <w:shd w:val="clear" w:color="auto" w:fill="auto"/>
          </w:tcPr>
          <w:p w:rsidR="00AF3E1F" w:rsidRDefault="00AF3E1F" w:rsidP="006860CE">
            <w:pPr>
              <w:snapToGrid w:val="0"/>
              <w:jc w:val="both"/>
            </w:pPr>
            <w:r>
              <w:t>:</w:t>
            </w:r>
          </w:p>
        </w:tc>
        <w:tc>
          <w:tcPr>
            <w:tcW w:w="6334" w:type="dxa"/>
            <w:shd w:val="clear" w:color="auto" w:fill="auto"/>
          </w:tcPr>
          <w:p w:rsidR="00AF3E1F" w:rsidRPr="001E4F3D" w:rsidRDefault="00AF3E1F" w:rsidP="006860CE">
            <w:pPr>
              <w:snapToGrid w:val="0"/>
              <w:jc w:val="both"/>
            </w:pPr>
            <w:r w:rsidRPr="001E4F3D">
              <w:t>Developer</w:t>
            </w:r>
          </w:p>
        </w:tc>
      </w:tr>
      <w:tr w:rsidR="00AF3E1F" w:rsidTr="006860CE">
        <w:trPr>
          <w:trHeight w:val="296"/>
        </w:trPr>
        <w:tc>
          <w:tcPr>
            <w:tcW w:w="2538" w:type="dxa"/>
            <w:shd w:val="clear" w:color="auto" w:fill="auto"/>
          </w:tcPr>
          <w:p w:rsidR="00AF3E1F" w:rsidRDefault="00AF3E1F" w:rsidP="006860CE">
            <w:pPr>
              <w:snapToGrid w:val="0"/>
              <w:jc w:val="both"/>
              <w:rPr>
                <w:vertAlign w:val="subscript"/>
              </w:rPr>
            </w:pPr>
            <w:r>
              <w:t>Technical Environment</w:t>
            </w:r>
          </w:p>
        </w:tc>
        <w:tc>
          <w:tcPr>
            <w:tcW w:w="236" w:type="dxa"/>
            <w:shd w:val="clear" w:color="auto" w:fill="auto"/>
          </w:tcPr>
          <w:p w:rsidR="00AF3E1F" w:rsidRDefault="00AF3E1F" w:rsidP="006860CE">
            <w:pPr>
              <w:snapToGrid w:val="0"/>
              <w:jc w:val="both"/>
            </w:pPr>
            <w:r>
              <w:t>:</w:t>
            </w:r>
          </w:p>
        </w:tc>
        <w:tc>
          <w:tcPr>
            <w:tcW w:w="6334" w:type="dxa"/>
            <w:shd w:val="clear" w:color="auto" w:fill="auto"/>
          </w:tcPr>
          <w:p w:rsidR="00AF3E1F" w:rsidRDefault="00AF3E1F" w:rsidP="006860CE">
            <w:pPr>
              <w:snapToGrid w:val="0"/>
              <w:jc w:val="both"/>
            </w:pPr>
            <w:r>
              <w:t>PHP, MySql, Magento</w:t>
            </w:r>
          </w:p>
        </w:tc>
      </w:tr>
      <w:tr w:rsidR="00AF3E1F" w:rsidTr="006860CE">
        <w:trPr>
          <w:trHeight w:val="281"/>
        </w:trPr>
        <w:tc>
          <w:tcPr>
            <w:tcW w:w="2538" w:type="dxa"/>
            <w:shd w:val="clear" w:color="auto" w:fill="auto"/>
          </w:tcPr>
          <w:p w:rsidR="00AF3E1F" w:rsidRDefault="00AF3E1F" w:rsidP="006860CE">
            <w:pPr>
              <w:snapToGrid w:val="0"/>
              <w:jc w:val="both"/>
            </w:pPr>
            <w:r>
              <w:t>Team Strength</w:t>
            </w:r>
          </w:p>
        </w:tc>
        <w:tc>
          <w:tcPr>
            <w:tcW w:w="236" w:type="dxa"/>
            <w:shd w:val="clear" w:color="auto" w:fill="auto"/>
          </w:tcPr>
          <w:p w:rsidR="00AF3E1F" w:rsidRDefault="00AF3E1F" w:rsidP="006860CE">
            <w:pPr>
              <w:snapToGrid w:val="0"/>
              <w:jc w:val="both"/>
            </w:pPr>
            <w:r>
              <w:t>:</w:t>
            </w:r>
          </w:p>
        </w:tc>
        <w:tc>
          <w:tcPr>
            <w:tcW w:w="6334" w:type="dxa"/>
            <w:shd w:val="clear" w:color="auto" w:fill="auto"/>
          </w:tcPr>
          <w:p w:rsidR="00AF3E1F" w:rsidRDefault="00AD0BA3" w:rsidP="006860CE">
            <w:pPr>
              <w:snapToGrid w:val="0"/>
              <w:jc w:val="both"/>
            </w:pPr>
            <w:r>
              <w:t>2</w:t>
            </w:r>
          </w:p>
        </w:tc>
      </w:tr>
      <w:tr w:rsidR="00AF3E1F" w:rsidTr="006860CE">
        <w:trPr>
          <w:trHeight w:val="577"/>
        </w:trPr>
        <w:tc>
          <w:tcPr>
            <w:tcW w:w="2538" w:type="dxa"/>
            <w:shd w:val="clear" w:color="auto" w:fill="auto"/>
          </w:tcPr>
          <w:p w:rsidR="00AF3E1F" w:rsidRDefault="00AF3E1F" w:rsidP="006860CE">
            <w:pPr>
              <w:snapToGrid w:val="0"/>
              <w:jc w:val="both"/>
            </w:pPr>
            <w:r>
              <w:t>Description</w:t>
            </w:r>
          </w:p>
        </w:tc>
        <w:tc>
          <w:tcPr>
            <w:tcW w:w="236" w:type="dxa"/>
            <w:shd w:val="clear" w:color="auto" w:fill="auto"/>
          </w:tcPr>
          <w:p w:rsidR="00AF3E1F" w:rsidRDefault="00AF3E1F" w:rsidP="006860CE">
            <w:pPr>
              <w:snapToGrid w:val="0"/>
              <w:jc w:val="both"/>
            </w:pPr>
            <w:r>
              <w:t>:</w:t>
            </w:r>
          </w:p>
        </w:tc>
        <w:tc>
          <w:tcPr>
            <w:tcW w:w="6334" w:type="dxa"/>
            <w:shd w:val="clear" w:color="auto" w:fill="auto"/>
          </w:tcPr>
          <w:p w:rsidR="00AF3E1F" w:rsidRPr="00900103" w:rsidRDefault="00AF3E1F" w:rsidP="006860CE">
            <w:pPr>
              <w:pStyle w:val="template"/>
              <w:jc w:val="both"/>
              <w:rPr>
                <w:rFonts w:ascii="Verdana" w:hAnsi="Verdana" w:cs="Arial"/>
                <w:i w:val="0"/>
                <w:color w:val="414141"/>
                <w:sz w:val="18"/>
                <w:szCs w:val="18"/>
              </w:rPr>
            </w:pPr>
            <w:r w:rsidRPr="00900103">
              <w:rPr>
                <w:rFonts w:ascii="Verdana" w:hAnsi="Verdana"/>
                <w:i w:val="0"/>
                <w:sz w:val="20"/>
                <w:szCs w:val="20"/>
              </w:rPr>
              <w:t xml:space="preserve">This is a </w:t>
            </w:r>
            <w:r>
              <w:rPr>
                <w:rFonts w:ascii="Verdana" w:hAnsi="Verdana"/>
                <w:i w:val="0"/>
                <w:sz w:val="20"/>
                <w:szCs w:val="20"/>
              </w:rPr>
              <w:t>Magento</w:t>
            </w:r>
            <w:r w:rsidRPr="00900103">
              <w:rPr>
                <w:rFonts w:ascii="Verdana" w:hAnsi="Verdana"/>
                <w:i w:val="0"/>
                <w:sz w:val="20"/>
                <w:szCs w:val="20"/>
              </w:rPr>
              <w:t xml:space="preserve"> based shopping cart which gives us the facilities to </w:t>
            </w:r>
            <w:r>
              <w:rPr>
                <w:rFonts w:ascii="Verdana" w:hAnsi="Verdana"/>
                <w:i w:val="0"/>
                <w:sz w:val="20"/>
                <w:szCs w:val="20"/>
              </w:rPr>
              <w:t>buy the fitness products</w:t>
            </w:r>
            <w:r w:rsidR="00885AE3">
              <w:rPr>
                <w:rFonts w:ascii="Verdana" w:hAnsi="Verdana"/>
                <w:i w:val="0"/>
                <w:sz w:val="20"/>
                <w:szCs w:val="20"/>
              </w:rPr>
              <w:t xml:space="preserve"> like protein, createan etc</w:t>
            </w:r>
            <w:r>
              <w:rPr>
                <w:rFonts w:ascii="Verdana" w:hAnsi="Verdana"/>
                <w:i w:val="0"/>
                <w:sz w:val="20"/>
                <w:szCs w:val="20"/>
              </w:rPr>
              <w:t xml:space="preserve"> online.</w:t>
            </w:r>
          </w:p>
        </w:tc>
      </w:tr>
    </w:tbl>
    <w:p w:rsidR="00AF3E1F" w:rsidRDefault="00AF3E1F">
      <w:pPr>
        <w:jc w:val="both"/>
        <w:rPr>
          <w:b/>
          <w:u w:val="single"/>
        </w:rPr>
      </w:pPr>
    </w:p>
    <w:tbl>
      <w:tblPr>
        <w:tblW w:w="9108" w:type="dxa"/>
        <w:tblLayout w:type="fixed"/>
        <w:tblLook w:val="0000" w:firstRow="0" w:lastRow="0" w:firstColumn="0" w:lastColumn="0" w:noHBand="0" w:noVBand="0"/>
      </w:tblPr>
      <w:tblGrid>
        <w:gridCol w:w="2538"/>
        <w:gridCol w:w="236"/>
        <w:gridCol w:w="6334"/>
      </w:tblGrid>
      <w:tr w:rsidR="00E320CC" w:rsidTr="006860CE">
        <w:trPr>
          <w:trHeight w:val="296"/>
        </w:trPr>
        <w:tc>
          <w:tcPr>
            <w:tcW w:w="9108" w:type="dxa"/>
            <w:gridSpan w:val="3"/>
            <w:shd w:val="clear" w:color="auto" w:fill="auto"/>
          </w:tcPr>
          <w:p w:rsidR="00E320CC" w:rsidRDefault="00E320CC" w:rsidP="0069450A">
            <w:pPr>
              <w:snapToGrid w:val="0"/>
              <w:jc w:val="both"/>
            </w:pPr>
            <w:r>
              <w:t>#</w:t>
            </w:r>
            <w:r w:rsidR="00386879">
              <w:t>10</w:t>
            </w:r>
            <w:r>
              <w:t>.</w:t>
            </w:r>
          </w:p>
        </w:tc>
      </w:tr>
      <w:tr w:rsidR="00E320CC" w:rsidTr="006860CE">
        <w:trPr>
          <w:trHeight w:val="281"/>
        </w:trPr>
        <w:tc>
          <w:tcPr>
            <w:tcW w:w="2538" w:type="dxa"/>
            <w:shd w:val="clear" w:color="auto" w:fill="auto"/>
          </w:tcPr>
          <w:p w:rsidR="00E320CC" w:rsidRDefault="00E320CC" w:rsidP="006860CE">
            <w:pPr>
              <w:snapToGrid w:val="0"/>
              <w:jc w:val="both"/>
            </w:pPr>
            <w:r>
              <w:t>Title</w:t>
            </w:r>
          </w:p>
        </w:tc>
        <w:tc>
          <w:tcPr>
            <w:tcW w:w="236" w:type="dxa"/>
            <w:shd w:val="clear" w:color="auto" w:fill="auto"/>
          </w:tcPr>
          <w:p w:rsidR="00E320CC" w:rsidRDefault="00E320CC" w:rsidP="006860CE">
            <w:pPr>
              <w:snapToGrid w:val="0"/>
              <w:jc w:val="both"/>
            </w:pPr>
            <w:r>
              <w:t>:</w:t>
            </w:r>
          </w:p>
        </w:tc>
        <w:tc>
          <w:tcPr>
            <w:tcW w:w="6334" w:type="dxa"/>
            <w:shd w:val="clear" w:color="auto" w:fill="auto"/>
          </w:tcPr>
          <w:p w:rsidR="00E320CC" w:rsidRDefault="008557C6" w:rsidP="00D0786F">
            <w:pPr>
              <w:snapToGrid w:val="0"/>
              <w:rPr>
                <w:b/>
              </w:rPr>
            </w:pPr>
            <w:r>
              <w:rPr>
                <w:b/>
              </w:rPr>
              <w:t>IMCare</w:t>
            </w:r>
            <w:r w:rsidR="00E320CC" w:rsidRPr="00F525B3">
              <w:rPr>
                <w:b/>
              </w:rPr>
              <w:t xml:space="preserve"> (http://</w:t>
            </w:r>
            <w:r w:rsidR="00D8742D">
              <w:rPr>
                <w:b/>
              </w:rPr>
              <w:t>www.</w:t>
            </w:r>
            <w:r w:rsidR="009F3A6A">
              <w:rPr>
                <w:b/>
              </w:rPr>
              <w:t>iam-care</w:t>
            </w:r>
            <w:r w:rsidR="00D0786F">
              <w:rPr>
                <w:b/>
              </w:rPr>
              <w:t>.com</w:t>
            </w:r>
            <w:r w:rsidR="00E320CC" w:rsidRPr="00F525B3">
              <w:rPr>
                <w:b/>
              </w:rPr>
              <w:t>/)</w:t>
            </w:r>
          </w:p>
        </w:tc>
      </w:tr>
      <w:tr w:rsidR="00E320CC" w:rsidTr="006860CE">
        <w:trPr>
          <w:trHeight w:val="281"/>
        </w:trPr>
        <w:tc>
          <w:tcPr>
            <w:tcW w:w="2538" w:type="dxa"/>
            <w:shd w:val="clear" w:color="auto" w:fill="auto"/>
          </w:tcPr>
          <w:p w:rsidR="00E320CC" w:rsidRDefault="00E320CC" w:rsidP="006860CE">
            <w:pPr>
              <w:snapToGrid w:val="0"/>
              <w:jc w:val="both"/>
            </w:pPr>
            <w:r>
              <w:t>Role</w:t>
            </w:r>
          </w:p>
        </w:tc>
        <w:tc>
          <w:tcPr>
            <w:tcW w:w="236" w:type="dxa"/>
            <w:shd w:val="clear" w:color="auto" w:fill="auto"/>
          </w:tcPr>
          <w:p w:rsidR="00E320CC" w:rsidRDefault="00E320CC" w:rsidP="006860CE">
            <w:pPr>
              <w:snapToGrid w:val="0"/>
              <w:jc w:val="both"/>
            </w:pPr>
            <w:r>
              <w:t>:</w:t>
            </w:r>
          </w:p>
        </w:tc>
        <w:tc>
          <w:tcPr>
            <w:tcW w:w="6334" w:type="dxa"/>
            <w:shd w:val="clear" w:color="auto" w:fill="auto"/>
          </w:tcPr>
          <w:p w:rsidR="00E320CC" w:rsidRPr="001E4F3D" w:rsidRDefault="00E320CC" w:rsidP="006860CE">
            <w:pPr>
              <w:snapToGrid w:val="0"/>
              <w:jc w:val="both"/>
            </w:pPr>
            <w:r w:rsidRPr="001E4F3D">
              <w:t>Developer</w:t>
            </w:r>
          </w:p>
        </w:tc>
      </w:tr>
      <w:tr w:rsidR="00E320CC" w:rsidTr="006860CE">
        <w:trPr>
          <w:trHeight w:val="296"/>
        </w:trPr>
        <w:tc>
          <w:tcPr>
            <w:tcW w:w="2538" w:type="dxa"/>
            <w:shd w:val="clear" w:color="auto" w:fill="auto"/>
          </w:tcPr>
          <w:p w:rsidR="00E320CC" w:rsidRDefault="00E320CC" w:rsidP="006860CE">
            <w:pPr>
              <w:snapToGrid w:val="0"/>
              <w:jc w:val="both"/>
              <w:rPr>
                <w:vertAlign w:val="subscript"/>
              </w:rPr>
            </w:pPr>
            <w:r>
              <w:t>Technical Environment</w:t>
            </w:r>
          </w:p>
        </w:tc>
        <w:tc>
          <w:tcPr>
            <w:tcW w:w="236" w:type="dxa"/>
            <w:shd w:val="clear" w:color="auto" w:fill="auto"/>
          </w:tcPr>
          <w:p w:rsidR="00E320CC" w:rsidRDefault="00E320CC" w:rsidP="006860CE">
            <w:pPr>
              <w:snapToGrid w:val="0"/>
              <w:jc w:val="both"/>
            </w:pPr>
            <w:r>
              <w:t>:</w:t>
            </w:r>
          </w:p>
        </w:tc>
        <w:tc>
          <w:tcPr>
            <w:tcW w:w="6334" w:type="dxa"/>
            <w:shd w:val="clear" w:color="auto" w:fill="auto"/>
          </w:tcPr>
          <w:p w:rsidR="00E320CC" w:rsidRDefault="00E320CC" w:rsidP="00FB6318">
            <w:pPr>
              <w:tabs>
                <w:tab w:val="left" w:pos="4020"/>
              </w:tabs>
              <w:snapToGrid w:val="0"/>
            </w:pPr>
            <w:r>
              <w:t xml:space="preserve">PHP, MySql, </w:t>
            </w:r>
            <w:r w:rsidR="007E41D9">
              <w:t>CakePHP</w:t>
            </w:r>
            <w:r w:rsidR="00FB6318">
              <w:tab/>
            </w:r>
          </w:p>
        </w:tc>
      </w:tr>
      <w:tr w:rsidR="00E320CC" w:rsidTr="006860CE">
        <w:trPr>
          <w:trHeight w:val="281"/>
        </w:trPr>
        <w:tc>
          <w:tcPr>
            <w:tcW w:w="2538" w:type="dxa"/>
            <w:shd w:val="clear" w:color="auto" w:fill="auto"/>
          </w:tcPr>
          <w:p w:rsidR="00E320CC" w:rsidRDefault="00E320CC" w:rsidP="006860CE">
            <w:pPr>
              <w:snapToGrid w:val="0"/>
              <w:jc w:val="both"/>
            </w:pPr>
            <w:r>
              <w:t>Team Strength</w:t>
            </w:r>
          </w:p>
        </w:tc>
        <w:tc>
          <w:tcPr>
            <w:tcW w:w="236" w:type="dxa"/>
            <w:shd w:val="clear" w:color="auto" w:fill="auto"/>
          </w:tcPr>
          <w:p w:rsidR="00E320CC" w:rsidRDefault="00E320CC" w:rsidP="006860CE">
            <w:pPr>
              <w:snapToGrid w:val="0"/>
              <w:jc w:val="both"/>
            </w:pPr>
            <w:r>
              <w:t>:</w:t>
            </w:r>
          </w:p>
        </w:tc>
        <w:tc>
          <w:tcPr>
            <w:tcW w:w="6334" w:type="dxa"/>
            <w:shd w:val="clear" w:color="auto" w:fill="auto"/>
          </w:tcPr>
          <w:p w:rsidR="00E320CC" w:rsidRDefault="00946858" w:rsidP="006860CE">
            <w:pPr>
              <w:snapToGrid w:val="0"/>
              <w:jc w:val="both"/>
            </w:pPr>
            <w:r>
              <w:t>4</w:t>
            </w:r>
          </w:p>
        </w:tc>
      </w:tr>
      <w:tr w:rsidR="00E320CC" w:rsidTr="006860CE">
        <w:trPr>
          <w:trHeight w:val="577"/>
        </w:trPr>
        <w:tc>
          <w:tcPr>
            <w:tcW w:w="2538" w:type="dxa"/>
            <w:shd w:val="clear" w:color="auto" w:fill="auto"/>
          </w:tcPr>
          <w:p w:rsidR="00E320CC" w:rsidRDefault="00E320CC" w:rsidP="006860CE">
            <w:pPr>
              <w:snapToGrid w:val="0"/>
              <w:jc w:val="both"/>
            </w:pPr>
            <w:r>
              <w:t>Description</w:t>
            </w:r>
          </w:p>
        </w:tc>
        <w:tc>
          <w:tcPr>
            <w:tcW w:w="236" w:type="dxa"/>
            <w:shd w:val="clear" w:color="auto" w:fill="auto"/>
          </w:tcPr>
          <w:p w:rsidR="00E320CC" w:rsidRDefault="00E320CC" w:rsidP="006860CE">
            <w:pPr>
              <w:snapToGrid w:val="0"/>
              <w:jc w:val="both"/>
            </w:pPr>
            <w:r>
              <w:t>:</w:t>
            </w:r>
          </w:p>
        </w:tc>
        <w:tc>
          <w:tcPr>
            <w:tcW w:w="6334" w:type="dxa"/>
            <w:shd w:val="clear" w:color="auto" w:fill="auto"/>
          </w:tcPr>
          <w:p w:rsidR="00E320CC" w:rsidRPr="00FB6318" w:rsidRDefault="00704F4E" w:rsidP="006860CE">
            <w:pPr>
              <w:pStyle w:val="template"/>
              <w:jc w:val="both"/>
              <w:rPr>
                <w:rFonts w:ascii="Verdana" w:hAnsi="Verdana" w:cs="Arial"/>
                <w:i w:val="0"/>
                <w:color w:val="414141"/>
                <w:sz w:val="18"/>
                <w:szCs w:val="18"/>
              </w:rPr>
            </w:pPr>
            <w:r w:rsidRPr="00FB6318">
              <w:rPr>
                <w:rFonts w:ascii="Verdana" w:hAnsi="Verdana" w:cs="Arial"/>
                <w:i w:val="0"/>
                <w:sz w:val="20"/>
                <w:szCs w:val="20"/>
              </w:rPr>
              <w:t>The project entails developing 2 websites (Remembered Me website and Dementia website) for people suffering from Alzheimer. Websites would have a centralized database allowing users to use the same login credentials on both the websites along with different social media login. Website would allow the users to create profile, post messages, create groups, share their experience etc</w:t>
            </w:r>
          </w:p>
        </w:tc>
      </w:tr>
    </w:tbl>
    <w:p w:rsidR="00E320CC" w:rsidRDefault="00E320CC">
      <w:pPr>
        <w:jc w:val="both"/>
        <w:rPr>
          <w:b/>
          <w:u w:val="single"/>
        </w:rPr>
      </w:pPr>
    </w:p>
    <w:tbl>
      <w:tblPr>
        <w:tblW w:w="9108" w:type="dxa"/>
        <w:tblLayout w:type="fixed"/>
        <w:tblLook w:val="0000" w:firstRow="0" w:lastRow="0" w:firstColumn="0" w:lastColumn="0" w:noHBand="0" w:noVBand="0"/>
      </w:tblPr>
      <w:tblGrid>
        <w:gridCol w:w="2538"/>
        <w:gridCol w:w="236"/>
        <w:gridCol w:w="6334"/>
      </w:tblGrid>
      <w:tr w:rsidR="00702CAF" w:rsidTr="00D47A39">
        <w:trPr>
          <w:trHeight w:val="296"/>
        </w:trPr>
        <w:tc>
          <w:tcPr>
            <w:tcW w:w="9108" w:type="dxa"/>
            <w:gridSpan w:val="3"/>
            <w:shd w:val="clear" w:color="auto" w:fill="auto"/>
          </w:tcPr>
          <w:p w:rsidR="00702CAF" w:rsidRDefault="00702CAF" w:rsidP="00D47A39">
            <w:pPr>
              <w:snapToGrid w:val="0"/>
              <w:jc w:val="both"/>
            </w:pPr>
            <w:r>
              <w:t>#</w:t>
            </w:r>
            <w:r w:rsidR="00705922">
              <w:t>1</w:t>
            </w:r>
            <w:r w:rsidR="00386879">
              <w:t>1</w:t>
            </w:r>
            <w:r>
              <w:t>.</w:t>
            </w:r>
          </w:p>
        </w:tc>
      </w:tr>
      <w:tr w:rsidR="00702CAF" w:rsidTr="00D47A39">
        <w:trPr>
          <w:trHeight w:val="281"/>
        </w:trPr>
        <w:tc>
          <w:tcPr>
            <w:tcW w:w="2538" w:type="dxa"/>
            <w:shd w:val="clear" w:color="auto" w:fill="auto"/>
          </w:tcPr>
          <w:p w:rsidR="00702CAF" w:rsidRDefault="00702CAF" w:rsidP="00D47A39">
            <w:pPr>
              <w:snapToGrid w:val="0"/>
              <w:jc w:val="both"/>
            </w:pPr>
            <w:r>
              <w:t>Title</w:t>
            </w:r>
          </w:p>
        </w:tc>
        <w:tc>
          <w:tcPr>
            <w:tcW w:w="236" w:type="dxa"/>
            <w:shd w:val="clear" w:color="auto" w:fill="auto"/>
          </w:tcPr>
          <w:p w:rsidR="00702CAF" w:rsidRDefault="00702CAF" w:rsidP="00D47A39">
            <w:pPr>
              <w:snapToGrid w:val="0"/>
              <w:jc w:val="both"/>
            </w:pPr>
            <w:r>
              <w:t>:</w:t>
            </w:r>
          </w:p>
        </w:tc>
        <w:tc>
          <w:tcPr>
            <w:tcW w:w="6334" w:type="dxa"/>
            <w:shd w:val="clear" w:color="auto" w:fill="auto"/>
          </w:tcPr>
          <w:p w:rsidR="00702CAF" w:rsidRDefault="00702CAF" w:rsidP="00DB145A">
            <w:pPr>
              <w:snapToGrid w:val="0"/>
              <w:rPr>
                <w:b/>
              </w:rPr>
            </w:pPr>
            <w:r>
              <w:rPr>
                <w:b/>
              </w:rPr>
              <w:t>Portcom</w:t>
            </w:r>
            <w:r w:rsidRPr="00F525B3">
              <w:rPr>
                <w:b/>
              </w:rPr>
              <w:t xml:space="preserve"> (http://</w:t>
            </w:r>
            <w:r w:rsidR="00DB145A">
              <w:rPr>
                <w:b/>
              </w:rPr>
              <w:t>port-com.com</w:t>
            </w:r>
            <w:r w:rsidRPr="00F525B3">
              <w:rPr>
                <w:b/>
              </w:rPr>
              <w:t>/)</w:t>
            </w:r>
          </w:p>
        </w:tc>
      </w:tr>
      <w:tr w:rsidR="00702CAF" w:rsidTr="00D47A39">
        <w:trPr>
          <w:trHeight w:val="281"/>
        </w:trPr>
        <w:tc>
          <w:tcPr>
            <w:tcW w:w="2538" w:type="dxa"/>
            <w:shd w:val="clear" w:color="auto" w:fill="auto"/>
          </w:tcPr>
          <w:p w:rsidR="00702CAF" w:rsidRDefault="00702CAF" w:rsidP="00D47A39">
            <w:pPr>
              <w:snapToGrid w:val="0"/>
              <w:jc w:val="both"/>
            </w:pPr>
            <w:r>
              <w:t>Role</w:t>
            </w:r>
          </w:p>
        </w:tc>
        <w:tc>
          <w:tcPr>
            <w:tcW w:w="236" w:type="dxa"/>
            <w:shd w:val="clear" w:color="auto" w:fill="auto"/>
          </w:tcPr>
          <w:p w:rsidR="00702CAF" w:rsidRDefault="00702CAF" w:rsidP="00D47A39">
            <w:pPr>
              <w:snapToGrid w:val="0"/>
              <w:jc w:val="both"/>
            </w:pPr>
            <w:r>
              <w:t>:</w:t>
            </w:r>
          </w:p>
        </w:tc>
        <w:tc>
          <w:tcPr>
            <w:tcW w:w="6334" w:type="dxa"/>
            <w:shd w:val="clear" w:color="auto" w:fill="auto"/>
          </w:tcPr>
          <w:p w:rsidR="00702CAF" w:rsidRPr="001E4F3D" w:rsidRDefault="00702CAF" w:rsidP="00D47A39">
            <w:pPr>
              <w:snapToGrid w:val="0"/>
              <w:jc w:val="both"/>
            </w:pPr>
            <w:r w:rsidRPr="001E4F3D">
              <w:t>Developer</w:t>
            </w:r>
          </w:p>
        </w:tc>
      </w:tr>
      <w:tr w:rsidR="00702CAF" w:rsidTr="00D47A39">
        <w:trPr>
          <w:trHeight w:val="296"/>
        </w:trPr>
        <w:tc>
          <w:tcPr>
            <w:tcW w:w="2538" w:type="dxa"/>
            <w:shd w:val="clear" w:color="auto" w:fill="auto"/>
          </w:tcPr>
          <w:p w:rsidR="00702CAF" w:rsidRDefault="00702CAF" w:rsidP="00D47A39">
            <w:pPr>
              <w:snapToGrid w:val="0"/>
              <w:jc w:val="both"/>
              <w:rPr>
                <w:vertAlign w:val="subscript"/>
              </w:rPr>
            </w:pPr>
            <w:r>
              <w:lastRenderedPageBreak/>
              <w:t>Technical Environment</w:t>
            </w:r>
          </w:p>
        </w:tc>
        <w:tc>
          <w:tcPr>
            <w:tcW w:w="236" w:type="dxa"/>
            <w:shd w:val="clear" w:color="auto" w:fill="auto"/>
          </w:tcPr>
          <w:p w:rsidR="00702CAF" w:rsidRDefault="00702CAF" w:rsidP="00D47A39">
            <w:pPr>
              <w:snapToGrid w:val="0"/>
              <w:jc w:val="both"/>
            </w:pPr>
            <w:r>
              <w:t>:</w:t>
            </w:r>
          </w:p>
        </w:tc>
        <w:tc>
          <w:tcPr>
            <w:tcW w:w="6334" w:type="dxa"/>
            <w:shd w:val="clear" w:color="auto" w:fill="auto"/>
          </w:tcPr>
          <w:p w:rsidR="00702CAF" w:rsidRDefault="00702CAF" w:rsidP="00DB145A">
            <w:pPr>
              <w:tabs>
                <w:tab w:val="left" w:pos="4020"/>
              </w:tabs>
              <w:snapToGrid w:val="0"/>
            </w:pPr>
            <w:r>
              <w:t xml:space="preserve">PHP, MySql, </w:t>
            </w:r>
            <w:r w:rsidR="00DB145A">
              <w:t>Zend Framework</w:t>
            </w:r>
            <w:r>
              <w:tab/>
            </w:r>
          </w:p>
        </w:tc>
      </w:tr>
      <w:tr w:rsidR="00702CAF" w:rsidTr="00D47A39">
        <w:trPr>
          <w:trHeight w:val="281"/>
        </w:trPr>
        <w:tc>
          <w:tcPr>
            <w:tcW w:w="2538" w:type="dxa"/>
            <w:shd w:val="clear" w:color="auto" w:fill="auto"/>
          </w:tcPr>
          <w:p w:rsidR="00702CAF" w:rsidRDefault="00702CAF" w:rsidP="00D47A39">
            <w:pPr>
              <w:snapToGrid w:val="0"/>
              <w:jc w:val="both"/>
            </w:pPr>
            <w:r>
              <w:t>Team Strength</w:t>
            </w:r>
          </w:p>
        </w:tc>
        <w:tc>
          <w:tcPr>
            <w:tcW w:w="236" w:type="dxa"/>
            <w:shd w:val="clear" w:color="auto" w:fill="auto"/>
          </w:tcPr>
          <w:p w:rsidR="00702CAF" w:rsidRDefault="00702CAF" w:rsidP="00D47A39">
            <w:pPr>
              <w:snapToGrid w:val="0"/>
              <w:jc w:val="both"/>
            </w:pPr>
            <w:r>
              <w:t>:</w:t>
            </w:r>
          </w:p>
        </w:tc>
        <w:tc>
          <w:tcPr>
            <w:tcW w:w="6334" w:type="dxa"/>
            <w:shd w:val="clear" w:color="auto" w:fill="auto"/>
          </w:tcPr>
          <w:p w:rsidR="00702CAF" w:rsidRDefault="00DB145A" w:rsidP="00D47A39">
            <w:pPr>
              <w:snapToGrid w:val="0"/>
              <w:jc w:val="both"/>
            </w:pPr>
            <w:r>
              <w:t>1</w:t>
            </w:r>
          </w:p>
        </w:tc>
      </w:tr>
      <w:tr w:rsidR="00702CAF" w:rsidTr="00D47A39">
        <w:trPr>
          <w:trHeight w:val="577"/>
        </w:trPr>
        <w:tc>
          <w:tcPr>
            <w:tcW w:w="2538" w:type="dxa"/>
            <w:shd w:val="clear" w:color="auto" w:fill="auto"/>
          </w:tcPr>
          <w:p w:rsidR="00702CAF" w:rsidRDefault="00702CAF" w:rsidP="00D47A39">
            <w:pPr>
              <w:snapToGrid w:val="0"/>
              <w:jc w:val="both"/>
            </w:pPr>
            <w:r>
              <w:t>Description</w:t>
            </w:r>
          </w:p>
        </w:tc>
        <w:tc>
          <w:tcPr>
            <w:tcW w:w="236" w:type="dxa"/>
            <w:shd w:val="clear" w:color="auto" w:fill="auto"/>
          </w:tcPr>
          <w:p w:rsidR="00702CAF" w:rsidRDefault="00702CAF" w:rsidP="00D47A39">
            <w:pPr>
              <w:snapToGrid w:val="0"/>
              <w:jc w:val="both"/>
            </w:pPr>
            <w:r>
              <w:t>:</w:t>
            </w:r>
          </w:p>
        </w:tc>
        <w:tc>
          <w:tcPr>
            <w:tcW w:w="6334" w:type="dxa"/>
            <w:shd w:val="clear" w:color="auto" w:fill="auto"/>
          </w:tcPr>
          <w:p w:rsidR="00702CAF" w:rsidRPr="00FB6318" w:rsidRDefault="00702CAF" w:rsidP="00643E81">
            <w:pPr>
              <w:pStyle w:val="template"/>
              <w:jc w:val="both"/>
              <w:rPr>
                <w:rFonts w:ascii="Verdana" w:hAnsi="Verdana" w:cs="Arial"/>
                <w:i w:val="0"/>
                <w:color w:val="414141"/>
                <w:sz w:val="18"/>
                <w:szCs w:val="18"/>
              </w:rPr>
            </w:pPr>
            <w:r w:rsidRPr="00FB6318">
              <w:rPr>
                <w:rFonts w:ascii="Verdana" w:hAnsi="Verdana" w:cs="Arial"/>
                <w:i w:val="0"/>
                <w:sz w:val="20"/>
                <w:szCs w:val="20"/>
              </w:rPr>
              <w:t>The project entails developing</w:t>
            </w:r>
            <w:r w:rsidR="00643E81">
              <w:rPr>
                <w:rFonts w:ascii="Verdana" w:hAnsi="Verdana" w:cs="Arial"/>
                <w:i w:val="0"/>
                <w:sz w:val="20"/>
                <w:szCs w:val="20"/>
              </w:rPr>
              <w:t xml:space="preserve"> role based users website, where Operators, Pilots etc can see their schedule and can manage the schedule of shipment.</w:t>
            </w:r>
          </w:p>
        </w:tc>
      </w:tr>
    </w:tbl>
    <w:p w:rsidR="006860CE" w:rsidRDefault="006860CE">
      <w:pPr>
        <w:pageBreakBefore/>
        <w:jc w:val="both"/>
        <w:rPr>
          <w:b/>
          <w:u w:val="single"/>
        </w:rPr>
      </w:pPr>
      <w:r>
        <w:rPr>
          <w:b/>
          <w:u w:val="single"/>
        </w:rPr>
        <w:lastRenderedPageBreak/>
        <w:t>Seminar:</w:t>
      </w:r>
    </w:p>
    <w:p w:rsidR="006860CE" w:rsidRDefault="006860CE">
      <w:pPr>
        <w:jc w:val="both"/>
        <w:rPr>
          <w:b/>
          <w:u w:val="single"/>
        </w:rPr>
      </w:pPr>
    </w:p>
    <w:p w:rsidR="006860CE" w:rsidRDefault="006860CE">
      <w:pPr>
        <w:numPr>
          <w:ilvl w:val="0"/>
          <w:numId w:val="2"/>
        </w:numPr>
      </w:pPr>
      <w:r>
        <w:t>Nano Technology</w:t>
      </w:r>
    </w:p>
    <w:p w:rsidR="006860CE" w:rsidRDefault="006860CE">
      <w:pPr>
        <w:numPr>
          <w:ilvl w:val="0"/>
          <w:numId w:val="4"/>
        </w:numPr>
      </w:pPr>
      <w:r>
        <w:t>Web Services</w:t>
      </w:r>
    </w:p>
    <w:p w:rsidR="006860CE" w:rsidRDefault="006860CE">
      <w:pPr>
        <w:jc w:val="both"/>
        <w:rPr>
          <w:b/>
          <w:u w:val="single"/>
        </w:rPr>
      </w:pPr>
    </w:p>
    <w:p w:rsidR="006860CE" w:rsidRDefault="006860CE">
      <w:pPr>
        <w:jc w:val="both"/>
        <w:rPr>
          <w:b/>
          <w:u w:val="single"/>
        </w:rPr>
      </w:pPr>
      <w:r>
        <w:rPr>
          <w:b/>
          <w:u w:val="single"/>
        </w:rPr>
        <w:t>Personal Information:</w:t>
      </w:r>
    </w:p>
    <w:p w:rsidR="006860CE" w:rsidRDefault="006860CE">
      <w:pPr>
        <w:jc w:val="both"/>
        <w:rPr>
          <w:sz w:val="16"/>
        </w:rPr>
      </w:pPr>
    </w:p>
    <w:tbl>
      <w:tblPr>
        <w:tblW w:w="0" w:type="auto"/>
        <w:tblLayout w:type="fixed"/>
        <w:tblLook w:val="0000" w:firstRow="0" w:lastRow="0" w:firstColumn="0" w:lastColumn="0" w:noHBand="0" w:noVBand="0"/>
      </w:tblPr>
      <w:tblGrid>
        <w:gridCol w:w="1947"/>
        <w:gridCol w:w="239"/>
        <w:gridCol w:w="6922"/>
      </w:tblGrid>
      <w:tr w:rsidR="006860CE">
        <w:trPr>
          <w:trHeight w:val="302"/>
        </w:trPr>
        <w:tc>
          <w:tcPr>
            <w:tcW w:w="1947" w:type="dxa"/>
            <w:shd w:val="clear" w:color="auto" w:fill="auto"/>
            <w:vAlign w:val="center"/>
          </w:tcPr>
          <w:p w:rsidR="006860CE" w:rsidRDefault="006860CE">
            <w:pPr>
              <w:snapToGrid w:val="0"/>
              <w:jc w:val="both"/>
            </w:pPr>
            <w:r>
              <w:t>Father’s Name</w:t>
            </w:r>
          </w:p>
        </w:tc>
        <w:tc>
          <w:tcPr>
            <w:tcW w:w="239" w:type="dxa"/>
            <w:shd w:val="clear" w:color="auto" w:fill="auto"/>
            <w:vAlign w:val="center"/>
          </w:tcPr>
          <w:p w:rsidR="006860CE" w:rsidRDefault="006860CE">
            <w:pPr>
              <w:snapToGrid w:val="0"/>
              <w:jc w:val="both"/>
            </w:pPr>
            <w:r>
              <w:t>:</w:t>
            </w:r>
          </w:p>
        </w:tc>
        <w:tc>
          <w:tcPr>
            <w:tcW w:w="6922" w:type="dxa"/>
            <w:shd w:val="clear" w:color="auto" w:fill="auto"/>
            <w:vAlign w:val="center"/>
          </w:tcPr>
          <w:p w:rsidR="006860CE" w:rsidRDefault="006860CE" w:rsidP="00386879">
            <w:pPr>
              <w:snapToGrid w:val="0"/>
              <w:jc w:val="both"/>
            </w:pPr>
            <w:r>
              <w:t xml:space="preserve">Mr. </w:t>
            </w:r>
            <w:r w:rsidR="00386879">
              <w:t>Sanjeev Trivedi</w:t>
            </w:r>
          </w:p>
        </w:tc>
      </w:tr>
      <w:tr w:rsidR="006860CE">
        <w:trPr>
          <w:trHeight w:val="302"/>
        </w:trPr>
        <w:tc>
          <w:tcPr>
            <w:tcW w:w="1947" w:type="dxa"/>
            <w:shd w:val="clear" w:color="auto" w:fill="auto"/>
            <w:vAlign w:val="center"/>
          </w:tcPr>
          <w:p w:rsidR="006860CE" w:rsidRDefault="006860CE">
            <w:pPr>
              <w:snapToGrid w:val="0"/>
              <w:jc w:val="both"/>
            </w:pPr>
            <w:r>
              <w:t>Mother’s Name</w:t>
            </w:r>
          </w:p>
        </w:tc>
        <w:tc>
          <w:tcPr>
            <w:tcW w:w="239" w:type="dxa"/>
            <w:shd w:val="clear" w:color="auto" w:fill="auto"/>
            <w:vAlign w:val="center"/>
          </w:tcPr>
          <w:p w:rsidR="006860CE" w:rsidRDefault="006860CE">
            <w:pPr>
              <w:snapToGrid w:val="0"/>
              <w:jc w:val="both"/>
            </w:pPr>
            <w:r>
              <w:t>:</w:t>
            </w:r>
          </w:p>
        </w:tc>
        <w:tc>
          <w:tcPr>
            <w:tcW w:w="6922" w:type="dxa"/>
            <w:shd w:val="clear" w:color="auto" w:fill="auto"/>
            <w:vAlign w:val="center"/>
          </w:tcPr>
          <w:p w:rsidR="006860CE" w:rsidRDefault="006860CE" w:rsidP="00386879">
            <w:pPr>
              <w:snapToGrid w:val="0"/>
              <w:jc w:val="both"/>
            </w:pPr>
            <w:r>
              <w:t xml:space="preserve">Mrs. </w:t>
            </w:r>
            <w:r w:rsidR="00386879">
              <w:t>Suman Trivedi</w:t>
            </w:r>
          </w:p>
        </w:tc>
      </w:tr>
      <w:tr w:rsidR="006860CE">
        <w:trPr>
          <w:trHeight w:val="302"/>
        </w:trPr>
        <w:tc>
          <w:tcPr>
            <w:tcW w:w="1947" w:type="dxa"/>
            <w:shd w:val="clear" w:color="auto" w:fill="auto"/>
            <w:vAlign w:val="center"/>
          </w:tcPr>
          <w:p w:rsidR="006860CE" w:rsidRDefault="006860CE">
            <w:pPr>
              <w:snapToGrid w:val="0"/>
              <w:jc w:val="both"/>
            </w:pPr>
            <w:r>
              <w:t>Date of Birth</w:t>
            </w:r>
          </w:p>
        </w:tc>
        <w:tc>
          <w:tcPr>
            <w:tcW w:w="239" w:type="dxa"/>
            <w:shd w:val="clear" w:color="auto" w:fill="auto"/>
            <w:vAlign w:val="center"/>
          </w:tcPr>
          <w:p w:rsidR="006860CE" w:rsidRDefault="006860CE">
            <w:pPr>
              <w:snapToGrid w:val="0"/>
              <w:jc w:val="both"/>
            </w:pPr>
            <w:r>
              <w:t>:</w:t>
            </w:r>
          </w:p>
        </w:tc>
        <w:tc>
          <w:tcPr>
            <w:tcW w:w="6922" w:type="dxa"/>
            <w:shd w:val="clear" w:color="auto" w:fill="auto"/>
            <w:vAlign w:val="center"/>
          </w:tcPr>
          <w:p w:rsidR="006860CE" w:rsidRDefault="00386879" w:rsidP="00386879">
            <w:pPr>
              <w:snapToGrid w:val="0"/>
              <w:jc w:val="both"/>
            </w:pPr>
            <w:r>
              <w:t>25</w:t>
            </w:r>
            <w:r w:rsidR="006860CE">
              <w:rPr>
                <w:vertAlign w:val="superscript"/>
              </w:rPr>
              <w:t>th</w:t>
            </w:r>
            <w:r>
              <w:t xml:space="preserve"> Aug, 1989</w:t>
            </w:r>
          </w:p>
        </w:tc>
      </w:tr>
      <w:tr w:rsidR="006860CE">
        <w:trPr>
          <w:trHeight w:val="302"/>
        </w:trPr>
        <w:tc>
          <w:tcPr>
            <w:tcW w:w="1947" w:type="dxa"/>
            <w:shd w:val="clear" w:color="auto" w:fill="auto"/>
            <w:vAlign w:val="center"/>
          </w:tcPr>
          <w:p w:rsidR="006860CE" w:rsidRDefault="006860CE">
            <w:pPr>
              <w:snapToGrid w:val="0"/>
              <w:jc w:val="both"/>
            </w:pPr>
            <w:r>
              <w:t>Sex</w:t>
            </w:r>
          </w:p>
        </w:tc>
        <w:tc>
          <w:tcPr>
            <w:tcW w:w="239" w:type="dxa"/>
            <w:shd w:val="clear" w:color="auto" w:fill="auto"/>
            <w:vAlign w:val="center"/>
          </w:tcPr>
          <w:p w:rsidR="006860CE" w:rsidRDefault="006860CE">
            <w:pPr>
              <w:snapToGrid w:val="0"/>
              <w:jc w:val="both"/>
            </w:pPr>
            <w:r>
              <w:t>:</w:t>
            </w:r>
          </w:p>
        </w:tc>
        <w:tc>
          <w:tcPr>
            <w:tcW w:w="6922" w:type="dxa"/>
            <w:shd w:val="clear" w:color="auto" w:fill="auto"/>
            <w:vAlign w:val="center"/>
          </w:tcPr>
          <w:p w:rsidR="006860CE" w:rsidRDefault="006860CE">
            <w:pPr>
              <w:snapToGrid w:val="0"/>
              <w:jc w:val="both"/>
            </w:pPr>
            <w:r>
              <w:t>Male</w:t>
            </w:r>
          </w:p>
        </w:tc>
      </w:tr>
      <w:tr w:rsidR="006860CE">
        <w:trPr>
          <w:trHeight w:val="302"/>
        </w:trPr>
        <w:tc>
          <w:tcPr>
            <w:tcW w:w="1947" w:type="dxa"/>
            <w:shd w:val="clear" w:color="auto" w:fill="auto"/>
            <w:vAlign w:val="center"/>
          </w:tcPr>
          <w:p w:rsidR="006860CE" w:rsidRDefault="006860CE">
            <w:pPr>
              <w:snapToGrid w:val="0"/>
              <w:jc w:val="both"/>
            </w:pPr>
            <w:r>
              <w:t>Marital Status</w:t>
            </w:r>
          </w:p>
        </w:tc>
        <w:tc>
          <w:tcPr>
            <w:tcW w:w="239" w:type="dxa"/>
            <w:shd w:val="clear" w:color="auto" w:fill="auto"/>
            <w:vAlign w:val="center"/>
          </w:tcPr>
          <w:p w:rsidR="006860CE" w:rsidRDefault="006860CE">
            <w:pPr>
              <w:snapToGrid w:val="0"/>
              <w:jc w:val="both"/>
            </w:pPr>
            <w:r>
              <w:t>:</w:t>
            </w:r>
          </w:p>
        </w:tc>
        <w:tc>
          <w:tcPr>
            <w:tcW w:w="6922" w:type="dxa"/>
            <w:shd w:val="clear" w:color="auto" w:fill="auto"/>
            <w:vAlign w:val="center"/>
          </w:tcPr>
          <w:p w:rsidR="006860CE" w:rsidRDefault="006860CE">
            <w:pPr>
              <w:snapToGrid w:val="0"/>
              <w:jc w:val="both"/>
            </w:pPr>
            <w:r>
              <w:t>Single</w:t>
            </w:r>
          </w:p>
        </w:tc>
      </w:tr>
      <w:tr w:rsidR="006860CE">
        <w:trPr>
          <w:trHeight w:val="345"/>
        </w:trPr>
        <w:tc>
          <w:tcPr>
            <w:tcW w:w="1947" w:type="dxa"/>
            <w:shd w:val="clear" w:color="auto" w:fill="auto"/>
            <w:vAlign w:val="center"/>
          </w:tcPr>
          <w:p w:rsidR="006860CE" w:rsidRDefault="006860CE">
            <w:pPr>
              <w:snapToGrid w:val="0"/>
              <w:jc w:val="both"/>
            </w:pPr>
            <w:r>
              <w:t>Nationality</w:t>
            </w:r>
          </w:p>
        </w:tc>
        <w:tc>
          <w:tcPr>
            <w:tcW w:w="239" w:type="dxa"/>
            <w:shd w:val="clear" w:color="auto" w:fill="auto"/>
            <w:vAlign w:val="center"/>
          </w:tcPr>
          <w:p w:rsidR="006860CE" w:rsidRDefault="006860CE">
            <w:pPr>
              <w:snapToGrid w:val="0"/>
              <w:jc w:val="both"/>
            </w:pPr>
            <w:r>
              <w:t>:</w:t>
            </w:r>
          </w:p>
        </w:tc>
        <w:tc>
          <w:tcPr>
            <w:tcW w:w="6922" w:type="dxa"/>
            <w:shd w:val="clear" w:color="auto" w:fill="auto"/>
            <w:vAlign w:val="center"/>
          </w:tcPr>
          <w:p w:rsidR="006860CE" w:rsidRDefault="006860CE">
            <w:pPr>
              <w:snapToGrid w:val="0"/>
              <w:jc w:val="both"/>
            </w:pPr>
            <w:r>
              <w:t>Indian</w:t>
            </w:r>
          </w:p>
        </w:tc>
      </w:tr>
      <w:tr w:rsidR="006860CE">
        <w:trPr>
          <w:trHeight w:val="302"/>
        </w:trPr>
        <w:tc>
          <w:tcPr>
            <w:tcW w:w="1947" w:type="dxa"/>
            <w:shd w:val="clear" w:color="auto" w:fill="auto"/>
            <w:vAlign w:val="center"/>
          </w:tcPr>
          <w:p w:rsidR="006860CE" w:rsidRDefault="006860CE">
            <w:pPr>
              <w:snapToGrid w:val="0"/>
              <w:jc w:val="both"/>
            </w:pPr>
            <w:r>
              <w:t>Language Known</w:t>
            </w:r>
          </w:p>
        </w:tc>
        <w:tc>
          <w:tcPr>
            <w:tcW w:w="239" w:type="dxa"/>
            <w:shd w:val="clear" w:color="auto" w:fill="auto"/>
            <w:vAlign w:val="center"/>
          </w:tcPr>
          <w:p w:rsidR="006860CE" w:rsidRDefault="006860CE">
            <w:pPr>
              <w:snapToGrid w:val="0"/>
              <w:jc w:val="both"/>
            </w:pPr>
            <w:r>
              <w:t>:</w:t>
            </w:r>
          </w:p>
        </w:tc>
        <w:tc>
          <w:tcPr>
            <w:tcW w:w="6922" w:type="dxa"/>
            <w:shd w:val="clear" w:color="auto" w:fill="auto"/>
            <w:vAlign w:val="center"/>
          </w:tcPr>
          <w:p w:rsidR="006860CE" w:rsidRDefault="006860CE">
            <w:pPr>
              <w:snapToGrid w:val="0"/>
              <w:jc w:val="both"/>
            </w:pPr>
            <w:r>
              <w:t>English, Hindi</w:t>
            </w:r>
          </w:p>
        </w:tc>
      </w:tr>
      <w:tr w:rsidR="006860CE">
        <w:trPr>
          <w:trHeight w:val="302"/>
        </w:trPr>
        <w:tc>
          <w:tcPr>
            <w:tcW w:w="1947" w:type="dxa"/>
            <w:shd w:val="clear" w:color="auto" w:fill="auto"/>
            <w:vAlign w:val="center"/>
          </w:tcPr>
          <w:p w:rsidR="006860CE" w:rsidRDefault="006860CE">
            <w:pPr>
              <w:snapToGrid w:val="0"/>
              <w:jc w:val="both"/>
            </w:pPr>
            <w:r>
              <w:t>Corresponding Address</w:t>
            </w:r>
          </w:p>
        </w:tc>
        <w:tc>
          <w:tcPr>
            <w:tcW w:w="239" w:type="dxa"/>
            <w:shd w:val="clear" w:color="auto" w:fill="auto"/>
          </w:tcPr>
          <w:p w:rsidR="006860CE" w:rsidRDefault="006860CE">
            <w:pPr>
              <w:snapToGrid w:val="0"/>
              <w:jc w:val="both"/>
            </w:pPr>
            <w:r>
              <w:t>:</w:t>
            </w:r>
          </w:p>
        </w:tc>
        <w:tc>
          <w:tcPr>
            <w:tcW w:w="6922" w:type="dxa"/>
            <w:shd w:val="clear" w:color="auto" w:fill="auto"/>
            <w:vAlign w:val="center"/>
          </w:tcPr>
          <w:p w:rsidR="006860CE" w:rsidRDefault="00B722A5">
            <w:pPr>
              <w:snapToGrid w:val="0"/>
              <w:jc w:val="both"/>
            </w:pPr>
            <w:r>
              <w:t>A-</w:t>
            </w:r>
            <w:r w:rsidR="00386879">
              <w:t>119</w:t>
            </w:r>
            <w:r>
              <w:t>, Sector 19</w:t>
            </w:r>
            <w:r w:rsidR="006860CE">
              <w:t xml:space="preserve"> </w:t>
            </w:r>
          </w:p>
          <w:p w:rsidR="006860CE" w:rsidRDefault="00B722A5" w:rsidP="00B722A5">
            <w:pPr>
              <w:jc w:val="both"/>
            </w:pPr>
            <w:r>
              <w:t>Noida</w:t>
            </w:r>
            <w:r w:rsidR="006860CE">
              <w:t xml:space="preserve"> (</w:t>
            </w:r>
            <w:r>
              <w:t>U</w:t>
            </w:r>
            <w:r w:rsidR="00D5302E">
              <w:t>.</w:t>
            </w:r>
            <w:r>
              <w:t>P</w:t>
            </w:r>
            <w:r w:rsidR="00D5302E">
              <w:t>.</w:t>
            </w:r>
            <w:r w:rsidR="006860CE">
              <w:t>) PIN – 342001</w:t>
            </w:r>
          </w:p>
        </w:tc>
      </w:tr>
      <w:tr w:rsidR="006860CE">
        <w:trPr>
          <w:trHeight w:val="302"/>
        </w:trPr>
        <w:tc>
          <w:tcPr>
            <w:tcW w:w="1947" w:type="dxa"/>
            <w:shd w:val="clear" w:color="auto" w:fill="auto"/>
            <w:vAlign w:val="center"/>
          </w:tcPr>
          <w:p w:rsidR="006860CE" w:rsidRDefault="006860CE">
            <w:pPr>
              <w:snapToGrid w:val="0"/>
              <w:jc w:val="both"/>
            </w:pPr>
            <w:r>
              <w:t>E-mail</w:t>
            </w:r>
          </w:p>
        </w:tc>
        <w:tc>
          <w:tcPr>
            <w:tcW w:w="239" w:type="dxa"/>
            <w:shd w:val="clear" w:color="auto" w:fill="auto"/>
          </w:tcPr>
          <w:p w:rsidR="006860CE" w:rsidRDefault="006860CE">
            <w:pPr>
              <w:snapToGrid w:val="0"/>
              <w:jc w:val="both"/>
            </w:pPr>
            <w:r>
              <w:t>:</w:t>
            </w:r>
          </w:p>
        </w:tc>
        <w:tc>
          <w:tcPr>
            <w:tcW w:w="6922" w:type="dxa"/>
            <w:shd w:val="clear" w:color="auto" w:fill="auto"/>
            <w:vAlign w:val="center"/>
          </w:tcPr>
          <w:p w:rsidR="006860CE" w:rsidRDefault="00B27FB6" w:rsidP="00386879">
            <w:pPr>
              <w:snapToGrid w:val="0"/>
              <w:jc w:val="both"/>
            </w:pPr>
            <w:hyperlink r:id="rId9" w:history="1">
              <w:r w:rsidR="00386879" w:rsidRPr="0029406B">
                <w:rPr>
                  <w:rStyle w:val="Hyperlink"/>
                </w:rPr>
                <w:t>rishabh.trivedi08@gmail.com</w:t>
              </w:r>
            </w:hyperlink>
          </w:p>
        </w:tc>
      </w:tr>
      <w:tr w:rsidR="006860CE">
        <w:trPr>
          <w:trHeight w:val="302"/>
        </w:trPr>
        <w:tc>
          <w:tcPr>
            <w:tcW w:w="1947" w:type="dxa"/>
            <w:shd w:val="clear" w:color="auto" w:fill="auto"/>
            <w:vAlign w:val="center"/>
          </w:tcPr>
          <w:p w:rsidR="006860CE" w:rsidRDefault="006860CE">
            <w:pPr>
              <w:snapToGrid w:val="0"/>
              <w:jc w:val="both"/>
            </w:pPr>
            <w:r>
              <w:t>Contact No.</w:t>
            </w:r>
          </w:p>
        </w:tc>
        <w:tc>
          <w:tcPr>
            <w:tcW w:w="239" w:type="dxa"/>
            <w:shd w:val="clear" w:color="auto" w:fill="auto"/>
          </w:tcPr>
          <w:p w:rsidR="006860CE" w:rsidRDefault="006860CE">
            <w:pPr>
              <w:snapToGrid w:val="0"/>
              <w:jc w:val="both"/>
            </w:pPr>
            <w:r>
              <w:t>:</w:t>
            </w:r>
          </w:p>
        </w:tc>
        <w:tc>
          <w:tcPr>
            <w:tcW w:w="6922" w:type="dxa"/>
            <w:shd w:val="clear" w:color="auto" w:fill="auto"/>
            <w:vAlign w:val="center"/>
          </w:tcPr>
          <w:p w:rsidR="006860CE" w:rsidRDefault="006860CE" w:rsidP="00386879">
            <w:pPr>
              <w:snapToGrid w:val="0"/>
              <w:jc w:val="both"/>
            </w:pPr>
            <w:r>
              <w:t>+91</w:t>
            </w:r>
            <w:r>
              <w:rPr>
                <w:b/>
              </w:rPr>
              <w:t>-</w:t>
            </w:r>
            <w:r>
              <w:t>9</w:t>
            </w:r>
            <w:r w:rsidR="00386879">
              <w:t>5603</w:t>
            </w:r>
            <w:r w:rsidR="00E4022A">
              <w:t>-</w:t>
            </w:r>
            <w:r w:rsidR="00386879">
              <w:t>34777</w:t>
            </w:r>
          </w:p>
        </w:tc>
      </w:tr>
    </w:tbl>
    <w:p w:rsidR="006860CE" w:rsidRDefault="006860CE">
      <w:pPr>
        <w:jc w:val="both"/>
        <w:rPr>
          <w:sz w:val="16"/>
        </w:rPr>
      </w:pPr>
    </w:p>
    <w:p w:rsidR="006860CE" w:rsidRDefault="006860CE">
      <w:pPr>
        <w:jc w:val="both"/>
        <w:rPr>
          <w:b/>
          <w:u w:val="single"/>
        </w:rPr>
      </w:pPr>
      <w:r>
        <w:rPr>
          <w:b/>
          <w:u w:val="single"/>
        </w:rPr>
        <w:t>Declaration:</w:t>
      </w:r>
    </w:p>
    <w:p w:rsidR="006860CE" w:rsidRDefault="006860CE">
      <w:pPr>
        <w:jc w:val="both"/>
        <w:rPr>
          <w:b/>
          <w:sz w:val="16"/>
        </w:rPr>
      </w:pPr>
    </w:p>
    <w:p w:rsidR="006860CE" w:rsidRDefault="006860CE">
      <w:pPr>
        <w:jc w:val="both"/>
      </w:pPr>
      <w:r>
        <w:t>I hereby declare that all the above information provided by me is correct &amp; genuine.</w:t>
      </w:r>
    </w:p>
    <w:p w:rsidR="006860CE" w:rsidRDefault="006860CE">
      <w:pPr>
        <w:jc w:val="both"/>
      </w:pPr>
    </w:p>
    <w:p w:rsidR="006860CE" w:rsidRDefault="006860CE">
      <w:pPr>
        <w:jc w:val="both"/>
      </w:pPr>
      <w:r>
        <w:t>Date: ……………</w:t>
      </w:r>
      <w:r>
        <w:tab/>
      </w:r>
      <w:r>
        <w:tab/>
      </w:r>
      <w:r>
        <w:tab/>
      </w:r>
      <w:r>
        <w:tab/>
      </w:r>
    </w:p>
    <w:p w:rsidR="006860CE" w:rsidRDefault="006860CE">
      <w:pPr>
        <w:jc w:val="both"/>
      </w:pPr>
      <w:r>
        <w:t>Place:  Noida</w:t>
      </w:r>
      <w:r>
        <w:tab/>
        <w:t xml:space="preserve">                   </w:t>
      </w:r>
      <w:r>
        <w:tab/>
      </w:r>
      <w:r>
        <w:tab/>
        <w:t xml:space="preserve">                         </w:t>
      </w:r>
    </w:p>
    <w:p w:rsidR="006860CE" w:rsidRDefault="00386879">
      <w:pPr>
        <w:jc w:val="both"/>
      </w:pPr>
      <w:r>
        <w:rPr>
          <w:b/>
        </w:rPr>
        <w:t>Rishabh Trivedi</w:t>
      </w:r>
    </w:p>
    <w:sectPr w:rsidR="006860CE">
      <w:headerReference w:type="even" r:id="rId10"/>
      <w:headerReference w:type="default" r:id="rId11"/>
      <w:footerReference w:type="even" r:id="rId12"/>
      <w:footerReference w:type="default" r:id="rId13"/>
      <w:headerReference w:type="first" r:id="rId14"/>
      <w:footerReference w:type="first" r:id="rId15"/>
      <w:pgSz w:w="12240" w:h="15840"/>
      <w:pgMar w:top="1440" w:right="1728" w:bottom="1368" w:left="187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7FB6" w:rsidRDefault="00B27FB6">
      <w:r>
        <w:separator/>
      </w:r>
    </w:p>
  </w:endnote>
  <w:endnote w:type="continuationSeparator" w:id="0">
    <w:p w:rsidR="00B27FB6" w:rsidRDefault="00B27F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60CE" w:rsidRDefault="006860C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60CE" w:rsidRDefault="00E9157C">
    <w:pPr>
      <w:pStyle w:val="Footer"/>
      <w:ind w:right="360"/>
    </w:pPr>
    <w:r>
      <w:rPr>
        <w:noProof/>
        <w:lang w:eastAsia="en-US"/>
      </w:rPr>
      <mc:AlternateContent>
        <mc:Choice Requires="wps">
          <w:drawing>
            <wp:anchor distT="0" distB="0" distL="0" distR="0" simplePos="0" relativeHeight="251657728" behindDoc="0" locked="0" layoutInCell="1" allowOverlap="1">
              <wp:simplePos x="0" y="0"/>
              <wp:positionH relativeFrom="page">
                <wp:posOffset>6298565</wp:posOffset>
              </wp:positionH>
              <wp:positionV relativeFrom="paragraph">
                <wp:posOffset>635</wp:posOffset>
              </wp:positionV>
              <wp:extent cx="375920" cy="138430"/>
              <wp:effectExtent l="2540" t="635" r="2540" b="381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920" cy="1384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60CE" w:rsidRDefault="006860CE">
                          <w:pPr>
                            <w:pStyle w:val="Footer"/>
                            <w:rPr>
                              <w:rStyle w:val="PageNumber"/>
                              <w:rFonts w:ascii="Verdana" w:hAnsi="Verdana"/>
                              <w:sz w:val="18"/>
                              <w:szCs w:val="18"/>
                            </w:rPr>
                          </w:pP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3022D7">
                            <w:rPr>
                              <w:rStyle w:val="PageNumber"/>
                              <w:noProof/>
                              <w:sz w:val="18"/>
                              <w:szCs w:val="18"/>
                            </w:rPr>
                            <w:t>3</w:t>
                          </w:r>
                          <w:r>
                            <w:rPr>
                              <w:rStyle w:val="PageNumber"/>
                              <w:sz w:val="18"/>
                              <w:szCs w:val="18"/>
                            </w:rPr>
                            <w:fldChar w:fldCharType="end"/>
                          </w:r>
                          <w:r>
                            <w:rPr>
                              <w:rStyle w:val="PageNumber"/>
                              <w:rFonts w:ascii="Verdana" w:hAnsi="Verdana"/>
                              <w:sz w:val="18"/>
                              <w:szCs w:val="18"/>
                            </w:rPr>
                            <w:t xml:space="preserve"> of </w:t>
                          </w:r>
                          <w:r>
                            <w:rPr>
                              <w:rStyle w:val="PageNumber"/>
                              <w:sz w:val="18"/>
                              <w:szCs w:val="18"/>
                            </w:rPr>
                            <w:fldChar w:fldCharType="begin"/>
                          </w:r>
                          <w:r>
                            <w:rPr>
                              <w:rStyle w:val="PageNumber"/>
                              <w:sz w:val="18"/>
                              <w:szCs w:val="18"/>
                            </w:rPr>
                            <w:instrText xml:space="preserve"> NUMPAGES \*Arabic </w:instrText>
                          </w:r>
                          <w:r>
                            <w:rPr>
                              <w:rStyle w:val="PageNumber"/>
                              <w:sz w:val="18"/>
                              <w:szCs w:val="18"/>
                            </w:rPr>
                            <w:fldChar w:fldCharType="separate"/>
                          </w:r>
                          <w:r w:rsidR="003022D7">
                            <w:rPr>
                              <w:rStyle w:val="PageNumber"/>
                              <w:noProof/>
                              <w:sz w:val="18"/>
                              <w:szCs w:val="18"/>
                            </w:rPr>
                            <w:t>7</w:t>
                          </w:r>
                          <w:r>
                            <w:rPr>
                              <w:rStyle w:val="PageNumber"/>
                              <w:sz w:val="18"/>
                              <w:szCs w:val="18"/>
                            </w:rPr>
                            <w:fldChar w:fldCharType="end"/>
                          </w:r>
                          <w:r>
                            <w:rPr>
                              <w:rStyle w:val="PageNumber"/>
                              <w:rFonts w:ascii="Verdana" w:hAnsi="Verdana"/>
                              <w:sz w:val="18"/>
                              <w:szCs w:val="18"/>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495.95pt;margin-top:.05pt;width:29.6pt;height:10.9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" stroked="f">
              <v:fill opacity="0"/>
              <v:textbox inset="0,0,0,0">
                <w:txbxContent>
                  <w:p w:rsidR="006860CE" w:rsidRDefault="006860CE">
                    <w:pPr>
                      <w:pStyle w:val="Footer"/>
                      <w:rPr>
                        <w:rStyle w:val="PageNumber"/>
                        <w:rFonts w:ascii="Verdana" w:hAnsi="Verdana"/>
                        <w:sz w:val="18"/>
                        <w:szCs w:val="18"/>
                      </w:rPr>
                    </w:pP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3022D7">
                      <w:rPr>
                        <w:rStyle w:val="PageNumber"/>
                        <w:noProof/>
                        <w:sz w:val="18"/>
                        <w:szCs w:val="18"/>
                      </w:rPr>
                      <w:t>3</w:t>
                    </w:r>
                    <w:r>
                      <w:rPr>
                        <w:rStyle w:val="PageNumber"/>
                        <w:sz w:val="18"/>
                        <w:szCs w:val="18"/>
                      </w:rPr>
                      <w:fldChar w:fldCharType="end"/>
                    </w:r>
                    <w:r>
                      <w:rPr>
                        <w:rStyle w:val="PageNumber"/>
                        <w:rFonts w:ascii="Verdana" w:hAnsi="Verdana"/>
                        <w:sz w:val="18"/>
                        <w:szCs w:val="18"/>
                      </w:rPr>
                      <w:t xml:space="preserve"> of </w:t>
                    </w:r>
                    <w:r>
                      <w:rPr>
                        <w:rStyle w:val="PageNumber"/>
                        <w:sz w:val="18"/>
                        <w:szCs w:val="18"/>
                      </w:rPr>
                      <w:fldChar w:fldCharType="begin"/>
                    </w:r>
                    <w:r>
                      <w:rPr>
                        <w:rStyle w:val="PageNumber"/>
                        <w:sz w:val="18"/>
                        <w:szCs w:val="18"/>
                      </w:rPr>
                      <w:instrText xml:space="preserve"> NUMPAGES \*Arabic </w:instrText>
                    </w:r>
                    <w:r>
                      <w:rPr>
                        <w:rStyle w:val="PageNumber"/>
                        <w:sz w:val="18"/>
                        <w:szCs w:val="18"/>
                      </w:rPr>
                      <w:fldChar w:fldCharType="separate"/>
                    </w:r>
                    <w:r w:rsidR="003022D7">
                      <w:rPr>
                        <w:rStyle w:val="PageNumber"/>
                        <w:noProof/>
                        <w:sz w:val="18"/>
                        <w:szCs w:val="18"/>
                      </w:rPr>
                      <w:t>7</w:t>
                    </w:r>
                    <w:r>
                      <w:rPr>
                        <w:rStyle w:val="PageNumber"/>
                        <w:sz w:val="18"/>
                        <w:szCs w:val="18"/>
                      </w:rPr>
                      <w:fldChar w:fldCharType="end"/>
                    </w:r>
                    <w:r>
                      <w:rPr>
                        <w:rStyle w:val="PageNumber"/>
                        <w:rFonts w:ascii="Verdana" w:hAnsi="Verdana"/>
                        <w:sz w:val="18"/>
                        <w:szCs w:val="18"/>
                      </w:rPr>
                      <w:t xml:space="preserve"> </w:t>
                    </w:r>
                  </w:p>
                </w:txbxContent>
              </v:textbox>
              <w10:wrap type="square" side="largest" anchorx="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60CE" w:rsidRDefault="006860C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7FB6" w:rsidRDefault="00B27FB6">
      <w:r>
        <w:separator/>
      </w:r>
    </w:p>
  </w:footnote>
  <w:footnote w:type="continuationSeparator" w:id="0">
    <w:p w:rsidR="00B27FB6" w:rsidRDefault="00B27F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60CE" w:rsidRDefault="006860CE"/>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60CE" w:rsidRDefault="006860CE"/>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60CE" w:rsidRDefault="006860C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Wingdings" w:hAnsi="Wingdings"/>
        <w:sz w:val="16"/>
        <w:szCs w:val="16"/>
      </w:rPr>
    </w:lvl>
  </w:abstractNum>
  <w:abstractNum w:abstractNumId="2">
    <w:nsid w:val="00000003"/>
    <w:multiLevelType w:val="singleLevel"/>
    <w:tmpl w:val="00000003"/>
    <w:name w:val="WW8Num3"/>
    <w:lvl w:ilvl="0">
      <w:start w:val="1"/>
      <w:numFmt w:val="bullet"/>
      <w:lvlText w:val=""/>
      <w:lvlJc w:val="left"/>
      <w:pPr>
        <w:tabs>
          <w:tab w:val="num" w:pos="720"/>
        </w:tabs>
        <w:ind w:left="720" w:hanging="360"/>
      </w:pPr>
      <w:rPr>
        <w:rFonts w:ascii="Wingdings" w:hAnsi="Wingdings"/>
        <w:sz w:val="16"/>
      </w:rPr>
    </w:lvl>
  </w:abstractNum>
  <w:abstractNum w:abstractNumId="3">
    <w:nsid w:val="00000004"/>
    <w:multiLevelType w:val="singleLevel"/>
    <w:tmpl w:val="00000004"/>
    <w:name w:val="WW8Num5"/>
    <w:lvl w:ilvl="0">
      <w:start w:val="1"/>
      <w:numFmt w:val="bullet"/>
      <w:lvlText w:val=""/>
      <w:lvlJc w:val="left"/>
      <w:pPr>
        <w:tabs>
          <w:tab w:val="num" w:pos="720"/>
        </w:tabs>
        <w:ind w:left="720" w:hanging="360"/>
      </w:pPr>
      <w:rPr>
        <w:rFonts w:ascii="Wingdings" w:hAnsi="Wingdings"/>
        <w:sz w:val="16"/>
        <w:szCs w:val="16"/>
      </w:rPr>
    </w:lvl>
  </w:abstractNum>
  <w:abstractNum w:abstractNumId="4">
    <w:nsid w:val="00000005"/>
    <w:multiLevelType w:val="singleLevel"/>
    <w:tmpl w:val="00000005"/>
    <w:name w:val="WW8Num6"/>
    <w:lvl w:ilvl="0">
      <w:start w:val="1"/>
      <w:numFmt w:val="bullet"/>
      <w:lvlText w:val=""/>
      <w:lvlJc w:val="left"/>
      <w:pPr>
        <w:tabs>
          <w:tab w:val="num" w:pos="720"/>
        </w:tabs>
        <w:ind w:left="720" w:hanging="360"/>
      </w:pPr>
      <w:rPr>
        <w:rFonts w:ascii="Wingdings" w:hAnsi="Wingdings"/>
        <w:sz w:val="16"/>
      </w:rPr>
    </w:lvl>
  </w:abstractNum>
  <w:abstractNum w:abstractNumId="5">
    <w:nsid w:val="00000006"/>
    <w:multiLevelType w:val="singleLevel"/>
    <w:tmpl w:val="00000006"/>
    <w:name w:val="WW8Num7"/>
    <w:lvl w:ilvl="0">
      <w:start w:val="1"/>
      <w:numFmt w:val="bullet"/>
      <w:lvlText w:val=""/>
      <w:lvlJc w:val="left"/>
      <w:pPr>
        <w:tabs>
          <w:tab w:val="num" w:pos="0"/>
        </w:tabs>
        <w:ind w:left="360" w:hanging="360"/>
      </w:pPr>
      <w:rPr>
        <w:rFonts w:ascii="Symbol" w:hAnsi="Symbol"/>
      </w:rPr>
    </w:lvl>
  </w:abstractNum>
  <w:abstractNum w:abstractNumId="6">
    <w:nsid w:val="00000007"/>
    <w:multiLevelType w:val="singleLevel"/>
    <w:tmpl w:val="00000007"/>
    <w:name w:val="WW8Num8"/>
    <w:lvl w:ilvl="0">
      <w:start w:val="1"/>
      <w:numFmt w:val="bullet"/>
      <w:lvlText w:val=""/>
      <w:lvlJc w:val="left"/>
      <w:pPr>
        <w:tabs>
          <w:tab w:val="num" w:pos="720"/>
        </w:tabs>
        <w:ind w:left="720" w:hanging="360"/>
      </w:pPr>
      <w:rPr>
        <w:rFonts w:ascii="Wingdings" w:hAnsi="Wingdings"/>
        <w:sz w:val="16"/>
      </w:rPr>
    </w:lvl>
  </w:abstractNum>
  <w:abstractNum w:abstractNumId="7">
    <w:nsid w:val="00000008"/>
    <w:multiLevelType w:val="singleLevel"/>
    <w:tmpl w:val="00000008"/>
    <w:name w:val="WW8Num9"/>
    <w:lvl w:ilvl="0">
      <w:start w:val="1"/>
      <w:numFmt w:val="bullet"/>
      <w:lvlText w:val=""/>
      <w:lvlJc w:val="left"/>
      <w:pPr>
        <w:tabs>
          <w:tab w:val="num" w:pos="720"/>
        </w:tabs>
        <w:ind w:left="720" w:hanging="360"/>
      </w:pPr>
      <w:rPr>
        <w:rFonts w:ascii="Wingdings" w:hAnsi="Wingdings"/>
        <w:sz w:val="16"/>
        <w:szCs w:val="16"/>
      </w:rPr>
    </w:lvl>
  </w:abstractNum>
  <w:abstractNum w:abstractNumId="8">
    <w:nsid w:val="00000009"/>
    <w:multiLevelType w:val="multilevel"/>
    <w:tmpl w:val="00000009"/>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Wingdings 2" w:hAnsi="Wingdings 2" w:cs="OpenSymbol"/>
      </w:rPr>
    </w:lvl>
    <w:lvl w:ilvl="2">
      <w:start w:val="1"/>
      <w:numFmt w:val="bullet"/>
      <w:lvlText w:val=""/>
      <w:lvlJc w:val="left"/>
      <w:pPr>
        <w:tabs>
          <w:tab w:val="num" w:pos="1440"/>
        </w:tabs>
        <w:ind w:left="1440" w:hanging="360"/>
      </w:pPr>
      <w:rPr>
        <w:rFonts w:ascii="Wingdings 2" w:hAnsi="Wingdings 2"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Wingdings 2" w:hAnsi="Wingdings 2" w:cs="OpenSymbol"/>
      </w:rPr>
    </w:lvl>
    <w:lvl w:ilvl="5">
      <w:start w:val="1"/>
      <w:numFmt w:val="bullet"/>
      <w:lvlText w:val=""/>
      <w:lvlJc w:val="left"/>
      <w:pPr>
        <w:tabs>
          <w:tab w:val="num" w:pos="2520"/>
        </w:tabs>
        <w:ind w:left="2520" w:hanging="360"/>
      </w:pPr>
      <w:rPr>
        <w:rFonts w:ascii="Wingdings 2" w:hAnsi="Wingdings 2"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Wingdings 2" w:hAnsi="Wingdings 2" w:cs="OpenSymbol"/>
      </w:rPr>
    </w:lvl>
    <w:lvl w:ilvl="8">
      <w:start w:val="1"/>
      <w:numFmt w:val="bullet"/>
      <w:lvlText w:val=""/>
      <w:lvlJc w:val="left"/>
      <w:pPr>
        <w:tabs>
          <w:tab w:val="num" w:pos="3600"/>
        </w:tabs>
        <w:ind w:left="3600" w:hanging="360"/>
      </w:pPr>
      <w:rPr>
        <w:rFonts w:ascii="Wingdings 2" w:hAnsi="Wingdings 2" w:cs="OpenSymbol"/>
      </w:rPr>
    </w:lvl>
  </w:abstractNum>
  <w:abstractNum w:abstractNumId="9">
    <w:nsid w:val="0000000D"/>
    <w:multiLevelType w:val="singleLevel"/>
    <w:tmpl w:val="0000000D"/>
    <w:name w:val="WW8Num13"/>
    <w:lvl w:ilvl="0">
      <w:start w:val="1"/>
      <w:numFmt w:val="bullet"/>
      <w:lvlText w:val=""/>
      <w:lvlJc w:val="left"/>
      <w:pPr>
        <w:tabs>
          <w:tab w:val="num" w:pos="720"/>
        </w:tabs>
        <w:ind w:left="720" w:hanging="360"/>
      </w:pPr>
      <w:rPr>
        <w:rFonts w:ascii="Wingdings" w:hAnsi="Wingdings"/>
      </w:rPr>
    </w:lvl>
  </w:abstractNum>
  <w:abstractNum w:abstractNumId="10">
    <w:nsid w:val="4198370D"/>
    <w:multiLevelType w:val="hybridMultilevel"/>
    <w:tmpl w:val="B9FEB4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2"/>
  </w:num>
  <w:num w:numId="11">
    <w:abstractNumId w:val="10"/>
  </w:num>
  <w:num w:numId="12">
    <w:abstractNumId w:val="1"/>
  </w:num>
  <w:num w:numId="13">
    <w:abstractNumId w:val="3"/>
  </w:num>
  <w:num w:numId="14">
    <w:abstractNumId w:val="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7A0D"/>
    <w:rsid w:val="0000035B"/>
    <w:rsid w:val="00013256"/>
    <w:rsid w:val="00014116"/>
    <w:rsid w:val="000172E0"/>
    <w:rsid w:val="000205AF"/>
    <w:rsid w:val="000278FC"/>
    <w:rsid w:val="00027DBC"/>
    <w:rsid w:val="00031383"/>
    <w:rsid w:val="00034155"/>
    <w:rsid w:val="000441F6"/>
    <w:rsid w:val="00047109"/>
    <w:rsid w:val="00055DE6"/>
    <w:rsid w:val="00055EEB"/>
    <w:rsid w:val="000574DE"/>
    <w:rsid w:val="00062652"/>
    <w:rsid w:val="00062743"/>
    <w:rsid w:val="000665F2"/>
    <w:rsid w:val="0007252D"/>
    <w:rsid w:val="00081AB7"/>
    <w:rsid w:val="000841FF"/>
    <w:rsid w:val="00085653"/>
    <w:rsid w:val="000863B1"/>
    <w:rsid w:val="0008645C"/>
    <w:rsid w:val="0009288D"/>
    <w:rsid w:val="00095F0A"/>
    <w:rsid w:val="000A6A37"/>
    <w:rsid w:val="000B38A4"/>
    <w:rsid w:val="000B68A6"/>
    <w:rsid w:val="000B7C69"/>
    <w:rsid w:val="000C2B9F"/>
    <w:rsid w:val="000C3BED"/>
    <w:rsid w:val="000D7232"/>
    <w:rsid w:val="00103E1F"/>
    <w:rsid w:val="00120525"/>
    <w:rsid w:val="00123237"/>
    <w:rsid w:val="00130B00"/>
    <w:rsid w:val="0013278B"/>
    <w:rsid w:val="00137492"/>
    <w:rsid w:val="00141D4B"/>
    <w:rsid w:val="001475E4"/>
    <w:rsid w:val="00147CB1"/>
    <w:rsid w:val="00152031"/>
    <w:rsid w:val="00152779"/>
    <w:rsid w:val="00153A2D"/>
    <w:rsid w:val="00156323"/>
    <w:rsid w:val="00195271"/>
    <w:rsid w:val="001A6FEE"/>
    <w:rsid w:val="001B46F9"/>
    <w:rsid w:val="001B5DB5"/>
    <w:rsid w:val="001C09B9"/>
    <w:rsid w:val="001D425D"/>
    <w:rsid w:val="001D432A"/>
    <w:rsid w:val="001E1C73"/>
    <w:rsid w:val="001E4F3D"/>
    <w:rsid w:val="001E7E80"/>
    <w:rsid w:val="001F19E6"/>
    <w:rsid w:val="001F5ED4"/>
    <w:rsid w:val="002068F7"/>
    <w:rsid w:val="00210B74"/>
    <w:rsid w:val="002136F3"/>
    <w:rsid w:val="00216D58"/>
    <w:rsid w:val="002230E0"/>
    <w:rsid w:val="0023173E"/>
    <w:rsid w:val="0023315E"/>
    <w:rsid w:val="002346B4"/>
    <w:rsid w:val="00246E23"/>
    <w:rsid w:val="0025401E"/>
    <w:rsid w:val="002566A0"/>
    <w:rsid w:val="00256A88"/>
    <w:rsid w:val="00266361"/>
    <w:rsid w:val="00272036"/>
    <w:rsid w:val="00292AD5"/>
    <w:rsid w:val="00295380"/>
    <w:rsid w:val="002A4883"/>
    <w:rsid w:val="002A5348"/>
    <w:rsid w:val="002B4CBB"/>
    <w:rsid w:val="002C5F25"/>
    <w:rsid w:val="002D0075"/>
    <w:rsid w:val="002E0FD3"/>
    <w:rsid w:val="002E1D79"/>
    <w:rsid w:val="002F3F29"/>
    <w:rsid w:val="002F76D5"/>
    <w:rsid w:val="003022D7"/>
    <w:rsid w:val="00302573"/>
    <w:rsid w:val="00303C3F"/>
    <w:rsid w:val="00307A22"/>
    <w:rsid w:val="00310D86"/>
    <w:rsid w:val="003122F5"/>
    <w:rsid w:val="00322897"/>
    <w:rsid w:val="00324915"/>
    <w:rsid w:val="003325B6"/>
    <w:rsid w:val="00334B78"/>
    <w:rsid w:val="00345E53"/>
    <w:rsid w:val="00346CBD"/>
    <w:rsid w:val="00360DB6"/>
    <w:rsid w:val="00365B34"/>
    <w:rsid w:val="0037488B"/>
    <w:rsid w:val="00376D92"/>
    <w:rsid w:val="00386879"/>
    <w:rsid w:val="0039144C"/>
    <w:rsid w:val="003C3963"/>
    <w:rsid w:val="003D11F1"/>
    <w:rsid w:val="003E53D7"/>
    <w:rsid w:val="003E5632"/>
    <w:rsid w:val="003E5A52"/>
    <w:rsid w:val="003F5D5B"/>
    <w:rsid w:val="003F6251"/>
    <w:rsid w:val="004039C0"/>
    <w:rsid w:val="00404B57"/>
    <w:rsid w:val="00422E1C"/>
    <w:rsid w:val="00434AAF"/>
    <w:rsid w:val="00435980"/>
    <w:rsid w:val="00443DD6"/>
    <w:rsid w:val="00445BF3"/>
    <w:rsid w:val="00455A8B"/>
    <w:rsid w:val="00464EBA"/>
    <w:rsid w:val="004660A6"/>
    <w:rsid w:val="00467E6F"/>
    <w:rsid w:val="004750D4"/>
    <w:rsid w:val="00477510"/>
    <w:rsid w:val="00497BFF"/>
    <w:rsid w:val="004B5BE6"/>
    <w:rsid w:val="004B68B1"/>
    <w:rsid w:val="004F41A4"/>
    <w:rsid w:val="004F650F"/>
    <w:rsid w:val="00502284"/>
    <w:rsid w:val="00502EFC"/>
    <w:rsid w:val="00504EAA"/>
    <w:rsid w:val="00505984"/>
    <w:rsid w:val="00512F5C"/>
    <w:rsid w:val="00525403"/>
    <w:rsid w:val="00531B87"/>
    <w:rsid w:val="00535396"/>
    <w:rsid w:val="00535906"/>
    <w:rsid w:val="00545E8B"/>
    <w:rsid w:val="00546DA8"/>
    <w:rsid w:val="00555788"/>
    <w:rsid w:val="0056012D"/>
    <w:rsid w:val="00560246"/>
    <w:rsid w:val="00565674"/>
    <w:rsid w:val="00567689"/>
    <w:rsid w:val="00567D33"/>
    <w:rsid w:val="005706B9"/>
    <w:rsid w:val="00571095"/>
    <w:rsid w:val="005A1EAB"/>
    <w:rsid w:val="005A58CE"/>
    <w:rsid w:val="005D20E3"/>
    <w:rsid w:val="005D2246"/>
    <w:rsid w:val="005D57EB"/>
    <w:rsid w:val="005E4C20"/>
    <w:rsid w:val="005E4EB8"/>
    <w:rsid w:val="005E518D"/>
    <w:rsid w:val="005E58A4"/>
    <w:rsid w:val="005E6816"/>
    <w:rsid w:val="005E6B28"/>
    <w:rsid w:val="005F60CF"/>
    <w:rsid w:val="005F6637"/>
    <w:rsid w:val="00611596"/>
    <w:rsid w:val="00611748"/>
    <w:rsid w:val="006130DE"/>
    <w:rsid w:val="006201A2"/>
    <w:rsid w:val="00643CED"/>
    <w:rsid w:val="00643E81"/>
    <w:rsid w:val="0065015E"/>
    <w:rsid w:val="00651783"/>
    <w:rsid w:val="00656A0F"/>
    <w:rsid w:val="00660877"/>
    <w:rsid w:val="00662B72"/>
    <w:rsid w:val="00681E8C"/>
    <w:rsid w:val="00685AAC"/>
    <w:rsid w:val="006860CE"/>
    <w:rsid w:val="00686BA2"/>
    <w:rsid w:val="006909C2"/>
    <w:rsid w:val="00690E7A"/>
    <w:rsid w:val="00691945"/>
    <w:rsid w:val="0069450A"/>
    <w:rsid w:val="00694F5F"/>
    <w:rsid w:val="00697B14"/>
    <w:rsid w:val="006B3A35"/>
    <w:rsid w:val="006C0229"/>
    <w:rsid w:val="006C59D0"/>
    <w:rsid w:val="006D1A02"/>
    <w:rsid w:val="006D3668"/>
    <w:rsid w:val="006D69EB"/>
    <w:rsid w:val="006F76F6"/>
    <w:rsid w:val="0070086E"/>
    <w:rsid w:val="00701CFD"/>
    <w:rsid w:val="00702CAF"/>
    <w:rsid w:val="00703FB0"/>
    <w:rsid w:val="007041B9"/>
    <w:rsid w:val="00704F4E"/>
    <w:rsid w:val="00705922"/>
    <w:rsid w:val="007110DB"/>
    <w:rsid w:val="00720687"/>
    <w:rsid w:val="00720E90"/>
    <w:rsid w:val="00726376"/>
    <w:rsid w:val="00737E43"/>
    <w:rsid w:val="00741F10"/>
    <w:rsid w:val="00747D51"/>
    <w:rsid w:val="00751120"/>
    <w:rsid w:val="007511DE"/>
    <w:rsid w:val="007537DA"/>
    <w:rsid w:val="007561FA"/>
    <w:rsid w:val="00770205"/>
    <w:rsid w:val="00780697"/>
    <w:rsid w:val="00785B52"/>
    <w:rsid w:val="00791C48"/>
    <w:rsid w:val="007A2D42"/>
    <w:rsid w:val="007A42F5"/>
    <w:rsid w:val="007A66F8"/>
    <w:rsid w:val="007B2203"/>
    <w:rsid w:val="007B324D"/>
    <w:rsid w:val="007B5CF6"/>
    <w:rsid w:val="007B6A75"/>
    <w:rsid w:val="007C03C0"/>
    <w:rsid w:val="007C0F73"/>
    <w:rsid w:val="007C2585"/>
    <w:rsid w:val="007C3A02"/>
    <w:rsid w:val="007C551E"/>
    <w:rsid w:val="007D2487"/>
    <w:rsid w:val="007D5303"/>
    <w:rsid w:val="007D7E6B"/>
    <w:rsid w:val="007E1D85"/>
    <w:rsid w:val="007E2382"/>
    <w:rsid w:val="007E41D9"/>
    <w:rsid w:val="007E71BE"/>
    <w:rsid w:val="007E77AC"/>
    <w:rsid w:val="007F322A"/>
    <w:rsid w:val="007F6CE9"/>
    <w:rsid w:val="008006EC"/>
    <w:rsid w:val="008021F4"/>
    <w:rsid w:val="008027AC"/>
    <w:rsid w:val="00802D54"/>
    <w:rsid w:val="008030C1"/>
    <w:rsid w:val="0080343B"/>
    <w:rsid w:val="0081071E"/>
    <w:rsid w:val="00815001"/>
    <w:rsid w:val="00817CB8"/>
    <w:rsid w:val="00821E4B"/>
    <w:rsid w:val="008225A1"/>
    <w:rsid w:val="00825E46"/>
    <w:rsid w:val="008264C3"/>
    <w:rsid w:val="008456ED"/>
    <w:rsid w:val="008519B6"/>
    <w:rsid w:val="00852093"/>
    <w:rsid w:val="00853465"/>
    <w:rsid w:val="008557C6"/>
    <w:rsid w:val="00862D8C"/>
    <w:rsid w:val="00872DB8"/>
    <w:rsid w:val="008752CE"/>
    <w:rsid w:val="00880DC6"/>
    <w:rsid w:val="00881509"/>
    <w:rsid w:val="00885AE3"/>
    <w:rsid w:val="008A425D"/>
    <w:rsid w:val="008A6D43"/>
    <w:rsid w:val="008B016B"/>
    <w:rsid w:val="008B3669"/>
    <w:rsid w:val="008B5E5D"/>
    <w:rsid w:val="008C0A4D"/>
    <w:rsid w:val="008C1C89"/>
    <w:rsid w:val="008C39A6"/>
    <w:rsid w:val="008C6A17"/>
    <w:rsid w:val="008D3F9D"/>
    <w:rsid w:val="008D44E6"/>
    <w:rsid w:val="008E0AE6"/>
    <w:rsid w:val="008E2940"/>
    <w:rsid w:val="008E3AA6"/>
    <w:rsid w:val="008F6C8C"/>
    <w:rsid w:val="008F7395"/>
    <w:rsid w:val="00900074"/>
    <w:rsid w:val="00900103"/>
    <w:rsid w:val="00900CA0"/>
    <w:rsid w:val="0091294D"/>
    <w:rsid w:val="00914108"/>
    <w:rsid w:val="00914A99"/>
    <w:rsid w:val="009161DE"/>
    <w:rsid w:val="00916FD5"/>
    <w:rsid w:val="009220BA"/>
    <w:rsid w:val="00925A3D"/>
    <w:rsid w:val="00930761"/>
    <w:rsid w:val="0093097E"/>
    <w:rsid w:val="00945602"/>
    <w:rsid w:val="00945E05"/>
    <w:rsid w:val="00946858"/>
    <w:rsid w:val="00946978"/>
    <w:rsid w:val="0094706B"/>
    <w:rsid w:val="0094797E"/>
    <w:rsid w:val="0095237E"/>
    <w:rsid w:val="00965F83"/>
    <w:rsid w:val="009679E1"/>
    <w:rsid w:val="009821EF"/>
    <w:rsid w:val="00984788"/>
    <w:rsid w:val="009A3D5E"/>
    <w:rsid w:val="009A42D6"/>
    <w:rsid w:val="009A7468"/>
    <w:rsid w:val="009B08FC"/>
    <w:rsid w:val="009B0FDC"/>
    <w:rsid w:val="009B6CD9"/>
    <w:rsid w:val="009C3848"/>
    <w:rsid w:val="009C680F"/>
    <w:rsid w:val="009D4C9E"/>
    <w:rsid w:val="009E6845"/>
    <w:rsid w:val="009F27BD"/>
    <w:rsid w:val="009F3A6A"/>
    <w:rsid w:val="009F7E46"/>
    <w:rsid w:val="00A15B98"/>
    <w:rsid w:val="00A2779B"/>
    <w:rsid w:val="00A27FE6"/>
    <w:rsid w:val="00A41498"/>
    <w:rsid w:val="00A43165"/>
    <w:rsid w:val="00A43C75"/>
    <w:rsid w:val="00A57FBB"/>
    <w:rsid w:val="00A64513"/>
    <w:rsid w:val="00A6758B"/>
    <w:rsid w:val="00A74924"/>
    <w:rsid w:val="00A82573"/>
    <w:rsid w:val="00A8376E"/>
    <w:rsid w:val="00A84B7B"/>
    <w:rsid w:val="00A867D4"/>
    <w:rsid w:val="00A907F8"/>
    <w:rsid w:val="00A92B2A"/>
    <w:rsid w:val="00A939CE"/>
    <w:rsid w:val="00A95734"/>
    <w:rsid w:val="00A95959"/>
    <w:rsid w:val="00A97C4D"/>
    <w:rsid w:val="00AA4756"/>
    <w:rsid w:val="00AA6BF0"/>
    <w:rsid w:val="00AB2651"/>
    <w:rsid w:val="00AB7E5D"/>
    <w:rsid w:val="00AD0BA3"/>
    <w:rsid w:val="00AD398B"/>
    <w:rsid w:val="00AD44BF"/>
    <w:rsid w:val="00AD6A3F"/>
    <w:rsid w:val="00AF390E"/>
    <w:rsid w:val="00AF3E1F"/>
    <w:rsid w:val="00AF4C16"/>
    <w:rsid w:val="00AF7D4D"/>
    <w:rsid w:val="00B0205E"/>
    <w:rsid w:val="00B03CD9"/>
    <w:rsid w:val="00B113BC"/>
    <w:rsid w:val="00B214DD"/>
    <w:rsid w:val="00B2280C"/>
    <w:rsid w:val="00B27FB6"/>
    <w:rsid w:val="00B307E2"/>
    <w:rsid w:val="00B30968"/>
    <w:rsid w:val="00B3170D"/>
    <w:rsid w:val="00B37D46"/>
    <w:rsid w:val="00B46E55"/>
    <w:rsid w:val="00B473B4"/>
    <w:rsid w:val="00B528A2"/>
    <w:rsid w:val="00B56E98"/>
    <w:rsid w:val="00B6374D"/>
    <w:rsid w:val="00B652C9"/>
    <w:rsid w:val="00B722A5"/>
    <w:rsid w:val="00B72EF1"/>
    <w:rsid w:val="00B82778"/>
    <w:rsid w:val="00B87F04"/>
    <w:rsid w:val="00B95188"/>
    <w:rsid w:val="00BA627D"/>
    <w:rsid w:val="00BB6DB0"/>
    <w:rsid w:val="00BC0853"/>
    <w:rsid w:val="00BC6BD6"/>
    <w:rsid w:val="00BC7965"/>
    <w:rsid w:val="00BD1BC2"/>
    <w:rsid w:val="00BD6ABB"/>
    <w:rsid w:val="00BE6809"/>
    <w:rsid w:val="00BF147A"/>
    <w:rsid w:val="00BF2372"/>
    <w:rsid w:val="00BF23A4"/>
    <w:rsid w:val="00BF5F7A"/>
    <w:rsid w:val="00C00714"/>
    <w:rsid w:val="00C17391"/>
    <w:rsid w:val="00C1784B"/>
    <w:rsid w:val="00C2106A"/>
    <w:rsid w:val="00C21FBF"/>
    <w:rsid w:val="00C23FEA"/>
    <w:rsid w:val="00C253E5"/>
    <w:rsid w:val="00C2622A"/>
    <w:rsid w:val="00C27259"/>
    <w:rsid w:val="00C338A1"/>
    <w:rsid w:val="00C46F0C"/>
    <w:rsid w:val="00C517BD"/>
    <w:rsid w:val="00C61A17"/>
    <w:rsid w:val="00C62B75"/>
    <w:rsid w:val="00C63932"/>
    <w:rsid w:val="00C6518B"/>
    <w:rsid w:val="00C669F9"/>
    <w:rsid w:val="00C74120"/>
    <w:rsid w:val="00C7749B"/>
    <w:rsid w:val="00C845DB"/>
    <w:rsid w:val="00C876BA"/>
    <w:rsid w:val="00C967C2"/>
    <w:rsid w:val="00CA1150"/>
    <w:rsid w:val="00CA5485"/>
    <w:rsid w:val="00CC2365"/>
    <w:rsid w:val="00CC5D4D"/>
    <w:rsid w:val="00CD05DA"/>
    <w:rsid w:val="00CD261C"/>
    <w:rsid w:val="00CD3CA6"/>
    <w:rsid w:val="00CD5836"/>
    <w:rsid w:val="00CD5B44"/>
    <w:rsid w:val="00CD6017"/>
    <w:rsid w:val="00CD7A0D"/>
    <w:rsid w:val="00CE0282"/>
    <w:rsid w:val="00CE12B4"/>
    <w:rsid w:val="00CE33E2"/>
    <w:rsid w:val="00CE7428"/>
    <w:rsid w:val="00CE7E99"/>
    <w:rsid w:val="00CE7ECF"/>
    <w:rsid w:val="00CF41F7"/>
    <w:rsid w:val="00D0786F"/>
    <w:rsid w:val="00D141ED"/>
    <w:rsid w:val="00D25BB0"/>
    <w:rsid w:val="00D26B87"/>
    <w:rsid w:val="00D30816"/>
    <w:rsid w:val="00D35A4C"/>
    <w:rsid w:val="00D375CF"/>
    <w:rsid w:val="00D453B4"/>
    <w:rsid w:val="00D460C0"/>
    <w:rsid w:val="00D47A39"/>
    <w:rsid w:val="00D5302E"/>
    <w:rsid w:val="00D608EE"/>
    <w:rsid w:val="00D629EA"/>
    <w:rsid w:val="00D67EA2"/>
    <w:rsid w:val="00D73163"/>
    <w:rsid w:val="00D7528B"/>
    <w:rsid w:val="00D819D0"/>
    <w:rsid w:val="00D8742D"/>
    <w:rsid w:val="00D87692"/>
    <w:rsid w:val="00D91C93"/>
    <w:rsid w:val="00D92E34"/>
    <w:rsid w:val="00D94441"/>
    <w:rsid w:val="00DA13A7"/>
    <w:rsid w:val="00DA2BF8"/>
    <w:rsid w:val="00DA55DA"/>
    <w:rsid w:val="00DA57D8"/>
    <w:rsid w:val="00DA5A1A"/>
    <w:rsid w:val="00DB1003"/>
    <w:rsid w:val="00DB145A"/>
    <w:rsid w:val="00DB2025"/>
    <w:rsid w:val="00DB4D93"/>
    <w:rsid w:val="00DC5291"/>
    <w:rsid w:val="00DD085D"/>
    <w:rsid w:val="00DE0508"/>
    <w:rsid w:val="00DE4AD1"/>
    <w:rsid w:val="00DF3B6D"/>
    <w:rsid w:val="00DF3F94"/>
    <w:rsid w:val="00DF4AA9"/>
    <w:rsid w:val="00E02270"/>
    <w:rsid w:val="00E0607D"/>
    <w:rsid w:val="00E15301"/>
    <w:rsid w:val="00E320CC"/>
    <w:rsid w:val="00E32156"/>
    <w:rsid w:val="00E37DC4"/>
    <w:rsid w:val="00E4022A"/>
    <w:rsid w:val="00E4080A"/>
    <w:rsid w:val="00E43CF6"/>
    <w:rsid w:val="00E44E03"/>
    <w:rsid w:val="00E51314"/>
    <w:rsid w:val="00E701F7"/>
    <w:rsid w:val="00E73066"/>
    <w:rsid w:val="00E75E1C"/>
    <w:rsid w:val="00E80086"/>
    <w:rsid w:val="00E82001"/>
    <w:rsid w:val="00E8398F"/>
    <w:rsid w:val="00E843A2"/>
    <w:rsid w:val="00E9131F"/>
    <w:rsid w:val="00E9157C"/>
    <w:rsid w:val="00EA04EF"/>
    <w:rsid w:val="00EA138D"/>
    <w:rsid w:val="00EA1A56"/>
    <w:rsid w:val="00EA2469"/>
    <w:rsid w:val="00EB0440"/>
    <w:rsid w:val="00EC2292"/>
    <w:rsid w:val="00EC3708"/>
    <w:rsid w:val="00EC6182"/>
    <w:rsid w:val="00EC6BD4"/>
    <w:rsid w:val="00ED0491"/>
    <w:rsid w:val="00ED4924"/>
    <w:rsid w:val="00ED6723"/>
    <w:rsid w:val="00EE2C71"/>
    <w:rsid w:val="00EF0B58"/>
    <w:rsid w:val="00EF18A4"/>
    <w:rsid w:val="00EF74EA"/>
    <w:rsid w:val="00F14966"/>
    <w:rsid w:val="00F20E13"/>
    <w:rsid w:val="00F2104A"/>
    <w:rsid w:val="00F33037"/>
    <w:rsid w:val="00F3634F"/>
    <w:rsid w:val="00F40685"/>
    <w:rsid w:val="00F525B3"/>
    <w:rsid w:val="00F5394F"/>
    <w:rsid w:val="00F6156C"/>
    <w:rsid w:val="00F64EA9"/>
    <w:rsid w:val="00F65F39"/>
    <w:rsid w:val="00F66560"/>
    <w:rsid w:val="00F74319"/>
    <w:rsid w:val="00F75D0F"/>
    <w:rsid w:val="00F764D3"/>
    <w:rsid w:val="00F9003E"/>
    <w:rsid w:val="00F91262"/>
    <w:rsid w:val="00F91C0D"/>
    <w:rsid w:val="00F93601"/>
    <w:rsid w:val="00F967B3"/>
    <w:rsid w:val="00F96BDF"/>
    <w:rsid w:val="00FB5461"/>
    <w:rsid w:val="00FB6318"/>
    <w:rsid w:val="00FC0D61"/>
    <w:rsid w:val="00FC592E"/>
    <w:rsid w:val="00FC6BBB"/>
    <w:rsid w:val="00FC7D43"/>
    <w:rsid w:val="00FE062F"/>
    <w:rsid w:val="00FE081E"/>
    <w:rsid w:val="00FE0A0C"/>
    <w:rsid w:val="00FE779F"/>
    <w:rsid w:val="00FE78AA"/>
    <w:rsid w:val="00FF16DF"/>
    <w:rsid w:val="00FF7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paragraph" w:styleId="Heading1">
    <w:name w:val="heading 1"/>
    <w:basedOn w:val="Normal"/>
    <w:next w:val="Normal"/>
    <w:qFormat/>
    <w:pPr>
      <w:keepNext/>
      <w:tabs>
        <w:tab w:val="num" w:pos="432"/>
      </w:tabs>
      <w:spacing w:before="240" w:after="60"/>
      <w:ind w:left="432" w:hanging="432"/>
      <w:outlineLvl w:val="0"/>
    </w:pPr>
    <w:rPr>
      <w:rFonts w:ascii="Arial" w:hAnsi="Arial" w:cs="Arial"/>
      <w:b/>
      <w:bCs/>
      <w:kern w:val="1"/>
      <w:sz w:val="32"/>
      <w:szCs w:val="32"/>
    </w:rPr>
  </w:style>
  <w:style w:type="paragraph" w:styleId="Heading2">
    <w:name w:val="heading 2"/>
    <w:basedOn w:val="Normal"/>
    <w:next w:val="Normal"/>
    <w:qFormat/>
    <w:pPr>
      <w:keepNext/>
      <w:tabs>
        <w:tab w:val="num" w:pos="576"/>
      </w:tabs>
      <w:spacing w:before="240" w:after="60"/>
      <w:ind w:left="576" w:hanging="576"/>
      <w:outlineLvl w:val="1"/>
    </w:pPr>
    <w:rPr>
      <w:rFonts w:ascii="Arial" w:hAnsi="Arial" w:cs="Arial"/>
      <w:b/>
      <w:bCs/>
      <w:i/>
      <w:iCs/>
      <w:sz w:val="28"/>
      <w:szCs w:val="28"/>
    </w:rPr>
  </w:style>
  <w:style w:type="paragraph" w:styleId="Heading3">
    <w:name w:val="heading 3"/>
    <w:basedOn w:val="Normal"/>
    <w:next w:val="Normal"/>
    <w:qFormat/>
    <w:pPr>
      <w:keepNext/>
      <w:tabs>
        <w:tab w:val="num" w:pos="720"/>
      </w:tabs>
      <w:ind w:left="720" w:hanging="720"/>
      <w:outlineLvl w:val="2"/>
    </w:pPr>
    <w:rPr>
      <w:sz w:val="28"/>
    </w:rPr>
  </w:style>
  <w:style w:type="paragraph" w:styleId="Heading4">
    <w:name w:val="heading 4"/>
    <w:basedOn w:val="Normal"/>
    <w:next w:val="Normal"/>
    <w:qFormat/>
    <w:pPr>
      <w:keepNext/>
      <w:tabs>
        <w:tab w:val="num" w:pos="864"/>
      </w:tabs>
      <w:spacing w:before="240" w:after="60"/>
      <w:ind w:left="864" w:hanging="864"/>
      <w:outlineLvl w:val="3"/>
    </w:pPr>
    <w:rPr>
      <w:b/>
      <w:bCs/>
      <w:sz w:val="28"/>
      <w:szCs w:val="28"/>
    </w:rPr>
  </w:style>
  <w:style w:type="paragraph" w:styleId="Heading7">
    <w:name w:val="heading 7"/>
    <w:basedOn w:val="Normal"/>
    <w:next w:val="Normal"/>
    <w:qFormat/>
    <w:pPr>
      <w:tabs>
        <w:tab w:val="num" w:pos="1296"/>
      </w:tabs>
      <w:spacing w:before="240" w:after="60"/>
      <w:ind w:left="1296" w:hanging="1296"/>
      <w:outlineLvl w:val="6"/>
    </w:pPr>
  </w:style>
  <w:style w:type="paragraph" w:styleId="Heading8">
    <w:name w:val="heading 8"/>
    <w:basedOn w:val="Normal"/>
    <w:next w:val="Normal"/>
    <w:qFormat/>
    <w:pPr>
      <w:tabs>
        <w:tab w:val="num" w:pos="1440"/>
      </w:tabs>
      <w:spacing w:before="240" w:after="60"/>
      <w:ind w:left="1440" w:hanging="1440"/>
      <w:outlineLvl w:val="7"/>
    </w:pPr>
    <w:rPr>
      <w:i/>
      <w:iCs/>
    </w:rPr>
  </w:style>
  <w:style w:type="paragraph" w:styleId="Heading9">
    <w:name w:val="heading 9"/>
    <w:basedOn w:val="Normal"/>
    <w:next w:val="Normal"/>
    <w:qFormat/>
    <w:pPr>
      <w:tabs>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2z0">
    <w:name w:val="WW8Num2z0"/>
    <w:rPr>
      <w:rFonts w:ascii="Wingdings" w:hAnsi="Wingdings"/>
      <w:sz w:val="16"/>
      <w:szCs w:val="16"/>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3z0">
    <w:name w:val="WW8Num3z0"/>
    <w:rPr>
      <w:rFonts w:ascii="Wingdings" w:hAnsi="Wingdings"/>
      <w:sz w:val="16"/>
    </w:rPr>
  </w:style>
  <w:style w:type="character" w:customStyle="1" w:styleId="WW8Num3z1">
    <w:name w:val="WW8Num3z1"/>
    <w:rPr>
      <w:rFonts w:ascii="Courier New" w:hAnsi="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4z0">
    <w:name w:val="WW8Num4z0"/>
    <w:rPr>
      <w:rFonts w:ascii="Wingdings" w:hAnsi="Wingdings"/>
      <w:sz w:val="16"/>
      <w:szCs w:val="16"/>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4z3">
    <w:name w:val="WW8Num4z3"/>
    <w:rPr>
      <w:rFonts w:ascii="Symbol" w:hAnsi="Symbol"/>
    </w:rPr>
  </w:style>
  <w:style w:type="character" w:customStyle="1" w:styleId="WW8Num5z0">
    <w:name w:val="WW8Num5z0"/>
    <w:rPr>
      <w:rFonts w:ascii="Wingdings" w:hAnsi="Wingdings"/>
      <w:sz w:val="16"/>
      <w:szCs w:val="16"/>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6z0">
    <w:name w:val="WW8Num6z0"/>
    <w:rPr>
      <w:rFonts w:ascii="Wingdings" w:hAnsi="Wingdings"/>
      <w:sz w:val="16"/>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6z3">
    <w:name w:val="WW8Num6z3"/>
    <w:rPr>
      <w:rFonts w:ascii="Symbol" w:hAnsi="Symbol"/>
    </w:rPr>
  </w:style>
  <w:style w:type="character" w:customStyle="1" w:styleId="WW8Num7z0">
    <w:name w:val="WW8Num7z0"/>
    <w:rPr>
      <w:rFonts w:ascii="Symbol" w:hAnsi="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0">
    <w:name w:val="WW8Num8z0"/>
    <w:rPr>
      <w:rFonts w:ascii="Wingdings" w:hAnsi="Wingdings"/>
      <w:sz w:val="16"/>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sz w:val="16"/>
      <w:szCs w:val="16"/>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styleId="Hyperlink">
    <w:name w:val="Hyperlink"/>
    <w:rPr>
      <w:rFonts w:ascii="Verdana" w:hAnsi="Verdana"/>
      <w:color w:val="0000FF"/>
      <w:sz w:val="20"/>
      <w:u w:val="single"/>
    </w:rPr>
  </w:style>
  <w:style w:type="character" w:styleId="FollowedHyperlink">
    <w:name w:val="FollowedHyperlink"/>
    <w:rPr>
      <w:color w:val="800080"/>
      <w:u w:val="single"/>
    </w:rPr>
  </w:style>
  <w:style w:type="character" w:styleId="PageNumber">
    <w:name w:val="page number"/>
    <w:basedOn w:val="DefaultParagraphFont"/>
  </w:style>
  <w:style w:type="character" w:customStyle="1" w:styleId="pp-headline-item">
    <w:name w:val="pp-headline-item"/>
    <w:basedOn w:val="DefaultParagraphFont"/>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customStyle="1" w:styleId="Name">
    <w:name w:val="Name"/>
    <w:basedOn w:val="Normal"/>
    <w:pPr>
      <w:widowControl w:val="0"/>
      <w:spacing w:before="240"/>
      <w:ind w:left="2880" w:right="432" w:firstLine="360"/>
      <w:jc w:val="both"/>
    </w:pPr>
    <w:rPr>
      <w:rFonts w:ascii="Arial" w:hAnsi="Arial"/>
      <w:b/>
      <w:sz w:val="40"/>
    </w:rPr>
  </w:style>
  <w:style w:type="paragraph" w:customStyle="1" w:styleId="Address">
    <w:name w:val="Address"/>
    <w:basedOn w:val="Normal"/>
    <w:pPr>
      <w:widowControl w:val="0"/>
      <w:ind w:left="2880" w:right="432" w:hanging="2880"/>
      <w:jc w:val="both"/>
    </w:pPr>
  </w:style>
  <w:style w:type="paragraph" w:customStyle="1" w:styleId="HeadingBase">
    <w:name w:val="Heading Base"/>
    <w:basedOn w:val="Normal"/>
    <w:pPr>
      <w:jc w:val="both"/>
    </w:pPr>
  </w:style>
  <w:style w:type="paragraph" w:styleId="Header">
    <w:name w:val="header"/>
    <w:basedOn w:val="Normal"/>
  </w:style>
  <w:style w:type="paragraph" w:styleId="Footer">
    <w:name w:val="footer"/>
    <w:basedOn w:val="Normal"/>
  </w:style>
  <w:style w:type="paragraph" w:styleId="BodyText2">
    <w:name w:val="Body Text 2"/>
    <w:basedOn w:val="Normal"/>
    <w:pPr>
      <w:spacing w:after="120" w:line="480" w:lineRule="auto"/>
    </w:pPr>
  </w:style>
  <w:style w:type="paragraph" w:styleId="NormalIndent">
    <w:name w:val="Normal Indent"/>
    <w:basedOn w:val="Normal"/>
    <w:pPr>
      <w:ind w:left="720"/>
    </w:pPr>
    <w:rPr>
      <w:rFonts w:ascii="Arial" w:hAnsi="Arial"/>
      <w:sz w:val="20"/>
      <w:szCs w:val="2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customStyle="1" w:styleId="template">
    <w:name w:val="template"/>
    <w:basedOn w:val="Normal"/>
    <w:rsid w:val="004B68B1"/>
    <w:rPr>
      <w:rFonts w:ascii="Arial" w:hAnsi="Arial"/>
      <w:i/>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paragraph" w:styleId="Heading1">
    <w:name w:val="heading 1"/>
    <w:basedOn w:val="Normal"/>
    <w:next w:val="Normal"/>
    <w:qFormat/>
    <w:pPr>
      <w:keepNext/>
      <w:tabs>
        <w:tab w:val="num" w:pos="432"/>
      </w:tabs>
      <w:spacing w:before="240" w:after="60"/>
      <w:ind w:left="432" w:hanging="432"/>
      <w:outlineLvl w:val="0"/>
    </w:pPr>
    <w:rPr>
      <w:rFonts w:ascii="Arial" w:hAnsi="Arial" w:cs="Arial"/>
      <w:b/>
      <w:bCs/>
      <w:kern w:val="1"/>
      <w:sz w:val="32"/>
      <w:szCs w:val="32"/>
    </w:rPr>
  </w:style>
  <w:style w:type="paragraph" w:styleId="Heading2">
    <w:name w:val="heading 2"/>
    <w:basedOn w:val="Normal"/>
    <w:next w:val="Normal"/>
    <w:qFormat/>
    <w:pPr>
      <w:keepNext/>
      <w:tabs>
        <w:tab w:val="num" w:pos="576"/>
      </w:tabs>
      <w:spacing w:before="240" w:after="60"/>
      <w:ind w:left="576" w:hanging="576"/>
      <w:outlineLvl w:val="1"/>
    </w:pPr>
    <w:rPr>
      <w:rFonts w:ascii="Arial" w:hAnsi="Arial" w:cs="Arial"/>
      <w:b/>
      <w:bCs/>
      <w:i/>
      <w:iCs/>
      <w:sz w:val="28"/>
      <w:szCs w:val="28"/>
    </w:rPr>
  </w:style>
  <w:style w:type="paragraph" w:styleId="Heading3">
    <w:name w:val="heading 3"/>
    <w:basedOn w:val="Normal"/>
    <w:next w:val="Normal"/>
    <w:qFormat/>
    <w:pPr>
      <w:keepNext/>
      <w:tabs>
        <w:tab w:val="num" w:pos="720"/>
      </w:tabs>
      <w:ind w:left="720" w:hanging="720"/>
      <w:outlineLvl w:val="2"/>
    </w:pPr>
    <w:rPr>
      <w:sz w:val="28"/>
    </w:rPr>
  </w:style>
  <w:style w:type="paragraph" w:styleId="Heading4">
    <w:name w:val="heading 4"/>
    <w:basedOn w:val="Normal"/>
    <w:next w:val="Normal"/>
    <w:qFormat/>
    <w:pPr>
      <w:keepNext/>
      <w:tabs>
        <w:tab w:val="num" w:pos="864"/>
      </w:tabs>
      <w:spacing w:before="240" w:after="60"/>
      <w:ind w:left="864" w:hanging="864"/>
      <w:outlineLvl w:val="3"/>
    </w:pPr>
    <w:rPr>
      <w:b/>
      <w:bCs/>
      <w:sz w:val="28"/>
      <w:szCs w:val="28"/>
    </w:rPr>
  </w:style>
  <w:style w:type="paragraph" w:styleId="Heading7">
    <w:name w:val="heading 7"/>
    <w:basedOn w:val="Normal"/>
    <w:next w:val="Normal"/>
    <w:qFormat/>
    <w:pPr>
      <w:tabs>
        <w:tab w:val="num" w:pos="1296"/>
      </w:tabs>
      <w:spacing w:before="240" w:after="60"/>
      <w:ind w:left="1296" w:hanging="1296"/>
      <w:outlineLvl w:val="6"/>
    </w:pPr>
  </w:style>
  <w:style w:type="paragraph" w:styleId="Heading8">
    <w:name w:val="heading 8"/>
    <w:basedOn w:val="Normal"/>
    <w:next w:val="Normal"/>
    <w:qFormat/>
    <w:pPr>
      <w:tabs>
        <w:tab w:val="num" w:pos="1440"/>
      </w:tabs>
      <w:spacing w:before="240" w:after="60"/>
      <w:ind w:left="1440" w:hanging="1440"/>
      <w:outlineLvl w:val="7"/>
    </w:pPr>
    <w:rPr>
      <w:i/>
      <w:iCs/>
    </w:rPr>
  </w:style>
  <w:style w:type="paragraph" w:styleId="Heading9">
    <w:name w:val="heading 9"/>
    <w:basedOn w:val="Normal"/>
    <w:next w:val="Normal"/>
    <w:qFormat/>
    <w:pPr>
      <w:tabs>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2z0">
    <w:name w:val="WW8Num2z0"/>
    <w:rPr>
      <w:rFonts w:ascii="Wingdings" w:hAnsi="Wingdings"/>
      <w:sz w:val="16"/>
      <w:szCs w:val="16"/>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3z0">
    <w:name w:val="WW8Num3z0"/>
    <w:rPr>
      <w:rFonts w:ascii="Wingdings" w:hAnsi="Wingdings"/>
      <w:sz w:val="16"/>
    </w:rPr>
  </w:style>
  <w:style w:type="character" w:customStyle="1" w:styleId="WW8Num3z1">
    <w:name w:val="WW8Num3z1"/>
    <w:rPr>
      <w:rFonts w:ascii="Courier New" w:hAnsi="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4z0">
    <w:name w:val="WW8Num4z0"/>
    <w:rPr>
      <w:rFonts w:ascii="Wingdings" w:hAnsi="Wingdings"/>
      <w:sz w:val="16"/>
      <w:szCs w:val="16"/>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4z3">
    <w:name w:val="WW8Num4z3"/>
    <w:rPr>
      <w:rFonts w:ascii="Symbol" w:hAnsi="Symbol"/>
    </w:rPr>
  </w:style>
  <w:style w:type="character" w:customStyle="1" w:styleId="WW8Num5z0">
    <w:name w:val="WW8Num5z0"/>
    <w:rPr>
      <w:rFonts w:ascii="Wingdings" w:hAnsi="Wingdings"/>
      <w:sz w:val="16"/>
      <w:szCs w:val="16"/>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6z0">
    <w:name w:val="WW8Num6z0"/>
    <w:rPr>
      <w:rFonts w:ascii="Wingdings" w:hAnsi="Wingdings"/>
      <w:sz w:val="16"/>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6z3">
    <w:name w:val="WW8Num6z3"/>
    <w:rPr>
      <w:rFonts w:ascii="Symbol" w:hAnsi="Symbol"/>
    </w:rPr>
  </w:style>
  <w:style w:type="character" w:customStyle="1" w:styleId="WW8Num7z0">
    <w:name w:val="WW8Num7z0"/>
    <w:rPr>
      <w:rFonts w:ascii="Symbol" w:hAnsi="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0">
    <w:name w:val="WW8Num8z0"/>
    <w:rPr>
      <w:rFonts w:ascii="Wingdings" w:hAnsi="Wingdings"/>
      <w:sz w:val="16"/>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sz w:val="16"/>
      <w:szCs w:val="16"/>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styleId="Hyperlink">
    <w:name w:val="Hyperlink"/>
    <w:rPr>
      <w:rFonts w:ascii="Verdana" w:hAnsi="Verdana"/>
      <w:color w:val="0000FF"/>
      <w:sz w:val="20"/>
      <w:u w:val="single"/>
    </w:rPr>
  </w:style>
  <w:style w:type="character" w:styleId="FollowedHyperlink">
    <w:name w:val="FollowedHyperlink"/>
    <w:rPr>
      <w:color w:val="800080"/>
      <w:u w:val="single"/>
    </w:rPr>
  </w:style>
  <w:style w:type="character" w:styleId="PageNumber">
    <w:name w:val="page number"/>
    <w:basedOn w:val="DefaultParagraphFont"/>
  </w:style>
  <w:style w:type="character" w:customStyle="1" w:styleId="pp-headline-item">
    <w:name w:val="pp-headline-item"/>
    <w:basedOn w:val="DefaultParagraphFont"/>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customStyle="1" w:styleId="Name">
    <w:name w:val="Name"/>
    <w:basedOn w:val="Normal"/>
    <w:pPr>
      <w:widowControl w:val="0"/>
      <w:spacing w:before="240"/>
      <w:ind w:left="2880" w:right="432" w:firstLine="360"/>
      <w:jc w:val="both"/>
    </w:pPr>
    <w:rPr>
      <w:rFonts w:ascii="Arial" w:hAnsi="Arial"/>
      <w:b/>
      <w:sz w:val="40"/>
    </w:rPr>
  </w:style>
  <w:style w:type="paragraph" w:customStyle="1" w:styleId="Address">
    <w:name w:val="Address"/>
    <w:basedOn w:val="Normal"/>
    <w:pPr>
      <w:widowControl w:val="0"/>
      <w:ind w:left="2880" w:right="432" w:hanging="2880"/>
      <w:jc w:val="both"/>
    </w:pPr>
  </w:style>
  <w:style w:type="paragraph" w:customStyle="1" w:styleId="HeadingBase">
    <w:name w:val="Heading Base"/>
    <w:basedOn w:val="Normal"/>
    <w:pPr>
      <w:jc w:val="both"/>
    </w:pPr>
  </w:style>
  <w:style w:type="paragraph" w:styleId="Header">
    <w:name w:val="header"/>
    <w:basedOn w:val="Normal"/>
  </w:style>
  <w:style w:type="paragraph" w:styleId="Footer">
    <w:name w:val="footer"/>
    <w:basedOn w:val="Normal"/>
  </w:style>
  <w:style w:type="paragraph" w:styleId="BodyText2">
    <w:name w:val="Body Text 2"/>
    <w:basedOn w:val="Normal"/>
    <w:pPr>
      <w:spacing w:after="120" w:line="480" w:lineRule="auto"/>
    </w:pPr>
  </w:style>
  <w:style w:type="paragraph" w:styleId="NormalIndent">
    <w:name w:val="Normal Indent"/>
    <w:basedOn w:val="Normal"/>
    <w:pPr>
      <w:ind w:left="720"/>
    </w:pPr>
    <w:rPr>
      <w:rFonts w:ascii="Arial" w:hAnsi="Arial"/>
      <w:sz w:val="20"/>
      <w:szCs w:val="2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customStyle="1" w:styleId="template">
    <w:name w:val="template"/>
    <w:basedOn w:val="Normal"/>
    <w:rsid w:val="004B68B1"/>
    <w:rPr>
      <w:rFonts w:ascii="Arial" w:hAnsi="Arial"/>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771522">
      <w:bodyDiv w:val="1"/>
      <w:marLeft w:val="0"/>
      <w:marRight w:val="0"/>
      <w:marTop w:val="0"/>
      <w:marBottom w:val="0"/>
      <w:divBdr>
        <w:top w:val="none" w:sz="0" w:space="0" w:color="auto"/>
        <w:left w:val="none" w:sz="0" w:space="0" w:color="auto"/>
        <w:bottom w:val="none" w:sz="0" w:space="0" w:color="auto"/>
        <w:right w:val="none" w:sz="0" w:space="0" w:color="auto"/>
      </w:divBdr>
    </w:div>
    <w:div w:id="232548545">
      <w:bodyDiv w:val="1"/>
      <w:marLeft w:val="0"/>
      <w:marRight w:val="0"/>
      <w:marTop w:val="0"/>
      <w:marBottom w:val="0"/>
      <w:divBdr>
        <w:top w:val="none" w:sz="0" w:space="0" w:color="auto"/>
        <w:left w:val="none" w:sz="0" w:space="0" w:color="auto"/>
        <w:bottom w:val="none" w:sz="0" w:space="0" w:color="auto"/>
        <w:right w:val="none" w:sz="0" w:space="0" w:color="auto"/>
      </w:divBdr>
    </w:div>
    <w:div w:id="522016149">
      <w:bodyDiv w:val="1"/>
      <w:marLeft w:val="0"/>
      <w:marRight w:val="0"/>
      <w:marTop w:val="0"/>
      <w:marBottom w:val="0"/>
      <w:divBdr>
        <w:top w:val="none" w:sz="0" w:space="0" w:color="auto"/>
        <w:left w:val="none" w:sz="0" w:space="0" w:color="auto"/>
        <w:bottom w:val="none" w:sz="0" w:space="0" w:color="auto"/>
        <w:right w:val="none" w:sz="0" w:space="0" w:color="auto"/>
      </w:divBdr>
    </w:div>
    <w:div w:id="529999707">
      <w:bodyDiv w:val="1"/>
      <w:marLeft w:val="0"/>
      <w:marRight w:val="0"/>
      <w:marTop w:val="0"/>
      <w:marBottom w:val="0"/>
      <w:divBdr>
        <w:top w:val="none" w:sz="0" w:space="0" w:color="auto"/>
        <w:left w:val="none" w:sz="0" w:space="0" w:color="auto"/>
        <w:bottom w:val="none" w:sz="0" w:space="0" w:color="auto"/>
        <w:right w:val="none" w:sz="0" w:space="0" w:color="auto"/>
      </w:divBdr>
    </w:div>
    <w:div w:id="704869469">
      <w:bodyDiv w:val="1"/>
      <w:marLeft w:val="0"/>
      <w:marRight w:val="0"/>
      <w:marTop w:val="0"/>
      <w:marBottom w:val="0"/>
      <w:divBdr>
        <w:top w:val="none" w:sz="0" w:space="0" w:color="auto"/>
        <w:left w:val="none" w:sz="0" w:space="0" w:color="auto"/>
        <w:bottom w:val="none" w:sz="0" w:space="0" w:color="auto"/>
        <w:right w:val="none" w:sz="0" w:space="0" w:color="auto"/>
      </w:divBdr>
    </w:div>
    <w:div w:id="761534257">
      <w:bodyDiv w:val="1"/>
      <w:marLeft w:val="0"/>
      <w:marRight w:val="0"/>
      <w:marTop w:val="0"/>
      <w:marBottom w:val="0"/>
      <w:divBdr>
        <w:top w:val="none" w:sz="0" w:space="0" w:color="auto"/>
        <w:left w:val="none" w:sz="0" w:space="0" w:color="auto"/>
        <w:bottom w:val="none" w:sz="0" w:space="0" w:color="auto"/>
        <w:right w:val="none" w:sz="0" w:space="0" w:color="auto"/>
      </w:divBdr>
    </w:div>
    <w:div w:id="992418339">
      <w:bodyDiv w:val="1"/>
      <w:marLeft w:val="0"/>
      <w:marRight w:val="0"/>
      <w:marTop w:val="0"/>
      <w:marBottom w:val="0"/>
      <w:divBdr>
        <w:top w:val="none" w:sz="0" w:space="0" w:color="auto"/>
        <w:left w:val="none" w:sz="0" w:space="0" w:color="auto"/>
        <w:bottom w:val="none" w:sz="0" w:space="0" w:color="auto"/>
        <w:right w:val="none" w:sz="0" w:space="0" w:color="auto"/>
      </w:divBdr>
    </w:div>
    <w:div w:id="1551260241">
      <w:bodyDiv w:val="1"/>
      <w:marLeft w:val="0"/>
      <w:marRight w:val="0"/>
      <w:marTop w:val="0"/>
      <w:marBottom w:val="0"/>
      <w:divBdr>
        <w:top w:val="none" w:sz="0" w:space="0" w:color="auto"/>
        <w:left w:val="none" w:sz="0" w:space="0" w:color="auto"/>
        <w:bottom w:val="none" w:sz="0" w:space="0" w:color="auto"/>
        <w:right w:val="none" w:sz="0" w:space="0" w:color="auto"/>
      </w:divBdr>
    </w:div>
    <w:div w:id="1634092170">
      <w:bodyDiv w:val="1"/>
      <w:marLeft w:val="0"/>
      <w:marRight w:val="0"/>
      <w:marTop w:val="0"/>
      <w:marBottom w:val="0"/>
      <w:divBdr>
        <w:top w:val="none" w:sz="0" w:space="0" w:color="auto"/>
        <w:left w:val="none" w:sz="0" w:space="0" w:color="auto"/>
        <w:bottom w:val="none" w:sz="0" w:space="0" w:color="auto"/>
        <w:right w:val="none" w:sz="0" w:space="0" w:color="auto"/>
      </w:divBdr>
    </w:div>
    <w:div w:id="1683817620">
      <w:bodyDiv w:val="1"/>
      <w:marLeft w:val="0"/>
      <w:marRight w:val="0"/>
      <w:marTop w:val="0"/>
      <w:marBottom w:val="0"/>
      <w:divBdr>
        <w:top w:val="none" w:sz="0" w:space="0" w:color="auto"/>
        <w:left w:val="none" w:sz="0" w:space="0" w:color="auto"/>
        <w:bottom w:val="none" w:sz="0" w:space="0" w:color="auto"/>
        <w:right w:val="none" w:sz="0" w:space="0" w:color="auto"/>
      </w:divBdr>
    </w:div>
    <w:div w:id="1793283896">
      <w:bodyDiv w:val="1"/>
      <w:marLeft w:val="0"/>
      <w:marRight w:val="0"/>
      <w:marTop w:val="0"/>
      <w:marBottom w:val="0"/>
      <w:divBdr>
        <w:top w:val="none" w:sz="0" w:space="0" w:color="auto"/>
        <w:left w:val="none" w:sz="0" w:space="0" w:color="auto"/>
        <w:bottom w:val="none" w:sz="0" w:space="0" w:color="auto"/>
        <w:right w:val="none" w:sz="0" w:space="0" w:color="auto"/>
      </w:divBdr>
      <w:divsChild>
        <w:div w:id="2116367189">
          <w:marLeft w:val="0"/>
          <w:marRight w:val="0"/>
          <w:marTop w:val="0"/>
          <w:marBottom w:val="0"/>
          <w:divBdr>
            <w:top w:val="none" w:sz="0" w:space="0" w:color="auto"/>
            <w:left w:val="none" w:sz="0" w:space="0" w:color="auto"/>
            <w:bottom w:val="none" w:sz="0" w:space="0" w:color="auto"/>
            <w:right w:val="none" w:sz="0" w:space="0" w:color="auto"/>
          </w:divBdr>
        </w:div>
      </w:divsChild>
    </w:div>
    <w:div w:id="1824465204">
      <w:bodyDiv w:val="1"/>
      <w:marLeft w:val="0"/>
      <w:marRight w:val="0"/>
      <w:marTop w:val="0"/>
      <w:marBottom w:val="0"/>
      <w:divBdr>
        <w:top w:val="none" w:sz="0" w:space="0" w:color="auto"/>
        <w:left w:val="none" w:sz="0" w:space="0" w:color="auto"/>
        <w:bottom w:val="none" w:sz="0" w:space="0" w:color="auto"/>
        <w:right w:val="none" w:sz="0" w:space="0" w:color="auto"/>
      </w:divBdr>
    </w:div>
    <w:div w:id="2017803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shabh.trivedi08@gmail.com"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rishabh.trivedi08@gmail.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1446</Words>
  <Characters>8248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RE’SUME’</vt:lpstr>
    </vt:vector>
  </TitlesOfParts>
  <Company>Tech mahindra</Company>
  <LinksUpToDate>false</LinksUpToDate>
  <CharactersWithSpaces>9675</CharactersWithSpaces>
  <SharedDoc>false</SharedDoc>
  <HLinks>
    <vt:vector size="12" baseType="variant">
      <vt:variant>
        <vt:i4>2555986</vt:i4>
      </vt:variant>
      <vt:variant>
        <vt:i4>3</vt:i4>
      </vt:variant>
      <vt:variant>
        <vt:i4>0</vt:i4>
      </vt:variant>
      <vt:variant>
        <vt:i4>5</vt:i4>
      </vt:variant>
      <vt:variant>
        <vt:lpwstr>mailto:rishabh.trivedi08@gmail.com</vt:lpwstr>
      </vt:variant>
      <vt:variant>
        <vt:lpwstr/>
      </vt:variant>
      <vt:variant>
        <vt:i4>2555986</vt:i4>
      </vt:variant>
      <vt:variant>
        <vt:i4>0</vt:i4>
      </vt:variant>
      <vt:variant>
        <vt:i4>0</vt:i4>
      </vt:variant>
      <vt:variant>
        <vt:i4>5</vt:i4>
      </vt:variant>
      <vt:variant>
        <vt:lpwstr>mailto:rishabh.trivedi08@gmail.com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surbhi</dc:creator>
  <cp:lastModifiedBy>utkarsh</cp:lastModifiedBy>
  <cp:revision>8</cp:revision>
  <cp:lastPrinted>2009-01-01T11:45:00Z</cp:lastPrinted>
  <dcterms:created xsi:type="dcterms:W3CDTF">2014-04-15T17:30:00Z</dcterms:created>
  <dcterms:modified xsi:type="dcterms:W3CDTF">2014-04-23T10:29:00Z</dcterms:modified>
</cp:coreProperties>
</file>