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F2A" w:rsidRDefault="00D31F2A">
      <w:pPr>
        <w:pStyle w:val="Title"/>
        <w:pBdr>
          <w:top w:val="single" w:sz="4" w:space="1" w:color="000000"/>
          <w:left w:val="single" w:sz="4" w:space="4" w:color="000000"/>
          <w:bottom w:val="single" w:sz="4" w:space="10" w:color="000000"/>
          <w:right w:val="single" w:sz="4" w:space="4" w:color="000000"/>
        </w:pBdr>
        <w:rPr>
          <w:rFonts w:ascii="Times New Roman" w:hAnsi="Times New Roman"/>
          <w:sz w:val="22"/>
          <w:szCs w:val="22"/>
          <w:lang w:val="en-GB"/>
        </w:rPr>
      </w:pPr>
      <w:proofErr w:type="spellStart"/>
      <w:r>
        <w:rPr>
          <w:rFonts w:ascii="Times New Roman" w:hAnsi="Times New Roman"/>
          <w:sz w:val="22"/>
          <w:szCs w:val="22"/>
          <w:lang w:val="en-GB"/>
        </w:rPr>
        <w:t>Varun</w:t>
      </w:r>
      <w:proofErr w:type="spellEnd"/>
      <w:r>
        <w:rPr>
          <w:rFonts w:ascii="Times New Roman" w:hAnsi="Times New Roman"/>
          <w:sz w:val="22"/>
          <w:szCs w:val="22"/>
          <w:lang w:val="en-GB"/>
        </w:rPr>
        <w:t xml:space="preserve"> Kumar</w:t>
      </w:r>
    </w:p>
    <w:p w:rsidR="00D31F2A" w:rsidRDefault="00D31F2A">
      <w:pPr>
        <w:pStyle w:val="Title"/>
        <w:pBdr>
          <w:top w:val="single" w:sz="4" w:space="1" w:color="000000"/>
          <w:left w:val="single" w:sz="4" w:space="4" w:color="000000"/>
          <w:bottom w:val="single" w:sz="4" w:space="10" w:color="000000"/>
          <w:right w:val="single" w:sz="4" w:space="4" w:color="000000"/>
        </w:pBd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M: </w:t>
      </w:r>
      <w:r>
        <w:rPr>
          <w:rFonts w:ascii="Times New Roman" w:hAnsi="Times New Roman"/>
          <w:sz w:val="22"/>
          <w:szCs w:val="22"/>
        </w:rPr>
        <w:t>+91- 9711935678</w:t>
      </w:r>
    </w:p>
    <w:p w:rsidR="00D31F2A" w:rsidRDefault="00D31F2A">
      <w:pPr>
        <w:pStyle w:val="Title"/>
        <w:pBdr>
          <w:top w:val="single" w:sz="4" w:space="1" w:color="000000"/>
          <w:left w:val="single" w:sz="4" w:space="4" w:color="000000"/>
          <w:bottom w:val="single" w:sz="4" w:space="10" w:color="000000"/>
          <w:right w:val="single" w:sz="4" w:space="4" w:color="000000"/>
        </w:pBd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</w:t>
      </w:r>
      <w:r>
        <w:rPr>
          <w:rFonts w:ascii="Times New Roman" w:hAnsi="Times New Roman"/>
          <w:color w:val="000000"/>
          <w:sz w:val="22"/>
          <w:szCs w:val="22"/>
          <w:lang w:val="en-GB"/>
        </w:rPr>
        <w:t xml:space="preserve">: </w:t>
      </w:r>
      <w:hyperlink r:id="rId5" w:history="1">
        <w:r w:rsidRPr="0048312C">
          <w:rPr>
            <w:rStyle w:val="Hyperlink"/>
            <w:rFonts w:ascii="Times New Roman" w:hAnsi="Times New Roman" w:cs="Times New Roman"/>
            <w:sz w:val="20"/>
            <w:szCs w:val="20"/>
          </w:rPr>
          <w:t>varun_06gsba@yahoo.co.in</w:t>
        </w:r>
      </w:hyperlink>
      <w:proofErr w:type="gramStart"/>
      <w:r w:rsidRPr="0048312C">
        <w:rPr>
          <w:rFonts w:ascii="Times New Roman" w:hAnsi="Times New Roman" w:cs="Times New Roman"/>
          <w:color w:val="000000"/>
          <w:sz w:val="20"/>
          <w:szCs w:val="20"/>
        </w:rPr>
        <w:t>,</w:t>
      </w:r>
      <w:proofErr w:type="gramEnd"/>
      <w:r w:rsidRPr="0048312C">
        <w:rPr>
          <w:rFonts w:ascii="Times New Roman" w:hAnsi="Times New Roman" w:cs="Times New Roman"/>
          <w:sz w:val="20"/>
          <w:szCs w:val="20"/>
        </w:rPr>
        <w:fldChar w:fldCharType="begin"/>
      </w:r>
      <w:r w:rsidRPr="0048312C">
        <w:rPr>
          <w:rFonts w:ascii="Times New Roman" w:hAnsi="Times New Roman" w:cs="Times New Roman"/>
          <w:sz w:val="20"/>
          <w:szCs w:val="20"/>
        </w:rPr>
        <w:instrText xml:space="preserve"> HYPERLINK "mailto:aryamant99@gmail.com" \n _blank</w:instrText>
      </w:r>
      <w:r w:rsidRPr="0048312C">
        <w:rPr>
          <w:rFonts w:ascii="Times New Roman" w:hAnsi="Times New Roman" w:cs="Times New Roman"/>
          <w:sz w:val="20"/>
          <w:szCs w:val="20"/>
        </w:rPr>
      </w:r>
      <w:r w:rsidRPr="0048312C">
        <w:rPr>
          <w:rFonts w:ascii="Times New Roman" w:hAnsi="Times New Roman" w:cs="Times New Roman"/>
          <w:sz w:val="20"/>
          <w:szCs w:val="20"/>
        </w:rPr>
        <w:fldChar w:fldCharType="separate"/>
      </w:r>
      <w:r w:rsidRPr="0048312C">
        <w:rPr>
          <w:rStyle w:val="Hyperlink"/>
          <w:rFonts w:ascii="Times New Roman" w:hAnsi="Times New Roman" w:cs="Times New Roman"/>
          <w:sz w:val="20"/>
          <w:szCs w:val="20"/>
        </w:rPr>
        <w:t>aryamant99@gmail.com</w:t>
      </w:r>
      <w:r w:rsidRPr="0048312C">
        <w:rPr>
          <w:rFonts w:ascii="Times New Roman" w:hAnsi="Times New Roman" w:cs="Times New Roman"/>
          <w:sz w:val="20"/>
          <w:szCs w:val="20"/>
        </w:rPr>
        <w:fldChar w:fldCharType="end"/>
      </w:r>
      <w:r w:rsidRPr="0048312C">
        <w:rPr>
          <w:rFonts w:ascii="Times New Roman" w:hAnsi="Times New Roman" w:cs="Times New Roman"/>
          <w:b w:val="0"/>
          <w:color w:val="000000"/>
          <w:sz w:val="20"/>
          <w:szCs w:val="20"/>
        </w:rPr>
        <w:t>),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D31F2A" w:rsidRDefault="00D31F2A">
      <w:pPr>
        <w:pStyle w:val="Title"/>
        <w:pBdr>
          <w:top w:val="single" w:sz="4" w:space="1" w:color="000000"/>
          <w:left w:val="single" w:sz="4" w:space="4" w:color="000000"/>
          <w:bottom w:val="single" w:sz="4" w:space="10" w:color="000000"/>
          <w:right w:val="single" w:sz="4" w:space="4" w:color="000000"/>
        </w:pBdr>
        <w:rPr>
          <w:rFonts w:ascii="Times New Roman" w:hAnsi="Times New Roman"/>
          <w:sz w:val="22"/>
          <w:szCs w:val="22"/>
        </w:rPr>
      </w:pPr>
      <w:bookmarkStart w:id="0" w:name="webProfileURL"/>
      <w:r>
        <w:rPr>
          <w:rFonts w:ascii="Times New Roman" w:hAnsi="Times New Roman"/>
          <w:sz w:val="22"/>
          <w:szCs w:val="22"/>
        </w:rPr>
        <w:t>Seeking assignments in Marketing with an organization of repute</w:t>
      </w:r>
      <w:bookmarkEnd w:id="0"/>
    </w:p>
    <w:p w:rsidR="00D31F2A" w:rsidRDefault="00D31F2A">
      <w:pPr>
        <w:jc w:val="center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Synopsis</w:t>
      </w:r>
    </w:p>
    <w:p w:rsidR="00D31F2A" w:rsidRDefault="00D31F2A">
      <w:pPr>
        <w:pStyle w:val="Header"/>
        <w:tabs>
          <w:tab w:val="clear" w:pos="4320"/>
          <w:tab w:val="clear" w:pos="8640"/>
        </w:tabs>
        <w:jc w:val="both"/>
        <w:rPr>
          <w:rFonts w:cs="Arial"/>
          <w:b/>
          <w:sz w:val="22"/>
          <w:szCs w:val="22"/>
        </w:rPr>
      </w:pPr>
    </w:p>
    <w:p w:rsidR="00D31F2A" w:rsidRDefault="00D31F2A">
      <w:pPr>
        <w:pStyle w:val="Header"/>
        <w:tabs>
          <w:tab w:val="clear" w:pos="4320"/>
          <w:tab w:val="clear" w:pos="8640"/>
        </w:tabs>
        <w:jc w:val="both"/>
        <w:rPr>
          <w:rFonts w:cs="Arial"/>
          <w:b/>
          <w:sz w:val="22"/>
          <w:szCs w:val="22"/>
        </w:rPr>
      </w:pPr>
    </w:p>
    <w:p w:rsidR="00D31F2A" w:rsidRDefault="00D31F2A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MBA </w:t>
      </w:r>
      <w:r>
        <w:rPr>
          <w:rFonts w:cs="Arial"/>
          <w:sz w:val="22"/>
          <w:szCs w:val="22"/>
        </w:rPr>
        <w:t>(PGDBM</w:t>
      </w:r>
      <w:r>
        <w:rPr>
          <w:rFonts w:cs="Arial"/>
          <w:b/>
          <w:sz w:val="22"/>
          <w:szCs w:val="22"/>
        </w:rPr>
        <w:t>) in Marketing &amp; Sales</w:t>
      </w:r>
      <w:r>
        <w:rPr>
          <w:rFonts w:cs="Arial"/>
          <w:sz w:val="22"/>
          <w:szCs w:val="22"/>
        </w:rPr>
        <w:t>.</w:t>
      </w:r>
    </w:p>
    <w:p w:rsidR="00D31F2A" w:rsidRDefault="00D31F2A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Focused and dedicated with abilities in acquiring knowledge to be put to use in an effective way.</w:t>
      </w:r>
    </w:p>
    <w:p w:rsidR="00D31F2A" w:rsidRDefault="00D31F2A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Good interpersonal skills with strong analytical, problem solving &amp; team based approach.</w:t>
      </w:r>
    </w:p>
    <w:p w:rsidR="00D31F2A" w:rsidRDefault="00D31F2A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Strategic, self-motivated and creative. </w:t>
      </w:r>
    </w:p>
    <w:p w:rsidR="00D31F2A" w:rsidRDefault="00D31F2A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Believe in working lively with an aim of building the good team spirit and finally reaching the goal efficiently and effectively</w:t>
      </w:r>
    </w:p>
    <w:p w:rsidR="00D31F2A" w:rsidRDefault="00D31F2A">
      <w:pPr>
        <w:pStyle w:val="Header"/>
        <w:ind w:left="360"/>
        <w:jc w:val="both"/>
        <w:rPr>
          <w:rFonts w:cs="Arial"/>
          <w:sz w:val="22"/>
          <w:szCs w:val="22"/>
        </w:rPr>
      </w:pPr>
    </w:p>
    <w:p w:rsidR="00D31F2A" w:rsidRDefault="00D31F2A">
      <w:pPr>
        <w:pStyle w:val="Header"/>
        <w:ind w:left="360"/>
        <w:jc w:val="both"/>
        <w:rPr>
          <w:rFonts w:cs="Arial"/>
          <w:sz w:val="22"/>
          <w:szCs w:val="22"/>
        </w:rPr>
      </w:pPr>
    </w:p>
    <w:p w:rsidR="00D31F2A" w:rsidRDefault="00D31F2A">
      <w:pPr>
        <w:shd w:val="clear" w:color="auto" w:fill="C6D9F1"/>
        <w:jc w:val="center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2"/>
          <w:szCs w:val="22"/>
        </w:rPr>
        <w:t>Work Experience (6+ years in Sales-</w:t>
      </w:r>
      <w:proofErr w:type="spellStart"/>
      <w:r>
        <w:rPr>
          <w:rFonts w:cs="Arial"/>
          <w:b/>
          <w:bCs/>
          <w:sz w:val="22"/>
          <w:szCs w:val="22"/>
        </w:rPr>
        <w:t>Bancassurance</w:t>
      </w:r>
      <w:proofErr w:type="spellEnd"/>
      <w:r>
        <w:rPr>
          <w:rFonts w:cs="Arial"/>
          <w:b/>
          <w:bCs/>
          <w:sz w:val="20"/>
          <w:szCs w:val="20"/>
        </w:rPr>
        <w:t>)</w:t>
      </w:r>
    </w:p>
    <w:p w:rsidR="00D31F2A" w:rsidRDefault="00D31F2A">
      <w:pPr>
        <w:rPr>
          <w:rFonts w:cs="Arial"/>
          <w:b/>
          <w:bCs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Company</w:t>
      </w:r>
      <w:r>
        <w:rPr>
          <w:rFonts w:cs="Arial"/>
          <w:color w:val="000000"/>
          <w:sz w:val="20"/>
          <w:szCs w:val="20"/>
        </w:rPr>
        <w:tab/>
        <w:t>:</w:t>
      </w: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b/>
          <w:bCs/>
          <w:color w:val="000000"/>
          <w:sz w:val="22"/>
          <w:szCs w:val="22"/>
        </w:rPr>
        <w:t>HDFC Life</w:t>
      </w:r>
    </w:p>
    <w:p w:rsidR="00D31F2A" w:rsidRDefault="00D31F2A">
      <w:pPr>
        <w:pStyle w:val="Header"/>
        <w:tabs>
          <w:tab w:val="clear" w:pos="4320"/>
          <w:tab w:val="clear" w:pos="8640"/>
        </w:tabs>
        <w:jc w:val="both"/>
        <w:rPr>
          <w:rFonts w:cs="Arial"/>
          <w:b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Designation       :</w:t>
      </w:r>
      <w:r>
        <w:rPr>
          <w:rFonts w:cs="Arial"/>
          <w:color w:val="000000"/>
          <w:sz w:val="22"/>
          <w:szCs w:val="22"/>
        </w:rPr>
        <w:tab/>
      </w:r>
      <w:r>
        <w:rPr>
          <w:rFonts w:cs="Arial"/>
          <w:b/>
          <w:color w:val="000000"/>
          <w:sz w:val="22"/>
          <w:szCs w:val="22"/>
        </w:rPr>
        <w:t xml:space="preserve">Corporate Sales Manager - </w:t>
      </w:r>
      <w:proofErr w:type="spellStart"/>
      <w:r>
        <w:rPr>
          <w:rFonts w:cs="Arial"/>
          <w:b/>
          <w:color w:val="000000"/>
          <w:sz w:val="22"/>
          <w:szCs w:val="22"/>
        </w:rPr>
        <w:t>Bancassurance</w:t>
      </w:r>
      <w:proofErr w:type="spellEnd"/>
      <w:r>
        <w:rPr>
          <w:rFonts w:cs="Arial"/>
          <w:b/>
          <w:color w:val="000000"/>
          <w:sz w:val="22"/>
          <w:szCs w:val="22"/>
        </w:rPr>
        <w:t xml:space="preserve"> Sales</w:t>
      </w:r>
    </w:p>
    <w:p w:rsidR="00D31F2A" w:rsidRDefault="00D31F2A">
      <w:p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Duration</w:t>
      </w:r>
      <w:r>
        <w:rPr>
          <w:rFonts w:cs="Arial"/>
          <w:color w:val="000000"/>
          <w:sz w:val="22"/>
          <w:szCs w:val="22"/>
        </w:rPr>
        <w:tab/>
        <w:t>:</w:t>
      </w:r>
      <w:r>
        <w:rPr>
          <w:rFonts w:cs="Arial"/>
          <w:color w:val="000000"/>
          <w:sz w:val="22"/>
          <w:szCs w:val="22"/>
        </w:rPr>
        <w:tab/>
        <w:t>July’13 – Currently Working Here</w:t>
      </w:r>
    </w:p>
    <w:p w:rsidR="00D31F2A" w:rsidRDefault="00D31F2A">
      <w:pPr>
        <w:rPr>
          <w:rFonts w:cs="Arial"/>
          <w:color w:val="000000"/>
          <w:sz w:val="22"/>
          <w:szCs w:val="22"/>
        </w:rPr>
      </w:pPr>
    </w:p>
    <w:p w:rsidR="00D31F2A" w:rsidRDefault="00D31F2A">
      <w:pPr>
        <w:rPr>
          <w:b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Company</w:t>
      </w:r>
      <w:r>
        <w:rPr>
          <w:rFonts w:cs="Arial"/>
          <w:color w:val="000000"/>
          <w:sz w:val="22"/>
          <w:szCs w:val="22"/>
        </w:rPr>
        <w:tab/>
        <w:t>:</w:t>
      </w:r>
      <w:r>
        <w:rPr>
          <w:rFonts w:cs="Arial"/>
          <w:color w:val="000000"/>
          <w:sz w:val="22"/>
          <w:szCs w:val="22"/>
        </w:rPr>
        <w:tab/>
      </w:r>
      <w:r>
        <w:rPr>
          <w:b/>
          <w:sz w:val="22"/>
          <w:szCs w:val="22"/>
        </w:rPr>
        <w:t>Times Business Solutions Limited. (A Times of India group Company)</w:t>
      </w:r>
    </w:p>
    <w:p w:rsidR="00D31F2A" w:rsidRDefault="00D31F2A">
      <w:pPr>
        <w:pStyle w:val="Header"/>
        <w:tabs>
          <w:tab w:val="clear" w:pos="4320"/>
          <w:tab w:val="clear" w:pos="8640"/>
        </w:tabs>
        <w:jc w:val="both"/>
        <w:rPr>
          <w:rFonts w:cs="Arial"/>
          <w:b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Designation       :</w:t>
      </w:r>
      <w:r>
        <w:rPr>
          <w:rFonts w:cs="Arial"/>
          <w:color w:val="000000"/>
          <w:sz w:val="22"/>
          <w:szCs w:val="22"/>
        </w:rPr>
        <w:tab/>
      </w:r>
      <w:r>
        <w:rPr>
          <w:rFonts w:cs="Arial"/>
          <w:b/>
          <w:color w:val="000000"/>
          <w:sz w:val="22"/>
          <w:szCs w:val="22"/>
        </w:rPr>
        <w:t>Assistant Manager: KEY ACCOUNTS</w:t>
      </w:r>
    </w:p>
    <w:p w:rsidR="00D31F2A" w:rsidRDefault="00D31F2A">
      <w:p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Duration</w:t>
      </w:r>
      <w:r>
        <w:rPr>
          <w:rFonts w:cs="Arial"/>
          <w:color w:val="000000"/>
          <w:sz w:val="22"/>
          <w:szCs w:val="22"/>
        </w:rPr>
        <w:tab/>
        <w:t>:</w:t>
      </w:r>
      <w:r>
        <w:rPr>
          <w:rFonts w:cs="Arial"/>
          <w:color w:val="000000"/>
          <w:sz w:val="22"/>
          <w:szCs w:val="22"/>
        </w:rPr>
        <w:tab/>
        <w:t>Oct’12 – July’13</w:t>
      </w:r>
    </w:p>
    <w:p w:rsidR="00D31F2A" w:rsidRDefault="00D31F2A">
      <w:pPr>
        <w:rPr>
          <w:rFonts w:cs="Arial"/>
          <w:color w:val="000000"/>
          <w:sz w:val="22"/>
          <w:szCs w:val="22"/>
        </w:rPr>
      </w:pPr>
    </w:p>
    <w:p w:rsidR="00D31F2A" w:rsidRDefault="00D31F2A">
      <w:pPr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Company</w:t>
      </w:r>
      <w:r>
        <w:rPr>
          <w:rFonts w:cs="Arial"/>
          <w:color w:val="000000"/>
          <w:sz w:val="22"/>
          <w:szCs w:val="22"/>
        </w:rPr>
        <w:tab/>
        <w:t>:</w:t>
      </w:r>
      <w:r>
        <w:rPr>
          <w:rFonts w:cs="Arial"/>
          <w:color w:val="000000"/>
          <w:sz w:val="22"/>
          <w:szCs w:val="22"/>
        </w:rPr>
        <w:tab/>
      </w:r>
      <w:r>
        <w:rPr>
          <w:rFonts w:cs="Arial"/>
          <w:sz w:val="22"/>
          <w:szCs w:val="22"/>
        </w:rPr>
        <w:t>HDFC Life</w:t>
      </w:r>
    </w:p>
    <w:p w:rsidR="00D31F2A" w:rsidRDefault="00D31F2A">
      <w:pPr>
        <w:pStyle w:val="Header"/>
        <w:tabs>
          <w:tab w:val="clear" w:pos="4320"/>
          <w:tab w:val="clear" w:pos="8640"/>
        </w:tabs>
        <w:jc w:val="both"/>
        <w:rPr>
          <w:rFonts w:cs="Arial"/>
          <w:b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Designation       :</w:t>
      </w:r>
      <w:r>
        <w:rPr>
          <w:rFonts w:cs="Arial"/>
          <w:color w:val="000000"/>
          <w:sz w:val="22"/>
          <w:szCs w:val="22"/>
        </w:rPr>
        <w:tab/>
        <w:t>Corporate Sales Manager</w:t>
      </w:r>
      <w:r>
        <w:rPr>
          <w:rFonts w:cs="Arial"/>
          <w:b/>
          <w:color w:val="000000"/>
          <w:sz w:val="22"/>
          <w:szCs w:val="22"/>
        </w:rPr>
        <w:t xml:space="preserve"> - </w:t>
      </w:r>
      <w:proofErr w:type="spellStart"/>
      <w:r>
        <w:rPr>
          <w:rFonts w:cs="Arial"/>
          <w:b/>
          <w:color w:val="000000"/>
          <w:sz w:val="22"/>
          <w:szCs w:val="22"/>
        </w:rPr>
        <w:t>Bancassurance</w:t>
      </w:r>
      <w:proofErr w:type="spellEnd"/>
      <w:r>
        <w:rPr>
          <w:rFonts w:cs="Arial"/>
          <w:b/>
          <w:color w:val="000000"/>
          <w:sz w:val="22"/>
          <w:szCs w:val="22"/>
        </w:rPr>
        <w:t xml:space="preserve"> Sales</w:t>
      </w:r>
    </w:p>
    <w:p w:rsidR="00D31F2A" w:rsidRDefault="00D31F2A">
      <w:p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Duration</w:t>
      </w:r>
      <w:r>
        <w:rPr>
          <w:rFonts w:cs="Arial"/>
          <w:color w:val="000000"/>
          <w:sz w:val="22"/>
          <w:szCs w:val="22"/>
        </w:rPr>
        <w:tab/>
        <w:t>:</w:t>
      </w:r>
      <w:r>
        <w:rPr>
          <w:rFonts w:cs="Arial"/>
          <w:color w:val="000000"/>
          <w:sz w:val="22"/>
          <w:szCs w:val="22"/>
        </w:rPr>
        <w:tab/>
        <w:t>Sep’10– Oct’12</w:t>
      </w:r>
    </w:p>
    <w:p w:rsidR="00D31F2A" w:rsidRDefault="00D31F2A">
      <w:pPr>
        <w:rPr>
          <w:rFonts w:cs="Arial"/>
          <w:color w:val="000000"/>
          <w:sz w:val="22"/>
          <w:szCs w:val="22"/>
        </w:rPr>
      </w:pPr>
    </w:p>
    <w:p w:rsidR="00D31F2A" w:rsidRDefault="00D31F2A">
      <w:pPr>
        <w:rPr>
          <w:rFonts w:cs="Arial"/>
          <w:b/>
          <w:bCs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Company</w:t>
      </w:r>
      <w:r>
        <w:rPr>
          <w:rFonts w:cs="Arial"/>
          <w:color w:val="000000"/>
          <w:sz w:val="22"/>
          <w:szCs w:val="22"/>
        </w:rPr>
        <w:tab/>
        <w:t>:</w:t>
      </w:r>
      <w:r>
        <w:rPr>
          <w:rFonts w:cs="Arial"/>
          <w:color w:val="000000"/>
          <w:sz w:val="22"/>
          <w:szCs w:val="22"/>
        </w:rPr>
        <w:tab/>
      </w:r>
      <w:r>
        <w:rPr>
          <w:rFonts w:cs="Arial"/>
          <w:b/>
          <w:bCs/>
          <w:color w:val="000000"/>
          <w:sz w:val="22"/>
          <w:szCs w:val="22"/>
        </w:rPr>
        <w:t>Aviva Life Insurance</w:t>
      </w:r>
    </w:p>
    <w:p w:rsidR="00D31F2A" w:rsidRDefault="00D31F2A">
      <w:pPr>
        <w:pStyle w:val="Header"/>
        <w:tabs>
          <w:tab w:val="clear" w:pos="4320"/>
          <w:tab w:val="clear" w:pos="8640"/>
        </w:tabs>
        <w:jc w:val="both"/>
        <w:rPr>
          <w:rFonts w:cs="Arial"/>
          <w:b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Designation       :</w:t>
      </w:r>
      <w:r>
        <w:rPr>
          <w:rFonts w:cs="Arial"/>
          <w:color w:val="000000"/>
          <w:sz w:val="22"/>
          <w:szCs w:val="22"/>
        </w:rPr>
        <w:tab/>
      </w:r>
      <w:proofErr w:type="spellStart"/>
      <w:r>
        <w:rPr>
          <w:rFonts w:cs="Arial"/>
          <w:b/>
          <w:color w:val="000000"/>
          <w:sz w:val="22"/>
          <w:szCs w:val="22"/>
        </w:rPr>
        <w:t>Sr.Financial</w:t>
      </w:r>
      <w:proofErr w:type="spellEnd"/>
      <w:r>
        <w:rPr>
          <w:rFonts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cs="Arial"/>
          <w:b/>
          <w:color w:val="000000"/>
          <w:sz w:val="22"/>
          <w:szCs w:val="22"/>
        </w:rPr>
        <w:t>Planing</w:t>
      </w:r>
      <w:proofErr w:type="spellEnd"/>
      <w:r>
        <w:rPr>
          <w:rFonts w:cs="Arial"/>
          <w:b/>
          <w:color w:val="000000"/>
          <w:sz w:val="22"/>
          <w:szCs w:val="22"/>
        </w:rPr>
        <w:t xml:space="preserve"> Consultant</w:t>
      </w:r>
    </w:p>
    <w:p w:rsidR="00D31F2A" w:rsidRDefault="00D31F2A">
      <w:p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Duration</w:t>
      </w:r>
      <w:r>
        <w:rPr>
          <w:rFonts w:cs="Arial"/>
          <w:color w:val="000000"/>
          <w:sz w:val="22"/>
          <w:szCs w:val="22"/>
        </w:rPr>
        <w:tab/>
        <w:t>:</w:t>
      </w:r>
      <w:r>
        <w:rPr>
          <w:rFonts w:cs="Arial"/>
          <w:color w:val="000000"/>
          <w:sz w:val="22"/>
          <w:szCs w:val="22"/>
        </w:rPr>
        <w:tab/>
        <w:t>April’08 – Sep’10</w:t>
      </w:r>
    </w:p>
    <w:p w:rsidR="00D31F2A" w:rsidRDefault="00D31F2A">
      <w:pPr>
        <w:rPr>
          <w:rFonts w:cs="Arial"/>
          <w:color w:val="000000"/>
          <w:sz w:val="22"/>
          <w:szCs w:val="22"/>
        </w:rPr>
      </w:pPr>
    </w:p>
    <w:p w:rsidR="00D31F2A" w:rsidRDefault="00D31F2A">
      <w:pPr>
        <w:rPr>
          <w:rFonts w:cs="Arial"/>
          <w:color w:val="000000"/>
          <w:sz w:val="22"/>
          <w:szCs w:val="22"/>
        </w:rPr>
      </w:pPr>
    </w:p>
    <w:p w:rsidR="00D31F2A" w:rsidRDefault="00D31F2A">
      <w:pPr>
        <w:rPr>
          <w:rFonts w:cs="Arial"/>
          <w:color w:val="000000"/>
          <w:sz w:val="22"/>
          <w:szCs w:val="22"/>
        </w:rPr>
      </w:pPr>
    </w:p>
    <w:p w:rsidR="00D31F2A" w:rsidRDefault="00D31F2A">
      <w:pPr>
        <w:rPr>
          <w:rFonts w:cs="Arial"/>
          <w:color w:val="000000"/>
          <w:sz w:val="20"/>
          <w:szCs w:val="20"/>
        </w:rPr>
      </w:pPr>
    </w:p>
    <w:p w:rsidR="00D31F2A" w:rsidRDefault="00D31F2A">
      <w:pPr>
        <w:shd w:val="clear" w:color="auto" w:fill="C6D9F1"/>
        <w:jc w:val="center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Job Responsibilities-</w:t>
      </w:r>
    </w:p>
    <w:p w:rsidR="00D31F2A" w:rsidRDefault="00D31F2A">
      <w:pPr>
        <w:shd w:val="clear" w:color="auto" w:fill="C6D9F1"/>
        <w:jc w:val="center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HDFC Life-July'13-Till Now</w:t>
      </w:r>
    </w:p>
    <w:p w:rsidR="00D31F2A" w:rsidRDefault="00D31F2A">
      <w:pPr>
        <w:shd w:val="clear" w:color="auto" w:fill="C6D9F1"/>
        <w:jc w:val="center"/>
        <w:rPr>
          <w:sz w:val="22"/>
          <w:szCs w:val="22"/>
        </w:rPr>
      </w:pPr>
      <w:r>
        <w:rPr>
          <w:sz w:val="22"/>
          <w:szCs w:val="22"/>
        </w:rPr>
        <w:t>Corporate Sales Manager</w:t>
      </w:r>
    </w:p>
    <w:p w:rsidR="00D31F2A" w:rsidRDefault="00D31F2A">
      <w:pPr>
        <w:pStyle w:val="BodyText"/>
        <w:jc w:val="both"/>
        <w:rPr>
          <w:b/>
          <w:i/>
          <w:sz w:val="22"/>
        </w:rPr>
      </w:pPr>
      <w:r>
        <w:rPr>
          <w:b/>
          <w:i/>
          <w:sz w:val="22"/>
        </w:rPr>
        <w:t>Significant Highlights during the job includes:</w:t>
      </w:r>
    </w:p>
    <w:p w:rsidR="00D31F2A" w:rsidRDefault="00D31F2A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 Currently Handling Ghaziabad Cluster-</w:t>
      </w:r>
    </w:p>
    <w:p w:rsidR="00D31F2A" w:rsidRDefault="00D31F2A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>Day to day Business drive with ZM,CH,BM's to maintain Month run rate</w:t>
      </w:r>
    </w:p>
    <w:p w:rsidR="00D31F2A" w:rsidRDefault="00D31F2A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>Monitoring daily sales with HDFC Bank, accelerating business growth through aggressive business development Strategies such as Cross-Sales and referral sales.</w:t>
      </w:r>
    </w:p>
    <w:p w:rsidR="00D31F2A" w:rsidRDefault="00D31F2A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>Achieving sales targets from assigned channel partner branches with the help of Branch Managers and specified persons of the channel partner</w:t>
      </w:r>
    </w:p>
    <w:p w:rsidR="00D31F2A" w:rsidRDefault="00D31F2A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>Creating / maintaining excellent relationship with the assigned branches and with the specified persons.</w:t>
      </w:r>
    </w:p>
    <w:p w:rsidR="00D31F2A" w:rsidRDefault="00D31F2A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>Managing the recruitment, training, development and retention of a team of specified persons.</w:t>
      </w:r>
    </w:p>
    <w:p w:rsidR="00D31F2A" w:rsidRDefault="00D31F2A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Lead generation Activities-School </w:t>
      </w:r>
      <w:proofErr w:type="spellStart"/>
      <w:r>
        <w:rPr>
          <w:sz w:val="22"/>
        </w:rPr>
        <w:t>activities,Corporate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activities,Health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Activities,Tax</w:t>
      </w:r>
      <w:proofErr w:type="spellEnd"/>
      <w:r>
        <w:rPr>
          <w:sz w:val="22"/>
        </w:rPr>
        <w:t>/ITR Activities</w:t>
      </w:r>
    </w:p>
    <w:p w:rsidR="00D31F2A" w:rsidRDefault="00D31F2A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>To provide sales support to the channel partner by going on joint calls with Branch Managers / Specified persons</w:t>
      </w:r>
    </w:p>
    <w:p w:rsidR="00D31F2A" w:rsidRDefault="00D31F2A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>Positively promoting the company, its mission and core values with quality business.</w:t>
      </w:r>
    </w:p>
    <w:p w:rsidR="00D31F2A" w:rsidRDefault="00D31F2A">
      <w:pPr>
        <w:pStyle w:val="BodyText"/>
        <w:rPr>
          <w:sz w:val="22"/>
        </w:rPr>
      </w:pPr>
    </w:p>
    <w:p w:rsidR="00D31F2A" w:rsidRDefault="00D31F2A">
      <w:pPr>
        <w:shd w:val="clear" w:color="auto" w:fill="C6D9F1"/>
        <w:jc w:val="center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Mentionable Achievements</w:t>
      </w:r>
    </w:p>
    <w:p w:rsidR="00D31F2A" w:rsidRDefault="00D31F2A">
      <w:pPr>
        <w:rPr>
          <w:rFonts w:cs="Arial"/>
          <w:color w:val="000000"/>
          <w:sz w:val="20"/>
          <w:szCs w:val="20"/>
        </w:rPr>
      </w:pPr>
    </w:p>
    <w:p w:rsidR="00D31F2A" w:rsidRDefault="00D31F2A">
      <w:pPr>
        <w:pStyle w:val="BodyText"/>
        <w:jc w:val="both"/>
        <w:rPr>
          <w:b/>
        </w:rPr>
      </w:pPr>
      <w:r>
        <w:rPr>
          <w:b/>
        </w:rPr>
        <w:lastRenderedPageBreak/>
        <w:t>HDFC Life</w:t>
      </w:r>
    </w:p>
    <w:p w:rsidR="00D31F2A" w:rsidRDefault="00D31F2A">
      <w:pPr>
        <w:pStyle w:val="BodyText"/>
        <w:numPr>
          <w:ilvl w:val="0"/>
          <w:numId w:val="4"/>
        </w:numPr>
        <w:spacing w:before="40" w:after="40"/>
        <w:jc w:val="both"/>
        <w:rPr>
          <w:sz w:val="22"/>
        </w:rPr>
      </w:pPr>
      <w:r>
        <w:rPr>
          <w:sz w:val="22"/>
        </w:rPr>
        <w:t>Promoted to Corporate Sales Manager-April'12 From Corporate Agency Manager</w:t>
      </w:r>
    </w:p>
    <w:p w:rsidR="00D31F2A" w:rsidRDefault="00D31F2A">
      <w:pPr>
        <w:pStyle w:val="BodyText"/>
        <w:numPr>
          <w:ilvl w:val="0"/>
          <w:numId w:val="4"/>
        </w:numPr>
        <w:spacing w:before="40" w:after="40"/>
        <w:jc w:val="both"/>
        <w:rPr>
          <w:sz w:val="22"/>
        </w:rPr>
      </w:pPr>
      <w:r>
        <w:rPr>
          <w:sz w:val="22"/>
        </w:rPr>
        <w:t xml:space="preserve">Qualified </w:t>
      </w:r>
      <w:proofErr w:type="spellStart"/>
      <w:r>
        <w:rPr>
          <w:sz w:val="22"/>
        </w:rPr>
        <w:t>Banca</w:t>
      </w:r>
      <w:proofErr w:type="spellEnd"/>
      <w:r>
        <w:rPr>
          <w:sz w:val="22"/>
        </w:rPr>
        <w:t xml:space="preserve"> to Glory-Malaysia-Feb-Mar-12</w:t>
      </w:r>
    </w:p>
    <w:p w:rsidR="00D31F2A" w:rsidRDefault="00D31F2A">
      <w:pPr>
        <w:pStyle w:val="BodyText"/>
        <w:numPr>
          <w:ilvl w:val="0"/>
          <w:numId w:val="4"/>
        </w:numPr>
        <w:spacing w:before="40" w:after="40"/>
        <w:jc w:val="both"/>
        <w:rPr>
          <w:sz w:val="22"/>
        </w:rPr>
      </w:pPr>
      <w:r>
        <w:rPr>
          <w:sz w:val="22"/>
        </w:rPr>
        <w:t xml:space="preserve">Qualified </w:t>
      </w:r>
      <w:proofErr w:type="spellStart"/>
      <w:r>
        <w:rPr>
          <w:sz w:val="22"/>
        </w:rPr>
        <w:t>Banca</w:t>
      </w:r>
      <w:proofErr w:type="spellEnd"/>
      <w:r>
        <w:rPr>
          <w:sz w:val="22"/>
        </w:rPr>
        <w:t xml:space="preserve"> to Bangkok-Jan-12</w:t>
      </w:r>
    </w:p>
    <w:p w:rsidR="00D31F2A" w:rsidRDefault="00D31F2A">
      <w:pPr>
        <w:pStyle w:val="BodyText"/>
        <w:numPr>
          <w:ilvl w:val="0"/>
          <w:numId w:val="4"/>
        </w:numPr>
        <w:spacing w:before="40" w:after="40"/>
        <w:jc w:val="both"/>
        <w:rPr>
          <w:sz w:val="22"/>
        </w:rPr>
      </w:pPr>
      <w:r>
        <w:rPr>
          <w:sz w:val="22"/>
        </w:rPr>
        <w:t xml:space="preserve">Qualified </w:t>
      </w:r>
      <w:proofErr w:type="spellStart"/>
      <w:r>
        <w:rPr>
          <w:sz w:val="22"/>
        </w:rPr>
        <w:t>Chalo</w:t>
      </w:r>
      <w:proofErr w:type="spellEnd"/>
      <w:r>
        <w:rPr>
          <w:sz w:val="22"/>
        </w:rPr>
        <w:t xml:space="preserve"> Dubai October-11</w:t>
      </w:r>
    </w:p>
    <w:p w:rsidR="00D31F2A" w:rsidRDefault="00D31F2A">
      <w:pPr>
        <w:pStyle w:val="BodyText"/>
        <w:numPr>
          <w:ilvl w:val="0"/>
          <w:numId w:val="4"/>
        </w:numPr>
        <w:spacing w:before="40" w:after="40"/>
        <w:jc w:val="both"/>
        <w:rPr>
          <w:sz w:val="22"/>
        </w:rPr>
      </w:pPr>
      <w:r>
        <w:rPr>
          <w:sz w:val="22"/>
        </w:rPr>
        <w:t>Qualified Crest O Mania-2011</w:t>
      </w:r>
    </w:p>
    <w:p w:rsidR="00D31F2A" w:rsidRDefault="00D31F2A">
      <w:pPr>
        <w:pStyle w:val="BodyText"/>
        <w:numPr>
          <w:ilvl w:val="0"/>
          <w:numId w:val="4"/>
        </w:numPr>
        <w:spacing w:before="40" w:after="40"/>
        <w:jc w:val="both"/>
        <w:rPr>
          <w:sz w:val="22"/>
        </w:rPr>
      </w:pPr>
      <w:r>
        <w:rPr>
          <w:sz w:val="22"/>
        </w:rPr>
        <w:t>Master stroke 1,Master Stroke 2-Sep-11,Oct-11</w:t>
      </w:r>
    </w:p>
    <w:p w:rsidR="00D31F2A" w:rsidRDefault="00D31F2A">
      <w:pPr>
        <w:pStyle w:val="BodyText"/>
        <w:jc w:val="both"/>
        <w:rPr>
          <w:sz w:val="22"/>
        </w:rPr>
      </w:pPr>
    </w:p>
    <w:p w:rsidR="00D31F2A" w:rsidRDefault="00D31F2A">
      <w:pPr>
        <w:pStyle w:val="BodyText"/>
        <w:jc w:val="both"/>
        <w:rPr>
          <w:b/>
          <w:sz w:val="22"/>
        </w:rPr>
      </w:pPr>
      <w:r>
        <w:rPr>
          <w:b/>
          <w:sz w:val="22"/>
        </w:rPr>
        <w:t>Aviva Life Insurance</w:t>
      </w:r>
    </w:p>
    <w:p w:rsidR="00D31F2A" w:rsidRDefault="00D31F2A">
      <w:pPr>
        <w:pStyle w:val="BodyText"/>
        <w:numPr>
          <w:ilvl w:val="0"/>
          <w:numId w:val="5"/>
        </w:numPr>
        <w:spacing w:before="40" w:after="40"/>
        <w:jc w:val="both"/>
        <w:rPr>
          <w:sz w:val="22"/>
        </w:rPr>
      </w:pPr>
      <w:r>
        <w:rPr>
          <w:sz w:val="22"/>
        </w:rPr>
        <w:t>PROMOTED TO SR.FPC ON 1 FEB-2010.</w:t>
      </w:r>
    </w:p>
    <w:p w:rsidR="00D31F2A" w:rsidRDefault="00D31F2A">
      <w:pPr>
        <w:pStyle w:val="BodyText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PAN INDIA TOP JAN-2009 IIB CHANNEL (INDUSIND BANK)</w:t>
      </w:r>
    </w:p>
    <w:p w:rsidR="00D31F2A" w:rsidRDefault="00D31F2A">
      <w:pPr>
        <w:pStyle w:val="BodyText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BEST FPC FOR SEPT-08, NOV-08 FOR IIB CHANNEL.</w:t>
      </w:r>
    </w:p>
    <w:p w:rsidR="00D31F2A" w:rsidRDefault="00D31F2A">
      <w:pPr>
        <w:pStyle w:val="BodyText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BEST FPC FOR JAN-09, FEB-09, MAR-09, JULY-09 FOR IIB CHANNEL</w:t>
      </w:r>
    </w:p>
    <w:p w:rsidR="00D31F2A" w:rsidRDefault="00D31F2A">
      <w:pPr>
        <w:shd w:val="clear" w:color="auto" w:fill="C6D9F1"/>
        <w:jc w:val="center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Academic Credentials</w:t>
      </w:r>
    </w:p>
    <w:p w:rsidR="00D31F2A" w:rsidRDefault="00D31F2A">
      <w:pPr>
        <w:rPr>
          <w:rFonts w:cs="Arial"/>
          <w:b/>
          <w:bCs/>
          <w:sz w:val="22"/>
          <w:szCs w:val="22"/>
        </w:rPr>
      </w:pPr>
    </w:p>
    <w:p w:rsidR="00D31F2A" w:rsidRDefault="00D31F2A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Professional</w:t>
      </w:r>
    </w:p>
    <w:p w:rsidR="00D31F2A" w:rsidRDefault="00D31F2A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>
        <w:rPr>
          <w:rFonts w:cs="Arial"/>
          <w:b/>
          <w:i/>
          <w:sz w:val="22"/>
          <w:szCs w:val="22"/>
        </w:rPr>
        <w:t xml:space="preserve">Post Graduate Diploma In Business Management </w:t>
      </w:r>
      <w:r>
        <w:rPr>
          <w:rFonts w:cs="Arial"/>
          <w:b/>
          <w:sz w:val="22"/>
          <w:szCs w:val="22"/>
        </w:rPr>
        <w:t>(equivalent to MBA: 2006-08)</w:t>
      </w:r>
      <w:r>
        <w:rPr>
          <w:rFonts w:cs="Arial"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 xml:space="preserve">(Finance +Marketing) from Graduate School of Business &amp; </w:t>
      </w:r>
      <w:proofErr w:type="gramStart"/>
      <w:r>
        <w:rPr>
          <w:rFonts w:cs="Arial"/>
          <w:b/>
          <w:sz w:val="22"/>
          <w:szCs w:val="22"/>
        </w:rPr>
        <w:t xml:space="preserve">Administration </w:t>
      </w:r>
      <w:r>
        <w:rPr>
          <w:rFonts w:cs="Arial"/>
          <w:sz w:val="22"/>
          <w:szCs w:val="22"/>
        </w:rPr>
        <w:t>.</w:t>
      </w:r>
      <w:proofErr w:type="gramEnd"/>
    </w:p>
    <w:p w:rsidR="00D31F2A" w:rsidRDefault="00D31F2A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color w:val="000000"/>
          <w:sz w:val="22"/>
          <w:szCs w:val="22"/>
        </w:rPr>
        <w:t>B.Com in Commerce from K.P.T M-COLLEGE,MEERUT affiliated to C.C.S UNIV MEERUT (2000-03)</w:t>
      </w:r>
      <w:r>
        <w:rPr>
          <w:rFonts w:cs="Arial"/>
          <w:b/>
          <w:bCs/>
          <w:sz w:val="22"/>
          <w:szCs w:val="22"/>
        </w:rPr>
        <w:t xml:space="preserve"> </w:t>
      </w:r>
    </w:p>
    <w:p w:rsidR="00D31F2A" w:rsidRDefault="00D31F2A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Senior Secondary Certificate Education</w:t>
      </w:r>
      <w:r>
        <w:rPr>
          <w:rFonts w:cs="Arial"/>
          <w:color w:val="000000"/>
          <w:sz w:val="22"/>
          <w:szCs w:val="22"/>
        </w:rPr>
        <w:t xml:space="preserve"> from CBSE (2000)Commerce</w:t>
      </w:r>
      <w:r>
        <w:rPr>
          <w:rFonts w:cs="Arial"/>
          <w:sz w:val="22"/>
          <w:szCs w:val="22"/>
        </w:rPr>
        <w:t xml:space="preserve"> </w:t>
      </w:r>
    </w:p>
    <w:p w:rsidR="00D31F2A" w:rsidRDefault="00D31F2A">
      <w:pPr>
        <w:pStyle w:val="BodyText"/>
        <w:numPr>
          <w:ilvl w:val="0"/>
          <w:numId w:val="2"/>
        </w:numPr>
        <w:jc w:val="both"/>
        <w:rPr>
          <w:rFonts w:cs="Arial"/>
          <w:bCs/>
          <w:color w:val="000000"/>
          <w:sz w:val="22"/>
          <w:szCs w:val="22"/>
        </w:rPr>
      </w:pPr>
      <w:r>
        <w:rPr>
          <w:rFonts w:cs="Arial"/>
          <w:b/>
          <w:bCs/>
          <w:color w:val="000000"/>
          <w:sz w:val="22"/>
          <w:szCs w:val="22"/>
        </w:rPr>
        <w:t xml:space="preserve">Certificate of Secondary Education </w:t>
      </w:r>
      <w:r>
        <w:rPr>
          <w:rFonts w:cs="Arial"/>
          <w:bCs/>
          <w:color w:val="000000"/>
          <w:sz w:val="22"/>
          <w:szCs w:val="22"/>
        </w:rPr>
        <w:t>from CBSE(1998)</w:t>
      </w:r>
    </w:p>
    <w:p w:rsidR="00D31F2A" w:rsidRDefault="00D31F2A">
      <w:pPr>
        <w:pStyle w:val="Header"/>
        <w:ind w:left="360"/>
        <w:jc w:val="both"/>
        <w:rPr>
          <w:rFonts w:cs="Arial"/>
          <w:sz w:val="22"/>
          <w:szCs w:val="22"/>
        </w:rPr>
      </w:pPr>
    </w:p>
    <w:p w:rsidR="00D31F2A" w:rsidRDefault="00D31F2A">
      <w:pPr>
        <w:pStyle w:val="BodyText"/>
        <w:shd w:val="clear" w:color="auto" w:fill="C6D9F1"/>
        <w:jc w:val="center"/>
        <w:rPr>
          <w:rFonts w:cs="Arial"/>
          <w:b/>
          <w:bCs/>
          <w:sz w:val="22"/>
          <w:szCs w:val="20"/>
        </w:rPr>
      </w:pPr>
      <w:r>
        <w:rPr>
          <w:rFonts w:cs="Arial"/>
          <w:b/>
          <w:bCs/>
          <w:sz w:val="22"/>
          <w:szCs w:val="20"/>
        </w:rPr>
        <w:t>CERTIFICATE COURSES</w:t>
      </w:r>
    </w:p>
    <w:p w:rsidR="00D31F2A" w:rsidRDefault="00D31F2A">
      <w:pPr>
        <w:pStyle w:val="BodyText"/>
        <w:numPr>
          <w:ilvl w:val="0"/>
          <w:numId w:val="6"/>
        </w:numPr>
        <w:ind w:left="360" w:firstLine="0"/>
        <w:jc w:val="both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 xml:space="preserve"> </w:t>
      </w:r>
      <w:proofErr w:type="spellStart"/>
      <w:r>
        <w:rPr>
          <w:rFonts w:cs="Arial"/>
          <w:b/>
          <w:bCs/>
          <w:sz w:val="22"/>
        </w:rPr>
        <w:t>Doeacc</w:t>
      </w:r>
      <w:proofErr w:type="spellEnd"/>
      <w:r>
        <w:rPr>
          <w:rFonts w:cs="Arial"/>
          <w:b/>
          <w:bCs/>
          <w:sz w:val="22"/>
        </w:rPr>
        <w:t xml:space="preserve"> 'O' Level certification in computers</w:t>
      </w:r>
    </w:p>
    <w:p w:rsidR="00D31F2A" w:rsidRDefault="00D31F2A">
      <w:pPr>
        <w:pStyle w:val="ListParagraph"/>
        <w:shd w:val="clear" w:color="auto" w:fill="C6D9F1"/>
        <w:jc w:val="center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Personal Details</w:t>
      </w:r>
    </w:p>
    <w:p w:rsidR="00D31F2A" w:rsidRDefault="00D31F2A">
      <w:pPr>
        <w:pStyle w:val="ListParagraph"/>
        <w:ind w:left="360"/>
        <w:rPr>
          <w:rFonts w:cs="Arial"/>
          <w:sz w:val="22"/>
          <w:szCs w:val="22"/>
        </w:rPr>
      </w:pPr>
    </w:p>
    <w:p w:rsidR="00D31F2A" w:rsidRDefault="00D31F2A">
      <w:pPr>
        <w:pStyle w:val="ListParagraph"/>
        <w:numPr>
          <w:ilvl w:val="0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Date of Birth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 : 04</w:t>
      </w:r>
      <w:r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Dec- 1982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</w:p>
    <w:p w:rsidR="00D31F2A" w:rsidRDefault="00D31F2A">
      <w:pPr>
        <w:pStyle w:val="ListParagraph"/>
        <w:numPr>
          <w:ilvl w:val="0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Current Address        </w:t>
      </w:r>
      <w:r>
        <w:rPr>
          <w:rFonts w:cs="Arial"/>
          <w:sz w:val="22"/>
          <w:szCs w:val="22"/>
        </w:rPr>
        <w:tab/>
        <w:t xml:space="preserve"> : 8/341,Sec-3,Rajender </w:t>
      </w:r>
      <w:proofErr w:type="spellStart"/>
      <w:r>
        <w:rPr>
          <w:rFonts w:cs="Arial"/>
          <w:sz w:val="22"/>
          <w:szCs w:val="22"/>
        </w:rPr>
        <w:t>Nagar,Sahibabad,Ghaziabad,UP</w:t>
      </w:r>
      <w:proofErr w:type="spellEnd"/>
    </w:p>
    <w:p w:rsidR="00D31F2A" w:rsidRDefault="00D31F2A">
      <w:pPr>
        <w:pStyle w:val="ListParagraph"/>
        <w:numPr>
          <w:ilvl w:val="0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Linguistic Abilities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 : English, Hindi.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</w:p>
    <w:p w:rsidR="00D31F2A" w:rsidRDefault="00D31F2A">
      <w:pPr>
        <w:pStyle w:val="ListParagraph"/>
        <w:numPr>
          <w:ilvl w:val="0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Hobbies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 : Travelling, Music </w:t>
      </w:r>
    </w:p>
    <w:p w:rsidR="00D31F2A" w:rsidRDefault="00D31F2A">
      <w:pPr>
        <w:rPr>
          <w:sz w:val="22"/>
          <w:szCs w:val="22"/>
        </w:rPr>
      </w:pPr>
    </w:p>
    <w:p w:rsidR="00D31F2A" w:rsidRDefault="00D31F2A"/>
    <w:p w:rsidR="00D31F2A" w:rsidRDefault="00D31F2A">
      <w:pPr>
        <w:pStyle w:val="BodyText"/>
        <w:rPr>
          <w:b/>
          <w:sz w:val="22"/>
        </w:rPr>
      </w:pPr>
    </w:p>
    <w:p w:rsidR="00D31F2A" w:rsidRDefault="00D31F2A">
      <w:pPr>
        <w:pStyle w:val="BodyText"/>
        <w:rPr>
          <w:b/>
          <w:sz w:val="22"/>
        </w:rPr>
      </w:pPr>
    </w:p>
    <w:p w:rsidR="00D31F2A" w:rsidRDefault="00D31F2A">
      <w:pPr>
        <w:pStyle w:val="BodyText"/>
        <w:rPr>
          <w:b/>
          <w:sz w:val="22"/>
        </w:rPr>
      </w:pPr>
    </w:p>
    <w:p w:rsidR="00D31F2A" w:rsidRDefault="00D31F2A">
      <w:pPr>
        <w:pStyle w:val="BodyText"/>
        <w:rPr>
          <w:b/>
          <w:sz w:val="22"/>
        </w:rPr>
      </w:pPr>
      <w:r>
        <w:rPr>
          <w:b/>
          <w:sz w:val="22"/>
        </w:rPr>
        <w:t>Date:</w:t>
      </w:r>
    </w:p>
    <w:p w:rsidR="00D31F2A" w:rsidRDefault="00D31F2A">
      <w:pPr>
        <w:pStyle w:val="BodyText"/>
        <w:rPr>
          <w:b/>
          <w:sz w:val="22"/>
        </w:rPr>
      </w:pPr>
    </w:p>
    <w:p w:rsidR="00D31F2A" w:rsidRDefault="00D31F2A">
      <w:pPr>
        <w:pStyle w:val="BodyText"/>
        <w:rPr>
          <w:b/>
          <w:sz w:val="22"/>
        </w:rPr>
      </w:pPr>
    </w:p>
    <w:p w:rsidR="00D31F2A" w:rsidRDefault="00D31F2A">
      <w:pPr>
        <w:pStyle w:val="BodyText"/>
        <w:rPr>
          <w:b/>
          <w:sz w:val="22"/>
        </w:rPr>
      </w:pPr>
    </w:p>
    <w:p w:rsidR="00D31F2A" w:rsidRDefault="00D31F2A">
      <w:pPr>
        <w:pStyle w:val="BodyText"/>
        <w:rPr>
          <w:b/>
          <w:sz w:val="22"/>
        </w:rPr>
      </w:pPr>
    </w:p>
    <w:p w:rsidR="00D31F2A" w:rsidRDefault="00D31F2A">
      <w:pPr>
        <w:pStyle w:val="BodyText"/>
        <w:rPr>
          <w:b/>
          <w:sz w:val="22"/>
        </w:rPr>
      </w:pPr>
    </w:p>
    <w:p w:rsidR="00D31F2A" w:rsidRDefault="00D31F2A">
      <w:pPr>
        <w:pStyle w:val="BodyText"/>
        <w:rPr>
          <w:b/>
          <w:sz w:val="22"/>
        </w:rPr>
      </w:pPr>
    </w:p>
    <w:p w:rsidR="00D31F2A" w:rsidRDefault="00D31F2A">
      <w:pPr>
        <w:pStyle w:val="BodyText"/>
        <w:rPr>
          <w:b/>
          <w:sz w:val="22"/>
        </w:rPr>
      </w:pPr>
    </w:p>
    <w:p w:rsidR="00D31F2A" w:rsidRDefault="00D31F2A">
      <w:pPr>
        <w:pStyle w:val="BodyText"/>
        <w:rPr>
          <w:b/>
          <w:sz w:val="22"/>
        </w:rPr>
      </w:pPr>
      <w:r>
        <w:rPr>
          <w:b/>
          <w:sz w:val="22"/>
        </w:rPr>
        <w:t>Place: New Delhi                                                                                                                   (</w:t>
      </w:r>
      <w:proofErr w:type="spellStart"/>
      <w:r>
        <w:rPr>
          <w:b/>
          <w:sz w:val="22"/>
        </w:rPr>
        <w:t>Varun</w:t>
      </w:r>
      <w:proofErr w:type="spellEnd"/>
      <w:r>
        <w:rPr>
          <w:b/>
          <w:sz w:val="22"/>
        </w:rPr>
        <w:t xml:space="preserve"> Kumar)</w:t>
      </w:r>
    </w:p>
    <w:sectPr w:rsidR="00D31F2A">
      <w:pgSz w:w="12240" w:h="15840"/>
      <w:pgMar w:top="300" w:right="720" w:bottom="495" w:left="720" w:header="720" w:footer="720" w:gutter="0"/>
      <w:cols w:space="720"/>
      <w:docGrid w:linePitch="24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3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312C"/>
    <w:rsid w:val="0048312C"/>
    <w:rsid w:val="00D31F2A"/>
    <w:rsid w:val="00FA5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val="en-GB" w:eastAsia="ar-SA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after="60"/>
      <w:outlineLvl w:val="1"/>
    </w:pPr>
    <w:rPr>
      <w:b/>
      <w:i/>
      <w:sz w:val="20"/>
      <w:szCs w:val="20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color w:val="000000"/>
      <w:sz w:val="17"/>
      <w:szCs w:val="17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CharCharCharChar">
    <w:name w:val="Char Char Char Char"/>
    <w:basedOn w:val="Normal"/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36"/>
      <w:szCs w:val="36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CharCharCharCharCharChar">
    <w:name w:val="Char Char Char Char Char Char"/>
    <w:basedOn w:val="Normal"/>
  </w:style>
  <w:style w:type="paragraph" w:styleId="ListParagraph">
    <w:name w:val="List Paragraph"/>
    <w:basedOn w:val="Normal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un_06gsba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Vikrant Khushu</vt:lpstr>
    </vt:vector>
  </TitlesOfParts>
  <Company/>
  <LinksUpToDate>false</LinksUpToDate>
  <CharactersWithSpaces>3580</CharactersWithSpaces>
  <SharedDoc>false</SharedDoc>
  <HLinks>
    <vt:vector size="12" baseType="variant">
      <vt:variant>
        <vt:i4>4522108</vt:i4>
      </vt:variant>
      <vt:variant>
        <vt:i4>3</vt:i4>
      </vt:variant>
      <vt:variant>
        <vt:i4>0</vt:i4>
      </vt:variant>
      <vt:variant>
        <vt:i4>5</vt:i4>
      </vt:variant>
      <vt:variant>
        <vt:lpwstr>mailto:aryamant99@gmail.com</vt:lpwstr>
      </vt:variant>
      <vt:variant>
        <vt:lpwstr/>
      </vt:variant>
      <vt:variant>
        <vt:i4>5963798</vt:i4>
      </vt:variant>
      <vt:variant>
        <vt:i4>0</vt:i4>
      </vt:variant>
      <vt:variant>
        <vt:i4>0</vt:i4>
      </vt:variant>
      <vt:variant>
        <vt:i4>5</vt:i4>
      </vt:variant>
      <vt:variant>
        <vt:lpwstr>mailto:varun_06gsba@yahoo.co.in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Vikrant Khushu</dc:title>
  <dc:subject/>
  <dc:creator>Vikrant</dc:creator>
  <cp:keywords/>
  <cp:lastModifiedBy>BETU</cp:lastModifiedBy>
  <cp:revision>2</cp:revision>
  <cp:lastPrinted>2012-05-22T00:44:00Z</cp:lastPrinted>
  <dcterms:created xsi:type="dcterms:W3CDTF">2015-10-20T04:21:00Z</dcterms:created>
  <dcterms:modified xsi:type="dcterms:W3CDTF">2015-10-20T04:21:00Z</dcterms:modified>
</cp:coreProperties>
</file>