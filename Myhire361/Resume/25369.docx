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14" w:rsidRPr="00AC1114" w:rsidRDefault="00F20F07" w:rsidP="00AC1114">
      <w:pPr>
        <w:pStyle w:val="Header"/>
        <w:spacing w:line="0" w:lineRule="atLeast"/>
        <w:contextualSpacing/>
        <w:jc w:val="center"/>
        <w:rPr>
          <w:rFonts w:ascii="Calibri" w:hAnsi="Calibri"/>
          <w:b/>
        </w:rPr>
      </w:pPr>
      <w:r w:rsidRPr="00F20F07">
        <w:rPr>
          <w:rFonts w:ascii="Calibri" w:hAnsi="Calibri"/>
          <w:b/>
        </w:rPr>
        <w:t>RASHISH BHAT</w:t>
      </w:r>
    </w:p>
    <w:p w:rsidR="00F20F07" w:rsidRPr="00583B59" w:rsidRDefault="0083136D" w:rsidP="00F20F07">
      <w:pPr>
        <w:pStyle w:val="Header"/>
        <w:spacing w:line="0" w:lineRule="atLeast"/>
        <w:contextualSpacing/>
        <w:jc w:val="center"/>
      </w:pPr>
      <w:hyperlink r:id="rId8" w:history="1">
        <w:r w:rsidR="00F20F07" w:rsidRPr="00583B59">
          <w:rPr>
            <w:rStyle w:val="Hyperlink"/>
            <w:color w:val="auto"/>
            <w:u w:val="none"/>
          </w:rPr>
          <w:t>rashishbhat.asm@gmail.com</w:t>
        </w:r>
      </w:hyperlink>
    </w:p>
    <w:p w:rsidR="00AC1114" w:rsidRDefault="00F20F07" w:rsidP="00F20F07">
      <w:pPr>
        <w:pStyle w:val="Header"/>
        <w:spacing w:line="0" w:lineRule="atLeast"/>
        <w:contextualSpacing/>
        <w:jc w:val="center"/>
        <w:rPr>
          <w:rFonts w:ascii="Calibri" w:eastAsia="MS Minngs" w:hAnsi="Calibri" w:cs="Times New Roman"/>
          <w:b/>
          <w:u w:val="single"/>
        </w:rPr>
      </w:pPr>
      <w:r w:rsidRPr="00F20F07">
        <w:t>+91-9953898903</w:t>
      </w:r>
    </w:p>
    <w:p w:rsidR="001E7B7A" w:rsidRDefault="001E7B7A" w:rsidP="001E7B7A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1E7B7A">
        <w:rPr>
          <w:rFonts w:ascii="Calibri" w:eastAsia="MS Minngs" w:hAnsi="Calibri" w:cs="Times New Roman"/>
          <w:b/>
          <w:u w:val="single"/>
        </w:rPr>
        <w:t>CAREER OBJECTIVE:</w:t>
      </w:r>
    </w:p>
    <w:p w:rsidR="00E32BC7" w:rsidRDefault="00E32BC7" w:rsidP="001E7B7A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1E7B7A" w:rsidRPr="001E7B7A" w:rsidRDefault="002F6CD1" w:rsidP="001E7B7A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2F6CD1">
        <w:rPr>
          <w:rFonts w:ascii="Calibri" w:eastAsia="MS Minngs" w:hAnsi="Calibri" w:cs="Times New Roman"/>
        </w:rPr>
        <w:t xml:space="preserve">To work for an organization where I can utilize my </w:t>
      </w:r>
      <w:r>
        <w:rPr>
          <w:rFonts w:ascii="Calibri" w:eastAsia="MS Minngs" w:hAnsi="Calibri" w:cs="Times New Roman"/>
        </w:rPr>
        <w:t xml:space="preserve">HR </w:t>
      </w:r>
      <w:r w:rsidRPr="002F6CD1">
        <w:rPr>
          <w:rFonts w:ascii="Calibri" w:eastAsia="MS Minngs" w:hAnsi="Calibri" w:cs="Times New Roman"/>
        </w:rPr>
        <w:t>skills to the fullest which ultimately contributes to the growth and development of the organization.</w:t>
      </w:r>
    </w:p>
    <w:p w:rsidR="001E7B7A" w:rsidRDefault="001E7B7A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E561EE" w:rsidRPr="00AC1114" w:rsidRDefault="00721CE0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AC1114">
        <w:rPr>
          <w:rFonts w:ascii="Calibri" w:eastAsia="MS Minngs" w:hAnsi="Calibri" w:cs="Times New Roman"/>
          <w:b/>
          <w:u w:val="single"/>
        </w:rPr>
        <w:t>SUMMARY:</w:t>
      </w:r>
      <w:r w:rsidR="000779D2" w:rsidRPr="00AC1114">
        <w:rPr>
          <w:rFonts w:ascii="Calibri" w:eastAsia="MS Minngs" w:hAnsi="Calibri" w:cs="Times New Roman"/>
          <w:b/>
          <w:u w:val="single"/>
        </w:rPr>
        <w:t xml:space="preserve"> </w:t>
      </w:r>
    </w:p>
    <w:p w:rsidR="00E561EE" w:rsidRPr="00AC1114" w:rsidRDefault="00E561EE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E561EE" w:rsidRDefault="00721CE0" w:rsidP="00AC1114">
      <w:pPr>
        <w:pStyle w:val="ListParagraph"/>
        <w:numPr>
          <w:ilvl w:val="0"/>
          <w:numId w:val="27"/>
        </w:numPr>
        <w:spacing w:after="0" w:line="0" w:lineRule="atLeast"/>
        <w:jc w:val="both"/>
        <w:rPr>
          <w:rFonts w:ascii="Calibri" w:eastAsia="MS Minngs" w:hAnsi="Calibri" w:cs="Times New Roman"/>
        </w:rPr>
      </w:pPr>
      <w:r w:rsidRPr="00AC1114">
        <w:rPr>
          <w:rFonts w:ascii="Calibri" w:eastAsia="MS Minngs" w:hAnsi="Calibri" w:cs="Times New Roman"/>
        </w:rPr>
        <w:t>Visionary, high-energy</w:t>
      </w:r>
      <w:r w:rsidR="00E561EE" w:rsidRPr="00AC1114">
        <w:rPr>
          <w:rFonts w:ascii="Calibri" w:eastAsia="MS Minngs" w:hAnsi="Calibri" w:cs="Times New Roman"/>
        </w:rPr>
        <w:t xml:space="preserve"> and </w:t>
      </w:r>
      <w:r w:rsidRPr="00AC1114">
        <w:rPr>
          <w:rFonts w:ascii="Calibri" w:eastAsia="MS Minngs" w:hAnsi="Calibri" w:cs="Times New Roman"/>
        </w:rPr>
        <w:t xml:space="preserve">well-rounded </w:t>
      </w:r>
      <w:r w:rsidR="001E7B7A" w:rsidRPr="001E7B7A">
        <w:rPr>
          <w:rFonts w:ascii="Calibri" w:eastAsia="MS Minngs" w:hAnsi="Calibri" w:cs="Times New Roman"/>
        </w:rPr>
        <w:t xml:space="preserve">Human Resource </w:t>
      </w:r>
      <w:r w:rsidR="001E7B7A">
        <w:rPr>
          <w:rFonts w:ascii="Calibri" w:eastAsia="MS Minngs" w:hAnsi="Calibri" w:cs="Times New Roman"/>
        </w:rPr>
        <w:t>Management and</w:t>
      </w:r>
      <w:r w:rsidR="001E7B7A" w:rsidRPr="001E7B7A">
        <w:rPr>
          <w:rFonts w:ascii="Calibri" w:eastAsia="MS Minngs" w:hAnsi="Calibri" w:cs="Times New Roman"/>
        </w:rPr>
        <w:t xml:space="preserve"> </w:t>
      </w:r>
      <w:r w:rsidRPr="00AC1114">
        <w:rPr>
          <w:rFonts w:ascii="Calibri" w:eastAsia="MS Minngs" w:hAnsi="Calibri" w:cs="Times New Roman"/>
        </w:rPr>
        <w:t xml:space="preserve">IT Recruitment professional effective in management of full life cycle recruiting, fast </w:t>
      </w:r>
      <w:r w:rsidR="001E7B7A">
        <w:rPr>
          <w:rFonts w:ascii="Calibri" w:eastAsia="MS Minngs" w:hAnsi="Calibri" w:cs="Times New Roman"/>
        </w:rPr>
        <w:t>paced</w:t>
      </w:r>
      <w:r w:rsidRPr="00AC1114">
        <w:rPr>
          <w:rFonts w:ascii="Calibri" w:eastAsia="MS Minngs" w:hAnsi="Calibri" w:cs="Times New Roman"/>
        </w:rPr>
        <w:t xml:space="preserve"> environment and working on time sensitive hiring needs.</w:t>
      </w:r>
    </w:p>
    <w:p w:rsidR="001E7B7A" w:rsidRPr="001E7B7A" w:rsidRDefault="001E7B7A" w:rsidP="001E7B7A">
      <w:pPr>
        <w:pStyle w:val="ListParagraph"/>
        <w:numPr>
          <w:ilvl w:val="0"/>
          <w:numId w:val="27"/>
        </w:numPr>
        <w:spacing w:after="0" w:line="0" w:lineRule="atLeast"/>
        <w:jc w:val="both"/>
        <w:rPr>
          <w:rFonts w:ascii="Calibri" w:eastAsia="MS Minngs" w:hAnsi="Calibri" w:cs="Times New Roman"/>
        </w:rPr>
      </w:pPr>
      <w:r w:rsidRPr="001E7B7A">
        <w:rPr>
          <w:rFonts w:ascii="Calibri" w:eastAsia="MS Minngs" w:hAnsi="Calibri" w:cs="Times New Roman"/>
        </w:rPr>
        <w:t>Core Competencies include Job Portal Sourcing, Telephonic Interviews, Referral Generation, PR Activities</w:t>
      </w:r>
      <w:r>
        <w:rPr>
          <w:rFonts w:ascii="Calibri" w:eastAsia="MS Minngs" w:hAnsi="Calibri" w:cs="Times New Roman"/>
        </w:rPr>
        <w:t>,</w:t>
      </w:r>
      <w:r w:rsidRPr="001E7B7A">
        <w:rPr>
          <w:rFonts w:ascii="Calibri" w:hAnsi="Calibri" w:cs="Times New Roman"/>
          <w:lang w:val="en-GB"/>
        </w:rPr>
        <w:t xml:space="preserve"> </w:t>
      </w:r>
      <w:r>
        <w:rPr>
          <w:rFonts w:ascii="Calibri" w:hAnsi="Calibri" w:cs="Times New Roman"/>
          <w:lang w:val="en-GB"/>
        </w:rPr>
        <w:t>M</w:t>
      </w:r>
      <w:r w:rsidRPr="00AC1114">
        <w:rPr>
          <w:rFonts w:ascii="Calibri" w:hAnsi="Calibri" w:cs="Times New Roman"/>
          <w:lang w:val="en-GB"/>
        </w:rPr>
        <w:t xml:space="preserve">aintaining </w:t>
      </w:r>
      <w:r>
        <w:rPr>
          <w:rFonts w:ascii="Calibri" w:hAnsi="Calibri" w:cs="Times New Roman"/>
          <w:lang w:val="en-GB"/>
        </w:rPr>
        <w:t>R</w:t>
      </w:r>
      <w:r w:rsidRPr="00AC1114">
        <w:rPr>
          <w:rFonts w:ascii="Calibri" w:hAnsi="Calibri" w:cs="Times New Roman"/>
          <w:lang w:val="en-GB"/>
        </w:rPr>
        <w:t>ecruitment</w:t>
      </w:r>
      <w:bookmarkStart w:id="0" w:name="_GoBack"/>
      <w:bookmarkEnd w:id="0"/>
      <w:r w:rsidRPr="00AC1114">
        <w:rPr>
          <w:rFonts w:ascii="Calibri" w:hAnsi="Calibri" w:cs="Times New Roman"/>
          <w:lang w:val="en-GB"/>
        </w:rPr>
        <w:t xml:space="preserve"> MIS</w:t>
      </w:r>
      <w:r>
        <w:rPr>
          <w:rFonts w:ascii="Calibri" w:hAnsi="Calibri" w:cs="Times New Roman"/>
          <w:lang w:val="en-GB"/>
        </w:rPr>
        <w:t xml:space="preserve">, </w:t>
      </w:r>
      <w:r w:rsidRPr="001E7B7A">
        <w:rPr>
          <w:rFonts w:ascii="Calibri" w:eastAsia="MS Minngs" w:hAnsi="Calibri" w:cs="Times New Roman"/>
        </w:rPr>
        <w:t xml:space="preserve">Pipeline Reporting, Performance Appraisal </w:t>
      </w:r>
      <w:r>
        <w:rPr>
          <w:rFonts w:ascii="Calibri" w:eastAsia="MS Minngs" w:hAnsi="Calibri" w:cs="Times New Roman"/>
        </w:rPr>
        <w:t>and Vendor Management.</w:t>
      </w:r>
    </w:p>
    <w:p w:rsidR="00C45ADD" w:rsidRPr="00AC1114" w:rsidRDefault="00721CE0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>A</w:t>
      </w:r>
      <w:r w:rsidR="00C45ADD" w:rsidRPr="00AC1114">
        <w:rPr>
          <w:rFonts w:ascii="Calibri" w:hAnsi="Calibri" w:cs="Times New Roman"/>
          <w:lang w:val="en-GB"/>
        </w:rPr>
        <w:t xml:space="preserve">n effective communicator with excellent relationship </w:t>
      </w:r>
      <w:r w:rsidR="002B7448" w:rsidRPr="00AC1114">
        <w:rPr>
          <w:rFonts w:ascii="Calibri" w:hAnsi="Calibri" w:cs="Times New Roman"/>
          <w:lang w:val="en-GB"/>
        </w:rPr>
        <w:t xml:space="preserve">building, </w:t>
      </w:r>
      <w:r w:rsidR="00C45ADD" w:rsidRPr="00AC1114">
        <w:rPr>
          <w:rFonts w:ascii="Calibri" w:hAnsi="Calibri" w:cs="Times New Roman"/>
          <w:lang w:val="en-GB"/>
        </w:rPr>
        <w:t xml:space="preserve">interpersonal skills </w:t>
      </w:r>
      <w:r w:rsidR="00D76C67" w:rsidRPr="00AC1114">
        <w:rPr>
          <w:rFonts w:ascii="Calibri" w:hAnsi="Calibri" w:cs="Times New Roman"/>
          <w:lang w:val="en-GB"/>
        </w:rPr>
        <w:t>possessing</w:t>
      </w:r>
      <w:r w:rsidR="00C45ADD" w:rsidRPr="00AC1114">
        <w:rPr>
          <w:rFonts w:ascii="Calibri" w:hAnsi="Calibri" w:cs="Times New Roman"/>
          <w:lang w:val="en-GB"/>
        </w:rPr>
        <w:t xml:space="preserve"> strong analytical, problem solving &amp; organizational abilities</w:t>
      </w:r>
      <w:r w:rsidR="00525C47">
        <w:rPr>
          <w:rFonts w:ascii="Calibri" w:hAnsi="Calibri" w:cs="Times New Roman"/>
          <w:lang w:val="en-GB"/>
        </w:rPr>
        <w:t>.</w:t>
      </w:r>
    </w:p>
    <w:p w:rsidR="004A6B19" w:rsidRPr="001E7B7A" w:rsidRDefault="004A6B19" w:rsidP="001E7B7A">
      <w:pPr>
        <w:pStyle w:val="ListParagraph"/>
        <w:numPr>
          <w:ilvl w:val="0"/>
          <w:numId w:val="29"/>
        </w:numPr>
        <w:spacing w:after="0" w:line="0" w:lineRule="atLeast"/>
        <w:jc w:val="both"/>
        <w:rPr>
          <w:rFonts w:ascii="Calibri" w:eastAsia="MS Minngs" w:hAnsi="Calibri" w:cs="Times New Roman"/>
        </w:rPr>
      </w:pPr>
      <w:r w:rsidRPr="00AC1114">
        <w:rPr>
          <w:rFonts w:ascii="Calibri" w:hAnsi="Calibri" w:cs="Times New Roman"/>
          <w:lang w:val="en-GB"/>
        </w:rPr>
        <w:t xml:space="preserve">Coordinating with the Talent Acquisition group for interview feedbacks, </w:t>
      </w:r>
      <w:r w:rsidR="0080003A" w:rsidRPr="00AC1114">
        <w:rPr>
          <w:rFonts w:ascii="Calibri" w:hAnsi="Calibri" w:cs="Times New Roman"/>
          <w:lang w:val="en-GB"/>
        </w:rPr>
        <w:t xml:space="preserve">inputs for </w:t>
      </w:r>
      <w:r w:rsidRPr="00AC1114">
        <w:rPr>
          <w:rFonts w:ascii="Calibri" w:hAnsi="Calibri" w:cs="Times New Roman"/>
          <w:lang w:val="en-GB"/>
        </w:rPr>
        <w:t>ATS</w:t>
      </w:r>
      <w:r w:rsidR="008575A4">
        <w:rPr>
          <w:rFonts w:ascii="Calibri" w:hAnsi="Calibri" w:cs="Times New Roman"/>
          <w:lang w:val="en-GB"/>
        </w:rPr>
        <w:t xml:space="preserve"> (Job Diva)</w:t>
      </w:r>
      <w:r w:rsidRPr="00AC1114">
        <w:rPr>
          <w:rFonts w:ascii="Calibri" w:hAnsi="Calibri" w:cs="Times New Roman"/>
          <w:lang w:val="en-GB"/>
        </w:rPr>
        <w:t xml:space="preserve"> database</w:t>
      </w:r>
      <w:r w:rsidR="001E7B7A">
        <w:rPr>
          <w:rFonts w:ascii="Calibri" w:hAnsi="Calibri" w:cs="Times New Roman"/>
          <w:lang w:val="en-GB"/>
        </w:rPr>
        <w:t xml:space="preserve">, </w:t>
      </w:r>
      <w:r w:rsidR="001E7B7A">
        <w:rPr>
          <w:rFonts w:ascii="Calibri" w:eastAsia="MS Minngs" w:hAnsi="Calibri" w:cs="Times New Roman"/>
        </w:rPr>
        <w:t>un</w:t>
      </w:r>
      <w:r w:rsidR="001E7B7A" w:rsidRPr="00AC1114">
        <w:rPr>
          <w:rFonts w:ascii="Calibri" w:eastAsia="MS Minngs" w:hAnsi="Calibri" w:cs="Times New Roman"/>
        </w:rPr>
        <w:t xml:space="preserve">derstand the process of international recruitments, domestic recruitments, </w:t>
      </w:r>
      <w:r w:rsidR="001E7B7A">
        <w:rPr>
          <w:rFonts w:ascii="Calibri" w:eastAsia="MS Minngs" w:hAnsi="Calibri" w:cs="Times New Roman"/>
        </w:rPr>
        <w:t>candidate sourcing and interview scheduling of</w:t>
      </w:r>
      <w:r w:rsidR="001E7B7A" w:rsidRPr="00AC1114">
        <w:rPr>
          <w:rFonts w:ascii="Calibri" w:eastAsia="MS Minngs" w:hAnsi="Calibri" w:cs="Times New Roman"/>
        </w:rPr>
        <w:t xml:space="preserve"> technical and non-technical qualified professionals.</w:t>
      </w:r>
    </w:p>
    <w:p w:rsidR="006F47C2" w:rsidRPr="00AC1114" w:rsidRDefault="001E7B7A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  <w:lang w:val="en-GB"/>
        </w:rPr>
        <w:t>Innate talent in r</w:t>
      </w:r>
      <w:r w:rsidR="0080003A" w:rsidRPr="00AC1114">
        <w:rPr>
          <w:rFonts w:ascii="Calibri" w:hAnsi="Calibri" w:cs="Times New Roman"/>
          <w:lang w:val="en-GB"/>
        </w:rPr>
        <w:t xml:space="preserve">esourcing strategies such as </w:t>
      </w:r>
      <w:r w:rsidR="006F47C2" w:rsidRPr="00AC1114">
        <w:rPr>
          <w:rFonts w:ascii="Calibri" w:hAnsi="Calibri" w:cs="Times New Roman"/>
          <w:lang w:val="en-GB"/>
        </w:rPr>
        <w:t xml:space="preserve">Internet sourcing, </w:t>
      </w:r>
      <w:r w:rsidR="00427DC3" w:rsidRPr="00AC1114">
        <w:rPr>
          <w:rFonts w:ascii="Calibri" w:hAnsi="Calibri" w:cs="Times New Roman"/>
          <w:lang w:val="en-GB"/>
        </w:rPr>
        <w:t xml:space="preserve">headhunting, </w:t>
      </w:r>
      <w:r w:rsidR="006F47C2" w:rsidRPr="00AC1114">
        <w:rPr>
          <w:rFonts w:ascii="Calibri" w:hAnsi="Calibri" w:cs="Times New Roman"/>
          <w:lang w:val="en-GB"/>
        </w:rPr>
        <w:t>network building</w:t>
      </w:r>
      <w:r w:rsidR="0080003A" w:rsidRPr="00AC1114">
        <w:rPr>
          <w:rFonts w:ascii="Calibri" w:hAnsi="Calibri" w:cs="Times New Roman"/>
          <w:lang w:val="en-GB"/>
        </w:rPr>
        <w:t xml:space="preserve">, employee referrals, cold calls, direct mailing &amp; </w:t>
      </w:r>
      <w:r w:rsidR="006F47C2" w:rsidRPr="00AC1114">
        <w:rPr>
          <w:rFonts w:ascii="Calibri" w:hAnsi="Calibri" w:cs="Times New Roman"/>
          <w:lang w:val="en-GB"/>
        </w:rPr>
        <w:t xml:space="preserve">maintaining </w:t>
      </w:r>
      <w:r w:rsidR="0080003A" w:rsidRPr="00AC1114">
        <w:rPr>
          <w:rFonts w:ascii="Calibri" w:hAnsi="Calibri" w:cs="Times New Roman"/>
          <w:lang w:val="en-GB"/>
        </w:rPr>
        <w:t>resume databases.</w:t>
      </w:r>
    </w:p>
    <w:p w:rsidR="00427DC3" w:rsidRPr="00AC1114" w:rsidRDefault="00427DC3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</w:rPr>
        <w:t>Extensively involved in pre and post interview activities which includes right from initial short listing, conducting preliminary interviews, arranging technical interviews, to final HR discussions for case closures</w:t>
      </w:r>
      <w:r w:rsidR="00525C47">
        <w:rPr>
          <w:rFonts w:ascii="Calibri" w:hAnsi="Calibri" w:cs="Times New Roman"/>
        </w:rPr>
        <w:t>.</w:t>
      </w:r>
      <w:r w:rsidRPr="00AC1114">
        <w:rPr>
          <w:rFonts w:ascii="Calibri" w:hAnsi="Calibri" w:cs="Times New Roman"/>
        </w:rPr>
        <w:t xml:space="preserve"> </w:t>
      </w:r>
    </w:p>
    <w:p w:rsidR="00D407FA" w:rsidRPr="00AC1114" w:rsidRDefault="00D407FA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</w:rPr>
        <w:t xml:space="preserve">Solid hands on using job portals such as </w:t>
      </w:r>
      <w:r w:rsidR="00AC1114" w:rsidRPr="00AC1114">
        <w:rPr>
          <w:rFonts w:ascii="Calibri" w:hAnsi="Calibri" w:cs="Times New Roman"/>
        </w:rPr>
        <w:t>Naukri</w:t>
      </w:r>
      <w:r w:rsidRPr="00AC1114">
        <w:rPr>
          <w:rFonts w:ascii="Calibri" w:hAnsi="Calibri" w:cs="Times New Roman"/>
        </w:rPr>
        <w:t xml:space="preserve">, </w:t>
      </w:r>
      <w:r w:rsidR="00AC1114" w:rsidRPr="00AC1114">
        <w:rPr>
          <w:rFonts w:ascii="Calibri" w:hAnsi="Calibri" w:cs="Times New Roman"/>
        </w:rPr>
        <w:t xml:space="preserve">Monster, </w:t>
      </w:r>
      <w:r w:rsidRPr="00AC1114">
        <w:rPr>
          <w:rFonts w:ascii="Calibri" w:hAnsi="Calibri" w:cs="Times New Roman"/>
        </w:rPr>
        <w:t>LinkedIn, Job Diva</w:t>
      </w:r>
      <w:r w:rsidR="00AC1114" w:rsidRPr="00AC1114">
        <w:rPr>
          <w:rFonts w:ascii="Calibri" w:hAnsi="Calibri" w:cs="Times New Roman"/>
        </w:rPr>
        <w:t xml:space="preserve"> and </w:t>
      </w:r>
      <w:r w:rsidRPr="00AC1114">
        <w:rPr>
          <w:rFonts w:ascii="Calibri" w:hAnsi="Calibri" w:cs="Times New Roman"/>
        </w:rPr>
        <w:t>Glassdoor etc.</w:t>
      </w:r>
    </w:p>
    <w:p w:rsidR="0080003A" w:rsidRPr="00AC1114" w:rsidRDefault="006F47C2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Substantial experience </w:t>
      </w:r>
      <w:r w:rsidR="00427DC3" w:rsidRPr="00AC1114">
        <w:rPr>
          <w:rFonts w:ascii="Calibri" w:hAnsi="Calibri" w:cs="Times New Roman"/>
          <w:lang w:val="en-GB"/>
        </w:rPr>
        <w:t>in</w:t>
      </w:r>
      <w:r w:rsidRPr="00AC1114">
        <w:rPr>
          <w:rFonts w:ascii="Calibri" w:hAnsi="Calibri" w:cs="Times New Roman"/>
          <w:lang w:val="en-GB"/>
        </w:rPr>
        <w:t xml:space="preserve"> </w:t>
      </w:r>
      <w:r w:rsidR="00427DC3" w:rsidRPr="00AC1114">
        <w:rPr>
          <w:rFonts w:ascii="Calibri" w:hAnsi="Calibri" w:cs="Times New Roman"/>
          <w:lang w:val="en-GB"/>
        </w:rPr>
        <w:t xml:space="preserve">assisting </w:t>
      </w:r>
      <w:r w:rsidRPr="00AC1114">
        <w:rPr>
          <w:rFonts w:ascii="Calibri" w:hAnsi="Calibri" w:cs="Times New Roman"/>
          <w:lang w:val="en-GB"/>
        </w:rPr>
        <w:t>senior managers of the T</w:t>
      </w:r>
      <w:r w:rsidR="008575A4">
        <w:rPr>
          <w:rFonts w:ascii="Calibri" w:hAnsi="Calibri" w:cs="Times New Roman"/>
          <w:lang w:val="en-GB"/>
        </w:rPr>
        <w:t xml:space="preserve">alent </w:t>
      </w:r>
      <w:r w:rsidR="008575A4" w:rsidRPr="00AC1114">
        <w:rPr>
          <w:rFonts w:ascii="Calibri" w:hAnsi="Calibri" w:cs="Times New Roman"/>
          <w:lang w:val="en-GB"/>
        </w:rPr>
        <w:t>A</w:t>
      </w:r>
      <w:r w:rsidR="008575A4">
        <w:rPr>
          <w:rFonts w:ascii="Calibri" w:hAnsi="Calibri" w:cs="Times New Roman"/>
          <w:lang w:val="en-GB"/>
        </w:rPr>
        <w:t>cquisitions</w:t>
      </w:r>
      <w:r w:rsidRPr="00AC1114">
        <w:rPr>
          <w:rFonts w:ascii="Calibri" w:hAnsi="Calibri" w:cs="Times New Roman"/>
          <w:lang w:val="en-GB"/>
        </w:rPr>
        <w:t xml:space="preserve"> department</w:t>
      </w:r>
      <w:r w:rsidR="0080003A" w:rsidRPr="00AC1114">
        <w:rPr>
          <w:rFonts w:ascii="Calibri" w:hAnsi="Calibri" w:cs="Times New Roman"/>
          <w:lang w:val="en-GB"/>
        </w:rPr>
        <w:t xml:space="preserve"> </w:t>
      </w:r>
      <w:r w:rsidR="00427DC3" w:rsidRPr="00AC1114">
        <w:rPr>
          <w:rFonts w:ascii="Calibri" w:hAnsi="Calibri" w:cs="Times New Roman"/>
          <w:lang w:val="en-GB"/>
        </w:rPr>
        <w:t>with the onboard documents</w:t>
      </w:r>
      <w:r w:rsidR="008575A4">
        <w:rPr>
          <w:rFonts w:ascii="Calibri" w:hAnsi="Calibri" w:cs="Times New Roman"/>
          <w:lang w:val="en-GB"/>
        </w:rPr>
        <w:t xml:space="preserve"> and logistics</w:t>
      </w:r>
      <w:r w:rsidR="00427DC3" w:rsidRPr="00AC1114">
        <w:rPr>
          <w:rFonts w:ascii="Calibri" w:hAnsi="Calibri" w:cs="Times New Roman"/>
          <w:lang w:val="en-GB"/>
        </w:rPr>
        <w:t xml:space="preserve"> of the hired candidates.</w:t>
      </w:r>
    </w:p>
    <w:p w:rsidR="00427DC3" w:rsidRPr="00AC1114" w:rsidRDefault="00427DC3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Recruitment expertise in </w:t>
      </w:r>
      <w:r w:rsidR="00AC1114" w:rsidRPr="00AC1114">
        <w:rPr>
          <w:rFonts w:ascii="Calibri" w:hAnsi="Calibri" w:cs="Times New Roman"/>
          <w:lang w:val="en-GB"/>
        </w:rPr>
        <w:t xml:space="preserve">various </w:t>
      </w:r>
      <w:r w:rsidRPr="00AC1114">
        <w:rPr>
          <w:rFonts w:ascii="Calibri" w:hAnsi="Calibri" w:cs="Times New Roman"/>
          <w:lang w:val="en-GB"/>
        </w:rPr>
        <w:t>technical domains</w:t>
      </w:r>
      <w:r w:rsidR="00721CE0" w:rsidRPr="00AC1114">
        <w:rPr>
          <w:rFonts w:ascii="Calibri" w:hAnsi="Calibri" w:cs="Times New Roman"/>
          <w:lang w:val="en-GB"/>
        </w:rPr>
        <w:t xml:space="preserve">. </w:t>
      </w:r>
      <w:r w:rsidRPr="00AC1114">
        <w:rPr>
          <w:rFonts w:ascii="Calibri" w:hAnsi="Calibri" w:cs="Times New Roman"/>
          <w:lang w:val="en-GB"/>
        </w:rPr>
        <w:t xml:space="preserve">Worked on </w:t>
      </w:r>
      <w:r w:rsidR="00721CE0" w:rsidRPr="00AC1114">
        <w:rPr>
          <w:rFonts w:ascii="Calibri" w:hAnsi="Calibri" w:cs="Times New Roman"/>
          <w:lang w:val="en-GB"/>
        </w:rPr>
        <w:t>hiring</w:t>
      </w:r>
      <w:r w:rsidRPr="00AC1114">
        <w:rPr>
          <w:rFonts w:ascii="Calibri" w:hAnsi="Calibri" w:cs="Times New Roman"/>
          <w:lang w:val="en-GB"/>
        </w:rPr>
        <w:t xml:space="preserve"> </w:t>
      </w:r>
      <w:r w:rsidR="00721CE0" w:rsidRPr="00AC1114">
        <w:rPr>
          <w:rFonts w:ascii="Calibri" w:hAnsi="Calibri" w:cs="Times New Roman"/>
          <w:lang w:val="en-GB"/>
        </w:rPr>
        <w:t xml:space="preserve">of </w:t>
      </w:r>
      <w:r w:rsidR="00AC1114" w:rsidRPr="00AC1114">
        <w:rPr>
          <w:rFonts w:ascii="Calibri" w:hAnsi="Calibri" w:cs="Times New Roman"/>
          <w:lang w:val="en-GB"/>
        </w:rPr>
        <w:t xml:space="preserve">Junior to </w:t>
      </w:r>
      <w:r w:rsidR="008575A4">
        <w:rPr>
          <w:rFonts w:ascii="Calibri" w:hAnsi="Calibri" w:cs="Times New Roman"/>
          <w:lang w:val="en-GB"/>
        </w:rPr>
        <w:t>S</w:t>
      </w:r>
      <w:r w:rsidR="00AC1114" w:rsidRPr="00AC1114">
        <w:rPr>
          <w:rFonts w:ascii="Calibri" w:hAnsi="Calibri" w:cs="Times New Roman"/>
          <w:lang w:val="en-GB"/>
        </w:rPr>
        <w:t>enior</w:t>
      </w:r>
      <w:r w:rsidRPr="00AC1114">
        <w:rPr>
          <w:rFonts w:ascii="Calibri" w:hAnsi="Calibri" w:cs="Times New Roman"/>
          <w:lang w:val="en-GB"/>
        </w:rPr>
        <w:t xml:space="preserve"> level Management </w:t>
      </w:r>
      <w:r w:rsidR="00721CE0" w:rsidRPr="00AC1114">
        <w:rPr>
          <w:rFonts w:ascii="Calibri" w:hAnsi="Calibri" w:cs="Times New Roman"/>
          <w:lang w:val="en-GB"/>
        </w:rPr>
        <w:t>Positions in various industries.</w:t>
      </w:r>
    </w:p>
    <w:p w:rsidR="00854AF9" w:rsidRPr="00AC1114" w:rsidRDefault="00AC1114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Expertise with </w:t>
      </w:r>
      <w:r w:rsidR="00854AF9" w:rsidRPr="00AC1114">
        <w:rPr>
          <w:rFonts w:ascii="Calibri" w:hAnsi="Calibri" w:cs="Times New Roman"/>
          <w:lang w:val="en-GB"/>
        </w:rPr>
        <w:t xml:space="preserve">MS Office </w:t>
      </w:r>
      <w:r w:rsidR="00AA6707">
        <w:rPr>
          <w:rFonts w:ascii="Calibri" w:hAnsi="Calibri" w:cs="Times New Roman"/>
          <w:lang w:val="en-GB"/>
        </w:rPr>
        <w:t>Suite.</w:t>
      </w:r>
    </w:p>
    <w:p w:rsidR="00854AF9" w:rsidRDefault="00854AF9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Keen understanding of business dynamics with comfort in interacting with people across hierarchical </w:t>
      </w:r>
      <w:r w:rsidR="00721CE0" w:rsidRPr="00AC1114">
        <w:rPr>
          <w:rFonts w:ascii="Calibri" w:hAnsi="Calibri" w:cs="Times New Roman"/>
          <w:lang w:val="en-GB"/>
        </w:rPr>
        <w:t>levels for</w:t>
      </w:r>
      <w:r w:rsidRPr="00AC1114">
        <w:rPr>
          <w:rFonts w:ascii="Calibri" w:hAnsi="Calibri" w:cs="Times New Roman"/>
          <w:lang w:val="en-GB"/>
        </w:rPr>
        <w:t xml:space="preserve"> successful completion</w:t>
      </w:r>
      <w:r w:rsidR="002B7448" w:rsidRPr="00AC1114">
        <w:rPr>
          <w:rFonts w:ascii="Calibri" w:hAnsi="Calibri" w:cs="Times New Roman"/>
          <w:lang w:val="en-GB"/>
        </w:rPr>
        <w:t>, escalation</w:t>
      </w:r>
      <w:r w:rsidRPr="00AC1114">
        <w:rPr>
          <w:rFonts w:ascii="Calibri" w:hAnsi="Calibri" w:cs="Times New Roman"/>
          <w:lang w:val="en-GB"/>
        </w:rPr>
        <w:t xml:space="preserve"> and delivery of assigned projects</w:t>
      </w:r>
      <w:r w:rsidR="00721CE0" w:rsidRPr="00AC1114">
        <w:rPr>
          <w:rFonts w:ascii="Calibri" w:hAnsi="Calibri" w:cs="Times New Roman"/>
          <w:lang w:val="en-GB"/>
        </w:rPr>
        <w:t>.</w:t>
      </w:r>
    </w:p>
    <w:p w:rsidR="009301CE" w:rsidRPr="00AC1114" w:rsidRDefault="009301CE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  <w:lang w:val="en-GB"/>
        </w:rPr>
        <w:t xml:space="preserve">Excellent team player and leadership skills followed by multitasking, people oriented, pressure and priority handling demeanour.  </w:t>
      </w:r>
    </w:p>
    <w:p w:rsidR="00113BCA" w:rsidRPr="00AC1114" w:rsidRDefault="00E07C20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Language proficiency : English, Hindi and </w:t>
      </w:r>
      <w:r w:rsidR="00F20F07">
        <w:rPr>
          <w:rFonts w:ascii="Calibri" w:hAnsi="Calibri" w:cs="Times New Roman"/>
          <w:lang w:val="en-GB"/>
        </w:rPr>
        <w:t>Kashmiri.</w:t>
      </w:r>
    </w:p>
    <w:p w:rsidR="00721CE0" w:rsidRPr="00AC1114" w:rsidRDefault="00721CE0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427DC3" w:rsidRPr="00AC1114" w:rsidRDefault="00427DC3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AC1114">
        <w:rPr>
          <w:rFonts w:ascii="Calibri" w:eastAsia="MS Minngs" w:hAnsi="Calibri" w:cs="Times New Roman"/>
          <w:b/>
          <w:u w:val="single"/>
        </w:rPr>
        <w:t>PROFESSIONAL EXPERIENCE:</w:t>
      </w:r>
    </w:p>
    <w:p w:rsidR="00427DC3" w:rsidRPr="00AC1114" w:rsidRDefault="00427DC3" w:rsidP="00AC1114">
      <w:pPr>
        <w:pStyle w:val="ListParagraph"/>
        <w:spacing w:after="0" w:line="0" w:lineRule="atLeast"/>
        <w:ind w:left="0"/>
        <w:jc w:val="both"/>
        <w:rPr>
          <w:rFonts w:ascii="Calibri" w:eastAsia="MS Minngs" w:hAnsi="Calibri" w:cs="Times New Roman"/>
          <w:b/>
        </w:rPr>
      </w:pPr>
    </w:p>
    <w:p w:rsidR="00721CE0" w:rsidRPr="00AC1114" w:rsidRDefault="00721CE0" w:rsidP="00AC1114">
      <w:pPr>
        <w:pStyle w:val="ListParagraph"/>
        <w:spacing w:after="0" w:line="0" w:lineRule="atLeast"/>
        <w:ind w:left="0"/>
        <w:jc w:val="both"/>
        <w:rPr>
          <w:rFonts w:ascii="Calibri" w:eastAsia="MS Minngs" w:hAnsi="Calibri" w:cs="Times New Roman"/>
          <w:b/>
        </w:rPr>
      </w:pPr>
      <w:r w:rsidRPr="00AC1114">
        <w:rPr>
          <w:rFonts w:ascii="Calibri" w:eastAsia="MS Minngs" w:hAnsi="Calibri" w:cs="Times New Roman"/>
          <w:b/>
        </w:rPr>
        <w:t xml:space="preserve">Cognilytics Software &amp; Consulting </w:t>
      </w:r>
      <w:r w:rsidR="00525C47">
        <w:rPr>
          <w:rFonts w:ascii="Calibri" w:eastAsia="MS Minngs" w:hAnsi="Calibri" w:cs="Times New Roman"/>
          <w:b/>
        </w:rPr>
        <w:t>Pvt. Ltd</w:t>
      </w:r>
      <w:r w:rsidR="00AC1114" w:rsidRPr="00AC1114">
        <w:rPr>
          <w:rFonts w:ascii="Calibri" w:eastAsia="MS Minngs" w:hAnsi="Calibri" w:cs="Times New Roman"/>
          <w:b/>
        </w:rPr>
        <w:tab/>
      </w:r>
      <w:r w:rsidR="00AC1114" w:rsidRPr="00AC1114">
        <w:rPr>
          <w:rFonts w:ascii="Calibri" w:eastAsia="MS Minngs" w:hAnsi="Calibri" w:cs="Times New Roman"/>
          <w:b/>
        </w:rPr>
        <w:tab/>
      </w:r>
      <w:r w:rsidR="00AC1114" w:rsidRPr="00AC1114">
        <w:rPr>
          <w:rFonts w:ascii="Calibri" w:eastAsia="MS Minngs" w:hAnsi="Calibri" w:cs="Times New Roman"/>
          <w:b/>
        </w:rPr>
        <w:tab/>
      </w:r>
      <w:r w:rsidR="00AC1114" w:rsidRPr="00AC1114">
        <w:rPr>
          <w:rFonts w:ascii="Calibri" w:eastAsia="MS Minngs" w:hAnsi="Calibri" w:cs="Times New Roman"/>
          <w:b/>
        </w:rPr>
        <w:tab/>
      </w:r>
      <w:r w:rsidR="00E96070">
        <w:rPr>
          <w:rFonts w:ascii="Calibri" w:eastAsia="MS Minngs" w:hAnsi="Calibri" w:cs="Times New Roman"/>
          <w:b/>
        </w:rPr>
        <w:tab/>
      </w:r>
      <w:r w:rsidR="00AC1114" w:rsidRPr="00AC1114">
        <w:rPr>
          <w:rFonts w:ascii="Calibri" w:eastAsia="MS Minngs" w:hAnsi="Calibri" w:cs="Times New Roman"/>
          <w:b/>
        </w:rPr>
        <w:tab/>
        <w:t xml:space="preserve">     June 2013 to Present</w:t>
      </w:r>
    </w:p>
    <w:p w:rsidR="00AC1114" w:rsidRPr="00AC1114" w:rsidRDefault="00721CE0" w:rsidP="00AC1114">
      <w:pPr>
        <w:pStyle w:val="ListParagraph"/>
        <w:spacing w:after="0" w:line="0" w:lineRule="atLeast"/>
        <w:ind w:left="0"/>
        <w:jc w:val="both"/>
        <w:rPr>
          <w:rFonts w:ascii="Calibri" w:eastAsia="MS Minngs" w:hAnsi="Calibri" w:cs="Times New Roman"/>
          <w:b/>
        </w:rPr>
      </w:pPr>
      <w:r w:rsidRPr="00AC1114">
        <w:rPr>
          <w:rFonts w:ascii="Calibri" w:eastAsia="MS Minngs" w:hAnsi="Calibri" w:cs="Times New Roman"/>
          <w:b/>
        </w:rPr>
        <w:t xml:space="preserve">Executive </w:t>
      </w:r>
      <w:r w:rsidR="00113BCA" w:rsidRPr="00AC1114">
        <w:rPr>
          <w:rFonts w:ascii="Calibri" w:eastAsia="MS Minngs" w:hAnsi="Calibri" w:cs="Times New Roman"/>
          <w:b/>
        </w:rPr>
        <w:t>- Talent</w:t>
      </w:r>
      <w:r w:rsidRPr="00AC1114">
        <w:rPr>
          <w:rFonts w:ascii="Calibri" w:eastAsia="MS Minngs" w:hAnsi="Calibri" w:cs="Times New Roman"/>
          <w:b/>
        </w:rPr>
        <w:t xml:space="preserve"> Acquisition</w:t>
      </w:r>
    </w:p>
    <w:p w:rsidR="00E905D4" w:rsidRPr="00AC1114" w:rsidRDefault="00E905D4" w:rsidP="00AC1114">
      <w:pPr>
        <w:spacing w:after="0" w:line="0" w:lineRule="atLeast"/>
        <w:contextualSpacing/>
        <w:jc w:val="both"/>
        <w:rPr>
          <w:rFonts w:ascii="Calibri" w:hAnsi="Calibri" w:cs="Times New Roman"/>
          <w:b/>
          <w:u w:val="single"/>
          <w:lang w:val="en-GB"/>
        </w:rPr>
      </w:pPr>
      <w:r w:rsidRPr="00AC1114">
        <w:rPr>
          <w:rFonts w:ascii="Calibri" w:hAnsi="Calibri" w:cs="Times New Roman"/>
          <w:b/>
          <w:u w:val="single"/>
          <w:lang w:val="en-GB"/>
        </w:rPr>
        <w:t>Responsibilities</w:t>
      </w:r>
      <w:r w:rsidR="00D76C67" w:rsidRPr="00AC1114">
        <w:rPr>
          <w:rFonts w:ascii="Calibri" w:hAnsi="Calibri" w:cs="Times New Roman"/>
          <w:b/>
          <w:u w:val="single"/>
          <w:lang w:val="en-GB"/>
        </w:rPr>
        <w:t xml:space="preserve"> / Deliverables</w:t>
      </w:r>
      <w:r w:rsidRPr="00AC1114">
        <w:rPr>
          <w:rFonts w:ascii="Calibri" w:hAnsi="Calibri" w:cs="Times New Roman"/>
          <w:b/>
          <w:u w:val="single"/>
          <w:lang w:val="en-GB"/>
        </w:rPr>
        <w:t>:</w:t>
      </w:r>
    </w:p>
    <w:p w:rsidR="00E905D4" w:rsidRPr="00AC1114" w:rsidRDefault="00E905D4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>Sourcing of candida</w:t>
      </w:r>
      <w:r w:rsidR="006D19C2" w:rsidRPr="00AC1114">
        <w:rPr>
          <w:rFonts w:ascii="Calibri" w:hAnsi="Calibri" w:cs="Times New Roman"/>
          <w:lang w:val="en-GB"/>
        </w:rPr>
        <w:t xml:space="preserve">tes through various job portals, </w:t>
      </w:r>
      <w:r w:rsidRPr="00AC1114">
        <w:rPr>
          <w:rFonts w:ascii="Calibri" w:hAnsi="Calibri" w:cs="Times New Roman"/>
          <w:lang w:val="en-GB"/>
        </w:rPr>
        <w:t>screening the resumes and credentials for appropriate skills, experience and knowledge in relation to position requirements.</w:t>
      </w:r>
    </w:p>
    <w:p w:rsidR="00391B51" w:rsidRPr="00AC1114" w:rsidRDefault="00391B51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>Involved in end-to-end complete life cycle of t</w:t>
      </w:r>
      <w:r w:rsidR="006D19C2" w:rsidRPr="00AC1114">
        <w:rPr>
          <w:rFonts w:ascii="Calibri" w:hAnsi="Calibri" w:cs="Times New Roman"/>
          <w:lang w:val="en-GB"/>
        </w:rPr>
        <w:t>he recruitment process such as u</w:t>
      </w:r>
      <w:r w:rsidRPr="00AC1114">
        <w:rPr>
          <w:rFonts w:ascii="Calibri" w:hAnsi="Calibri" w:cs="Times New Roman"/>
          <w:lang w:val="en-GB"/>
        </w:rPr>
        <w:t xml:space="preserve">nderstanding </w:t>
      </w:r>
      <w:r w:rsidR="006D19C2" w:rsidRPr="00AC1114">
        <w:rPr>
          <w:rFonts w:ascii="Calibri" w:hAnsi="Calibri" w:cs="Times New Roman"/>
          <w:lang w:val="en-GB"/>
        </w:rPr>
        <w:t>j</w:t>
      </w:r>
      <w:r w:rsidRPr="00AC1114">
        <w:rPr>
          <w:rFonts w:ascii="Calibri" w:hAnsi="Calibri" w:cs="Times New Roman"/>
          <w:lang w:val="en-GB"/>
        </w:rPr>
        <w:t xml:space="preserve">ob </w:t>
      </w:r>
      <w:r w:rsidR="006D19C2" w:rsidRPr="00AC1114">
        <w:rPr>
          <w:rFonts w:ascii="Calibri" w:hAnsi="Calibri" w:cs="Times New Roman"/>
          <w:lang w:val="en-GB"/>
        </w:rPr>
        <w:t>d</w:t>
      </w:r>
      <w:r w:rsidRPr="00AC1114">
        <w:rPr>
          <w:rFonts w:ascii="Calibri" w:hAnsi="Calibri" w:cs="Times New Roman"/>
          <w:lang w:val="en-GB"/>
        </w:rPr>
        <w:t>escription, based on the job specification, source, screen, schedule interview, Handle t</w:t>
      </w:r>
      <w:r w:rsidR="006D19C2" w:rsidRPr="00AC1114">
        <w:rPr>
          <w:rFonts w:ascii="Calibri" w:hAnsi="Calibri" w:cs="Times New Roman"/>
          <w:lang w:val="en-GB"/>
        </w:rPr>
        <w:t>echnical on – call interviews, coordinate with the b</w:t>
      </w:r>
      <w:r w:rsidRPr="00AC1114">
        <w:rPr>
          <w:rFonts w:ascii="Calibri" w:hAnsi="Calibri" w:cs="Times New Roman"/>
          <w:lang w:val="en-GB"/>
        </w:rPr>
        <w:t>usiness on the</w:t>
      </w:r>
      <w:r w:rsidR="006D19C2" w:rsidRPr="00AC1114">
        <w:rPr>
          <w:rFonts w:ascii="Calibri" w:hAnsi="Calibri" w:cs="Times New Roman"/>
          <w:lang w:val="en-GB"/>
        </w:rPr>
        <w:t xml:space="preserve"> interview &amp; f</w:t>
      </w:r>
      <w:r w:rsidRPr="00AC1114">
        <w:rPr>
          <w:rFonts w:ascii="Calibri" w:hAnsi="Calibri" w:cs="Times New Roman"/>
          <w:lang w:val="en-GB"/>
        </w:rPr>
        <w:t>eedback.</w:t>
      </w:r>
    </w:p>
    <w:p w:rsidR="00E905D4" w:rsidRPr="00AC1114" w:rsidRDefault="00E905D4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 xml:space="preserve">Conduct initial rounds of </w:t>
      </w:r>
      <w:r w:rsidR="006D19C2" w:rsidRPr="00AC1114">
        <w:rPr>
          <w:rFonts w:ascii="Calibri" w:hAnsi="Calibri" w:cs="Times New Roman"/>
          <w:lang w:val="en-GB"/>
        </w:rPr>
        <w:t>t</w:t>
      </w:r>
      <w:r w:rsidRPr="00AC1114">
        <w:rPr>
          <w:rFonts w:ascii="Calibri" w:hAnsi="Calibri" w:cs="Times New Roman"/>
          <w:lang w:val="en-GB"/>
        </w:rPr>
        <w:t>elephonic interview to check interest and suitability of candidates for required positions.</w:t>
      </w:r>
    </w:p>
    <w:p w:rsidR="00391B51" w:rsidRPr="00AC1114" w:rsidRDefault="00391B51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>Responsible for monthly PR activities of employee’s management and relationship management.</w:t>
      </w:r>
    </w:p>
    <w:p w:rsidR="00E905D4" w:rsidRPr="00AC1114" w:rsidRDefault="00E905D4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lastRenderedPageBreak/>
        <w:t xml:space="preserve">Be helpful to the candidates by providing information about the company and the benefits of working with </w:t>
      </w:r>
      <w:r w:rsidR="005347A0" w:rsidRPr="00525C47">
        <w:rPr>
          <w:rFonts w:ascii="Calibri" w:hAnsi="Calibri" w:cs="Times New Roman"/>
          <w:lang w:val="en-GB"/>
        </w:rPr>
        <w:t>employer.</w:t>
      </w:r>
    </w:p>
    <w:p w:rsidR="00E905D4" w:rsidRPr="00AC1114" w:rsidRDefault="00E905D4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  <w:lang w:val="en-GB"/>
        </w:rPr>
        <w:t>Build a strong pipeline</w:t>
      </w:r>
      <w:r w:rsidR="005347A0" w:rsidRPr="00AC1114">
        <w:rPr>
          <w:rFonts w:ascii="Calibri" w:hAnsi="Calibri" w:cs="Times New Roman"/>
          <w:lang w:val="en-GB"/>
        </w:rPr>
        <w:t xml:space="preserve"> report</w:t>
      </w:r>
      <w:r w:rsidRPr="00AC1114">
        <w:rPr>
          <w:rFonts w:ascii="Calibri" w:hAnsi="Calibri" w:cs="Times New Roman"/>
          <w:lang w:val="en-GB"/>
        </w:rPr>
        <w:t xml:space="preserve"> from sourcing efforts and connect with potential candidates for a variety of roles.</w:t>
      </w:r>
    </w:p>
    <w:p w:rsidR="005347A0" w:rsidRPr="006771C7" w:rsidRDefault="005347A0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</w:rPr>
        <w:t xml:space="preserve">Work closely with the </w:t>
      </w:r>
      <w:r w:rsidR="00427DC3" w:rsidRPr="00AC1114">
        <w:rPr>
          <w:rFonts w:ascii="Calibri" w:hAnsi="Calibri" w:cs="Times New Roman"/>
        </w:rPr>
        <w:t>Talent Acquisition</w:t>
      </w:r>
      <w:r w:rsidRPr="00AC1114">
        <w:rPr>
          <w:rFonts w:ascii="Calibri" w:hAnsi="Calibri" w:cs="Times New Roman"/>
        </w:rPr>
        <w:t xml:space="preserve"> </w:t>
      </w:r>
      <w:r w:rsidR="00427DC3" w:rsidRPr="00AC1114">
        <w:rPr>
          <w:rFonts w:ascii="Calibri" w:hAnsi="Calibri" w:cs="Times New Roman"/>
        </w:rPr>
        <w:t>team</w:t>
      </w:r>
      <w:r w:rsidRPr="00AC1114">
        <w:rPr>
          <w:rFonts w:ascii="Calibri" w:hAnsi="Calibri" w:cs="Times New Roman"/>
        </w:rPr>
        <w:t xml:space="preserve"> in all aspects of recruiting functions and coordinating with the team.</w:t>
      </w:r>
    </w:p>
    <w:p w:rsidR="006771C7" w:rsidRPr="00B57601" w:rsidRDefault="006771C7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</w:rPr>
        <w:t>Worked across in-house corporate hiring to client hiring various renowned clients viz. PNC Bank, AIG, J&amp;J Managed Services, eBay, PHH, Fannie Mae, Pacific Life, Cristal, First Group, Chevron, Hasbro etc.</w:t>
      </w:r>
    </w:p>
    <w:p w:rsidR="00B57601" w:rsidRPr="00AC1114" w:rsidRDefault="00B57601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</w:rPr>
        <w:t xml:space="preserve">Responsible for carrying out LinkedIn Audits of the FTEs of the organization. Also, coordinated in Resume presentation and One Pager Snapshots of the relevant candidates for project RFP purposes. </w:t>
      </w:r>
    </w:p>
    <w:p w:rsidR="005347A0" w:rsidRPr="00AC1114" w:rsidRDefault="005347A0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AC1114">
        <w:rPr>
          <w:rFonts w:ascii="Calibri" w:hAnsi="Calibri" w:cs="Times New Roman"/>
        </w:rPr>
        <w:t xml:space="preserve">Hosting telephonic interviews and assisting technical rounds of </w:t>
      </w:r>
      <w:r w:rsidR="00214A77" w:rsidRPr="00AC1114">
        <w:rPr>
          <w:rFonts w:ascii="Calibri" w:hAnsi="Calibri" w:cs="Times New Roman"/>
        </w:rPr>
        <w:t>discussion followed by circulating the feedback amongst the team members.</w:t>
      </w:r>
    </w:p>
    <w:p w:rsidR="00391B51" w:rsidRDefault="00391B51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</w:rPr>
      </w:pPr>
      <w:r w:rsidRPr="00AC1114">
        <w:rPr>
          <w:rFonts w:ascii="Calibri" w:hAnsi="Calibri" w:cs="Times New Roman"/>
        </w:rPr>
        <w:t xml:space="preserve">Engaged in </w:t>
      </w:r>
      <w:r w:rsidR="000E08A1">
        <w:rPr>
          <w:rFonts w:ascii="Calibri" w:hAnsi="Calibri" w:cs="Times New Roman"/>
        </w:rPr>
        <w:t>r</w:t>
      </w:r>
      <w:r w:rsidRPr="00AC1114">
        <w:rPr>
          <w:rFonts w:ascii="Calibri" w:hAnsi="Calibri" w:cs="Times New Roman"/>
        </w:rPr>
        <w:t>eference check and background verification and actively involved with HR for HR activities as support capacity</w:t>
      </w:r>
      <w:r w:rsidR="00D62117">
        <w:rPr>
          <w:rFonts w:ascii="Calibri" w:hAnsi="Calibri" w:cs="Times New Roman"/>
        </w:rPr>
        <w:t>.</w:t>
      </w:r>
    </w:p>
    <w:p w:rsidR="00525C47" w:rsidRPr="00525C47" w:rsidRDefault="00525C47" w:rsidP="00AC1114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</w:rPr>
      </w:pPr>
      <w:r w:rsidRPr="00525C47">
        <w:t>Played a major role in maintaining real time and organization wide tracker for onsite and offshore hiring needs, pipeline, project plans, open and closed positions and presented the same to senior management</w:t>
      </w:r>
      <w:r w:rsidR="00D62117">
        <w:t>.</w:t>
      </w:r>
    </w:p>
    <w:p w:rsidR="00E6016D" w:rsidRPr="00AC1114" w:rsidRDefault="00E6016D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</w:rPr>
      </w:pPr>
    </w:p>
    <w:p w:rsidR="00BB723A" w:rsidRPr="002D4211" w:rsidRDefault="00352228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2D4211">
        <w:rPr>
          <w:rFonts w:ascii="Calibri" w:eastAsia="MS Minngs" w:hAnsi="Calibri" w:cs="Times New Roman"/>
          <w:b/>
          <w:u w:val="single"/>
        </w:rPr>
        <w:t>INTERNSHIP</w:t>
      </w:r>
      <w:r w:rsidR="000D0731" w:rsidRPr="002D4211">
        <w:rPr>
          <w:rFonts w:ascii="Calibri" w:eastAsia="MS Minngs" w:hAnsi="Calibri" w:cs="Times New Roman"/>
          <w:b/>
          <w:u w:val="single"/>
        </w:rPr>
        <w:t>:</w:t>
      </w:r>
      <w:r w:rsidR="00BB723A" w:rsidRPr="002D4211">
        <w:rPr>
          <w:rFonts w:ascii="Calibri" w:eastAsia="MS Minngs" w:hAnsi="Calibri" w:cs="Times New Roman"/>
          <w:b/>
          <w:u w:val="single"/>
        </w:rPr>
        <w:br/>
      </w:r>
    </w:p>
    <w:p w:rsidR="00515137" w:rsidRDefault="00515137" w:rsidP="00515137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</w:rPr>
      </w:pPr>
      <w:r w:rsidRPr="00C44DC7">
        <w:rPr>
          <w:rFonts w:ascii="Calibri" w:eastAsia="MS Minngs" w:hAnsi="Calibri" w:cs="Times New Roman"/>
          <w:b/>
        </w:rPr>
        <w:t>AT&amp;T GNS, Gurgaon, Haryana</w:t>
      </w:r>
      <w:r w:rsidRPr="00515137">
        <w:rPr>
          <w:rFonts w:ascii="Calibri" w:eastAsia="MS Minngs" w:hAnsi="Calibri" w:cs="Times New Roman"/>
          <w:b/>
        </w:rPr>
        <w:t xml:space="preserve"> </w:t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</w:r>
      <w:r w:rsidR="00C44DC7">
        <w:rPr>
          <w:rFonts w:ascii="Calibri" w:eastAsia="MS Minngs" w:hAnsi="Calibri" w:cs="Times New Roman"/>
          <w:b/>
        </w:rPr>
        <w:tab/>
        <w:t xml:space="preserve">   </w:t>
      </w:r>
      <w:r w:rsidR="00D04DAB" w:rsidRPr="00C44DC7">
        <w:rPr>
          <w:rFonts w:ascii="Calibri" w:eastAsia="MS Minngs" w:hAnsi="Calibri" w:cs="Times New Roman"/>
          <w:b/>
        </w:rPr>
        <w:t>May</w:t>
      </w:r>
      <w:r w:rsidRPr="00C44DC7">
        <w:rPr>
          <w:rFonts w:ascii="Calibri" w:eastAsia="MS Minngs" w:hAnsi="Calibri" w:cs="Times New Roman"/>
          <w:b/>
        </w:rPr>
        <w:t xml:space="preserve"> 201</w:t>
      </w:r>
      <w:r w:rsidR="00D04DAB" w:rsidRPr="00C44DC7">
        <w:rPr>
          <w:rFonts w:ascii="Calibri" w:eastAsia="MS Minngs" w:hAnsi="Calibri" w:cs="Times New Roman"/>
          <w:b/>
        </w:rPr>
        <w:t>2</w:t>
      </w:r>
      <w:r w:rsidRPr="00C44DC7">
        <w:rPr>
          <w:rFonts w:ascii="Calibri" w:eastAsia="MS Minngs" w:hAnsi="Calibri" w:cs="Times New Roman"/>
          <w:b/>
        </w:rPr>
        <w:t xml:space="preserve"> to June 201</w:t>
      </w:r>
      <w:r w:rsidR="00D04DAB" w:rsidRPr="00C44DC7">
        <w:rPr>
          <w:rFonts w:ascii="Calibri" w:eastAsia="MS Minngs" w:hAnsi="Calibri" w:cs="Times New Roman"/>
          <w:b/>
        </w:rPr>
        <w:t>2</w:t>
      </w:r>
    </w:p>
    <w:p w:rsidR="00201F4C" w:rsidRDefault="00515137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</w:rPr>
      </w:pPr>
      <w:r>
        <w:rPr>
          <w:rFonts w:ascii="Calibri" w:eastAsia="MS Minngs" w:hAnsi="Calibri" w:cs="Times New Roman"/>
          <w:b/>
        </w:rPr>
        <w:t xml:space="preserve">Project Title: </w:t>
      </w:r>
      <w:r w:rsidRPr="00C44DC7">
        <w:rPr>
          <w:rFonts w:ascii="Calibri" w:eastAsia="MS Minngs" w:hAnsi="Calibri" w:cs="Times New Roman"/>
          <w:b/>
        </w:rPr>
        <w:t>Impact of Health and Insurance Benefits on Employee Productivity</w:t>
      </w:r>
      <w:r>
        <w:rPr>
          <w:rFonts w:ascii="Calibri" w:eastAsia="MS Minngs" w:hAnsi="Calibri" w:cs="Times New Roman"/>
          <w:b/>
        </w:rPr>
        <w:t xml:space="preserve"> </w:t>
      </w:r>
    </w:p>
    <w:p w:rsidR="001D3685" w:rsidRPr="00103416" w:rsidRDefault="00256AE4" w:rsidP="00AC1114">
      <w:pPr>
        <w:spacing w:after="0" w:line="0" w:lineRule="atLeast"/>
        <w:contextualSpacing/>
        <w:jc w:val="both"/>
        <w:rPr>
          <w:rFonts w:ascii="Calibri" w:hAnsi="Calibri" w:cs="Times New Roman"/>
          <w:b/>
          <w:lang w:val="en-GB"/>
        </w:rPr>
      </w:pPr>
      <w:r w:rsidRPr="00256AE4">
        <w:rPr>
          <w:rFonts w:ascii="Calibri" w:hAnsi="Calibri" w:cs="Times New Roman"/>
          <w:b/>
          <w:lang w:val="en-GB"/>
        </w:rPr>
        <w:t>Responsibilities / Deliverables</w:t>
      </w:r>
      <w:r w:rsidR="00103416">
        <w:rPr>
          <w:rFonts w:ascii="Calibri" w:hAnsi="Calibri" w:cs="Times New Roman"/>
          <w:b/>
          <w:lang w:val="en-GB"/>
        </w:rPr>
        <w:t>:</w:t>
      </w:r>
    </w:p>
    <w:p w:rsidR="002D4211" w:rsidRDefault="00103416" w:rsidP="00103416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</w:rPr>
      </w:pPr>
      <w:r w:rsidRPr="00103416">
        <w:rPr>
          <w:rFonts w:ascii="Calibri" w:hAnsi="Calibri" w:cs="Times New Roman"/>
        </w:rPr>
        <w:t>A research project where a survey was conducted on the  employees and emplo</w:t>
      </w:r>
      <w:r>
        <w:rPr>
          <w:rFonts w:ascii="Calibri" w:hAnsi="Calibri" w:cs="Times New Roman"/>
        </w:rPr>
        <w:t xml:space="preserve">yers of various MNC’s regarding </w:t>
      </w:r>
      <w:r w:rsidRPr="00103416">
        <w:rPr>
          <w:rFonts w:ascii="Calibri" w:hAnsi="Calibri" w:cs="Times New Roman"/>
        </w:rPr>
        <w:t xml:space="preserve">whether providing health and insurance benefits to employees enhances employee productivity, efficiency, involvement and commitment or not. </w:t>
      </w:r>
    </w:p>
    <w:p w:rsidR="006D6853" w:rsidRPr="00103416" w:rsidRDefault="00103416" w:rsidP="00103416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</w:rPr>
      </w:pPr>
      <w:r w:rsidRPr="00103416">
        <w:rPr>
          <w:rFonts w:ascii="Calibri" w:hAnsi="Calibri" w:cs="Times New Roman"/>
        </w:rPr>
        <w:t>The survey involved answering various questions in the questionnaire prepared.</w:t>
      </w:r>
    </w:p>
    <w:p w:rsidR="00103416" w:rsidRDefault="00103416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5D3F1C" w:rsidRPr="00AC1114" w:rsidRDefault="005D3F1C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AC1114">
        <w:rPr>
          <w:rFonts w:ascii="Calibri" w:eastAsia="MS Minngs" w:hAnsi="Calibri" w:cs="Times New Roman"/>
          <w:b/>
          <w:u w:val="single"/>
        </w:rPr>
        <w:t>EDUCATION:</w:t>
      </w:r>
      <w:r w:rsidRPr="00AC1114">
        <w:rPr>
          <w:rFonts w:ascii="Calibri" w:eastAsia="MS Minngs" w:hAnsi="Calibri" w:cs="Times New Roman"/>
          <w:b/>
          <w:u w:val="single"/>
        </w:rPr>
        <w:br/>
      </w:r>
    </w:p>
    <w:p w:rsidR="00704817" w:rsidRDefault="00704817" w:rsidP="00234812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  <w:lang w:val="en-GB"/>
        </w:rPr>
        <w:t>PGDM (HR and Marketing) from Apeejay School of Management, New Delhi in 2013</w:t>
      </w:r>
    </w:p>
    <w:p w:rsidR="007D7444" w:rsidRPr="00234812" w:rsidRDefault="007D7444" w:rsidP="00234812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E96070">
        <w:rPr>
          <w:rFonts w:ascii="Calibri" w:hAnsi="Calibri" w:cs="Times New Roman"/>
          <w:lang w:val="en-GB"/>
        </w:rPr>
        <w:t>B.</w:t>
      </w:r>
      <w:r w:rsidR="00E96070">
        <w:rPr>
          <w:rFonts w:ascii="Calibri" w:hAnsi="Calibri" w:cs="Times New Roman"/>
          <w:lang w:val="en-GB"/>
        </w:rPr>
        <w:t xml:space="preserve"> </w:t>
      </w:r>
      <w:r w:rsidRPr="00E96070">
        <w:rPr>
          <w:rFonts w:ascii="Calibri" w:hAnsi="Calibri" w:cs="Times New Roman"/>
          <w:lang w:val="en-GB"/>
        </w:rPr>
        <w:t xml:space="preserve">Tech </w:t>
      </w:r>
      <w:r w:rsidR="00E96070">
        <w:rPr>
          <w:rFonts w:ascii="Calibri" w:hAnsi="Calibri" w:cs="Times New Roman"/>
          <w:lang w:val="en-GB"/>
        </w:rPr>
        <w:t>(</w:t>
      </w:r>
      <w:r w:rsidR="00704817">
        <w:rPr>
          <w:rFonts w:ascii="Calibri" w:hAnsi="Calibri" w:cs="Times New Roman"/>
          <w:lang w:val="en-GB"/>
        </w:rPr>
        <w:t>Computer Science</w:t>
      </w:r>
      <w:r w:rsidR="00E96070">
        <w:rPr>
          <w:rFonts w:ascii="Calibri" w:hAnsi="Calibri" w:cs="Times New Roman"/>
          <w:lang w:val="en-GB"/>
        </w:rPr>
        <w:t xml:space="preserve">) </w:t>
      </w:r>
      <w:r w:rsidR="00E96070" w:rsidRPr="00234812">
        <w:rPr>
          <w:rFonts w:ascii="Calibri" w:hAnsi="Calibri" w:cs="Times New Roman"/>
          <w:lang w:val="en-GB"/>
        </w:rPr>
        <w:t xml:space="preserve">from </w:t>
      </w:r>
      <w:r w:rsidR="00704817">
        <w:rPr>
          <w:rFonts w:ascii="Calibri" w:hAnsi="Calibri" w:cs="Times New Roman"/>
          <w:lang w:val="en-GB"/>
        </w:rPr>
        <w:t>Kurukshetra University</w:t>
      </w:r>
      <w:r w:rsidR="00E96070" w:rsidRPr="00234812">
        <w:rPr>
          <w:rFonts w:ascii="Calibri" w:hAnsi="Calibri" w:cs="Times New Roman"/>
          <w:lang w:val="en-GB"/>
        </w:rPr>
        <w:t xml:space="preserve"> in 20</w:t>
      </w:r>
      <w:r w:rsidR="00704817">
        <w:rPr>
          <w:rFonts w:ascii="Calibri" w:hAnsi="Calibri" w:cs="Times New Roman"/>
          <w:lang w:val="en-GB"/>
        </w:rPr>
        <w:t>09</w:t>
      </w:r>
    </w:p>
    <w:p w:rsidR="00201F4C" w:rsidRDefault="00201F4C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CB4EAF" w:rsidRDefault="00CB4EAF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>
        <w:rPr>
          <w:rFonts w:ascii="Calibri" w:eastAsia="MS Minngs" w:hAnsi="Calibri" w:cs="Times New Roman"/>
          <w:b/>
          <w:u w:val="single"/>
        </w:rPr>
        <w:t>STRENGTHS:</w:t>
      </w:r>
    </w:p>
    <w:p w:rsidR="00CB4EAF" w:rsidRDefault="00CB4EAF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CB4EAF" w:rsidRPr="00CB4EAF" w:rsidRDefault="00CB4EAF" w:rsidP="00CB4EA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CB4EAF">
        <w:rPr>
          <w:rFonts w:ascii="Calibri" w:hAnsi="Calibri" w:cs="Times New Roman"/>
          <w:lang w:val="en-GB"/>
        </w:rPr>
        <w:t>Optimistic</w:t>
      </w:r>
    </w:p>
    <w:p w:rsidR="00CB4EAF" w:rsidRPr="00CB4EAF" w:rsidRDefault="00CB4EAF" w:rsidP="00CB4EA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CB4EAF">
        <w:rPr>
          <w:rFonts w:ascii="Calibri" w:hAnsi="Calibri" w:cs="Times New Roman"/>
          <w:lang w:val="en-GB"/>
        </w:rPr>
        <w:t>Self Confident</w:t>
      </w:r>
    </w:p>
    <w:p w:rsidR="00CB4EAF" w:rsidRPr="00CB4EAF" w:rsidRDefault="00CB4EAF" w:rsidP="00CB4EA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CB4EAF">
        <w:rPr>
          <w:rFonts w:ascii="Calibri" w:hAnsi="Calibri" w:cs="Times New Roman"/>
          <w:lang w:val="en-GB"/>
        </w:rPr>
        <w:t>Determined and Hard working</w:t>
      </w:r>
    </w:p>
    <w:p w:rsidR="00CB4EAF" w:rsidRPr="00CB4EAF" w:rsidRDefault="00CB4EAF" w:rsidP="00CB4EA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CB4EAF">
        <w:rPr>
          <w:rFonts w:ascii="Calibri" w:hAnsi="Calibri" w:cs="Times New Roman"/>
          <w:lang w:val="en-GB"/>
        </w:rPr>
        <w:t>Good Communication and presentation skills</w:t>
      </w:r>
    </w:p>
    <w:p w:rsidR="00CB4EAF" w:rsidRDefault="00CB4EAF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</w:p>
    <w:p w:rsidR="00673B4E" w:rsidRPr="00AC1114" w:rsidRDefault="00B02EA9" w:rsidP="00AC1114">
      <w:pPr>
        <w:spacing w:after="0" w:line="0" w:lineRule="atLeast"/>
        <w:contextualSpacing/>
        <w:jc w:val="both"/>
        <w:rPr>
          <w:rFonts w:ascii="Calibri" w:eastAsia="MS Minngs" w:hAnsi="Calibri" w:cs="Times New Roman"/>
          <w:b/>
          <w:u w:val="single"/>
        </w:rPr>
      </w:pPr>
      <w:r w:rsidRPr="00AC1114">
        <w:rPr>
          <w:rFonts w:ascii="Calibri" w:eastAsia="MS Minngs" w:hAnsi="Calibri" w:cs="Times New Roman"/>
          <w:b/>
          <w:u w:val="single"/>
        </w:rPr>
        <w:t>ACHIEVEMENTS AND VOLUNTEER WORK</w:t>
      </w:r>
      <w:r w:rsidR="00FD04FA" w:rsidRPr="00AC1114">
        <w:rPr>
          <w:rFonts w:ascii="Calibri" w:eastAsia="MS Minngs" w:hAnsi="Calibri" w:cs="Times New Roman"/>
          <w:b/>
          <w:u w:val="single"/>
        </w:rPr>
        <w:t>:</w:t>
      </w:r>
    </w:p>
    <w:p w:rsidR="00673B4E" w:rsidRPr="00E96070" w:rsidRDefault="00673B4E" w:rsidP="00E96070">
      <w:pPr>
        <w:spacing w:after="0" w:line="0" w:lineRule="atLeast"/>
        <w:jc w:val="both"/>
        <w:rPr>
          <w:rFonts w:ascii="Calibri" w:eastAsia="MS Minngs" w:hAnsi="Calibri" w:cs="Times New Roman"/>
          <w:b/>
          <w:u w:val="single"/>
        </w:rPr>
      </w:pPr>
    </w:p>
    <w:p w:rsidR="002B1B2F" w:rsidRPr="002B1B2F" w:rsidRDefault="002B1B2F" w:rsidP="002B1B2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2B1B2F">
        <w:rPr>
          <w:rFonts w:ascii="Calibri" w:hAnsi="Calibri" w:cs="Times New Roman"/>
          <w:lang w:val="en-GB"/>
        </w:rPr>
        <w:t>Won the 1st Prize in Street Play in College fest in 2006.</w:t>
      </w:r>
    </w:p>
    <w:p w:rsidR="002B1B2F" w:rsidRPr="002B1B2F" w:rsidRDefault="002B1B2F" w:rsidP="002B1B2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2B1B2F">
        <w:rPr>
          <w:rFonts w:ascii="Calibri" w:hAnsi="Calibri" w:cs="Times New Roman"/>
          <w:lang w:val="en-GB"/>
        </w:rPr>
        <w:t>Received a Participation Certificate in Cricket Tournament in 2009 at MMU Mulana.</w:t>
      </w:r>
    </w:p>
    <w:p w:rsidR="002B1B2F" w:rsidRPr="002B1B2F" w:rsidRDefault="002B1B2F" w:rsidP="002B1B2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2B1B2F">
        <w:rPr>
          <w:rFonts w:ascii="Calibri" w:hAnsi="Calibri" w:cs="Times New Roman"/>
          <w:lang w:val="en-GB"/>
        </w:rPr>
        <w:t>Won the 2nd Prize in Street Play in Synergy2011 at ASM Dwarka, New Delhi.</w:t>
      </w:r>
    </w:p>
    <w:p w:rsidR="002B1B2F" w:rsidRPr="002B1B2F" w:rsidRDefault="002B1B2F" w:rsidP="002B1B2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2B1B2F">
        <w:rPr>
          <w:rFonts w:ascii="Calibri" w:hAnsi="Calibri" w:cs="Times New Roman"/>
          <w:lang w:val="en-GB"/>
        </w:rPr>
        <w:t>Member of HR Club in ASM Dwarka, New Delhi.</w:t>
      </w:r>
    </w:p>
    <w:p w:rsidR="00D62117" w:rsidRPr="00D62117" w:rsidRDefault="002B1B2F" w:rsidP="002B1B2F">
      <w:pPr>
        <w:pStyle w:val="ListParagraph"/>
        <w:numPr>
          <w:ilvl w:val="0"/>
          <w:numId w:val="2"/>
        </w:numPr>
        <w:spacing w:after="0" w:line="0" w:lineRule="atLeast"/>
        <w:ind w:left="360"/>
        <w:jc w:val="both"/>
        <w:rPr>
          <w:rFonts w:ascii="Calibri" w:hAnsi="Calibri" w:cs="Times New Roman"/>
          <w:lang w:val="en-GB"/>
        </w:rPr>
      </w:pPr>
      <w:r w:rsidRPr="002B1B2F">
        <w:rPr>
          <w:rFonts w:ascii="Calibri" w:hAnsi="Calibri" w:cs="Times New Roman"/>
          <w:lang w:val="en-GB"/>
        </w:rPr>
        <w:t>Member of Kashmiri Cricket Club Vytasta in New Delhi.</w:t>
      </w:r>
    </w:p>
    <w:sectPr w:rsidR="00D62117" w:rsidRPr="00D62117" w:rsidSect="00AC111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82B" w:rsidRDefault="002B582B" w:rsidP="005D3F1C">
      <w:pPr>
        <w:spacing w:after="0" w:line="240" w:lineRule="auto"/>
      </w:pPr>
      <w:r>
        <w:separator/>
      </w:r>
    </w:p>
  </w:endnote>
  <w:endnote w:type="continuationSeparator" w:id="0">
    <w:p w:rsidR="002B582B" w:rsidRDefault="002B582B" w:rsidP="005D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82B" w:rsidRDefault="002B582B" w:rsidP="005D3F1C">
      <w:pPr>
        <w:spacing w:after="0" w:line="240" w:lineRule="auto"/>
      </w:pPr>
      <w:r>
        <w:separator/>
      </w:r>
    </w:p>
  </w:footnote>
  <w:footnote w:type="continuationSeparator" w:id="0">
    <w:p w:rsidR="002B582B" w:rsidRDefault="002B582B" w:rsidP="005D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0CE6F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2727F0A"/>
    <w:multiLevelType w:val="hybridMultilevel"/>
    <w:tmpl w:val="DEB8E6A8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6">
    <w:nsid w:val="06907BB1"/>
    <w:multiLevelType w:val="hybridMultilevel"/>
    <w:tmpl w:val="FC889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6F87D1B"/>
    <w:multiLevelType w:val="hybridMultilevel"/>
    <w:tmpl w:val="98D6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0D5AC3"/>
    <w:multiLevelType w:val="hybridMultilevel"/>
    <w:tmpl w:val="A488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24E7"/>
    <w:multiLevelType w:val="hybridMultilevel"/>
    <w:tmpl w:val="DA36D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A27E0D"/>
    <w:multiLevelType w:val="multilevel"/>
    <w:tmpl w:val="1DAA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F35C8"/>
    <w:multiLevelType w:val="hybridMultilevel"/>
    <w:tmpl w:val="70165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941FE"/>
    <w:multiLevelType w:val="hybridMultilevel"/>
    <w:tmpl w:val="C512C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61364"/>
    <w:multiLevelType w:val="hybridMultilevel"/>
    <w:tmpl w:val="20802CD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2E1C1905"/>
    <w:multiLevelType w:val="hybridMultilevel"/>
    <w:tmpl w:val="071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C1C77"/>
    <w:multiLevelType w:val="hybridMultilevel"/>
    <w:tmpl w:val="506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83D05"/>
    <w:multiLevelType w:val="multilevel"/>
    <w:tmpl w:val="4E0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B789E"/>
    <w:multiLevelType w:val="hybridMultilevel"/>
    <w:tmpl w:val="1DE8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65558"/>
    <w:multiLevelType w:val="hybridMultilevel"/>
    <w:tmpl w:val="986AA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1A4D11"/>
    <w:multiLevelType w:val="hybridMultilevel"/>
    <w:tmpl w:val="4552D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E32728"/>
    <w:multiLevelType w:val="multilevel"/>
    <w:tmpl w:val="C17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B571AE"/>
    <w:multiLevelType w:val="hybridMultilevel"/>
    <w:tmpl w:val="EE02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349E7"/>
    <w:multiLevelType w:val="hybridMultilevel"/>
    <w:tmpl w:val="DC88C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F2124F"/>
    <w:multiLevelType w:val="multilevel"/>
    <w:tmpl w:val="090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26"/>
    <w:multiLevelType w:val="hybridMultilevel"/>
    <w:tmpl w:val="F1D0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E5571"/>
    <w:multiLevelType w:val="hybridMultilevel"/>
    <w:tmpl w:val="44D4D43E"/>
    <w:lvl w:ilvl="0" w:tplc="7438F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7913D0"/>
    <w:multiLevelType w:val="hybridMultilevel"/>
    <w:tmpl w:val="F8F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12BFD"/>
    <w:multiLevelType w:val="multilevel"/>
    <w:tmpl w:val="A4888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55A51"/>
    <w:multiLevelType w:val="hybridMultilevel"/>
    <w:tmpl w:val="1DA21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C122B2"/>
    <w:multiLevelType w:val="hybridMultilevel"/>
    <w:tmpl w:val="8F400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DD49F8"/>
    <w:multiLevelType w:val="hybridMultilevel"/>
    <w:tmpl w:val="7512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6"/>
  </w:num>
  <w:num w:numId="4">
    <w:abstractNumId w:val="28"/>
  </w:num>
  <w:num w:numId="5">
    <w:abstractNumId w:val="21"/>
  </w:num>
  <w:num w:numId="6">
    <w:abstractNumId w:val="5"/>
  </w:num>
  <w:num w:numId="7">
    <w:abstractNumId w:val="24"/>
  </w:num>
  <w:num w:numId="8">
    <w:abstractNumId w:val="15"/>
  </w:num>
  <w:num w:numId="9">
    <w:abstractNumId w:val="14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16"/>
  </w:num>
  <w:num w:numId="15">
    <w:abstractNumId w:val="20"/>
  </w:num>
  <w:num w:numId="16">
    <w:abstractNumId w:val="22"/>
  </w:num>
  <w:num w:numId="17">
    <w:abstractNumId w:val="9"/>
  </w:num>
  <w:num w:numId="18">
    <w:abstractNumId w:val="30"/>
  </w:num>
  <w:num w:numId="19">
    <w:abstractNumId w:val="12"/>
  </w:num>
  <w:num w:numId="20">
    <w:abstractNumId w:val="11"/>
  </w:num>
  <w:num w:numId="21">
    <w:abstractNumId w:val="6"/>
  </w:num>
  <w:num w:numId="22">
    <w:abstractNumId w:val="13"/>
  </w:num>
  <w:num w:numId="23">
    <w:abstractNumId w:val="17"/>
  </w:num>
  <w:num w:numId="24">
    <w:abstractNumId w:val="10"/>
  </w:num>
  <w:num w:numId="25">
    <w:abstractNumId w:val="23"/>
  </w:num>
  <w:num w:numId="26">
    <w:abstractNumId w:val="25"/>
  </w:num>
  <w:num w:numId="27">
    <w:abstractNumId w:val="19"/>
  </w:num>
  <w:num w:numId="28">
    <w:abstractNumId w:val="27"/>
  </w:num>
  <w:num w:numId="29">
    <w:abstractNumId w:val="18"/>
  </w:num>
  <w:num w:numId="30">
    <w:abstractNumId w:val="29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2D5A"/>
    <w:rsid w:val="00005579"/>
    <w:rsid w:val="00005F0D"/>
    <w:rsid w:val="00033EB6"/>
    <w:rsid w:val="00044126"/>
    <w:rsid w:val="00052A7C"/>
    <w:rsid w:val="00057817"/>
    <w:rsid w:val="00076858"/>
    <w:rsid w:val="000779D2"/>
    <w:rsid w:val="00084200"/>
    <w:rsid w:val="00093C7E"/>
    <w:rsid w:val="000977A1"/>
    <w:rsid w:val="000A130E"/>
    <w:rsid w:val="000D0731"/>
    <w:rsid w:val="000E08A1"/>
    <w:rsid w:val="000E21BB"/>
    <w:rsid w:val="000F12C2"/>
    <w:rsid w:val="000F3585"/>
    <w:rsid w:val="00103416"/>
    <w:rsid w:val="00112532"/>
    <w:rsid w:val="00113BCA"/>
    <w:rsid w:val="00120648"/>
    <w:rsid w:val="00144D81"/>
    <w:rsid w:val="00146C7B"/>
    <w:rsid w:val="00150481"/>
    <w:rsid w:val="00173DDF"/>
    <w:rsid w:val="00183BEE"/>
    <w:rsid w:val="001A1DA8"/>
    <w:rsid w:val="001B675E"/>
    <w:rsid w:val="001D2854"/>
    <w:rsid w:val="001D3685"/>
    <w:rsid w:val="001D5736"/>
    <w:rsid w:val="001E353F"/>
    <w:rsid w:val="001E5387"/>
    <w:rsid w:val="001E7B7A"/>
    <w:rsid w:val="001F5E98"/>
    <w:rsid w:val="00201196"/>
    <w:rsid w:val="00201F4C"/>
    <w:rsid w:val="00214A77"/>
    <w:rsid w:val="002153E6"/>
    <w:rsid w:val="00222D5A"/>
    <w:rsid w:val="00224B15"/>
    <w:rsid w:val="00233ABC"/>
    <w:rsid w:val="00233ADD"/>
    <w:rsid w:val="00234812"/>
    <w:rsid w:val="00256AE4"/>
    <w:rsid w:val="002639E1"/>
    <w:rsid w:val="0026453F"/>
    <w:rsid w:val="00266C29"/>
    <w:rsid w:val="00274333"/>
    <w:rsid w:val="002A0BC3"/>
    <w:rsid w:val="002B1B2F"/>
    <w:rsid w:val="002B582B"/>
    <w:rsid w:val="002B7448"/>
    <w:rsid w:val="002C2821"/>
    <w:rsid w:val="002C2C7E"/>
    <w:rsid w:val="002C6737"/>
    <w:rsid w:val="002D1B55"/>
    <w:rsid w:val="002D4211"/>
    <w:rsid w:val="002F41DB"/>
    <w:rsid w:val="002F6CD1"/>
    <w:rsid w:val="003036E3"/>
    <w:rsid w:val="0031619B"/>
    <w:rsid w:val="00352228"/>
    <w:rsid w:val="00385139"/>
    <w:rsid w:val="00385718"/>
    <w:rsid w:val="00391B51"/>
    <w:rsid w:val="00393E5D"/>
    <w:rsid w:val="003C4132"/>
    <w:rsid w:val="003C4835"/>
    <w:rsid w:val="003D1167"/>
    <w:rsid w:val="003D599C"/>
    <w:rsid w:val="003E59AB"/>
    <w:rsid w:val="003E7B19"/>
    <w:rsid w:val="003F26CE"/>
    <w:rsid w:val="003F3F7D"/>
    <w:rsid w:val="004005E0"/>
    <w:rsid w:val="00402D41"/>
    <w:rsid w:val="00410A8D"/>
    <w:rsid w:val="00423C28"/>
    <w:rsid w:val="004245A6"/>
    <w:rsid w:val="00427DC3"/>
    <w:rsid w:val="0043578D"/>
    <w:rsid w:val="004403CA"/>
    <w:rsid w:val="00443DF1"/>
    <w:rsid w:val="00443E09"/>
    <w:rsid w:val="00460374"/>
    <w:rsid w:val="00465CF3"/>
    <w:rsid w:val="004967A3"/>
    <w:rsid w:val="00496AC8"/>
    <w:rsid w:val="004A6B19"/>
    <w:rsid w:val="004A6FD2"/>
    <w:rsid w:val="004B0BE4"/>
    <w:rsid w:val="004C12E4"/>
    <w:rsid w:val="004C396C"/>
    <w:rsid w:val="004C567C"/>
    <w:rsid w:val="004D1818"/>
    <w:rsid w:val="004D73CC"/>
    <w:rsid w:val="00510E93"/>
    <w:rsid w:val="00515102"/>
    <w:rsid w:val="00515137"/>
    <w:rsid w:val="00525C47"/>
    <w:rsid w:val="00526530"/>
    <w:rsid w:val="00526D06"/>
    <w:rsid w:val="005330F4"/>
    <w:rsid w:val="005347A0"/>
    <w:rsid w:val="00542689"/>
    <w:rsid w:val="00543FC4"/>
    <w:rsid w:val="00552560"/>
    <w:rsid w:val="00553431"/>
    <w:rsid w:val="005565D2"/>
    <w:rsid w:val="00583B59"/>
    <w:rsid w:val="005B1BFF"/>
    <w:rsid w:val="005B447F"/>
    <w:rsid w:val="005B5060"/>
    <w:rsid w:val="005D3F1C"/>
    <w:rsid w:val="005D5316"/>
    <w:rsid w:val="005E766A"/>
    <w:rsid w:val="005F2487"/>
    <w:rsid w:val="006101FB"/>
    <w:rsid w:val="00611AFA"/>
    <w:rsid w:val="00620CD6"/>
    <w:rsid w:val="0063382D"/>
    <w:rsid w:val="00634F86"/>
    <w:rsid w:val="00635166"/>
    <w:rsid w:val="00635B21"/>
    <w:rsid w:val="006416F0"/>
    <w:rsid w:val="0065210A"/>
    <w:rsid w:val="006656C2"/>
    <w:rsid w:val="006722F8"/>
    <w:rsid w:val="00673B4E"/>
    <w:rsid w:val="006764E3"/>
    <w:rsid w:val="006771C7"/>
    <w:rsid w:val="00684B8B"/>
    <w:rsid w:val="006A48CD"/>
    <w:rsid w:val="006C7AEF"/>
    <w:rsid w:val="006C7DB8"/>
    <w:rsid w:val="006D19C2"/>
    <w:rsid w:val="006D19F0"/>
    <w:rsid w:val="006D33D7"/>
    <w:rsid w:val="006D5ECD"/>
    <w:rsid w:val="006D6853"/>
    <w:rsid w:val="006E0AE2"/>
    <w:rsid w:val="006E426B"/>
    <w:rsid w:val="006E7639"/>
    <w:rsid w:val="006F47C2"/>
    <w:rsid w:val="00704817"/>
    <w:rsid w:val="00714F29"/>
    <w:rsid w:val="00721CE0"/>
    <w:rsid w:val="0077230D"/>
    <w:rsid w:val="00776232"/>
    <w:rsid w:val="00776FF6"/>
    <w:rsid w:val="00785C3E"/>
    <w:rsid w:val="00786488"/>
    <w:rsid w:val="0079368E"/>
    <w:rsid w:val="00795144"/>
    <w:rsid w:val="00796665"/>
    <w:rsid w:val="007A18F2"/>
    <w:rsid w:val="007A3905"/>
    <w:rsid w:val="007A660B"/>
    <w:rsid w:val="007D7444"/>
    <w:rsid w:val="007F2336"/>
    <w:rsid w:val="0080003A"/>
    <w:rsid w:val="00802FFB"/>
    <w:rsid w:val="00805328"/>
    <w:rsid w:val="00816EA0"/>
    <w:rsid w:val="0083136D"/>
    <w:rsid w:val="00836B24"/>
    <w:rsid w:val="00840003"/>
    <w:rsid w:val="00841207"/>
    <w:rsid w:val="0084349E"/>
    <w:rsid w:val="00850C48"/>
    <w:rsid w:val="00854485"/>
    <w:rsid w:val="00854AF9"/>
    <w:rsid w:val="008575A4"/>
    <w:rsid w:val="00861836"/>
    <w:rsid w:val="00864122"/>
    <w:rsid w:val="00871950"/>
    <w:rsid w:val="00873187"/>
    <w:rsid w:val="0087666A"/>
    <w:rsid w:val="00880993"/>
    <w:rsid w:val="00887B97"/>
    <w:rsid w:val="00894A2E"/>
    <w:rsid w:val="00895D60"/>
    <w:rsid w:val="00897800"/>
    <w:rsid w:val="008A5F68"/>
    <w:rsid w:val="008C24AF"/>
    <w:rsid w:val="008D77FB"/>
    <w:rsid w:val="008F34B3"/>
    <w:rsid w:val="008F7D7B"/>
    <w:rsid w:val="00907232"/>
    <w:rsid w:val="00922046"/>
    <w:rsid w:val="009243E4"/>
    <w:rsid w:val="009263B5"/>
    <w:rsid w:val="0092698E"/>
    <w:rsid w:val="009301CE"/>
    <w:rsid w:val="00951651"/>
    <w:rsid w:val="00963F93"/>
    <w:rsid w:val="00964A7C"/>
    <w:rsid w:val="00970CE2"/>
    <w:rsid w:val="00976141"/>
    <w:rsid w:val="00980199"/>
    <w:rsid w:val="009842AE"/>
    <w:rsid w:val="00992963"/>
    <w:rsid w:val="009A32B5"/>
    <w:rsid w:val="009A3C81"/>
    <w:rsid w:val="009A51A6"/>
    <w:rsid w:val="009A725E"/>
    <w:rsid w:val="009C166C"/>
    <w:rsid w:val="009C3561"/>
    <w:rsid w:val="009C502D"/>
    <w:rsid w:val="009D68FE"/>
    <w:rsid w:val="009F1BD6"/>
    <w:rsid w:val="00A017C1"/>
    <w:rsid w:val="00A14D8A"/>
    <w:rsid w:val="00A4723C"/>
    <w:rsid w:val="00A47F61"/>
    <w:rsid w:val="00A56659"/>
    <w:rsid w:val="00A73938"/>
    <w:rsid w:val="00A74C70"/>
    <w:rsid w:val="00A876A3"/>
    <w:rsid w:val="00A964E5"/>
    <w:rsid w:val="00AA6707"/>
    <w:rsid w:val="00AA73FD"/>
    <w:rsid w:val="00AA7697"/>
    <w:rsid w:val="00AB4750"/>
    <w:rsid w:val="00AC1114"/>
    <w:rsid w:val="00AD0085"/>
    <w:rsid w:val="00AD42F8"/>
    <w:rsid w:val="00AD6FB8"/>
    <w:rsid w:val="00AE2D8E"/>
    <w:rsid w:val="00AF28EE"/>
    <w:rsid w:val="00AF701B"/>
    <w:rsid w:val="00B02EA9"/>
    <w:rsid w:val="00B1360F"/>
    <w:rsid w:val="00B142B7"/>
    <w:rsid w:val="00B20043"/>
    <w:rsid w:val="00B310AC"/>
    <w:rsid w:val="00B4307F"/>
    <w:rsid w:val="00B57601"/>
    <w:rsid w:val="00B63E59"/>
    <w:rsid w:val="00B6456E"/>
    <w:rsid w:val="00B71D0E"/>
    <w:rsid w:val="00B75600"/>
    <w:rsid w:val="00B91325"/>
    <w:rsid w:val="00BA0C32"/>
    <w:rsid w:val="00BA29E5"/>
    <w:rsid w:val="00BA6853"/>
    <w:rsid w:val="00BA6D64"/>
    <w:rsid w:val="00BB723A"/>
    <w:rsid w:val="00BD582B"/>
    <w:rsid w:val="00BE2617"/>
    <w:rsid w:val="00BF37E2"/>
    <w:rsid w:val="00BF5C6A"/>
    <w:rsid w:val="00BF7261"/>
    <w:rsid w:val="00C31529"/>
    <w:rsid w:val="00C357CA"/>
    <w:rsid w:val="00C41FCA"/>
    <w:rsid w:val="00C44DC7"/>
    <w:rsid w:val="00C45ADD"/>
    <w:rsid w:val="00C46150"/>
    <w:rsid w:val="00C539F4"/>
    <w:rsid w:val="00C53D78"/>
    <w:rsid w:val="00C7338F"/>
    <w:rsid w:val="00C83235"/>
    <w:rsid w:val="00C87731"/>
    <w:rsid w:val="00C90F1E"/>
    <w:rsid w:val="00C97BD4"/>
    <w:rsid w:val="00CB469C"/>
    <w:rsid w:val="00CB4EAF"/>
    <w:rsid w:val="00CC2D1C"/>
    <w:rsid w:val="00CD4B37"/>
    <w:rsid w:val="00CD591C"/>
    <w:rsid w:val="00CE0570"/>
    <w:rsid w:val="00CE119D"/>
    <w:rsid w:val="00CE129C"/>
    <w:rsid w:val="00CF1A17"/>
    <w:rsid w:val="00D04DAB"/>
    <w:rsid w:val="00D0537B"/>
    <w:rsid w:val="00D12B16"/>
    <w:rsid w:val="00D174D9"/>
    <w:rsid w:val="00D31BE2"/>
    <w:rsid w:val="00D407FA"/>
    <w:rsid w:val="00D52874"/>
    <w:rsid w:val="00D54939"/>
    <w:rsid w:val="00D5718B"/>
    <w:rsid w:val="00D62117"/>
    <w:rsid w:val="00D630DF"/>
    <w:rsid w:val="00D64BD5"/>
    <w:rsid w:val="00D72D70"/>
    <w:rsid w:val="00D72DF6"/>
    <w:rsid w:val="00D761C7"/>
    <w:rsid w:val="00D76C67"/>
    <w:rsid w:val="00D97735"/>
    <w:rsid w:val="00DA3418"/>
    <w:rsid w:val="00DB1268"/>
    <w:rsid w:val="00DD1C66"/>
    <w:rsid w:val="00DE346E"/>
    <w:rsid w:val="00DE34AD"/>
    <w:rsid w:val="00DF4156"/>
    <w:rsid w:val="00DF4456"/>
    <w:rsid w:val="00E07C20"/>
    <w:rsid w:val="00E20E81"/>
    <w:rsid w:val="00E22F89"/>
    <w:rsid w:val="00E30F14"/>
    <w:rsid w:val="00E32BC7"/>
    <w:rsid w:val="00E4463D"/>
    <w:rsid w:val="00E44970"/>
    <w:rsid w:val="00E476E1"/>
    <w:rsid w:val="00E503BE"/>
    <w:rsid w:val="00E55213"/>
    <w:rsid w:val="00E561EE"/>
    <w:rsid w:val="00E6016D"/>
    <w:rsid w:val="00E63D53"/>
    <w:rsid w:val="00E673D4"/>
    <w:rsid w:val="00E67858"/>
    <w:rsid w:val="00E706E0"/>
    <w:rsid w:val="00E72423"/>
    <w:rsid w:val="00E905D4"/>
    <w:rsid w:val="00E93A16"/>
    <w:rsid w:val="00E96070"/>
    <w:rsid w:val="00EA2D74"/>
    <w:rsid w:val="00EA2EFC"/>
    <w:rsid w:val="00EB1F99"/>
    <w:rsid w:val="00EB58CB"/>
    <w:rsid w:val="00EB7CEC"/>
    <w:rsid w:val="00EC05E0"/>
    <w:rsid w:val="00EC2FB6"/>
    <w:rsid w:val="00ED3EF0"/>
    <w:rsid w:val="00EE0832"/>
    <w:rsid w:val="00EF5F90"/>
    <w:rsid w:val="00F06F3D"/>
    <w:rsid w:val="00F0789E"/>
    <w:rsid w:val="00F110D7"/>
    <w:rsid w:val="00F147E8"/>
    <w:rsid w:val="00F20F07"/>
    <w:rsid w:val="00F320F8"/>
    <w:rsid w:val="00F33A15"/>
    <w:rsid w:val="00F462F5"/>
    <w:rsid w:val="00F47330"/>
    <w:rsid w:val="00F717AA"/>
    <w:rsid w:val="00F72F6E"/>
    <w:rsid w:val="00F765F0"/>
    <w:rsid w:val="00F91024"/>
    <w:rsid w:val="00F97A1C"/>
    <w:rsid w:val="00F97E63"/>
    <w:rsid w:val="00FA39F3"/>
    <w:rsid w:val="00FA4408"/>
    <w:rsid w:val="00FC266F"/>
    <w:rsid w:val="00FC5DAE"/>
    <w:rsid w:val="00FD04FA"/>
    <w:rsid w:val="00FD5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07F"/>
    <w:pPr>
      <w:keepNext/>
      <w:keepLines/>
      <w:spacing w:before="120" w:after="0" w:line="252" w:lineRule="auto"/>
      <w:jc w:val="both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D5A"/>
    <w:pPr>
      <w:ind w:left="720"/>
      <w:contextualSpacing/>
    </w:pPr>
  </w:style>
  <w:style w:type="character" w:customStyle="1" w:styleId="WW8Num2z0">
    <w:name w:val="WW8Num2z0"/>
    <w:rsid w:val="00922046"/>
    <w:rPr>
      <w:rFonts w:ascii="Symbol" w:hAnsi="Symbol"/>
    </w:rPr>
  </w:style>
  <w:style w:type="character" w:customStyle="1" w:styleId="cls">
    <w:name w:val="cls"/>
    <w:rsid w:val="00922046"/>
  </w:style>
  <w:style w:type="paragraph" w:styleId="Header">
    <w:name w:val="header"/>
    <w:basedOn w:val="Normal"/>
    <w:link w:val="HeaderChar"/>
    <w:uiPriority w:val="99"/>
    <w:unhideWhenUsed/>
    <w:rsid w:val="005D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1C"/>
  </w:style>
  <w:style w:type="paragraph" w:styleId="Footer">
    <w:name w:val="footer"/>
    <w:basedOn w:val="Normal"/>
    <w:link w:val="FooterChar"/>
    <w:uiPriority w:val="99"/>
    <w:unhideWhenUsed/>
    <w:rsid w:val="005D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1C"/>
  </w:style>
  <w:style w:type="paragraph" w:styleId="BalloonText">
    <w:name w:val="Balloon Text"/>
    <w:basedOn w:val="Normal"/>
    <w:link w:val="BalloonTextChar"/>
    <w:uiPriority w:val="99"/>
    <w:semiHidden/>
    <w:unhideWhenUsed/>
    <w:rsid w:val="005D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53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307F"/>
    <w:rPr>
      <w:rFonts w:ascii="Calibri Light" w:eastAsia="SimSun" w:hAnsi="Calibri Light" w:cs="Times New Roman"/>
      <w:b/>
      <w:bCs/>
      <w:sz w:val="28"/>
      <w:szCs w:val="28"/>
    </w:rPr>
  </w:style>
  <w:style w:type="paragraph" w:styleId="ListBullet">
    <w:name w:val="List Bullet"/>
    <w:basedOn w:val="Normal"/>
    <w:uiPriority w:val="99"/>
    <w:unhideWhenUsed/>
    <w:rsid w:val="00525C47"/>
    <w:pPr>
      <w:numPr>
        <w:numId w:val="3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07F"/>
    <w:pPr>
      <w:keepNext/>
      <w:keepLines/>
      <w:spacing w:before="120" w:after="0" w:line="252" w:lineRule="auto"/>
      <w:jc w:val="both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D5A"/>
    <w:pPr>
      <w:ind w:left="720"/>
      <w:contextualSpacing/>
    </w:pPr>
  </w:style>
  <w:style w:type="character" w:customStyle="1" w:styleId="WW8Num2z0">
    <w:name w:val="WW8Num2z0"/>
    <w:rsid w:val="00922046"/>
    <w:rPr>
      <w:rFonts w:ascii="Symbol" w:hAnsi="Symbol"/>
    </w:rPr>
  </w:style>
  <w:style w:type="character" w:customStyle="1" w:styleId="cls">
    <w:name w:val="cls"/>
    <w:rsid w:val="00922046"/>
  </w:style>
  <w:style w:type="paragraph" w:styleId="Header">
    <w:name w:val="header"/>
    <w:basedOn w:val="Normal"/>
    <w:link w:val="HeaderChar"/>
    <w:uiPriority w:val="99"/>
    <w:unhideWhenUsed/>
    <w:rsid w:val="005D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1C"/>
  </w:style>
  <w:style w:type="paragraph" w:styleId="Footer">
    <w:name w:val="footer"/>
    <w:basedOn w:val="Normal"/>
    <w:link w:val="FooterChar"/>
    <w:uiPriority w:val="99"/>
    <w:unhideWhenUsed/>
    <w:rsid w:val="005D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1C"/>
  </w:style>
  <w:style w:type="paragraph" w:styleId="BalloonText">
    <w:name w:val="Balloon Text"/>
    <w:basedOn w:val="Normal"/>
    <w:link w:val="BalloonTextChar"/>
    <w:uiPriority w:val="99"/>
    <w:semiHidden/>
    <w:unhideWhenUsed/>
    <w:rsid w:val="005D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53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307F"/>
    <w:rPr>
      <w:rFonts w:ascii="Calibri Light" w:eastAsia="SimSun" w:hAnsi="Calibri Light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ishbhat.as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4AB44-2FE8-4502-BCB5-01D7A292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rashish.bhat</cp:lastModifiedBy>
  <cp:revision>13</cp:revision>
  <dcterms:created xsi:type="dcterms:W3CDTF">2014-05-15T23:21:00Z</dcterms:created>
  <dcterms:modified xsi:type="dcterms:W3CDTF">2014-05-16T11:24:00Z</dcterms:modified>
</cp:coreProperties>
</file>