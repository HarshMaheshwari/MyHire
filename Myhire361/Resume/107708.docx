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CAF" w:rsidRDefault="00EC136E">
      <w:pPr>
        <w:pStyle w:val="Heading1"/>
      </w:pPr>
      <w:r w:rsidRPr="00EC136E">
        <w:rPr>
          <w:noProof/>
          <w:sz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355.05pt;margin-top:-17.8pt;width:120.25pt;height:107.15pt;z-index:251657728" stroked="f">
            <v:textbox style="mso-next-textbox:#_x0000_s1039">
              <w:txbxContent>
                <w:p w:rsidR="00C24CAF" w:rsidRDefault="00C53741">
                  <w:r>
                    <w:rPr>
                      <w:noProof/>
                    </w:rPr>
                    <w:drawing>
                      <wp:inline distT="0" distB="0" distL="0" distR="0">
                        <wp:extent cx="1016812" cy="1010417"/>
                        <wp:effectExtent l="133350" t="114300" r="126365" b="151765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bdullah Pic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32748" cy="10262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88900" cap="sq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  <a:effectLst>
                                  <a:outerShdw blurRad="55000" dist="18000" dir="54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woPt" dir="t">
                                    <a:rot lat="0" lon="0" rev="7200000"/>
                                  </a:lightRig>
                                </a:scene3d>
                                <a:sp3d>
                                  <a:bevelT w="25400" h="19050"/>
                                  <a:contourClr>
                                    <a:srgbClr val="FFFFFF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24CAF" w:rsidRDefault="003A1BF6">
      <w:pPr>
        <w:pStyle w:val="Title"/>
        <w:pBdr>
          <w:bottom w:val="single" w:sz="4" w:space="1" w:color="auto"/>
        </w:pBdr>
        <w:jc w:val="left"/>
        <w:rPr>
          <w:b w:val="0"/>
          <w:bCs w:val="0"/>
        </w:rPr>
      </w:pPr>
      <w:r>
        <w:rPr>
          <w:sz w:val="24"/>
        </w:rPr>
        <w:t>CURRICULUM VITAE</w:t>
      </w:r>
    </w:p>
    <w:p w:rsidR="00C24CAF" w:rsidRDefault="006F2D40">
      <w:pPr>
        <w:rPr>
          <w:sz w:val="22"/>
        </w:rPr>
      </w:pPr>
      <w:r>
        <w:rPr>
          <w:sz w:val="22"/>
        </w:rPr>
        <w:t>Mohammed Abdullah</w:t>
      </w:r>
    </w:p>
    <w:p w:rsidR="00081136" w:rsidRDefault="00081136" w:rsidP="00081136">
      <w:pPr>
        <w:rPr>
          <w:sz w:val="22"/>
        </w:rPr>
      </w:pPr>
      <w:r>
        <w:rPr>
          <w:sz w:val="22"/>
        </w:rPr>
        <w:t>UAE No</w:t>
      </w:r>
      <w:r w:rsidR="003E426F">
        <w:rPr>
          <w:sz w:val="22"/>
        </w:rPr>
        <w:t>:</w:t>
      </w:r>
      <w:r>
        <w:rPr>
          <w:sz w:val="22"/>
        </w:rPr>
        <w:t xml:space="preserve"> +</w:t>
      </w:r>
      <w:r w:rsidR="007E1A7B">
        <w:rPr>
          <w:sz w:val="22"/>
        </w:rPr>
        <w:t>9</w:t>
      </w:r>
      <w:bookmarkStart w:id="0" w:name="_GoBack"/>
      <w:bookmarkEnd w:id="0"/>
      <w:r w:rsidR="00DA38F2">
        <w:rPr>
          <w:sz w:val="22"/>
        </w:rPr>
        <w:t>19885581708</w:t>
      </w:r>
    </w:p>
    <w:p w:rsidR="00081136" w:rsidRDefault="00DA38F2" w:rsidP="003E426F">
      <w:pPr>
        <w:ind w:firstLine="720"/>
        <w:rPr>
          <w:sz w:val="22"/>
        </w:rPr>
      </w:pPr>
      <w:r>
        <w:rPr>
          <w:sz w:val="22"/>
        </w:rPr>
        <w:t xml:space="preserve">   </w:t>
      </w:r>
      <w:r w:rsidR="00081136">
        <w:rPr>
          <w:sz w:val="22"/>
        </w:rPr>
        <w:t>+9</w:t>
      </w:r>
      <w:r>
        <w:rPr>
          <w:sz w:val="22"/>
        </w:rPr>
        <w:t>17097117077</w:t>
      </w:r>
    </w:p>
    <w:p w:rsidR="00C24CAF" w:rsidRDefault="003A1BF6">
      <w:pPr>
        <w:rPr>
          <w:sz w:val="22"/>
        </w:rPr>
      </w:pPr>
      <w:r>
        <w:rPr>
          <w:sz w:val="22"/>
        </w:rPr>
        <w:t xml:space="preserve">E-mail: </w:t>
      </w:r>
      <w:r w:rsidR="003E426F">
        <w:rPr>
          <w:sz w:val="22"/>
        </w:rPr>
        <w:tab/>
      </w:r>
      <w:r w:rsidR="00B871CF">
        <w:rPr>
          <w:sz w:val="22"/>
        </w:rPr>
        <w:t>a</w:t>
      </w:r>
      <w:r w:rsidR="006F2D40">
        <w:rPr>
          <w:sz w:val="22"/>
        </w:rPr>
        <w:t>bdullah.memon47@yahoo.com</w:t>
      </w:r>
    </w:p>
    <w:p w:rsidR="00C24CAF" w:rsidRDefault="00C24CAF">
      <w:pPr>
        <w:pBdr>
          <w:bottom w:val="single" w:sz="12" w:space="1" w:color="auto"/>
        </w:pBdr>
        <w:rPr>
          <w:sz w:val="22"/>
        </w:rPr>
      </w:pPr>
    </w:p>
    <w:p w:rsidR="00C24CAF" w:rsidRDefault="00C24CAF">
      <w:pPr>
        <w:rPr>
          <w:sz w:val="22"/>
        </w:rPr>
      </w:pPr>
    </w:p>
    <w:p w:rsidR="00C24CAF" w:rsidRDefault="003A1BF6">
      <w:pPr>
        <w:rPr>
          <w:b/>
          <w:bCs/>
          <w:sz w:val="24"/>
        </w:rPr>
      </w:pPr>
      <w:r>
        <w:rPr>
          <w:b/>
          <w:bCs/>
          <w:sz w:val="24"/>
        </w:rPr>
        <w:t>Objective:</w:t>
      </w:r>
    </w:p>
    <w:p w:rsidR="00C24CAF" w:rsidRDefault="003A1BF6">
      <w:pPr>
        <w:pStyle w:val="BodyText"/>
        <w:pBdr>
          <w:bottom w:val="single" w:sz="12" w:space="1" w:color="auto"/>
        </w:pBdr>
        <w:rPr>
          <w:sz w:val="22"/>
        </w:rPr>
      </w:pPr>
      <w:r>
        <w:rPr>
          <w:sz w:val="22"/>
        </w:rPr>
        <w:t>To attain the position o</w:t>
      </w:r>
      <w:r w:rsidR="006F2D40">
        <w:rPr>
          <w:sz w:val="22"/>
        </w:rPr>
        <w:t xml:space="preserve">f a </w:t>
      </w:r>
      <w:r w:rsidR="00305BAE" w:rsidRPr="00F427B7">
        <w:rPr>
          <w:b/>
          <w:sz w:val="22"/>
        </w:rPr>
        <w:t>Sales</w:t>
      </w:r>
      <w:r w:rsidR="00DA38F2">
        <w:rPr>
          <w:b/>
          <w:sz w:val="22"/>
        </w:rPr>
        <w:t xml:space="preserve"> </w:t>
      </w:r>
      <w:r>
        <w:rPr>
          <w:sz w:val="22"/>
        </w:rPr>
        <w:t>related post in an organization structured to optimize my interpersonal, communicative and organization skills in a progressive manner there by growing the company and my prospects in the organization.</w:t>
      </w:r>
    </w:p>
    <w:p w:rsidR="00C24CAF" w:rsidRDefault="00C24CAF">
      <w:pPr>
        <w:rPr>
          <w:sz w:val="22"/>
        </w:rPr>
      </w:pPr>
    </w:p>
    <w:p w:rsidR="00016133" w:rsidRDefault="00016133" w:rsidP="00016133">
      <w:pPr>
        <w:rPr>
          <w:b/>
          <w:bCs/>
          <w:sz w:val="24"/>
        </w:rPr>
      </w:pPr>
      <w:r>
        <w:rPr>
          <w:b/>
          <w:bCs/>
          <w:sz w:val="24"/>
        </w:rPr>
        <w:t>UAE Experience:</w:t>
      </w:r>
    </w:p>
    <w:p w:rsidR="003E426F" w:rsidRDefault="00016133" w:rsidP="00016133">
      <w:pPr>
        <w:pBdr>
          <w:bottom w:val="single" w:sz="12" w:space="1" w:color="auto"/>
        </w:pBdr>
        <w:rPr>
          <w:sz w:val="22"/>
        </w:rPr>
      </w:pPr>
      <w:r>
        <w:rPr>
          <w:bCs/>
          <w:sz w:val="22"/>
          <w:szCs w:val="22"/>
        </w:rPr>
        <w:t xml:space="preserve">Position: </w:t>
      </w:r>
      <w:r w:rsidRPr="003E426F">
        <w:rPr>
          <w:bCs/>
          <w:sz w:val="22"/>
          <w:szCs w:val="22"/>
        </w:rPr>
        <w:t xml:space="preserve">Sales </w:t>
      </w:r>
      <w:r w:rsidRPr="00E075A6">
        <w:rPr>
          <w:bCs/>
          <w:sz w:val="22"/>
          <w:szCs w:val="22"/>
        </w:rPr>
        <w:t>Agent</w:t>
      </w:r>
      <w:r>
        <w:rPr>
          <w:sz w:val="22"/>
        </w:rPr>
        <w:t xml:space="preserve">       -</w:t>
      </w:r>
      <w:r>
        <w:rPr>
          <w:sz w:val="22"/>
        </w:rPr>
        <w:tab/>
        <w:t>Sama Deira Real Estate (Dubai, UAE)</w:t>
      </w:r>
    </w:p>
    <w:p w:rsidR="00016133" w:rsidRDefault="00DA38F2" w:rsidP="00016133">
      <w:pPr>
        <w:pBdr>
          <w:bottom w:val="single" w:sz="12" w:space="1" w:color="auto"/>
        </w:pBd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(From February 2012 till August 2014</w:t>
      </w:r>
      <w:r w:rsidR="00016133">
        <w:rPr>
          <w:sz w:val="22"/>
        </w:rPr>
        <w:t>)</w:t>
      </w:r>
    </w:p>
    <w:p w:rsidR="00BE6F97" w:rsidRDefault="00BE6F97" w:rsidP="00016133">
      <w:pPr>
        <w:pBdr>
          <w:bottom w:val="single" w:sz="12" w:space="1" w:color="auto"/>
        </w:pBdr>
        <w:rPr>
          <w:sz w:val="22"/>
        </w:rPr>
      </w:pPr>
    </w:p>
    <w:p w:rsidR="00016133" w:rsidRDefault="00DA38F2" w:rsidP="00016133">
      <w:pPr>
        <w:pBdr>
          <w:bottom w:val="single" w:sz="12" w:space="1" w:color="auto"/>
        </w:pBdr>
        <w:rPr>
          <w:sz w:val="22"/>
        </w:rPr>
      </w:pPr>
      <w:r>
        <w:rPr>
          <w:sz w:val="22"/>
        </w:rPr>
        <w:t xml:space="preserve">Position: </w:t>
      </w:r>
      <w:r w:rsidR="00BE6F97">
        <w:rPr>
          <w:sz w:val="22"/>
        </w:rPr>
        <w:t>Sales Manager   -</w:t>
      </w:r>
      <w:r>
        <w:rPr>
          <w:sz w:val="22"/>
        </w:rPr>
        <w:t xml:space="preserve"> </w:t>
      </w:r>
      <w:r w:rsidR="00BE6F97">
        <w:rPr>
          <w:sz w:val="22"/>
        </w:rPr>
        <w:t xml:space="preserve">        Apex properties Brokers (Dubai, UAE)</w:t>
      </w:r>
    </w:p>
    <w:p w:rsidR="00BE6F97" w:rsidRDefault="00BE6F97" w:rsidP="00016133">
      <w:pPr>
        <w:pBdr>
          <w:bottom w:val="single" w:sz="12" w:space="1" w:color="auto"/>
        </w:pBdr>
        <w:rPr>
          <w:sz w:val="22"/>
        </w:rPr>
      </w:pPr>
      <w:r>
        <w:rPr>
          <w:sz w:val="22"/>
        </w:rPr>
        <w:t xml:space="preserve">                                                    (From September 2014 till September 2015)</w:t>
      </w:r>
    </w:p>
    <w:p w:rsidR="00BE6F97" w:rsidRDefault="00BE6F97" w:rsidP="00016133">
      <w:pPr>
        <w:pBdr>
          <w:bottom w:val="single" w:sz="12" w:space="1" w:color="auto"/>
        </w:pBdr>
        <w:rPr>
          <w:sz w:val="22"/>
        </w:rPr>
      </w:pPr>
      <w:r>
        <w:rPr>
          <w:sz w:val="22"/>
        </w:rPr>
        <w:t xml:space="preserve">        </w:t>
      </w:r>
    </w:p>
    <w:p w:rsidR="00016133" w:rsidRDefault="00016133" w:rsidP="00016133">
      <w:pPr>
        <w:pBdr>
          <w:bottom w:val="single" w:sz="12" w:space="1" w:color="auto"/>
        </w:pBdr>
        <w:rPr>
          <w:sz w:val="22"/>
        </w:rPr>
      </w:pPr>
      <w:r>
        <w:rPr>
          <w:sz w:val="22"/>
        </w:rPr>
        <w:t>Responsibilities:</w:t>
      </w:r>
      <w:r>
        <w:rPr>
          <w:sz w:val="22"/>
        </w:rPr>
        <w:tab/>
        <w:t xml:space="preserve">  - </w:t>
      </w:r>
      <w:r>
        <w:rPr>
          <w:sz w:val="22"/>
        </w:rPr>
        <w:tab/>
        <w:t>Communication with Clients</w:t>
      </w:r>
      <w:r w:rsidR="00E075A6">
        <w:rPr>
          <w:sz w:val="22"/>
        </w:rPr>
        <w:t xml:space="preserve"> as positive behavior.</w:t>
      </w:r>
    </w:p>
    <w:p w:rsidR="00016133" w:rsidRDefault="00016133" w:rsidP="00016133">
      <w:pPr>
        <w:pBdr>
          <w:bottom w:val="single" w:sz="12" w:space="1" w:color="auto"/>
        </w:pBd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Making and Confirming Contracts of Apartments</w:t>
      </w:r>
      <w:r w:rsidR="00E075A6">
        <w:rPr>
          <w:sz w:val="22"/>
        </w:rPr>
        <w:t>.</w:t>
      </w:r>
    </w:p>
    <w:p w:rsidR="00016133" w:rsidRDefault="00016133" w:rsidP="00016133">
      <w:pPr>
        <w:pBdr>
          <w:bottom w:val="single" w:sz="12" w:space="1" w:color="auto"/>
        </w:pBd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Dealing </w:t>
      </w:r>
      <w:r w:rsidR="004A7123">
        <w:rPr>
          <w:sz w:val="22"/>
        </w:rPr>
        <w:t>and convincing of clients</w:t>
      </w:r>
      <w:r w:rsidR="00E075A6">
        <w:rPr>
          <w:sz w:val="22"/>
        </w:rPr>
        <w:t>.</w:t>
      </w:r>
    </w:p>
    <w:p w:rsidR="00E075A6" w:rsidRDefault="004A7123" w:rsidP="00016133">
      <w:pPr>
        <w:pBdr>
          <w:bottom w:val="single" w:sz="12" w:space="1" w:color="auto"/>
        </w:pBd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Give confidential attitude during </w:t>
      </w:r>
      <w:r w:rsidR="00E075A6" w:rsidRPr="00E075A6">
        <w:rPr>
          <w:sz w:val="22"/>
        </w:rPr>
        <w:t>sales agreement</w:t>
      </w:r>
      <w:r w:rsidR="00E075A6">
        <w:rPr>
          <w:sz w:val="22"/>
        </w:rPr>
        <w:t>.</w:t>
      </w:r>
    </w:p>
    <w:p w:rsidR="00A20A29" w:rsidRDefault="00A20A29" w:rsidP="00016133">
      <w:pPr>
        <w:pBdr>
          <w:bottom w:val="single" w:sz="12" w:space="1" w:color="auto"/>
        </w:pBd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Achieving sales profit for company.</w:t>
      </w:r>
    </w:p>
    <w:p w:rsidR="00C24CAF" w:rsidRDefault="00C24CAF">
      <w:pPr>
        <w:rPr>
          <w:b/>
          <w:bCs/>
          <w:sz w:val="24"/>
        </w:rPr>
      </w:pPr>
    </w:p>
    <w:p w:rsidR="00C24CAF" w:rsidRDefault="006F2D40">
      <w:pPr>
        <w:rPr>
          <w:b/>
          <w:bCs/>
          <w:sz w:val="24"/>
        </w:rPr>
      </w:pPr>
      <w:r>
        <w:rPr>
          <w:b/>
          <w:bCs/>
          <w:sz w:val="24"/>
        </w:rPr>
        <w:t xml:space="preserve">Indian </w:t>
      </w:r>
      <w:r w:rsidR="003A1BF6">
        <w:rPr>
          <w:b/>
          <w:bCs/>
          <w:sz w:val="24"/>
        </w:rPr>
        <w:t>Experience:</w:t>
      </w:r>
    </w:p>
    <w:p w:rsidR="00A20A29" w:rsidRDefault="00DA5029" w:rsidP="00DA5029">
      <w:pPr>
        <w:rPr>
          <w:sz w:val="22"/>
        </w:rPr>
      </w:pPr>
      <w:r>
        <w:rPr>
          <w:sz w:val="22"/>
        </w:rPr>
        <w:t xml:space="preserve">Position: </w:t>
      </w:r>
      <w:r w:rsidR="00A20A29">
        <w:rPr>
          <w:sz w:val="22"/>
        </w:rPr>
        <w:t>Mobile Shop</w:t>
      </w:r>
      <w:r w:rsidR="00081136">
        <w:rPr>
          <w:sz w:val="22"/>
        </w:rPr>
        <w:tab/>
      </w:r>
      <w:r w:rsidR="00016133">
        <w:rPr>
          <w:sz w:val="22"/>
        </w:rPr>
        <w:t xml:space="preserve"> -</w:t>
      </w:r>
      <w:r w:rsidR="00016133">
        <w:rPr>
          <w:sz w:val="22"/>
        </w:rPr>
        <w:tab/>
      </w:r>
      <w:r w:rsidR="00BE6F97">
        <w:rPr>
          <w:sz w:val="22"/>
        </w:rPr>
        <w:t>Mobile Technologies</w:t>
      </w:r>
      <w:r w:rsidR="00A20A29">
        <w:rPr>
          <w:sz w:val="22"/>
        </w:rPr>
        <w:t xml:space="preserve"> </w:t>
      </w:r>
      <w:r w:rsidR="00E32552">
        <w:rPr>
          <w:sz w:val="22"/>
        </w:rPr>
        <w:t>(</w:t>
      </w:r>
      <w:r w:rsidR="00C620C8">
        <w:rPr>
          <w:sz w:val="22"/>
        </w:rPr>
        <w:t>India, HYD A.P.</w:t>
      </w:r>
      <w:r w:rsidR="00E32552">
        <w:rPr>
          <w:sz w:val="22"/>
        </w:rPr>
        <w:t>)</w:t>
      </w:r>
    </w:p>
    <w:p w:rsidR="00DA5029" w:rsidRDefault="00A20A29" w:rsidP="00A20A29">
      <w:pPr>
        <w:rPr>
          <w:sz w:val="22"/>
        </w:rPr>
      </w:pPr>
      <w:r>
        <w:rPr>
          <w:sz w:val="22"/>
        </w:rPr>
        <w:t>Partner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081136">
        <w:rPr>
          <w:sz w:val="22"/>
        </w:rPr>
        <w:t>(February</w:t>
      </w:r>
      <w:r w:rsidR="00DA5029">
        <w:rPr>
          <w:sz w:val="22"/>
        </w:rPr>
        <w:t xml:space="preserve"> 20</w:t>
      </w:r>
      <w:r w:rsidR="00016133">
        <w:rPr>
          <w:sz w:val="22"/>
        </w:rPr>
        <w:t>09</w:t>
      </w:r>
      <w:r w:rsidR="00BE6F97">
        <w:rPr>
          <w:sz w:val="22"/>
        </w:rPr>
        <w:t xml:space="preserve"> till January 2012</w:t>
      </w:r>
      <w:r w:rsidR="00DA5029">
        <w:rPr>
          <w:sz w:val="22"/>
        </w:rPr>
        <w:t>)</w:t>
      </w:r>
    </w:p>
    <w:p w:rsidR="00DA5029" w:rsidRDefault="00DA5029" w:rsidP="00DA5029">
      <w:pPr>
        <w:rPr>
          <w:sz w:val="22"/>
        </w:rPr>
      </w:pPr>
    </w:p>
    <w:p w:rsidR="00C620C8" w:rsidRDefault="00DA5029" w:rsidP="00DA5029">
      <w:pPr>
        <w:rPr>
          <w:sz w:val="22"/>
        </w:rPr>
      </w:pPr>
      <w:r>
        <w:rPr>
          <w:sz w:val="22"/>
        </w:rPr>
        <w:t xml:space="preserve">Responsibilities:    </w:t>
      </w:r>
      <w:r w:rsidR="00A20A29">
        <w:rPr>
          <w:sz w:val="22"/>
        </w:rPr>
        <w:tab/>
        <w:t xml:space="preserve">   -</w:t>
      </w:r>
      <w:r w:rsidR="00A20A29">
        <w:rPr>
          <w:sz w:val="22"/>
        </w:rPr>
        <w:tab/>
      </w:r>
      <w:r w:rsidR="00C620C8">
        <w:rPr>
          <w:sz w:val="22"/>
        </w:rPr>
        <w:t>D</w:t>
      </w:r>
      <w:r w:rsidR="00C620C8" w:rsidRPr="00C620C8">
        <w:rPr>
          <w:sz w:val="22"/>
        </w:rPr>
        <w:t>iscourse</w:t>
      </w:r>
      <w:r w:rsidR="00C620C8">
        <w:rPr>
          <w:sz w:val="22"/>
        </w:rPr>
        <w:t xml:space="preserve"> with customer.</w:t>
      </w:r>
    </w:p>
    <w:p w:rsidR="00DA5029" w:rsidRDefault="00DA5029" w:rsidP="00C620C8">
      <w:pPr>
        <w:ind w:left="2880"/>
        <w:rPr>
          <w:sz w:val="22"/>
        </w:rPr>
      </w:pPr>
      <w:r>
        <w:rPr>
          <w:sz w:val="22"/>
        </w:rPr>
        <w:t>Analyzing sales analyses.</w:t>
      </w:r>
    </w:p>
    <w:p w:rsidR="00DA5029" w:rsidRDefault="00A20A29" w:rsidP="00DA502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BE6F97">
        <w:rPr>
          <w:sz w:val="22"/>
        </w:rPr>
        <w:t xml:space="preserve">                          </w:t>
      </w:r>
      <w:r w:rsidR="00DA5029">
        <w:rPr>
          <w:sz w:val="22"/>
        </w:rPr>
        <w:t>Market price for promotion items.</w:t>
      </w:r>
    </w:p>
    <w:p w:rsidR="00DA5029" w:rsidRDefault="00A20A29" w:rsidP="00DA5029">
      <w:pPr>
        <w:rPr>
          <w:sz w:val="22"/>
        </w:rPr>
      </w:pPr>
      <w:r>
        <w:rPr>
          <w:sz w:val="22"/>
        </w:rPr>
        <w:tab/>
      </w:r>
      <w:r w:rsidR="00DA5029">
        <w:rPr>
          <w:sz w:val="22"/>
        </w:rPr>
        <w:t xml:space="preserve">  </w:t>
      </w:r>
      <w:r w:rsidR="00BE6F97">
        <w:rPr>
          <w:sz w:val="22"/>
        </w:rPr>
        <w:t xml:space="preserve">                                     </w:t>
      </w:r>
      <w:r w:rsidR="00DA5029">
        <w:rPr>
          <w:sz w:val="22"/>
        </w:rPr>
        <w:t>Supporting customer to understand quality and after sales service.</w:t>
      </w:r>
    </w:p>
    <w:p w:rsidR="00DA5029" w:rsidRDefault="00A20A29" w:rsidP="00DA5029">
      <w:pPr>
        <w:rPr>
          <w:sz w:val="22"/>
        </w:rPr>
      </w:pPr>
      <w:r>
        <w:rPr>
          <w:sz w:val="22"/>
        </w:rPr>
        <w:tab/>
      </w:r>
      <w:r w:rsidR="00BE6F97">
        <w:rPr>
          <w:sz w:val="22"/>
        </w:rPr>
        <w:t xml:space="preserve">                                       </w:t>
      </w:r>
      <w:r w:rsidR="00DA5029">
        <w:rPr>
          <w:sz w:val="22"/>
        </w:rPr>
        <w:t>Achievement of targets with good customer relation.</w:t>
      </w:r>
    </w:p>
    <w:p w:rsidR="00DA5029" w:rsidRDefault="00A20A29" w:rsidP="00DA5029">
      <w:pPr>
        <w:rPr>
          <w:sz w:val="22"/>
        </w:rPr>
      </w:pPr>
      <w:r>
        <w:rPr>
          <w:sz w:val="22"/>
        </w:rPr>
        <w:tab/>
      </w:r>
      <w:r w:rsidR="00BE6F97">
        <w:rPr>
          <w:sz w:val="22"/>
        </w:rPr>
        <w:t xml:space="preserve">                                       </w:t>
      </w:r>
      <w:r w:rsidR="00DA5029">
        <w:rPr>
          <w:sz w:val="22"/>
        </w:rPr>
        <w:t>Analyzing daily sales report.</w:t>
      </w:r>
    </w:p>
    <w:p w:rsidR="00DA5029" w:rsidRDefault="00A20A29" w:rsidP="00DA502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BE6F97">
        <w:rPr>
          <w:sz w:val="22"/>
        </w:rPr>
        <w:t xml:space="preserve">                          </w:t>
      </w:r>
      <w:r w:rsidR="00DA5029">
        <w:rPr>
          <w:sz w:val="22"/>
        </w:rPr>
        <w:t>Achieving sales target for company.</w:t>
      </w:r>
    </w:p>
    <w:p w:rsidR="00DA5029" w:rsidRDefault="00DA5029" w:rsidP="00A20A29">
      <w:pPr>
        <w:ind w:left="720"/>
        <w:rPr>
          <w:sz w:val="22"/>
        </w:rPr>
      </w:pPr>
      <w:r>
        <w:rPr>
          <w:sz w:val="22"/>
        </w:rPr>
        <w:t xml:space="preserve"> </w:t>
      </w:r>
      <w:r w:rsidR="00BE6F97">
        <w:rPr>
          <w:sz w:val="22"/>
        </w:rPr>
        <w:t xml:space="preserve">                                      </w:t>
      </w:r>
      <w:r>
        <w:rPr>
          <w:sz w:val="22"/>
        </w:rPr>
        <w:t>Meeting and analyzing clients.</w:t>
      </w:r>
    </w:p>
    <w:p w:rsidR="00DA5029" w:rsidRDefault="00A20A29" w:rsidP="00DA502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BE6F97">
        <w:rPr>
          <w:sz w:val="22"/>
        </w:rPr>
        <w:t xml:space="preserve">                          </w:t>
      </w:r>
      <w:r w:rsidR="00DA5029">
        <w:rPr>
          <w:sz w:val="22"/>
        </w:rPr>
        <w:t>Co-ordination with sales staff.</w:t>
      </w:r>
    </w:p>
    <w:p w:rsidR="00DA5029" w:rsidRDefault="00BE6F97" w:rsidP="00A20A29">
      <w:pPr>
        <w:ind w:left="720"/>
        <w:rPr>
          <w:sz w:val="22"/>
        </w:rPr>
      </w:pPr>
      <w:r>
        <w:rPr>
          <w:sz w:val="22"/>
        </w:rPr>
        <w:t xml:space="preserve">                                       </w:t>
      </w:r>
      <w:r w:rsidR="00DA5029">
        <w:rPr>
          <w:sz w:val="22"/>
        </w:rPr>
        <w:t>Feeding Sales staff data.</w:t>
      </w:r>
    </w:p>
    <w:p w:rsidR="00DA5029" w:rsidRDefault="00DA5029" w:rsidP="00DA502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A20A29">
        <w:rPr>
          <w:sz w:val="22"/>
        </w:rPr>
        <w:tab/>
      </w:r>
      <w:r w:rsidR="00BE6F97">
        <w:rPr>
          <w:sz w:val="22"/>
        </w:rPr>
        <w:t xml:space="preserve">             </w:t>
      </w:r>
      <w:r>
        <w:rPr>
          <w:sz w:val="22"/>
        </w:rPr>
        <w:t>Co-ordination with Sales staff.</w:t>
      </w:r>
    </w:p>
    <w:p w:rsidR="00DA5029" w:rsidRDefault="00A20A29" w:rsidP="00DA5029">
      <w:pPr>
        <w:rPr>
          <w:sz w:val="22"/>
        </w:rPr>
      </w:pPr>
      <w:r>
        <w:rPr>
          <w:sz w:val="22"/>
        </w:rPr>
        <w:tab/>
      </w:r>
      <w:r w:rsidR="00BE6F97">
        <w:rPr>
          <w:sz w:val="22"/>
        </w:rPr>
        <w:t xml:space="preserve">                                       </w:t>
      </w:r>
      <w:r w:rsidR="00DA5029" w:rsidRPr="00DB6C69">
        <w:rPr>
          <w:sz w:val="22"/>
        </w:rPr>
        <w:t>Preparing</w:t>
      </w:r>
      <w:r w:rsidR="00DA5029">
        <w:rPr>
          <w:sz w:val="22"/>
        </w:rPr>
        <w:t xml:space="preserve"> Sales Report.</w:t>
      </w:r>
    </w:p>
    <w:p w:rsidR="00C620C8" w:rsidRDefault="00C620C8" w:rsidP="00DA502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Project Management.</w:t>
      </w:r>
    </w:p>
    <w:p w:rsidR="00C620C8" w:rsidRDefault="00C620C8" w:rsidP="00DA502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Project Paining.</w:t>
      </w:r>
    </w:p>
    <w:p w:rsidR="00DA5029" w:rsidRPr="00081136" w:rsidRDefault="00DA5029" w:rsidP="00DA5029">
      <w:pPr>
        <w:rPr>
          <w:sz w:val="2"/>
        </w:rPr>
      </w:pPr>
    </w:p>
    <w:p w:rsidR="00C620C8" w:rsidRDefault="00A20A29" w:rsidP="00C620C8">
      <w:pPr>
        <w:tabs>
          <w:tab w:val="center" w:pos="-1980"/>
        </w:tabs>
        <w:suppressAutoHyphens/>
        <w:ind w:left="360"/>
        <w:rPr>
          <w:sz w:val="22"/>
        </w:rPr>
      </w:pPr>
      <w:r>
        <w:rPr>
          <w:sz w:val="22"/>
        </w:rPr>
        <w:tab/>
      </w:r>
      <w:r w:rsidR="00BE6F97">
        <w:rPr>
          <w:sz w:val="22"/>
        </w:rPr>
        <w:t xml:space="preserve">                                       </w:t>
      </w:r>
      <w:r w:rsidR="00DA5029">
        <w:rPr>
          <w:sz w:val="22"/>
        </w:rPr>
        <w:t>Handling and Entering Invoices.</w:t>
      </w:r>
    </w:p>
    <w:p w:rsidR="00C620C8" w:rsidRPr="00081136" w:rsidRDefault="00BE6F97" w:rsidP="00C620C8">
      <w:pPr>
        <w:tabs>
          <w:tab w:val="center" w:pos="-1980"/>
        </w:tabs>
        <w:suppressAutoHyphens/>
        <w:ind w:left="360"/>
        <w:rPr>
          <w:sz w:val="22"/>
          <w:szCs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</w:t>
      </w:r>
      <w:r w:rsidR="00C620C8" w:rsidRPr="00081136">
        <w:rPr>
          <w:sz w:val="22"/>
          <w:szCs w:val="22"/>
        </w:rPr>
        <w:t xml:space="preserve">Inventory control of purchasing </w:t>
      </w:r>
      <w:r w:rsidR="00C620C8">
        <w:rPr>
          <w:sz w:val="22"/>
          <w:szCs w:val="22"/>
        </w:rPr>
        <w:t>Mobiles</w:t>
      </w:r>
      <w:r w:rsidR="00C620C8" w:rsidRPr="00081136">
        <w:rPr>
          <w:sz w:val="22"/>
          <w:szCs w:val="22"/>
        </w:rPr>
        <w:t>.</w:t>
      </w:r>
    </w:p>
    <w:p w:rsidR="00F427B7" w:rsidRDefault="00F427B7" w:rsidP="00DA5029">
      <w:pPr>
        <w:pBdr>
          <w:bottom w:val="single" w:sz="12" w:space="1" w:color="auto"/>
        </w:pBdr>
        <w:rPr>
          <w:sz w:val="22"/>
        </w:rPr>
      </w:pPr>
    </w:p>
    <w:p w:rsidR="00DB6C69" w:rsidRDefault="00DB6C69">
      <w:pPr>
        <w:rPr>
          <w:b/>
          <w:bCs/>
          <w:sz w:val="24"/>
        </w:rPr>
      </w:pPr>
    </w:p>
    <w:p w:rsidR="00DB6C69" w:rsidRDefault="00DB6C69">
      <w:pPr>
        <w:rPr>
          <w:b/>
          <w:bCs/>
          <w:sz w:val="24"/>
        </w:rPr>
      </w:pPr>
    </w:p>
    <w:p w:rsidR="00DB6C69" w:rsidRDefault="00DB6C69">
      <w:pPr>
        <w:rPr>
          <w:sz w:val="22"/>
        </w:rPr>
      </w:pPr>
    </w:p>
    <w:p w:rsidR="00C24CAF" w:rsidRDefault="003A1BF6">
      <w:pPr>
        <w:rPr>
          <w:b/>
          <w:bCs/>
          <w:sz w:val="22"/>
        </w:rPr>
      </w:pPr>
      <w:r w:rsidRPr="00DB6C69">
        <w:rPr>
          <w:b/>
          <w:bCs/>
          <w:sz w:val="26"/>
          <w:szCs w:val="26"/>
        </w:rPr>
        <w:t>Interest</w:t>
      </w:r>
      <w:r>
        <w:rPr>
          <w:b/>
          <w:bCs/>
          <w:sz w:val="24"/>
        </w:rPr>
        <w:t xml:space="preserve">: </w:t>
      </w:r>
    </w:p>
    <w:p w:rsidR="00DB6C69" w:rsidRDefault="003A1BF6" w:rsidP="00DB6C69">
      <w:pPr>
        <w:pStyle w:val="ListParagraph"/>
        <w:numPr>
          <w:ilvl w:val="0"/>
          <w:numId w:val="8"/>
        </w:numPr>
        <w:rPr>
          <w:sz w:val="22"/>
        </w:rPr>
      </w:pPr>
      <w:r w:rsidRPr="00DB6C69">
        <w:rPr>
          <w:sz w:val="22"/>
        </w:rPr>
        <w:t>Learning about new technology.</w:t>
      </w:r>
    </w:p>
    <w:p w:rsidR="00DB6C69" w:rsidRDefault="003A1BF6" w:rsidP="00DB6C69">
      <w:pPr>
        <w:pStyle w:val="ListParagraph"/>
        <w:numPr>
          <w:ilvl w:val="0"/>
          <w:numId w:val="8"/>
        </w:numPr>
        <w:rPr>
          <w:sz w:val="22"/>
        </w:rPr>
      </w:pPr>
      <w:r w:rsidRPr="00DB6C69">
        <w:rPr>
          <w:sz w:val="22"/>
        </w:rPr>
        <w:t>Analyzing product before purchasing.</w:t>
      </w:r>
    </w:p>
    <w:p w:rsidR="00C24CAF" w:rsidRPr="00BE6F97" w:rsidRDefault="00DB6C69" w:rsidP="00BE6F97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P</w:t>
      </w:r>
      <w:r w:rsidRPr="00DB6C69">
        <w:rPr>
          <w:sz w:val="22"/>
        </w:rPr>
        <w:t>articular</w:t>
      </w:r>
      <w:r w:rsidR="00D33CA2">
        <w:rPr>
          <w:sz w:val="22"/>
        </w:rPr>
        <w:t xml:space="preserve"> interest in Sailing. </w:t>
      </w:r>
    </w:p>
    <w:p w:rsidR="00C24CAF" w:rsidRDefault="00C24CAF">
      <w:pPr>
        <w:pBdr>
          <w:bottom w:val="single" w:sz="12" w:space="1" w:color="auto"/>
        </w:pBdr>
        <w:ind w:firstLine="720"/>
        <w:rPr>
          <w:sz w:val="22"/>
        </w:rPr>
      </w:pPr>
    </w:p>
    <w:p w:rsidR="00DB6C69" w:rsidRDefault="00DB6C69">
      <w:pPr>
        <w:pBdr>
          <w:bottom w:val="single" w:sz="12" w:space="1" w:color="auto"/>
        </w:pBdr>
        <w:ind w:firstLine="720"/>
        <w:rPr>
          <w:sz w:val="22"/>
        </w:rPr>
      </w:pPr>
    </w:p>
    <w:p w:rsidR="00C24CAF" w:rsidRDefault="00C24CAF">
      <w:pPr>
        <w:rPr>
          <w:sz w:val="22"/>
        </w:rPr>
      </w:pPr>
    </w:p>
    <w:p w:rsidR="00DB6C69" w:rsidRDefault="00DB6C69">
      <w:pPr>
        <w:rPr>
          <w:sz w:val="22"/>
        </w:rPr>
      </w:pPr>
    </w:p>
    <w:p w:rsidR="00DB6C69" w:rsidRDefault="00DB6C69">
      <w:pPr>
        <w:rPr>
          <w:sz w:val="22"/>
        </w:rPr>
      </w:pPr>
    </w:p>
    <w:p w:rsidR="00DB6C69" w:rsidRDefault="00DB6C69">
      <w:pPr>
        <w:rPr>
          <w:sz w:val="22"/>
        </w:rPr>
      </w:pPr>
    </w:p>
    <w:p w:rsidR="00C24CAF" w:rsidRDefault="003A1BF6">
      <w:pPr>
        <w:rPr>
          <w:b/>
          <w:bCs/>
          <w:sz w:val="24"/>
        </w:rPr>
      </w:pPr>
      <w:r>
        <w:rPr>
          <w:b/>
          <w:bCs/>
          <w:sz w:val="24"/>
        </w:rPr>
        <w:t>Personal Details:</w:t>
      </w:r>
    </w:p>
    <w:p w:rsidR="00C24CAF" w:rsidRDefault="00C24CAF">
      <w:pPr>
        <w:rPr>
          <w:b/>
          <w:bCs/>
          <w:sz w:val="22"/>
        </w:rPr>
      </w:pPr>
    </w:p>
    <w:p w:rsidR="00C24CAF" w:rsidRDefault="003A1BF6">
      <w:pPr>
        <w:rPr>
          <w:sz w:val="22"/>
        </w:rPr>
      </w:pPr>
      <w:r>
        <w:rPr>
          <w:sz w:val="22"/>
        </w:rPr>
        <w:tab/>
        <w:t xml:space="preserve">Nationality </w:t>
      </w:r>
      <w:r>
        <w:rPr>
          <w:sz w:val="22"/>
        </w:rPr>
        <w:tab/>
      </w:r>
      <w:r>
        <w:rPr>
          <w:sz w:val="22"/>
        </w:rPr>
        <w:tab/>
        <w:t xml:space="preserve">   :  Indian.</w:t>
      </w:r>
    </w:p>
    <w:p w:rsidR="00081136" w:rsidRDefault="003A1BF6" w:rsidP="00081136">
      <w:pPr>
        <w:rPr>
          <w:sz w:val="22"/>
        </w:rPr>
      </w:pPr>
      <w:r>
        <w:rPr>
          <w:sz w:val="22"/>
        </w:rPr>
        <w:tab/>
      </w:r>
      <w:r w:rsidR="00081136">
        <w:rPr>
          <w:sz w:val="22"/>
        </w:rPr>
        <w:t>Visa status</w:t>
      </w:r>
      <w:r w:rsidR="00081136">
        <w:rPr>
          <w:sz w:val="22"/>
        </w:rPr>
        <w:tab/>
      </w:r>
      <w:r w:rsidR="00081136">
        <w:rPr>
          <w:sz w:val="22"/>
        </w:rPr>
        <w:tab/>
        <w:t xml:space="preserve">   :  </w:t>
      </w:r>
      <w:r w:rsidR="00DB6C69">
        <w:rPr>
          <w:sz w:val="22"/>
        </w:rPr>
        <w:t>Residential Visa</w:t>
      </w:r>
    </w:p>
    <w:p w:rsidR="00C24CAF" w:rsidRDefault="003A1BF6">
      <w:pPr>
        <w:rPr>
          <w:sz w:val="22"/>
        </w:rPr>
      </w:pPr>
      <w:r>
        <w:rPr>
          <w:sz w:val="22"/>
        </w:rPr>
        <w:tab/>
        <w:t xml:space="preserve">Date of Birth </w:t>
      </w:r>
      <w:r>
        <w:rPr>
          <w:sz w:val="22"/>
        </w:rPr>
        <w:tab/>
      </w:r>
      <w:r>
        <w:rPr>
          <w:sz w:val="22"/>
        </w:rPr>
        <w:tab/>
        <w:t xml:space="preserve">   :  </w:t>
      </w:r>
      <w:r w:rsidR="00F2667C">
        <w:rPr>
          <w:sz w:val="22"/>
        </w:rPr>
        <w:t>17</w:t>
      </w:r>
      <w:r w:rsidR="00F2667C" w:rsidRPr="00F2667C">
        <w:rPr>
          <w:sz w:val="22"/>
          <w:vertAlign w:val="superscript"/>
        </w:rPr>
        <w:t>th</w:t>
      </w:r>
      <w:r w:rsidR="00BE6F97">
        <w:rPr>
          <w:sz w:val="22"/>
        </w:rPr>
        <w:t xml:space="preserve"> Oct 1990</w:t>
      </w:r>
    </w:p>
    <w:p w:rsidR="00C24CAF" w:rsidRDefault="00DB6C69">
      <w:pPr>
        <w:rPr>
          <w:sz w:val="22"/>
        </w:rPr>
      </w:pPr>
      <w:r>
        <w:rPr>
          <w:sz w:val="22"/>
        </w:rPr>
        <w:tab/>
        <w:t>Sex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:   Male</w:t>
      </w:r>
    </w:p>
    <w:p w:rsidR="00C24CAF" w:rsidRDefault="003A1BF6">
      <w:pPr>
        <w:pBdr>
          <w:bottom w:val="single" w:sz="12" w:space="1" w:color="auto"/>
        </w:pBdr>
        <w:rPr>
          <w:sz w:val="22"/>
        </w:rPr>
      </w:pPr>
      <w:r>
        <w:rPr>
          <w:sz w:val="22"/>
        </w:rPr>
        <w:tab/>
        <w:t>Marital status</w:t>
      </w:r>
      <w:r>
        <w:rPr>
          <w:sz w:val="22"/>
        </w:rPr>
        <w:tab/>
      </w:r>
      <w:r>
        <w:rPr>
          <w:sz w:val="22"/>
        </w:rPr>
        <w:tab/>
        <w:t xml:space="preserve">   :   </w:t>
      </w:r>
      <w:r w:rsidR="00F2667C">
        <w:rPr>
          <w:sz w:val="22"/>
        </w:rPr>
        <w:t>Single</w:t>
      </w:r>
    </w:p>
    <w:p w:rsidR="00C24CAF" w:rsidRDefault="00C24CAF">
      <w:pPr>
        <w:pBdr>
          <w:bottom w:val="single" w:sz="12" w:space="1" w:color="auto"/>
        </w:pBdr>
        <w:rPr>
          <w:sz w:val="22"/>
        </w:rPr>
      </w:pPr>
    </w:p>
    <w:p w:rsidR="00C24CAF" w:rsidRDefault="00C24CAF">
      <w:pPr>
        <w:rPr>
          <w:b/>
          <w:bCs/>
          <w:sz w:val="24"/>
        </w:rPr>
      </w:pPr>
    </w:p>
    <w:p w:rsidR="007F1794" w:rsidRDefault="007F1794">
      <w:pPr>
        <w:rPr>
          <w:b/>
          <w:bCs/>
          <w:sz w:val="24"/>
        </w:rPr>
      </w:pPr>
    </w:p>
    <w:p w:rsidR="00C24CAF" w:rsidRDefault="003A1BF6">
      <w:pPr>
        <w:rPr>
          <w:b/>
          <w:bCs/>
          <w:sz w:val="24"/>
        </w:rPr>
      </w:pPr>
      <w:r>
        <w:rPr>
          <w:b/>
          <w:bCs/>
          <w:sz w:val="24"/>
        </w:rPr>
        <w:t>Details of Passport:</w:t>
      </w:r>
    </w:p>
    <w:p w:rsidR="00C24CAF" w:rsidRDefault="00C24CAF">
      <w:pPr>
        <w:rPr>
          <w:b/>
          <w:bCs/>
          <w:sz w:val="22"/>
        </w:rPr>
      </w:pPr>
    </w:p>
    <w:p w:rsidR="00C24CAF" w:rsidRDefault="003A1BF6">
      <w:pPr>
        <w:rPr>
          <w:sz w:val="22"/>
        </w:rPr>
      </w:pPr>
      <w:r>
        <w:rPr>
          <w:sz w:val="22"/>
        </w:rPr>
        <w:tab/>
        <w:t>Passport No.</w:t>
      </w:r>
      <w:r>
        <w:rPr>
          <w:sz w:val="22"/>
        </w:rPr>
        <w:tab/>
      </w:r>
      <w:r>
        <w:rPr>
          <w:sz w:val="22"/>
        </w:rPr>
        <w:tab/>
        <w:t xml:space="preserve">  :  </w:t>
      </w:r>
      <w:r w:rsidR="00F2667C">
        <w:t>G7042075</w:t>
      </w:r>
      <w:r>
        <w:rPr>
          <w:sz w:val="22"/>
        </w:rPr>
        <w:t>.</w:t>
      </w:r>
    </w:p>
    <w:p w:rsidR="00C24CAF" w:rsidRDefault="003A1BF6">
      <w:pPr>
        <w:rPr>
          <w:sz w:val="22"/>
        </w:rPr>
      </w:pPr>
      <w:r>
        <w:rPr>
          <w:sz w:val="22"/>
        </w:rPr>
        <w:tab/>
        <w:t>Date of Issue</w:t>
      </w:r>
      <w:r>
        <w:rPr>
          <w:sz w:val="22"/>
        </w:rPr>
        <w:tab/>
      </w:r>
      <w:r>
        <w:rPr>
          <w:sz w:val="22"/>
        </w:rPr>
        <w:tab/>
        <w:t xml:space="preserve">  :  </w:t>
      </w:r>
      <w:r w:rsidR="00F2667C">
        <w:rPr>
          <w:sz w:val="22"/>
        </w:rPr>
        <w:t>07</w:t>
      </w:r>
      <w:r w:rsidR="00F2667C" w:rsidRPr="00F2667C">
        <w:rPr>
          <w:sz w:val="22"/>
          <w:vertAlign w:val="superscript"/>
        </w:rPr>
        <w:t>th</w:t>
      </w:r>
      <w:r w:rsidR="00F2667C">
        <w:rPr>
          <w:sz w:val="22"/>
        </w:rPr>
        <w:t xml:space="preserve"> January 2008</w:t>
      </w:r>
      <w:r>
        <w:rPr>
          <w:sz w:val="22"/>
        </w:rPr>
        <w:t>.</w:t>
      </w:r>
    </w:p>
    <w:p w:rsidR="00C24CAF" w:rsidRDefault="003A1BF6">
      <w:pPr>
        <w:rPr>
          <w:sz w:val="22"/>
        </w:rPr>
      </w:pPr>
      <w:r>
        <w:rPr>
          <w:sz w:val="22"/>
        </w:rPr>
        <w:tab/>
        <w:t>Date of Expiry</w:t>
      </w:r>
      <w:r>
        <w:rPr>
          <w:sz w:val="22"/>
        </w:rPr>
        <w:tab/>
      </w:r>
      <w:r>
        <w:rPr>
          <w:sz w:val="22"/>
        </w:rPr>
        <w:tab/>
        <w:t xml:space="preserve">  :  </w:t>
      </w:r>
      <w:r w:rsidR="00F2667C">
        <w:rPr>
          <w:sz w:val="22"/>
        </w:rPr>
        <w:t>06</w:t>
      </w:r>
      <w:r w:rsidR="00F2667C" w:rsidRPr="00F2667C">
        <w:rPr>
          <w:sz w:val="22"/>
          <w:vertAlign w:val="superscript"/>
        </w:rPr>
        <w:t>th</w:t>
      </w:r>
      <w:r w:rsidR="00F2667C">
        <w:rPr>
          <w:sz w:val="22"/>
        </w:rPr>
        <w:t xml:space="preserve"> January 2018</w:t>
      </w:r>
      <w:r>
        <w:rPr>
          <w:sz w:val="22"/>
        </w:rPr>
        <w:t>.</w:t>
      </w:r>
    </w:p>
    <w:p w:rsidR="00C24CAF" w:rsidRDefault="003A1BF6">
      <w:pPr>
        <w:pBdr>
          <w:bottom w:val="single" w:sz="12" w:space="1" w:color="auto"/>
        </w:pBdr>
        <w:rPr>
          <w:sz w:val="22"/>
        </w:rPr>
      </w:pPr>
      <w:r>
        <w:rPr>
          <w:sz w:val="22"/>
        </w:rPr>
        <w:tab/>
        <w:t>Place of Issue</w:t>
      </w:r>
      <w:r>
        <w:rPr>
          <w:sz w:val="22"/>
        </w:rPr>
        <w:tab/>
      </w:r>
      <w:r>
        <w:rPr>
          <w:sz w:val="22"/>
        </w:rPr>
        <w:tab/>
        <w:t xml:space="preserve">  :  Hyderabad India.</w:t>
      </w:r>
    </w:p>
    <w:p w:rsidR="00C24CAF" w:rsidRDefault="00C24CAF">
      <w:pPr>
        <w:pBdr>
          <w:bottom w:val="single" w:sz="12" w:space="1" w:color="auto"/>
        </w:pBdr>
        <w:rPr>
          <w:sz w:val="22"/>
        </w:rPr>
      </w:pPr>
    </w:p>
    <w:p w:rsidR="00C24CAF" w:rsidRDefault="00C24CAF">
      <w:pPr>
        <w:rPr>
          <w:sz w:val="22"/>
        </w:rPr>
      </w:pPr>
    </w:p>
    <w:p w:rsidR="00C24CAF" w:rsidRDefault="003A1BF6">
      <w:pPr>
        <w:rPr>
          <w:b/>
          <w:bCs/>
          <w:sz w:val="24"/>
        </w:rPr>
      </w:pPr>
      <w:r>
        <w:rPr>
          <w:b/>
          <w:bCs/>
          <w:sz w:val="24"/>
        </w:rPr>
        <w:t>Conclusion:</w:t>
      </w:r>
    </w:p>
    <w:p w:rsidR="00C24CAF" w:rsidRDefault="00C24CAF">
      <w:pPr>
        <w:rPr>
          <w:b/>
          <w:bCs/>
          <w:sz w:val="22"/>
        </w:rPr>
      </w:pPr>
    </w:p>
    <w:p w:rsidR="00C24CAF" w:rsidRDefault="003A1BF6" w:rsidP="00DB6C69">
      <w:pPr>
        <w:pStyle w:val="BodyText2"/>
        <w:spacing w:line="360" w:lineRule="auto"/>
      </w:pPr>
      <w:r>
        <w:t xml:space="preserve">Having a good communicative and self-corresponding skills I would definitely be an asset to the right organization.Looking forward for favorable </w:t>
      </w:r>
      <w:r w:rsidR="00DB6C69">
        <w:t>response</w:t>
      </w:r>
      <w:r>
        <w:t>.</w:t>
      </w:r>
    </w:p>
    <w:p w:rsidR="00C24CAF" w:rsidRDefault="003A1BF6">
      <w:pPr>
        <w:rPr>
          <w:sz w:val="22"/>
        </w:rPr>
      </w:pPr>
      <w:r>
        <w:rPr>
          <w:sz w:val="22"/>
        </w:rPr>
        <w:tab/>
      </w:r>
    </w:p>
    <w:p w:rsidR="00C24CAF" w:rsidRDefault="00C24CAF">
      <w:pPr>
        <w:rPr>
          <w:sz w:val="22"/>
        </w:rPr>
      </w:pPr>
    </w:p>
    <w:p w:rsidR="00DB6C69" w:rsidRDefault="00DB6C69" w:rsidP="003E426F">
      <w:pPr>
        <w:jc w:val="center"/>
        <w:rPr>
          <w:sz w:val="22"/>
        </w:rPr>
      </w:pPr>
    </w:p>
    <w:p w:rsidR="00DB6C69" w:rsidRDefault="00DB6C69" w:rsidP="003E426F">
      <w:pPr>
        <w:jc w:val="center"/>
        <w:rPr>
          <w:sz w:val="22"/>
        </w:rPr>
      </w:pPr>
    </w:p>
    <w:p w:rsidR="003A1BF6" w:rsidRPr="00DB6C69" w:rsidRDefault="00DB6C69" w:rsidP="003E426F">
      <w:pPr>
        <w:jc w:val="center"/>
        <w:rPr>
          <w:b/>
          <w:sz w:val="22"/>
        </w:rPr>
      </w:pPr>
      <w:r w:rsidRPr="00DB6C69">
        <w:rPr>
          <w:b/>
          <w:sz w:val="22"/>
        </w:rPr>
        <w:t>Will be render on your demand</w:t>
      </w:r>
      <w:r w:rsidR="00A222C3" w:rsidRPr="00DB6C69">
        <w:rPr>
          <w:b/>
          <w:sz w:val="22"/>
        </w:rPr>
        <w:t>.</w:t>
      </w:r>
    </w:p>
    <w:sectPr w:rsidR="003A1BF6" w:rsidRPr="00DB6C69" w:rsidSect="00C24CAF">
      <w:pgSz w:w="12240" w:h="15840"/>
      <w:pgMar w:top="900" w:right="1620" w:bottom="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9F4" w:rsidRDefault="009139F4" w:rsidP="00C620C8">
      <w:r>
        <w:separator/>
      </w:r>
    </w:p>
  </w:endnote>
  <w:endnote w:type="continuationSeparator" w:id="1">
    <w:p w:rsidR="009139F4" w:rsidRDefault="009139F4" w:rsidP="00C620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9F4" w:rsidRDefault="009139F4" w:rsidP="00C620C8">
      <w:r>
        <w:separator/>
      </w:r>
    </w:p>
  </w:footnote>
  <w:footnote w:type="continuationSeparator" w:id="1">
    <w:p w:rsidR="009139F4" w:rsidRDefault="009139F4" w:rsidP="00C620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1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5"/>
    <w:multiLevelType w:val="singleLevel"/>
    <w:tmpl w:val="00000005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EFD4566"/>
    <w:multiLevelType w:val="hybridMultilevel"/>
    <w:tmpl w:val="F6D62B6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14213E"/>
    <w:multiLevelType w:val="hybridMultilevel"/>
    <w:tmpl w:val="F6D62B6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F55ED3"/>
    <w:multiLevelType w:val="hybridMultilevel"/>
    <w:tmpl w:val="33B8A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BCE458B"/>
    <w:multiLevelType w:val="hybridMultilevel"/>
    <w:tmpl w:val="65528F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0757F26"/>
    <w:multiLevelType w:val="hybridMultilevel"/>
    <w:tmpl w:val="5BC63B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77FF"/>
    <w:rsid w:val="00016133"/>
    <w:rsid w:val="00041EA4"/>
    <w:rsid w:val="00081136"/>
    <w:rsid w:val="0009157D"/>
    <w:rsid w:val="00101F7D"/>
    <w:rsid w:val="00206768"/>
    <w:rsid w:val="00230520"/>
    <w:rsid w:val="002A1172"/>
    <w:rsid w:val="002D016B"/>
    <w:rsid w:val="00305BAE"/>
    <w:rsid w:val="00353208"/>
    <w:rsid w:val="0035446C"/>
    <w:rsid w:val="00364C55"/>
    <w:rsid w:val="00370A2C"/>
    <w:rsid w:val="00387343"/>
    <w:rsid w:val="003A1BF6"/>
    <w:rsid w:val="003D2B75"/>
    <w:rsid w:val="003E426F"/>
    <w:rsid w:val="003F4909"/>
    <w:rsid w:val="003F4F8C"/>
    <w:rsid w:val="00402AAA"/>
    <w:rsid w:val="00475440"/>
    <w:rsid w:val="00492C29"/>
    <w:rsid w:val="00497FC0"/>
    <w:rsid w:val="004A7123"/>
    <w:rsid w:val="004B0E09"/>
    <w:rsid w:val="0055529E"/>
    <w:rsid w:val="00581289"/>
    <w:rsid w:val="005C3B4F"/>
    <w:rsid w:val="005D1F42"/>
    <w:rsid w:val="005E21FE"/>
    <w:rsid w:val="00613489"/>
    <w:rsid w:val="00627D85"/>
    <w:rsid w:val="00654F47"/>
    <w:rsid w:val="00673BE3"/>
    <w:rsid w:val="006D22B5"/>
    <w:rsid w:val="006F2D40"/>
    <w:rsid w:val="00712E2F"/>
    <w:rsid w:val="007A642D"/>
    <w:rsid w:val="007E16D6"/>
    <w:rsid w:val="007E1A7B"/>
    <w:rsid w:val="007F1794"/>
    <w:rsid w:val="00817CBF"/>
    <w:rsid w:val="008A7100"/>
    <w:rsid w:val="008F3113"/>
    <w:rsid w:val="009139F4"/>
    <w:rsid w:val="00A20A29"/>
    <w:rsid w:val="00A222C3"/>
    <w:rsid w:val="00A311A9"/>
    <w:rsid w:val="00A32B95"/>
    <w:rsid w:val="00AF4BB0"/>
    <w:rsid w:val="00B7445E"/>
    <w:rsid w:val="00B871CF"/>
    <w:rsid w:val="00BC2A09"/>
    <w:rsid w:val="00BE6F97"/>
    <w:rsid w:val="00C16F17"/>
    <w:rsid w:val="00C24CAF"/>
    <w:rsid w:val="00C53741"/>
    <w:rsid w:val="00C620C8"/>
    <w:rsid w:val="00C87EBF"/>
    <w:rsid w:val="00C91349"/>
    <w:rsid w:val="00D07377"/>
    <w:rsid w:val="00D33CA2"/>
    <w:rsid w:val="00D7054B"/>
    <w:rsid w:val="00D9071A"/>
    <w:rsid w:val="00DA38F2"/>
    <w:rsid w:val="00DA5029"/>
    <w:rsid w:val="00DB6C69"/>
    <w:rsid w:val="00DD1ED2"/>
    <w:rsid w:val="00E075A6"/>
    <w:rsid w:val="00E32552"/>
    <w:rsid w:val="00E36264"/>
    <w:rsid w:val="00E44B42"/>
    <w:rsid w:val="00E924D6"/>
    <w:rsid w:val="00EC136E"/>
    <w:rsid w:val="00F03A15"/>
    <w:rsid w:val="00F1146A"/>
    <w:rsid w:val="00F2667C"/>
    <w:rsid w:val="00F427B7"/>
    <w:rsid w:val="00F451EF"/>
    <w:rsid w:val="00F666F1"/>
    <w:rsid w:val="00F816B8"/>
    <w:rsid w:val="00FD0C01"/>
    <w:rsid w:val="00FD77FF"/>
    <w:rsid w:val="00FE2D56"/>
    <w:rsid w:val="00FF3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CAF"/>
  </w:style>
  <w:style w:type="paragraph" w:styleId="Heading1">
    <w:name w:val="heading 1"/>
    <w:basedOn w:val="Normal"/>
    <w:next w:val="Normal"/>
    <w:qFormat/>
    <w:rsid w:val="00C24CAF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C24CAF"/>
    <w:rPr>
      <w:color w:val="0000FF"/>
      <w:u w:val="single"/>
    </w:rPr>
  </w:style>
  <w:style w:type="paragraph" w:styleId="BodyText">
    <w:name w:val="Body Text"/>
    <w:basedOn w:val="Normal"/>
    <w:semiHidden/>
    <w:rsid w:val="00C24CAF"/>
    <w:pPr>
      <w:jc w:val="both"/>
    </w:pPr>
    <w:rPr>
      <w:sz w:val="24"/>
    </w:rPr>
  </w:style>
  <w:style w:type="paragraph" w:styleId="BodyText2">
    <w:name w:val="Body Text 2"/>
    <w:basedOn w:val="Normal"/>
    <w:semiHidden/>
    <w:rsid w:val="00C24CAF"/>
    <w:pPr>
      <w:jc w:val="both"/>
    </w:pPr>
    <w:rPr>
      <w:sz w:val="22"/>
    </w:rPr>
  </w:style>
  <w:style w:type="paragraph" w:styleId="Title">
    <w:name w:val="Title"/>
    <w:basedOn w:val="Normal"/>
    <w:qFormat/>
    <w:rsid w:val="00C24CAF"/>
    <w:pPr>
      <w:jc w:val="center"/>
    </w:pPr>
    <w:rPr>
      <w:b/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7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7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2E2F"/>
    <w:pPr>
      <w:ind w:left="720"/>
      <w:contextualSpacing/>
    </w:pPr>
  </w:style>
  <w:style w:type="paragraph" w:styleId="Header">
    <w:name w:val="header"/>
    <w:basedOn w:val="Normal"/>
    <w:link w:val="HeaderChar"/>
    <w:rsid w:val="00712E2F"/>
    <w:pPr>
      <w:tabs>
        <w:tab w:val="center" w:pos="4320"/>
        <w:tab w:val="right" w:pos="8640"/>
      </w:tabs>
      <w:spacing w:after="200" w:line="276" w:lineRule="auto"/>
    </w:pPr>
    <w:rPr>
      <w:lang w:bidi="en-US"/>
    </w:rPr>
  </w:style>
  <w:style w:type="character" w:customStyle="1" w:styleId="HeaderChar">
    <w:name w:val="Header Char"/>
    <w:basedOn w:val="DefaultParagraphFont"/>
    <w:link w:val="Header"/>
    <w:rsid w:val="00712E2F"/>
    <w:rPr>
      <w:lang w:bidi="en-US"/>
    </w:rPr>
  </w:style>
  <w:style w:type="paragraph" w:styleId="NoSpacing">
    <w:name w:val="No Spacing"/>
    <w:uiPriority w:val="1"/>
    <w:qFormat/>
    <w:rsid w:val="0055529E"/>
  </w:style>
  <w:style w:type="paragraph" w:styleId="Footer">
    <w:name w:val="footer"/>
    <w:basedOn w:val="Normal"/>
    <w:link w:val="FooterChar"/>
    <w:uiPriority w:val="99"/>
    <w:unhideWhenUsed/>
    <w:rsid w:val="00C62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20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0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43176-8897-40D2-9DFF-4E77CCA2F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sana</Company>
  <LinksUpToDate>false</LinksUpToDate>
  <CharactersWithSpaces>2686</CharactersWithSpaces>
  <SharedDoc>false</SharedDoc>
  <HLinks>
    <vt:vector size="6" baseType="variant">
      <vt:variant>
        <vt:i4>7536705</vt:i4>
      </vt:variant>
      <vt:variant>
        <vt:i4>4919</vt:i4>
      </vt:variant>
      <vt:variant>
        <vt:i4>1025</vt:i4>
      </vt:variant>
      <vt:variant>
        <vt:i4>1</vt:i4>
      </vt:variant>
      <vt:variant>
        <vt:lpwstr>C:\WINDOWS\Desktop\sarfaraz.jpg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</dc:creator>
  <cp:lastModifiedBy>syed shabaaz</cp:lastModifiedBy>
  <cp:revision>72</cp:revision>
  <cp:lastPrinted>2004-01-11T15:12:00Z</cp:lastPrinted>
  <dcterms:created xsi:type="dcterms:W3CDTF">2013-02-20T18:40:00Z</dcterms:created>
  <dcterms:modified xsi:type="dcterms:W3CDTF">2015-10-13T10:19:00Z</dcterms:modified>
</cp:coreProperties>
</file>