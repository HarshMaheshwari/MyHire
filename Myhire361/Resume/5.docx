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60B" w:rsidRPr="00B6260B" w:rsidRDefault="0051585E" w:rsidP="00B6260B">
      <w:pPr>
        <w:jc w:val="center"/>
        <w:rPr>
          <w:b/>
          <w:bCs/>
          <w:sz w:val="30"/>
        </w:rPr>
      </w:pPr>
      <w:r w:rsidRPr="00B6260B">
        <w:rPr>
          <w:b/>
          <w:bCs/>
          <w:sz w:val="30"/>
        </w:rPr>
        <w:t>Rahul Agarwal</w:t>
      </w:r>
    </w:p>
    <w:p w:rsidR="00B6260B" w:rsidRPr="00B6260B" w:rsidRDefault="00B6260B">
      <w:pPr>
        <w:jc w:val="both"/>
        <w:rPr>
          <w:b/>
          <w:bCs/>
          <w:sz w:val="22"/>
          <w:szCs w:val="22"/>
        </w:rPr>
      </w:pPr>
    </w:p>
    <w:p w:rsidR="00B6260B" w:rsidRPr="00B6260B" w:rsidRDefault="00482C13" w:rsidP="00B6260B">
      <w:pPr>
        <w:jc w:val="both"/>
        <w:rPr>
          <w:sz w:val="22"/>
          <w:szCs w:val="22"/>
        </w:rPr>
      </w:pPr>
      <w:r w:rsidRPr="00B6260B">
        <w:rPr>
          <w:bCs/>
          <w:sz w:val="22"/>
          <w:szCs w:val="22"/>
        </w:rPr>
        <w:t>Email</w:t>
      </w:r>
      <w:r w:rsidR="0051585E" w:rsidRPr="00B6260B">
        <w:rPr>
          <w:bCs/>
          <w:sz w:val="22"/>
          <w:szCs w:val="22"/>
        </w:rPr>
        <w:t xml:space="preserve">: </w:t>
      </w:r>
      <w:r w:rsidR="00994B4B" w:rsidRPr="00B6260B">
        <w:rPr>
          <w:sz w:val="22"/>
          <w:szCs w:val="22"/>
        </w:rPr>
        <w:t xml:space="preserve"> </w:t>
      </w:r>
      <w:hyperlink r:id="rId7" w:history="1">
        <w:r w:rsidR="00994B4B" w:rsidRPr="00B6260B">
          <w:rPr>
            <w:rStyle w:val="Hyperlink"/>
            <w:sz w:val="22"/>
            <w:szCs w:val="22"/>
          </w:rPr>
          <w:t>rahuljindal05@gmail.com</w:t>
        </w:r>
      </w:hyperlink>
    </w:p>
    <w:p w:rsidR="00482C13" w:rsidRPr="00B6260B" w:rsidRDefault="00073E94" w:rsidP="00B6260B">
      <w:pPr>
        <w:jc w:val="both"/>
        <w:rPr>
          <w:sz w:val="22"/>
          <w:szCs w:val="22"/>
        </w:rPr>
      </w:pPr>
      <w:r w:rsidRPr="00B6260B">
        <w:rPr>
          <w:bCs/>
          <w:sz w:val="22"/>
          <w:szCs w:val="22"/>
        </w:rPr>
        <w:t>Mobile</w:t>
      </w:r>
      <w:r w:rsidR="00822E2E">
        <w:rPr>
          <w:bCs/>
          <w:sz w:val="22"/>
          <w:szCs w:val="22"/>
        </w:rPr>
        <w:t>: 9555860374</w:t>
      </w:r>
    </w:p>
    <w:p w:rsidR="0051585E" w:rsidRPr="00B6260B" w:rsidRDefault="0051585E">
      <w:pPr>
        <w:jc w:val="both"/>
        <w:rPr>
          <w:sz w:val="22"/>
          <w:szCs w:val="22"/>
        </w:rPr>
      </w:pPr>
      <w:r w:rsidRPr="00B6260B">
        <w:rPr>
          <w:bCs/>
          <w:sz w:val="22"/>
          <w:szCs w:val="22"/>
        </w:rPr>
        <w:tab/>
      </w:r>
      <w:r w:rsidRPr="00B6260B">
        <w:rPr>
          <w:bCs/>
          <w:sz w:val="22"/>
          <w:szCs w:val="22"/>
        </w:rPr>
        <w:tab/>
      </w:r>
      <w:r w:rsidRPr="00B6260B">
        <w:rPr>
          <w:bCs/>
          <w:sz w:val="22"/>
          <w:szCs w:val="22"/>
        </w:rPr>
        <w:tab/>
      </w:r>
      <w:r w:rsidRPr="00B6260B">
        <w:rPr>
          <w:bCs/>
          <w:sz w:val="22"/>
          <w:szCs w:val="22"/>
        </w:rPr>
        <w:tab/>
      </w:r>
      <w:r w:rsidRPr="00B6260B">
        <w:rPr>
          <w:bCs/>
          <w:sz w:val="22"/>
          <w:szCs w:val="22"/>
        </w:rPr>
        <w:tab/>
      </w:r>
      <w:r w:rsidRPr="00B6260B">
        <w:rPr>
          <w:sz w:val="22"/>
          <w:szCs w:val="22"/>
        </w:rPr>
        <w:tab/>
      </w:r>
      <w:r w:rsidRPr="00B6260B">
        <w:rPr>
          <w:sz w:val="22"/>
          <w:szCs w:val="22"/>
        </w:rPr>
        <w:tab/>
      </w:r>
      <w:r w:rsidRPr="00B6260B">
        <w:rPr>
          <w:sz w:val="22"/>
          <w:szCs w:val="22"/>
        </w:rPr>
        <w:tab/>
      </w:r>
      <w:r w:rsidRPr="00B6260B">
        <w:rPr>
          <w:sz w:val="22"/>
          <w:szCs w:val="22"/>
        </w:rPr>
        <w:tab/>
      </w:r>
      <w:r w:rsidRPr="00B6260B">
        <w:rPr>
          <w:sz w:val="22"/>
          <w:szCs w:val="22"/>
        </w:rPr>
        <w:tab/>
      </w:r>
    </w:p>
    <w:p w:rsidR="0051585E" w:rsidRPr="00B6260B" w:rsidRDefault="0051585E">
      <w:pPr>
        <w:pStyle w:val="Heading3"/>
        <w:shd w:val="pct20" w:color="auto" w:fill="FFFFFF"/>
        <w:jc w:val="both"/>
        <w:rPr>
          <w:b w:val="0"/>
          <w:sz w:val="22"/>
          <w:szCs w:val="22"/>
        </w:rPr>
      </w:pPr>
      <w:r w:rsidRPr="00B6260B">
        <w:rPr>
          <w:bCs/>
          <w:sz w:val="22"/>
          <w:szCs w:val="22"/>
        </w:rPr>
        <w:t>PROFESSIONAL EXPERIENCE</w:t>
      </w:r>
      <w:r w:rsidRPr="00B6260B">
        <w:rPr>
          <w:b w:val="0"/>
          <w:sz w:val="22"/>
          <w:szCs w:val="22"/>
        </w:rPr>
        <w:t xml:space="preserve">                         </w:t>
      </w:r>
      <w:r w:rsidRPr="00B6260B">
        <w:rPr>
          <w:b w:val="0"/>
          <w:sz w:val="22"/>
          <w:szCs w:val="22"/>
        </w:rPr>
        <w:tab/>
      </w:r>
      <w:r w:rsidRPr="00B6260B">
        <w:rPr>
          <w:b w:val="0"/>
          <w:sz w:val="22"/>
          <w:szCs w:val="22"/>
        </w:rPr>
        <w:tab/>
      </w:r>
      <w:r w:rsidRPr="00B6260B">
        <w:rPr>
          <w:b w:val="0"/>
          <w:sz w:val="22"/>
          <w:szCs w:val="22"/>
        </w:rPr>
        <w:tab/>
      </w:r>
      <w:r w:rsidRPr="00B6260B">
        <w:rPr>
          <w:b w:val="0"/>
          <w:sz w:val="22"/>
          <w:szCs w:val="22"/>
        </w:rPr>
        <w:tab/>
      </w:r>
      <w:r w:rsidRPr="00B6260B">
        <w:rPr>
          <w:b w:val="0"/>
          <w:sz w:val="22"/>
          <w:szCs w:val="22"/>
        </w:rPr>
        <w:tab/>
      </w:r>
      <w:r w:rsidRPr="00B6260B">
        <w:rPr>
          <w:b w:val="0"/>
          <w:sz w:val="22"/>
          <w:szCs w:val="22"/>
        </w:rPr>
        <w:tab/>
      </w:r>
      <w:r w:rsidRPr="00B6260B">
        <w:rPr>
          <w:b w:val="0"/>
          <w:sz w:val="22"/>
          <w:szCs w:val="22"/>
        </w:rPr>
        <w:tab/>
        <w:t xml:space="preserve">           </w:t>
      </w:r>
    </w:p>
    <w:p w:rsidR="00C56408" w:rsidRPr="00B6260B" w:rsidRDefault="00C56408" w:rsidP="00652C48">
      <w:pPr>
        <w:jc w:val="both"/>
        <w:rPr>
          <w:sz w:val="22"/>
          <w:szCs w:val="22"/>
        </w:rPr>
      </w:pPr>
    </w:p>
    <w:p w:rsidR="0051585E" w:rsidRPr="00B6260B" w:rsidRDefault="0051585E" w:rsidP="00B6260B">
      <w:pPr>
        <w:jc w:val="both"/>
        <w:rPr>
          <w:sz w:val="22"/>
          <w:szCs w:val="22"/>
        </w:rPr>
      </w:pPr>
      <w:r w:rsidRPr="00B6260B">
        <w:rPr>
          <w:sz w:val="22"/>
          <w:szCs w:val="22"/>
        </w:rPr>
        <w:t xml:space="preserve">   </w:t>
      </w:r>
      <w:r w:rsidR="003E27FE" w:rsidRPr="00B6260B">
        <w:rPr>
          <w:sz w:val="22"/>
          <w:szCs w:val="22"/>
        </w:rPr>
        <w:t xml:space="preserve">Total Experience: </w:t>
      </w:r>
      <w:r w:rsidR="00822E2E">
        <w:rPr>
          <w:sz w:val="22"/>
          <w:szCs w:val="22"/>
        </w:rPr>
        <w:t>7</w:t>
      </w:r>
      <w:r w:rsidR="003E1CC6">
        <w:rPr>
          <w:sz w:val="22"/>
          <w:szCs w:val="22"/>
        </w:rPr>
        <w:t>+</w:t>
      </w:r>
      <w:r w:rsidR="00E76BA5">
        <w:rPr>
          <w:sz w:val="22"/>
          <w:szCs w:val="22"/>
        </w:rPr>
        <w:t xml:space="preserve"> </w:t>
      </w:r>
      <w:r w:rsidRPr="00B6260B">
        <w:rPr>
          <w:sz w:val="22"/>
          <w:szCs w:val="22"/>
        </w:rPr>
        <w:t>years</w:t>
      </w:r>
      <w:r w:rsidR="00BC7A6F" w:rsidRPr="00B6260B">
        <w:rPr>
          <w:sz w:val="22"/>
          <w:szCs w:val="22"/>
        </w:rPr>
        <w:t xml:space="preserve"> ap</w:t>
      </w:r>
      <w:r w:rsidR="00E943E9" w:rsidRPr="00B6260B">
        <w:rPr>
          <w:sz w:val="22"/>
          <w:szCs w:val="22"/>
        </w:rPr>
        <w:t>p</w:t>
      </w:r>
      <w:r w:rsidR="001574E3" w:rsidRPr="00B6260B">
        <w:rPr>
          <w:sz w:val="22"/>
          <w:szCs w:val="22"/>
        </w:rPr>
        <w:t>ro</w:t>
      </w:r>
      <w:r w:rsidR="00E943E9" w:rsidRPr="00B6260B">
        <w:rPr>
          <w:sz w:val="22"/>
          <w:szCs w:val="22"/>
        </w:rPr>
        <w:t>x.</w:t>
      </w:r>
    </w:p>
    <w:p w:rsidR="003F43F7" w:rsidRPr="00B6260B" w:rsidRDefault="003F43F7" w:rsidP="00B6260B">
      <w:pPr>
        <w:jc w:val="both"/>
        <w:rPr>
          <w:sz w:val="22"/>
          <w:szCs w:val="22"/>
        </w:rPr>
      </w:pPr>
    </w:p>
    <w:p w:rsidR="00AF00FC" w:rsidRPr="00AF00FC" w:rsidRDefault="00124BD3" w:rsidP="00B6260B">
      <w:pPr>
        <w:pStyle w:val="IndentedNormal"/>
        <w:numPr>
          <w:ilvl w:val="0"/>
          <w:numId w:val="31"/>
        </w:numPr>
        <w:rPr>
          <w:b/>
          <w:szCs w:val="22"/>
        </w:rPr>
      </w:pPr>
      <w:r>
        <w:rPr>
          <w:szCs w:val="22"/>
        </w:rPr>
        <w:t>Currently working</w:t>
      </w:r>
      <w:r w:rsidR="00AF00FC">
        <w:rPr>
          <w:szCs w:val="22"/>
        </w:rPr>
        <w:t xml:space="preserve"> exp</w:t>
      </w:r>
      <w:r>
        <w:rPr>
          <w:szCs w:val="22"/>
        </w:rPr>
        <w:t>.</w:t>
      </w:r>
      <w:r w:rsidR="00AF00FC">
        <w:rPr>
          <w:szCs w:val="22"/>
        </w:rPr>
        <w:t xml:space="preserve"> as Marketing Manager in </w:t>
      </w:r>
      <w:r w:rsidR="00AF00FC">
        <w:rPr>
          <w:b/>
          <w:szCs w:val="22"/>
        </w:rPr>
        <w:t>B</w:t>
      </w:r>
      <w:r w:rsidR="00354311">
        <w:rPr>
          <w:b/>
          <w:szCs w:val="22"/>
        </w:rPr>
        <w:t>ABBAR</w:t>
      </w:r>
      <w:r w:rsidR="00AF00FC">
        <w:rPr>
          <w:b/>
          <w:szCs w:val="22"/>
        </w:rPr>
        <w:t xml:space="preserve"> I</w:t>
      </w:r>
      <w:r w:rsidR="00354311">
        <w:rPr>
          <w:b/>
          <w:szCs w:val="22"/>
        </w:rPr>
        <w:t>NFRATECH PVT. LTD</w:t>
      </w:r>
      <w:r w:rsidR="00AF00FC">
        <w:rPr>
          <w:b/>
          <w:szCs w:val="22"/>
        </w:rPr>
        <w:t>. in Delhi NCR.</w:t>
      </w:r>
    </w:p>
    <w:p w:rsidR="00CD31B7" w:rsidRDefault="004113A1" w:rsidP="00B6260B">
      <w:pPr>
        <w:pStyle w:val="IndentedNormal"/>
        <w:numPr>
          <w:ilvl w:val="0"/>
          <w:numId w:val="31"/>
        </w:numPr>
        <w:rPr>
          <w:b/>
          <w:szCs w:val="22"/>
        </w:rPr>
      </w:pPr>
      <w:r>
        <w:rPr>
          <w:szCs w:val="22"/>
        </w:rPr>
        <w:t>1.5years</w:t>
      </w:r>
      <w:r w:rsidR="00AF00FC">
        <w:rPr>
          <w:szCs w:val="22"/>
        </w:rPr>
        <w:t xml:space="preserve"> </w:t>
      </w:r>
      <w:r w:rsidR="0004650F">
        <w:rPr>
          <w:szCs w:val="22"/>
        </w:rPr>
        <w:t xml:space="preserve">of work exp. </w:t>
      </w:r>
      <w:r w:rsidR="008572CB">
        <w:rPr>
          <w:szCs w:val="22"/>
        </w:rPr>
        <w:t xml:space="preserve">as </w:t>
      </w:r>
      <w:r w:rsidR="00AF00FC">
        <w:rPr>
          <w:szCs w:val="22"/>
        </w:rPr>
        <w:t>Assistant</w:t>
      </w:r>
      <w:r w:rsidR="001F73B6">
        <w:rPr>
          <w:szCs w:val="22"/>
        </w:rPr>
        <w:t xml:space="preserve"> </w:t>
      </w:r>
      <w:r w:rsidR="00CD31B7">
        <w:rPr>
          <w:szCs w:val="22"/>
        </w:rPr>
        <w:t xml:space="preserve">Manager Sales &amp; Marketing </w:t>
      </w:r>
      <w:r w:rsidR="00CD31B7" w:rsidRPr="00094A59">
        <w:rPr>
          <w:b/>
          <w:szCs w:val="22"/>
        </w:rPr>
        <w:t>in</w:t>
      </w:r>
      <w:r w:rsidR="00094A59" w:rsidRPr="00094A59">
        <w:rPr>
          <w:b/>
          <w:szCs w:val="22"/>
        </w:rPr>
        <w:t xml:space="preserve"> </w:t>
      </w:r>
      <w:r w:rsidR="00CD31B7">
        <w:rPr>
          <w:b/>
          <w:szCs w:val="22"/>
        </w:rPr>
        <w:t>OMAXE LTD</w:t>
      </w:r>
      <w:r w:rsidR="00CD31B7" w:rsidRPr="00C30E52">
        <w:rPr>
          <w:b/>
          <w:szCs w:val="22"/>
        </w:rPr>
        <w:t>. in Allahabad project</w:t>
      </w:r>
      <w:r w:rsidR="00CD31B7">
        <w:rPr>
          <w:b/>
          <w:szCs w:val="22"/>
        </w:rPr>
        <w:t>.</w:t>
      </w:r>
    </w:p>
    <w:p w:rsidR="0051585E" w:rsidRPr="004113A1" w:rsidRDefault="004113A1" w:rsidP="004113A1">
      <w:pPr>
        <w:pStyle w:val="IndentedNormal"/>
        <w:numPr>
          <w:ilvl w:val="0"/>
          <w:numId w:val="31"/>
        </w:numPr>
        <w:rPr>
          <w:b/>
          <w:szCs w:val="22"/>
        </w:rPr>
      </w:pPr>
      <w:r>
        <w:rPr>
          <w:szCs w:val="22"/>
        </w:rPr>
        <w:t>3</w:t>
      </w:r>
      <w:r w:rsidR="00C30E52">
        <w:rPr>
          <w:szCs w:val="22"/>
        </w:rPr>
        <w:t xml:space="preserve">.5 years exp. as </w:t>
      </w:r>
      <w:r w:rsidR="00CD31B7">
        <w:rPr>
          <w:szCs w:val="22"/>
        </w:rPr>
        <w:t>Senior Executive</w:t>
      </w:r>
      <w:r w:rsidR="00C30E52">
        <w:rPr>
          <w:szCs w:val="22"/>
        </w:rPr>
        <w:t xml:space="preserve"> Sales &amp; Marketing in </w:t>
      </w:r>
      <w:r w:rsidR="00CD31B7" w:rsidRPr="00CD31B7">
        <w:rPr>
          <w:b/>
          <w:szCs w:val="22"/>
        </w:rPr>
        <w:t>KDP INFRASTRUCTURE PVT. LTD. In Delhi NCR.</w:t>
      </w:r>
    </w:p>
    <w:p w:rsidR="0051585E" w:rsidRPr="00B6260B" w:rsidRDefault="0051585E" w:rsidP="00482C13">
      <w:pPr>
        <w:pStyle w:val="IndentedNormal"/>
        <w:rPr>
          <w:szCs w:val="22"/>
        </w:rPr>
      </w:pPr>
    </w:p>
    <w:p w:rsidR="0051585E" w:rsidRPr="00B6260B" w:rsidRDefault="0051585E">
      <w:pPr>
        <w:pStyle w:val="Heading3"/>
        <w:shd w:val="pct20" w:color="auto" w:fill="FFFFFF"/>
        <w:jc w:val="both"/>
        <w:rPr>
          <w:bCs/>
          <w:kern w:val="20"/>
          <w:sz w:val="22"/>
          <w:szCs w:val="22"/>
        </w:rPr>
      </w:pPr>
      <w:r w:rsidRPr="00B6260B">
        <w:rPr>
          <w:bCs/>
          <w:kern w:val="20"/>
          <w:sz w:val="22"/>
          <w:szCs w:val="22"/>
        </w:rPr>
        <w:t>JOB RESPONSIBILITIES</w:t>
      </w:r>
    </w:p>
    <w:p w:rsidR="00C56408" w:rsidRPr="004113A1" w:rsidRDefault="00C56408" w:rsidP="001F73B6">
      <w:pPr>
        <w:ind w:left="360"/>
        <w:rPr>
          <w:sz w:val="22"/>
          <w:szCs w:val="22"/>
        </w:rPr>
      </w:pP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Responsible for achieving the order booking and sales revenue targets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Unit sales and collections within budgeted timelines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Ensuring customer satisfaction for the assigned projects.</w:t>
      </w:r>
    </w:p>
    <w:p w:rsid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Sales revenue</w:t>
      </w:r>
    </w:p>
    <w:p w:rsidR="008C458F" w:rsidRPr="004113A1" w:rsidRDefault="008C458F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8C458F">
        <w:rPr>
          <w:sz w:val="22"/>
          <w:szCs w:val="22"/>
        </w:rPr>
        <w:t>Managing all relevant ATL &amp; BTL activities for generating maximum revenues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Adherence to budgeted time for selling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Sales collections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Responsiveness to customer queries and issues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participate in conceptualization &amp; launch of sales initiatives to maximize order booking for the project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consistently evaluate market trends and competitor moves to protect existing sales and maximize future sales opportunities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ensure generation of leads through calls, references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proactively contact potential customers to promote the project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 xml:space="preserve">To promptly respond on sales enquires so as to maximize sales </w:t>
      </w:r>
      <w:r w:rsidR="003E1CC6" w:rsidRPr="004113A1">
        <w:rPr>
          <w:sz w:val="22"/>
          <w:szCs w:val="22"/>
        </w:rPr>
        <w:t>conversions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coordinate with other functions viz. Sales Admin, Engineering, Legal on customer queries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develop relations with exi</w:t>
      </w:r>
      <w:r w:rsidR="003E1CC6">
        <w:rPr>
          <w:sz w:val="22"/>
          <w:szCs w:val="22"/>
        </w:rPr>
        <w:t>sting &amp; new key customers i.e.</w:t>
      </w:r>
      <w:r w:rsidRPr="004113A1">
        <w:rPr>
          <w:sz w:val="22"/>
          <w:szCs w:val="22"/>
        </w:rPr>
        <w:t xml:space="preserve"> </w:t>
      </w:r>
      <w:r w:rsidR="003E1CC6" w:rsidRPr="004113A1">
        <w:rPr>
          <w:sz w:val="22"/>
          <w:szCs w:val="22"/>
        </w:rPr>
        <w:t>Corporate</w:t>
      </w:r>
      <w:r w:rsidR="003E1CC6">
        <w:rPr>
          <w:sz w:val="22"/>
          <w:szCs w:val="22"/>
        </w:rPr>
        <w:t xml:space="preserve"> &amp; HNI Clients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maintain relationships with Partners (brokers/ property consultants) to ensure market penetration in the region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be involved in negotiating deals with customers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ensure after sales support to the customers at the project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maintain accurate and timely data related to the project sales and existing / potential customers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follow up on outstanding collections data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ensure effective implementation of Marketing initiatives to drive sales for the project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liaise with centralized Marketing team for all communication (viz. brochures, mailers, pictures) related to the project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continuously track changing trends, customer requirements &amp; feedback and conveying the same to the Project Sales Head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track competitor movements in the location and strategies for their properties and communicate the market intelligence</w:t>
      </w:r>
    </w:p>
    <w:p w:rsidR="004113A1" w:rsidRPr="004113A1" w:rsidRDefault="004113A1" w:rsidP="004113A1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To visit the project site on a regular basis</w:t>
      </w:r>
    </w:p>
    <w:p w:rsidR="0051585E" w:rsidRPr="004113A1" w:rsidRDefault="0051585E" w:rsidP="004113A1">
      <w:pPr>
        <w:numPr>
          <w:ilvl w:val="0"/>
          <w:numId w:val="32"/>
        </w:numPr>
        <w:tabs>
          <w:tab w:val="clear" w:pos="720"/>
        </w:tabs>
        <w:jc w:val="both"/>
        <w:rPr>
          <w:sz w:val="22"/>
          <w:szCs w:val="22"/>
        </w:rPr>
      </w:pPr>
      <w:r w:rsidRPr="004113A1">
        <w:rPr>
          <w:sz w:val="22"/>
          <w:szCs w:val="22"/>
        </w:rPr>
        <w:t xml:space="preserve">Implementation of </w:t>
      </w:r>
      <w:r w:rsidR="00A12DD7" w:rsidRPr="004113A1">
        <w:rPr>
          <w:sz w:val="22"/>
          <w:szCs w:val="22"/>
        </w:rPr>
        <w:t xml:space="preserve">sales </w:t>
      </w:r>
      <w:r w:rsidR="00AB6AC3" w:rsidRPr="004113A1">
        <w:rPr>
          <w:sz w:val="22"/>
          <w:szCs w:val="22"/>
        </w:rPr>
        <w:t>and marketing</w:t>
      </w:r>
      <w:r w:rsidR="00A12DD7" w:rsidRPr="004113A1">
        <w:rPr>
          <w:sz w:val="22"/>
          <w:szCs w:val="22"/>
        </w:rPr>
        <w:t xml:space="preserve"> </w:t>
      </w:r>
      <w:r w:rsidRPr="004113A1">
        <w:rPr>
          <w:sz w:val="22"/>
          <w:szCs w:val="22"/>
        </w:rPr>
        <w:t>design plan as per the requirement of the project.</w:t>
      </w:r>
    </w:p>
    <w:p w:rsidR="0051585E" w:rsidRPr="004113A1" w:rsidRDefault="0051585E" w:rsidP="004113A1">
      <w:pPr>
        <w:numPr>
          <w:ilvl w:val="0"/>
          <w:numId w:val="32"/>
        </w:numPr>
        <w:tabs>
          <w:tab w:val="clear" w:pos="720"/>
        </w:tabs>
        <w:jc w:val="both"/>
        <w:rPr>
          <w:sz w:val="22"/>
          <w:szCs w:val="22"/>
        </w:rPr>
      </w:pPr>
      <w:r w:rsidRPr="004113A1">
        <w:rPr>
          <w:sz w:val="22"/>
          <w:szCs w:val="22"/>
        </w:rPr>
        <w:t>Update and maintain existing client accounts, develop property information packages, market value analyzes, and marketing reports</w:t>
      </w:r>
    </w:p>
    <w:p w:rsidR="00B6260B" w:rsidRPr="004113A1" w:rsidRDefault="0051585E" w:rsidP="004113A1">
      <w:pPr>
        <w:numPr>
          <w:ilvl w:val="0"/>
          <w:numId w:val="32"/>
        </w:numPr>
        <w:tabs>
          <w:tab w:val="clear" w:pos="720"/>
        </w:tabs>
        <w:jc w:val="both"/>
        <w:rPr>
          <w:sz w:val="22"/>
          <w:szCs w:val="22"/>
        </w:rPr>
      </w:pPr>
      <w:r w:rsidRPr="004113A1">
        <w:rPr>
          <w:sz w:val="22"/>
          <w:szCs w:val="22"/>
        </w:rPr>
        <w:t>Involved in the implementation of different modules and prep</w:t>
      </w:r>
      <w:r w:rsidR="00073E94" w:rsidRPr="004113A1">
        <w:rPr>
          <w:sz w:val="22"/>
          <w:szCs w:val="22"/>
        </w:rPr>
        <w:t xml:space="preserve">aration of unit and integration </w:t>
      </w:r>
      <w:r w:rsidRPr="004113A1">
        <w:rPr>
          <w:sz w:val="22"/>
          <w:szCs w:val="22"/>
        </w:rPr>
        <w:t>cases.</w:t>
      </w:r>
    </w:p>
    <w:p w:rsidR="00A12DD7" w:rsidRPr="004113A1" w:rsidRDefault="00AB6AC3" w:rsidP="004113A1">
      <w:pPr>
        <w:numPr>
          <w:ilvl w:val="0"/>
          <w:numId w:val="32"/>
        </w:numPr>
        <w:jc w:val="both"/>
        <w:rPr>
          <w:sz w:val="22"/>
          <w:szCs w:val="22"/>
        </w:rPr>
      </w:pPr>
      <w:r w:rsidRPr="004113A1">
        <w:rPr>
          <w:sz w:val="22"/>
          <w:szCs w:val="22"/>
        </w:rPr>
        <w:t>Invol</w:t>
      </w:r>
      <w:r w:rsidR="001574E3" w:rsidRPr="004113A1">
        <w:rPr>
          <w:sz w:val="22"/>
          <w:szCs w:val="22"/>
        </w:rPr>
        <w:t>ve creating</w:t>
      </w:r>
      <w:r w:rsidR="00A12DD7" w:rsidRPr="004113A1">
        <w:rPr>
          <w:sz w:val="22"/>
          <w:szCs w:val="22"/>
        </w:rPr>
        <w:t xml:space="preserve"> channel partners through lead management &amp; on personnel basis.</w:t>
      </w:r>
    </w:p>
    <w:p w:rsidR="001F73B6" w:rsidRPr="004113A1" w:rsidRDefault="0051585E" w:rsidP="004113A1">
      <w:pPr>
        <w:numPr>
          <w:ilvl w:val="0"/>
          <w:numId w:val="32"/>
        </w:numPr>
        <w:tabs>
          <w:tab w:val="clear" w:pos="720"/>
        </w:tabs>
        <w:jc w:val="both"/>
        <w:rPr>
          <w:sz w:val="22"/>
          <w:szCs w:val="22"/>
        </w:rPr>
      </w:pPr>
      <w:r w:rsidRPr="004113A1">
        <w:rPr>
          <w:sz w:val="22"/>
          <w:szCs w:val="22"/>
        </w:rPr>
        <w:t>Handl</w:t>
      </w:r>
      <w:r w:rsidR="00AB6AC3" w:rsidRPr="004113A1">
        <w:rPr>
          <w:sz w:val="22"/>
          <w:szCs w:val="22"/>
        </w:rPr>
        <w:t xml:space="preserve">ing the </w:t>
      </w:r>
      <w:r w:rsidRPr="004113A1">
        <w:rPr>
          <w:sz w:val="22"/>
          <w:szCs w:val="22"/>
        </w:rPr>
        <w:t>complex</w:t>
      </w:r>
      <w:r w:rsidR="00AB6AC3" w:rsidRPr="004113A1">
        <w:rPr>
          <w:sz w:val="22"/>
          <w:szCs w:val="22"/>
        </w:rPr>
        <w:t xml:space="preserve">ion of </w:t>
      </w:r>
      <w:r w:rsidRPr="004113A1">
        <w:rPr>
          <w:sz w:val="22"/>
          <w:szCs w:val="22"/>
        </w:rPr>
        <w:t xml:space="preserve">sales </w:t>
      </w:r>
      <w:r w:rsidR="00AB6AC3" w:rsidRPr="004113A1">
        <w:rPr>
          <w:sz w:val="22"/>
          <w:szCs w:val="22"/>
        </w:rPr>
        <w:t>strategies</w:t>
      </w:r>
      <w:r w:rsidRPr="004113A1">
        <w:rPr>
          <w:sz w:val="22"/>
          <w:szCs w:val="22"/>
        </w:rPr>
        <w:t xml:space="preserve"> </w:t>
      </w:r>
      <w:r w:rsidR="00AB6AC3" w:rsidRPr="004113A1">
        <w:rPr>
          <w:sz w:val="22"/>
          <w:szCs w:val="22"/>
        </w:rPr>
        <w:t xml:space="preserve">in </w:t>
      </w:r>
      <w:r w:rsidRPr="004113A1">
        <w:rPr>
          <w:sz w:val="22"/>
          <w:szCs w:val="22"/>
        </w:rPr>
        <w:t>residential and commercial properties</w:t>
      </w:r>
      <w:r w:rsidR="00AB6AC3" w:rsidRPr="004113A1">
        <w:rPr>
          <w:sz w:val="22"/>
          <w:szCs w:val="22"/>
        </w:rPr>
        <w:t>.</w:t>
      </w:r>
    </w:p>
    <w:p w:rsidR="00621950" w:rsidRDefault="00621950" w:rsidP="00621950">
      <w:pPr>
        <w:numPr>
          <w:ilvl w:val="0"/>
          <w:numId w:val="32"/>
        </w:numPr>
        <w:tabs>
          <w:tab w:val="clear" w:pos="720"/>
        </w:tabs>
        <w:jc w:val="both"/>
        <w:rPr>
          <w:sz w:val="22"/>
          <w:szCs w:val="22"/>
        </w:rPr>
      </w:pPr>
      <w:r w:rsidRPr="002779A3">
        <w:rPr>
          <w:sz w:val="22"/>
          <w:szCs w:val="22"/>
        </w:rPr>
        <w:t>Documentation of the Project i.e. processing the application, getting approvals etc</w:t>
      </w:r>
    </w:p>
    <w:p w:rsidR="00621950" w:rsidRPr="00621950" w:rsidRDefault="00621950" w:rsidP="00621950">
      <w:pPr>
        <w:ind w:left="720"/>
        <w:jc w:val="both"/>
        <w:rPr>
          <w:sz w:val="22"/>
          <w:szCs w:val="22"/>
        </w:rPr>
      </w:pPr>
    </w:p>
    <w:p w:rsidR="009551AB" w:rsidRPr="00B6260B" w:rsidRDefault="009551AB" w:rsidP="009551AB">
      <w:pPr>
        <w:pStyle w:val="Heading2"/>
        <w:shd w:val="pct20" w:color="auto" w:fill="FFFFFF"/>
        <w:jc w:val="both"/>
        <w:rPr>
          <w:bCs/>
          <w:sz w:val="22"/>
          <w:szCs w:val="22"/>
        </w:rPr>
      </w:pPr>
      <w:r w:rsidRPr="00B6260B">
        <w:rPr>
          <w:b w:val="0"/>
          <w:bCs/>
          <w:sz w:val="22"/>
          <w:szCs w:val="22"/>
        </w:rPr>
        <w:t xml:space="preserve">  </w:t>
      </w:r>
      <w:r w:rsidRPr="00B6260B">
        <w:rPr>
          <w:bCs/>
          <w:sz w:val="22"/>
          <w:szCs w:val="22"/>
        </w:rPr>
        <w:t>PROFESSIONAL QUALIFICATION</w:t>
      </w:r>
    </w:p>
    <w:p w:rsidR="00B05BF1" w:rsidRPr="00B6260B" w:rsidRDefault="00B05BF1" w:rsidP="00B6260B">
      <w:pPr>
        <w:widowControl w:val="0"/>
        <w:ind w:left="720"/>
        <w:jc w:val="both"/>
        <w:rPr>
          <w:sz w:val="22"/>
          <w:szCs w:val="22"/>
        </w:rPr>
      </w:pPr>
    </w:p>
    <w:p w:rsidR="009551AB" w:rsidRPr="00B6260B" w:rsidRDefault="009551AB" w:rsidP="00C55770">
      <w:pPr>
        <w:widowControl w:val="0"/>
        <w:numPr>
          <w:ilvl w:val="0"/>
          <w:numId w:val="7"/>
        </w:numPr>
        <w:jc w:val="both"/>
        <w:rPr>
          <w:sz w:val="22"/>
          <w:szCs w:val="22"/>
        </w:rPr>
      </w:pPr>
      <w:r w:rsidRPr="00B6260B">
        <w:rPr>
          <w:rFonts w:eastAsia="Courier New" w:cs="Courier New"/>
          <w:color w:val="000000"/>
          <w:sz w:val="22"/>
          <w:szCs w:val="22"/>
        </w:rPr>
        <w:t xml:space="preserve">Completed MBA from </w:t>
      </w:r>
      <w:r w:rsidRPr="00B6260B">
        <w:rPr>
          <w:rFonts w:eastAsia="Courier New" w:cs="Courier New"/>
          <w:b/>
          <w:color w:val="000000"/>
          <w:sz w:val="22"/>
          <w:szCs w:val="22"/>
        </w:rPr>
        <w:t>Institute of</w:t>
      </w:r>
      <w:r w:rsidRPr="00B6260B">
        <w:rPr>
          <w:rFonts w:eastAsia="Courier New" w:cs="Courier New"/>
          <w:color w:val="000000"/>
          <w:sz w:val="22"/>
          <w:szCs w:val="22"/>
        </w:rPr>
        <w:t xml:space="preserve"> </w:t>
      </w:r>
      <w:r w:rsidRPr="00B6260B">
        <w:rPr>
          <w:rFonts w:eastAsia="Courier New" w:cs="Courier New"/>
          <w:b/>
          <w:color w:val="000000"/>
          <w:sz w:val="22"/>
          <w:szCs w:val="22"/>
        </w:rPr>
        <w:t>Foreign Trade &amp; Management</w:t>
      </w:r>
      <w:r w:rsidR="00BC6590" w:rsidRPr="00B6260B">
        <w:rPr>
          <w:rFonts w:eastAsia="Courier New" w:cs="Courier New"/>
          <w:b/>
          <w:color w:val="000000"/>
          <w:sz w:val="22"/>
          <w:szCs w:val="22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BC6590" w:rsidRPr="00B6260B">
            <w:rPr>
              <w:rFonts w:eastAsia="Courier New" w:cs="Courier New"/>
              <w:b/>
              <w:color w:val="000000"/>
              <w:sz w:val="22"/>
              <w:szCs w:val="22"/>
            </w:rPr>
            <w:t>Moradabad</w:t>
          </w:r>
        </w:smartTag>
      </w:smartTag>
      <w:r w:rsidR="00C66DC3" w:rsidRPr="00B6260B">
        <w:rPr>
          <w:rFonts w:eastAsia="Courier New" w:cs="Courier New"/>
          <w:b/>
          <w:color w:val="000000"/>
          <w:sz w:val="22"/>
          <w:szCs w:val="22"/>
        </w:rPr>
        <w:t xml:space="preserve"> (</w:t>
      </w:r>
      <w:r w:rsidR="00BC6590" w:rsidRPr="00B6260B">
        <w:rPr>
          <w:rFonts w:eastAsia="Courier New" w:cs="Courier New"/>
          <w:b/>
          <w:color w:val="000000"/>
          <w:sz w:val="22"/>
          <w:szCs w:val="22"/>
        </w:rPr>
        <w:t>U.P)</w:t>
      </w:r>
      <w:r w:rsidRPr="00B6260B">
        <w:rPr>
          <w:rFonts w:eastAsia="Courier New" w:cs="Courier New"/>
          <w:b/>
          <w:color w:val="000000"/>
          <w:sz w:val="22"/>
          <w:szCs w:val="22"/>
        </w:rPr>
        <w:t xml:space="preserve"> in </w:t>
      </w:r>
      <w:r w:rsidR="00E943E9" w:rsidRPr="00B6260B">
        <w:rPr>
          <w:rFonts w:eastAsia="Courier New" w:cs="Courier New"/>
          <w:b/>
          <w:color w:val="000000"/>
          <w:sz w:val="22"/>
          <w:szCs w:val="22"/>
        </w:rPr>
        <w:t>Year</w:t>
      </w:r>
      <w:r w:rsidR="00F809E3" w:rsidRPr="00B6260B">
        <w:rPr>
          <w:rFonts w:eastAsia="Courier New" w:cs="Courier New"/>
          <w:b/>
          <w:color w:val="000000"/>
          <w:sz w:val="22"/>
          <w:szCs w:val="22"/>
        </w:rPr>
        <w:t xml:space="preserve"> </w:t>
      </w:r>
      <w:r w:rsidRPr="00B6260B">
        <w:rPr>
          <w:rFonts w:eastAsia="Courier New" w:cs="Courier New"/>
          <w:b/>
          <w:color w:val="000000"/>
          <w:sz w:val="22"/>
          <w:szCs w:val="22"/>
        </w:rPr>
        <w:t>2005</w:t>
      </w:r>
      <w:r w:rsidRPr="00B6260B">
        <w:rPr>
          <w:rFonts w:eastAsia="Courier New" w:cs="Courier New"/>
          <w:color w:val="000000"/>
          <w:sz w:val="22"/>
          <w:szCs w:val="22"/>
        </w:rPr>
        <w:t xml:space="preserve"> with </w:t>
      </w:r>
      <w:r w:rsidRPr="00B6260B">
        <w:rPr>
          <w:rFonts w:eastAsia="Courier New" w:cs="Courier New"/>
          <w:b/>
          <w:color w:val="000000"/>
          <w:sz w:val="22"/>
          <w:szCs w:val="22"/>
        </w:rPr>
        <w:t>Marketing &amp; Finance</w:t>
      </w:r>
      <w:r w:rsidRPr="00B6260B">
        <w:rPr>
          <w:rFonts w:eastAsia="Courier New" w:cs="Courier New"/>
          <w:color w:val="000000"/>
          <w:sz w:val="22"/>
          <w:szCs w:val="22"/>
        </w:rPr>
        <w:t>.</w:t>
      </w:r>
    </w:p>
    <w:p w:rsidR="00A12DD7" w:rsidRPr="00B6260B" w:rsidRDefault="00A12DD7" w:rsidP="00BC6590">
      <w:pPr>
        <w:widowControl w:val="0"/>
        <w:ind w:left="360"/>
        <w:jc w:val="both"/>
        <w:rPr>
          <w:sz w:val="22"/>
          <w:szCs w:val="22"/>
        </w:rPr>
      </w:pPr>
    </w:p>
    <w:p w:rsidR="00BC6590" w:rsidRPr="00B6260B" w:rsidRDefault="00BC6590" w:rsidP="00BC6590">
      <w:pPr>
        <w:pStyle w:val="Heading2"/>
        <w:shd w:val="pct20" w:color="auto" w:fill="FFFFFF"/>
        <w:jc w:val="both"/>
        <w:rPr>
          <w:bCs/>
          <w:sz w:val="22"/>
          <w:szCs w:val="22"/>
        </w:rPr>
      </w:pPr>
      <w:r w:rsidRPr="00B6260B">
        <w:rPr>
          <w:b w:val="0"/>
          <w:bCs/>
          <w:sz w:val="22"/>
          <w:szCs w:val="22"/>
        </w:rPr>
        <w:lastRenderedPageBreak/>
        <w:t xml:space="preserve">  </w:t>
      </w:r>
      <w:r w:rsidR="00BC7A6F" w:rsidRPr="00B6260B">
        <w:rPr>
          <w:bCs/>
          <w:sz w:val="22"/>
          <w:szCs w:val="22"/>
        </w:rPr>
        <w:t>EDUCATIONAL QUALIFICATION</w:t>
      </w:r>
    </w:p>
    <w:p w:rsidR="00B05BF1" w:rsidRPr="00B6260B" w:rsidRDefault="00B05BF1" w:rsidP="00B05BF1">
      <w:pPr>
        <w:ind w:left="720"/>
        <w:rPr>
          <w:sz w:val="22"/>
          <w:szCs w:val="22"/>
        </w:rPr>
      </w:pPr>
    </w:p>
    <w:p w:rsidR="00BC6590" w:rsidRPr="001F73B6" w:rsidRDefault="00BC6590" w:rsidP="00BC6590">
      <w:pPr>
        <w:numPr>
          <w:ilvl w:val="0"/>
          <w:numId w:val="7"/>
        </w:numPr>
        <w:rPr>
          <w:sz w:val="22"/>
          <w:szCs w:val="22"/>
        </w:rPr>
      </w:pPr>
      <w:r w:rsidRPr="00B6260B">
        <w:rPr>
          <w:sz w:val="22"/>
          <w:szCs w:val="22"/>
        </w:rPr>
        <w:t xml:space="preserve">Completed B.Com from </w:t>
      </w:r>
      <w:smartTag w:uri="urn:schemas-microsoft-com:office:smarttags" w:element="place">
        <w:smartTag w:uri="urn:schemas-microsoft-com:office:smarttags" w:element="PlaceType">
          <w:r w:rsidRPr="00B6260B">
            <w:rPr>
              <w:b/>
              <w:sz w:val="22"/>
              <w:szCs w:val="22"/>
            </w:rPr>
            <w:t>University</w:t>
          </w:r>
        </w:smartTag>
        <w:r w:rsidRPr="00B6260B">
          <w:rPr>
            <w:b/>
            <w:sz w:val="22"/>
            <w:szCs w:val="22"/>
          </w:rPr>
          <w:t xml:space="preserve"> of </w:t>
        </w:r>
        <w:smartTag w:uri="urn:schemas-microsoft-com:office:smarttags" w:element="PlaceName">
          <w:r w:rsidRPr="00B6260B">
            <w:rPr>
              <w:b/>
              <w:sz w:val="22"/>
              <w:szCs w:val="22"/>
            </w:rPr>
            <w:t>Allahabad</w:t>
          </w:r>
        </w:smartTag>
      </w:smartTag>
      <w:r w:rsidR="00F809E3" w:rsidRPr="00B6260B">
        <w:rPr>
          <w:b/>
          <w:sz w:val="22"/>
          <w:szCs w:val="22"/>
        </w:rPr>
        <w:t xml:space="preserve"> in year 2000.</w:t>
      </w:r>
    </w:p>
    <w:p w:rsidR="003C0CF4" w:rsidRDefault="003C0CF4" w:rsidP="003C0CF4">
      <w:pPr>
        <w:jc w:val="both"/>
      </w:pPr>
    </w:p>
    <w:p w:rsidR="003C0CF4" w:rsidRPr="003C0CF4" w:rsidRDefault="003C0CF4" w:rsidP="003C0CF4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  SKILLS</w:t>
      </w:r>
    </w:p>
    <w:p w:rsidR="003C0CF4" w:rsidRDefault="003C0CF4" w:rsidP="003C0CF4">
      <w:pPr>
        <w:ind w:left="720"/>
        <w:jc w:val="both"/>
        <w:rPr>
          <w:bCs/>
        </w:rPr>
      </w:pPr>
    </w:p>
    <w:p w:rsidR="003C0CF4" w:rsidRPr="00C13748" w:rsidRDefault="003C0CF4" w:rsidP="003C0CF4">
      <w:pPr>
        <w:numPr>
          <w:ilvl w:val="0"/>
          <w:numId w:val="40"/>
        </w:numPr>
        <w:jc w:val="both"/>
        <w:rPr>
          <w:bCs/>
        </w:rPr>
      </w:pPr>
      <w:r w:rsidRPr="00C13748">
        <w:rPr>
          <w:bCs/>
        </w:rPr>
        <w:t>Sales&amp; Marketing</w:t>
      </w:r>
    </w:p>
    <w:p w:rsidR="003C0CF4" w:rsidRPr="00C13748" w:rsidRDefault="003C0CF4" w:rsidP="003C0CF4">
      <w:pPr>
        <w:numPr>
          <w:ilvl w:val="0"/>
          <w:numId w:val="40"/>
        </w:numPr>
        <w:jc w:val="both"/>
        <w:rPr>
          <w:bCs/>
        </w:rPr>
      </w:pPr>
      <w:r w:rsidRPr="00C13748">
        <w:rPr>
          <w:bCs/>
        </w:rPr>
        <w:t>Leadership Ability</w:t>
      </w:r>
    </w:p>
    <w:p w:rsidR="003C0CF4" w:rsidRPr="00C13748" w:rsidRDefault="003C0CF4" w:rsidP="003C0CF4">
      <w:pPr>
        <w:numPr>
          <w:ilvl w:val="0"/>
          <w:numId w:val="40"/>
        </w:numPr>
        <w:jc w:val="both"/>
        <w:rPr>
          <w:bCs/>
        </w:rPr>
      </w:pPr>
      <w:r w:rsidRPr="00C13748">
        <w:rPr>
          <w:bCs/>
        </w:rPr>
        <w:t xml:space="preserve">Client Acquisition </w:t>
      </w:r>
    </w:p>
    <w:p w:rsidR="003C0CF4" w:rsidRPr="00C13748" w:rsidRDefault="003C0CF4" w:rsidP="003C0CF4">
      <w:pPr>
        <w:numPr>
          <w:ilvl w:val="0"/>
          <w:numId w:val="40"/>
        </w:numPr>
        <w:jc w:val="both"/>
        <w:rPr>
          <w:bCs/>
        </w:rPr>
      </w:pPr>
      <w:r w:rsidRPr="00C13748">
        <w:rPr>
          <w:bCs/>
        </w:rPr>
        <w:t xml:space="preserve">Talent Acquisition </w:t>
      </w:r>
    </w:p>
    <w:p w:rsidR="003C0CF4" w:rsidRPr="00C13748" w:rsidRDefault="003C0CF4" w:rsidP="003C0CF4">
      <w:pPr>
        <w:numPr>
          <w:ilvl w:val="0"/>
          <w:numId w:val="40"/>
        </w:numPr>
        <w:jc w:val="both"/>
        <w:rPr>
          <w:bCs/>
        </w:rPr>
      </w:pPr>
      <w:r w:rsidRPr="00C13748">
        <w:rPr>
          <w:bCs/>
        </w:rPr>
        <w:t>Business Development</w:t>
      </w:r>
    </w:p>
    <w:p w:rsidR="003C0CF4" w:rsidRPr="00C13748" w:rsidRDefault="003C0CF4" w:rsidP="003C0CF4">
      <w:pPr>
        <w:numPr>
          <w:ilvl w:val="0"/>
          <w:numId w:val="40"/>
        </w:numPr>
        <w:jc w:val="both"/>
        <w:rPr>
          <w:bCs/>
        </w:rPr>
      </w:pPr>
      <w:r w:rsidRPr="00C13748">
        <w:rPr>
          <w:bCs/>
        </w:rPr>
        <w:t>Negotiation Skills</w:t>
      </w:r>
    </w:p>
    <w:p w:rsidR="003C0CF4" w:rsidRPr="00C13748" w:rsidRDefault="003C0CF4" w:rsidP="003C0CF4">
      <w:pPr>
        <w:jc w:val="both"/>
      </w:pPr>
    </w:p>
    <w:p w:rsidR="003C0CF4" w:rsidRPr="003C0CF4" w:rsidRDefault="003C0CF4" w:rsidP="003C0CF4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  POSITIVE ATTITUDE</w:t>
      </w:r>
    </w:p>
    <w:p w:rsidR="003C0CF4" w:rsidRPr="003C0CF4" w:rsidRDefault="003C0CF4" w:rsidP="003C0CF4">
      <w:pPr>
        <w:ind w:left="720"/>
        <w:jc w:val="both"/>
        <w:rPr>
          <w:lang w:val="en-IN"/>
        </w:rPr>
      </w:pPr>
    </w:p>
    <w:p w:rsidR="003C0CF4" w:rsidRPr="00C13748" w:rsidRDefault="003C0CF4" w:rsidP="003C0CF4">
      <w:pPr>
        <w:numPr>
          <w:ilvl w:val="0"/>
          <w:numId w:val="41"/>
        </w:numPr>
        <w:jc w:val="both"/>
        <w:rPr>
          <w:lang w:val="en-IN"/>
        </w:rPr>
      </w:pPr>
      <w:r w:rsidRPr="00C13748">
        <w:t>Hard working, Confident, Sincere towards duty and Discipline.</w:t>
      </w:r>
    </w:p>
    <w:p w:rsidR="003C0CF4" w:rsidRPr="00C13748" w:rsidRDefault="003C0CF4" w:rsidP="003C0CF4">
      <w:pPr>
        <w:numPr>
          <w:ilvl w:val="0"/>
          <w:numId w:val="41"/>
        </w:numPr>
        <w:jc w:val="both"/>
      </w:pPr>
      <w:r w:rsidRPr="00C13748">
        <w:t>Organizing, managing and leading abilities.</w:t>
      </w:r>
    </w:p>
    <w:p w:rsidR="003C0CF4" w:rsidRPr="00C13748" w:rsidRDefault="003C0CF4" w:rsidP="003C0CF4">
      <w:pPr>
        <w:numPr>
          <w:ilvl w:val="0"/>
          <w:numId w:val="41"/>
        </w:numPr>
        <w:jc w:val="both"/>
        <w:rPr>
          <w:lang w:val="en-IN"/>
        </w:rPr>
      </w:pPr>
      <w:r w:rsidRPr="00C13748">
        <w:rPr>
          <w:lang w:val="en-IN"/>
        </w:rPr>
        <w:t>Goal Oriented and initiative taker.</w:t>
      </w:r>
    </w:p>
    <w:p w:rsidR="003C0CF4" w:rsidRPr="00C13748" w:rsidRDefault="003C0CF4" w:rsidP="003C0CF4">
      <w:pPr>
        <w:numPr>
          <w:ilvl w:val="0"/>
          <w:numId w:val="41"/>
        </w:numPr>
        <w:jc w:val="both"/>
      </w:pPr>
      <w:r w:rsidRPr="00C13748">
        <w:t xml:space="preserve"> Easily adapt the work atmosphere &amp; Self Motivated.</w:t>
      </w:r>
    </w:p>
    <w:p w:rsidR="003C0CF4" w:rsidRPr="00C13748" w:rsidRDefault="003C0CF4" w:rsidP="003C0CF4">
      <w:pPr>
        <w:numPr>
          <w:ilvl w:val="0"/>
          <w:numId w:val="41"/>
        </w:numPr>
        <w:jc w:val="both"/>
      </w:pPr>
      <w:r w:rsidRPr="00C13748">
        <w:t>Adept in thinking innovative Ideas.</w:t>
      </w:r>
    </w:p>
    <w:p w:rsidR="003C0CF4" w:rsidRDefault="003C0CF4" w:rsidP="001F73B6">
      <w:pPr>
        <w:rPr>
          <w:b/>
          <w:sz w:val="22"/>
          <w:szCs w:val="22"/>
        </w:rPr>
      </w:pPr>
    </w:p>
    <w:p w:rsidR="003C0CF4" w:rsidRDefault="003C0CF4" w:rsidP="001F73B6">
      <w:pPr>
        <w:rPr>
          <w:b/>
          <w:sz w:val="22"/>
          <w:szCs w:val="22"/>
        </w:rPr>
      </w:pPr>
    </w:p>
    <w:p w:rsidR="003F43F7" w:rsidRPr="00B6260B" w:rsidRDefault="00207312" w:rsidP="003F43F7">
      <w:pPr>
        <w:pStyle w:val="Heading3"/>
        <w:rPr>
          <w:sz w:val="22"/>
          <w:szCs w:val="22"/>
        </w:rPr>
      </w:pPr>
      <w:r w:rsidRPr="00B6260B">
        <w:rPr>
          <w:sz w:val="22"/>
          <w:szCs w:val="22"/>
        </w:rPr>
        <w:t xml:space="preserve">  </w:t>
      </w:r>
      <w:r w:rsidR="0051585E" w:rsidRPr="00B6260B">
        <w:rPr>
          <w:sz w:val="22"/>
          <w:szCs w:val="22"/>
        </w:rPr>
        <w:t>PROFESSIONAL PROFILE &amp; WORK EXPERIENCE</w:t>
      </w:r>
    </w:p>
    <w:p w:rsidR="003F43F7" w:rsidRDefault="003F43F7" w:rsidP="003F43F7">
      <w:pPr>
        <w:rPr>
          <w:b/>
          <w:bCs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8712"/>
      </w:tblGrid>
      <w:tr w:rsidR="00354311" w:rsidRPr="00B6260B" w:rsidTr="00E6026C">
        <w:trPr>
          <w:trHeight w:val="413"/>
          <w:jc w:val="center"/>
        </w:trPr>
        <w:tc>
          <w:tcPr>
            <w:tcW w:w="113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54311" w:rsidRPr="00B6260B" w:rsidRDefault="00354311" w:rsidP="00E6026C">
            <w:pPr>
              <w:pStyle w:val="Heading4"/>
              <w:jc w:val="center"/>
              <w:rPr>
                <w:bCs w:val="0"/>
                <w:szCs w:val="22"/>
              </w:rPr>
            </w:pPr>
            <w:r w:rsidRPr="00B6260B">
              <w:rPr>
                <w:bCs w:val="0"/>
                <w:szCs w:val="22"/>
              </w:rPr>
              <w:t>Company Name</w:t>
            </w:r>
          </w:p>
        </w:tc>
        <w:tc>
          <w:tcPr>
            <w:tcW w:w="8712" w:type="dxa"/>
            <w:shd w:val="clear" w:color="auto" w:fill="CCCCCC"/>
            <w:vAlign w:val="center"/>
          </w:tcPr>
          <w:p w:rsidR="00354311" w:rsidRPr="00B6260B" w:rsidRDefault="00354311" w:rsidP="00124BD3">
            <w:pPr>
              <w:rPr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BABBAR INFRATECH PVT. LTD. </w:t>
            </w:r>
            <w:r>
              <w:rPr>
                <w:b/>
                <w:bCs/>
                <w:sz w:val="22"/>
                <w:szCs w:val="22"/>
              </w:rPr>
              <w:t>(</w:t>
            </w:r>
            <w:r w:rsidR="00124BD3">
              <w:rPr>
                <w:b/>
                <w:bCs/>
                <w:sz w:val="22"/>
                <w:szCs w:val="22"/>
              </w:rPr>
              <w:t>Feb</w:t>
            </w:r>
            <w:r w:rsidR="00822E2E">
              <w:rPr>
                <w:b/>
                <w:bCs/>
                <w:sz w:val="22"/>
                <w:szCs w:val="22"/>
              </w:rPr>
              <w:t xml:space="preserve"> </w:t>
            </w:r>
            <w:r w:rsidRPr="00B6260B">
              <w:rPr>
                <w:b/>
                <w:bCs/>
                <w:sz w:val="22"/>
                <w:szCs w:val="22"/>
              </w:rPr>
              <w:t>20</w:t>
            </w:r>
            <w:r w:rsidR="00124BD3">
              <w:rPr>
                <w:b/>
                <w:bCs/>
                <w:sz w:val="22"/>
                <w:szCs w:val="22"/>
              </w:rPr>
              <w:t>11</w:t>
            </w:r>
            <w:r w:rsidRPr="00B6260B">
              <w:rPr>
                <w:b/>
                <w:bCs/>
                <w:sz w:val="22"/>
                <w:szCs w:val="22"/>
              </w:rPr>
              <w:t xml:space="preserve"> to </w:t>
            </w:r>
            <w:r w:rsidR="00124BD3">
              <w:rPr>
                <w:b/>
                <w:bCs/>
                <w:sz w:val="22"/>
                <w:szCs w:val="22"/>
              </w:rPr>
              <w:t>Till now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354311" w:rsidRPr="00B6260B" w:rsidTr="00E6026C">
        <w:trPr>
          <w:trHeight w:val="2273"/>
          <w:jc w:val="center"/>
        </w:trPr>
        <w:tc>
          <w:tcPr>
            <w:tcW w:w="1133" w:type="dxa"/>
            <w:shd w:val="clear" w:color="auto" w:fill="CCCCCC"/>
            <w:vAlign w:val="center"/>
          </w:tcPr>
          <w:p w:rsidR="00354311" w:rsidRPr="00E72512" w:rsidRDefault="00354311" w:rsidP="00E6026C">
            <w:pPr>
              <w:pStyle w:val="Heading4"/>
              <w:jc w:val="center"/>
              <w:rPr>
                <w:bCs w:val="0"/>
                <w:szCs w:val="22"/>
              </w:rPr>
            </w:pPr>
            <w:r w:rsidRPr="00E72512">
              <w:rPr>
                <w:bCs w:val="0"/>
                <w:szCs w:val="22"/>
              </w:rPr>
              <w:t>Profile</w:t>
            </w:r>
          </w:p>
        </w:tc>
        <w:tc>
          <w:tcPr>
            <w:tcW w:w="8712" w:type="dxa"/>
          </w:tcPr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Responsiveness to customer queries and issues</w:t>
            </w:r>
          </w:p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To participate in conceptualization &amp; launch of sales initiatives to maximize order booking for the project</w:t>
            </w:r>
          </w:p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To consistently evaluate market trends and competitor moves to protect existing sales and maximize future sales opportunities</w:t>
            </w:r>
          </w:p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To ensure generation of leads through calls, references</w:t>
            </w:r>
          </w:p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To proactively contact potential customers to promote the project</w:t>
            </w:r>
          </w:p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 xml:space="preserve">To promptly respond on sales enquires so as to maximize sales </w:t>
            </w:r>
            <w:r w:rsidR="003E1CC6" w:rsidRPr="003E1CC6">
              <w:rPr>
                <w:sz w:val="22"/>
                <w:szCs w:val="22"/>
              </w:rPr>
              <w:t>conversions</w:t>
            </w:r>
          </w:p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To coordinate with other functions viz. Sales Admin, Engineering, Legal on customer queries</w:t>
            </w:r>
          </w:p>
          <w:p w:rsidR="008C458F" w:rsidRDefault="008C458F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8C458F">
              <w:rPr>
                <w:sz w:val="22"/>
                <w:szCs w:val="22"/>
              </w:rPr>
              <w:t>Managing all relevant ATL &amp; BTL activities for generating maximum revenues</w:t>
            </w:r>
          </w:p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To develop relations with exi</w:t>
            </w:r>
            <w:r w:rsidR="003E1CC6" w:rsidRPr="003E1CC6">
              <w:rPr>
                <w:sz w:val="22"/>
                <w:szCs w:val="22"/>
              </w:rPr>
              <w:t>sting &amp; new key customers i.e.</w:t>
            </w:r>
            <w:r w:rsidRPr="003E1CC6">
              <w:rPr>
                <w:sz w:val="22"/>
                <w:szCs w:val="22"/>
              </w:rPr>
              <w:t xml:space="preserve"> </w:t>
            </w:r>
            <w:r w:rsidR="003E1CC6" w:rsidRPr="003E1CC6">
              <w:rPr>
                <w:sz w:val="22"/>
                <w:szCs w:val="22"/>
              </w:rPr>
              <w:t>Corporate &amp; HNI Clients</w:t>
            </w:r>
          </w:p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To maintain relationships with Partners (brokers/ property consultants) to ensure market penetration in the region</w:t>
            </w:r>
          </w:p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To be involved in negotiating deals with customers</w:t>
            </w:r>
          </w:p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To ensure after sales support to the customers at the project</w:t>
            </w:r>
          </w:p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To maintain accurate and timely data related to the project sales and existing / potential customers</w:t>
            </w:r>
          </w:p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To follow up on outstanding collections data</w:t>
            </w:r>
          </w:p>
          <w:p w:rsid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To ensure effective implementation of Marketing initiatives to drive sales for the project</w:t>
            </w:r>
          </w:p>
          <w:p w:rsidR="00354311" w:rsidRPr="003E1CC6" w:rsidRDefault="004113A1" w:rsidP="00124BD3">
            <w:pPr>
              <w:pStyle w:val="NormalWeb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3E1CC6">
              <w:rPr>
                <w:sz w:val="22"/>
                <w:szCs w:val="22"/>
              </w:rPr>
              <w:t>To liaise with centralized Marketing team for all communication (viz. brochures, mailers, pictures) related to the project</w:t>
            </w:r>
          </w:p>
        </w:tc>
      </w:tr>
      <w:tr w:rsidR="00354311" w:rsidRPr="00B6260B" w:rsidTr="00E6026C">
        <w:trPr>
          <w:trHeight w:val="305"/>
          <w:jc w:val="center"/>
        </w:trPr>
        <w:tc>
          <w:tcPr>
            <w:tcW w:w="1133" w:type="dxa"/>
            <w:shd w:val="clear" w:color="auto" w:fill="CCCCCC"/>
          </w:tcPr>
          <w:p w:rsidR="00354311" w:rsidRPr="00E72512" w:rsidRDefault="00354311" w:rsidP="00E6026C">
            <w:pPr>
              <w:pStyle w:val="Heading5"/>
              <w:rPr>
                <w:sz w:val="22"/>
                <w:szCs w:val="22"/>
              </w:rPr>
            </w:pPr>
            <w:r w:rsidRPr="00E72512">
              <w:rPr>
                <w:sz w:val="22"/>
                <w:szCs w:val="22"/>
              </w:rPr>
              <w:t>Role</w:t>
            </w:r>
          </w:p>
        </w:tc>
        <w:tc>
          <w:tcPr>
            <w:tcW w:w="8712" w:type="dxa"/>
          </w:tcPr>
          <w:p w:rsidR="00354311" w:rsidRPr="00B6260B" w:rsidRDefault="00354311" w:rsidP="00E6026C">
            <w:pPr>
              <w:rPr>
                <w:sz w:val="22"/>
                <w:szCs w:val="22"/>
              </w:rPr>
            </w:pPr>
            <w:r w:rsidRPr="00B6260B">
              <w:rPr>
                <w:b/>
                <w:bCs/>
                <w:sz w:val="22"/>
                <w:szCs w:val="22"/>
              </w:rPr>
              <w:t xml:space="preserve">Manager Sales And Marketing </w:t>
            </w:r>
          </w:p>
        </w:tc>
      </w:tr>
    </w:tbl>
    <w:p w:rsidR="00354311" w:rsidRDefault="00354311" w:rsidP="003F43F7">
      <w:pPr>
        <w:rPr>
          <w:b/>
          <w:bCs/>
          <w:sz w:val="22"/>
          <w:szCs w:val="22"/>
        </w:rPr>
      </w:pPr>
    </w:p>
    <w:p w:rsidR="00354311" w:rsidRPr="00B6260B" w:rsidRDefault="00354311" w:rsidP="003F43F7">
      <w:pPr>
        <w:rPr>
          <w:b/>
          <w:bCs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8712"/>
      </w:tblGrid>
      <w:tr w:rsidR="003F43F7" w:rsidRPr="00B6260B">
        <w:trPr>
          <w:trHeight w:val="413"/>
          <w:jc w:val="center"/>
        </w:trPr>
        <w:tc>
          <w:tcPr>
            <w:tcW w:w="113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F43F7" w:rsidRPr="00B6260B" w:rsidRDefault="003F43F7" w:rsidP="00BF38CB">
            <w:pPr>
              <w:pStyle w:val="Heading4"/>
              <w:jc w:val="center"/>
              <w:rPr>
                <w:bCs w:val="0"/>
                <w:szCs w:val="22"/>
              </w:rPr>
            </w:pPr>
            <w:r w:rsidRPr="00B6260B">
              <w:rPr>
                <w:bCs w:val="0"/>
                <w:szCs w:val="22"/>
              </w:rPr>
              <w:lastRenderedPageBreak/>
              <w:t>Company Name</w:t>
            </w:r>
          </w:p>
        </w:tc>
        <w:tc>
          <w:tcPr>
            <w:tcW w:w="8712" w:type="dxa"/>
            <w:shd w:val="clear" w:color="auto" w:fill="CCCCCC"/>
            <w:vAlign w:val="center"/>
          </w:tcPr>
          <w:p w:rsidR="003F43F7" w:rsidRPr="00B6260B" w:rsidRDefault="00CD31B7" w:rsidP="00124BD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OMAXE</w:t>
            </w:r>
            <w:r w:rsidRPr="00B6260B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/>
                <w:bCs/>
                <w:sz w:val="22"/>
                <w:szCs w:val="22"/>
              </w:rPr>
              <w:t>LTD</w:t>
            </w:r>
            <w:r w:rsidR="00E72512">
              <w:rPr>
                <w:rFonts w:cs="Tahoma"/>
                <w:b/>
                <w:bCs/>
                <w:sz w:val="22"/>
                <w:szCs w:val="22"/>
              </w:rPr>
              <w:t xml:space="preserve">. </w:t>
            </w:r>
            <w:r w:rsidR="009A7CF3">
              <w:rPr>
                <w:b/>
                <w:bCs/>
                <w:sz w:val="22"/>
                <w:szCs w:val="22"/>
              </w:rPr>
              <w:t>(</w:t>
            </w:r>
            <w:r w:rsidR="00124BD3">
              <w:rPr>
                <w:b/>
                <w:bCs/>
                <w:sz w:val="22"/>
                <w:szCs w:val="22"/>
              </w:rPr>
              <w:t>June</w:t>
            </w:r>
            <w:r w:rsidR="003F43F7" w:rsidRPr="00B6260B">
              <w:rPr>
                <w:b/>
                <w:bCs/>
                <w:sz w:val="22"/>
                <w:szCs w:val="22"/>
              </w:rPr>
              <w:t xml:space="preserve"> 20</w:t>
            </w:r>
            <w:r w:rsidR="00124BD3">
              <w:rPr>
                <w:b/>
                <w:bCs/>
                <w:sz w:val="22"/>
                <w:szCs w:val="22"/>
              </w:rPr>
              <w:t>09</w:t>
            </w:r>
            <w:r w:rsidR="003F43F7" w:rsidRPr="00B6260B">
              <w:rPr>
                <w:b/>
                <w:bCs/>
                <w:sz w:val="22"/>
                <w:szCs w:val="22"/>
              </w:rPr>
              <w:t xml:space="preserve"> to </w:t>
            </w:r>
            <w:r w:rsidR="00124BD3">
              <w:rPr>
                <w:b/>
                <w:bCs/>
                <w:sz w:val="22"/>
                <w:szCs w:val="22"/>
              </w:rPr>
              <w:t>Jan</w:t>
            </w:r>
            <w:r w:rsidR="0004650F">
              <w:rPr>
                <w:b/>
                <w:bCs/>
                <w:sz w:val="22"/>
                <w:szCs w:val="22"/>
              </w:rPr>
              <w:t xml:space="preserve"> 201</w:t>
            </w:r>
            <w:r w:rsidR="00124BD3">
              <w:rPr>
                <w:b/>
                <w:bCs/>
                <w:sz w:val="22"/>
                <w:szCs w:val="22"/>
              </w:rPr>
              <w:t>1</w:t>
            </w:r>
            <w:r w:rsidR="00E76BA5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3F43F7" w:rsidRPr="00B6260B">
        <w:trPr>
          <w:trHeight w:val="2273"/>
          <w:jc w:val="center"/>
        </w:trPr>
        <w:tc>
          <w:tcPr>
            <w:tcW w:w="1133" w:type="dxa"/>
            <w:shd w:val="clear" w:color="auto" w:fill="CCCCCC"/>
            <w:vAlign w:val="center"/>
          </w:tcPr>
          <w:p w:rsidR="003F43F7" w:rsidRPr="00E72512" w:rsidRDefault="003F43F7" w:rsidP="00BF38CB">
            <w:pPr>
              <w:pStyle w:val="Heading4"/>
              <w:jc w:val="center"/>
              <w:rPr>
                <w:bCs w:val="0"/>
                <w:szCs w:val="22"/>
              </w:rPr>
            </w:pPr>
            <w:r w:rsidRPr="00E72512">
              <w:rPr>
                <w:bCs w:val="0"/>
                <w:szCs w:val="22"/>
              </w:rPr>
              <w:t>Profile</w:t>
            </w:r>
          </w:p>
        </w:tc>
        <w:tc>
          <w:tcPr>
            <w:tcW w:w="8712" w:type="dxa"/>
          </w:tcPr>
          <w:p w:rsidR="00124BD3" w:rsidRDefault="003F43F7" w:rsidP="00124BD3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Through the existing database &amp; corporate presen</w:t>
            </w:r>
            <w:r w:rsidR="00124BD3">
              <w:rPr>
                <w:sz w:val="22"/>
                <w:szCs w:val="22"/>
              </w:rPr>
              <w:t>tations and closing the sales.</w:t>
            </w:r>
          </w:p>
          <w:p w:rsidR="00124BD3" w:rsidRDefault="003F43F7" w:rsidP="00124BD3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Relationship management to maintain the existing cust</w:t>
            </w:r>
            <w:r w:rsidR="00124BD3">
              <w:rPr>
                <w:sz w:val="22"/>
                <w:szCs w:val="22"/>
              </w:rPr>
              <w:t>omers &amp; generate future buyers.</w:t>
            </w:r>
          </w:p>
          <w:p w:rsidR="00124BD3" w:rsidRDefault="003F43F7" w:rsidP="00124BD3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 xml:space="preserve">Developing major corporate accounts by getting </w:t>
            </w:r>
            <w:r w:rsidR="00B6260B" w:rsidRPr="00124BD3">
              <w:rPr>
                <w:sz w:val="22"/>
                <w:szCs w:val="22"/>
              </w:rPr>
              <w:t>repetitions</w:t>
            </w:r>
            <w:r w:rsidR="00124BD3">
              <w:rPr>
                <w:sz w:val="22"/>
                <w:szCs w:val="22"/>
              </w:rPr>
              <w:t xml:space="preserve"> and bulk bookings</w:t>
            </w:r>
          </w:p>
          <w:p w:rsidR="00124BD3" w:rsidRDefault="003F43F7" w:rsidP="00124BD3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Coordinating with planning de</w:t>
            </w:r>
            <w:r w:rsidR="00124BD3">
              <w:rPr>
                <w:sz w:val="22"/>
                <w:szCs w:val="22"/>
              </w:rPr>
              <w:t>partment at the time of launch.</w:t>
            </w:r>
          </w:p>
          <w:p w:rsidR="00124BD3" w:rsidRDefault="003F43F7" w:rsidP="00124BD3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Organizing mail lists from various sourc</w:t>
            </w:r>
            <w:r w:rsidR="00124BD3">
              <w:rPr>
                <w:sz w:val="22"/>
                <w:szCs w:val="22"/>
              </w:rPr>
              <w:t>es and mailing it to customers.</w:t>
            </w:r>
          </w:p>
          <w:p w:rsidR="00124BD3" w:rsidRDefault="003F43F7" w:rsidP="00124BD3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Documentation of the Project i.e. processing the appl</w:t>
            </w:r>
            <w:r w:rsidR="00124BD3">
              <w:rPr>
                <w:sz w:val="22"/>
                <w:szCs w:val="22"/>
              </w:rPr>
              <w:t>ication, getting approvals etc.</w:t>
            </w:r>
          </w:p>
          <w:p w:rsidR="00124BD3" w:rsidRDefault="003F43F7" w:rsidP="00124BD3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 xml:space="preserve">Educating the brokers/sales organizers about new project and helping them to </w:t>
            </w:r>
            <w:r w:rsidR="00B6260B" w:rsidRPr="00124BD3">
              <w:rPr>
                <w:sz w:val="22"/>
                <w:szCs w:val="22"/>
              </w:rPr>
              <w:t>close deals.</w:t>
            </w:r>
          </w:p>
          <w:p w:rsidR="00124BD3" w:rsidRDefault="003F43F7" w:rsidP="00124BD3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Responsible for direct sales of residential projects through corporate calls i.e. taking appointments, giving corporate presentations, arranging site</w:t>
            </w:r>
            <w:r w:rsidR="00124BD3">
              <w:rPr>
                <w:sz w:val="22"/>
                <w:szCs w:val="22"/>
              </w:rPr>
              <w:t xml:space="preserve"> visits and closing the sale.</w:t>
            </w:r>
          </w:p>
          <w:p w:rsidR="00124BD3" w:rsidRDefault="003F43F7" w:rsidP="00124BD3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Maintaining a database of the existing &amp; prospective buyers for projects. Interacting with them &amp; keeping them informed about c</w:t>
            </w:r>
            <w:r w:rsidR="00124BD3">
              <w:rPr>
                <w:sz w:val="22"/>
                <w:szCs w:val="22"/>
              </w:rPr>
              <w:t>urrent and upcoming projects.</w:t>
            </w:r>
          </w:p>
          <w:p w:rsidR="00124BD3" w:rsidRDefault="003F43F7" w:rsidP="00124BD3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Liasoning with sales organizers/brokers on a regular basis, updating them on the stock availability of new projects, price revision etc. and also ass</w:t>
            </w:r>
            <w:r w:rsidR="00124BD3">
              <w:rPr>
                <w:sz w:val="22"/>
                <w:szCs w:val="22"/>
              </w:rPr>
              <w:t>isting them in closing sales</w:t>
            </w:r>
          </w:p>
          <w:p w:rsidR="003F43F7" w:rsidRPr="00124BD3" w:rsidRDefault="003F43F7" w:rsidP="00124BD3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Project handling, coordinating with planning department for layout plans, application forms. Interacting with advertising agency for the brochure design and promotional activities.</w:t>
            </w:r>
          </w:p>
        </w:tc>
      </w:tr>
      <w:tr w:rsidR="003F43F7" w:rsidRPr="00B6260B">
        <w:trPr>
          <w:trHeight w:val="305"/>
          <w:jc w:val="center"/>
        </w:trPr>
        <w:tc>
          <w:tcPr>
            <w:tcW w:w="1133" w:type="dxa"/>
            <w:shd w:val="clear" w:color="auto" w:fill="CCCCCC"/>
          </w:tcPr>
          <w:p w:rsidR="003F43F7" w:rsidRPr="00E72512" w:rsidRDefault="003F43F7" w:rsidP="00BF38CB">
            <w:pPr>
              <w:pStyle w:val="Heading5"/>
              <w:rPr>
                <w:sz w:val="22"/>
                <w:szCs w:val="22"/>
              </w:rPr>
            </w:pPr>
            <w:r w:rsidRPr="00E72512">
              <w:rPr>
                <w:sz w:val="22"/>
                <w:szCs w:val="22"/>
              </w:rPr>
              <w:t>Role</w:t>
            </w:r>
          </w:p>
        </w:tc>
        <w:tc>
          <w:tcPr>
            <w:tcW w:w="8712" w:type="dxa"/>
          </w:tcPr>
          <w:p w:rsidR="003F43F7" w:rsidRPr="00B6260B" w:rsidRDefault="00AF00FC" w:rsidP="00621950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Assistant</w:t>
            </w:r>
            <w:r w:rsidR="001F73B6">
              <w:rPr>
                <w:b/>
                <w:bCs/>
                <w:sz w:val="22"/>
                <w:szCs w:val="22"/>
              </w:rPr>
              <w:t xml:space="preserve"> </w:t>
            </w:r>
            <w:r w:rsidR="003F43F7" w:rsidRPr="00B6260B">
              <w:rPr>
                <w:b/>
                <w:bCs/>
                <w:sz w:val="22"/>
                <w:szCs w:val="22"/>
              </w:rPr>
              <w:t xml:space="preserve">Manager Sales And Marketing </w:t>
            </w:r>
          </w:p>
        </w:tc>
      </w:tr>
    </w:tbl>
    <w:p w:rsidR="003F43F7" w:rsidRDefault="003F43F7" w:rsidP="003F43F7">
      <w:pPr>
        <w:rPr>
          <w:sz w:val="22"/>
          <w:szCs w:val="22"/>
        </w:rPr>
      </w:pPr>
    </w:p>
    <w:p w:rsidR="00EE2CAB" w:rsidRPr="00B6260B" w:rsidRDefault="00EE2CAB" w:rsidP="00EE2CAB">
      <w:pPr>
        <w:rPr>
          <w:sz w:val="22"/>
          <w:szCs w:val="22"/>
        </w:rPr>
      </w:pPr>
    </w:p>
    <w:tbl>
      <w:tblPr>
        <w:tblW w:w="98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6"/>
        <w:gridCol w:w="8624"/>
      </w:tblGrid>
      <w:tr w:rsidR="00EE2CAB" w:rsidRPr="00B6260B" w:rsidTr="00404CE1">
        <w:trPr>
          <w:trHeight w:val="418"/>
        </w:trPr>
        <w:tc>
          <w:tcPr>
            <w:tcW w:w="118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E2CAB" w:rsidRPr="00B6260B" w:rsidRDefault="00EE2CAB" w:rsidP="00F905E1">
            <w:pPr>
              <w:pStyle w:val="Heading5"/>
              <w:rPr>
                <w:bCs/>
                <w:sz w:val="22"/>
                <w:szCs w:val="22"/>
              </w:rPr>
            </w:pPr>
            <w:r w:rsidRPr="00B6260B">
              <w:rPr>
                <w:bCs/>
                <w:sz w:val="22"/>
                <w:szCs w:val="22"/>
              </w:rPr>
              <w:t>Company Name</w:t>
            </w:r>
          </w:p>
        </w:tc>
        <w:tc>
          <w:tcPr>
            <w:tcW w:w="8624" w:type="dxa"/>
            <w:shd w:val="clear" w:color="auto" w:fill="CCCCCC"/>
            <w:vAlign w:val="center"/>
          </w:tcPr>
          <w:p w:rsidR="00EE2CAB" w:rsidRPr="00B6260B" w:rsidRDefault="00EE2CAB" w:rsidP="003E1CC6">
            <w:pPr>
              <w:rPr>
                <w:sz w:val="22"/>
                <w:szCs w:val="22"/>
              </w:rPr>
            </w:pPr>
            <w:r>
              <w:rPr>
                <w:rFonts w:cs="Tahoma"/>
                <w:b/>
                <w:bCs/>
                <w:sz w:val="22"/>
                <w:szCs w:val="22"/>
              </w:rPr>
              <w:t xml:space="preserve"> </w:t>
            </w:r>
            <w:r w:rsidR="00CD31B7" w:rsidRPr="00CD31B7">
              <w:rPr>
                <w:b/>
                <w:szCs w:val="22"/>
              </w:rPr>
              <w:t>KDP INFRASTRUCTURE PVT. LTD.</w:t>
            </w:r>
            <w:r w:rsidRPr="00B6260B">
              <w:rPr>
                <w:b/>
                <w:bCs/>
                <w:sz w:val="22"/>
                <w:szCs w:val="22"/>
              </w:rPr>
              <w:t xml:space="preserve"> </w:t>
            </w:r>
            <w:r w:rsidR="001F73B6">
              <w:rPr>
                <w:rFonts w:cs="Tahoma"/>
                <w:b/>
                <w:bCs/>
                <w:sz w:val="22"/>
                <w:szCs w:val="22"/>
              </w:rPr>
              <w:t>LTD. (</w:t>
            </w:r>
            <w:r w:rsidR="003E1CC6">
              <w:rPr>
                <w:rFonts w:cs="Tahoma"/>
                <w:b/>
                <w:bCs/>
                <w:sz w:val="22"/>
                <w:szCs w:val="22"/>
              </w:rPr>
              <w:t>Oct 2005</w:t>
            </w:r>
            <w:r w:rsidR="009A7CF3">
              <w:rPr>
                <w:rFonts w:cs="Tahoma"/>
                <w:b/>
                <w:bCs/>
                <w:sz w:val="22"/>
                <w:szCs w:val="22"/>
              </w:rPr>
              <w:t xml:space="preserve"> to </w:t>
            </w:r>
            <w:r w:rsidR="003E1CC6">
              <w:rPr>
                <w:rFonts w:cs="Tahoma"/>
                <w:b/>
                <w:bCs/>
                <w:sz w:val="22"/>
                <w:szCs w:val="22"/>
              </w:rPr>
              <w:t>May 2009</w:t>
            </w:r>
            <w:r w:rsidRPr="00B6260B">
              <w:rPr>
                <w:rFonts w:cs="Tahoma"/>
                <w:b/>
                <w:bCs/>
                <w:sz w:val="22"/>
                <w:szCs w:val="22"/>
              </w:rPr>
              <w:t>)</w:t>
            </w:r>
          </w:p>
        </w:tc>
      </w:tr>
      <w:tr w:rsidR="00EE2CAB" w:rsidRPr="00B6260B" w:rsidTr="00404CE1">
        <w:trPr>
          <w:cantSplit/>
          <w:trHeight w:val="1550"/>
        </w:trPr>
        <w:tc>
          <w:tcPr>
            <w:tcW w:w="1186" w:type="dxa"/>
            <w:shd w:val="clear" w:color="auto" w:fill="CCCCCC"/>
          </w:tcPr>
          <w:p w:rsidR="00EE2CAB" w:rsidRPr="00B6260B" w:rsidRDefault="00EE2CAB" w:rsidP="00F905E1">
            <w:pPr>
              <w:rPr>
                <w:bCs/>
                <w:sz w:val="22"/>
                <w:szCs w:val="22"/>
              </w:rPr>
            </w:pPr>
          </w:p>
          <w:p w:rsidR="00EE2CAB" w:rsidRDefault="00EE2CAB" w:rsidP="00F905E1">
            <w:pPr>
              <w:jc w:val="center"/>
              <w:rPr>
                <w:bCs/>
                <w:sz w:val="22"/>
                <w:szCs w:val="22"/>
              </w:rPr>
            </w:pPr>
          </w:p>
          <w:p w:rsidR="00EE2CAB" w:rsidRDefault="00EE2CAB" w:rsidP="00F905E1">
            <w:pPr>
              <w:jc w:val="center"/>
              <w:rPr>
                <w:bCs/>
                <w:sz w:val="22"/>
                <w:szCs w:val="22"/>
              </w:rPr>
            </w:pPr>
          </w:p>
          <w:p w:rsidR="00EE2CAB" w:rsidRDefault="00EE2CAB" w:rsidP="00F905E1">
            <w:pPr>
              <w:jc w:val="center"/>
              <w:rPr>
                <w:bCs/>
                <w:sz w:val="22"/>
                <w:szCs w:val="22"/>
              </w:rPr>
            </w:pPr>
          </w:p>
          <w:p w:rsidR="00EE2CAB" w:rsidRPr="00B6260B" w:rsidRDefault="00EE2CAB" w:rsidP="00F905E1">
            <w:pPr>
              <w:jc w:val="center"/>
              <w:rPr>
                <w:bCs/>
                <w:sz w:val="22"/>
                <w:szCs w:val="22"/>
              </w:rPr>
            </w:pPr>
          </w:p>
          <w:p w:rsidR="00EE2CAB" w:rsidRPr="00B6260B" w:rsidRDefault="00EE2CAB" w:rsidP="00F905E1">
            <w:pPr>
              <w:pStyle w:val="Heading5"/>
              <w:rPr>
                <w:sz w:val="22"/>
                <w:szCs w:val="22"/>
              </w:rPr>
            </w:pPr>
            <w:r w:rsidRPr="00B6260B">
              <w:rPr>
                <w:sz w:val="22"/>
                <w:szCs w:val="22"/>
              </w:rPr>
              <w:t>Profile</w:t>
            </w:r>
          </w:p>
        </w:tc>
        <w:tc>
          <w:tcPr>
            <w:tcW w:w="8624" w:type="dxa"/>
          </w:tcPr>
          <w:p w:rsidR="00124BD3" w:rsidRDefault="00590549" w:rsidP="00124BD3">
            <w:pPr>
              <w:pStyle w:val="ListParagraph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S</w:t>
            </w:r>
            <w:r w:rsidR="00EE2CAB" w:rsidRPr="00124BD3">
              <w:rPr>
                <w:sz w:val="22"/>
                <w:szCs w:val="22"/>
              </w:rPr>
              <w:t>ales generation through the existing database &amp; corporate prese</w:t>
            </w:r>
            <w:r w:rsidR="00124BD3">
              <w:rPr>
                <w:sz w:val="22"/>
                <w:szCs w:val="22"/>
              </w:rPr>
              <w:t>ntations and closing the sales</w:t>
            </w:r>
          </w:p>
          <w:p w:rsidR="00124BD3" w:rsidRDefault="00EE2CAB" w:rsidP="00124BD3">
            <w:pPr>
              <w:pStyle w:val="ListParagraph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Relationship management to maintain the existing cust</w:t>
            </w:r>
            <w:r w:rsidR="00124BD3">
              <w:rPr>
                <w:sz w:val="22"/>
                <w:szCs w:val="22"/>
              </w:rPr>
              <w:t>omers &amp; generate future buyers.</w:t>
            </w:r>
          </w:p>
          <w:p w:rsidR="00124BD3" w:rsidRDefault="00EE2CAB" w:rsidP="00124BD3">
            <w:pPr>
              <w:pStyle w:val="ListParagraph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Developing major corporate accounts by getting</w:t>
            </w:r>
            <w:r w:rsidR="00124BD3">
              <w:rPr>
                <w:sz w:val="22"/>
                <w:szCs w:val="22"/>
              </w:rPr>
              <w:t xml:space="preserve"> repetitions and bulk bookings.</w:t>
            </w:r>
          </w:p>
          <w:p w:rsidR="00124BD3" w:rsidRDefault="00EE2CAB" w:rsidP="00124BD3">
            <w:pPr>
              <w:pStyle w:val="ListParagraph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Organizing mail lists from various sourc</w:t>
            </w:r>
            <w:r w:rsidR="00124BD3">
              <w:rPr>
                <w:sz w:val="22"/>
                <w:szCs w:val="22"/>
              </w:rPr>
              <w:t>es and mailing it to customers.</w:t>
            </w:r>
          </w:p>
          <w:p w:rsidR="00124BD3" w:rsidRDefault="00EE2CAB" w:rsidP="00124BD3">
            <w:pPr>
              <w:pStyle w:val="ListParagraph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Documentation of the Project i.e. processing the application, getti</w:t>
            </w:r>
            <w:r w:rsidR="00124BD3">
              <w:rPr>
                <w:sz w:val="22"/>
                <w:szCs w:val="22"/>
              </w:rPr>
              <w:t>ng approvals etc.</w:t>
            </w:r>
          </w:p>
          <w:p w:rsidR="00124BD3" w:rsidRDefault="00EE2CAB" w:rsidP="00124BD3">
            <w:pPr>
              <w:pStyle w:val="ListParagraph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 xml:space="preserve">Maintaining a database of the existing &amp; prospective buyers for projects. </w:t>
            </w:r>
          </w:p>
          <w:p w:rsidR="00124BD3" w:rsidRDefault="00EE2CAB" w:rsidP="00124BD3">
            <w:pPr>
              <w:pStyle w:val="ListParagraph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Interacting with them &amp; keeping them informed about c</w:t>
            </w:r>
            <w:r w:rsidR="00124BD3">
              <w:rPr>
                <w:sz w:val="22"/>
                <w:szCs w:val="22"/>
              </w:rPr>
              <w:t>urrent and upcoming projects.</w:t>
            </w:r>
          </w:p>
          <w:p w:rsidR="00124BD3" w:rsidRDefault="00EE2CAB" w:rsidP="00124BD3">
            <w:pPr>
              <w:pStyle w:val="ListParagraph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Liasoning with sales organizers/brokers on a regular basis, updating them on the stock availability of new projects, price revision etc. and also ass</w:t>
            </w:r>
            <w:r w:rsidR="00124BD3">
              <w:rPr>
                <w:sz w:val="22"/>
                <w:szCs w:val="22"/>
              </w:rPr>
              <w:t>isting them in closing sales.</w:t>
            </w:r>
          </w:p>
          <w:p w:rsidR="009A7CF3" w:rsidRPr="00124BD3" w:rsidRDefault="00EE2CAB" w:rsidP="00124BD3">
            <w:pPr>
              <w:pStyle w:val="ListParagraph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124BD3">
              <w:rPr>
                <w:sz w:val="22"/>
                <w:szCs w:val="22"/>
              </w:rPr>
              <w:t>Coordinating with various departments for detail, plans and clearances as well as processing of bookings received.</w:t>
            </w:r>
          </w:p>
        </w:tc>
      </w:tr>
      <w:tr w:rsidR="00EE2CAB" w:rsidRPr="00B6260B" w:rsidTr="00404CE1">
        <w:trPr>
          <w:cantSplit/>
          <w:trHeight w:val="70"/>
        </w:trPr>
        <w:tc>
          <w:tcPr>
            <w:tcW w:w="1186" w:type="dxa"/>
            <w:shd w:val="clear" w:color="auto" w:fill="CCCCCC"/>
            <w:vAlign w:val="center"/>
          </w:tcPr>
          <w:p w:rsidR="00EE2CAB" w:rsidRPr="00B6260B" w:rsidRDefault="00EE2CAB" w:rsidP="00F905E1">
            <w:pPr>
              <w:pStyle w:val="Heading5"/>
              <w:rPr>
                <w:sz w:val="22"/>
                <w:szCs w:val="22"/>
              </w:rPr>
            </w:pPr>
            <w:r w:rsidRPr="00B6260B">
              <w:rPr>
                <w:sz w:val="22"/>
                <w:szCs w:val="22"/>
              </w:rPr>
              <w:t>Role</w:t>
            </w:r>
          </w:p>
        </w:tc>
        <w:tc>
          <w:tcPr>
            <w:tcW w:w="8624" w:type="dxa"/>
            <w:vAlign w:val="center"/>
          </w:tcPr>
          <w:p w:rsidR="00EE2CAB" w:rsidRPr="00621950" w:rsidRDefault="00621950" w:rsidP="00621950">
            <w:pPr>
              <w:rPr>
                <w:b/>
                <w:bCs/>
                <w:sz w:val="22"/>
                <w:szCs w:val="22"/>
              </w:rPr>
            </w:pPr>
            <w:r w:rsidRPr="00621950">
              <w:rPr>
                <w:b/>
                <w:sz w:val="22"/>
                <w:szCs w:val="22"/>
              </w:rPr>
              <w:t xml:space="preserve"> Executive Sales &amp; Marketing</w:t>
            </w:r>
          </w:p>
        </w:tc>
      </w:tr>
    </w:tbl>
    <w:p w:rsidR="00EE2CAB" w:rsidRPr="00B6260B" w:rsidRDefault="00EE2CAB" w:rsidP="00EE2CAB">
      <w:pPr>
        <w:rPr>
          <w:sz w:val="22"/>
          <w:szCs w:val="22"/>
        </w:rPr>
      </w:pPr>
    </w:p>
    <w:p w:rsidR="0051585E" w:rsidRPr="00B6260B" w:rsidRDefault="0051585E">
      <w:pPr>
        <w:pStyle w:val="BodyTextIndent"/>
        <w:shd w:val="pct20" w:color="auto" w:fill="FFFFFF"/>
        <w:spacing w:after="120"/>
        <w:ind w:left="0"/>
        <w:rPr>
          <w:b/>
          <w:bCs/>
          <w:sz w:val="22"/>
          <w:szCs w:val="22"/>
        </w:rPr>
      </w:pPr>
      <w:r w:rsidRPr="00B6260B">
        <w:rPr>
          <w:b/>
          <w:bCs/>
          <w:sz w:val="22"/>
          <w:szCs w:val="22"/>
        </w:rPr>
        <w:t xml:space="preserve">TRAINING AND SEMINAR </w:t>
      </w:r>
    </w:p>
    <w:p w:rsidR="00AD7F31" w:rsidRPr="00B6260B" w:rsidRDefault="00AD7F31" w:rsidP="00AD7F31">
      <w:pPr>
        <w:widowControl w:val="0"/>
        <w:ind w:left="720"/>
        <w:jc w:val="both"/>
        <w:rPr>
          <w:sz w:val="22"/>
          <w:szCs w:val="22"/>
        </w:rPr>
      </w:pPr>
    </w:p>
    <w:p w:rsidR="0051585E" w:rsidRPr="00B6260B" w:rsidRDefault="0051585E">
      <w:pPr>
        <w:widowControl w:val="0"/>
        <w:numPr>
          <w:ilvl w:val="0"/>
          <w:numId w:val="7"/>
        </w:numPr>
        <w:jc w:val="both"/>
        <w:rPr>
          <w:sz w:val="22"/>
          <w:szCs w:val="22"/>
        </w:rPr>
      </w:pPr>
      <w:r w:rsidRPr="00B6260B">
        <w:rPr>
          <w:rFonts w:eastAsia="Courier New" w:cs="Courier New"/>
          <w:color w:val="000000"/>
          <w:sz w:val="22"/>
          <w:szCs w:val="22"/>
        </w:rPr>
        <w:t>Four months summer training in “</w:t>
      </w:r>
      <w:r w:rsidR="006E32B5" w:rsidRPr="00B6260B">
        <w:rPr>
          <w:rFonts w:eastAsia="Courier New" w:cs="Courier New"/>
          <w:b/>
          <w:bCs/>
          <w:color w:val="000000"/>
          <w:sz w:val="22"/>
          <w:szCs w:val="22"/>
        </w:rPr>
        <w:t>Indian Telephone I</w:t>
      </w:r>
      <w:r w:rsidRPr="00B6260B">
        <w:rPr>
          <w:rFonts w:eastAsia="Courier New" w:cs="Courier New"/>
          <w:b/>
          <w:bCs/>
          <w:color w:val="000000"/>
          <w:sz w:val="22"/>
          <w:szCs w:val="22"/>
        </w:rPr>
        <w:t>ndustries, Ltd.</w:t>
      </w:r>
      <w:r w:rsidRPr="00B6260B">
        <w:rPr>
          <w:rFonts w:eastAsia="Courier New" w:cs="Courier New"/>
          <w:color w:val="000000"/>
          <w:sz w:val="22"/>
          <w:szCs w:val="22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B6260B">
            <w:rPr>
              <w:rFonts w:eastAsia="Courier New" w:cs="Courier New"/>
              <w:color w:val="000000"/>
              <w:sz w:val="22"/>
              <w:szCs w:val="22"/>
            </w:rPr>
            <w:t>Allahabad</w:t>
          </w:r>
        </w:smartTag>
      </w:smartTag>
      <w:r w:rsidRPr="00B6260B">
        <w:rPr>
          <w:rFonts w:eastAsia="Courier New" w:cs="Courier New"/>
          <w:color w:val="000000"/>
          <w:sz w:val="22"/>
          <w:szCs w:val="22"/>
        </w:rPr>
        <w:t>”. In this duration the project title “</w:t>
      </w:r>
      <w:r w:rsidRPr="00B6260B">
        <w:rPr>
          <w:rFonts w:eastAsia="Courier New" w:cs="Courier New"/>
          <w:b/>
          <w:bCs/>
          <w:color w:val="000000"/>
          <w:sz w:val="22"/>
          <w:szCs w:val="22"/>
        </w:rPr>
        <w:t>Consumer satisfaction for sales promotion</w:t>
      </w:r>
      <w:r w:rsidRPr="00B6260B">
        <w:rPr>
          <w:rFonts w:eastAsia="Courier New" w:cs="Courier New"/>
          <w:color w:val="000000"/>
          <w:sz w:val="22"/>
          <w:szCs w:val="22"/>
        </w:rPr>
        <w:t>” has been done in Marketing Department</w:t>
      </w:r>
      <w:r w:rsidRPr="00B6260B">
        <w:rPr>
          <w:sz w:val="22"/>
          <w:szCs w:val="22"/>
        </w:rPr>
        <w:t xml:space="preserve">  </w:t>
      </w:r>
    </w:p>
    <w:p w:rsidR="00AD7F31" w:rsidRPr="00B6260B" w:rsidRDefault="00AD7F31" w:rsidP="00895DBE">
      <w:pPr>
        <w:rPr>
          <w:sz w:val="22"/>
          <w:szCs w:val="22"/>
        </w:rPr>
      </w:pPr>
    </w:p>
    <w:p w:rsidR="003F43F7" w:rsidRPr="00B6260B" w:rsidRDefault="003F43F7" w:rsidP="00895DBE">
      <w:pPr>
        <w:rPr>
          <w:sz w:val="22"/>
          <w:szCs w:val="22"/>
        </w:rPr>
      </w:pPr>
    </w:p>
    <w:p w:rsidR="0051585E" w:rsidRPr="00B6260B" w:rsidRDefault="0051585E">
      <w:pPr>
        <w:pStyle w:val="Heading2"/>
        <w:shd w:val="pct20" w:color="auto" w:fill="FFFFFF"/>
        <w:jc w:val="both"/>
        <w:rPr>
          <w:bCs/>
          <w:sz w:val="22"/>
          <w:szCs w:val="22"/>
        </w:rPr>
      </w:pPr>
      <w:r w:rsidRPr="00B6260B">
        <w:rPr>
          <w:bCs/>
          <w:sz w:val="22"/>
          <w:szCs w:val="22"/>
        </w:rPr>
        <w:t>PERSONAL INFORMATION</w:t>
      </w:r>
    </w:p>
    <w:p w:rsidR="00AD7F31" w:rsidRPr="00B6260B" w:rsidRDefault="0051585E" w:rsidP="00903EE3">
      <w:pPr>
        <w:pStyle w:val="Header"/>
        <w:tabs>
          <w:tab w:val="clear" w:pos="4320"/>
          <w:tab w:val="clear" w:pos="8640"/>
        </w:tabs>
        <w:jc w:val="both"/>
        <w:rPr>
          <w:sz w:val="22"/>
          <w:szCs w:val="22"/>
        </w:rPr>
      </w:pPr>
      <w:r w:rsidRPr="00B6260B">
        <w:rPr>
          <w:sz w:val="22"/>
          <w:szCs w:val="22"/>
        </w:rPr>
        <w:t xml:space="preserve"> </w:t>
      </w:r>
    </w:p>
    <w:p w:rsidR="006024EE" w:rsidRPr="00B6260B" w:rsidRDefault="0051585E" w:rsidP="00F1334A">
      <w:pPr>
        <w:pStyle w:val="Header"/>
        <w:tabs>
          <w:tab w:val="clear" w:pos="4320"/>
          <w:tab w:val="clear" w:pos="8640"/>
        </w:tabs>
        <w:jc w:val="both"/>
        <w:rPr>
          <w:sz w:val="22"/>
          <w:szCs w:val="22"/>
        </w:rPr>
      </w:pPr>
      <w:r w:rsidRPr="00B6260B">
        <w:rPr>
          <w:sz w:val="22"/>
          <w:szCs w:val="22"/>
        </w:rPr>
        <w:t>Name</w:t>
      </w:r>
      <w:r w:rsidR="00333E76" w:rsidRPr="00B6260B">
        <w:rPr>
          <w:sz w:val="22"/>
          <w:szCs w:val="22"/>
        </w:rPr>
        <w:tab/>
      </w:r>
      <w:r w:rsidR="00333E76" w:rsidRPr="00B6260B">
        <w:rPr>
          <w:sz w:val="22"/>
          <w:szCs w:val="22"/>
        </w:rPr>
        <w:tab/>
      </w:r>
      <w:r w:rsidR="00333E76" w:rsidRPr="00B6260B">
        <w:rPr>
          <w:sz w:val="22"/>
          <w:szCs w:val="22"/>
        </w:rPr>
        <w:tab/>
      </w:r>
      <w:r w:rsidR="00903EE3" w:rsidRPr="00B6260B">
        <w:rPr>
          <w:sz w:val="22"/>
          <w:szCs w:val="22"/>
        </w:rPr>
        <w:tab/>
      </w:r>
      <w:r w:rsidRPr="00B6260B">
        <w:rPr>
          <w:sz w:val="22"/>
          <w:szCs w:val="22"/>
        </w:rPr>
        <w:t>:       Rahul Agarwal</w:t>
      </w:r>
    </w:p>
    <w:p w:rsidR="0051585E" w:rsidRPr="00B6260B" w:rsidRDefault="0051585E" w:rsidP="00F1334A">
      <w:pPr>
        <w:pStyle w:val="Header"/>
        <w:tabs>
          <w:tab w:val="clear" w:pos="4320"/>
          <w:tab w:val="clear" w:pos="8640"/>
        </w:tabs>
        <w:jc w:val="both"/>
        <w:rPr>
          <w:sz w:val="22"/>
          <w:szCs w:val="22"/>
        </w:rPr>
      </w:pPr>
      <w:r w:rsidRPr="00B6260B">
        <w:rPr>
          <w:sz w:val="22"/>
          <w:szCs w:val="22"/>
        </w:rPr>
        <w:t>Father’s Name</w:t>
      </w:r>
      <w:r w:rsidRPr="00B6260B">
        <w:rPr>
          <w:sz w:val="22"/>
          <w:szCs w:val="22"/>
        </w:rPr>
        <w:tab/>
      </w:r>
      <w:r w:rsidRPr="00B6260B">
        <w:rPr>
          <w:sz w:val="22"/>
          <w:szCs w:val="22"/>
        </w:rPr>
        <w:tab/>
      </w:r>
      <w:r w:rsidR="00903EE3" w:rsidRPr="00B6260B">
        <w:rPr>
          <w:sz w:val="22"/>
          <w:szCs w:val="22"/>
        </w:rPr>
        <w:tab/>
      </w:r>
      <w:r w:rsidRPr="00B6260B">
        <w:rPr>
          <w:sz w:val="22"/>
          <w:szCs w:val="22"/>
        </w:rPr>
        <w:t>:       Mr. S</w:t>
      </w:r>
      <w:r w:rsidR="008572CB">
        <w:rPr>
          <w:sz w:val="22"/>
          <w:szCs w:val="22"/>
        </w:rPr>
        <w:t>.</w:t>
      </w:r>
      <w:r w:rsidRPr="00B6260B">
        <w:rPr>
          <w:sz w:val="22"/>
          <w:szCs w:val="22"/>
        </w:rPr>
        <w:t xml:space="preserve"> C</w:t>
      </w:r>
      <w:r w:rsidR="008572CB">
        <w:rPr>
          <w:sz w:val="22"/>
          <w:szCs w:val="22"/>
        </w:rPr>
        <w:t>. Agarwal</w:t>
      </w:r>
    </w:p>
    <w:p w:rsidR="00903EE3" w:rsidRPr="00B6260B" w:rsidRDefault="00482C13" w:rsidP="00F1334A">
      <w:pPr>
        <w:pStyle w:val="Header"/>
        <w:tabs>
          <w:tab w:val="clear" w:pos="4320"/>
          <w:tab w:val="clear" w:pos="8640"/>
          <w:tab w:val="left" w:pos="90"/>
        </w:tabs>
        <w:jc w:val="both"/>
        <w:rPr>
          <w:sz w:val="22"/>
          <w:szCs w:val="22"/>
        </w:rPr>
      </w:pPr>
      <w:r w:rsidRPr="00B6260B">
        <w:rPr>
          <w:sz w:val="22"/>
          <w:szCs w:val="22"/>
        </w:rPr>
        <w:t>Date of Birth</w:t>
      </w:r>
      <w:r w:rsidRPr="00B6260B">
        <w:rPr>
          <w:sz w:val="22"/>
          <w:szCs w:val="22"/>
        </w:rPr>
        <w:tab/>
      </w:r>
      <w:r w:rsidRPr="00B6260B">
        <w:rPr>
          <w:sz w:val="22"/>
          <w:szCs w:val="22"/>
        </w:rPr>
        <w:tab/>
      </w:r>
      <w:r w:rsidR="00903EE3" w:rsidRPr="00B6260B">
        <w:rPr>
          <w:sz w:val="22"/>
          <w:szCs w:val="22"/>
        </w:rPr>
        <w:tab/>
      </w:r>
      <w:r w:rsidR="0051585E" w:rsidRPr="00B6260B">
        <w:rPr>
          <w:sz w:val="22"/>
          <w:szCs w:val="22"/>
        </w:rPr>
        <w:t>:       8</w:t>
      </w:r>
      <w:r w:rsidR="0051585E" w:rsidRPr="00B6260B">
        <w:rPr>
          <w:sz w:val="22"/>
          <w:szCs w:val="22"/>
          <w:vertAlign w:val="superscript"/>
        </w:rPr>
        <w:t>th</w:t>
      </w:r>
      <w:r w:rsidR="0051585E" w:rsidRPr="00B6260B">
        <w:rPr>
          <w:sz w:val="22"/>
          <w:szCs w:val="22"/>
        </w:rPr>
        <w:t xml:space="preserve"> April 1980</w:t>
      </w:r>
    </w:p>
    <w:p w:rsidR="00903EE3" w:rsidRPr="00B6260B" w:rsidRDefault="002A52F0" w:rsidP="00F1334A">
      <w:pPr>
        <w:pStyle w:val="Header"/>
        <w:tabs>
          <w:tab w:val="clear" w:pos="4320"/>
          <w:tab w:val="clear" w:pos="8640"/>
          <w:tab w:val="left" w:pos="90"/>
        </w:tabs>
        <w:jc w:val="both"/>
        <w:rPr>
          <w:sz w:val="22"/>
          <w:szCs w:val="22"/>
        </w:rPr>
      </w:pPr>
      <w:r w:rsidRPr="00B6260B">
        <w:rPr>
          <w:sz w:val="22"/>
          <w:szCs w:val="22"/>
        </w:rPr>
        <w:t>Marital</w:t>
      </w:r>
      <w:r w:rsidR="007A35DC" w:rsidRPr="00B6260B">
        <w:rPr>
          <w:sz w:val="22"/>
          <w:szCs w:val="22"/>
        </w:rPr>
        <w:t xml:space="preserve"> Status</w:t>
      </w:r>
      <w:r w:rsidR="007A35DC" w:rsidRPr="00B6260B">
        <w:rPr>
          <w:sz w:val="22"/>
          <w:szCs w:val="22"/>
        </w:rPr>
        <w:tab/>
      </w:r>
      <w:r w:rsidR="007A35DC" w:rsidRPr="00B6260B">
        <w:rPr>
          <w:sz w:val="22"/>
          <w:szCs w:val="22"/>
        </w:rPr>
        <w:tab/>
      </w:r>
      <w:r w:rsidR="007A35DC" w:rsidRPr="00B6260B">
        <w:rPr>
          <w:sz w:val="22"/>
          <w:szCs w:val="22"/>
        </w:rPr>
        <w:tab/>
        <w:t>:       Single</w:t>
      </w:r>
    </w:p>
    <w:p w:rsidR="00482C13" w:rsidRPr="00524181" w:rsidRDefault="00CD31B7" w:rsidP="00F1334A">
      <w:pPr>
        <w:pStyle w:val="Header"/>
        <w:tabs>
          <w:tab w:val="clear" w:pos="4320"/>
          <w:tab w:val="clear" w:pos="8640"/>
          <w:tab w:val="left" w:pos="90"/>
        </w:tabs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Present </w:t>
      </w:r>
      <w:r w:rsidR="001574E3" w:rsidRPr="00B6260B">
        <w:rPr>
          <w:sz w:val="22"/>
          <w:szCs w:val="22"/>
        </w:rPr>
        <w:t>Residential</w:t>
      </w:r>
      <w:r w:rsidR="00333E76" w:rsidRPr="00B6260B">
        <w:rPr>
          <w:sz w:val="22"/>
          <w:szCs w:val="22"/>
        </w:rPr>
        <w:t xml:space="preserve"> Address</w:t>
      </w:r>
      <w:r w:rsidR="00333E76" w:rsidRPr="00B6260B">
        <w:rPr>
          <w:sz w:val="22"/>
          <w:szCs w:val="22"/>
        </w:rPr>
        <w:tab/>
      </w:r>
      <w:r w:rsidR="0051585E" w:rsidRPr="00B6260B">
        <w:rPr>
          <w:sz w:val="22"/>
          <w:szCs w:val="22"/>
        </w:rPr>
        <w:t xml:space="preserve">:     </w:t>
      </w:r>
      <w:r w:rsidR="00333E76" w:rsidRPr="00B6260B">
        <w:rPr>
          <w:sz w:val="22"/>
          <w:szCs w:val="22"/>
        </w:rPr>
        <w:t xml:space="preserve">  </w:t>
      </w:r>
      <w:r w:rsidR="00524181">
        <w:rPr>
          <w:sz w:val="22"/>
          <w:szCs w:val="22"/>
        </w:rPr>
        <w:t>A-412,3red floor,near Mohan Park,</w:t>
      </w:r>
      <w:r w:rsidR="003C0CF4">
        <w:rPr>
          <w:sz w:val="22"/>
          <w:szCs w:val="22"/>
        </w:rPr>
        <w:t xml:space="preserve"> </w:t>
      </w:r>
      <w:r w:rsidR="00524181">
        <w:rPr>
          <w:bCs/>
          <w:sz w:val="22"/>
          <w:szCs w:val="22"/>
        </w:rPr>
        <w:t>Gali no.-6, Laxm</w:t>
      </w:r>
      <w:r w:rsidR="0004650F">
        <w:rPr>
          <w:bCs/>
          <w:sz w:val="22"/>
          <w:szCs w:val="22"/>
        </w:rPr>
        <w:t>i Nagar</w:t>
      </w:r>
      <w:r w:rsidR="00524181">
        <w:rPr>
          <w:bCs/>
          <w:sz w:val="22"/>
          <w:szCs w:val="22"/>
        </w:rPr>
        <w:t>, Delhi-92</w:t>
      </w:r>
    </w:p>
    <w:p w:rsidR="00903EE3" w:rsidRDefault="00CD31B7" w:rsidP="003C0CF4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Permanent Residential Addres</w:t>
      </w:r>
      <w:r w:rsidR="00562B7E">
        <w:rPr>
          <w:sz w:val="22"/>
          <w:szCs w:val="22"/>
        </w:rPr>
        <w:t>s:</w:t>
      </w:r>
      <w:r w:rsidR="00562B7E"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 xml:space="preserve">S/S A-05, </w:t>
      </w:r>
      <w:r w:rsidR="00562B7E">
        <w:rPr>
          <w:sz w:val="22"/>
          <w:szCs w:val="22"/>
        </w:rPr>
        <w:t>Near Ram-leela Park</w:t>
      </w:r>
      <w:r w:rsidR="003C0CF4">
        <w:rPr>
          <w:sz w:val="22"/>
          <w:szCs w:val="22"/>
        </w:rPr>
        <w:t>,</w:t>
      </w:r>
      <w:r w:rsidR="00562B7E">
        <w:rPr>
          <w:sz w:val="22"/>
          <w:szCs w:val="22"/>
        </w:rPr>
        <w:t xml:space="preserve"> </w:t>
      </w:r>
      <w:r>
        <w:rPr>
          <w:sz w:val="22"/>
          <w:szCs w:val="22"/>
        </w:rPr>
        <w:t>ADA Colony Naini,</w:t>
      </w:r>
      <w:r w:rsidR="003C0CF4">
        <w:rPr>
          <w:sz w:val="22"/>
          <w:szCs w:val="22"/>
        </w:rPr>
        <w:t xml:space="preserve"> </w:t>
      </w:r>
      <w:r>
        <w:rPr>
          <w:sz w:val="22"/>
          <w:szCs w:val="22"/>
        </w:rPr>
        <w:t>Allahabad-211008</w:t>
      </w:r>
    </w:p>
    <w:p w:rsidR="000251E2" w:rsidRDefault="000251E2">
      <w:pPr>
        <w:autoSpaceDE w:val="0"/>
        <w:autoSpaceDN w:val="0"/>
        <w:adjustRightInd w:val="0"/>
        <w:jc w:val="both"/>
        <w:rPr>
          <w:b/>
          <w:sz w:val="30"/>
          <w:szCs w:val="22"/>
        </w:rPr>
      </w:pPr>
    </w:p>
    <w:p w:rsidR="00EB3D1C" w:rsidRPr="00B6260B" w:rsidRDefault="00EB3D1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72CB">
        <w:rPr>
          <w:b/>
          <w:sz w:val="30"/>
          <w:szCs w:val="22"/>
        </w:rPr>
        <w:t>References are available on request</w:t>
      </w:r>
    </w:p>
    <w:p w:rsidR="00EB3D1C" w:rsidRPr="00B6260B" w:rsidRDefault="00EB3D1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sectPr w:rsidR="00EB3D1C" w:rsidRPr="00B6260B" w:rsidSect="000251E2">
      <w:pgSz w:w="12240" w:h="15840" w:code="1"/>
      <w:pgMar w:top="540" w:right="900" w:bottom="180" w:left="1224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7F0" w:rsidRDefault="00D567F0">
      <w:r>
        <w:separator/>
      </w:r>
    </w:p>
  </w:endnote>
  <w:endnote w:type="continuationSeparator" w:id="1">
    <w:p w:rsidR="00D567F0" w:rsidRDefault="00D567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7F0" w:rsidRDefault="00D567F0">
      <w:r>
        <w:separator/>
      </w:r>
    </w:p>
  </w:footnote>
  <w:footnote w:type="continuationSeparator" w:id="1">
    <w:p w:rsidR="00D567F0" w:rsidRDefault="00D567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584FCE"/>
    <w:multiLevelType w:val="hybridMultilevel"/>
    <w:tmpl w:val="B95EE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8A5734"/>
    <w:multiLevelType w:val="multilevel"/>
    <w:tmpl w:val="2BE088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CD6C70"/>
    <w:multiLevelType w:val="multilevel"/>
    <w:tmpl w:val="331E845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8A54F03"/>
    <w:multiLevelType w:val="hybridMultilevel"/>
    <w:tmpl w:val="D5303098"/>
    <w:lvl w:ilvl="0" w:tplc="81B0C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9A53351"/>
    <w:multiLevelType w:val="multilevel"/>
    <w:tmpl w:val="D1BA5C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9AD5CD6"/>
    <w:multiLevelType w:val="hybridMultilevel"/>
    <w:tmpl w:val="91A26E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A0A428C"/>
    <w:multiLevelType w:val="hybridMultilevel"/>
    <w:tmpl w:val="D1BA5C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1C5317"/>
    <w:multiLevelType w:val="hybridMultilevel"/>
    <w:tmpl w:val="F0220A80"/>
    <w:lvl w:ilvl="0" w:tplc="81B0C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261D60"/>
    <w:multiLevelType w:val="hybridMultilevel"/>
    <w:tmpl w:val="2E8895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896F71"/>
    <w:multiLevelType w:val="multilevel"/>
    <w:tmpl w:val="9586AA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16586697"/>
    <w:multiLevelType w:val="hybridMultilevel"/>
    <w:tmpl w:val="DBC6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671D94"/>
    <w:multiLevelType w:val="hybridMultilevel"/>
    <w:tmpl w:val="D714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0581E"/>
    <w:multiLevelType w:val="multilevel"/>
    <w:tmpl w:val="9586AA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17361760"/>
    <w:multiLevelType w:val="hybridMultilevel"/>
    <w:tmpl w:val="F022DD74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1B746154"/>
    <w:multiLevelType w:val="hybridMultilevel"/>
    <w:tmpl w:val="331E845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1E7063FF"/>
    <w:multiLevelType w:val="multilevel"/>
    <w:tmpl w:val="F022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2C638A8"/>
    <w:multiLevelType w:val="hybridMultilevel"/>
    <w:tmpl w:val="973EB39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623504C"/>
    <w:multiLevelType w:val="hybridMultilevel"/>
    <w:tmpl w:val="62C242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0928A7"/>
    <w:multiLevelType w:val="hybridMultilevel"/>
    <w:tmpl w:val="81F87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F149E8"/>
    <w:multiLevelType w:val="multilevel"/>
    <w:tmpl w:val="D530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EB33445"/>
    <w:multiLevelType w:val="hybridMultilevel"/>
    <w:tmpl w:val="D11CB2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3BF3567"/>
    <w:multiLevelType w:val="multilevel"/>
    <w:tmpl w:val="E09C79B2"/>
    <w:lvl w:ilvl="0">
      <w:start w:val="1"/>
      <w:numFmt w:val="decimal"/>
      <w:lvlText w:val="%1&gt;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4AB18EB"/>
    <w:multiLevelType w:val="hybridMultilevel"/>
    <w:tmpl w:val="613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9E460C"/>
    <w:multiLevelType w:val="hybridMultilevel"/>
    <w:tmpl w:val="D948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860650"/>
    <w:multiLevelType w:val="hybridMultilevel"/>
    <w:tmpl w:val="B25AD9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C982D3C"/>
    <w:multiLevelType w:val="hybridMultilevel"/>
    <w:tmpl w:val="1540768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04E151B"/>
    <w:multiLevelType w:val="hybridMultilevel"/>
    <w:tmpl w:val="35B49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AF0019"/>
    <w:multiLevelType w:val="hybridMultilevel"/>
    <w:tmpl w:val="001C83A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52D4593B"/>
    <w:multiLevelType w:val="hybridMultilevel"/>
    <w:tmpl w:val="056E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BF72F4"/>
    <w:multiLevelType w:val="hybridMultilevel"/>
    <w:tmpl w:val="783E4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C11044"/>
    <w:multiLevelType w:val="hybridMultilevel"/>
    <w:tmpl w:val="7A1854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082394"/>
    <w:multiLevelType w:val="hybridMultilevel"/>
    <w:tmpl w:val="46F471B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26262D"/>
    <w:multiLevelType w:val="hybridMultilevel"/>
    <w:tmpl w:val="A7722D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4C38D9"/>
    <w:multiLevelType w:val="hybridMultilevel"/>
    <w:tmpl w:val="58AAD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9431ED"/>
    <w:multiLevelType w:val="hybridMultilevel"/>
    <w:tmpl w:val="2BE0882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DA06098"/>
    <w:multiLevelType w:val="hybridMultilevel"/>
    <w:tmpl w:val="08A62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40E03D9"/>
    <w:multiLevelType w:val="hybridMultilevel"/>
    <w:tmpl w:val="A788AFE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20"/>
  </w:num>
  <w:num w:numId="5">
    <w:abstractNumId w:val="35"/>
  </w:num>
  <w:num w:numId="6">
    <w:abstractNumId w:val="31"/>
  </w:num>
  <w:num w:numId="7">
    <w:abstractNumId w:val="36"/>
  </w:num>
  <w:num w:numId="8">
    <w:abstractNumId w:val="12"/>
  </w:num>
  <w:num w:numId="9">
    <w:abstractNumId w:val="13"/>
  </w:num>
  <w:num w:numId="10">
    <w:abstractNumId w:val="19"/>
  </w:num>
  <w:num w:numId="11">
    <w:abstractNumId w:val="7"/>
  </w:num>
  <w:num w:numId="12">
    <w:abstractNumId w:val="23"/>
  </w:num>
  <w:num w:numId="13">
    <w:abstractNumId w:val="25"/>
  </w:num>
  <w:num w:numId="14">
    <w:abstractNumId w:val="18"/>
  </w:num>
  <w:num w:numId="15">
    <w:abstractNumId w:val="17"/>
  </w:num>
  <w:num w:numId="16">
    <w:abstractNumId w:val="8"/>
  </w:num>
  <w:num w:numId="17">
    <w:abstractNumId w:val="40"/>
  </w:num>
  <w:num w:numId="18">
    <w:abstractNumId w:val="6"/>
  </w:num>
  <w:num w:numId="19">
    <w:abstractNumId w:val="29"/>
  </w:num>
  <w:num w:numId="20">
    <w:abstractNumId w:val="37"/>
  </w:num>
  <w:num w:numId="21">
    <w:abstractNumId w:val="38"/>
  </w:num>
  <w:num w:numId="22">
    <w:abstractNumId w:val="5"/>
  </w:num>
  <w:num w:numId="23">
    <w:abstractNumId w:val="24"/>
  </w:num>
  <w:num w:numId="24">
    <w:abstractNumId w:val="2"/>
  </w:num>
  <w:num w:numId="25">
    <w:abstractNumId w:val="1"/>
  </w:num>
  <w:num w:numId="26">
    <w:abstractNumId w:val="3"/>
  </w:num>
  <w:num w:numId="27">
    <w:abstractNumId w:val="0"/>
  </w:num>
  <w:num w:numId="28">
    <w:abstractNumId w:val="4"/>
  </w:num>
  <w:num w:numId="29">
    <w:abstractNumId w:val="9"/>
  </w:num>
  <w:num w:numId="30">
    <w:abstractNumId w:val="28"/>
  </w:num>
  <w:num w:numId="31">
    <w:abstractNumId w:val="33"/>
  </w:num>
  <w:num w:numId="32">
    <w:abstractNumId w:val="34"/>
  </w:num>
  <w:num w:numId="33">
    <w:abstractNumId w:val="30"/>
  </w:num>
  <w:num w:numId="34">
    <w:abstractNumId w:val="39"/>
  </w:num>
  <w:num w:numId="35">
    <w:abstractNumId w:val="32"/>
  </w:num>
  <w:num w:numId="36">
    <w:abstractNumId w:val="15"/>
  </w:num>
  <w:num w:numId="37">
    <w:abstractNumId w:val="14"/>
  </w:num>
  <w:num w:numId="38">
    <w:abstractNumId w:val="26"/>
  </w:num>
  <w:num w:numId="39">
    <w:abstractNumId w:val="27"/>
  </w:num>
  <w:num w:numId="40">
    <w:abstractNumId w:val="21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5DC"/>
    <w:rsid w:val="000251E2"/>
    <w:rsid w:val="0004650F"/>
    <w:rsid w:val="0005617F"/>
    <w:rsid w:val="00056A8F"/>
    <w:rsid w:val="00057689"/>
    <w:rsid w:val="00071F93"/>
    <w:rsid w:val="00073E94"/>
    <w:rsid w:val="00082577"/>
    <w:rsid w:val="00083359"/>
    <w:rsid w:val="00094A59"/>
    <w:rsid w:val="000E1727"/>
    <w:rsid w:val="000E2FB1"/>
    <w:rsid w:val="00105FD3"/>
    <w:rsid w:val="001127E4"/>
    <w:rsid w:val="00124BD3"/>
    <w:rsid w:val="00134567"/>
    <w:rsid w:val="001574E3"/>
    <w:rsid w:val="00165B2D"/>
    <w:rsid w:val="001712DE"/>
    <w:rsid w:val="001C14E2"/>
    <w:rsid w:val="001C3900"/>
    <w:rsid w:val="001C4870"/>
    <w:rsid w:val="001D2724"/>
    <w:rsid w:val="001F73B6"/>
    <w:rsid w:val="00207312"/>
    <w:rsid w:val="0022172F"/>
    <w:rsid w:val="002503C3"/>
    <w:rsid w:val="00253A0E"/>
    <w:rsid w:val="0026065F"/>
    <w:rsid w:val="00273554"/>
    <w:rsid w:val="002779A3"/>
    <w:rsid w:val="002A52F0"/>
    <w:rsid w:val="002A5424"/>
    <w:rsid w:val="002B657D"/>
    <w:rsid w:val="002C0130"/>
    <w:rsid w:val="00333E76"/>
    <w:rsid w:val="00354311"/>
    <w:rsid w:val="00361565"/>
    <w:rsid w:val="00393AB7"/>
    <w:rsid w:val="00395A8A"/>
    <w:rsid w:val="003C0CF4"/>
    <w:rsid w:val="003C6745"/>
    <w:rsid w:val="003D1B17"/>
    <w:rsid w:val="003E1CC6"/>
    <w:rsid w:val="003E27FE"/>
    <w:rsid w:val="003F43F7"/>
    <w:rsid w:val="00404CE1"/>
    <w:rsid w:val="004113A1"/>
    <w:rsid w:val="00435128"/>
    <w:rsid w:val="00463ED8"/>
    <w:rsid w:val="00482C13"/>
    <w:rsid w:val="004A52B7"/>
    <w:rsid w:val="004B361F"/>
    <w:rsid w:val="004E4519"/>
    <w:rsid w:val="004F110C"/>
    <w:rsid w:val="00514F92"/>
    <w:rsid w:val="0051585E"/>
    <w:rsid w:val="005158EE"/>
    <w:rsid w:val="00524181"/>
    <w:rsid w:val="00536D4C"/>
    <w:rsid w:val="005452DF"/>
    <w:rsid w:val="00562B7E"/>
    <w:rsid w:val="00575347"/>
    <w:rsid w:val="00583B39"/>
    <w:rsid w:val="00590549"/>
    <w:rsid w:val="005A116B"/>
    <w:rsid w:val="005C4A52"/>
    <w:rsid w:val="005E2AB6"/>
    <w:rsid w:val="006024EE"/>
    <w:rsid w:val="00621950"/>
    <w:rsid w:val="00646FD2"/>
    <w:rsid w:val="00652C48"/>
    <w:rsid w:val="006B6E9B"/>
    <w:rsid w:val="006D558C"/>
    <w:rsid w:val="006E32B5"/>
    <w:rsid w:val="00744751"/>
    <w:rsid w:val="007766A8"/>
    <w:rsid w:val="007828AB"/>
    <w:rsid w:val="0078541E"/>
    <w:rsid w:val="007A32E3"/>
    <w:rsid w:val="007A35DC"/>
    <w:rsid w:val="007A6EFD"/>
    <w:rsid w:val="00822E2E"/>
    <w:rsid w:val="008572CB"/>
    <w:rsid w:val="00861CE1"/>
    <w:rsid w:val="008769EF"/>
    <w:rsid w:val="00883547"/>
    <w:rsid w:val="00895DBE"/>
    <w:rsid w:val="00896BC8"/>
    <w:rsid w:val="008C458F"/>
    <w:rsid w:val="008C7A3E"/>
    <w:rsid w:val="008D209C"/>
    <w:rsid w:val="008E4617"/>
    <w:rsid w:val="00903EE3"/>
    <w:rsid w:val="00911885"/>
    <w:rsid w:val="009119BE"/>
    <w:rsid w:val="00941DCB"/>
    <w:rsid w:val="009551AB"/>
    <w:rsid w:val="00991397"/>
    <w:rsid w:val="00993FA3"/>
    <w:rsid w:val="00994B4B"/>
    <w:rsid w:val="009A1783"/>
    <w:rsid w:val="009A7CF3"/>
    <w:rsid w:val="009B5A25"/>
    <w:rsid w:val="009C3385"/>
    <w:rsid w:val="00A12DD7"/>
    <w:rsid w:val="00A22D2B"/>
    <w:rsid w:val="00A44DC8"/>
    <w:rsid w:val="00AB6AC3"/>
    <w:rsid w:val="00AD4BB4"/>
    <w:rsid w:val="00AD7F31"/>
    <w:rsid w:val="00AE1785"/>
    <w:rsid w:val="00AE36FB"/>
    <w:rsid w:val="00AF00FC"/>
    <w:rsid w:val="00B05BF1"/>
    <w:rsid w:val="00B54C03"/>
    <w:rsid w:val="00B550C7"/>
    <w:rsid w:val="00B6260B"/>
    <w:rsid w:val="00B7705C"/>
    <w:rsid w:val="00B86664"/>
    <w:rsid w:val="00BB5490"/>
    <w:rsid w:val="00BC0F96"/>
    <w:rsid w:val="00BC6590"/>
    <w:rsid w:val="00BC7A6F"/>
    <w:rsid w:val="00BD0EE1"/>
    <w:rsid w:val="00BF38CB"/>
    <w:rsid w:val="00C05F84"/>
    <w:rsid w:val="00C30E52"/>
    <w:rsid w:val="00C456CA"/>
    <w:rsid w:val="00C55770"/>
    <w:rsid w:val="00C56408"/>
    <w:rsid w:val="00C66DC3"/>
    <w:rsid w:val="00C82186"/>
    <w:rsid w:val="00CD31B7"/>
    <w:rsid w:val="00CD6592"/>
    <w:rsid w:val="00CF38E4"/>
    <w:rsid w:val="00CF6FFE"/>
    <w:rsid w:val="00D023EB"/>
    <w:rsid w:val="00D129AD"/>
    <w:rsid w:val="00D24208"/>
    <w:rsid w:val="00D41529"/>
    <w:rsid w:val="00D567F0"/>
    <w:rsid w:val="00D774C0"/>
    <w:rsid w:val="00D77568"/>
    <w:rsid w:val="00DA0264"/>
    <w:rsid w:val="00DE7DE6"/>
    <w:rsid w:val="00DF0FA8"/>
    <w:rsid w:val="00E475C5"/>
    <w:rsid w:val="00E72512"/>
    <w:rsid w:val="00E76BA5"/>
    <w:rsid w:val="00E943E9"/>
    <w:rsid w:val="00EB3D1C"/>
    <w:rsid w:val="00EC17B5"/>
    <w:rsid w:val="00EC39A5"/>
    <w:rsid w:val="00EE2CAB"/>
    <w:rsid w:val="00EF6766"/>
    <w:rsid w:val="00EF693C"/>
    <w:rsid w:val="00F1334A"/>
    <w:rsid w:val="00F2259A"/>
    <w:rsid w:val="00F43AAC"/>
    <w:rsid w:val="00F626DF"/>
    <w:rsid w:val="00F76945"/>
    <w:rsid w:val="00F809E3"/>
    <w:rsid w:val="00F905E1"/>
    <w:rsid w:val="00F97026"/>
    <w:rsid w:val="00FA5776"/>
    <w:rsid w:val="00FD3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C03"/>
    <w:rPr>
      <w:sz w:val="24"/>
      <w:szCs w:val="24"/>
    </w:rPr>
  </w:style>
  <w:style w:type="paragraph" w:styleId="Heading1">
    <w:name w:val="heading 1"/>
    <w:basedOn w:val="Normal"/>
    <w:next w:val="Normal"/>
    <w:qFormat/>
    <w:rsid w:val="009C3385"/>
    <w:pPr>
      <w:keepNext/>
      <w:outlineLvl w:val="0"/>
    </w:pPr>
    <w:rPr>
      <w:rFonts w:ascii="Impact" w:hAnsi="Impact"/>
      <w:sz w:val="28"/>
      <w:szCs w:val="20"/>
    </w:rPr>
  </w:style>
  <w:style w:type="paragraph" w:styleId="Heading2">
    <w:name w:val="heading 2"/>
    <w:basedOn w:val="Normal"/>
    <w:next w:val="Normal"/>
    <w:qFormat/>
    <w:rsid w:val="009C3385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9C3385"/>
    <w:pPr>
      <w:keepNext/>
      <w:shd w:val="clear" w:color="auto" w:fill="C0C0C0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9C3385"/>
    <w:pPr>
      <w:keepNext/>
      <w:autoSpaceDE w:val="0"/>
      <w:autoSpaceDN w:val="0"/>
      <w:adjustRightInd w:val="0"/>
      <w:outlineLvl w:val="3"/>
    </w:pPr>
    <w:rPr>
      <w:b/>
      <w:bCs/>
      <w:sz w:val="22"/>
      <w:szCs w:val="20"/>
    </w:rPr>
  </w:style>
  <w:style w:type="paragraph" w:styleId="Heading5">
    <w:name w:val="heading 5"/>
    <w:basedOn w:val="Normal"/>
    <w:next w:val="Normal"/>
    <w:qFormat/>
    <w:rsid w:val="009C3385"/>
    <w:pPr>
      <w:keepNext/>
      <w:jc w:val="center"/>
      <w:outlineLvl w:val="4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Normal">
    <w:name w:val="Indented Normal"/>
    <w:basedOn w:val="Normal"/>
    <w:autoRedefine/>
    <w:rsid w:val="00482C13"/>
    <w:pPr>
      <w:keepNext/>
      <w:keepLines/>
    </w:pPr>
    <w:rPr>
      <w:kern w:val="20"/>
      <w:sz w:val="22"/>
    </w:rPr>
  </w:style>
  <w:style w:type="paragraph" w:styleId="BodyText2">
    <w:name w:val="Body Text 2"/>
    <w:basedOn w:val="Normal"/>
    <w:rsid w:val="009C3385"/>
    <w:pPr>
      <w:widowControl w:val="0"/>
      <w:tabs>
        <w:tab w:val="left" w:pos="720"/>
      </w:tabs>
      <w:suppressAutoHyphens/>
      <w:overflowPunct w:val="0"/>
      <w:autoSpaceDE w:val="0"/>
      <w:ind w:left="720"/>
      <w:textAlignment w:val="baseline"/>
    </w:pPr>
    <w:rPr>
      <w:rFonts w:eastAsia="Lucida Sans Unicode"/>
      <w:szCs w:val="20"/>
    </w:rPr>
  </w:style>
  <w:style w:type="paragraph" w:styleId="Header">
    <w:name w:val="header"/>
    <w:basedOn w:val="Normal"/>
    <w:rsid w:val="009C3385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rsid w:val="009C3385"/>
    <w:pPr>
      <w:ind w:left="360"/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9C3385"/>
    <w:pPr>
      <w:ind w:left="360"/>
    </w:pPr>
    <w:rPr>
      <w:rFonts w:cs="Tahoma"/>
      <w:bCs/>
      <w:sz w:val="20"/>
    </w:rPr>
  </w:style>
  <w:style w:type="character" w:styleId="Hyperlink">
    <w:name w:val="Hyperlink"/>
    <w:basedOn w:val="DefaultParagraphFont"/>
    <w:rsid w:val="00994B4B"/>
    <w:rPr>
      <w:color w:val="0000FF"/>
      <w:u w:val="single"/>
    </w:rPr>
  </w:style>
  <w:style w:type="paragraph" w:styleId="NormalWeb">
    <w:name w:val="Normal (Web)"/>
    <w:basedOn w:val="Normal"/>
    <w:uiPriority w:val="99"/>
    <w:rsid w:val="003F43F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113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huljindal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Jyoti Portfolio Limited</Company>
  <LinksUpToDate>false</LinksUpToDate>
  <CharactersWithSpaces>8000</CharactersWithSpaces>
  <SharedDoc>false</SharedDoc>
  <HLinks>
    <vt:vector size="6" baseType="variant">
      <vt:variant>
        <vt:i4>2359310</vt:i4>
      </vt:variant>
      <vt:variant>
        <vt:i4>0</vt:i4>
      </vt:variant>
      <vt:variant>
        <vt:i4>0</vt:i4>
      </vt:variant>
      <vt:variant>
        <vt:i4>5</vt:i4>
      </vt:variant>
      <vt:variant>
        <vt:lpwstr>mailto:rahuljindal05@gmail.com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Jyoti Portfolio Limited</dc:creator>
  <cp:lastModifiedBy>HIMANSHU</cp:lastModifiedBy>
  <cp:revision>3</cp:revision>
  <cp:lastPrinted>2012-06-23T16:32:00Z</cp:lastPrinted>
  <dcterms:created xsi:type="dcterms:W3CDTF">2013-04-17T19:41:00Z</dcterms:created>
  <dcterms:modified xsi:type="dcterms:W3CDTF">2013-04-30T04:21:00Z</dcterms:modified>
</cp:coreProperties>
</file>