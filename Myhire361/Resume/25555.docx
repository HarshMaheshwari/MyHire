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E57F3" w:rsidRDefault="00FE57F3" w:rsidP="000969B0">
      <w:pPr>
        <w:tabs>
          <w:tab w:val="left" w:pos="6930"/>
        </w:tabs>
        <w:jc w:val="center"/>
      </w:pPr>
      <w:r>
        <w:rPr>
          <w:b/>
          <w:bCs/>
          <w:sz w:val="28"/>
          <w:szCs w:val="28"/>
          <w:u w:val="single"/>
          <w:lang w:val="es-ES_tradnl"/>
        </w:rPr>
        <w:t>CURRICULAM VITAE</w:t>
      </w:r>
    </w:p>
    <w:p w:rsidR="00FE57F3" w:rsidRDefault="00FB73C9" w:rsidP="00604901">
      <w:pPr>
        <w:rPr>
          <w:sz w:val="18"/>
          <w:szCs w:val="18"/>
        </w:rPr>
      </w:pPr>
      <w:r>
        <w:rPr>
          <w:noProof/>
        </w:rPr>
        <w:drawing>
          <wp:anchor distT="0" distB="0" distL="114935" distR="114935" simplePos="0" relativeHeight="251657728" behindDoc="0" locked="0" layoutInCell="1" allowOverlap="1">
            <wp:simplePos x="0" y="0"/>
            <wp:positionH relativeFrom="column">
              <wp:posOffset>5608320</wp:posOffset>
            </wp:positionH>
            <wp:positionV relativeFrom="paragraph">
              <wp:posOffset>762635</wp:posOffset>
            </wp:positionV>
            <wp:extent cx="1082040" cy="495300"/>
            <wp:effectExtent l="0" t="0" r="381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495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E57F3">
        <w:rPr>
          <w:sz w:val="18"/>
          <w:szCs w:val="18"/>
        </w:rPr>
        <w:tab/>
      </w:r>
      <w:r w:rsidR="00FE57F3">
        <w:rPr>
          <w:sz w:val="18"/>
          <w:szCs w:val="18"/>
        </w:rPr>
        <w:tab/>
      </w:r>
      <w:r w:rsidR="00FE57F3">
        <w:rPr>
          <w:sz w:val="18"/>
          <w:szCs w:val="18"/>
        </w:rPr>
        <w:tab/>
      </w:r>
      <w:r w:rsidR="00FE57F3">
        <w:rPr>
          <w:sz w:val="18"/>
          <w:szCs w:val="18"/>
        </w:rPr>
        <w:tab/>
      </w:r>
      <w:r w:rsidR="00FE57F3">
        <w:rPr>
          <w:sz w:val="18"/>
          <w:szCs w:val="18"/>
        </w:rPr>
        <w:tab/>
      </w:r>
      <w:r w:rsidR="00256B0B">
        <w:rPr>
          <w:noProof/>
        </w:rPr>
        <w:drawing>
          <wp:inline distT="0" distB="0" distL="0" distR="0">
            <wp:extent cx="960120" cy="563880"/>
            <wp:effectExtent l="0" t="0" r="0" b="7620"/>
            <wp:docPr id="1" name="il_fi" descr="Description: http://t1.gstatic.com/images?q=tbn:ANd9GcS4XiK9M5B4JfsxkqWLNB9TpqQN7L5Rf-QxHxZn2OZcW8A1enn1tPi0PS0g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Description: http://t1.gstatic.com/images?q=tbn:ANd9GcS4XiK9M5B4JfsxkqWLNB9TpqQN7L5Rf-QxHxZn2OZcW8A1enn1tPi0PS0gx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185" w:rsidRDefault="0096557F">
      <w:pPr>
        <w:pBdr>
          <w:bottom w:val="single" w:sz="12" w:space="1" w:color="auto"/>
        </w:pBdr>
        <w:rPr>
          <w:sz w:val="22"/>
        </w:rPr>
      </w:pPr>
      <w:r>
        <w:rPr>
          <w:b/>
          <w:bCs/>
          <w:color w:val="000000"/>
          <w:sz w:val="28"/>
          <w:szCs w:val="28"/>
        </w:rPr>
        <w:t>Viveka</w:t>
      </w:r>
      <w:r w:rsidR="00FE57F3">
        <w:rPr>
          <w:b/>
          <w:bCs/>
          <w:color w:val="000000"/>
          <w:sz w:val="28"/>
          <w:szCs w:val="28"/>
        </w:rPr>
        <w:t xml:space="preserve">nand Kumar </w:t>
      </w:r>
      <w:r w:rsidR="00FE57F3">
        <w:rPr>
          <w:b/>
          <w:bCs/>
          <w:color w:val="000000"/>
          <w:sz w:val="28"/>
          <w:szCs w:val="28"/>
        </w:rPr>
        <w:tab/>
      </w:r>
      <w:r w:rsidR="00FE57F3">
        <w:rPr>
          <w:b/>
          <w:bCs/>
          <w:color w:val="000000"/>
          <w:sz w:val="28"/>
          <w:szCs w:val="28"/>
        </w:rPr>
        <w:tab/>
      </w:r>
      <w:r w:rsidR="00FE57F3">
        <w:rPr>
          <w:b/>
          <w:bCs/>
          <w:color w:val="000000"/>
          <w:sz w:val="28"/>
          <w:szCs w:val="28"/>
        </w:rPr>
        <w:tab/>
      </w:r>
    </w:p>
    <w:p w:rsidR="00FE57F3" w:rsidRDefault="00FE57F3">
      <w:pPr>
        <w:pBdr>
          <w:bottom w:val="single" w:sz="12" w:space="1" w:color="auto"/>
        </w:pBdr>
        <w:rPr>
          <w:sz w:val="22"/>
          <w:szCs w:val="18"/>
        </w:rPr>
      </w:pPr>
      <w:r>
        <w:t>(M) +91-9971855906</w:t>
      </w:r>
      <w:r w:rsidR="00365185">
        <w:rPr>
          <w:b/>
          <w:bCs/>
          <w:color w:val="000000"/>
          <w:sz w:val="28"/>
          <w:szCs w:val="28"/>
        </w:rPr>
        <w:tab/>
      </w:r>
      <w:r w:rsidR="00365185">
        <w:rPr>
          <w:b/>
          <w:bCs/>
          <w:color w:val="000000"/>
          <w:sz w:val="28"/>
          <w:szCs w:val="28"/>
        </w:rPr>
        <w:tab/>
      </w:r>
      <w:r w:rsidR="00365185">
        <w:rPr>
          <w:b/>
          <w:bCs/>
          <w:color w:val="000000"/>
          <w:sz w:val="28"/>
          <w:szCs w:val="28"/>
        </w:rPr>
        <w:tab/>
      </w:r>
      <w:r w:rsidR="00365185">
        <w:rPr>
          <w:b/>
          <w:bCs/>
          <w:color w:val="000000"/>
          <w:sz w:val="28"/>
          <w:szCs w:val="28"/>
        </w:rPr>
        <w:tab/>
      </w:r>
      <w:r w:rsidR="00365185" w:rsidRPr="00365185">
        <w:rPr>
          <w:bCs/>
          <w:color w:val="000000"/>
          <w:sz w:val="28"/>
          <w:szCs w:val="28"/>
        </w:rPr>
        <w:t>mail to</w:t>
      </w:r>
      <w:r w:rsidR="00365185">
        <w:rPr>
          <w:color w:val="000000"/>
          <w:sz w:val="22"/>
          <w:szCs w:val="28"/>
        </w:rPr>
        <w:t>:</w:t>
      </w:r>
      <w:r>
        <w:rPr>
          <w:color w:val="000000"/>
          <w:sz w:val="22"/>
          <w:szCs w:val="28"/>
        </w:rPr>
        <w:t>vivek</w:t>
      </w:r>
      <w:r w:rsidR="000122A3">
        <w:rPr>
          <w:color w:val="000000"/>
          <w:sz w:val="22"/>
          <w:szCs w:val="28"/>
        </w:rPr>
        <w:t>_04anand@yahoo.com</w:t>
      </w:r>
    </w:p>
    <w:p w:rsidR="00FE57F3" w:rsidRDefault="00FE57F3">
      <w:pPr>
        <w:shd w:val="clear" w:color="auto" w:fill="C0C0C0"/>
        <w:jc w:val="both"/>
        <w:rPr>
          <w:color w:val="000000"/>
          <w:sz w:val="22"/>
          <w:szCs w:val="22"/>
        </w:rPr>
      </w:pPr>
      <w:r>
        <w:rPr>
          <w:b/>
          <w:bCs/>
        </w:rPr>
        <w:t xml:space="preserve">Objective: -    </w:t>
      </w:r>
    </w:p>
    <w:p w:rsidR="00FE57F3" w:rsidRPr="001B5ACF" w:rsidRDefault="00FE57F3">
      <w:pPr>
        <w:jc w:val="both"/>
      </w:pPr>
      <w:r w:rsidRPr="001B5ACF">
        <w:t>To work with an organization offering a responsible, challenging and creative work profile, a conducive work culture and a continuous learning environment; where my credentials and technical expertise can be utilized and honored.</w:t>
      </w:r>
    </w:p>
    <w:p w:rsidR="00FE57F3" w:rsidRPr="001B5ACF" w:rsidRDefault="00FE57F3">
      <w:pPr>
        <w:rPr>
          <w:b/>
          <w:bCs/>
        </w:rPr>
      </w:pPr>
    </w:p>
    <w:p w:rsidR="00FE57F3" w:rsidRPr="001B5ACF" w:rsidRDefault="00FE57F3">
      <w:pPr>
        <w:shd w:val="clear" w:color="auto" w:fill="C0C0C0"/>
        <w:rPr>
          <w:b/>
          <w:bCs/>
        </w:rPr>
      </w:pPr>
      <w:r w:rsidRPr="001B5ACF">
        <w:rPr>
          <w:b/>
          <w:bCs/>
        </w:rPr>
        <w:t xml:space="preserve">Experience:                                                                                              </w:t>
      </w:r>
      <w:r w:rsidR="00891C68" w:rsidRPr="001B5ACF">
        <w:rPr>
          <w:b/>
          <w:bCs/>
        </w:rPr>
        <w:t>Total:</w:t>
      </w:r>
      <w:r w:rsidR="00C002C3">
        <w:rPr>
          <w:b/>
          <w:bCs/>
        </w:rPr>
        <w:t>5</w:t>
      </w:r>
      <w:r w:rsidR="0003339E">
        <w:rPr>
          <w:b/>
          <w:bCs/>
        </w:rPr>
        <w:t xml:space="preserve">+ </w:t>
      </w:r>
      <w:r w:rsidR="00C06FFF">
        <w:rPr>
          <w:b/>
          <w:bCs/>
        </w:rPr>
        <w:t>yrs.</w:t>
      </w:r>
    </w:p>
    <w:p w:rsidR="00E77746" w:rsidRDefault="00E77746" w:rsidP="00E77746">
      <w:pPr>
        <w:ind w:right="-360"/>
        <w:rPr>
          <w:b/>
          <w:bCs/>
          <w:sz w:val="22"/>
        </w:rPr>
      </w:pPr>
    </w:p>
    <w:p w:rsidR="00BE05F2" w:rsidRDefault="00E77746" w:rsidP="00E77746">
      <w:pPr>
        <w:ind w:right="-360"/>
        <w:rPr>
          <w:b/>
          <w:bCs/>
          <w:i/>
          <w:iCs/>
          <w:sz w:val="22"/>
        </w:rPr>
      </w:pPr>
      <w:r w:rsidRPr="001B5ACF">
        <w:rPr>
          <w:b/>
          <w:bCs/>
          <w:sz w:val="22"/>
        </w:rPr>
        <w:t xml:space="preserve">Presently I am working </w:t>
      </w:r>
      <w:r w:rsidR="005E1ED4">
        <w:rPr>
          <w:b/>
          <w:bCs/>
          <w:sz w:val="22"/>
        </w:rPr>
        <w:t xml:space="preserve">in Progressive InfoTech (P) Ltd </w:t>
      </w:r>
      <w:r w:rsidRPr="001B5ACF">
        <w:rPr>
          <w:b/>
          <w:bCs/>
          <w:sz w:val="22"/>
        </w:rPr>
        <w:t xml:space="preserve">from </w:t>
      </w:r>
      <w:r w:rsidR="007261A7">
        <w:rPr>
          <w:b/>
          <w:bCs/>
          <w:sz w:val="22"/>
        </w:rPr>
        <w:t>Nov</w:t>
      </w:r>
      <w:r>
        <w:rPr>
          <w:b/>
          <w:bCs/>
          <w:sz w:val="22"/>
        </w:rPr>
        <w:t xml:space="preserve"> 2010</w:t>
      </w:r>
      <w:r w:rsidRPr="001B5ACF">
        <w:rPr>
          <w:b/>
          <w:bCs/>
          <w:sz w:val="22"/>
        </w:rPr>
        <w:t xml:space="preserve"> to till date as a </w:t>
      </w:r>
      <w:r>
        <w:rPr>
          <w:b/>
          <w:bCs/>
          <w:sz w:val="22"/>
        </w:rPr>
        <w:t>System Administrator</w:t>
      </w:r>
      <w:r w:rsidRPr="001B5ACF">
        <w:rPr>
          <w:b/>
          <w:bCs/>
          <w:i/>
          <w:iCs/>
          <w:sz w:val="22"/>
        </w:rPr>
        <w:t>.</w:t>
      </w:r>
    </w:p>
    <w:p w:rsidR="005E1ED4" w:rsidRDefault="005E1ED4" w:rsidP="00E77746">
      <w:pPr>
        <w:ind w:right="-360"/>
        <w:rPr>
          <w:b/>
          <w:bCs/>
          <w:iCs/>
          <w:sz w:val="22"/>
        </w:rPr>
      </w:pPr>
    </w:p>
    <w:p w:rsidR="00FE57F3" w:rsidRPr="005E1ED4" w:rsidRDefault="005E1ED4">
      <w:pPr>
        <w:ind w:right="-360"/>
        <w:rPr>
          <w:b/>
          <w:bCs/>
          <w:u w:val="single"/>
        </w:rPr>
      </w:pPr>
      <w:r w:rsidRPr="005E1ED4">
        <w:rPr>
          <w:b/>
          <w:bCs/>
          <w:u w:val="single"/>
        </w:rPr>
        <w:t>Project: IREO Pvt</w:t>
      </w:r>
      <w:r w:rsidR="00365185">
        <w:rPr>
          <w:b/>
          <w:bCs/>
          <w:u w:val="single"/>
        </w:rPr>
        <w:t>.</w:t>
      </w:r>
      <w:r w:rsidRPr="005E1ED4">
        <w:rPr>
          <w:b/>
          <w:bCs/>
          <w:u w:val="single"/>
        </w:rPr>
        <w:t xml:space="preserve"> Ltd Gurgaon.</w:t>
      </w:r>
    </w:p>
    <w:p w:rsidR="00872C78" w:rsidRDefault="00872C78" w:rsidP="00487F7A">
      <w:pPr>
        <w:ind w:right="-360"/>
        <w:rPr>
          <w:b/>
          <w:bCs/>
        </w:rPr>
      </w:pPr>
    </w:p>
    <w:p w:rsidR="00487F7A" w:rsidRPr="001B5ACF" w:rsidRDefault="00487F7A" w:rsidP="00487F7A">
      <w:pPr>
        <w:ind w:right="-360"/>
        <w:rPr>
          <w:b/>
          <w:bCs/>
        </w:rPr>
      </w:pPr>
      <w:r w:rsidRPr="001B5ACF">
        <w:rPr>
          <w:b/>
          <w:bCs/>
        </w:rPr>
        <w:t>Job Profile:-</w:t>
      </w:r>
    </w:p>
    <w:p w:rsidR="005356D0" w:rsidRPr="00872C78" w:rsidRDefault="00487F7A" w:rsidP="007E0FA4">
      <w:pPr>
        <w:numPr>
          <w:ilvl w:val="0"/>
          <w:numId w:val="2"/>
        </w:numPr>
      </w:pPr>
      <w:r w:rsidRPr="00872C78">
        <w:t xml:space="preserve">Administration and Maintenance of Windows based network of over </w:t>
      </w:r>
      <w:r w:rsidR="004958AD" w:rsidRPr="00872C78">
        <w:t>800</w:t>
      </w:r>
      <w:r w:rsidR="006E7AA9">
        <w:t xml:space="preserve"> </w:t>
      </w:r>
      <w:r w:rsidRPr="00872C78">
        <w:t xml:space="preserve">workstations and </w:t>
      </w:r>
      <w:r w:rsidR="00130F1F" w:rsidRPr="00872C78">
        <w:t xml:space="preserve">80+ </w:t>
      </w:r>
      <w:r w:rsidRPr="00872C78">
        <w:t>Servers</w:t>
      </w:r>
      <w:r w:rsidR="009F684C" w:rsidRPr="00872C78">
        <w:t>, Six</w:t>
      </w:r>
      <w:r w:rsidR="00684A15" w:rsidRPr="00872C78">
        <w:t xml:space="preserve"> Branch </w:t>
      </w:r>
      <w:r w:rsidR="004958AD" w:rsidRPr="00872C78">
        <w:t>office</w:t>
      </w:r>
      <w:r w:rsidR="005D614A" w:rsidRPr="00872C78">
        <w:t>, two</w:t>
      </w:r>
      <w:r w:rsidR="004958AD" w:rsidRPr="00872C78">
        <w:t xml:space="preserve"> DR Site</w:t>
      </w:r>
      <w:r w:rsidR="00684A15" w:rsidRPr="00872C78">
        <w:t xml:space="preserve"> in India</w:t>
      </w:r>
      <w:r w:rsidR="004958AD" w:rsidRPr="00872C78">
        <w:t>.</w:t>
      </w:r>
    </w:p>
    <w:p w:rsidR="005356D0" w:rsidRPr="009473B3" w:rsidRDefault="005356D0" w:rsidP="007E0FA4">
      <w:pPr>
        <w:numPr>
          <w:ilvl w:val="0"/>
          <w:numId w:val="2"/>
        </w:numPr>
        <w:rPr>
          <w:sz w:val="22"/>
          <w:szCs w:val="20"/>
        </w:rPr>
      </w:pPr>
      <w:r w:rsidRPr="009473B3">
        <w:t>Manage</w:t>
      </w:r>
      <w:r w:rsidR="00487F7A" w:rsidRPr="009473B3">
        <w:t xml:space="preserve"> IBM Blade</w:t>
      </w:r>
      <w:r w:rsidR="00B26BE3">
        <w:t xml:space="preserve"> chassis </w:t>
      </w:r>
      <w:r w:rsidR="00B26BE3" w:rsidRPr="009473B3">
        <w:t>E</w:t>
      </w:r>
      <w:r w:rsidR="004958AD">
        <w:t>, H</w:t>
      </w:r>
      <w:r w:rsidR="000E3D3D" w:rsidRPr="009473B3">
        <w:t xml:space="preserve"> series,</w:t>
      </w:r>
      <w:r w:rsidR="00B26BE3">
        <w:t xml:space="preserve"> Servers </w:t>
      </w:r>
      <w:r w:rsidRPr="009473B3">
        <w:t>X</w:t>
      </w:r>
      <w:r w:rsidR="009F20A6" w:rsidRPr="009473B3">
        <w:t xml:space="preserve"> Series</w:t>
      </w:r>
      <w:r w:rsidR="003B61AC" w:rsidRPr="009473B3">
        <w:t>,</w:t>
      </w:r>
      <w:r w:rsidR="008062E4" w:rsidRPr="009473B3">
        <w:t xml:space="preserve"> Power 520</w:t>
      </w:r>
      <w:r w:rsidR="002C6FDE">
        <w:t>, HP</w:t>
      </w:r>
      <w:r w:rsidR="00766D1B">
        <w:t xml:space="preserve">Proliant 350 with IBM </w:t>
      </w:r>
      <w:r w:rsidR="00E17061" w:rsidRPr="009473B3">
        <w:t>Storage</w:t>
      </w:r>
      <w:r w:rsidR="003D1670" w:rsidRPr="009473B3">
        <w:t xml:space="preserve"> DS 4700</w:t>
      </w:r>
      <w:r w:rsidR="00B26BE3">
        <w:t>, DAS 3900</w:t>
      </w:r>
      <w:r w:rsidRPr="009473B3">
        <w:t>.</w:t>
      </w:r>
    </w:p>
    <w:p w:rsidR="00487F7A" w:rsidRPr="009473B3" w:rsidRDefault="00E22C04" w:rsidP="007E0FA4">
      <w:pPr>
        <w:numPr>
          <w:ilvl w:val="0"/>
          <w:numId w:val="2"/>
        </w:numPr>
        <w:rPr>
          <w:sz w:val="22"/>
          <w:szCs w:val="20"/>
        </w:rPr>
      </w:pPr>
      <w:r>
        <w:t xml:space="preserve">Manage &amp; maintaining </w:t>
      </w:r>
      <w:r w:rsidR="000B70EA" w:rsidRPr="009473B3">
        <w:t xml:space="preserve">Windows </w:t>
      </w:r>
      <w:r w:rsidR="00487F7A" w:rsidRPr="009473B3">
        <w:t>2003</w:t>
      </w:r>
      <w:r w:rsidR="003D1670" w:rsidRPr="009473B3">
        <w:t>/2008</w:t>
      </w:r>
      <w:r>
        <w:t xml:space="preserve">servers </w:t>
      </w:r>
      <w:r w:rsidR="00487F7A" w:rsidRPr="009473B3">
        <w:t>&amp;</w:t>
      </w:r>
      <w:r w:rsidR="005356D0" w:rsidRPr="009473B3">
        <w:t>Red hat 5.</w:t>
      </w:r>
      <w:r w:rsidR="00C71BDC">
        <w:t>4</w:t>
      </w:r>
      <w:r w:rsidR="000B70EA" w:rsidRPr="009473B3">
        <w:t xml:space="preserve">, </w:t>
      </w:r>
      <w:r w:rsidR="005356D0" w:rsidRPr="009473B3">
        <w:t>Ubuntu</w:t>
      </w:r>
      <w:r w:rsidR="00B73A4F" w:rsidRPr="009473B3">
        <w:t xml:space="preserve"> 10.0,</w:t>
      </w:r>
      <w:r w:rsidR="00684A15" w:rsidRPr="009473B3">
        <w:t xml:space="preserve"> ESX </w:t>
      </w:r>
      <w:r>
        <w:t>4.1</w:t>
      </w:r>
      <w:r w:rsidR="00130F1F">
        <w:t>,</w:t>
      </w:r>
      <w:r w:rsidR="00184915">
        <w:t>ESXi</w:t>
      </w:r>
      <w:r w:rsidR="00130F1F">
        <w:t>5.1.</w:t>
      </w:r>
    </w:p>
    <w:p w:rsidR="00134F5F" w:rsidRPr="00134F5F" w:rsidRDefault="00E22C04" w:rsidP="00487F7A">
      <w:pPr>
        <w:numPr>
          <w:ilvl w:val="0"/>
          <w:numId w:val="2"/>
        </w:numPr>
        <w:rPr>
          <w:sz w:val="22"/>
          <w:szCs w:val="20"/>
        </w:rPr>
      </w:pPr>
      <w:r>
        <w:t>Manage</w:t>
      </w:r>
      <w:r w:rsidR="000B70EA" w:rsidRPr="009473B3">
        <w:t xml:space="preserve"> </w:t>
      </w:r>
      <w:r w:rsidR="00C555A1" w:rsidRPr="009473B3">
        <w:t>Backup</w:t>
      </w:r>
      <w:r w:rsidR="00C555A1">
        <w:t xml:space="preserve"> servers</w:t>
      </w:r>
      <w:r>
        <w:t xml:space="preserve"> </w:t>
      </w:r>
      <w:r w:rsidR="00766D1B">
        <w:t xml:space="preserve">using </w:t>
      </w:r>
      <w:r w:rsidR="00D73BB2">
        <w:t>At</w:t>
      </w:r>
      <w:r w:rsidR="00766D1B" w:rsidRPr="009473B3">
        <w:t>empo</w:t>
      </w:r>
      <w:r w:rsidR="00D73BB2">
        <w:t xml:space="preserve"> time navigator</w:t>
      </w:r>
      <w:r w:rsidR="00E35719" w:rsidRPr="009473B3">
        <w:t>(TINA)</w:t>
      </w:r>
      <w:r w:rsidR="006E7AA9">
        <w:t>Implemented.</w:t>
      </w:r>
    </w:p>
    <w:p w:rsidR="00487F7A" w:rsidRPr="009473B3" w:rsidRDefault="00134F5F" w:rsidP="00B26BE3">
      <w:pPr>
        <w:ind w:left="630"/>
        <w:rPr>
          <w:sz w:val="22"/>
          <w:szCs w:val="20"/>
        </w:rPr>
      </w:pPr>
      <w:r>
        <w:t>HSS replication from Spoke to Hub on SAN,</w:t>
      </w:r>
      <w:r w:rsidR="00BC00E3">
        <w:t xml:space="preserve"> Virtual disk</w:t>
      </w:r>
      <w:r>
        <w:t>&amp;</w:t>
      </w:r>
      <w:r w:rsidR="00BC00E3">
        <w:t>tape physical media.</w:t>
      </w:r>
    </w:p>
    <w:p w:rsidR="000B70EA" w:rsidRPr="00E16A8A" w:rsidRDefault="008062E4" w:rsidP="00487F7A">
      <w:pPr>
        <w:numPr>
          <w:ilvl w:val="0"/>
          <w:numId w:val="2"/>
        </w:numPr>
      </w:pPr>
      <w:r w:rsidRPr="00E16A8A">
        <w:t>Managing ESX Server</w:t>
      </w:r>
      <w:r w:rsidR="00114268" w:rsidRPr="00E16A8A">
        <w:t xml:space="preserve"> 4.1</w:t>
      </w:r>
      <w:r w:rsidR="00184915" w:rsidRPr="00E16A8A">
        <w:t>, ESXi 5.1</w:t>
      </w:r>
      <w:r w:rsidRPr="00E16A8A">
        <w:t xml:space="preserve">&amp; create Virtual </w:t>
      </w:r>
      <w:r w:rsidR="00E22C04" w:rsidRPr="00E16A8A">
        <w:t>machines</w:t>
      </w:r>
      <w:r w:rsidRPr="00E16A8A">
        <w:t xml:space="preserve">, </w:t>
      </w:r>
      <w:r w:rsidR="00E22C04" w:rsidRPr="00E16A8A">
        <w:t>managing</w:t>
      </w:r>
      <w:r w:rsidR="003D2533" w:rsidRPr="00E16A8A">
        <w:t>snapshot</w:t>
      </w:r>
      <w:r w:rsidR="00E22C04" w:rsidRPr="00E16A8A">
        <w:t>s</w:t>
      </w:r>
      <w:r w:rsidRPr="00E16A8A">
        <w:t>.</w:t>
      </w:r>
    </w:p>
    <w:p w:rsidR="002F388C" w:rsidRPr="00E16A8A" w:rsidRDefault="00E22C04" w:rsidP="00487F7A">
      <w:pPr>
        <w:numPr>
          <w:ilvl w:val="0"/>
          <w:numId w:val="2"/>
        </w:numPr>
      </w:pPr>
      <w:r w:rsidRPr="00E16A8A">
        <w:t xml:space="preserve">Managing SAN </w:t>
      </w:r>
      <w:r w:rsidR="00E237A6" w:rsidRPr="00E16A8A">
        <w:t>Storage IBM</w:t>
      </w:r>
      <w:r w:rsidRPr="00E16A8A">
        <w:t>DS 4700, including</w:t>
      </w:r>
      <w:r w:rsidR="002F388C" w:rsidRPr="00E16A8A">
        <w:t xml:space="preserve"> creating </w:t>
      </w:r>
      <w:r w:rsidRPr="00E16A8A">
        <w:t xml:space="preserve">&amp; assigning </w:t>
      </w:r>
      <w:r w:rsidR="002F388C" w:rsidRPr="00E16A8A">
        <w:t xml:space="preserve">LUN &amp; RAID </w:t>
      </w:r>
      <w:r w:rsidRPr="00E16A8A">
        <w:t>as per</w:t>
      </w:r>
      <w:r w:rsidR="002F388C" w:rsidRPr="00E16A8A">
        <w:t xml:space="preserve"> requirement. </w:t>
      </w:r>
    </w:p>
    <w:p w:rsidR="00B84C34" w:rsidRPr="00E16A8A" w:rsidRDefault="00B84C34" w:rsidP="00B84C34">
      <w:pPr>
        <w:numPr>
          <w:ilvl w:val="0"/>
          <w:numId w:val="2"/>
        </w:numPr>
      </w:pPr>
      <w:r w:rsidRPr="00E16A8A">
        <w:t>Managing NAS Storage EMC VNXe3150</w:t>
      </w:r>
      <w:r w:rsidR="00184915" w:rsidRPr="00E16A8A">
        <w:t xml:space="preserve"> with iSCSI</w:t>
      </w:r>
      <w:r w:rsidRPr="00E16A8A">
        <w:t>.</w:t>
      </w:r>
    </w:p>
    <w:p w:rsidR="00487F7A" w:rsidRPr="00E16A8A" w:rsidRDefault="00E22C04" w:rsidP="00487F7A">
      <w:pPr>
        <w:widowControl w:val="0"/>
        <w:numPr>
          <w:ilvl w:val="0"/>
          <w:numId w:val="2"/>
        </w:numPr>
        <w:suppressAutoHyphens/>
        <w:autoSpaceDE w:val="0"/>
        <w:jc w:val="both"/>
        <w:rPr>
          <w:color w:val="000000"/>
        </w:rPr>
      </w:pPr>
      <w:r w:rsidRPr="00E16A8A">
        <w:t>Manage &amp;</w:t>
      </w:r>
      <w:r w:rsidR="00046AAA" w:rsidRPr="00E16A8A">
        <w:t>Administration</w:t>
      </w:r>
      <w:r w:rsidR="00487F7A" w:rsidRPr="00E16A8A">
        <w:t xml:space="preserve"> of </w:t>
      </w:r>
      <w:r w:rsidR="0098484B" w:rsidRPr="00E16A8A">
        <w:t xml:space="preserve">Symantec antivirus server </w:t>
      </w:r>
      <w:r w:rsidR="000B70EA" w:rsidRPr="00E16A8A">
        <w:t>1</w:t>
      </w:r>
      <w:r w:rsidR="001A7F4E" w:rsidRPr="00E16A8A">
        <w:t>2</w:t>
      </w:r>
      <w:r w:rsidR="000B70EA" w:rsidRPr="00E16A8A">
        <w:t>.</w:t>
      </w:r>
      <w:r w:rsidR="0098484B" w:rsidRPr="00E16A8A">
        <w:t>1 RU4.</w:t>
      </w:r>
    </w:p>
    <w:p w:rsidR="005D6E66" w:rsidRPr="00E16A8A" w:rsidRDefault="00A10C37" w:rsidP="00487F7A">
      <w:pPr>
        <w:widowControl w:val="0"/>
        <w:numPr>
          <w:ilvl w:val="0"/>
          <w:numId w:val="2"/>
        </w:numPr>
        <w:suppressAutoHyphens/>
        <w:autoSpaceDE w:val="0"/>
        <w:jc w:val="both"/>
        <w:rPr>
          <w:color w:val="000000"/>
        </w:rPr>
      </w:pPr>
      <w:r>
        <w:t>Implementation of K</w:t>
      </w:r>
      <w:r w:rsidR="005D6E66" w:rsidRPr="00E16A8A">
        <w:t>ony Server (mobile application development)</w:t>
      </w:r>
      <w:r w:rsidR="001902CA" w:rsidRPr="00E16A8A">
        <w:t xml:space="preserve"> tools.</w:t>
      </w:r>
    </w:p>
    <w:p w:rsidR="00610769" w:rsidRPr="00E16A8A" w:rsidRDefault="00610769" w:rsidP="00487F7A">
      <w:pPr>
        <w:numPr>
          <w:ilvl w:val="0"/>
          <w:numId w:val="2"/>
        </w:numPr>
      </w:pPr>
      <w:r w:rsidRPr="00E16A8A">
        <w:t>Managing &amp;</w:t>
      </w:r>
      <w:r w:rsidR="00184915" w:rsidRPr="00E16A8A">
        <w:t>Administrating 8</w:t>
      </w:r>
      <w:r w:rsidR="0098484B" w:rsidRPr="00E16A8A">
        <w:t>noe</w:t>
      </w:r>
      <w:r w:rsidR="00E22C04" w:rsidRPr="00E16A8A">
        <w:t>s of Domain C</w:t>
      </w:r>
      <w:r w:rsidR="00184915" w:rsidRPr="00E16A8A">
        <w:t>ontrollers at different-2</w:t>
      </w:r>
      <w:r w:rsidRPr="00E16A8A">
        <w:t xml:space="preserve"> location</w:t>
      </w:r>
      <w:r w:rsidR="00E22C04" w:rsidRPr="00E16A8A">
        <w:t xml:space="preserve">s including two DR Sites, implementing of </w:t>
      </w:r>
      <w:r w:rsidR="004958AD" w:rsidRPr="00E16A8A">
        <w:t>group policy</w:t>
      </w:r>
      <w:r w:rsidR="00E22C04" w:rsidRPr="00E16A8A">
        <w:t xml:space="preserve"> as per requirement</w:t>
      </w:r>
      <w:r w:rsidR="004958AD" w:rsidRPr="00E16A8A">
        <w:t>.</w:t>
      </w:r>
    </w:p>
    <w:p w:rsidR="00610769" w:rsidRPr="00E16A8A" w:rsidRDefault="00184915" w:rsidP="00487F7A">
      <w:pPr>
        <w:numPr>
          <w:ilvl w:val="0"/>
          <w:numId w:val="2"/>
        </w:numPr>
      </w:pPr>
      <w:r w:rsidRPr="00E16A8A">
        <w:t>Windows server’s m</w:t>
      </w:r>
      <w:r w:rsidR="00610769" w:rsidRPr="00E16A8A">
        <w:t xml:space="preserve">igration </w:t>
      </w:r>
      <w:r w:rsidR="00E22C04" w:rsidRPr="00E16A8A">
        <w:t xml:space="preserve">on more than </w:t>
      </w:r>
      <w:r w:rsidR="0003339E" w:rsidRPr="00E16A8A">
        <w:t>50</w:t>
      </w:r>
      <w:r w:rsidR="00E22C04" w:rsidRPr="00E16A8A">
        <w:t xml:space="preserve"> servers </w:t>
      </w:r>
      <w:r w:rsidR="00610769" w:rsidRPr="00E16A8A">
        <w:t xml:space="preserve">from Windows 2003 to windows2008 </w:t>
      </w:r>
      <w:r w:rsidRPr="00E16A8A">
        <w:t>&amp;</w:t>
      </w:r>
      <w:r w:rsidR="00610769" w:rsidRPr="00E16A8A">
        <w:t>R2 Edition.</w:t>
      </w:r>
    </w:p>
    <w:p w:rsidR="00A555C8" w:rsidRPr="00E16A8A" w:rsidRDefault="00114268" w:rsidP="00487F7A">
      <w:pPr>
        <w:numPr>
          <w:ilvl w:val="0"/>
          <w:numId w:val="2"/>
        </w:numPr>
      </w:pPr>
      <w:r w:rsidRPr="00E16A8A">
        <w:t>Monitoring all S</w:t>
      </w:r>
      <w:r w:rsidR="00A555C8" w:rsidRPr="00E16A8A">
        <w:t>ervers &amp; network Devices form what’s app gold tools, also monitoring network bandwidths</w:t>
      </w:r>
      <w:r w:rsidR="00184915" w:rsidRPr="00E16A8A">
        <w:t xml:space="preserve"> utilization </w:t>
      </w:r>
      <w:r w:rsidR="00A555C8" w:rsidRPr="00E16A8A">
        <w:t xml:space="preserve">for </w:t>
      </w:r>
      <w:r w:rsidR="00E22C04" w:rsidRPr="00E16A8A">
        <w:t>all locations</w:t>
      </w:r>
      <w:r w:rsidR="00A139E0" w:rsidRPr="00E16A8A">
        <w:t>.</w:t>
      </w:r>
    </w:p>
    <w:p w:rsidR="00487F7A" w:rsidRPr="00E16A8A" w:rsidRDefault="00487F7A" w:rsidP="00487F7A">
      <w:pPr>
        <w:numPr>
          <w:ilvl w:val="0"/>
          <w:numId w:val="2"/>
        </w:numPr>
      </w:pPr>
      <w:r w:rsidRPr="00E16A8A">
        <w:t>Manage theDHCP</w:t>
      </w:r>
      <w:r w:rsidR="00E22C04" w:rsidRPr="00E16A8A">
        <w:t>/DNS</w:t>
      </w:r>
      <w:r w:rsidRPr="00E16A8A">
        <w:t xml:space="preserve"> server</w:t>
      </w:r>
      <w:r w:rsidR="002F388C" w:rsidRPr="00E16A8A">
        <w:t>s of all location</w:t>
      </w:r>
      <w:r w:rsidRPr="00E16A8A">
        <w:t>.</w:t>
      </w:r>
    </w:p>
    <w:p w:rsidR="00487F7A" w:rsidRPr="00E16A8A" w:rsidRDefault="00741740" w:rsidP="00487F7A">
      <w:pPr>
        <w:numPr>
          <w:ilvl w:val="0"/>
          <w:numId w:val="2"/>
        </w:numPr>
      </w:pPr>
      <w:r w:rsidRPr="00E16A8A">
        <w:rPr>
          <w:snapToGrid w:val="0"/>
          <w:color w:val="000000"/>
        </w:rPr>
        <w:t>Maintaining</w:t>
      </w:r>
      <w:r w:rsidR="0007036B" w:rsidRPr="00E16A8A">
        <w:rPr>
          <w:snapToGrid w:val="0"/>
          <w:color w:val="000000"/>
        </w:rPr>
        <w:t xml:space="preserve"> Web</w:t>
      </w:r>
      <w:r w:rsidR="00D876B0" w:rsidRPr="00E16A8A">
        <w:rPr>
          <w:snapToGrid w:val="0"/>
          <w:color w:val="000000"/>
        </w:rPr>
        <w:t xml:space="preserve"> S</w:t>
      </w:r>
      <w:r w:rsidR="0007036B" w:rsidRPr="00E16A8A">
        <w:rPr>
          <w:snapToGrid w:val="0"/>
          <w:color w:val="000000"/>
        </w:rPr>
        <w:t>ense</w:t>
      </w:r>
      <w:r w:rsidR="002F388C" w:rsidRPr="00E16A8A">
        <w:rPr>
          <w:snapToGrid w:val="0"/>
          <w:color w:val="000000"/>
        </w:rPr>
        <w:t xml:space="preserve"> security</w:t>
      </w:r>
      <w:r w:rsidR="00F17EDC" w:rsidRPr="00E16A8A">
        <w:rPr>
          <w:snapToGrid w:val="0"/>
          <w:color w:val="000000"/>
        </w:rPr>
        <w:t xml:space="preserve"> Server</w:t>
      </w:r>
      <w:r w:rsidR="002F388C" w:rsidRPr="00E16A8A">
        <w:rPr>
          <w:snapToGrid w:val="0"/>
          <w:color w:val="000000"/>
        </w:rPr>
        <w:t>s</w:t>
      </w:r>
      <w:r w:rsidR="00F17EDC" w:rsidRPr="00E16A8A">
        <w:rPr>
          <w:snapToGrid w:val="0"/>
          <w:color w:val="000000"/>
        </w:rPr>
        <w:t xml:space="preserve"> for Internet Proxy Integrated with LDAP</w:t>
      </w:r>
      <w:r w:rsidR="002F388C" w:rsidRPr="00E16A8A">
        <w:rPr>
          <w:snapToGrid w:val="0"/>
          <w:color w:val="000000"/>
        </w:rPr>
        <w:t xml:space="preserve"> integrated</w:t>
      </w:r>
      <w:r w:rsidR="00114268" w:rsidRPr="00E16A8A">
        <w:rPr>
          <w:bCs/>
          <w:snapToGrid w:val="0"/>
          <w:color w:val="000000"/>
        </w:rPr>
        <w:t>&amp; DLP</w:t>
      </w:r>
      <w:r w:rsidR="00114268" w:rsidRPr="00E16A8A">
        <w:rPr>
          <w:b/>
          <w:bCs/>
          <w:snapToGrid w:val="0"/>
          <w:color w:val="000000"/>
        </w:rPr>
        <w:t>.</w:t>
      </w:r>
    </w:p>
    <w:p w:rsidR="00487F7A" w:rsidRPr="00E16A8A" w:rsidRDefault="00642974" w:rsidP="00487F7A">
      <w:pPr>
        <w:numPr>
          <w:ilvl w:val="0"/>
          <w:numId w:val="2"/>
        </w:numPr>
      </w:pPr>
      <w:r w:rsidRPr="00E16A8A">
        <w:t>Manage all location file Servers with customize NTFS permission.</w:t>
      </w:r>
    </w:p>
    <w:p w:rsidR="00487F7A" w:rsidRPr="00E16A8A" w:rsidRDefault="00E22C04" w:rsidP="00487F7A">
      <w:pPr>
        <w:numPr>
          <w:ilvl w:val="0"/>
          <w:numId w:val="2"/>
        </w:numPr>
      </w:pPr>
      <w:r w:rsidRPr="00E16A8A">
        <w:t>Manage SCCM Server for patch</w:t>
      </w:r>
      <w:r w:rsidR="005356D0" w:rsidRPr="00E16A8A">
        <w:t xml:space="preserve"> deployment &amp; application deployment.</w:t>
      </w:r>
    </w:p>
    <w:p w:rsidR="001A7F4E" w:rsidRPr="00E16A8A" w:rsidRDefault="00E22C04" w:rsidP="00487F7A">
      <w:pPr>
        <w:numPr>
          <w:ilvl w:val="0"/>
          <w:numId w:val="2"/>
        </w:numPr>
      </w:pPr>
      <w:r w:rsidRPr="00E16A8A">
        <w:t>Prepare maintenanceactivity reporting</w:t>
      </w:r>
      <w:r w:rsidR="001A7F4E" w:rsidRPr="00E16A8A">
        <w:t xml:space="preserve"> including servers health</w:t>
      </w:r>
      <w:r w:rsidRPr="00E16A8A">
        <w:t>/network</w:t>
      </w:r>
      <w:r w:rsidR="001A7F4E" w:rsidRPr="00E16A8A">
        <w:t xml:space="preserve"> checkup reports</w:t>
      </w:r>
      <w:r w:rsidR="009F2283" w:rsidRPr="00E16A8A">
        <w:t xml:space="preserve"> on daily basis</w:t>
      </w:r>
      <w:r w:rsidR="001A7F4E" w:rsidRPr="00E16A8A">
        <w:t>.</w:t>
      </w:r>
      <w:r w:rsidRPr="00E16A8A">
        <w:t xml:space="preserve"> Follow Change process for every single change.</w:t>
      </w:r>
    </w:p>
    <w:p w:rsidR="00D90678" w:rsidRPr="00B26BE3" w:rsidRDefault="0003339E" w:rsidP="00E63CA8">
      <w:pPr>
        <w:numPr>
          <w:ilvl w:val="0"/>
          <w:numId w:val="2"/>
        </w:numPr>
        <w:ind w:left="720" w:right="-360" w:hanging="450"/>
        <w:rPr>
          <w:b/>
          <w:bCs/>
        </w:rPr>
      </w:pPr>
      <w:r w:rsidRPr="00B26BE3">
        <w:t>Implementation MDM Solution Mobile</w:t>
      </w:r>
      <w:r w:rsidR="00B84C34" w:rsidRPr="00B26BE3">
        <w:t xml:space="preserve"> IRON</w:t>
      </w:r>
      <w:r w:rsidRPr="00B26BE3">
        <w:t xml:space="preserve"> basic level operation.</w:t>
      </w:r>
    </w:p>
    <w:p w:rsidR="00297871" w:rsidRPr="00B26BE3" w:rsidRDefault="00EC6B08" w:rsidP="00E63CA8">
      <w:pPr>
        <w:numPr>
          <w:ilvl w:val="0"/>
          <w:numId w:val="2"/>
        </w:numPr>
        <w:ind w:left="720" w:right="-360" w:hanging="450"/>
        <w:rPr>
          <w:b/>
          <w:bCs/>
        </w:rPr>
      </w:pPr>
      <w:r w:rsidRPr="00B26BE3">
        <w:rPr>
          <w:bCs/>
        </w:rPr>
        <w:t>Managing</w:t>
      </w:r>
      <w:r w:rsidR="00E16A8A" w:rsidRPr="00B26BE3">
        <w:rPr>
          <w:bCs/>
        </w:rPr>
        <w:t xml:space="preserve"> 12 Desktop Engineers Technical team</w:t>
      </w:r>
      <w:r w:rsidR="00B26BE3" w:rsidRPr="00B26BE3">
        <w:rPr>
          <w:bCs/>
        </w:rPr>
        <w:t>.</w:t>
      </w:r>
    </w:p>
    <w:p w:rsidR="00E16A8A" w:rsidRPr="00B26BE3" w:rsidRDefault="00872C78" w:rsidP="00E63CA8">
      <w:pPr>
        <w:numPr>
          <w:ilvl w:val="0"/>
          <w:numId w:val="2"/>
        </w:numPr>
        <w:ind w:left="720" w:right="-360" w:hanging="450"/>
        <w:rPr>
          <w:b/>
          <w:bCs/>
        </w:rPr>
      </w:pPr>
      <w:r w:rsidRPr="00B26BE3">
        <w:rPr>
          <w:bCs/>
        </w:rPr>
        <w:t>To provides t</w:t>
      </w:r>
      <w:r w:rsidR="00E16A8A" w:rsidRPr="00B26BE3">
        <w:rPr>
          <w:bCs/>
        </w:rPr>
        <w:t xml:space="preserve">echnical </w:t>
      </w:r>
      <w:r w:rsidRPr="00B26BE3">
        <w:rPr>
          <w:bCs/>
        </w:rPr>
        <w:t>t</w:t>
      </w:r>
      <w:r w:rsidR="00E16A8A" w:rsidRPr="00B26BE3">
        <w:rPr>
          <w:bCs/>
        </w:rPr>
        <w:t>raining to</w:t>
      </w:r>
      <w:r w:rsidRPr="00B26BE3">
        <w:rPr>
          <w:bCs/>
        </w:rPr>
        <w:t xml:space="preserve"> h</w:t>
      </w:r>
      <w:r w:rsidR="00E16A8A" w:rsidRPr="00B26BE3">
        <w:rPr>
          <w:bCs/>
        </w:rPr>
        <w:t>elpdesk engineers as per requirement.</w:t>
      </w:r>
    </w:p>
    <w:p w:rsidR="00E16A8A" w:rsidRPr="00D47910" w:rsidRDefault="00B26BE3" w:rsidP="00E63CA8">
      <w:pPr>
        <w:numPr>
          <w:ilvl w:val="0"/>
          <w:numId w:val="2"/>
        </w:numPr>
        <w:ind w:left="720" w:right="-360" w:hanging="450"/>
        <w:rPr>
          <w:b/>
          <w:bCs/>
        </w:rPr>
      </w:pPr>
      <w:r w:rsidRPr="00B26BE3">
        <w:rPr>
          <w:bCs/>
        </w:rPr>
        <w:t xml:space="preserve">Provides Remote Support to Outsider </w:t>
      </w:r>
      <w:r>
        <w:rPr>
          <w:bCs/>
        </w:rPr>
        <w:t>vendors.</w:t>
      </w:r>
    </w:p>
    <w:p w:rsidR="00D47910" w:rsidRPr="00B26BE3" w:rsidRDefault="00D47910" w:rsidP="00E63CA8">
      <w:pPr>
        <w:numPr>
          <w:ilvl w:val="0"/>
          <w:numId w:val="2"/>
        </w:numPr>
        <w:ind w:left="720" w:right="-360" w:hanging="450"/>
        <w:rPr>
          <w:b/>
          <w:bCs/>
        </w:rPr>
      </w:pPr>
      <w:r>
        <w:rPr>
          <w:bCs/>
        </w:rPr>
        <w:t xml:space="preserve">Manage Avaya </w:t>
      </w:r>
      <w:r w:rsidR="00E71E77">
        <w:rPr>
          <w:bCs/>
        </w:rPr>
        <w:t>EPBX Exchange</w:t>
      </w:r>
      <w:r>
        <w:rPr>
          <w:bCs/>
        </w:rPr>
        <w:t xml:space="preserve"> with Audio </w:t>
      </w:r>
      <w:r w:rsidR="00E71E77">
        <w:rPr>
          <w:bCs/>
        </w:rPr>
        <w:t>Bridge,</w:t>
      </w:r>
      <w:r>
        <w:rPr>
          <w:bCs/>
        </w:rPr>
        <w:t xml:space="preserve"> Voice Mail &amp; CCR Servers.</w:t>
      </w:r>
    </w:p>
    <w:p w:rsidR="00B26BE3" w:rsidRPr="00B26BE3" w:rsidRDefault="00B26BE3" w:rsidP="00CD6AAF">
      <w:pPr>
        <w:ind w:left="720" w:right="-360"/>
        <w:rPr>
          <w:b/>
          <w:bCs/>
        </w:rPr>
      </w:pPr>
    </w:p>
    <w:p w:rsidR="005E1ED4" w:rsidRDefault="005E1ED4">
      <w:pPr>
        <w:ind w:right="-360"/>
        <w:rPr>
          <w:b/>
          <w:bCs/>
          <w:sz w:val="22"/>
        </w:rPr>
      </w:pPr>
      <w:r>
        <w:rPr>
          <w:b/>
          <w:bCs/>
        </w:rPr>
        <w:lastRenderedPageBreak/>
        <w:t>Previous Company: RASPL</w:t>
      </w:r>
      <w:r w:rsidR="00367208">
        <w:rPr>
          <w:b/>
          <w:bCs/>
        </w:rPr>
        <w:t>from Aug</w:t>
      </w:r>
      <w:r>
        <w:rPr>
          <w:b/>
          <w:bCs/>
        </w:rPr>
        <w:t>2008 to Nov 2010 as Sr. Technical Support Engineer.</w:t>
      </w:r>
    </w:p>
    <w:p w:rsidR="00365AF9" w:rsidRPr="005E1ED4" w:rsidRDefault="005E1ED4">
      <w:pPr>
        <w:ind w:right="-360"/>
        <w:rPr>
          <w:b/>
          <w:bCs/>
          <w:sz w:val="22"/>
          <w:u w:val="single"/>
        </w:rPr>
      </w:pPr>
      <w:r w:rsidRPr="005E1ED4">
        <w:rPr>
          <w:b/>
          <w:bCs/>
          <w:sz w:val="22"/>
          <w:u w:val="single"/>
        </w:rPr>
        <w:t>Project:</w:t>
      </w:r>
      <w:r w:rsidR="00365AF9" w:rsidRPr="005E1ED4">
        <w:rPr>
          <w:b/>
          <w:bCs/>
          <w:sz w:val="22"/>
          <w:u w:val="single"/>
        </w:rPr>
        <w:t xml:space="preserve"> BLU</w:t>
      </w:r>
      <w:r w:rsidRPr="005E1ED4">
        <w:rPr>
          <w:b/>
          <w:bCs/>
          <w:sz w:val="22"/>
          <w:u w:val="single"/>
        </w:rPr>
        <w:t>E START LIMITED Gurgaon.</w:t>
      </w:r>
    </w:p>
    <w:p w:rsidR="00FE57F3" w:rsidRPr="001B5ACF" w:rsidRDefault="00FE57F3">
      <w:pPr>
        <w:ind w:right="-360"/>
        <w:rPr>
          <w:b/>
          <w:bCs/>
        </w:rPr>
      </w:pPr>
      <w:r w:rsidRPr="001B5ACF">
        <w:rPr>
          <w:b/>
          <w:bCs/>
        </w:rPr>
        <w:t>Job Profile:-</w:t>
      </w:r>
    </w:p>
    <w:p w:rsidR="001A7F4E" w:rsidRPr="001A7F4E" w:rsidRDefault="00FE57F3">
      <w:pPr>
        <w:numPr>
          <w:ilvl w:val="0"/>
          <w:numId w:val="2"/>
        </w:numPr>
        <w:rPr>
          <w:sz w:val="22"/>
          <w:szCs w:val="20"/>
        </w:rPr>
      </w:pPr>
      <w:r w:rsidRPr="001B5ACF">
        <w:t>Administration and Maintenance of W</w:t>
      </w:r>
      <w:r w:rsidR="00FE4980" w:rsidRPr="001B5ACF">
        <w:t>indows based network of over 500</w:t>
      </w:r>
      <w:r w:rsidRPr="001B5ACF">
        <w:br/>
      </w:r>
      <w:r w:rsidR="00635FA1">
        <w:t xml:space="preserve">workstations </w:t>
      </w:r>
      <w:r w:rsidR="00CD63FC">
        <w:t>and 20</w:t>
      </w:r>
      <w:r w:rsidR="00E22C04">
        <w:t xml:space="preserve"> Servers on </w:t>
      </w:r>
      <w:r w:rsidR="00FE4980" w:rsidRPr="001B5ACF">
        <w:t xml:space="preserve">HP </w:t>
      </w:r>
      <w:r w:rsidR="00CC0863" w:rsidRPr="001B5ACF">
        <w:t>Proliant</w:t>
      </w:r>
      <w:r w:rsidR="00FE4980" w:rsidRPr="001B5ACF">
        <w:t xml:space="preserve"> 150</w:t>
      </w:r>
      <w:r w:rsidR="00BE63ED">
        <w:t>,350ML</w:t>
      </w:r>
      <w:r w:rsidR="00766D1B">
        <w:t xml:space="preserve"> hardware. </w:t>
      </w:r>
    </w:p>
    <w:p w:rsidR="00FE57F3" w:rsidRPr="001B5ACF" w:rsidRDefault="00FE57F3" w:rsidP="001A7F4E">
      <w:pPr>
        <w:ind w:left="360"/>
        <w:rPr>
          <w:sz w:val="22"/>
          <w:szCs w:val="20"/>
        </w:rPr>
      </w:pPr>
    </w:p>
    <w:p w:rsidR="00E22C04" w:rsidRPr="00766D1B" w:rsidRDefault="00FE57F3" w:rsidP="00E22C04">
      <w:pPr>
        <w:numPr>
          <w:ilvl w:val="0"/>
          <w:numId w:val="2"/>
        </w:numPr>
        <w:rPr>
          <w:sz w:val="22"/>
          <w:szCs w:val="20"/>
        </w:rPr>
      </w:pPr>
      <w:r w:rsidRPr="00766D1B">
        <w:rPr>
          <w:sz w:val="22"/>
          <w:szCs w:val="20"/>
        </w:rPr>
        <w:t>Analyze, log, track and complex software and hardware matters of significance pertaining to networking connectivity issues, printer, server,</w:t>
      </w:r>
      <w:r w:rsidR="00C11CFF" w:rsidRPr="00766D1B">
        <w:rPr>
          <w:sz w:val="22"/>
          <w:szCs w:val="20"/>
        </w:rPr>
        <w:t xml:space="preserve"> through </w:t>
      </w:r>
      <w:r w:rsidR="00BE63ED" w:rsidRPr="00766D1B">
        <w:rPr>
          <w:sz w:val="22"/>
          <w:szCs w:val="20"/>
        </w:rPr>
        <w:t>what’s up</w:t>
      </w:r>
      <w:r w:rsidR="00C11CFF" w:rsidRPr="00766D1B">
        <w:rPr>
          <w:sz w:val="22"/>
          <w:szCs w:val="20"/>
        </w:rPr>
        <w:t xml:space="preserve"> Gold Monitoring Software.</w:t>
      </w:r>
    </w:p>
    <w:p w:rsidR="00FE57F3" w:rsidRPr="001B5ACF" w:rsidRDefault="00FE57F3">
      <w:pPr>
        <w:widowControl w:val="0"/>
        <w:numPr>
          <w:ilvl w:val="0"/>
          <w:numId w:val="2"/>
        </w:numPr>
        <w:suppressAutoHyphens/>
        <w:autoSpaceDE w:val="0"/>
        <w:jc w:val="both"/>
        <w:rPr>
          <w:color w:val="000000"/>
          <w:sz w:val="20"/>
          <w:szCs w:val="20"/>
        </w:rPr>
      </w:pPr>
      <w:r w:rsidRPr="001B5ACF">
        <w:t>Implementation and maintenance of Trend Micro Antivirus</w:t>
      </w:r>
      <w:r w:rsidRPr="001B5ACF">
        <w:rPr>
          <w:color w:val="000000"/>
          <w:sz w:val="20"/>
          <w:szCs w:val="20"/>
        </w:rPr>
        <w:t>.</w:t>
      </w:r>
    </w:p>
    <w:p w:rsidR="00FE57F3" w:rsidRPr="001B5ACF" w:rsidRDefault="00FE57F3">
      <w:pPr>
        <w:numPr>
          <w:ilvl w:val="0"/>
          <w:numId w:val="2"/>
        </w:numPr>
        <w:rPr>
          <w:sz w:val="22"/>
          <w:szCs w:val="20"/>
        </w:rPr>
      </w:pPr>
      <w:r w:rsidRPr="001B5ACF">
        <w:t>Implementing RAID 5 on mission critical servers such as domain controllers and file servers &amp; Application servers.</w:t>
      </w:r>
    </w:p>
    <w:p w:rsidR="00FE57F3" w:rsidRPr="001B5ACF" w:rsidRDefault="00FE57F3">
      <w:pPr>
        <w:numPr>
          <w:ilvl w:val="0"/>
          <w:numId w:val="2"/>
        </w:numPr>
        <w:rPr>
          <w:sz w:val="22"/>
          <w:szCs w:val="20"/>
        </w:rPr>
      </w:pPr>
      <w:r w:rsidRPr="001B5ACF">
        <w:t>Implementing and Administration Active Directory services wide Group Policies.</w:t>
      </w:r>
    </w:p>
    <w:p w:rsidR="00FE57F3" w:rsidRPr="001B5ACF" w:rsidRDefault="00FE57F3">
      <w:pPr>
        <w:numPr>
          <w:ilvl w:val="0"/>
          <w:numId w:val="2"/>
        </w:numPr>
        <w:rPr>
          <w:sz w:val="22"/>
          <w:szCs w:val="20"/>
        </w:rPr>
      </w:pPr>
      <w:r w:rsidRPr="001B5ACF">
        <w:t>Manage the DHCP server.</w:t>
      </w:r>
    </w:p>
    <w:p w:rsidR="00BC0930" w:rsidRPr="00E5144D" w:rsidRDefault="00BC0930" w:rsidP="00BC0930">
      <w:pPr>
        <w:numPr>
          <w:ilvl w:val="0"/>
          <w:numId w:val="2"/>
        </w:numPr>
        <w:rPr>
          <w:sz w:val="22"/>
          <w:szCs w:val="22"/>
        </w:rPr>
      </w:pPr>
      <w:r w:rsidRPr="001B5ACF">
        <w:rPr>
          <w:snapToGrid w:val="0"/>
          <w:color w:val="000000"/>
          <w:sz w:val="22"/>
          <w:szCs w:val="22"/>
        </w:rPr>
        <w:t xml:space="preserve">Installing, configuration, implementation </w:t>
      </w:r>
      <w:r w:rsidRPr="00E5144D">
        <w:rPr>
          <w:snapToGrid w:val="0"/>
          <w:color w:val="000000"/>
          <w:sz w:val="22"/>
          <w:szCs w:val="22"/>
        </w:rPr>
        <w:t>Squid</w:t>
      </w:r>
      <w:r w:rsidRPr="00E5144D">
        <w:rPr>
          <w:bCs/>
          <w:snapToGrid w:val="0"/>
          <w:color w:val="000000"/>
          <w:sz w:val="22"/>
          <w:szCs w:val="22"/>
        </w:rPr>
        <w:t xml:space="preserve"> (Proxy Server).</w:t>
      </w:r>
    </w:p>
    <w:p w:rsidR="00FC21B7" w:rsidRPr="009100F9" w:rsidRDefault="00BC0930" w:rsidP="00FC21B7">
      <w:pPr>
        <w:numPr>
          <w:ilvl w:val="0"/>
          <w:numId w:val="2"/>
        </w:numPr>
        <w:rPr>
          <w:sz w:val="22"/>
          <w:szCs w:val="20"/>
        </w:rPr>
      </w:pPr>
      <w:r w:rsidRPr="009100F9">
        <w:rPr>
          <w:snapToGrid w:val="0"/>
          <w:color w:val="000000"/>
          <w:sz w:val="22"/>
          <w:szCs w:val="22"/>
        </w:rPr>
        <w:t>Installing, configuration, implementation VSFTP</w:t>
      </w:r>
      <w:r w:rsidRPr="009100F9">
        <w:rPr>
          <w:bCs/>
          <w:snapToGrid w:val="0"/>
          <w:color w:val="000000"/>
          <w:sz w:val="22"/>
          <w:szCs w:val="22"/>
        </w:rPr>
        <w:t xml:space="preserve"> (FTP File Server).</w:t>
      </w:r>
    </w:p>
    <w:p w:rsidR="00FE57F3" w:rsidRPr="001A7F4E" w:rsidRDefault="00FE57F3" w:rsidP="001A7F4E">
      <w:pPr>
        <w:numPr>
          <w:ilvl w:val="0"/>
          <w:numId w:val="2"/>
        </w:numPr>
        <w:rPr>
          <w:sz w:val="22"/>
          <w:szCs w:val="20"/>
        </w:rPr>
      </w:pPr>
      <w:r w:rsidRPr="001B5ACF">
        <w:t>Permission assigned to the users through user base domain &amp; Group based access</w:t>
      </w:r>
      <w:r w:rsidR="001A7F4E">
        <w:t>.</w:t>
      </w:r>
    </w:p>
    <w:p w:rsidR="00FE57F3" w:rsidRPr="001B5ACF" w:rsidRDefault="00FE57F3">
      <w:pPr>
        <w:numPr>
          <w:ilvl w:val="0"/>
          <w:numId w:val="2"/>
        </w:numPr>
        <w:rPr>
          <w:sz w:val="22"/>
          <w:szCs w:val="20"/>
        </w:rPr>
      </w:pPr>
      <w:r w:rsidRPr="001B5ACF">
        <w:rPr>
          <w:sz w:val="22"/>
          <w:szCs w:val="20"/>
        </w:rPr>
        <w:t>Coordinate and monitor troubleshooting to isolate and diagnose common system problems: document system events to ensure continuous functioning. Recommend course of action and implement as approved.</w:t>
      </w:r>
    </w:p>
    <w:p w:rsidR="00FE57F3" w:rsidRPr="00635FA1" w:rsidRDefault="00FE57F3" w:rsidP="00635FA1">
      <w:pPr>
        <w:numPr>
          <w:ilvl w:val="0"/>
          <w:numId w:val="2"/>
        </w:numPr>
        <w:rPr>
          <w:sz w:val="22"/>
          <w:szCs w:val="20"/>
        </w:rPr>
      </w:pPr>
      <w:r w:rsidRPr="00635FA1">
        <w:rPr>
          <w:sz w:val="22"/>
          <w:szCs w:val="20"/>
        </w:rPr>
        <w:t>Coordinate testing, upgrade and configuration of system files and services. Ensure changes are in accordance with appropriate operating procedures. .</w:t>
      </w:r>
    </w:p>
    <w:p w:rsidR="00FE57F3" w:rsidRPr="0025466F" w:rsidRDefault="00FE57F3">
      <w:pPr>
        <w:numPr>
          <w:ilvl w:val="0"/>
          <w:numId w:val="2"/>
        </w:numPr>
        <w:rPr>
          <w:sz w:val="22"/>
          <w:szCs w:val="20"/>
        </w:rPr>
      </w:pPr>
      <w:r w:rsidRPr="001B5ACF">
        <w:t>Remote Administrati</w:t>
      </w:r>
      <w:r w:rsidR="00C11CFF" w:rsidRPr="001B5ACF">
        <w:t>on using terminal service, VNC &amp;</w:t>
      </w:r>
      <w:r w:rsidRPr="001B5ACF">
        <w:t>Team</w:t>
      </w:r>
      <w:r w:rsidR="00945F57" w:rsidRPr="001B5ACF">
        <w:t xml:space="preserve"> Viewer</w:t>
      </w:r>
      <w:r w:rsidRPr="001B5ACF">
        <w:t>.</w:t>
      </w:r>
    </w:p>
    <w:p w:rsidR="00635FA1" w:rsidRPr="00635FA1" w:rsidRDefault="00635FA1" w:rsidP="00635FA1">
      <w:pPr>
        <w:ind w:left="360"/>
        <w:rPr>
          <w:sz w:val="22"/>
          <w:szCs w:val="20"/>
        </w:rPr>
      </w:pPr>
    </w:p>
    <w:p w:rsidR="008B0A21" w:rsidRPr="001B5ACF" w:rsidRDefault="008B0A21" w:rsidP="008B0A21">
      <w:pPr>
        <w:jc w:val="both"/>
        <w:rPr>
          <w:b/>
          <w:bCs/>
          <w:sz w:val="22"/>
          <w:szCs w:val="22"/>
          <w:u w:val="single"/>
        </w:rPr>
      </w:pPr>
      <w:r w:rsidRPr="001B5ACF">
        <w:rPr>
          <w:b/>
          <w:bCs/>
          <w:sz w:val="22"/>
          <w:szCs w:val="22"/>
          <w:u w:val="single"/>
        </w:rPr>
        <w:t>E-Mail Administration:</w:t>
      </w:r>
    </w:p>
    <w:p w:rsidR="008B0A21" w:rsidRPr="001B5ACF" w:rsidRDefault="008B0A21" w:rsidP="008B0A21">
      <w:pPr>
        <w:numPr>
          <w:ilvl w:val="0"/>
          <w:numId w:val="3"/>
        </w:numPr>
        <w:jc w:val="both"/>
        <w:rPr>
          <w:sz w:val="22"/>
          <w:szCs w:val="22"/>
        </w:rPr>
      </w:pPr>
      <w:r w:rsidRPr="001B5ACF">
        <w:rPr>
          <w:sz w:val="22"/>
          <w:szCs w:val="22"/>
        </w:rPr>
        <w:t>Troubleshooting email related problems on server and client side in MS Outlook, Outlook express.</w:t>
      </w:r>
    </w:p>
    <w:p w:rsidR="008B0A21" w:rsidRPr="001B5ACF" w:rsidRDefault="008B0A21" w:rsidP="008B0A21">
      <w:pPr>
        <w:numPr>
          <w:ilvl w:val="0"/>
          <w:numId w:val="3"/>
        </w:numPr>
        <w:jc w:val="both"/>
        <w:rPr>
          <w:sz w:val="22"/>
          <w:szCs w:val="22"/>
        </w:rPr>
      </w:pPr>
      <w:r w:rsidRPr="001B5ACF">
        <w:rPr>
          <w:sz w:val="22"/>
          <w:szCs w:val="22"/>
        </w:rPr>
        <w:t>Mail boxes maintenance i.e. user mail ID creation / deletion/Mailbox Transfer.</w:t>
      </w:r>
    </w:p>
    <w:p w:rsidR="008B0A21" w:rsidRPr="001B5ACF" w:rsidRDefault="008B0A21" w:rsidP="008B0A21">
      <w:pPr>
        <w:numPr>
          <w:ilvl w:val="0"/>
          <w:numId w:val="3"/>
        </w:numPr>
        <w:jc w:val="both"/>
        <w:rPr>
          <w:sz w:val="22"/>
          <w:szCs w:val="22"/>
        </w:rPr>
      </w:pPr>
      <w:r w:rsidRPr="001B5ACF">
        <w:rPr>
          <w:sz w:val="22"/>
          <w:szCs w:val="22"/>
        </w:rPr>
        <w:t xml:space="preserve">Address Book maintenance. </w:t>
      </w:r>
    </w:p>
    <w:p w:rsidR="008B0A21" w:rsidRPr="001B5ACF" w:rsidRDefault="008B0A21" w:rsidP="008B0A21">
      <w:pPr>
        <w:numPr>
          <w:ilvl w:val="0"/>
          <w:numId w:val="4"/>
        </w:numPr>
        <w:jc w:val="both"/>
        <w:rPr>
          <w:sz w:val="22"/>
          <w:szCs w:val="22"/>
        </w:rPr>
      </w:pPr>
      <w:r w:rsidRPr="001B5ACF">
        <w:rPr>
          <w:sz w:val="22"/>
          <w:szCs w:val="22"/>
        </w:rPr>
        <w:t>Monitor the mail system at regular intervals for pending mail to ensure prompt mail delivery and take proper action whenever required.</w:t>
      </w:r>
    </w:p>
    <w:p w:rsidR="008B0A21" w:rsidRPr="001B5ACF" w:rsidRDefault="008B0A21" w:rsidP="008B0A21">
      <w:pPr>
        <w:numPr>
          <w:ilvl w:val="0"/>
          <w:numId w:val="4"/>
        </w:numPr>
        <w:jc w:val="both"/>
        <w:rPr>
          <w:sz w:val="22"/>
          <w:szCs w:val="22"/>
        </w:rPr>
      </w:pPr>
      <w:r w:rsidRPr="001B5ACF">
        <w:rPr>
          <w:sz w:val="22"/>
          <w:szCs w:val="22"/>
        </w:rPr>
        <w:t xml:space="preserve">Monitor the disk space occupies by users, </w:t>
      </w:r>
    </w:p>
    <w:p w:rsidR="008B0A21" w:rsidRPr="001B5ACF" w:rsidRDefault="008B0A21" w:rsidP="008B0A21">
      <w:pPr>
        <w:numPr>
          <w:ilvl w:val="0"/>
          <w:numId w:val="4"/>
        </w:numPr>
        <w:jc w:val="both"/>
        <w:rPr>
          <w:sz w:val="22"/>
          <w:szCs w:val="22"/>
        </w:rPr>
      </w:pPr>
      <w:r w:rsidRPr="001B5ACF">
        <w:rPr>
          <w:sz w:val="22"/>
          <w:szCs w:val="22"/>
        </w:rPr>
        <w:t>Backup of the mail data volume and other files critical to mail subsystem.</w:t>
      </w:r>
    </w:p>
    <w:p w:rsidR="00916B93" w:rsidRDefault="00916B93">
      <w:pPr>
        <w:ind w:left="720"/>
        <w:jc w:val="both"/>
        <w:rPr>
          <w:b/>
          <w:bCs/>
        </w:rPr>
      </w:pPr>
    </w:p>
    <w:p w:rsidR="007570BF" w:rsidRPr="005E1ED4" w:rsidRDefault="005E1ED4" w:rsidP="00EA30D4">
      <w:pPr>
        <w:jc w:val="both"/>
        <w:rPr>
          <w:b/>
          <w:bCs/>
          <w:u w:val="single"/>
        </w:rPr>
      </w:pPr>
      <w:r w:rsidRPr="005E1ED4">
        <w:rPr>
          <w:b/>
          <w:bCs/>
          <w:u w:val="single"/>
        </w:rPr>
        <w:t>Project: USHA International Ltd Gurgaon.</w:t>
      </w:r>
    </w:p>
    <w:p w:rsidR="00FE57F3" w:rsidRPr="001B5ACF" w:rsidRDefault="001017DE">
      <w:pPr>
        <w:tabs>
          <w:tab w:val="right" w:pos="10800"/>
        </w:tabs>
        <w:jc w:val="both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Job Profile:</w:t>
      </w:r>
    </w:p>
    <w:p w:rsidR="00FE57F3" w:rsidRPr="001B5ACF" w:rsidRDefault="00FE57F3">
      <w:pPr>
        <w:pStyle w:val="BodyTextIndent"/>
        <w:numPr>
          <w:ilvl w:val="0"/>
          <w:numId w:val="2"/>
        </w:numPr>
        <w:tabs>
          <w:tab w:val="left" w:pos="720"/>
        </w:tabs>
      </w:pPr>
      <w:r w:rsidRPr="001B5ACF">
        <w:t>Managing technical support team which is responsible for infrastructure services on Microsoft Windows technology.</w:t>
      </w:r>
    </w:p>
    <w:p w:rsidR="00FE57F3" w:rsidRPr="001B5ACF" w:rsidRDefault="00FE57F3">
      <w:pPr>
        <w:pStyle w:val="BodyTextIndent"/>
        <w:numPr>
          <w:ilvl w:val="0"/>
          <w:numId w:val="2"/>
        </w:numPr>
        <w:tabs>
          <w:tab w:val="left" w:pos="720"/>
        </w:tabs>
      </w:pPr>
      <w:r w:rsidRPr="001B5ACF">
        <w:t>Creating standard server build.</w:t>
      </w:r>
    </w:p>
    <w:p w:rsidR="00FE57F3" w:rsidRPr="001B5ACF" w:rsidRDefault="00FE57F3">
      <w:pPr>
        <w:pStyle w:val="BodyTextIndent"/>
        <w:numPr>
          <w:ilvl w:val="0"/>
          <w:numId w:val="2"/>
        </w:numPr>
        <w:tabs>
          <w:tab w:val="left" w:pos="720"/>
        </w:tabs>
      </w:pPr>
      <w:r w:rsidRPr="001B5ACF">
        <w:rPr>
          <w:szCs w:val="22"/>
        </w:rPr>
        <w:t xml:space="preserve">Installation and configuration of </w:t>
      </w:r>
      <w:r w:rsidRPr="001B5ACF">
        <w:rPr>
          <w:b/>
          <w:bCs/>
          <w:szCs w:val="22"/>
        </w:rPr>
        <w:t>Active Directory.</w:t>
      </w:r>
    </w:p>
    <w:p w:rsidR="00FE57F3" w:rsidRDefault="00FE57F3" w:rsidP="00E4431C">
      <w:pPr>
        <w:pStyle w:val="BodyTextIndent"/>
        <w:numPr>
          <w:ilvl w:val="0"/>
          <w:numId w:val="2"/>
        </w:numPr>
        <w:tabs>
          <w:tab w:val="left" w:pos="720"/>
        </w:tabs>
      </w:pPr>
      <w:r w:rsidRPr="00E4431C">
        <w:rPr>
          <w:szCs w:val="22"/>
        </w:rPr>
        <w:t>In</w:t>
      </w:r>
      <w:r w:rsidR="002959E4" w:rsidRPr="00E4431C">
        <w:rPr>
          <w:szCs w:val="22"/>
        </w:rPr>
        <w:t xml:space="preserve">stallation and configuration </w:t>
      </w:r>
      <w:r w:rsidR="009F20A6" w:rsidRPr="00E4431C">
        <w:rPr>
          <w:b/>
          <w:szCs w:val="22"/>
        </w:rPr>
        <w:t>MacAfee</w:t>
      </w:r>
      <w:r w:rsidRPr="00E4431C">
        <w:rPr>
          <w:b/>
          <w:bCs/>
          <w:szCs w:val="22"/>
        </w:rPr>
        <w:t>Antivirus</w:t>
      </w:r>
      <w:r w:rsidR="002959E4" w:rsidRPr="00E4431C">
        <w:rPr>
          <w:b/>
          <w:bCs/>
          <w:szCs w:val="22"/>
        </w:rPr>
        <w:t>.</w:t>
      </w:r>
    </w:p>
    <w:p w:rsidR="00FE57F3" w:rsidRPr="001B5ACF" w:rsidRDefault="00010DE3">
      <w:pPr>
        <w:pStyle w:val="BodyTextIndent"/>
        <w:numPr>
          <w:ilvl w:val="0"/>
          <w:numId w:val="2"/>
        </w:numPr>
        <w:tabs>
          <w:tab w:val="left" w:pos="720"/>
        </w:tabs>
        <w:rPr>
          <w:b/>
          <w:bCs/>
          <w:szCs w:val="22"/>
          <w:u w:val="single"/>
        </w:rPr>
      </w:pPr>
      <w:r>
        <w:t>End User</w:t>
      </w:r>
      <w:r w:rsidR="006E09CC">
        <w:t>s</w:t>
      </w:r>
      <w:r>
        <w:t xml:space="preserve"> Support</w:t>
      </w:r>
      <w:r w:rsidR="006E09CC">
        <w:t xml:space="preserve"> related to all IT issue</w:t>
      </w:r>
      <w:r w:rsidR="00FE57F3" w:rsidRPr="001B5ACF">
        <w:t>.</w:t>
      </w:r>
    </w:p>
    <w:p w:rsidR="008B0A21" w:rsidRPr="00436D93" w:rsidRDefault="00FE57F3" w:rsidP="008B0A21">
      <w:pPr>
        <w:pStyle w:val="BodyTextIndent"/>
        <w:numPr>
          <w:ilvl w:val="0"/>
          <w:numId w:val="2"/>
        </w:numPr>
        <w:tabs>
          <w:tab w:val="left" w:pos="720"/>
        </w:tabs>
        <w:rPr>
          <w:b/>
          <w:bCs/>
          <w:szCs w:val="22"/>
          <w:u w:val="single"/>
        </w:rPr>
      </w:pPr>
      <w:r w:rsidRPr="001B5ACF">
        <w:t>Preparing monthly work status report and updating technology specific documents</w:t>
      </w:r>
      <w:r w:rsidR="008B0A21" w:rsidRPr="001B5ACF">
        <w:t>.</w:t>
      </w:r>
    </w:p>
    <w:p w:rsidR="00436D93" w:rsidRPr="00436D93" w:rsidRDefault="00436D93" w:rsidP="00436D93">
      <w:pPr>
        <w:pStyle w:val="BodyTextIndent"/>
        <w:tabs>
          <w:tab w:val="left" w:pos="720"/>
        </w:tabs>
        <w:ind w:left="720"/>
        <w:rPr>
          <w:b/>
          <w:bCs/>
          <w:szCs w:val="22"/>
          <w:u w:val="single"/>
        </w:rPr>
      </w:pPr>
    </w:p>
    <w:p w:rsidR="00FE57F3" w:rsidRPr="001B5ACF" w:rsidRDefault="00FE57F3">
      <w:pPr>
        <w:jc w:val="both"/>
        <w:rPr>
          <w:b/>
          <w:bCs/>
          <w:sz w:val="22"/>
          <w:szCs w:val="22"/>
          <w:u w:val="single"/>
        </w:rPr>
      </w:pPr>
      <w:r w:rsidRPr="001B5ACF">
        <w:rPr>
          <w:b/>
          <w:bCs/>
          <w:sz w:val="22"/>
          <w:szCs w:val="22"/>
          <w:u w:val="single"/>
        </w:rPr>
        <w:t>LAN (Local Area Network) Management:</w:t>
      </w:r>
    </w:p>
    <w:p w:rsidR="00FE57F3" w:rsidRPr="00362CE1" w:rsidRDefault="00FE57F3" w:rsidP="00362CE1">
      <w:pPr>
        <w:numPr>
          <w:ilvl w:val="0"/>
          <w:numId w:val="5"/>
        </w:numPr>
        <w:jc w:val="both"/>
        <w:rPr>
          <w:sz w:val="22"/>
          <w:szCs w:val="22"/>
        </w:rPr>
      </w:pPr>
      <w:r w:rsidRPr="00362CE1">
        <w:rPr>
          <w:sz w:val="22"/>
          <w:szCs w:val="22"/>
        </w:rPr>
        <w:t xml:space="preserve">Configure and manage </w:t>
      </w:r>
      <w:r w:rsidR="00362CE1" w:rsidRPr="00362CE1">
        <w:rPr>
          <w:sz w:val="22"/>
          <w:szCs w:val="22"/>
        </w:rPr>
        <w:t>LAN Network</w:t>
      </w:r>
      <w:r w:rsidRPr="00362CE1">
        <w:rPr>
          <w:sz w:val="22"/>
          <w:szCs w:val="22"/>
        </w:rPr>
        <w:t>.</w:t>
      </w:r>
    </w:p>
    <w:p w:rsidR="00FE57F3" w:rsidRPr="001B5ACF" w:rsidRDefault="00FE57F3">
      <w:pPr>
        <w:numPr>
          <w:ilvl w:val="0"/>
          <w:numId w:val="5"/>
        </w:numPr>
        <w:jc w:val="both"/>
        <w:rPr>
          <w:b/>
          <w:bCs/>
          <w:sz w:val="22"/>
          <w:szCs w:val="22"/>
          <w:u w:val="single"/>
        </w:rPr>
      </w:pPr>
      <w:r w:rsidRPr="001B5ACF">
        <w:rPr>
          <w:sz w:val="22"/>
          <w:szCs w:val="22"/>
        </w:rPr>
        <w:t>Design Network Connectivity.</w:t>
      </w:r>
    </w:p>
    <w:p w:rsidR="00FE57F3" w:rsidRPr="001B5ACF" w:rsidRDefault="00FE57F3">
      <w:pPr>
        <w:numPr>
          <w:ilvl w:val="0"/>
          <w:numId w:val="5"/>
        </w:numPr>
        <w:jc w:val="both"/>
        <w:rPr>
          <w:b/>
          <w:bCs/>
          <w:sz w:val="22"/>
          <w:szCs w:val="22"/>
          <w:u w:val="single"/>
        </w:rPr>
      </w:pPr>
      <w:r w:rsidRPr="001B5ACF">
        <w:rPr>
          <w:sz w:val="22"/>
          <w:szCs w:val="22"/>
        </w:rPr>
        <w:t>Perfection in client server &amp; Peer-to-Peer networking.</w:t>
      </w:r>
    </w:p>
    <w:p w:rsidR="00FE57F3" w:rsidRPr="001832F9" w:rsidRDefault="00FE57F3" w:rsidP="00DD34B1">
      <w:pPr>
        <w:numPr>
          <w:ilvl w:val="0"/>
          <w:numId w:val="5"/>
        </w:numPr>
        <w:jc w:val="both"/>
        <w:rPr>
          <w:snapToGrid w:val="0"/>
          <w:color w:val="000000"/>
          <w:sz w:val="22"/>
          <w:szCs w:val="22"/>
        </w:rPr>
      </w:pPr>
      <w:r w:rsidRPr="00DD34B1">
        <w:rPr>
          <w:sz w:val="22"/>
          <w:szCs w:val="22"/>
        </w:rPr>
        <w:t>Network Services DHCP, DNS, Active Directory, Windows Terminal Services, etc</w:t>
      </w:r>
    </w:p>
    <w:p w:rsidR="001832F9" w:rsidRPr="00DD34B1" w:rsidRDefault="001832F9" w:rsidP="001832F9">
      <w:pPr>
        <w:jc w:val="both"/>
        <w:rPr>
          <w:snapToGrid w:val="0"/>
          <w:color w:val="000000"/>
          <w:sz w:val="22"/>
          <w:szCs w:val="22"/>
        </w:rPr>
      </w:pPr>
    </w:p>
    <w:p w:rsidR="00FE57F3" w:rsidRDefault="0027491A">
      <w:pPr>
        <w:ind w:left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ARCHIVMENTS: </w:t>
      </w:r>
    </w:p>
    <w:p w:rsidR="0027491A" w:rsidRPr="00E71C40" w:rsidRDefault="0027491A" w:rsidP="0027491A">
      <w:pPr>
        <w:numPr>
          <w:ilvl w:val="0"/>
          <w:numId w:val="19"/>
        </w:numPr>
        <w:jc w:val="both"/>
        <w:rPr>
          <w:b/>
          <w:sz w:val="22"/>
          <w:szCs w:val="22"/>
        </w:rPr>
      </w:pPr>
      <w:r w:rsidRPr="00E71C40">
        <w:rPr>
          <w:sz w:val="22"/>
          <w:szCs w:val="22"/>
        </w:rPr>
        <w:t>BEST SERVICE DELIVERY Award 2012 from PIPL.</w:t>
      </w:r>
    </w:p>
    <w:p w:rsidR="009100F9" w:rsidRPr="001C192E" w:rsidRDefault="00E71C40" w:rsidP="0027491A">
      <w:pPr>
        <w:numPr>
          <w:ilvl w:val="0"/>
          <w:numId w:val="19"/>
        </w:numPr>
        <w:jc w:val="both"/>
        <w:rPr>
          <w:b/>
          <w:sz w:val="22"/>
          <w:szCs w:val="22"/>
        </w:rPr>
      </w:pPr>
      <w:r w:rsidRPr="00E71C40">
        <w:rPr>
          <w:sz w:val="22"/>
          <w:szCs w:val="22"/>
        </w:rPr>
        <w:t>START AWARD 2013 from PIPL</w:t>
      </w:r>
    </w:p>
    <w:p w:rsidR="001C192E" w:rsidRPr="00E71C40" w:rsidRDefault="001C192E" w:rsidP="001C192E">
      <w:pPr>
        <w:ind w:left="780"/>
        <w:jc w:val="both"/>
        <w:rPr>
          <w:b/>
          <w:sz w:val="22"/>
          <w:szCs w:val="22"/>
        </w:rPr>
      </w:pPr>
    </w:p>
    <w:p w:rsidR="00FE57F3" w:rsidRPr="001B5ACF" w:rsidRDefault="00FE57F3">
      <w:pPr>
        <w:shd w:val="clear" w:color="auto" w:fill="C0C0C0"/>
        <w:jc w:val="both"/>
        <w:rPr>
          <w:sz w:val="22"/>
          <w:szCs w:val="22"/>
        </w:rPr>
      </w:pPr>
      <w:r w:rsidRPr="001B5ACF">
        <w:rPr>
          <w:b/>
          <w:bCs/>
          <w:sz w:val="22"/>
          <w:szCs w:val="22"/>
        </w:rPr>
        <w:t>TECHNICAL ENVIRONMENT:</w:t>
      </w:r>
    </w:p>
    <w:p w:rsidR="00FE57F3" w:rsidRPr="00C71BDC" w:rsidRDefault="00FE57F3">
      <w:pPr>
        <w:numPr>
          <w:ilvl w:val="0"/>
          <w:numId w:val="6"/>
        </w:numPr>
        <w:tabs>
          <w:tab w:val="left" w:pos="720"/>
        </w:tabs>
        <w:ind w:left="720" w:right="180" w:hanging="360"/>
        <w:jc w:val="both"/>
        <w:rPr>
          <w:sz w:val="22"/>
          <w:szCs w:val="22"/>
        </w:rPr>
      </w:pPr>
      <w:r w:rsidRPr="00C71BDC">
        <w:rPr>
          <w:b/>
          <w:bCs/>
          <w:sz w:val="22"/>
          <w:szCs w:val="22"/>
        </w:rPr>
        <w:t>Operating System</w:t>
      </w:r>
      <w:r w:rsidR="00B24EB9">
        <w:rPr>
          <w:sz w:val="22"/>
          <w:szCs w:val="22"/>
        </w:rPr>
        <w:t>: MS-DOS, Window XP</w:t>
      </w:r>
      <w:r w:rsidRPr="00C71BDC">
        <w:rPr>
          <w:sz w:val="22"/>
          <w:szCs w:val="22"/>
        </w:rPr>
        <w:t>, Window</w:t>
      </w:r>
      <w:r w:rsidR="0027491A">
        <w:rPr>
          <w:sz w:val="22"/>
          <w:szCs w:val="22"/>
        </w:rPr>
        <w:t>7</w:t>
      </w:r>
      <w:r w:rsidRPr="00C71BDC">
        <w:rPr>
          <w:sz w:val="22"/>
          <w:szCs w:val="22"/>
        </w:rPr>
        <w:t>/2003</w:t>
      </w:r>
      <w:r w:rsidR="009F2283" w:rsidRPr="00C71BDC">
        <w:rPr>
          <w:sz w:val="22"/>
          <w:szCs w:val="22"/>
        </w:rPr>
        <w:t>/2008</w:t>
      </w:r>
      <w:r w:rsidR="0027491A">
        <w:rPr>
          <w:sz w:val="22"/>
          <w:szCs w:val="22"/>
        </w:rPr>
        <w:t>, Red hat Linux.</w:t>
      </w:r>
    </w:p>
    <w:p w:rsidR="00FE57F3" w:rsidRPr="00C71BDC" w:rsidRDefault="00114268">
      <w:pPr>
        <w:numPr>
          <w:ilvl w:val="0"/>
          <w:numId w:val="7"/>
        </w:numPr>
        <w:tabs>
          <w:tab w:val="left" w:pos="720"/>
          <w:tab w:val="center" w:pos="4320"/>
          <w:tab w:val="right" w:pos="8640"/>
        </w:tabs>
        <w:ind w:left="720" w:right="180" w:hanging="36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Windows </w:t>
      </w:r>
      <w:r w:rsidR="000E3D3D" w:rsidRPr="00C71BDC">
        <w:rPr>
          <w:b/>
          <w:bCs/>
          <w:sz w:val="22"/>
          <w:szCs w:val="22"/>
        </w:rPr>
        <w:t>2003, 2008</w:t>
      </w:r>
      <w:r w:rsidR="00FE57F3" w:rsidRPr="00C71BDC">
        <w:rPr>
          <w:b/>
          <w:bCs/>
          <w:sz w:val="22"/>
          <w:szCs w:val="22"/>
        </w:rPr>
        <w:t xml:space="preserve"> Server configuration and Administration</w:t>
      </w:r>
      <w:r w:rsidR="00FE57F3" w:rsidRPr="00C71BDC">
        <w:rPr>
          <w:sz w:val="22"/>
          <w:szCs w:val="22"/>
        </w:rPr>
        <w:t>.</w:t>
      </w:r>
    </w:p>
    <w:p w:rsidR="00FE57F3" w:rsidRPr="00C71BDC" w:rsidRDefault="00FE57F3">
      <w:pPr>
        <w:numPr>
          <w:ilvl w:val="0"/>
          <w:numId w:val="7"/>
        </w:numPr>
        <w:tabs>
          <w:tab w:val="left" w:pos="720"/>
          <w:tab w:val="center" w:pos="4320"/>
          <w:tab w:val="right" w:pos="8640"/>
        </w:tabs>
        <w:ind w:left="720" w:right="180" w:hanging="360"/>
        <w:jc w:val="both"/>
        <w:rPr>
          <w:sz w:val="22"/>
          <w:szCs w:val="22"/>
        </w:rPr>
      </w:pPr>
      <w:r w:rsidRPr="00C71BDC">
        <w:rPr>
          <w:b/>
          <w:bCs/>
          <w:sz w:val="22"/>
          <w:szCs w:val="22"/>
        </w:rPr>
        <w:t>LAN</w:t>
      </w:r>
      <w:r w:rsidRPr="00C71BDC">
        <w:rPr>
          <w:sz w:val="22"/>
          <w:szCs w:val="22"/>
        </w:rPr>
        <w:t xml:space="preserve">: switches, Hubs, LAN networking, cabling, </w:t>
      </w:r>
    </w:p>
    <w:p w:rsidR="00FE57F3" w:rsidRPr="00C71BDC" w:rsidRDefault="00FE57F3">
      <w:pPr>
        <w:numPr>
          <w:ilvl w:val="0"/>
          <w:numId w:val="7"/>
        </w:numPr>
        <w:tabs>
          <w:tab w:val="left" w:pos="720"/>
        </w:tabs>
        <w:ind w:left="720" w:right="180" w:hanging="360"/>
        <w:jc w:val="both"/>
        <w:rPr>
          <w:sz w:val="22"/>
          <w:szCs w:val="22"/>
        </w:rPr>
      </w:pPr>
      <w:r w:rsidRPr="00C71BDC">
        <w:rPr>
          <w:b/>
          <w:bCs/>
          <w:sz w:val="22"/>
          <w:szCs w:val="22"/>
        </w:rPr>
        <w:t>Mailing</w:t>
      </w:r>
      <w:r w:rsidRPr="00C71BDC">
        <w:rPr>
          <w:sz w:val="22"/>
          <w:szCs w:val="22"/>
        </w:rPr>
        <w:t xml:space="preserve"> - MS-Outlook, Ou</w:t>
      </w:r>
      <w:r w:rsidR="00745C40" w:rsidRPr="00C71BDC">
        <w:rPr>
          <w:sz w:val="22"/>
          <w:szCs w:val="22"/>
        </w:rPr>
        <w:t xml:space="preserve">tlook Express, </w:t>
      </w:r>
      <w:r w:rsidR="0003502B">
        <w:rPr>
          <w:sz w:val="22"/>
          <w:szCs w:val="22"/>
        </w:rPr>
        <w:t>L</w:t>
      </w:r>
      <w:r w:rsidR="00745C40" w:rsidRPr="00C71BDC">
        <w:rPr>
          <w:sz w:val="22"/>
          <w:szCs w:val="22"/>
        </w:rPr>
        <w:t>otus notes.</w:t>
      </w:r>
    </w:p>
    <w:p w:rsidR="00FE57F3" w:rsidRPr="00C71BDC" w:rsidRDefault="00FE57F3">
      <w:pPr>
        <w:numPr>
          <w:ilvl w:val="0"/>
          <w:numId w:val="7"/>
        </w:numPr>
        <w:tabs>
          <w:tab w:val="left" w:pos="720"/>
        </w:tabs>
        <w:ind w:left="720" w:right="180" w:hanging="360"/>
        <w:jc w:val="both"/>
        <w:rPr>
          <w:sz w:val="22"/>
          <w:szCs w:val="22"/>
        </w:rPr>
      </w:pPr>
      <w:r w:rsidRPr="00C71BDC">
        <w:rPr>
          <w:b/>
          <w:bCs/>
          <w:sz w:val="22"/>
          <w:szCs w:val="22"/>
        </w:rPr>
        <w:t>Packages</w:t>
      </w:r>
      <w:r w:rsidRPr="00C71BDC">
        <w:rPr>
          <w:sz w:val="22"/>
          <w:szCs w:val="22"/>
        </w:rPr>
        <w:t xml:space="preserve">: </w:t>
      </w:r>
      <w:r w:rsidR="004177DC" w:rsidRPr="00C71BDC">
        <w:rPr>
          <w:sz w:val="22"/>
          <w:szCs w:val="22"/>
        </w:rPr>
        <w:t>office 2007</w:t>
      </w:r>
      <w:r w:rsidR="009F2283" w:rsidRPr="00C71BDC">
        <w:rPr>
          <w:sz w:val="22"/>
          <w:szCs w:val="22"/>
        </w:rPr>
        <w:t>/2010</w:t>
      </w:r>
      <w:r w:rsidR="00EB1063" w:rsidRPr="00C71BDC">
        <w:rPr>
          <w:sz w:val="22"/>
          <w:szCs w:val="22"/>
        </w:rPr>
        <w:t>, open</w:t>
      </w:r>
      <w:r w:rsidR="009F2283" w:rsidRPr="00C71BDC">
        <w:rPr>
          <w:sz w:val="22"/>
          <w:szCs w:val="22"/>
        </w:rPr>
        <w:t xml:space="preserve"> office.</w:t>
      </w:r>
    </w:p>
    <w:p w:rsidR="00FE57F3" w:rsidRPr="001F2DFB" w:rsidRDefault="00FE57F3" w:rsidP="001F2DFB">
      <w:pPr>
        <w:numPr>
          <w:ilvl w:val="0"/>
          <w:numId w:val="7"/>
        </w:numPr>
        <w:tabs>
          <w:tab w:val="left" w:pos="720"/>
        </w:tabs>
        <w:ind w:left="720" w:right="180" w:hanging="360"/>
        <w:jc w:val="both"/>
        <w:rPr>
          <w:sz w:val="22"/>
          <w:szCs w:val="22"/>
        </w:rPr>
      </w:pPr>
      <w:r w:rsidRPr="001F2DFB">
        <w:rPr>
          <w:b/>
          <w:bCs/>
          <w:sz w:val="22"/>
          <w:szCs w:val="22"/>
        </w:rPr>
        <w:lastRenderedPageBreak/>
        <w:t>Installing Linux and configure</w:t>
      </w:r>
      <w:r w:rsidR="00AF7A67">
        <w:rPr>
          <w:b/>
          <w:bCs/>
          <w:sz w:val="22"/>
          <w:szCs w:val="22"/>
        </w:rPr>
        <w:t>d</w:t>
      </w:r>
      <w:r w:rsidRPr="001F2DFB">
        <w:rPr>
          <w:b/>
          <w:bCs/>
          <w:sz w:val="22"/>
          <w:szCs w:val="22"/>
        </w:rPr>
        <w:t xml:space="preserve"> network etc</w:t>
      </w:r>
      <w:r w:rsidRPr="001B5ACF">
        <w:t>.</w:t>
      </w:r>
    </w:p>
    <w:p w:rsidR="00FE57F3" w:rsidRPr="001B5ACF" w:rsidRDefault="00FE57F3">
      <w:pPr>
        <w:jc w:val="both"/>
        <w:rPr>
          <w:sz w:val="22"/>
          <w:szCs w:val="22"/>
        </w:rPr>
      </w:pPr>
    </w:p>
    <w:p w:rsidR="00FE57F3" w:rsidRPr="001B5ACF" w:rsidRDefault="00FE57F3">
      <w:pPr>
        <w:shd w:val="clear" w:color="auto" w:fill="C0C0C0"/>
        <w:jc w:val="both"/>
        <w:rPr>
          <w:b/>
          <w:bCs/>
          <w:sz w:val="22"/>
          <w:szCs w:val="22"/>
        </w:rPr>
      </w:pPr>
      <w:r w:rsidRPr="001B5ACF">
        <w:rPr>
          <w:b/>
          <w:bCs/>
          <w:sz w:val="22"/>
          <w:szCs w:val="22"/>
        </w:rPr>
        <w:t>COMFORTABLE PLATFORMS:</w:t>
      </w:r>
    </w:p>
    <w:p w:rsidR="00FE57F3" w:rsidRPr="001B5ACF" w:rsidRDefault="00FE57F3">
      <w:pPr>
        <w:jc w:val="both"/>
        <w:rPr>
          <w:sz w:val="22"/>
          <w:szCs w:val="22"/>
        </w:rPr>
      </w:pPr>
    </w:p>
    <w:p w:rsidR="00FE57F3" w:rsidRPr="00C71BDC" w:rsidRDefault="00114268">
      <w:pPr>
        <w:numPr>
          <w:ilvl w:val="0"/>
          <w:numId w:val="8"/>
        </w:numPr>
        <w:tabs>
          <w:tab w:val="left" w:pos="720"/>
        </w:tabs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Windows </w:t>
      </w:r>
      <w:r w:rsidRPr="00C71BDC">
        <w:rPr>
          <w:sz w:val="22"/>
          <w:szCs w:val="22"/>
        </w:rPr>
        <w:t>XP</w:t>
      </w:r>
      <w:r>
        <w:rPr>
          <w:sz w:val="22"/>
          <w:szCs w:val="22"/>
        </w:rPr>
        <w:t>,7,</w:t>
      </w:r>
      <w:r w:rsidR="00FE57F3" w:rsidRPr="00C71BDC">
        <w:rPr>
          <w:sz w:val="22"/>
          <w:szCs w:val="22"/>
        </w:rPr>
        <w:t>Win 2003</w:t>
      </w:r>
      <w:r w:rsidR="004A6204" w:rsidRPr="00C71BDC">
        <w:rPr>
          <w:sz w:val="22"/>
          <w:szCs w:val="22"/>
        </w:rPr>
        <w:t>, 2008</w:t>
      </w:r>
      <w:r w:rsidR="00FE57F3" w:rsidRPr="00C71BDC">
        <w:rPr>
          <w:sz w:val="22"/>
          <w:szCs w:val="22"/>
        </w:rPr>
        <w:t xml:space="preserve"> Server and Red </w:t>
      </w:r>
      <w:r w:rsidR="00FC2708" w:rsidRPr="00C71BDC">
        <w:rPr>
          <w:sz w:val="22"/>
          <w:szCs w:val="22"/>
        </w:rPr>
        <w:t>H</w:t>
      </w:r>
      <w:r w:rsidR="00FE57F3" w:rsidRPr="00C71BDC">
        <w:rPr>
          <w:sz w:val="22"/>
          <w:szCs w:val="22"/>
        </w:rPr>
        <w:t>at Linux</w:t>
      </w:r>
      <w:r w:rsidR="004177DC" w:rsidRPr="00C71BDC">
        <w:rPr>
          <w:sz w:val="22"/>
          <w:szCs w:val="22"/>
        </w:rPr>
        <w:t>.</w:t>
      </w:r>
    </w:p>
    <w:p w:rsidR="00FE57F3" w:rsidRPr="001B5ACF" w:rsidRDefault="00FE57F3">
      <w:pPr>
        <w:pStyle w:val="Heading1"/>
        <w:tabs>
          <w:tab w:val="left" w:pos="324"/>
          <w:tab w:val="left" w:pos="684"/>
        </w:tabs>
        <w:jc w:val="both"/>
        <w:rPr>
          <w:b/>
          <w:bCs/>
        </w:rPr>
      </w:pPr>
    </w:p>
    <w:p w:rsidR="00FE57F3" w:rsidRPr="001B5ACF" w:rsidRDefault="00FE57F3">
      <w:pPr>
        <w:numPr>
          <w:ilvl w:val="0"/>
          <w:numId w:val="9"/>
        </w:numPr>
        <w:shd w:val="clear" w:color="auto" w:fill="C0C0C0"/>
        <w:tabs>
          <w:tab w:val="left" w:pos="360"/>
        </w:tabs>
        <w:spacing w:after="60" w:line="220" w:lineRule="atLeast"/>
        <w:ind w:left="245" w:hanging="245"/>
        <w:jc w:val="both"/>
        <w:rPr>
          <w:b/>
          <w:bCs/>
        </w:rPr>
      </w:pPr>
      <w:r w:rsidRPr="001B5ACF">
        <w:rPr>
          <w:b/>
          <w:bCs/>
        </w:rPr>
        <w:t>ON LINUX: -</w:t>
      </w:r>
    </w:p>
    <w:p w:rsidR="004177DC" w:rsidRPr="00C71BDC" w:rsidRDefault="00FE57F3">
      <w:pPr>
        <w:numPr>
          <w:ilvl w:val="0"/>
          <w:numId w:val="10"/>
        </w:numPr>
        <w:tabs>
          <w:tab w:val="left" w:pos="360"/>
          <w:tab w:val="left" w:pos="720"/>
        </w:tabs>
        <w:spacing w:after="60" w:line="220" w:lineRule="atLeast"/>
        <w:ind w:left="720" w:hanging="360"/>
        <w:jc w:val="both"/>
        <w:rPr>
          <w:sz w:val="22"/>
          <w:szCs w:val="22"/>
        </w:rPr>
      </w:pPr>
      <w:r w:rsidRPr="00C71BDC">
        <w:rPr>
          <w:sz w:val="22"/>
          <w:szCs w:val="22"/>
        </w:rPr>
        <w:t xml:space="preserve">Installing Red </w:t>
      </w:r>
      <w:r w:rsidR="00FC2708" w:rsidRPr="00C71BDC">
        <w:rPr>
          <w:sz w:val="22"/>
          <w:szCs w:val="22"/>
        </w:rPr>
        <w:t>H</w:t>
      </w:r>
      <w:r w:rsidRPr="00C71BDC">
        <w:rPr>
          <w:sz w:val="22"/>
          <w:szCs w:val="22"/>
        </w:rPr>
        <w:t xml:space="preserve">at Linux Workstation </w:t>
      </w:r>
      <w:r w:rsidR="004177DC" w:rsidRPr="00C71BDC">
        <w:rPr>
          <w:sz w:val="22"/>
          <w:szCs w:val="22"/>
        </w:rPr>
        <w:t>5.1</w:t>
      </w:r>
      <w:r w:rsidRPr="00C71BDC">
        <w:rPr>
          <w:sz w:val="22"/>
          <w:szCs w:val="22"/>
        </w:rPr>
        <w:t xml:space="preserve">, Enterprise </w:t>
      </w:r>
      <w:r w:rsidR="004177DC" w:rsidRPr="00C71BDC">
        <w:rPr>
          <w:sz w:val="22"/>
          <w:szCs w:val="22"/>
        </w:rPr>
        <w:t>5.2.</w:t>
      </w:r>
    </w:p>
    <w:p w:rsidR="00FE57F3" w:rsidRPr="00C71BDC" w:rsidRDefault="00FE57F3">
      <w:pPr>
        <w:numPr>
          <w:ilvl w:val="0"/>
          <w:numId w:val="10"/>
        </w:numPr>
        <w:tabs>
          <w:tab w:val="left" w:pos="360"/>
          <w:tab w:val="left" w:pos="720"/>
        </w:tabs>
        <w:spacing w:after="60" w:line="220" w:lineRule="atLeast"/>
        <w:ind w:left="720" w:hanging="360"/>
        <w:jc w:val="both"/>
        <w:rPr>
          <w:sz w:val="22"/>
          <w:szCs w:val="22"/>
        </w:rPr>
      </w:pPr>
      <w:r w:rsidRPr="00C71BDC">
        <w:rPr>
          <w:sz w:val="22"/>
          <w:szCs w:val="22"/>
        </w:rPr>
        <w:t>Network Installation through HTTP, FTP, NFS &amp; Kick Start Installation</w:t>
      </w:r>
    </w:p>
    <w:p w:rsidR="00FE57F3" w:rsidRPr="00C71BDC" w:rsidRDefault="00FE57F3">
      <w:pPr>
        <w:numPr>
          <w:ilvl w:val="0"/>
          <w:numId w:val="11"/>
        </w:numPr>
        <w:tabs>
          <w:tab w:val="left" w:pos="360"/>
          <w:tab w:val="left" w:pos="720"/>
        </w:tabs>
        <w:spacing w:after="60" w:line="220" w:lineRule="atLeast"/>
        <w:ind w:left="720" w:hanging="360"/>
        <w:jc w:val="both"/>
        <w:rPr>
          <w:sz w:val="22"/>
          <w:szCs w:val="22"/>
        </w:rPr>
      </w:pPr>
      <w:r w:rsidRPr="00C71BDC">
        <w:rPr>
          <w:sz w:val="22"/>
          <w:szCs w:val="22"/>
        </w:rPr>
        <w:t>Configure all server like TELNET, SSH, FTP, DNS, SENDMAIL</w:t>
      </w:r>
      <w:r w:rsidR="004177DC" w:rsidRPr="00C71BDC">
        <w:rPr>
          <w:sz w:val="22"/>
          <w:szCs w:val="22"/>
        </w:rPr>
        <w:t xml:space="preserve">, SQUID, NFS, HTTP, DHCP, </w:t>
      </w:r>
      <w:r w:rsidRPr="00C71BDC">
        <w:rPr>
          <w:sz w:val="22"/>
          <w:szCs w:val="22"/>
        </w:rPr>
        <w:t>SAMBA</w:t>
      </w:r>
      <w:r w:rsidR="004177DC" w:rsidRPr="00C71BDC">
        <w:rPr>
          <w:sz w:val="22"/>
          <w:szCs w:val="22"/>
        </w:rPr>
        <w:t>.</w:t>
      </w:r>
    </w:p>
    <w:p w:rsidR="00FE57F3" w:rsidRPr="00C71BDC" w:rsidRDefault="00FE57F3">
      <w:pPr>
        <w:numPr>
          <w:ilvl w:val="0"/>
          <w:numId w:val="11"/>
        </w:numPr>
        <w:tabs>
          <w:tab w:val="left" w:pos="360"/>
          <w:tab w:val="left" w:pos="720"/>
        </w:tabs>
        <w:spacing w:after="60" w:line="220" w:lineRule="atLeast"/>
        <w:ind w:left="720" w:hanging="360"/>
        <w:jc w:val="both"/>
        <w:rPr>
          <w:sz w:val="22"/>
          <w:szCs w:val="22"/>
        </w:rPr>
      </w:pPr>
      <w:r w:rsidRPr="00C71BDC">
        <w:rPr>
          <w:sz w:val="22"/>
          <w:szCs w:val="22"/>
        </w:rPr>
        <w:t xml:space="preserve">Implements TCP wrapper service, User security &amp; Pluggable Authentication </w:t>
      </w:r>
    </w:p>
    <w:p w:rsidR="00032CCC" w:rsidRPr="005E318F" w:rsidRDefault="00FE57F3" w:rsidP="00032CCC">
      <w:pPr>
        <w:numPr>
          <w:ilvl w:val="0"/>
          <w:numId w:val="9"/>
        </w:numPr>
        <w:tabs>
          <w:tab w:val="left" w:pos="360"/>
        </w:tabs>
        <w:spacing w:after="60" w:line="220" w:lineRule="atLeast"/>
        <w:ind w:left="720" w:firstLine="90"/>
        <w:jc w:val="both"/>
        <w:rPr>
          <w:sz w:val="22"/>
          <w:szCs w:val="22"/>
        </w:rPr>
      </w:pPr>
      <w:r w:rsidRPr="005E318F">
        <w:rPr>
          <w:sz w:val="22"/>
          <w:szCs w:val="22"/>
        </w:rPr>
        <w:t>IP TABLES</w:t>
      </w:r>
    </w:p>
    <w:p w:rsidR="00FE57F3" w:rsidRPr="001B5ACF" w:rsidRDefault="00FE57F3">
      <w:pPr>
        <w:shd w:val="clear" w:color="auto" w:fill="C0C0C0"/>
        <w:jc w:val="both"/>
        <w:rPr>
          <w:b/>
          <w:bCs/>
        </w:rPr>
      </w:pPr>
      <w:r w:rsidRPr="001B5ACF">
        <w:rPr>
          <w:b/>
          <w:bCs/>
        </w:rPr>
        <w:t>Professional Qualification:</w:t>
      </w:r>
    </w:p>
    <w:p w:rsidR="00FE57F3" w:rsidRPr="00C71BDC" w:rsidRDefault="00FE57F3">
      <w:pPr>
        <w:rPr>
          <w:sz w:val="22"/>
          <w:szCs w:val="22"/>
        </w:rPr>
      </w:pPr>
      <w:r w:rsidRPr="00C71BDC">
        <w:rPr>
          <w:sz w:val="22"/>
          <w:szCs w:val="22"/>
        </w:rPr>
        <w:t>Certification of</w:t>
      </w:r>
      <w:r w:rsidR="004177DC" w:rsidRPr="00C71BDC">
        <w:rPr>
          <w:sz w:val="22"/>
          <w:szCs w:val="22"/>
        </w:rPr>
        <w:t xml:space="preserve"> "LINUX ADMINISATOR" from </w:t>
      </w:r>
      <w:r w:rsidR="00A83B4C" w:rsidRPr="00C71BDC">
        <w:rPr>
          <w:sz w:val="22"/>
          <w:szCs w:val="22"/>
        </w:rPr>
        <w:t>Fostering</w:t>
      </w:r>
      <w:r w:rsidR="000258E0" w:rsidRPr="00C71BDC">
        <w:rPr>
          <w:sz w:val="22"/>
          <w:szCs w:val="22"/>
        </w:rPr>
        <w:t>Linux,</w:t>
      </w:r>
      <w:r w:rsidR="004177DC" w:rsidRPr="00C71BDC">
        <w:rPr>
          <w:sz w:val="22"/>
          <w:szCs w:val="22"/>
        </w:rPr>
        <w:t>Gurgaon.</w:t>
      </w:r>
      <w:r w:rsidRPr="00C71BDC">
        <w:rPr>
          <w:sz w:val="22"/>
          <w:szCs w:val="22"/>
        </w:rPr>
        <w:t> </w:t>
      </w:r>
    </w:p>
    <w:p w:rsidR="00FE57F3" w:rsidRPr="00C71BDC" w:rsidRDefault="004177DC">
      <w:pPr>
        <w:tabs>
          <w:tab w:val="left" w:pos="900"/>
        </w:tabs>
        <w:ind w:left="3420" w:hanging="1800"/>
        <w:rPr>
          <w:sz w:val="22"/>
          <w:szCs w:val="22"/>
        </w:rPr>
      </w:pPr>
      <w:r w:rsidRPr="00C71BDC">
        <w:rPr>
          <w:b/>
          <w:color w:val="FF0000"/>
          <w:sz w:val="22"/>
          <w:szCs w:val="22"/>
        </w:rPr>
        <w:t xml:space="preserve">RED HAT </w:t>
      </w:r>
      <w:r w:rsidRPr="00C71BDC">
        <w:rPr>
          <w:b/>
          <w:color w:val="000000"/>
          <w:sz w:val="22"/>
          <w:szCs w:val="22"/>
        </w:rPr>
        <w:t xml:space="preserve">Certified System </w:t>
      </w:r>
      <w:r w:rsidR="009E016C" w:rsidRPr="00C71BDC">
        <w:rPr>
          <w:b/>
          <w:color w:val="000000"/>
          <w:sz w:val="22"/>
          <w:szCs w:val="22"/>
        </w:rPr>
        <w:t>Administrator</w:t>
      </w:r>
      <w:r w:rsidRPr="00C71BDC">
        <w:rPr>
          <w:sz w:val="22"/>
          <w:szCs w:val="22"/>
        </w:rPr>
        <w:t xml:space="preserve"> Certificate No </w:t>
      </w:r>
      <w:r w:rsidRPr="00C71BDC">
        <w:rPr>
          <w:b/>
          <w:sz w:val="22"/>
          <w:szCs w:val="22"/>
        </w:rPr>
        <w:t>605009613224434</w:t>
      </w:r>
      <w:r w:rsidR="00FE57F3" w:rsidRPr="00C71BDC">
        <w:rPr>
          <w:sz w:val="22"/>
          <w:szCs w:val="22"/>
        </w:rPr>
        <w:t xml:space="preserve">                                                         RH033 - Red Hat Linux Essentials</w:t>
      </w:r>
    </w:p>
    <w:p w:rsidR="00FE57F3" w:rsidRPr="00C71BDC" w:rsidRDefault="00FE57F3">
      <w:pPr>
        <w:pStyle w:val="BodyText2"/>
        <w:spacing w:after="0" w:line="240" w:lineRule="auto"/>
        <w:ind w:left="3420"/>
        <w:rPr>
          <w:sz w:val="22"/>
          <w:szCs w:val="22"/>
        </w:rPr>
      </w:pPr>
      <w:r w:rsidRPr="00C71BDC">
        <w:rPr>
          <w:sz w:val="22"/>
          <w:szCs w:val="22"/>
        </w:rPr>
        <w:t>RH133 - Red Hat Linux System Administration                                                              RH253 - Red Hat Linux Network &amp; Security</w:t>
      </w:r>
    </w:p>
    <w:p w:rsidR="00FE57F3" w:rsidRPr="00C71BDC" w:rsidRDefault="00AE7E19">
      <w:pPr>
        <w:ind w:left="1440" w:hanging="1440"/>
        <w:jc w:val="both"/>
      </w:pPr>
      <w:hyperlink r:id="rId10" w:history="1">
        <w:hyperlink r:id="rId11" w:history="1">
          <w:r w:rsidR="00FE57F3" w:rsidRPr="00C71BDC">
            <w:rPr>
              <w:sz w:val="22"/>
              <w:szCs w:val="22"/>
            </w:rPr>
            <w:t xml:space="preserve">Microsoft Certified Professional </w:t>
          </w:r>
        </w:hyperlink>
        <w:r w:rsidR="00FE57F3" w:rsidRPr="00C71BDC">
          <w:rPr>
            <w:sz w:val="22"/>
            <w:szCs w:val="22"/>
          </w:rPr>
          <w:t>(MCP)</w:t>
        </w:r>
      </w:hyperlink>
    </w:p>
    <w:p w:rsidR="00FE57F3" w:rsidRPr="00C71BDC" w:rsidRDefault="00FE57F3">
      <w:pPr>
        <w:shd w:val="clear" w:color="auto" w:fill="C0C0C0"/>
      </w:pPr>
      <w:r w:rsidRPr="00C71BDC">
        <w:rPr>
          <w:b/>
          <w:bCs/>
        </w:rPr>
        <w:t xml:space="preserve">AcademicQualifications: </w:t>
      </w:r>
    </w:p>
    <w:p w:rsidR="00FE57F3" w:rsidRPr="00C71BDC" w:rsidRDefault="00CC3535">
      <w:pPr>
        <w:numPr>
          <w:ilvl w:val="0"/>
          <w:numId w:val="12"/>
        </w:numPr>
        <w:tabs>
          <w:tab w:val="left" w:pos="1155"/>
        </w:tabs>
        <w:ind w:left="1155" w:hanging="360"/>
      </w:pPr>
      <w:r w:rsidRPr="00C71BDC">
        <w:t>BCA</w:t>
      </w:r>
      <w:r w:rsidR="00FE57F3" w:rsidRPr="00C71BDC">
        <w:t xml:space="preserve"> from </w:t>
      </w:r>
      <w:r w:rsidRPr="00C71BDC">
        <w:t>Lucknow</w:t>
      </w:r>
      <w:r w:rsidR="00FE57F3" w:rsidRPr="00C71BDC">
        <w:t>University</w:t>
      </w:r>
    </w:p>
    <w:p w:rsidR="00FE57F3" w:rsidRPr="00C71BDC" w:rsidRDefault="00FE57F3">
      <w:pPr>
        <w:numPr>
          <w:ilvl w:val="0"/>
          <w:numId w:val="13"/>
        </w:numPr>
        <w:tabs>
          <w:tab w:val="left" w:pos="1155"/>
        </w:tabs>
        <w:ind w:left="1155" w:hanging="360"/>
      </w:pPr>
      <w:r w:rsidRPr="00C71BDC">
        <w:t xml:space="preserve">Intermediate from </w:t>
      </w:r>
      <w:r w:rsidR="00CC3535" w:rsidRPr="00C71BDC">
        <w:t>U.P</w:t>
      </w:r>
      <w:r w:rsidRPr="00C71BDC">
        <w:t>. Board.</w:t>
      </w:r>
    </w:p>
    <w:p w:rsidR="00754EBD" w:rsidRDefault="00FE57F3" w:rsidP="00754EBD">
      <w:pPr>
        <w:numPr>
          <w:ilvl w:val="0"/>
          <w:numId w:val="12"/>
        </w:numPr>
        <w:tabs>
          <w:tab w:val="left" w:pos="1155"/>
        </w:tabs>
        <w:ind w:left="1155" w:hanging="360"/>
      </w:pPr>
      <w:r w:rsidRPr="00C71BDC">
        <w:t xml:space="preserve">Matriculation from </w:t>
      </w:r>
      <w:r w:rsidR="00CC3535" w:rsidRPr="00C71BDC">
        <w:t xml:space="preserve">Bihar </w:t>
      </w:r>
      <w:r w:rsidRPr="00C71BDC">
        <w:t xml:space="preserve">Board. </w:t>
      </w:r>
      <w:bookmarkStart w:id="0" w:name="_GoBack"/>
      <w:bookmarkEnd w:id="0"/>
    </w:p>
    <w:p w:rsidR="00754EBD" w:rsidRPr="00C71BDC" w:rsidRDefault="00754EBD" w:rsidP="00754EBD">
      <w:pPr>
        <w:tabs>
          <w:tab w:val="left" w:pos="1155"/>
        </w:tabs>
      </w:pPr>
    </w:p>
    <w:p w:rsidR="00FE57F3" w:rsidRPr="00C71BDC" w:rsidRDefault="00FE57F3" w:rsidP="00665219">
      <w:pPr>
        <w:rPr>
          <w:b/>
          <w:bCs/>
        </w:rPr>
      </w:pPr>
      <w:r w:rsidRPr="00C71BDC">
        <w:rPr>
          <w:b/>
          <w:bCs/>
          <w:u w:val="single"/>
        </w:rPr>
        <w:t>Personal Detail</w:t>
      </w:r>
      <w:r w:rsidRPr="00C71BDC">
        <w:rPr>
          <w:b/>
          <w:bCs/>
        </w:rPr>
        <w:t xml:space="preserve">: </w:t>
      </w:r>
    </w:p>
    <w:p w:rsidR="00FE57F3" w:rsidRPr="00C71BDC" w:rsidRDefault="00BA1F8F">
      <w:r w:rsidRPr="00C71BDC">
        <w:t>Father’s Name</w:t>
      </w:r>
      <w:r w:rsidRPr="00C71BDC">
        <w:tab/>
      </w:r>
      <w:r w:rsidRPr="00C71BDC">
        <w:tab/>
      </w:r>
      <w:r w:rsidRPr="00C71BDC">
        <w:tab/>
      </w:r>
      <w:r w:rsidRPr="00C71BDC">
        <w:tab/>
        <w:t>: Shri. HariKeshorMahto</w:t>
      </w:r>
    </w:p>
    <w:p w:rsidR="00FE57F3" w:rsidRPr="00C71BDC" w:rsidRDefault="00C71BDC">
      <w:r>
        <w:t>Date of Birth</w:t>
      </w:r>
      <w:r>
        <w:tab/>
      </w:r>
      <w:r>
        <w:tab/>
      </w:r>
      <w:r>
        <w:tab/>
      </w:r>
      <w:r>
        <w:tab/>
      </w:r>
      <w:r w:rsidR="00FE57F3" w:rsidRPr="00C71BDC">
        <w:t>:</w:t>
      </w:r>
      <w:r w:rsidR="00BA1F8F" w:rsidRPr="00C71BDC">
        <w:t xml:space="preserve"> 10</w:t>
      </w:r>
      <w:r w:rsidR="00BA1F8F" w:rsidRPr="00C71BDC">
        <w:rPr>
          <w:vertAlign w:val="superscript"/>
        </w:rPr>
        <w:t>th</w:t>
      </w:r>
      <w:r w:rsidR="00BA1F8F" w:rsidRPr="00C71BDC">
        <w:t xml:space="preserve"> Oct 1987</w:t>
      </w:r>
    </w:p>
    <w:p w:rsidR="00FE57F3" w:rsidRPr="00C71BDC" w:rsidRDefault="00FE57F3">
      <w:r w:rsidRPr="00C71BDC">
        <w:t>L</w:t>
      </w:r>
      <w:r w:rsidR="00C71BDC">
        <w:t>anguage Known</w:t>
      </w:r>
      <w:r w:rsidR="00C71BDC">
        <w:tab/>
      </w:r>
      <w:r w:rsidR="00C71BDC">
        <w:tab/>
      </w:r>
      <w:r w:rsidRPr="00C71BDC">
        <w:tab/>
        <w:t>:Hindi, English</w:t>
      </w:r>
    </w:p>
    <w:p w:rsidR="00FE57F3" w:rsidRPr="00C71BDC" w:rsidRDefault="00FE57F3">
      <w:r w:rsidRPr="00C71BDC">
        <w:t>Marital Status</w:t>
      </w:r>
      <w:r w:rsidRPr="00C71BDC">
        <w:tab/>
      </w:r>
      <w:r w:rsidRPr="00C71BDC">
        <w:tab/>
      </w:r>
      <w:r w:rsidRPr="00C71BDC">
        <w:tab/>
      </w:r>
      <w:r w:rsidRPr="00C71BDC">
        <w:tab/>
        <w:t>:</w:t>
      </w:r>
      <w:r w:rsidR="00BA1F8F" w:rsidRPr="00C71BDC">
        <w:t xml:space="preserve"> Married</w:t>
      </w:r>
    </w:p>
    <w:p w:rsidR="00FE57F3" w:rsidRPr="00C71BDC" w:rsidRDefault="00C71BDC">
      <w:r>
        <w:t>Regional</w:t>
      </w:r>
      <w:r>
        <w:tab/>
      </w:r>
      <w:r>
        <w:tab/>
      </w:r>
      <w:r>
        <w:tab/>
      </w:r>
      <w:r>
        <w:tab/>
      </w:r>
      <w:r w:rsidR="00FE57F3" w:rsidRPr="00C71BDC">
        <w:t>:Hindu</w:t>
      </w:r>
    </w:p>
    <w:p w:rsidR="00BA1F8F" w:rsidRPr="00C71BDC" w:rsidRDefault="00BA1F8F" w:rsidP="00FC2708">
      <w:pPr>
        <w:rPr>
          <w:b/>
          <w:u w:val="single"/>
        </w:rPr>
      </w:pPr>
      <w:r w:rsidRPr="00C71BDC">
        <w:t>Passport No         : H8807719 valid up Nov 2019.</w:t>
      </w:r>
    </w:p>
    <w:p w:rsidR="00BA1F8F" w:rsidRPr="00C71BDC" w:rsidRDefault="00BA1F8F" w:rsidP="00E90D8E">
      <w:pPr>
        <w:tabs>
          <w:tab w:val="left" w:pos="720"/>
        </w:tabs>
        <w:ind w:left="-180" w:right="-1800" w:firstLine="180"/>
      </w:pPr>
      <w:r w:rsidRPr="00C71BDC">
        <w:rPr>
          <w:b/>
          <w:u w:val="single"/>
        </w:rPr>
        <w:t>Permanent address</w:t>
      </w:r>
      <w:r w:rsidR="00032CCC">
        <w:tab/>
      </w:r>
      <w:r w:rsidR="00032CCC">
        <w:tab/>
        <w:t>: Vill-</w:t>
      </w:r>
      <w:r w:rsidRPr="00C71BDC">
        <w:t xml:space="preserve">Musehari Bazar, </w:t>
      </w:r>
      <w:r w:rsidR="00032CCC">
        <w:t>PO</w:t>
      </w:r>
      <w:r w:rsidRPr="00C71BDC">
        <w:t>Sirisiyan</w:t>
      </w:r>
      <w:r w:rsidR="00032CCC">
        <w:t>,</w:t>
      </w:r>
      <w:r w:rsidR="00933D33" w:rsidRPr="00C71BDC">
        <w:tab/>
      </w:r>
      <w:r w:rsidR="00933D33" w:rsidRPr="00C71BDC">
        <w:tab/>
      </w:r>
      <w:r w:rsidR="00E90D8E">
        <w:t>Distt</w:t>
      </w:r>
      <w:r w:rsidRPr="00C71BDC">
        <w:t>-   Siwan (Bihar)</w:t>
      </w:r>
    </w:p>
    <w:p w:rsidR="00BA1F8F" w:rsidRPr="00C71BDC" w:rsidRDefault="00933D33" w:rsidP="00BA1F8F">
      <w:pPr>
        <w:tabs>
          <w:tab w:val="left" w:pos="720"/>
        </w:tabs>
      </w:pPr>
      <w:r w:rsidRPr="00C71BDC">
        <w:tab/>
      </w:r>
      <w:r w:rsidRPr="00C71BDC">
        <w:tab/>
      </w:r>
      <w:r w:rsidR="00BA1F8F" w:rsidRPr="00C71BDC">
        <w:t>Pin Code 841413.</w:t>
      </w:r>
    </w:p>
    <w:p w:rsidR="00FE57F3" w:rsidRPr="00C71BDC" w:rsidRDefault="00BA1F8F" w:rsidP="00361924">
      <w:pPr>
        <w:tabs>
          <w:tab w:val="left" w:pos="720"/>
        </w:tabs>
      </w:pPr>
      <w:r w:rsidRPr="00C71BDC">
        <w:t xml:space="preserve">                                                                         (M) 0</w:t>
      </w:r>
      <w:r w:rsidR="000C2851" w:rsidRPr="00C71BDC">
        <w:t>9162965832</w:t>
      </w:r>
      <w:r w:rsidR="00FE57F3" w:rsidRPr="00C71BDC">
        <w:tab/>
      </w:r>
    </w:p>
    <w:p w:rsidR="001B5ACF" w:rsidRPr="00C71BDC" w:rsidRDefault="001B5ACF" w:rsidP="001B5ACF">
      <w:pPr>
        <w:pStyle w:val="Heading2"/>
        <w:tabs>
          <w:tab w:val="left" w:pos="1080"/>
        </w:tabs>
        <w:rPr>
          <w:rFonts w:ascii="Times New Roman" w:hAnsi="Times New Roman" w:cs="Times New Roman"/>
          <w:b w:val="0"/>
          <w:sz w:val="24"/>
          <w:szCs w:val="24"/>
          <w:u w:val="single"/>
        </w:rPr>
      </w:pPr>
      <w:r w:rsidRPr="00C71BDC">
        <w:rPr>
          <w:rFonts w:ascii="Times New Roman" w:hAnsi="Times New Roman" w:cs="Times New Roman"/>
          <w:b w:val="0"/>
          <w:sz w:val="24"/>
          <w:szCs w:val="24"/>
          <w:u w:val="single"/>
        </w:rPr>
        <w:t>DECLARATION:-</w:t>
      </w:r>
    </w:p>
    <w:p w:rsidR="001B5ACF" w:rsidRPr="00C71BDC" w:rsidRDefault="001B5ACF" w:rsidP="001B5ACF"/>
    <w:p w:rsidR="001B5ACF" w:rsidRPr="00C71BDC" w:rsidRDefault="001B5ACF" w:rsidP="001B5ACF">
      <w:r w:rsidRPr="00C71BDC">
        <w:t xml:space="preserve">I </w:t>
      </w:r>
      <w:r w:rsidR="00E237A6" w:rsidRPr="00C71BDC">
        <w:t>hereby</w:t>
      </w:r>
      <w:r w:rsidRPr="00C71BDC">
        <w:t xml:space="preserve"> declare that the above given information are correct and true as per as best of my knowledge.</w:t>
      </w:r>
    </w:p>
    <w:p w:rsidR="001B5ACF" w:rsidRPr="00C71BDC" w:rsidRDefault="001B5ACF" w:rsidP="001B5ACF"/>
    <w:p w:rsidR="00E237A6" w:rsidRPr="00C71BDC" w:rsidRDefault="001B5ACF" w:rsidP="001B5ACF">
      <w:pPr>
        <w:rPr>
          <w:b/>
        </w:rPr>
      </w:pPr>
      <w:r w:rsidRPr="00C71BDC">
        <w:rPr>
          <w:b/>
        </w:rPr>
        <w:t>Place    : …………….</w:t>
      </w:r>
    </w:p>
    <w:p w:rsidR="001B5ACF" w:rsidRPr="00C71BDC" w:rsidRDefault="001B5ACF" w:rsidP="001B5ACF">
      <w:pPr>
        <w:rPr>
          <w:b/>
        </w:rPr>
      </w:pPr>
      <w:r w:rsidRPr="00C71BDC">
        <w:rPr>
          <w:b/>
        </w:rPr>
        <w:t>Date</w:t>
      </w:r>
      <w:r w:rsidRPr="00C71BDC">
        <w:rPr>
          <w:b/>
        </w:rPr>
        <w:tab/>
        <w:t>: …………….</w:t>
      </w:r>
      <w:r w:rsidRPr="00C71BDC">
        <w:rPr>
          <w:b/>
        </w:rPr>
        <w:tab/>
      </w:r>
      <w:r w:rsidRPr="00C71BDC">
        <w:rPr>
          <w:b/>
        </w:rPr>
        <w:tab/>
      </w:r>
      <w:r w:rsidRPr="00C71BDC">
        <w:rPr>
          <w:b/>
        </w:rPr>
        <w:tab/>
      </w:r>
    </w:p>
    <w:p w:rsidR="00930ED1" w:rsidRPr="00C71BDC" w:rsidRDefault="001B5ACF" w:rsidP="00930ED1">
      <w:pPr>
        <w:rPr>
          <w:b/>
        </w:rPr>
      </w:pPr>
      <w:r w:rsidRPr="00C71BDC">
        <w:rPr>
          <w:b/>
        </w:rPr>
        <w:t xml:space="preserve">                                                                                     (Vi</w:t>
      </w:r>
      <w:r w:rsidR="00712942">
        <w:rPr>
          <w:b/>
        </w:rPr>
        <w:t>veka</w:t>
      </w:r>
      <w:r w:rsidRPr="00C71BDC">
        <w:rPr>
          <w:b/>
        </w:rPr>
        <w:t>nand Kumar)</w:t>
      </w:r>
    </w:p>
    <w:sectPr w:rsidR="00930ED1" w:rsidRPr="00C71BDC" w:rsidSect="002F6DE3">
      <w:headerReference w:type="default" r:id="rId12"/>
      <w:footerReference w:type="default" r:id="rId13"/>
      <w:pgSz w:w="11907" w:h="16839" w:code="9"/>
      <w:pgMar w:top="720" w:right="720" w:bottom="450" w:left="720" w:header="720" w:footer="720" w:gutter="0"/>
      <w:pgBorders w:offsetFrom="page">
        <w:top w:val="thinThickMediumGap" w:sz="12" w:space="24" w:color="auto"/>
        <w:left w:val="thinThickMediumGap" w:sz="12" w:space="24" w:color="auto"/>
        <w:bottom w:val="thinThickMediumGap" w:sz="12" w:space="24" w:color="auto"/>
        <w:right w:val="thinThickMediumGap" w:sz="12" w:space="24" w:color="auto"/>
      </w:pgBorders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76FC" w:rsidRDefault="005476FC" w:rsidP="00A83B4C">
      <w:r>
        <w:separator/>
      </w:r>
    </w:p>
  </w:endnote>
  <w:endnote w:type="continuationSeparator" w:id="1">
    <w:p w:rsidR="005476FC" w:rsidRDefault="005476FC" w:rsidP="00A83B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B4C" w:rsidRPr="00A83B4C" w:rsidRDefault="00A83B4C">
    <w:pPr>
      <w:pStyle w:val="Footer"/>
      <w:rPr>
        <w:sz w:val="16"/>
        <w:szCs w:val="16"/>
      </w:rPr>
    </w:pP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76FC" w:rsidRDefault="005476FC" w:rsidP="00A83B4C">
      <w:r>
        <w:separator/>
      </w:r>
    </w:p>
  </w:footnote>
  <w:footnote w:type="continuationSeparator" w:id="1">
    <w:p w:rsidR="005476FC" w:rsidRDefault="005476FC" w:rsidP="00A83B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63E2" w:rsidRDefault="00AE7E19">
    <w:pPr>
      <w:pStyle w:val="Header"/>
    </w:pPr>
    <w:r>
      <w:rPr>
        <w:noProof/>
        <w:lang w:eastAsia="zh-TW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075204" o:spid="_x0000_s2049" type="#_x0000_t136" style="position:absolute;margin-left:0;margin-top:0;width:532.95pt;height:76.1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STEM ADMINISTRAT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singleLevel"/>
    <w:tmpl w:val="00000002"/>
    <w:lvl w:ilvl="0">
      <w:start w:val="1"/>
      <w:numFmt w:val="decimal"/>
      <w:lvlText w:val="%1"/>
      <w:lvlJc w:val="left"/>
      <w:rPr>
        <w:rFonts w:ascii="Times New Roman" w:hAnsi="Times New Roman" w:cs="Times New Roman" w:hint="default"/>
      </w:rPr>
    </w:lvl>
  </w:abstractNum>
  <w:abstractNum w:abstractNumId="2">
    <w:nsid w:val="00000003"/>
    <w:multiLevelType w:val="singleLevel"/>
    <w:tmpl w:val="00000003"/>
    <w:lvl w:ilvl="0">
      <w:start w:val="1"/>
      <w:numFmt w:val="decimal"/>
      <w:lvlText w:val="%1"/>
      <w:lvlJc w:val="left"/>
      <w:rPr>
        <w:rFonts w:ascii="Times New Roman" w:hAnsi="Times New Roman" w:cs="Times New Roman" w:hint="default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">
    <w:nsid w:val="00000007"/>
    <w:multiLevelType w:val="singleLevel"/>
    <w:tmpl w:val="00000007"/>
    <w:lvl w:ilvl="0">
      <w:start w:val="1"/>
      <w:numFmt w:val="decimal"/>
      <w:lvlText w:val="%1"/>
      <w:lvlJc w:val="left"/>
      <w:rPr>
        <w:rFonts w:ascii="Times New Roman" w:hAnsi="Times New Roman" w:cs="Times New Roman" w:hint="default"/>
      </w:rPr>
    </w:lvl>
  </w:abstractNum>
  <w:abstractNum w:abstractNumId="6">
    <w:nsid w:val="00000009"/>
    <w:multiLevelType w:val="multilevel"/>
    <w:tmpl w:val="9B686966"/>
    <w:lvl w:ilvl="0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">
    <w:nsid w:val="0000000B"/>
    <w:multiLevelType w:val="singleLevel"/>
    <w:tmpl w:val="0000000B"/>
    <w:lvl w:ilvl="0">
      <w:start w:val="1"/>
      <w:numFmt w:val="decimal"/>
      <w:lvlText w:val="%1"/>
      <w:lvlJc w:val="left"/>
      <w:rPr>
        <w:rFonts w:ascii="Times New Roman" w:hAnsi="Times New Roman" w:cs="Times New Roman" w:hint="default"/>
      </w:rPr>
    </w:lvl>
  </w:abstractNum>
  <w:abstractNum w:abstractNumId="8">
    <w:nsid w:val="0000000C"/>
    <w:multiLevelType w:val="singleLevel"/>
    <w:tmpl w:val="0000000C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Times New Roman" w:hint="default"/>
      </w:rPr>
    </w:lvl>
  </w:abstractNum>
  <w:abstractNum w:abstractNumId="9">
    <w:nsid w:val="0000000D"/>
    <w:multiLevelType w:val="multilevel"/>
    <w:tmpl w:val="0000000D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0">
    <w:nsid w:val="0000000E"/>
    <w:multiLevelType w:val="singleLevel"/>
    <w:tmpl w:val="0000000E"/>
    <w:lvl w:ilvl="0">
      <w:start w:val="2"/>
      <w:numFmt w:val="decimal"/>
      <w:lvlText w:val="%1"/>
      <w:lvlJc w:val="left"/>
      <w:rPr>
        <w:rFonts w:ascii="Times New Roman" w:hAnsi="Times New Roman" w:cs="Times New Roman" w:hint="default"/>
      </w:rPr>
    </w:lvl>
  </w:abstractNum>
  <w:abstractNum w:abstractNumId="11">
    <w:nsid w:val="0000000F"/>
    <w:multiLevelType w:val="singleLevel"/>
    <w:tmpl w:val="0000000F"/>
    <w:lvl w:ilvl="0">
      <w:start w:val="2"/>
      <w:numFmt w:val="decimal"/>
      <w:lvlText w:val="%1"/>
      <w:lvlJc w:val="left"/>
      <w:rPr>
        <w:rFonts w:ascii="Times New Roman" w:hAnsi="Times New Roman" w:cs="Times New Roman" w:hint="default"/>
      </w:rPr>
    </w:lvl>
  </w:abstractNum>
  <w:abstractNum w:abstractNumId="12">
    <w:nsid w:val="00000010"/>
    <w:multiLevelType w:val="singleLevel"/>
    <w:tmpl w:val="00000010"/>
    <w:lvl w:ilvl="0">
      <w:start w:val="2"/>
      <w:numFmt w:val="decimal"/>
      <w:lvlText w:val="%1"/>
      <w:lvlJc w:val="left"/>
      <w:rPr>
        <w:rFonts w:ascii="Times New Roman" w:hAnsi="Times New Roman" w:cs="Times New Roman" w:hint="default"/>
      </w:rPr>
    </w:lvl>
  </w:abstractNum>
  <w:abstractNum w:abstractNumId="13">
    <w:nsid w:val="09AF42D4"/>
    <w:multiLevelType w:val="hybridMultilevel"/>
    <w:tmpl w:val="EDD8FB82"/>
    <w:lvl w:ilvl="0" w:tplc="04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4">
    <w:nsid w:val="1867527A"/>
    <w:multiLevelType w:val="singleLevel"/>
    <w:tmpl w:val="00000000"/>
    <w:lvl w:ilvl="0">
      <w:numFmt w:val="bullet"/>
      <w:lvlText w:val="*"/>
      <w:lvlJc w:val="left"/>
    </w:lvl>
  </w:abstractNum>
  <w:abstractNum w:abstractNumId="15">
    <w:nsid w:val="1A1C5B4C"/>
    <w:multiLevelType w:val="hybridMultilevel"/>
    <w:tmpl w:val="6D98E59E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6">
    <w:nsid w:val="1F2056FD"/>
    <w:multiLevelType w:val="hybridMultilevel"/>
    <w:tmpl w:val="688C1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E44C5C"/>
    <w:multiLevelType w:val="hybridMultilevel"/>
    <w:tmpl w:val="381C0964"/>
    <w:lvl w:ilvl="0" w:tplc="A8AC5E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9B0BA7"/>
    <w:multiLevelType w:val="hybridMultilevel"/>
    <w:tmpl w:val="8F80C714"/>
    <w:lvl w:ilvl="0" w:tplc="3CD08122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3"/>
  </w:num>
  <w:num w:numId="5">
    <w:abstractNumId w:val="9"/>
  </w:num>
  <w:num w:numId="6">
    <w:abstractNumId w:val="7"/>
  </w:num>
  <w:num w:numId="7">
    <w:abstractNumId w:val="10"/>
  </w:num>
  <w:num w:numId="8">
    <w:abstractNumId w:val="1"/>
  </w:num>
  <w:num w:numId="9">
    <w:abstractNumId w:val="14"/>
  </w:num>
  <w:num w:numId="10">
    <w:abstractNumId w:val="5"/>
  </w:num>
  <w:num w:numId="11">
    <w:abstractNumId w:val="11"/>
  </w:num>
  <w:num w:numId="12">
    <w:abstractNumId w:val="2"/>
  </w:num>
  <w:num w:numId="13">
    <w:abstractNumId w:val="12"/>
  </w:num>
  <w:num w:numId="14">
    <w:abstractNumId w:val="0"/>
  </w:num>
  <w:num w:numId="15">
    <w:abstractNumId w:val="13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doNotValidateAgainstSchema/>
  <w:doNotDemarcateInvalidXml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</w:compat>
  <w:rsids>
    <w:rsidRoot w:val="00172A27"/>
    <w:rsid w:val="00003136"/>
    <w:rsid w:val="00010DE3"/>
    <w:rsid w:val="000122A3"/>
    <w:rsid w:val="000258E0"/>
    <w:rsid w:val="00032CCC"/>
    <w:rsid w:val="0003339E"/>
    <w:rsid w:val="0003502B"/>
    <w:rsid w:val="000410EF"/>
    <w:rsid w:val="00046AAA"/>
    <w:rsid w:val="00047BD6"/>
    <w:rsid w:val="0007036B"/>
    <w:rsid w:val="000969B0"/>
    <w:rsid w:val="000A0881"/>
    <w:rsid w:val="000A22BC"/>
    <w:rsid w:val="000A3533"/>
    <w:rsid w:val="000A4D60"/>
    <w:rsid w:val="000B70EA"/>
    <w:rsid w:val="000C06E4"/>
    <w:rsid w:val="000C2851"/>
    <w:rsid w:val="000E0480"/>
    <w:rsid w:val="000E3D3D"/>
    <w:rsid w:val="000E72A2"/>
    <w:rsid w:val="000F37D0"/>
    <w:rsid w:val="001017DE"/>
    <w:rsid w:val="00111596"/>
    <w:rsid w:val="00114268"/>
    <w:rsid w:val="00123257"/>
    <w:rsid w:val="00130F1F"/>
    <w:rsid w:val="00134F5F"/>
    <w:rsid w:val="001459F4"/>
    <w:rsid w:val="00172A27"/>
    <w:rsid w:val="001772B4"/>
    <w:rsid w:val="001832F9"/>
    <w:rsid w:val="00184915"/>
    <w:rsid w:val="001902CA"/>
    <w:rsid w:val="0019393C"/>
    <w:rsid w:val="001A7F4E"/>
    <w:rsid w:val="001B5ACF"/>
    <w:rsid w:val="001C192E"/>
    <w:rsid w:val="001D7C59"/>
    <w:rsid w:val="001F1F02"/>
    <w:rsid w:val="001F2DFB"/>
    <w:rsid w:val="00200FF2"/>
    <w:rsid w:val="0024400C"/>
    <w:rsid w:val="00247D7F"/>
    <w:rsid w:val="0025141B"/>
    <w:rsid w:val="0025466F"/>
    <w:rsid w:val="00255C61"/>
    <w:rsid w:val="00256B0B"/>
    <w:rsid w:val="00267690"/>
    <w:rsid w:val="0027491A"/>
    <w:rsid w:val="002959E4"/>
    <w:rsid w:val="00297871"/>
    <w:rsid w:val="002C1EDA"/>
    <w:rsid w:val="002C464F"/>
    <w:rsid w:val="002C4B79"/>
    <w:rsid w:val="002C6FDE"/>
    <w:rsid w:val="002D3FF4"/>
    <w:rsid w:val="002F388C"/>
    <w:rsid w:val="002F6DE3"/>
    <w:rsid w:val="00323D33"/>
    <w:rsid w:val="0032742F"/>
    <w:rsid w:val="0033562C"/>
    <w:rsid w:val="00361924"/>
    <w:rsid w:val="003619CE"/>
    <w:rsid w:val="00362CE1"/>
    <w:rsid w:val="00363232"/>
    <w:rsid w:val="00365185"/>
    <w:rsid w:val="00365AF9"/>
    <w:rsid w:val="00367208"/>
    <w:rsid w:val="003B181D"/>
    <w:rsid w:val="003B61AC"/>
    <w:rsid w:val="003B67E2"/>
    <w:rsid w:val="003C03F3"/>
    <w:rsid w:val="003D1670"/>
    <w:rsid w:val="003D2533"/>
    <w:rsid w:val="0040005C"/>
    <w:rsid w:val="004068D2"/>
    <w:rsid w:val="004177DC"/>
    <w:rsid w:val="00426C70"/>
    <w:rsid w:val="00430ED7"/>
    <w:rsid w:val="00436D93"/>
    <w:rsid w:val="00443423"/>
    <w:rsid w:val="00444088"/>
    <w:rsid w:val="00487F7A"/>
    <w:rsid w:val="004958AD"/>
    <w:rsid w:val="004A4E5F"/>
    <w:rsid w:val="004A577B"/>
    <w:rsid w:val="004A6204"/>
    <w:rsid w:val="004B49E6"/>
    <w:rsid w:val="004E3C05"/>
    <w:rsid w:val="004F1BDE"/>
    <w:rsid w:val="0051266A"/>
    <w:rsid w:val="005356D0"/>
    <w:rsid w:val="005476FC"/>
    <w:rsid w:val="00565CC6"/>
    <w:rsid w:val="005748D4"/>
    <w:rsid w:val="00576204"/>
    <w:rsid w:val="00581D14"/>
    <w:rsid w:val="00590DAF"/>
    <w:rsid w:val="005C4EBC"/>
    <w:rsid w:val="005C74B6"/>
    <w:rsid w:val="005D614A"/>
    <w:rsid w:val="005D6E66"/>
    <w:rsid w:val="005E0917"/>
    <w:rsid w:val="005E1ED4"/>
    <w:rsid w:val="005E318F"/>
    <w:rsid w:val="005F1E02"/>
    <w:rsid w:val="005F45DC"/>
    <w:rsid w:val="00604901"/>
    <w:rsid w:val="00610769"/>
    <w:rsid w:val="00622047"/>
    <w:rsid w:val="00631F4D"/>
    <w:rsid w:val="006348DC"/>
    <w:rsid w:val="00635FA1"/>
    <w:rsid w:val="00636A10"/>
    <w:rsid w:val="00642974"/>
    <w:rsid w:val="00665219"/>
    <w:rsid w:val="00676C33"/>
    <w:rsid w:val="00680876"/>
    <w:rsid w:val="00684A15"/>
    <w:rsid w:val="006B2A5E"/>
    <w:rsid w:val="006D34DC"/>
    <w:rsid w:val="006E09CC"/>
    <w:rsid w:val="006E66BE"/>
    <w:rsid w:val="006E7AA9"/>
    <w:rsid w:val="006F4B6D"/>
    <w:rsid w:val="006F5473"/>
    <w:rsid w:val="006F6E89"/>
    <w:rsid w:val="00712942"/>
    <w:rsid w:val="007249DE"/>
    <w:rsid w:val="007261A7"/>
    <w:rsid w:val="00735D6E"/>
    <w:rsid w:val="00737724"/>
    <w:rsid w:val="0074119C"/>
    <w:rsid w:val="00741740"/>
    <w:rsid w:val="00745C40"/>
    <w:rsid w:val="00754EBD"/>
    <w:rsid w:val="007570BF"/>
    <w:rsid w:val="00766D1B"/>
    <w:rsid w:val="00767D94"/>
    <w:rsid w:val="0078787E"/>
    <w:rsid w:val="007A4833"/>
    <w:rsid w:val="007B3BA5"/>
    <w:rsid w:val="007C092A"/>
    <w:rsid w:val="007E0FA4"/>
    <w:rsid w:val="00801EA3"/>
    <w:rsid w:val="008062E4"/>
    <w:rsid w:val="00816A90"/>
    <w:rsid w:val="008204FB"/>
    <w:rsid w:val="008328C7"/>
    <w:rsid w:val="00832E8F"/>
    <w:rsid w:val="008331CA"/>
    <w:rsid w:val="00833C41"/>
    <w:rsid w:val="008628AE"/>
    <w:rsid w:val="008661F8"/>
    <w:rsid w:val="00872C78"/>
    <w:rsid w:val="00882F22"/>
    <w:rsid w:val="0088453D"/>
    <w:rsid w:val="00891C68"/>
    <w:rsid w:val="008B0A21"/>
    <w:rsid w:val="008B3471"/>
    <w:rsid w:val="009100F9"/>
    <w:rsid w:val="0091040D"/>
    <w:rsid w:val="00916B93"/>
    <w:rsid w:val="00930ED1"/>
    <w:rsid w:val="00933D33"/>
    <w:rsid w:val="00945F57"/>
    <w:rsid w:val="009473B3"/>
    <w:rsid w:val="0096557F"/>
    <w:rsid w:val="00966BAF"/>
    <w:rsid w:val="0098266A"/>
    <w:rsid w:val="0098484B"/>
    <w:rsid w:val="009865B7"/>
    <w:rsid w:val="00995BAE"/>
    <w:rsid w:val="009B2CF4"/>
    <w:rsid w:val="009E016C"/>
    <w:rsid w:val="009E58A0"/>
    <w:rsid w:val="009F20A6"/>
    <w:rsid w:val="009F2283"/>
    <w:rsid w:val="009F4C52"/>
    <w:rsid w:val="009F684C"/>
    <w:rsid w:val="00A0021C"/>
    <w:rsid w:val="00A07D2E"/>
    <w:rsid w:val="00A10C37"/>
    <w:rsid w:val="00A139E0"/>
    <w:rsid w:val="00A17177"/>
    <w:rsid w:val="00A26DED"/>
    <w:rsid w:val="00A43F26"/>
    <w:rsid w:val="00A555C8"/>
    <w:rsid w:val="00A83B4C"/>
    <w:rsid w:val="00AA05A3"/>
    <w:rsid w:val="00AE7E19"/>
    <w:rsid w:val="00AF7A67"/>
    <w:rsid w:val="00B07818"/>
    <w:rsid w:val="00B24EB9"/>
    <w:rsid w:val="00B26BE3"/>
    <w:rsid w:val="00B35261"/>
    <w:rsid w:val="00B50EB4"/>
    <w:rsid w:val="00B61A67"/>
    <w:rsid w:val="00B73A4F"/>
    <w:rsid w:val="00B84C34"/>
    <w:rsid w:val="00BA09DC"/>
    <w:rsid w:val="00BA1F8F"/>
    <w:rsid w:val="00BB10A1"/>
    <w:rsid w:val="00BC00E3"/>
    <w:rsid w:val="00BC0930"/>
    <w:rsid w:val="00BE05F2"/>
    <w:rsid w:val="00BE63ED"/>
    <w:rsid w:val="00BF3ABB"/>
    <w:rsid w:val="00C002C3"/>
    <w:rsid w:val="00C06FFF"/>
    <w:rsid w:val="00C114AF"/>
    <w:rsid w:val="00C11CFF"/>
    <w:rsid w:val="00C47843"/>
    <w:rsid w:val="00C555A1"/>
    <w:rsid w:val="00C617B4"/>
    <w:rsid w:val="00C7027B"/>
    <w:rsid w:val="00C71BDC"/>
    <w:rsid w:val="00C812AE"/>
    <w:rsid w:val="00C824EA"/>
    <w:rsid w:val="00CB4356"/>
    <w:rsid w:val="00CC0863"/>
    <w:rsid w:val="00CC3535"/>
    <w:rsid w:val="00CC393A"/>
    <w:rsid w:val="00CD4AE6"/>
    <w:rsid w:val="00CD4F6F"/>
    <w:rsid w:val="00CD63FC"/>
    <w:rsid w:val="00CD6AAF"/>
    <w:rsid w:val="00CE647D"/>
    <w:rsid w:val="00CF1A31"/>
    <w:rsid w:val="00CF3116"/>
    <w:rsid w:val="00D07804"/>
    <w:rsid w:val="00D10D34"/>
    <w:rsid w:val="00D11A80"/>
    <w:rsid w:val="00D16BA7"/>
    <w:rsid w:val="00D2631D"/>
    <w:rsid w:val="00D47910"/>
    <w:rsid w:val="00D73BB2"/>
    <w:rsid w:val="00D75BA2"/>
    <w:rsid w:val="00D876B0"/>
    <w:rsid w:val="00D90678"/>
    <w:rsid w:val="00DB0F47"/>
    <w:rsid w:val="00DB10CA"/>
    <w:rsid w:val="00DD34B1"/>
    <w:rsid w:val="00DD67DF"/>
    <w:rsid w:val="00DE2194"/>
    <w:rsid w:val="00E05158"/>
    <w:rsid w:val="00E16A8A"/>
    <w:rsid w:val="00E17061"/>
    <w:rsid w:val="00E22C04"/>
    <w:rsid w:val="00E237A6"/>
    <w:rsid w:val="00E35719"/>
    <w:rsid w:val="00E37378"/>
    <w:rsid w:val="00E426E4"/>
    <w:rsid w:val="00E43AB1"/>
    <w:rsid w:val="00E4431C"/>
    <w:rsid w:val="00E463E2"/>
    <w:rsid w:val="00E5144D"/>
    <w:rsid w:val="00E56671"/>
    <w:rsid w:val="00E63CA8"/>
    <w:rsid w:val="00E71C40"/>
    <w:rsid w:val="00E71E77"/>
    <w:rsid w:val="00E77746"/>
    <w:rsid w:val="00E90D8E"/>
    <w:rsid w:val="00E91A45"/>
    <w:rsid w:val="00EA30D4"/>
    <w:rsid w:val="00EB1063"/>
    <w:rsid w:val="00EC0B30"/>
    <w:rsid w:val="00EC3BF9"/>
    <w:rsid w:val="00EC6753"/>
    <w:rsid w:val="00EC6B08"/>
    <w:rsid w:val="00EE1F72"/>
    <w:rsid w:val="00EE2DEC"/>
    <w:rsid w:val="00EE50D1"/>
    <w:rsid w:val="00EE57C1"/>
    <w:rsid w:val="00EE7EF1"/>
    <w:rsid w:val="00F05A03"/>
    <w:rsid w:val="00F060DD"/>
    <w:rsid w:val="00F1589D"/>
    <w:rsid w:val="00F17EDC"/>
    <w:rsid w:val="00F45CBC"/>
    <w:rsid w:val="00F70AEE"/>
    <w:rsid w:val="00F81DCE"/>
    <w:rsid w:val="00FB30AF"/>
    <w:rsid w:val="00FB56D1"/>
    <w:rsid w:val="00FB73C9"/>
    <w:rsid w:val="00FC21B7"/>
    <w:rsid w:val="00FC2708"/>
    <w:rsid w:val="00FC2CDF"/>
    <w:rsid w:val="00FD19A5"/>
    <w:rsid w:val="00FE4980"/>
    <w:rsid w:val="00FE57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7E19"/>
    <w:rPr>
      <w:sz w:val="24"/>
      <w:szCs w:val="24"/>
    </w:rPr>
  </w:style>
  <w:style w:type="paragraph" w:styleId="Heading1">
    <w:name w:val="heading 1"/>
    <w:basedOn w:val="Normal"/>
    <w:next w:val="Normal"/>
    <w:qFormat/>
    <w:rsid w:val="00AE7E19"/>
    <w:pPr>
      <w:widowControl w:val="0"/>
      <w:autoSpaceDE w:val="0"/>
      <w:autoSpaceDN w:val="0"/>
      <w:adjustRightInd w:val="0"/>
      <w:outlineLvl w:val="0"/>
    </w:pPr>
  </w:style>
  <w:style w:type="paragraph" w:styleId="Heading2">
    <w:name w:val="heading 2"/>
    <w:basedOn w:val="Normal"/>
    <w:next w:val="Normal"/>
    <w:qFormat/>
    <w:rsid w:val="001B5AC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2Char">
    <w:name w:val="Body Text 2 Char"/>
    <w:link w:val="BodyText2"/>
    <w:rsid w:val="00AE7E19"/>
    <w:rPr>
      <w:sz w:val="24"/>
      <w:szCs w:val="24"/>
    </w:rPr>
  </w:style>
  <w:style w:type="character" w:styleId="Hyperlink">
    <w:name w:val="Hyperlink"/>
    <w:rsid w:val="00AE7E19"/>
    <w:rPr>
      <w:color w:val="0000FF"/>
      <w:u w:val="single"/>
    </w:rPr>
  </w:style>
  <w:style w:type="paragraph" w:styleId="BodyText2">
    <w:name w:val="Body Text 2"/>
    <w:basedOn w:val="Normal"/>
    <w:link w:val="BodyText2Char"/>
    <w:rsid w:val="00AE7E19"/>
    <w:pPr>
      <w:spacing w:after="120" w:line="480" w:lineRule="auto"/>
    </w:pPr>
  </w:style>
  <w:style w:type="paragraph" w:styleId="BodyTextIndent">
    <w:name w:val="Body Text Indent"/>
    <w:basedOn w:val="Normal"/>
    <w:rsid w:val="00AE7E19"/>
    <w:pPr>
      <w:tabs>
        <w:tab w:val="right" w:pos="10800"/>
      </w:tabs>
      <w:ind w:left="360"/>
    </w:pPr>
    <w:rPr>
      <w:sz w:val="22"/>
    </w:rPr>
  </w:style>
  <w:style w:type="paragraph" w:customStyle="1" w:styleId="Achievement">
    <w:name w:val="Achievement"/>
    <w:rsid w:val="00AE7E19"/>
    <w:pPr>
      <w:numPr>
        <w:numId w:val="1"/>
      </w:numPr>
      <w:tabs>
        <w:tab w:val="left" w:pos="360"/>
      </w:tabs>
      <w:spacing w:after="60" w:line="220" w:lineRule="atLeast"/>
      <w:jc w:val="both"/>
    </w:pPr>
    <w:rPr>
      <w:rFonts w:ascii="Arial" w:hAnsi="Arial" w:cs="Arial"/>
      <w:spacing w:val="-5"/>
    </w:rPr>
  </w:style>
  <w:style w:type="character" w:styleId="Emphasis">
    <w:name w:val="Emphasis"/>
    <w:qFormat/>
    <w:rsid w:val="002C4B79"/>
    <w:rPr>
      <w:i/>
      <w:iCs/>
    </w:rPr>
  </w:style>
  <w:style w:type="paragraph" w:styleId="Header">
    <w:name w:val="header"/>
    <w:basedOn w:val="Normal"/>
    <w:link w:val="HeaderChar"/>
    <w:rsid w:val="00A83B4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83B4C"/>
    <w:rPr>
      <w:sz w:val="24"/>
      <w:szCs w:val="24"/>
    </w:rPr>
  </w:style>
  <w:style w:type="paragraph" w:styleId="Footer">
    <w:name w:val="footer"/>
    <w:basedOn w:val="Normal"/>
    <w:link w:val="FooterChar"/>
    <w:rsid w:val="00A83B4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83B4C"/>
    <w:rPr>
      <w:sz w:val="24"/>
      <w:szCs w:val="24"/>
    </w:rPr>
  </w:style>
  <w:style w:type="paragraph" w:styleId="BalloonText">
    <w:name w:val="Balloon Text"/>
    <w:basedOn w:val="Normal"/>
    <w:link w:val="BalloonTextChar"/>
    <w:rsid w:val="00767D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67D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2C04"/>
    <w:pPr>
      <w:ind w:left="720"/>
    </w:pPr>
  </w:style>
  <w:style w:type="paragraph" w:styleId="NoSpacing">
    <w:name w:val="No Spacing"/>
    <w:link w:val="NoSpacingChar"/>
    <w:uiPriority w:val="1"/>
    <w:qFormat/>
    <w:rsid w:val="00B84C34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84C34"/>
    <w:rPr>
      <w:rFonts w:asciiTheme="minorHAnsi" w:eastAsiaTheme="minorEastAsia" w:hAnsiTheme="minorHAnsi" w:cstheme="minorBidi"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widowControl w:val="0"/>
      <w:autoSpaceDE w:val="0"/>
      <w:autoSpaceDN w:val="0"/>
      <w:adjustRightInd w:val="0"/>
      <w:outlineLvl w:val="0"/>
    </w:pPr>
  </w:style>
  <w:style w:type="paragraph" w:styleId="Heading2">
    <w:name w:val="heading 2"/>
    <w:basedOn w:val="Normal"/>
    <w:next w:val="Normal"/>
    <w:qFormat/>
    <w:rsid w:val="001B5AC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2Char">
    <w:name w:val="Body Text 2 Char"/>
    <w:link w:val="BodyText2"/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BodyText2">
    <w:name w:val="Body Text 2"/>
    <w:basedOn w:val="Normal"/>
    <w:link w:val="BodyText2Char"/>
    <w:pPr>
      <w:spacing w:after="120" w:line="480" w:lineRule="auto"/>
    </w:pPr>
  </w:style>
  <w:style w:type="paragraph" w:styleId="BodyTextIndent">
    <w:name w:val="Body Text Indent"/>
    <w:basedOn w:val="Normal"/>
    <w:pPr>
      <w:tabs>
        <w:tab w:val="right" w:pos="10800"/>
      </w:tabs>
      <w:ind w:left="360"/>
    </w:pPr>
    <w:rPr>
      <w:sz w:val="22"/>
    </w:rPr>
  </w:style>
  <w:style w:type="paragraph" w:customStyle="1" w:styleId="Achievement">
    <w:name w:val="Achievement"/>
    <w:pPr>
      <w:numPr>
        <w:numId w:val="1"/>
      </w:numPr>
      <w:tabs>
        <w:tab w:val="left" w:pos="360"/>
      </w:tabs>
      <w:spacing w:after="60" w:line="220" w:lineRule="atLeast"/>
      <w:jc w:val="both"/>
    </w:pPr>
    <w:rPr>
      <w:rFonts w:ascii="Arial" w:hAnsi="Arial" w:cs="Arial"/>
      <w:spacing w:val="-5"/>
    </w:rPr>
  </w:style>
  <w:style w:type="character" w:styleId="Emphasis">
    <w:name w:val="Emphasis"/>
    <w:qFormat/>
    <w:rsid w:val="002C4B79"/>
    <w:rPr>
      <w:i/>
      <w:iCs/>
    </w:rPr>
  </w:style>
  <w:style w:type="paragraph" w:styleId="Header">
    <w:name w:val="header"/>
    <w:basedOn w:val="Normal"/>
    <w:link w:val="HeaderChar"/>
    <w:rsid w:val="00A83B4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83B4C"/>
    <w:rPr>
      <w:sz w:val="24"/>
      <w:szCs w:val="24"/>
    </w:rPr>
  </w:style>
  <w:style w:type="paragraph" w:styleId="Footer">
    <w:name w:val="footer"/>
    <w:basedOn w:val="Normal"/>
    <w:link w:val="FooterChar"/>
    <w:rsid w:val="00A83B4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83B4C"/>
    <w:rPr>
      <w:sz w:val="24"/>
      <w:szCs w:val="24"/>
    </w:rPr>
  </w:style>
  <w:style w:type="paragraph" w:styleId="BalloonText">
    <w:name w:val="Balloon Text"/>
    <w:basedOn w:val="Normal"/>
    <w:link w:val="BalloonTextChar"/>
    <w:rsid w:val="00767D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67D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2C04"/>
    <w:pPr>
      <w:ind w:left="720"/>
    </w:pPr>
  </w:style>
  <w:style w:type="paragraph" w:styleId="NoSpacing">
    <w:name w:val="No Spacing"/>
    <w:link w:val="NoSpacingChar"/>
    <w:uiPriority w:val="1"/>
    <w:qFormat/>
    <w:rsid w:val="00B84C34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84C34"/>
    <w:rPr>
      <w:rFonts w:asciiTheme="minorHAnsi" w:eastAsiaTheme="minorEastAsia" w:hAnsiTheme="minorHAnsi" w:cstheme="minorBidi"/>
      <w:sz w:val="22"/>
      <w:szCs w:val="22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33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Microsoft_Certified_Professiona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microsoft.com/learning/en/us/certification/mcse.asp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E1324F-3C2B-4DA1-8ECC-7A19FBE02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1083</Words>
  <Characters>6176</Characters>
  <Application>Microsoft Office Word</Application>
  <DocSecurity>0</DocSecurity>
  <PresentationFormat/>
  <Lines>51</Lines>
  <Paragraphs>14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/>
  <LinksUpToDate>false</LinksUpToDate>
  <CharactersWithSpaces>7245</CharactersWithSpaces>
  <SharedDoc>false</SharedDoc>
  <HLinks>
    <vt:vector size="12" baseType="variant">
      <vt:variant>
        <vt:i4>1507401</vt:i4>
      </vt:variant>
      <vt:variant>
        <vt:i4>2</vt:i4>
      </vt:variant>
      <vt:variant>
        <vt:i4>0</vt:i4>
      </vt:variant>
      <vt:variant>
        <vt:i4>5</vt:i4>
      </vt:variant>
      <vt:variant>
        <vt:lpwstr>http://en.wikipedia.org/wiki/Microsoft_Certified_Professional</vt:lpwstr>
      </vt:variant>
      <vt:variant>
        <vt:lpwstr/>
      </vt:variant>
      <vt:variant>
        <vt:i4>8257572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http://www.microsoft.com/learning/en/us/certification/mcse.aspx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Harish Bhushan</dc:creator>
  <cp:lastModifiedBy>admin</cp:lastModifiedBy>
  <cp:revision>69</cp:revision>
  <cp:lastPrinted>2012-12-24T11:53:00Z</cp:lastPrinted>
  <dcterms:created xsi:type="dcterms:W3CDTF">2013-06-12T12:23:00Z</dcterms:created>
  <dcterms:modified xsi:type="dcterms:W3CDTF">2014-05-24T04:47:00Z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1033-6.6.0.2477</vt:lpwstr>
  </property>
</Properties>
</file>