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074" w:rsidRDefault="00385074">
      <w:pPr>
        <w:pStyle w:val="Heading8"/>
        <w:ind w:right="-1051" w:hanging="90"/>
        <w:rPr>
          <w:sz w:val="36"/>
        </w:rPr>
      </w:pPr>
      <w:r>
        <w:rPr>
          <w:sz w:val="36"/>
        </w:rPr>
        <w:t>Curriculum Vitae</w:t>
      </w:r>
    </w:p>
    <w:tbl>
      <w:tblPr>
        <w:tblW w:w="0" w:type="auto"/>
        <w:tblInd w:w="-165" w:type="dxa"/>
        <w:tblLayout w:type="fixed"/>
        <w:tblCellMar>
          <w:left w:w="170" w:type="dxa"/>
          <w:right w:w="170" w:type="dxa"/>
        </w:tblCellMar>
        <w:tblLook w:val="0000" w:firstRow="0" w:lastRow="0" w:firstColumn="0" w:lastColumn="0" w:noHBand="0" w:noVBand="0"/>
      </w:tblPr>
      <w:tblGrid>
        <w:gridCol w:w="3064"/>
        <w:gridCol w:w="7361"/>
      </w:tblGrid>
      <w:tr w:rsidR="00385074">
        <w:trPr>
          <w:cantSplit/>
          <w:trHeight w:val="12861"/>
        </w:trPr>
        <w:tc>
          <w:tcPr>
            <w:tcW w:w="3064" w:type="dxa"/>
            <w:shd w:val="clear" w:color="auto" w:fill="E5E5E5"/>
          </w:tcPr>
          <w:p w:rsidR="00385074" w:rsidRDefault="00385074">
            <w:pPr>
              <w:snapToGrid w:val="0"/>
              <w:rPr>
                <w:b/>
                <w:color w:val="993366"/>
                <w:sz w:val="36"/>
                <w:szCs w:val="36"/>
              </w:rPr>
            </w:pPr>
            <w:r>
              <w:rPr>
                <w:b/>
                <w:color w:val="993366"/>
                <w:sz w:val="36"/>
                <w:szCs w:val="36"/>
              </w:rPr>
              <w:t xml:space="preserve">Vijay </w:t>
            </w:r>
            <w:proofErr w:type="spellStart"/>
            <w:r>
              <w:rPr>
                <w:b/>
                <w:color w:val="993366"/>
                <w:sz w:val="36"/>
                <w:szCs w:val="36"/>
              </w:rPr>
              <w:t>Singhal</w:t>
            </w:r>
            <w:proofErr w:type="spellEnd"/>
          </w:p>
          <w:p w:rsidR="00385074" w:rsidRDefault="00385074">
            <w:pPr>
              <w:rPr>
                <w:b/>
                <w:color w:val="000000"/>
                <w:sz w:val="36"/>
                <w:szCs w:val="36"/>
              </w:rPr>
            </w:pPr>
          </w:p>
          <w:p w:rsidR="00385074" w:rsidRDefault="00385074">
            <w:pPr>
              <w:rPr>
                <w:b/>
                <w:i/>
                <w:color w:val="993366"/>
                <w:sz w:val="22"/>
              </w:rPr>
            </w:pPr>
            <w:r>
              <w:rPr>
                <w:b/>
                <w:i/>
                <w:color w:val="993366"/>
                <w:sz w:val="22"/>
              </w:rPr>
              <w:t>Address:</w:t>
            </w:r>
          </w:p>
          <w:p w:rsidR="00385074" w:rsidRDefault="00385074">
            <w:pPr>
              <w:jc w:val="both"/>
              <w:rPr>
                <w:color w:val="000000"/>
              </w:rPr>
            </w:pPr>
            <w:r>
              <w:rPr>
                <w:color w:val="000000"/>
              </w:rPr>
              <w:t xml:space="preserve">E-440, </w:t>
            </w:r>
            <w:proofErr w:type="spellStart"/>
            <w:r>
              <w:rPr>
                <w:color w:val="000000"/>
              </w:rPr>
              <w:t>Gali</w:t>
            </w:r>
            <w:proofErr w:type="spellEnd"/>
            <w:r>
              <w:rPr>
                <w:color w:val="000000"/>
              </w:rPr>
              <w:t xml:space="preserve"> No-1, </w:t>
            </w:r>
            <w:proofErr w:type="spellStart"/>
            <w:r>
              <w:rPr>
                <w:color w:val="000000"/>
              </w:rPr>
              <w:t>Hardev</w:t>
            </w:r>
            <w:proofErr w:type="spellEnd"/>
            <w:r>
              <w:rPr>
                <w:color w:val="000000"/>
              </w:rPr>
              <w:t xml:space="preserve"> </w:t>
            </w:r>
            <w:proofErr w:type="spellStart"/>
            <w:r>
              <w:rPr>
                <w:color w:val="000000"/>
              </w:rPr>
              <w:t>Puri</w:t>
            </w:r>
            <w:proofErr w:type="spellEnd"/>
            <w:r>
              <w:rPr>
                <w:color w:val="000000"/>
              </w:rPr>
              <w:t xml:space="preserve">,         </w:t>
            </w:r>
            <w:proofErr w:type="spellStart"/>
            <w:r>
              <w:rPr>
                <w:color w:val="000000"/>
              </w:rPr>
              <w:t>Shahdara</w:t>
            </w:r>
            <w:proofErr w:type="spellEnd"/>
            <w:r>
              <w:rPr>
                <w:color w:val="000000"/>
              </w:rPr>
              <w:t>, Delhi- 110093.</w:t>
            </w:r>
          </w:p>
          <w:p w:rsidR="00385074" w:rsidRDefault="00385074">
            <w:pPr>
              <w:rPr>
                <w:b/>
                <w:i/>
                <w:color w:val="000000"/>
              </w:rPr>
            </w:pPr>
          </w:p>
          <w:p w:rsidR="00385074" w:rsidRDefault="00385074">
            <w:pPr>
              <w:rPr>
                <w:b/>
                <w:bCs/>
                <w:i/>
                <w:color w:val="993366"/>
              </w:rPr>
            </w:pPr>
            <w:r>
              <w:rPr>
                <w:b/>
                <w:bCs/>
                <w:i/>
                <w:color w:val="993366"/>
                <w:sz w:val="22"/>
              </w:rPr>
              <w:t>Contacts</w:t>
            </w:r>
            <w:r>
              <w:rPr>
                <w:b/>
                <w:bCs/>
                <w:i/>
                <w:color w:val="993366"/>
              </w:rPr>
              <w:t>:</w:t>
            </w:r>
          </w:p>
          <w:p w:rsidR="00385074" w:rsidRDefault="00385074">
            <w:pPr>
              <w:rPr>
                <w:i/>
                <w:color w:val="000000"/>
                <w:lang w:val="fr-FR"/>
              </w:rPr>
            </w:pPr>
            <w:r>
              <w:rPr>
                <w:i/>
                <w:color w:val="000000"/>
                <w:lang w:val="fr-FR"/>
              </w:rPr>
              <w:t>Mobile : +91 9911060027</w:t>
            </w:r>
          </w:p>
          <w:p w:rsidR="00385074" w:rsidRDefault="00385074">
            <w:pPr>
              <w:rPr>
                <w:b/>
                <w:bCs/>
                <w:i/>
                <w:color w:val="000000"/>
                <w:sz w:val="22"/>
                <w:lang w:val="fr-FR"/>
              </w:rPr>
            </w:pPr>
          </w:p>
          <w:p w:rsidR="00385074" w:rsidRDefault="00385074">
            <w:pPr>
              <w:rPr>
                <w:b/>
                <w:bCs/>
                <w:i/>
                <w:color w:val="000000"/>
                <w:sz w:val="22"/>
                <w:lang w:val="fr-FR"/>
              </w:rPr>
            </w:pPr>
          </w:p>
          <w:p w:rsidR="00385074" w:rsidRDefault="00385074">
            <w:pPr>
              <w:rPr>
                <w:b/>
                <w:i/>
                <w:color w:val="993366"/>
                <w:lang w:val="fr-FR"/>
              </w:rPr>
            </w:pPr>
            <w:r>
              <w:rPr>
                <w:b/>
                <w:bCs/>
                <w:i/>
                <w:color w:val="993366"/>
                <w:sz w:val="22"/>
                <w:lang w:val="fr-FR"/>
              </w:rPr>
              <w:t>E-Mail</w:t>
            </w:r>
            <w:r>
              <w:rPr>
                <w:b/>
                <w:i/>
                <w:color w:val="993366"/>
                <w:lang w:val="fr-FR"/>
              </w:rPr>
              <w:t>:</w:t>
            </w:r>
          </w:p>
          <w:p w:rsidR="00385074" w:rsidRDefault="00385074">
            <w:pPr>
              <w:rPr>
                <w:color w:val="000000"/>
                <w:lang w:val="fr-FR"/>
              </w:rPr>
            </w:pPr>
            <w:r>
              <w:rPr>
                <w:color w:val="000000"/>
                <w:lang w:val="fr-FR"/>
              </w:rPr>
              <w:t>vj.singhaljob@yahoo.com</w:t>
            </w:r>
          </w:p>
          <w:p w:rsidR="00385074" w:rsidRDefault="00385074">
            <w:pPr>
              <w:rPr>
                <w:b/>
                <w:i/>
                <w:color w:val="000000"/>
                <w:lang w:val="fr-FR"/>
              </w:rPr>
            </w:pPr>
          </w:p>
          <w:p w:rsidR="00385074" w:rsidRDefault="00385074">
            <w:pPr>
              <w:rPr>
                <w:b/>
                <w:i/>
                <w:color w:val="000000"/>
                <w:lang w:val="fr-FR"/>
              </w:rPr>
            </w:pPr>
          </w:p>
          <w:p w:rsidR="00385074" w:rsidRDefault="00385074">
            <w:pPr>
              <w:rPr>
                <w:b/>
                <w:i/>
                <w:color w:val="993366"/>
                <w:lang w:val="en-IN"/>
              </w:rPr>
            </w:pPr>
            <w:r>
              <w:rPr>
                <w:b/>
                <w:bCs/>
                <w:i/>
                <w:color w:val="993366"/>
                <w:sz w:val="22"/>
                <w:lang w:val="en-IN"/>
              </w:rPr>
              <w:t>Personal Data</w:t>
            </w:r>
            <w:r>
              <w:rPr>
                <w:b/>
                <w:i/>
                <w:color w:val="993366"/>
                <w:lang w:val="en-IN"/>
              </w:rPr>
              <w:t>:</w:t>
            </w:r>
          </w:p>
          <w:p w:rsidR="00385074" w:rsidRDefault="00385074">
            <w:pPr>
              <w:pStyle w:val="Heading6"/>
              <w:rPr>
                <w:iCs w:val="0"/>
                <w:color w:val="000000"/>
                <w:lang w:val="en-IN"/>
              </w:rPr>
            </w:pPr>
            <w:r>
              <w:rPr>
                <w:iCs w:val="0"/>
                <w:color w:val="000000"/>
                <w:lang w:val="en-IN"/>
              </w:rPr>
              <w:t xml:space="preserve">F’s Name: </w:t>
            </w:r>
            <w:proofErr w:type="spellStart"/>
            <w:r>
              <w:rPr>
                <w:iCs w:val="0"/>
                <w:color w:val="000000"/>
                <w:lang w:val="en-IN"/>
              </w:rPr>
              <w:t>Mr.R.K.Singhal</w:t>
            </w:r>
            <w:proofErr w:type="spellEnd"/>
          </w:p>
          <w:p w:rsidR="00385074" w:rsidRDefault="00385074">
            <w:pPr>
              <w:tabs>
                <w:tab w:val="left" w:pos="1335"/>
                <w:tab w:val="left" w:pos="1425"/>
              </w:tabs>
              <w:rPr>
                <w:i/>
                <w:color w:val="000000"/>
              </w:rPr>
            </w:pPr>
            <w:proofErr w:type="spellStart"/>
            <w:r>
              <w:rPr>
                <w:i/>
                <w:color w:val="000000"/>
              </w:rPr>
              <w:t>DoB</w:t>
            </w:r>
            <w:proofErr w:type="spellEnd"/>
            <w:r>
              <w:rPr>
                <w:i/>
                <w:color w:val="000000"/>
              </w:rPr>
              <w:t xml:space="preserve">        :24</w:t>
            </w:r>
            <w:r>
              <w:rPr>
                <w:i/>
                <w:color w:val="000000"/>
                <w:vertAlign w:val="superscript"/>
              </w:rPr>
              <w:t>th</w:t>
            </w:r>
            <w:r>
              <w:rPr>
                <w:i/>
                <w:color w:val="000000"/>
              </w:rPr>
              <w:t xml:space="preserve"> July, 1983</w:t>
            </w:r>
          </w:p>
          <w:p w:rsidR="00385074" w:rsidRDefault="00385074">
            <w:pPr>
              <w:tabs>
                <w:tab w:val="left" w:pos="1335"/>
              </w:tabs>
              <w:rPr>
                <w:i/>
                <w:color w:val="000000"/>
              </w:rPr>
            </w:pPr>
            <w:r>
              <w:rPr>
                <w:i/>
                <w:color w:val="000000"/>
              </w:rPr>
              <w:t>Sex                     : Male</w:t>
            </w:r>
          </w:p>
          <w:p w:rsidR="00385074" w:rsidRDefault="00385074">
            <w:pPr>
              <w:tabs>
                <w:tab w:val="left" w:pos="1245"/>
              </w:tabs>
              <w:rPr>
                <w:i/>
                <w:color w:val="000000"/>
              </w:rPr>
            </w:pPr>
            <w:r>
              <w:rPr>
                <w:i/>
                <w:color w:val="000000"/>
              </w:rPr>
              <w:t>Nationality        : Indian</w:t>
            </w:r>
          </w:p>
          <w:p w:rsidR="00385074" w:rsidRDefault="00385074">
            <w:pPr>
              <w:pStyle w:val="Heading6"/>
              <w:rPr>
                <w:color w:val="000000"/>
              </w:rPr>
            </w:pPr>
            <w:r>
              <w:rPr>
                <w:color w:val="000000"/>
              </w:rPr>
              <w:t>Marital Status   : Single</w:t>
            </w:r>
          </w:p>
          <w:p w:rsidR="00385074" w:rsidRDefault="00385074">
            <w:pPr>
              <w:rPr>
                <w:b/>
                <w:color w:val="000000"/>
              </w:rPr>
            </w:pPr>
          </w:p>
          <w:p w:rsidR="00385074" w:rsidRDefault="00385074">
            <w:pPr>
              <w:rPr>
                <w:b/>
                <w:color w:val="000000"/>
              </w:rPr>
            </w:pPr>
          </w:p>
          <w:p w:rsidR="00385074" w:rsidRDefault="00385074">
            <w:pPr>
              <w:tabs>
                <w:tab w:val="left" w:pos="1335"/>
                <w:tab w:val="left" w:pos="1425"/>
              </w:tabs>
              <w:rPr>
                <w:b/>
                <w:i/>
                <w:color w:val="993366"/>
              </w:rPr>
            </w:pPr>
            <w:r>
              <w:rPr>
                <w:b/>
                <w:bCs/>
                <w:i/>
                <w:color w:val="993366"/>
                <w:sz w:val="22"/>
              </w:rPr>
              <w:t>Hobbies</w:t>
            </w:r>
            <w:r>
              <w:rPr>
                <w:b/>
                <w:i/>
                <w:color w:val="993366"/>
              </w:rPr>
              <w:t>:</w:t>
            </w:r>
          </w:p>
          <w:p w:rsidR="00385074" w:rsidRDefault="00385074">
            <w:pPr>
              <w:numPr>
                <w:ilvl w:val="0"/>
                <w:numId w:val="5"/>
              </w:numPr>
              <w:tabs>
                <w:tab w:val="left" w:pos="1335"/>
                <w:tab w:val="left" w:pos="1425"/>
              </w:tabs>
              <w:rPr>
                <w:i/>
                <w:color w:val="000000"/>
              </w:rPr>
            </w:pPr>
            <w:r>
              <w:rPr>
                <w:i/>
                <w:color w:val="000000"/>
              </w:rPr>
              <w:t>Listening music.</w:t>
            </w:r>
          </w:p>
          <w:p w:rsidR="00385074" w:rsidRDefault="00385074">
            <w:pPr>
              <w:numPr>
                <w:ilvl w:val="0"/>
                <w:numId w:val="5"/>
              </w:numPr>
              <w:tabs>
                <w:tab w:val="left" w:pos="1335"/>
                <w:tab w:val="left" w:pos="1425"/>
              </w:tabs>
              <w:rPr>
                <w:i/>
                <w:color w:val="000000"/>
              </w:rPr>
            </w:pPr>
            <w:r>
              <w:rPr>
                <w:i/>
                <w:color w:val="000000"/>
              </w:rPr>
              <w:t>Watching Movies</w:t>
            </w:r>
          </w:p>
          <w:p w:rsidR="00385074" w:rsidRDefault="00385074">
            <w:pPr>
              <w:tabs>
                <w:tab w:val="left" w:pos="1335"/>
                <w:tab w:val="left" w:pos="1425"/>
              </w:tabs>
              <w:rPr>
                <w:b/>
                <w:bCs/>
                <w:i/>
                <w:color w:val="000000"/>
              </w:rPr>
            </w:pPr>
          </w:p>
          <w:p w:rsidR="00385074" w:rsidRDefault="00385074">
            <w:pPr>
              <w:tabs>
                <w:tab w:val="left" w:pos="1335"/>
                <w:tab w:val="left" w:pos="1425"/>
              </w:tabs>
              <w:rPr>
                <w:b/>
                <w:bCs/>
                <w:i/>
                <w:color w:val="000000"/>
              </w:rPr>
            </w:pPr>
          </w:p>
          <w:p w:rsidR="00385074" w:rsidRDefault="00385074">
            <w:pPr>
              <w:rPr>
                <w:b/>
                <w:i/>
                <w:color w:val="EB613D"/>
              </w:rPr>
            </w:pPr>
            <w:r>
              <w:rPr>
                <w:b/>
                <w:bCs/>
                <w:i/>
                <w:color w:val="993366"/>
                <w:sz w:val="22"/>
              </w:rPr>
              <w:t>Languages known</w:t>
            </w:r>
            <w:r>
              <w:rPr>
                <w:b/>
                <w:i/>
                <w:color w:val="993366"/>
              </w:rPr>
              <w:t xml:space="preserve">: </w:t>
            </w:r>
            <w:r>
              <w:rPr>
                <w:b/>
                <w:i/>
                <w:color w:val="EB613D"/>
              </w:rPr>
              <w:t xml:space="preserve"> </w:t>
            </w:r>
          </w:p>
          <w:p w:rsidR="00385074" w:rsidRDefault="00385074">
            <w:pPr>
              <w:numPr>
                <w:ilvl w:val="0"/>
                <w:numId w:val="3"/>
              </w:numPr>
              <w:rPr>
                <w:i/>
                <w:color w:val="000000"/>
              </w:rPr>
            </w:pPr>
            <w:r>
              <w:rPr>
                <w:i/>
                <w:color w:val="000000"/>
              </w:rPr>
              <w:t xml:space="preserve">English. </w:t>
            </w:r>
          </w:p>
          <w:p w:rsidR="00385074" w:rsidRDefault="00385074">
            <w:pPr>
              <w:numPr>
                <w:ilvl w:val="0"/>
                <w:numId w:val="3"/>
              </w:numPr>
              <w:rPr>
                <w:i/>
                <w:color w:val="000000"/>
              </w:rPr>
            </w:pPr>
            <w:r>
              <w:rPr>
                <w:i/>
                <w:color w:val="000000"/>
              </w:rPr>
              <w:t>Hindi.</w:t>
            </w:r>
          </w:p>
          <w:p w:rsidR="00385074" w:rsidRDefault="00385074">
            <w:pPr>
              <w:ind w:left="360"/>
              <w:rPr>
                <w:b/>
                <w:color w:val="000000"/>
              </w:rPr>
            </w:pPr>
          </w:p>
          <w:p w:rsidR="00385074" w:rsidRDefault="00385074"/>
          <w:p w:rsidR="00385074" w:rsidRDefault="00385074">
            <w:pPr>
              <w:rPr>
                <w:color w:val="000000"/>
              </w:rPr>
            </w:pPr>
            <w:r>
              <w:rPr>
                <w:color w:val="000000"/>
                <w:sz w:val="22"/>
              </w:rPr>
              <w:t xml:space="preserve">Total IT Experience: </w:t>
            </w:r>
            <w:r>
              <w:rPr>
                <w:b/>
                <w:color w:val="000000"/>
              </w:rPr>
              <w:t xml:space="preserve"> </w:t>
            </w:r>
            <w:r w:rsidR="002C7AE6">
              <w:rPr>
                <w:color w:val="000000"/>
              </w:rPr>
              <w:t>3 Years &amp; 9</w:t>
            </w:r>
            <w:r>
              <w:rPr>
                <w:color w:val="000000"/>
              </w:rPr>
              <w:t xml:space="preserve"> Months </w:t>
            </w:r>
          </w:p>
          <w:p w:rsidR="00385074" w:rsidRDefault="00385074">
            <w:pPr>
              <w:rPr>
                <w:b/>
                <w:color w:val="000000"/>
              </w:rPr>
            </w:pPr>
          </w:p>
          <w:p w:rsidR="00385074" w:rsidRDefault="00385074">
            <w:pPr>
              <w:rPr>
                <w:color w:val="000000"/>
              </w:rPr>
            </w:pPr>
            <w:r>
              <w:rPr>
                <w:color w:val="000000"/>
              </w:rPr>
              <w:t>Relevant IT Experience:</w:t>
            </w:r>
            <w:r>
              <w:rPr>
                <w:b/>
                <w:color w:val="99284C"/>
              </w:rPr>
              <w:t xml:space="preserve"> </w:t>
            </w:r>
            <w:r w:rsidR="002C7AE6">
              <w:rPr>
                <w:color w:val="000000"/>
              </w:rPr>
              <w:t>3 Years &amp; 6</w:t>
            </w:r>
            <w:bookmarkStart w:id="0" w:name="_GoBack"/>
            <w:bookmarkEnd w:id="0"/>
            <w:r>
              <w:rPr>
                <w:color w:val="000000"/>
              </w:rPr>
              <w:t xml:space="preserve"> Month</w:t>
            </w:r>
          </w:p>
          <w:p w:rsidR="00385074" w:rsidRDefault="00385074">
            <w:pPr>
              <w:rPr>
                <w:b/>
                <w:color w:val="000000"/>
              </w:rPr>
            </w:pPr>
          </w:p>
          <w:p w:rsidR="00385074" w:rsidRDefault="00385074">
            <w:pPr>
              <w:rPr>
                <w:b/>
                <w:bCs/>
                <w:i/>
                <w:color w:val="993366"/>
                <w:sz w:val="22"/>
              </w:rPr>
            </w:pPr>
            <w:r>
              <w:rPr>
                <w:b/>
                <w:bCs/>
                <w:i/>
                <w:color w:val="993366"/>
                <w:sz w:val="22"/>
              </w:rPr>
              <w:t>Current Employer:</w:t>
            </w:r>
          </w:p>
          <w:p w:rsidR="00385074" w:rsidRDefault="00385074">
            <w:pPr>
              <w:rPr>
                <w:color w:val="000000"/>
              </w:rPr>
            </w:pPr>
            <w:r>
              <w:rPr>
                <w:b/>
                <w:color w:val="000000"/>
              </w:rPr>
              <w:t xml:space="preserve">  </w:t>
            </w:r>
            <w:proofErr w:type="spellStart"/>
            <w:r>
              <w:rPr>
                <w:color w:val="000000"/>
              </w:rPr>
              <w:t>Sugal</w:t>
            </w:r>
            <w:proofErr w:type="spellEnd"/>
            <w:r>
              <w:rPr>
                <w:color w:val="000000"/>
              </w:rPr>
              <w:t xml:space="preserve"> &amp; </w:t>
            </w:r>
            <w:proofErr w:type="spellStart"/>
            <w:r>
              <w:rPr>
                <w:color w:val="000000"/>
              </w:rPr>
              <w:t>Damani</w:t>
            </w:r>
            <w:proofErr w:type="spellEnd"/>
            <w:r>
              <w:rPr>
                <w:color w:val="000000"/>
              </w:rPr>
              <w:t xml:space="preserve"> Technologies Ltd., New Delhi.</w:t>
            </w:r>
          </w:p>
          <w:p w:rsidR="00385074" w:rsidRDefault="00385074">
            <w:pPr>
              <w:rPr>
                <w:b/>
                <w:color w:val="000000"/>
              </w:rPr>
            </w:pPr>
            <w:r>
              <w:rPr>
                <w:b/>
                <w:color w:val="000000"/>
              </w:rPr>
              <w:br/>
            </w:r>
          </w:p>
          <w:p w:rsidR="00385074" w:rsidRDefault="00385074">
            <w:pPr>
              <w:pStyle w:val="Nome"/>
              <w:ind w:left="0" w:firstLine="0"/>
              <w:rPr>
                <w:bCs w:val="0"/>
                <w:i/>
                <w:iCs/>
                <w:smallCaps/>
                <w:color w:val="000000"/>
                <w:sz w:val="20"/>
              </w:rPr>
            </w:pPr>
          </w:p>
          <w:p w:rsidR="00385074" w:rsidRDefault="00385074">
            <w:pPr>
              <w:rPr>
                <w:b/>
                <w:bCs/>
                <w:i/>
                <w:color w:val="000000"/>
                <w:sz w:val="22"/>
              </w:rPr>
            </w:pPr>
          </w:p>
          <w:p w:rsidR="00385074" w:rsidRDefault="00385074">
            <w:pPr>
              <w:rPr>
                <w:b/>
                <w:i/>
                <w:color w:val="000000"/>
              </w:rPr>
            </w:pPr>
            <w:r>
              <w:rPr>
                <w:b/>
                <w:bCs/>
                <w:i/>
                <w:color w:val="993366"/>
                <w:sz w:val="22"/>
              </w:rPr>
              <w:t>Preferred Location</w:t>
            </w:r>
            <w:r>
              <w:rPr>
                <w:b/>
                <w:i/>
                <w:color w:val="993366"/>
              </w:rPr>
              <w:t xml:space="preserve">: </w:t>
            </w:r>
            <w:r>
              <w:rPr>
                <w:b/>
                <w:i/>
                <w:color w:val="000000"/>
              </w:rPr>
              <w:t xml:space="preserve"> </w:t>
            </w:r>
          </w:p>
          <w:p w:rsidR="00385074" w:rsidRDefault="00385074">
            <w:pPr>
              <w:rPr>
                <w:b/>
                <w:bCs/>
                <w:i/>
                <w:iCs/>
                <w:smallCaps/>
                <w:color w:val="000000"/>
              </w:rPr>
            </w:pPr>
            <w:r>
              <w:rPr>
                <w:b/>
                <w:bCs/>
                <w:i/>
                <w:iCs/>
                <w:smallCaps/>
                <w:color w:val="000000"/>
              </w:rPr>
              <w:t>Delhi /NCR</w:t>
            </w:r>
          </w:p>
        </w:tc>
        <w:tc>
          <w:tcPr>
            <w:tcW w:w="7361" w:type="dxa"/>
            <w:shd w:val="clear" w:color="auto" w:fill="auto"/>
          </w:tcPr>
          <w:p w:rsidR="00385074" w:rsidRDefault="00385074">
            <w:pPr>
              <w:pStyle w:val="Tit"/>
              <w:shd w:val="clear" w:color="auto" w:fill="E5E5E5"/>
              <w:snapToGrid w:val="0"/>
              <w:ind w:right="-155"/>
              <w:rPr>
                <w:color w:val="0000FF"/>
                <w:sz w:val="20"/>
              </w:rPr>
            </w:pPr>
            <w:r>
              <w:rPr>
                <w:color w:val="0000FF"/>
                <w:sz w:val="20"/>
              </w:rPr>
              <w:t>Objective</w:t>
            </w:r>
          </w:p>
          <w:p w:rsidR="00385074" w:rsidRDefault="00385074">
            <w:pPr>
              <w:rPr>
                <w:bCs/>
              </w:rPr>
            </w:pPr>
            <w:r>
              <w:rPr>
                <w:bCs/>
              </w:rPr>
              <w:t>To pursue a challenging and rewarding career in Software Development by being constructive and innovative in my efforts and to make myself competent enough for performing all my tasks independently as well as in a team in the organization so as to move ahead in my life and add to the growth of the organization.</w:t>
            </w:r>
          </w:p>
          <w:p w:rsidR="00385074" w:rsidRDefault="00385074">
            <w:pPr>
              <w:pStyle w:val="Header"/>
              <w:tabs>
                <w:tab w:val="clear" w:pos="4320"/>
                <w:tab w:val="clear" w:pos="8640"/>
              </w:tabs>
              <w:rPr>
                <w:bCs/>
              </w:rPr>
            </w:pPr>
            <w:r>
              <w:rPr>
                <w:bCs/>
              </w:rPr>
              <w:t xml:space="preserve"> </w:t>
            </w:r>
          </w:p>
          <w:p w:rsidR="00385074" w:rsidRDefault="00385074">
            <w:pPr>
              <w:pStyle w:val="Tit"/>
              <w:shd w:val="clear" w:color="auto" w:fill="E5E5E5"/>
              <w:ind w:left="0" w:right="-155" w:firstLine="0"/>
              <w:rPr>
                <w:sz w:val="20"/>
              </w:rPr>
            </w:pPr>
            <w:r>
              <w:rPr>
                <w:color w:val="0000FF"/>
                <w:sz w:val="20"/>
              </w:rPr>
              <w:t>Key Skills</w:t>
            </w:r>
            <w:r>
              <w:rPr>
                <w:sz w:val="20"/>
              </w:rPr>
              <w:t xml:space="preserve"> </w:t>
            </w:r>
          </w:p>
          <w:p w:rsidR="00385074" w:rsidRDefault="00385074">
            <w:pPr>
              <w:numPr>
                <w:ilvl w:val="0"/>
                <w:numId w:val="4"/>
              </w:numPr>
              <w:rPr>
                <w:bCs/>
              </w:rPr>
            </w:pPr>
            <w:r>
              <w:rPr>
                <w:bCs/>
              </w:rPr>
              <w:t>Good analytical, communication skills and knowledge of development and coding.</w:t>
            </w:r>
          </w:p>
          <w:p w:rsidR="00385074" w:rsidRDefault="00385074">
            <w:pPr>
              <w:numPr>
                <w:ilvl w:val="0"/>
                <w:numId w:val="4"/>
              </w:numPr>
              <w:rPr>
                <w:bCs/>
              </w:rPr>
            </w:pPr>
            <w:r>
              <w:rPr>
                <w:bCs/>
              </w:rPr>
              <w:t>Effectively manage and prioritize multiple responsibilities.</w:t>
            </w:r>
          </w:p>
          <w:p w:rsidR="00385074" w:rsidRDefault="00385074">
            <w:pPr>
              <w:numPr>
                <w:ilvl w:val="0"/>
                <w:numId w:val="4"/>
              </w:numPr>
              <w:rPr>
                <w:bCs/>
              </w:rPr>
            </w:pPr>
            <w:r>
              <w:rPr>
                <w:bCs/>
              </w:rPr>
              <w:t>Flexible and adaptive to change; resourceful in getting the job done.</w:t>
            </w:r>
          </w:p>
          <w:p w:rsidR="00385074" w:rsidRDefault="00385074">
            <w:pPr>
              <w:numPr>
                <w:ilvl w:val="0"/>
                <w:numId w:val="4"/>
              </w:numPr>
              <w:rPr>
                <w:bCs/>
              </w:rPr>
            </w:pPr>
            <w:r>
              <w:rPr>
                <w:bCs/>
              </w:rPr>
              <w:t>Good Knowledge of IT &amp; relevant projects.</w:t>
            </w:r>
          </w:p>
          <w:p w:rsidR="00385074" w:rsidRDefault="00385074">
            <w:pPr>
              <w:numPr>
                <w:ilvl w:val="0"/>
                <w:numId w:val="4"/>
              </w:numPr>
              <w:rPr>
                <w:bCs/>
              </w:rPr>
            </w:pPr>
            <w:r>
              <w:rPr>
                <w:bCs/>
              </w:rPr>
              <w:t>Can work effectively in team as well as individually.</w:t>
            </w:r>
          </w:p>
          <w:p w:rsidR="00385074" w:rsidRDefault="00385074">
            <w:pPr>
              <w:rPr>
                <w:b/>
                <w:bCs/>
                <w:color w:val="000000"/>
              </w:rPr>
            </w:pPr>
          </w:p>
          <w:p w:rsidR="00385074" w:rsidRDefault="00385074">
            <w:pPr>
              <w:pStyle w:val="Tit"/>
              <w:shd w:val="clear" w:color="auto" w:fill="E5E5E5"/>
              <w:ind w:right="-155"/>
              <w:rPr>
                <w:color w:val="0000FF"/>
                <w:sz w:val="20"/>
              </w:rPr>
            </w:pPr>
            <w:r>
              <w:rPr>
                <w:color w:val="0000FF"/>
                <w:sz w:val="20"/>
              </w:rPr>
              <w:t>Proficiency</w:t>
            </w:r>
          </w:p>
          <w:p w:rsidR="00385074" w:rsidRDefault="00385074">
            <w:pPr>
              <w:numPr>
                <w:ilvl w:val="0"/>
                <w:numId w:val="4"/>
              </w:numPr>
            </w:pPr>
            <w:r>
              <w:rPr>
                <w:bCs/>
                <w:sz w:val="22"/>
              </w:rPr>
              <w:t>Languages</w:t>
            </w:r>
            <w:r>
              <w:rPr>
                <w:bCs/>
                <w:sz w:val="22"/>
              </w:rPr>
              <w:tab/>
              <w:t xml:space="preserve">       :</w:t>
            </w:r>
            <w:r>
              <w:rPr>
                <w:sz w:val="22"/>
              </w:rPr>
              <w:t xml:space="preserve"> </w:t>
            </w:r>
            <w:r>
              <w:rPr>
                <w:b/>
                <w:sz w:val="22"/>
              </w:rPr>
              <w:t>V.B 6.0</w:t>
            </w:r>
            <w:r>
              <w:rPr>
                <w:sz w:val="22"/>
              </w:rPr>
              <w:t>, C, C++,</w:t>
            </w:r>
            <w:r>
              <w:t xml:space="preserve"> </w:t>
            </w:r>
            <w:r w:rsidR="00951828">
              <w:t>QT (</w:t>
            </w:r>
            <w:r>
              <w:t>Linux)</w:t>
            </w:r>
            <w:r w:rsidR="00951828">
              <w:t>, DOT</w:t>
            </w:r>
            <w:r>
              <w:t xml:space="preserve"> NET. JAVA 2, Linux Shell       Programming.</w:t>
            </w:r>
          </w:p>
          <w:p w:rsidR="00385074" w:rsidRDefault="00385074">
            <w:pPr>
              <w:numPr>
                <w:ilvl w:val="0"/>
                <w:numId w:val="4"/>
              </w:numPr>
            </w:pPr>
            <w:r>
              <w:rPr>
                <w:bCs/>
                <w:sz w:val="22"/>
              </w:rPr>
              <w:t>Operating Systems:</w:t>
            </w:r>
            <w:r>
              <w:rPr>
                <w:sz w:val="22"/>
              </w:rPr>
              <w:t xml:space="preserve"> </w:t>
            </w:r>
            <w:r>
              <w:rPr>
                <w:b/>
              </w:rPr>
              <w:t xml:space="preserve">MS-WINDOWS </w:t>
            </w:r>
            <w:r>
              <w:t>9x/2000/XP, MS-DOS, RED HAT LINUX.</w:t>
            </w:r>
          </w:p>
          <w:p w:rsidR="00385074" w:rsidRDefault="00385074">
            <w:pPr>
              <w:numPr>
                <w:ilvl w:val="0"/>
                <w:numId w:val="4"/>
              </w:numPr>
            </w:pPr>
            <w:r>
              <w:rPr>
                <w:bCs/>
                <w:sz w:val="22"/>
              </w:rPr>
              <w:t>Front End</w:t>
            </w:r>
            <w:r>
              <w:rPr>
                <w:bCs/>
                <w:sz w:val="22"/>
              </w:rPr>
              <w:tab/>
              <w:t xml:space="preserve">      :</w:t>
            </w:r>
            <w:r>
              <w:rPr>
                <w:sz w:val="22"/>
              </w:rPr>
              <w:t xml:space="preserve"> </w:t>
            </w:r>
            <w:r>
              <w:rPr>
                <w:b/>
              </w:rPr>
              <w:t>VB 6.0</w:t>
            </w:r>
            <w:r>
              <w:t>, NETBEANS 5.0.</w:t>
            </w:r>
          </w:p>
          <w:p w:rsidR="00385074" w:rsidRDefault="00385074">
            <w:pPr>
              <w:numPr>
                <w:ilvl w:val="0"/>
                <w:numId w:val="4"/>
              </w:numPr>
            </w:pPr>
            <w:r>
              <w:rPr>
                <w:bCs/>
                <w:sz w:val="22"/>
              </w:rPr>
              <w:t>Back End                :</w:t>
            </w:r>
            <w:r>
              <w:t xml:space="preserve"> </w:t>
            </w:r>
            <w:r>
              <w:rPr>
                <w:b/>
              </w:rPr>
              <w:t>MYSQL</w:t>
            </w:r>
            <w:r>
              <w:t>, ORACLE 8i, MS-ACCESS 97/2000, SQL SERVER 2000.</w:t>
            </w:r>
          </w:p>
          <w:p w:rsidR="00385074" w:rsidRDefault="00385074">
            <w:pPr>
              <w:numPr>
                <w:ilvl w:val="0"/>
                <w:numId w:val="4"/>
              </w:numPr>
            </w:pPr>
            <w:r>
              <w:rPr>
                <w:bCs/>
                <w:sz w:val="22"/>
              </w:rPr>
              <w:t>Web technology     :</w:t>
            </w:r>
            <w:r>
              <w:t xml:space="preserve"> </w:t>
            </w:r>
            <w:r>
              <w:rPr>
                <w:b/>
              </w:rPr>
              <w:t>PHP</w:t>
            </w:r>
            <w:r>
              <w:t>, HTML, VB-Script, Java-Script, XML, ASP, C#, ASP.NET.</w:t>
            </w:r>
          </w:p>
          <w:p w:rsidR="00385074" w:rsidRDefault="00385074">
            <w:pPr>
              <w:numPr>
                <w:ilvl w:val="0"/>
                <w:numId w:val="4"/>
              </w:numPr>
              <w:rPr>
                <w:b/>
                <w:bCs/>
                <w:sz w:val="22"/>
              </w:rPr>
            </w:pPr>
            <w:r>
              <w:rPr>
                <w:bCs/>
                <w:sz w:val="22"/>
              </w:rPr>
              <w:t>Business Tool         :</w:t>
            </w:r>
            <w:proofErr w:type="spellStart"/>
            <w:r>
              <w:rPr>
                <w:b/>
                <w:bCs/>
                <w:sz w:val="22"/>
              </w:rPr>
              <w:t>QlikView</w:t>
            </w:r>
            <w:proofErr w:type="spellEnd"/>
            <w:r>
              <w:rPr>
                <w:b/>
                <w:bCs/>
                <w:sz w:val="22"/>
              </w:rPr>
              <w:t xml:space="preserve"> Developer(8.5)</w:t>
            </w:r>
          </w:p>
          <w:p w:rsidR="00385074" w:rsidRDefault="00385074">
            <w:pPr>
              <w:rPr>
                <w:sz w:val="22"/>
              </w:rPr>
            </w:pPr>
          </w:p>
          <w:p w:rsidR="00385074" w:rsidRDefault="00385074">
            <w:pPr>
              <w:ind w:left="10"/>
              <w:rPr>
                <w:b/>
                <w:sz w:val="8"/>
                <w:szCs w:val="8"/>
              </w:rPr>
            </w:pPr>
          </w:p>
          <w:p w:rsidR="00385074" w:rsidRDefault="00385074">
            <w:pPr>
              <w:pStyle w:val="Tit"/>
              <w:shd w:val="clear" w:color="auto" w:fill="E5E5E5"/>
              <w:ind w:left="0" w:right="-155" w:firstLine="0"/>
              <w:rPr>
                <w:color w:val="0000FF"/>
                <w:sz w:val="20"/>
                <w:lang w:val="fr-FR"/>
              </w:rPr>
            </w:pPr>
            <w:proofErr w:type="spellStart"/>
            <w:r>
              <w:rPr>
                <w:color w:val="0000FF"/>
                <w:sz w:val="20"/>
                <w:lang w:val="fr-FR"/>
              </w:rPr>
              <w:t>Educational</w:t>
            </w:r>
            <w:proofErr w:type="spellEnd"/>
            <w:r>
              <w:rPr>
                <w:color w:val="0000FF"/>
                <w:sz w:val="20"/>
                <w:lang w:val="fr-FR"/>
              </w:rPr>
              <w:t xml:space="preserve"> Qualification</w:t>
            </w:r>
          </w:p>
          <w:p w:rsidR="00385074" w:rsidRDefault="00385074">
            <w:pPr>
              <w:numPr>
                <w:ilvl w:val="0"/>
                <w:numId w:val="4"/>
              </w:numPr>
              <w:rPr>
                <w:bCs/>
              </w:rPr>
            </w:pPr>
            <w:r>
              <w:rPr>
                <w:bCs/>
              </w:rPr>
              <w:t xml:space="preserve">MCA from </w:t>
            </w:r>
            <w:proofErr w:type="spellStart"/>
            <w:r>
              <w:rPr>
                <w:bCs/>
              </w:rPr>
              <w:t>U.P.Tech</w:t>
            </w:r>
            <w:proofErr w:type="spellEnd"/>
            <w:r>
              <w:rPr>
                <w:bCs/>
              </w:rPr>
              <w:t>. University (2005-2008): 74.45% aggregate marks.</w:t>
            </w:r>
          </w:p>
          <w:p w:rsidR="00385074" w:rsidRDefault="00385074">
            <w:pPr>
              <w:numPr>
                <w:ilvl w:val="0"/>
                <w:numId w:val="4"/>
              </w:numPr>
              <w:rPr>
                <w:bCs/>
              </w:rPr>
            </w:pPr>
            <w:r>
              <w:rPr>
                <w:bCs/>
              </w:rPr>
              <w:t>BCA from Agra. University (2002-2005): 77.77% aggregate marks.</w:t>
            </w:r>
          </w:p>
          <w:p w:rsidR="00385074" w:rsidRDefault="00385074">
            <w:pPr>
              <w:ind w:left="360"/>
              <w:rPr>
                <w:b/>
                <w:bCs/>
              </w:rPr>
            </w:pPr>
          </w:p>
          <w:p w:rsidR="00385074" w:rsidRDefault="00385074">
            <w:pPr>
              <w:pStyle w:val="Tit"/>
              <w:shd w:val="clear" w:color="auto" w:fill="E5E5E5"/>
              <w:ind w:right="-155"/>
              <w:rPr>
                <w:color w:val="0000FF"/>
                <w:sz w:val="20"/>
              </w:rPr>
            </w:pPr>
            <w:r>
              <w:rPr>
                <w:color w:val="0000FF"/>
                <w:sz w:val="20"/>
              </w:rPr>
              <w:t>Training/Projects</w:t>
            </w:r>
          </w:p>
          <w:p w:rsidR="00385074" w:rsidRDefault="00385074">
            <w:pPr>
              <w:numPr>
                <w:ilvl w:val="0"/>
                <w:numId w:val="4"/>
              </w:numPr>
              <w:rPr>
                <w:bCs/>
              </w:rPr>
            </w:pPr>
            <w:r>
              <w:rPr>
                <w:bCs/>
              </w:rPr>
              <w:t xml:space="preserve">3 months Industrial Training in Software development - </w:t>
            </w:r>
            <w:r>
              <w:t>Retailer Care System</w:t>
            </w:r>
            <w:r>
              <w:rPr>
                <w:bCs/>
              </w:rPr>
              <w:t xml:space="preserve"> (Front End -VB 6.0, PHP and Back End- MYSQL) from </w:t>
            </w:r>
            <w:proofErr w:type="spellStart"/>
            <w:r>
              <w:rPr>
                <w:bCs/>
              </w:rPr>
              <w:t>Sugal</w:t>
            </w:r>
            <w:proofErr w:type="spellEnd"/>
            <w:r>
              <w:rPr>
                <w:bCs/>
              </w:rPr>
              <w:t xml:space="preserve"> and </w:t>
            </w:r>
            <w:proofErr w:type="spellStart"/>
            <w:r>
              <w:rPr>
                <w:bCs/>
              </w:rPr>
              <w:t>Damani</w:t>
            </w:r>
            <w:proofErr w:type="spellEnd"/>
            <w:r>
              <w:rPr>
                <w:bCs/>
              </w:rPr>
              <w:t xml:space="preserve"> Technologies Ltd started Jan-08. </w:t>
            </w:r>
          </w:p>
          <w:p w:rsidR="00385074" w:rsidRDefault="00385074">
            <w:pPr>
              <w:numPr>
                <w:ilvl w:val="0"/>
                <w:numId w:val="4"/>
              </w:numPr>
            </w:pPr>
            <w:r>
              <w:rPr>
                <w:bCs/>
              </w:rPr>
              <w:t>Software Development Project – Travel Plan Management (Front End – Core Java2, Java Swing and Back End-</w:t>
            </w:r>
            <w:r>
              <w:t xml:space="preserve"> SQL-SERVER 2000, Crystal Report 8) for CENLUB SYSTEMS, Faridabad.</w:t>
            </w:r>
          </w:p>
          <w:p w:rsidR="00385074" w:rsidRDefault="00385074">
            <w:pPr>
              <w:pStyle w:val="Header"/>
              <w:tabs>
                <w:tab w:val="clear" w:pos="4320"/>
                <w:tab w:val="clear" w:pos="8640"/>
                <w:tab w:val="left" w:pos="1879"/>
              </w:tabs>
              <w:rPr>
                <w:sz w:val="12"/>
                <w:szCs w:val="12"/>
              </w:rPr>
            </w:pPr>
          </w:p>
          <w:p w:rsidR="00385074" w:rsidRDefault="00385074">
            <w:pPr>
              <w:pStyle w:val="Tit"/>
              <w:shd w:val="clear" w:color="auto" w:fill="E5E5E5"/>
              <w:ind w:left="0" w:right="-155" w:firstLine="0"/>
              <w:rPr>
                <w:color w:val="0000FF"/>
                <w:sz w:val="20"/>
              </w:rPr>
            </w:pPr>
            <w:r>
              <w:rPr>
                <w:color w:val="0000FF"/>
                <w:sz w:val="20"/>
              </w:rPr>
              <w:t>Current Status</w:t>
            </w:r>
          </w:p>
          <w:p w:rsidR="00385074" w:rsidRDefault="00385074">
            <w:pPr>
              <w:pStyle w:val="BodyText"/>
              <w:rPr>
                <w:bCs/>
              </w:rPr>
            </w:pPr>
            <w:r>
              <w:rPr>
                <w:bCs/>
              </w:rPr>
              <w:t xml:space="preserve">Working as a Software Engineer with </w:t>
            </w:r>
            <w:proofErr w:type="spellStart"/>
            <w:r>
              <w:rPr>
                <w:bCs/>
              </w:rPr>
              <w:t>Sugal</w:t>
            </w:r>
            <w:proofErr w:type="spellEnd"/>
            <w:r>
              <w:rPr>
                <w:bCs/>
              </w:rPr>
              <w:t xml:space="preserve"> and </w:t>
            </w:r>
            <w:proofErr w:type="spellStart"/>
            <w:r>
              <w:rPr>
                <w:bCs/>
              </w:rPr>
              <w:t>Damani</w:t>
            </w:r>
            <w:proofErr w:type="spellEnd"/>
            <w:r>
              <w:rPr>
                <w:bCs/>
              </w:rPr>
              <w:t xml:space="preserve"> Technologies Ltd., Delhi, since April 2008 till date. </w:t>
            </w:r>
          </w:p>
        </w:tc>
      </w:tr>
      <w:tr w:rsidR="00385074">
        <w:trPr>
          <w:cantSplit/>
          <w:trHeight w:val="11199"/>
        </w:trPr>
        <w:tc>
          <w:tcPr>
            <w:tcW w:w="3064" w:type="dxa"/>
            <w:shd w:val="clear" w:color="auto" w:fill="E5E5E5"/>
          </w:tcPr>
          <w:p w:rsidR="00385074" w:rsidRDefault="00385074">
            <w:pPr>
              <w:snapToGrid w:val="0"/>
              <w:rPr>
                <w:rFonts w:ascii="Verdana" w:hAnsi="Verdana"/>
                <w:b/>
                <w:color w:val="000000"/>
                <w:sz w:val="17"/>
                <w:szCs w:val="17"/>
              </w:rPr>
            </w:pPr>
          </w:p>
          <w:p w:rsidR="00385074" w:rsidRDefault="00385074">
            <w:pPr>
              <w:rPr>
                <w:b/>
                <w:i/>
                <w:color w:val="993366"/>
                <w:sz w:val="22"/>
                <w:szCs w:val="22"/>
              </w:rPr>
            </w:pPr>
            <w:r>
              <w:rPr>
                <w:b/>
                <w:i/>
                <w:color w:val="993366"/>
                <w:sz w:val="22"/>
                <w:szCs w:val="22"/>
              </w:rPr>
              <w:t>Extra Curriculum Activities:</w:t>
            </w:r>
          </w:p>
          <w:p w:rsidR="00385074" w:rsidRDefault="00385074" w:rsidP="00C67E1F">
            <w:pPr>
              <w:numPr>
                <w:ilvl w:val="0"/>
                <w:numId w:val="2"/>
              </w:numPr>
              <w:tabs>
                <w:tab w:val="left" w:pos="705"/>
              </w:tabs>
              <w:rPr>
                <w:color w:val="000000"/>
              </w:rPr>
            </w:pPr>
            <w:r>
              <w:rPr>
                <w:i/>
                <w:color w:val="000000"/>
              </w:rPr>
              <w:t xml:space="preserve">Participated in </w:t>
            </w:r>
            <w:r>
              <w:rPr>
                <w:color w:val="000000"/>
              </w:rPr>
              <w:t xml:space="preserve">Inter-college C/C++ quiz held at I.P.E.C. </w:t>
            </w:r>
          </w:p>
          <w:p w:rsidR="00385074" w:rsidRDefault="00385074" w:rsidP="00C67E1F">
            <w:pPr>
              <w:numPr>
                <w:ilvl w:val="0"/>
                <w:numId w:val="2"/>
              </w:numPr>
              <w:tabs>
                <w:tab w:val="left" w:pos="705"/>
                <w:tab w:val="left" w:pos="1425"/>
              </w:tabs>
              <w:rPr>
                <w:color w:val="000000"/>
              </w:rPr>
            </w:pPr>
            <w:r>
              <w:rPr>
                <w:i/>
                <w:color w:val="000000"/>
              </w:rPr>
              <w:t xml:space="preserve">Received </w:t>
            </w:r>
            <w:proofErr w:type="spellStart"/>
            <w:proofErr w:type="gramStart"/>
            <w:r>
              <w:rPr>
                <w:i/>
                <w:color w:val="000000"/>
              </w:rPr>
              <w:t>I</w:t>
            </w:r>
            <w:r>
              <w:rPr>
                <w:i/>
                <w:color w:val="000000"/>
                <w:vertAlign w:val="superscript"/>
              </w:rPr>
              <w:t>st</w:t>
            </w:r>
            <w:proofErr w:type="spellEnd"/>
            <w:proofErr w:type="gramEnd"/>
            <w:r>
              <w:rPr>
                <w:i/>
                <w:color w:val="000000"/>
              </w:rPr>
              <w:t xml:space="preserve"> Prize in </w:t>
            </w:r>
            <w:r>
              <w:rPr>
                <w:color w:val="000000"/>
              </w:rPr>
              <w:t xml:space="preserve">Inter-college C/C++ quiz held at I.P.E.C conducted by IEEE. </w:t>
            </w:r>
          </w:p>
          <w:p w:rsidR="00385074" w:rsidRDefault="00385074" w:rsidP="00C67E1F">
            <w:pPr>
              <w:numPr>
                <w:ilvl w:val="0"/>
                <w:numId w:val="2"/>
              </w:numPr>
              <w:tabs>
                <w:tab w:val="left" w:pos="705"/>
                <w:tab w:val="left" w:pos="1335"/>
              </w:tabs>
              <w:rPr>
                <w:color w:val="000000"/>
              </w:rPr>
            </w:pPr>
            <w:r>
              <w:rPr>
                <w:color w:val="000000"/>
              </w:rPr>
              <w:t xml:space="preserve"> Have organized various events like quiz competitions at I.P.E.C.</w:t>
            </w:r>
          </w:p>
          <w:p w:rsidR="00385074" w:rsidRDefault="00385074" w:rsidP="00C67E1F">
            <w:pPr>
              <w:numPr>
                <w:ilvl w:val="0"/>
                <w:numId w:val="2"/>
              </w:numPr>
              <w:tabs>
                <w:tab w:val="left" w:pos="705"/>
              </w:tabs>
              <w:rPr>
                <w:i/>
                <w:color w:val="000000"/>
              </w:rPr>
            </w:pPr>
            <w:r>
              <w:rPr>
                <w:color w:val="000000"/>
              </w:rPr>
              <w:t xml:space="preserve">Have voluntarily worked for E.F.A. (Education </w:t>
            </w:r>
            <w:r w:rsidR="00C67E1F">
              <w:rPr>
                <w:color w:val="000000"/>
              </w:rPr>
              <w:t>for</w:t>
            </w:r>
            <w:r>
              <w:rPr>
                <w:color w:val="000000"/>
              </w:rPr>
              <w:t xml:space="preserve"> All movement).</w:t>
            </w:r>
            <w:r>
              <w:rPr>
                <w:i/>
                <w:color w:val="000000"/>
              </w:rPr>
              <w:t xml:space="preserve"> </w:t>
            </w:r>
          </w:p>
          <w:p w:rsidR="00385074" w:rsidRDefault="00385074">
            <w:pPr>
              <w:rPr>
                <w:b/>
                <w:i/>
                <w:color w:val="000000"/>
                <w:sz w:val="22"/>
                <w:szCs w:val="22"/>
              </w:rPr>
            </w:pPr>
          </w:p>
          <w:p w:rsidR="00385074" w:rsidRDefault="00385074">
            <w:pPr>
              <w:rPr>
                <w:b/>
                <w:i/>
                <w:color w:val="000000"/>
                <w:sz w:val="22"/>
                <w:szCs w:val="22"/>
              </w:rPr>
            </w:pPr>
          </w:p>
          <w:p w:rsidR="00385074" w:rsidRDefault="00385074">
            <w:pPr>
              <w:rPr>
                <w:b/>
                <w:i/>
                <w:color w:val="000000"/>
                <w:sz w:val="22"/>
                <w:szCs w:val="22"/>
              </w:rPr>
            </w:pPr>
          </w:p>
          <w:p w:rsidR="00385074" w:rsidRDefault="00385074">
            <w:pPr>
              <w:rPr>
                <w:b/>
                <w:i/>
                <w:color w:val="993366"/>
                <w:sz w:val="22"/>
                <w:szCs w:val="22"/>
              </w:rPr>
            </w:pPr>
            <w:r>
              <w:rPr>
                <w:b/>
                <w:i/>
                <w:color w:val="993366"/>
                <w:sz w:val="22"/>
                <w:szCs w:val="22"/>
              </w:rPr>
              <w:t>Passport Details:</w:t>
            </w:r>
          </w:p>
          <w:p w:rsidR="00385074" w:rsidRDefault="00385074">
            <w:pPr>
              <w:jc w:val="both"/>
              <w:rPr>
                <w:b/>
                <w:color w:val="000000"/>
                <w:sz w:val="10"/>
                <w:u w:val="single"/>
              </w:rPr>
            </w:pPr>
          </w:p>
          <w:p w:rsidR="00385074" w:rsidRDefault="00385074">
            <w:pPr>
              <w:jc w:val="both"/>
              <w:rPr>
                <w:color w:val="000000"/>
                <w:sz w:val="22"/>
                <w:szCs w:val="22"/>
              </w:rPr>
            </w:pPr>
            <w:r>
              <w:rPr>
                <w:color w:val="000000"/>
              </w:rPr>
              <w:t xml:space="preserve">Passport No   : </w:t>
            </w:r>
            <w:r>
              <w:rPr>
                <w:color w:val="000000"/>
                <w:sz w:val="22"/>
                <w:szCs w:val="22"/>
              </w:rPr>
              <w:t>E-4857343</w:t>
            </w:r>
          </w:p>
          <w:p w:rsidR="00385074" w:rsidRDefault="00385074">
            <w:pPr>
              <w:jc w:val="both"/>
              <w:rPr>
                <w:color w:val="000000"/>
              </w:rPr>
            </w:pPr>
            <w:r>
              <w:rPr>
                <w:color w:val="000000"/>
              </w:rPr>
              <w:t xml:space="preserve">Validity        : 31-03-2003 to </w:t>
            </w:r>
          </w:p>
          <w:p w:rsidR="00385074" w:rsidRDefault="00385074">
            <w:pPr>
              <w:jc w:val="both"/>
              <w:rPr>
                <w:color w:val="000000"/>
              </w:rPr>
            </w:pPr>
            <w:r>
              <w:rPr>
                <w:color w:val="000000"/>
              </w:rPr>
              <w:t xml:space="preserve">                       30-03-2013.</w:t>
            </w:r>
          </w:p>
          <w:p w:rsidR="00385074" w:rsidRDefault="00385074">
            <w:pPr>
              <w:tabs>
                <w:tab w:val="left" w:pos="1335"/>
                <w:tab w:val="left" w:pos="1425"/>
              </w:tabs>
              <w:rPr>
                <w:b/>
                <w:i/>
                <w:color w:val="000000"/>
              </w:rPr>
            </w:pPr>
          </w:p>
          <w:p w:rsidR="00385074" w:rsidRDefault="00385074">
            <w:pPr>
              <w:pStyle w:val="Nome"/>
              <w:ind w:left="0" w:firstLine="0"/>
              <w:rPr>
                <w:bCs w:val="0"/>
                <w:i/>
                <w:iCs/>
                <w:smallCaps/>
                <w:color w:val="000000"/>
                <w:sz w:val="20"/>
              </w:rPr>
            </w:pPr>
          </w:p>
          <w:p w:rsidR="00385074" w:rsidRDefault="00385074">
            <w:pPr>
              <w:rPr>
                <w:b/>
                <w:bCs/>
                <w:i/>
                <w:iCs/>
                <w:smallCaps/>
                <w:color w:val="000000"/>
              </w:rPr>
            </w:pPr>
          </w:p>
        </w:tc>
        <w:tc>
          <w:tcPr>
            <w:tcW w:w="7361" w:type="dxa"/>
            <w:shd w:val="clear" w:color="auto" w:fill="auto"/>
          </w:tcPr>
          <w:p w:rsidR="00385074" w:rsidRDefault="00385074">
            <w:pPr>
              <w:pStyle w:val="Tit"/>
              <w:shd w:val="clear" w:color="auto" w:fill="E5E5E5"/>
              <w:snapToGrid w:val="0"/>
              <w:ind w:left="0" w:right="-155" w:firstLine="0"/>
              <w:rPr>
                <w:color w:val="0000FF"/>
                <w:sz w:val="20"/>
              </w:rPr>
            </w:pPr>
            <w:r>
              <w:rPr>
                <w:color w:val="0000FF"/>
                <w:sz w:val="20"/>
              </w:rPr>
              <w:t>Project Role</w:t>
            </w:r>
          </w:p>
          <w:p w:rsidR="00385074" w:rsidRDefault="00385074">
            <w:pPr>
              <w:rPr>
                <w:bCs/>
                <w:sz w:val="24"/>
                <w:szCs w:val="24"/>
              </w:rPr>
            </w:pPr>
            <w:r>
              <w:rPr>
                <w:bCs/>
              </w:rPr>
              <w:t xml:space="preserve"> </w:t>
            </w:r>
            <w:r>
              <w:rPr>
                <w:bCs/>
                <w:sz w:val="24"/>
                <w:szCs w:val="24"/>
              </w:rPr>
              <w:t>Senior Software Developer.</w:t>
            </w:r>
          </w:p>
          <w:p w:rsidR="00385074" w:rsidRDefault="00385074">
            <w:pPr>
              <w:pStyle w:val="Tit"/>
              <w:shd w:val="clear" w:color="auto" w:fill="E5E5E5"/>
              <w:ind w:left="0" w:right="-155" w:firstLine="0"/>
              <w:rPr>
                <w:color w:val="0000FF"/>
                <w:sz w:val="20"/>
              </w:rPr>
            </w:pPr>
            <w:r>
              <w:rPr>
                <w:color w:val="0000FF"/>
                <w:sz w:val="20"/>
              </w:rPr>
              <w:t>Project Details</w:t>
            </w:r>
          </w:p>
          <w:p w:rsidR="00385074" w:rsidRDefault="00385074">
            <w:pPr>
              <w:rPr>
                <w:b/>
                <w:bCs/>
              </w:rPr>
            </w:pPr>
          </w:p>
          <w:p w:rsidR="00186CFC" w:rsidRDefault="00385074" w:rsidP="00186CFC">
            <w:pPr>
              <w:numPr>
                <w:ilvl w:val="0"/>
                <w:numId w:val="8"/>
              </w:numPr>
              <w:tabs>
                <w:tab w:val="clear" w:pos="720"/>
                <w:tab w:val="num" w:pos="341"/>
              </w:tabs>
              <w:ind w:left="341"/>
              <w:jc w:val="both"/>
              <w:rPr>
                <w:sz w:val="24"/>
                <w:szCs w:val="24"/>
              </w:rPr>
            </w:pPr>
            <w:r>
              <w:rPr>
                <w:b/>
                <w:color w:val="000000"/>
                <w:sz w:val="24"/>
                <w:szCs w:val="24"/>
              </w:rPr>
              <w:t>Retailer’s</w:t>
            </w:r>
            <w:r>
              <w:rPr>
                <w:b/>
                <w:bCs/>
                <w:sz w:val="24"/>
                <w:szCs w:val="24"/>
              </w:rPr>
              <w:t xml:space="preserve"> Complaints Handling Tool (Help Desk) </w:t>
            </w:r>
            <w:r>
              <w:rPr>
                <w:sz w:val="24"/>
                <w:szCs w:val="24"/>
              </w:rPr>
              <w:t xml:space="preserve">completed in PHP and </w:t>
            </w:r>
            <w:proofErr w:type="spellStart"/>
            <w:r>
              <w:rPr>
                <w:sz w:val="24"/>
                <w:szCs w:val="24"/>
              </w:rPr>
              <w:t>MySql</w:t>
            </w:r>
            <w:proofErr w:type="spellEnd"/>
            <w:r>
              <w:rPr>
                <w:sz w:val="24"/>
                <w:szCs w:val="24"/>
              </w:rPr>
              <w:t xml:space="preserve"> which provides a web interface to collect Complaints from the Retailer’s and represent it.  The managers to analyze the Retailer's Complaints &amp; Solution’s requirement. I was also assigned the responsibility of modifying their existing tool </w:t>
            </w:r>
            <w:proofErr w:type="spellStart"/>
            <w:r>
              <w:rPr>
                <w:sz w:val="24"/>
                <w:szCs w:val="24"/>
              </w:rPr>
              <w:t>AgentPos</w:t>
            </w:r>
            <w:proofErr w:type="spellEnd"/>
            <w:r>
              <w:rPr>
                <w:sz w:val="24"/>
                <w:szCs w:val="24"/>
              </w:rPr>
              <w:t xml:space="preserve"> developed in PHP, MySql4 and MySql5 as Backend.</w:t>
            </w:r>
          </w:p>
          <w:p w:rsidR="00186CFC" w:rsidRDefault="00385074" w:rsidP="00186CFC">
            <w:pPr>
              <w:numPr>
                <w:ilvl w:val="0"/>
                <w:numId w:val="8"/>
              </w:numPr>
              <w:tabs>
                <w:tab w:val="clear" w:pos="720"/>
                <w:tab w:val="num" w:pos="341"/>
              </w:tabs>
              <w:ind w:left="341"/>
              <w:jc w:val="both"/>
              <w:rPr>
                <w:sz w:val="24"/>
                <w:szCs w:val="24"/>
              </w:rPr>
            </w:pPr>
            <w:r>
              <w:rPr>
                <w:sz w:val="24"/>
                <w:szCs w:val="24"/>
              </w:rPr>
              <w:t xml:space="preserve">RCS </w:t>
            </w:r>
            <w:r>
              <w:rPr>
                <w:b/>
                <w:sz w:val="24"/>
                <w:szCs w:val="24"/>
              </w:rPr>
              <w:t>Retailer Care</w:t>
            </w:r>
            <w:r>
              <w:rPr>
                <w:b/>
                <w:bCs/>
                <w:sz w:val="24"/>
                <w:szCs w:val="24"/>
              </w:rPr>
              <w:t xml:space="preserve"> System</w:t>
            </w:r>
            <w:r>
              <w:rPr>
                <w:sz w:val="24"/>
                <w:szCs w:val="24"/>
              </w:rPr>
              <w:t xml:space="preserve"> completed in VB 6.0, PHP and </w:t>
            </w:r>
            <w:proofErr w:type="spellStart"/>
            <w:r>
              <w:rPr>
                <w:sz w:val="24"/>
                <w:szCs w:val="24"/>
              </w:rPr>
              <w:t>MySql</w:t>
            </w:r>
            <w:proofErr w:type="spellEnd"/>
            <w:r>
              <w:rPr>
                <w:sz w:val="24"/>
                <w:szCs w:val="24"/>
              </w:rPr>
              <w:t xml:space="preserve"> which provides </w:t>
            </w:r>
            <w:proofErr w:type="spellStart"/>
            <w:r>
              <w:rPr>
                <w:sz w:val="24"/>
                <w:szCs w:val="24"/>
              </w:rPr>
              <w:t>a</w:t>
            </w:r>
            <w:proofErr w:type="spellEnd"/>
            <w:r>
              <w:rPr>
                <w:sz w:val="24"/>
                <w:szCs w:val="24"/>
              </w:rPr>
              <w:t xml:space="preserve"> interface to collect Retailer’s information from the user and represent it. </w:t>
            </w:r>
            <w:proofErr w:type="gramStart"/>
            <w:r>
              <w:rPr>
                <w:sz w:val="24"/>
                <w:szCs w:val="24"/>
              </w:rPr>
              <w:t>The manages</w:t>
            </w:r>
            <w:proofErr w:type="gramEnd"/>
            <w:r>
              <w:rPr>
                <w:sz w:val="24"/>
                <w:szCs w:val="24"/>
              </w:rPr>
              <w:t xml:space="preserve"> Stock of the Retailer's requirement. This application handles All Reports Stocks, Retailer’s Records, Insertion, and Modification.</w:t>
            </w:r>
          </w:p>
          <w:p w:rsidR="00385074" w:rsidRDefault="00385074" w:rsidP="00186CFC">
            <w:pPr>
              <w:numPr>
                <w:ilvl w:val="0"/>
                <w:numId w:val="8"/>
              </w:numPr>
              <w:tabs>
                <w:tab w:val="clear" w:pos="720"/>
                <w:tab w:val="num" w:pos="341"/>
              </w:tabs>
              <w:ind w:left="341"/>
              <w:jc w:val="both"/>
              <w:rPr>
                <w:sz w:val="24"/>
                <w:szCs w:val="24"/>
              </w:rPr>
            </w:pPr>
            <w:r>
              <w:rPr>
                <w:sz w:val="24"/>
                <w:szCs w:val="24"/>
              </w:rPr>
              <w:t xml:space="preserve">Worked </w:t>
            </w:r>
            <w:proofErr w:type="gramStart"/>
            <w:r>
              <w:rPr>
                <w:sz w:val="24"/>
                <w:szCs w:val="24"/>
              </w:rPr>
              <w:t>In</w:t>
            </w:r>
            <w:proofErr w:type="gramEnd"/>
            <w:r>
              <w:rPr>
                <w:sz w:val="24"/>
                <w:szCs w:val="24"/>
              </w:rPr>
              <w:t xml:space="preserve"> </w:t>
            </w:r>
            <w:proofErr w:type="spellStart"/>
            <w:r>
              <w:rPr>
                <w:b/>
                <w:sz w:val="24"/>
                <w:szCs w:val="24"/>
              </w:rPr>
              <w:t>PayWorld</w:t>
            </w:r>
            <w:proofErr w:type="spellEnd"/>
            <w:r>
              <w:rPr>
                <w:b/>
                <w:sz w:val="24"/>
                <w:szCs w:val="24"/>
              </w:rPr>
              <w:t xml:space="preserve"> System</w:t>
            </w:r>
            <w:r>
              <w:rPr>
                <w:sz w:val="24"/>
                <w:szCs w:val="24"/>
              </w:rPr>
              <w:t xml:space="preserve"> in VB 6.0, PHP and </w:t>
            </w:r>
            <w:proofErr w:type="spellStart"/>
            <w:r>
              <w:rPr>
                <w:sz w:val="24"/>
                <w:szCs w:val="24"/>
              </w:rPr>
              <w:t>MySql</w:t>
            </w:r>
            <w:proofErr w:type="spellEnd"/>
            <w:r>
              <w:rPr>
                <w:sz w:val="24"/>
                <w:szCs w:val="24"/>
              </w:rPr>
              <w:t xml:space="preserve"> This project manages all the issues of the Recharge Coupons. It handles from pins uploading into the database. To the application, this handles for the sale of almost all the company’s coupons. </w:t>
            </w:r>
            <w:proofErr w:type="spellStart"/>
            <w:r>
              <w:rPr>
                <w:sz w:val="24"/>
                <w:szCs w:val="24"/>
              </w:rPr>
              <w:t>PayWorld</w:t>
            </w:r>
            <w:proofErr w:type="spellEnd"/>
            <w:r>
              <w:rPr>
                <w:sz w:val="24"/>
                <w:szCs w:val="24"/>
              </w:rPr>
              <w:t xml:space="preserve"> System composed of many utilities.</w:t>
            </w:r>
          </w:p>
          <w:p w:rsidR="00385074" w:rsidRDefault="00385074" w:rsidP="00186CFC">
            <w:pPr>
              <w:numPr>
                <w:ilvl w:val="0"/>
                <w:numId w:val="8"/>
              </w:numPr>
              <w:tabs>
                <w:tab w:val="clear" w:pos="720"/>
                <w:tab w:val="num" w:pos="341"/>
              </w:tabs>
              <w:ind w:left="341"/>
              <w:jc w:val="both"/>
              <w:rPr>
                <w:sz w:val="24"/>
                <w:szCs w:val="24"/>
              </w:rPr>
            </w:pPr>
            <w:r>
              <w:rPr>
                <w:sz w:val="24"/>
                <w:szCs w:val="24"/>
              </w:rPr>
              <w:t xml:space="preserve">Worked In </w:t>
            </w:r>
            <w:proofErr w:type="spellStart"/>
            <w:r>
              <w:rPr>
                <w:sz w:val="24"/>
                <w:szCs w:val="24"/>
              </w:rPr>
              <w:t>PayWorld</w:t>
            </w:r>
            <w:proofErr w:type="spellEnd"/>
            <w:r>
              <w:rPr>
                <w:sz w:val="24"/>
                <w:szCs w:val="24"/>
              </w:rPr>
              <w:t xml:space="preserve"> </w:t>
            </w:r>
            <w:r>
              <w:rPr>
                <w:b/>
                <w:sz w:val="24"/>
                <w:szCs w:val="24"/>
              </w:rPr>
              <w:t>BackOffice System</w:t>
            </w:r>
            <w:r>
              <w:rPr>
                <w:sz w:val="24"/>
                <w:szCs w:val="24"/>
              </w:rPr>
              <w:t xml:space="preserve"> in VB 6.0, PHP and </w:t>
            </w:r>
            <w:proofErr w:type="spellStart"/>
            <w:r>
              <w:rPr>
                <w:sz w:val="24"/>
                <w:szCs w:val="24"/>
              </w:rPr>
              <w:t>MySql</w:t>
            </w:r>
            <w:proofErr w:type="spellEnd"/>
            <w:r>
              <w:rPr>
                <w:sz w:val="24"/>
                <w:szCs w:val="24"/>
              </w:rPr>
              <w:t xml:space="preserve">. This project manages all Reports of </w:t>
            </w:r>
            <w:proofErr w:type="spellStart"/>
            <w:r>
              <w:rPr>
                <w:sz w:val="24"/>
                <w:szCs w:val="24"/>
              </w:rPr>
              <w:t>PayWord</w:t>
            </w:r>
            <w:proofErr w:type="spellEnd"/>
            <w:r>
              <w:rPr>
                <w:sz w:val="24"/>
                <w:szCs w:val="24"/>
              </w:rPr>
              <w:t xml:space="preserve"> System. It handles All Reports, Retailers Rights, Permissions, Debit and Credit Account uploading into the Database. To the application, this handles all Sales Report </w:t>
            </w:r>
            <w:proofErr w:type="spellStart"/>
            <w:r>
              <w:rPr>
                <w:sz w:val="24"/>
                <w:szCs w:val="24"/>
              </w:rPr>
              <w:t>PayWorld</w:t>
            </w:r>
            <w:proofErr w:type="spellEnd"/>
            <w:r>
              <w:rPr>
                <w:sz w:val="24"/>
                <w:szCs w:val="24"/>
              </w:rPr>
              <w:t xml:space="preserve"> System composed of many utilities.</w:t>
            </w:r>
          </w:p>
          <w:p w:rsidR="00385074" w:rsidRDefault="00385074" w:rsidP="00186CFC">
            <w:pPr>
              <w:numPr>
                <w:ilvl w:val="0"/>
                <w:numId w:val="8"/>
              </w:numPr>
              <w:tabs>
                <w:tab w:val="clear" w:pos="720"/>
                <w:tab w:val="num" w:pos="341"/>
              </w:tabs>
              <w:ind w:left="341"/>
              <w:jc w:val="both"/>
              <w:rPr>
                <w:sz w:val="24"/>
                <w:szCs w:val="24"/>
              </w:rPr>
            </w:pPr>
            <w:r>
              <w:rPr>
                <w:sz w:val="24"/>
                <w:szCs w:val="24"/>
              </w:rPr>
              <w:t xml:space="preserve">Developed </w:t>
            </w:r>
            <w:r>
              <w:rPr>
                <w:b/>
                <w:sz w:val="24"/>
                <w:szCs w:val="24"/>
              </w:rPr>
              <w:t>Sale Monitoring Tool</w:t>
            </w:r>
            <w:r>
              <w:rPr>
                <w:sz w:val="24"/>
                <w:szCs w:val="24"/>
              </w:rPr>
              <w:t xml:space="preserve"> completed in VB 6.0, PHP and </w:t>
            </w:r>
            <w:proofErr w:type="spellStart"/>
            <w:r>
              <w:rPr>
                <w:sz w:val="24"/>
                <w:szCs w:val="24"/>
              </w:rPr>
              <w:t>MySql.This</w:t>
            </w:r>
            <w:proofErr w:type="spellEnd"/>
            <w:r>
              <w:rPr>
                <w:sz w:val="24"/>
                <w:szCs w:val="24"/>
              </w:rPr>
              <w:t xml:space="preserve"> project </w:t>
            </w:r>
            <w:proofErr w:type="spellStart"/>
            <w:r>
              <w:rPr>
                <w:sz w:val="24"/>
                <w:szCs w:val="24"/>
              </w:rPr>
              <w:t>managesall</w:t>
            </w:r>
            <w:proofErr w:type="spellEnd"/>
            <w:r>
              <w:rPr>
                <w:sz w:val="24"/>
                <w:szCs w:val="24"/>
              </w:rPr>
              <w:t xml:space="preserve"> reports of Lottery System. It handles all reports</w:t>
            </w:r>
            <w:proofErr w:type="gramStart"/>
            <w:r>
              <w:rPr>
                <w:sz w:val="24"/>
                <w:szCs w:val="24"/>
              </w:rPr>
              <w:t>,  profits</w:t>
            </w:r>
            <w:proofErr w:type="gramEnd"/>
            <w:r>
              <w:rPr>
                <w:sz w:val="24"/>
                <w:szCs w:val="24"/>
              </w:rPr>
              <w:t xml:space="preserve"> and loss.</w:t>
            </w:r>
          </w:p>
          <w:p w:rsidR="00385074" w:rsidRDefault="00385074" w:rsidP="00186CFC">
            <w:pPr>
              <w:numPr>
                <w:ilvl w:val="0"/>
                <w:numId w:val="8"/>
              </w:numPr>
              <w:tabs>
                <w:tab w:val="clear" w:pos="720"/>
                <w:tab w:val="num" w:pos="341"/>
              </w:tabs>
              <w:ind w:left="341"/>
              <w:jc w:val="both"/>
              <w:rPr>
                <w:sz w:val="24"/>
                <w:szCs w:val="24"/>
              </w:rPr>
            </w:pPr>
            <w:r>
              <w:rPr>
                <w:sz w:val="24"/>
                <w:szCs w:val="24"/>
              </w:rPr>
              <w:t xml:space="preserve">Developed </w:t>
            </w:r>
            <w:r>
              <w:rPr>
                <w:b/>
                <w:sz w:val="24"/>
                <w:szCs w:val="24"/>
              </w:rPr>
              <w:t>Stockiest Monitoring Tool</w:t>
            </w:r>
            <w:r>
              <w:rPr>
                <w:sz w:val="24"/>
                <w:szCs w:val="24"/>
              </w:rPr>
              <w:t xml:space="preserve"> completed in </w:t>
            </w:r>
            <w:r>
              <w:rPr>
                <w:b/>
                <w:sz w:val="24"/>
                <w:szCs w:val="24"/>
              </w:rPr>
              <w:t xml:space="preserve">VB.Net, C#,   </w:t>
            </w:r>
            <w:r>
              <w:rPr>
                <w:sz w:val="24"/>
                <w:szCs w:val="24"/>
              </w:rPr>
              <w:t xml:space="preserve">PHP5 and </w:t>
            </w:r>
            <w:proofErr w:type="spellStart"/>
            <w:r>
              <w:rPr>
                <w:sz w:val="24"/>
                <w:szCs w:val="24"/>
              </w:rPr>
              <w:t>MySql.This</w:t>
            </w:r>
            <w:proofErr w:type="spellEnd"/>
            <w:r>
              <w:rPr>
                <w:sz w:val="24"/>
                <w:szCs w:val="24"/>
              </w:rPr>
              <w:t xml:space="preserve"> project manages all reports of Lottery System.   It handles all reports, profits and loss.</w:t>
            </w:r>
          </w:p>
          <w:p w:rsidR="00385074" w:rsidRDefault="00385074" w:rsidP="00186CFC">
            <w:pPr>
              <w:numPr>
                <w:ilvl w:val="0"/>
                <w:numId w:val="8"/>
              </w:numPr>
              <w:tabs>
                <w:tab w:val="clear" w:pos="720"/>
                <w:tab w:val="num" w:pos="341"/>
              </w:tabs>
              <w:ind w:left="341"/>
              <w:jc w:val="both"/>
              <w:rPr>
                <w:sz w:val="24"/>
                <w:szCs w:val="24"/>
              </w:rPr>
            </w:pPr>
            <w:r>
              <w:rPr>
                <w:sz w:val="24"/>
                <w:szCs w:val="24"/>
              </w:rPr>
              <w:t xml:space="preserve">Developed </w:t>
            </w:r>
            <w:r>
              <w:rPr>
                <w:b/>
                <w:sz w:val="24"/>
                <w:szCs w:val="24"/>
              </w:rPr>
              <w:t>RSI Reporting</w:t>
            </w:r>
            <w:r>
              <w:rPr>
                <w:b/>
                <w:bCs/>
                <w:sz w:val="24"/>
                <w:szCs w:val="24"/>
              </w:rPr>
              <w:t xml:space="preserve"> Tool</w:t>
            </w:r>
            <w:r>
              <w:rPr>
                <w:sz w:val="24"/>
                <w:szCs w:val="24"/>
              </w:rPr>
              <w:t xml:space="preserve"> completed in </w:t>
            </w:r>
            <w:r>
              <w:rPr>
                <w:bCs/>
                <w:sz w:val="24"/>
                <w:szCs w:val="24"/>
              </w:rPr>
              <w:t xml:space="preserve">Business Tools </w:t>
            </w:r>
            <w:proofErr w:type="spellStart"/>
            <w:r>
              <w:rPr>
                <w:bCs/>
                <w:sz w:val="24"/>
                <w:szCs w:val="24"/>
              </w:rPr>
              <w:t>QlikView</w:t>
            </w:r>
            <w:proofErr w:type="spellEnd"/>
            <w:r>
              <w:rPr>
                <w:bCs/>
                <w:sz w:val="24"/>
                <w:szCs w:val="24"/>
              </w:rPr>
              <w:t xml:space="preserve"> (8.50) </w:t>
            </w:r>
            <w:r>
              <w:rPr>
                <w:sz w:val="24"/>
                <w:szCs w:val="24"/>
              </w:rPr>
              <w:t xml:space="preserve">of Lottery and </w:t>
            </w:r>
            <w:proofErr w:type="spellStart"/>
            <w:r>
              <w:rPr>
                <w:sz w:val="24"/>
                <w:szCs w:val="24"/>
              </w:rPr>
              <w:t>PayWorld</w:t>
            </w:r>
            <w:proofErr w:type="spellEnd"/>
            <w:r>
              <w:rPr>
                <w:sz w:val="24"/>
                <w:szCs w:val="24"/>
              </w:rPr>
              <w:t xml:space="preserve"> System for Higher Managements. By this tool easily analysis Sale and Profits.</w:t>
            </w:r>
          </w:p>
          <w:p w:rsidR="00385074" w:rsidRDefault="00385074" w:rsidP="00186CFC">
            <w:pPr>
              <w:numPr>
                <w:ilvl w:val="0"/>
                <w:numId w:val="8"/>
              </w:numPr>
              <w:tabs>
                <w:tab w:val="clear" w:pos="720"/>
                <w:tab w:val="num" w:pos="341"/>
              </w:tabs>
              <w:ind w:left="341"/>
              <w:jc w:val="both"/>
              <w:rPr>
                <w:sz w:val="24"/>
                <w:szCs w:val="24"/>
              </w:rPr>
            </w:pPr>
            <w:r>
              <w:rPr>
                <w:sz w:val="24"/>
                <w:szCs w:val="24"/>
              </w:rPr>
              <w:t>Operating Linux using SSH and Putty</w:t>
            </w:r>
          </w:p>
          <w:p w:rsidR="00385074" w:rsidRDefault="00385074" w:rsidP="00186CFC">
            <w:pPr>
              <w:numPr>
                <w:ilvl w:val="0"/>
                <w:numId w:val="8"/>
              </w:numPr>
              <w:tabs>
                <w:tab w:val="clear" w:pos="720"/>
                <w:tab w:val="num" w:pos="341"/>
              </w:tabs>
              <w:ind w:left="341"/>
              <w:jc w:val="both"/>
              <w:rPr>
                <w:sz w:val="24"/>
                <w:szCs w:val="24"/>
              </w:rPr>
            </w:pPr>
            <w:r>
              <w:rPr>
                <w:sz w:val="24"/>
                <w:szCs w:val="24"/>
              </w:rPr>
              <w:t>I have a good knowledge of PHP. I have developed some project using these tools.</w:t>
            </w:r>
          </w:p>
        </w:tc>
      </w:tr>
    </w:tbl>
    <w:p w:rsidR="00385074" w:rsidRDefault="00385074"/>
    <w:p w:rsidR="00385074" w:rsidRDefault="00385074">
      <w:pPr>
        <w:rPr>
          <w:b/>
        </w:rPr>
      </w:pPr>
      <w:r>
        <w:rPr>
          <w:b/>
        </w:rPr>
        <w:t>I hereby declare that the above written particulars are true to the best of my knowledge &amp; belief.</w:t>
      </w:r>
    </w:p>
    <w:p w:rsidR="00385074" w:rsidRDefault="00385074">
      <w:pPr>
        <w:ind w:left="720"/>
      </w:pPr>
    </w:p>
    <w:p w:rsidR="00385074" w:rsidRDefault="00385074">
      <w:pPr>
        <w:pStyle w:val="BodyText"/>
        <w:rPr>
          <w:rFonts w:ascii="Arial" w:hAnsi="Arial"/>
          <w:b/>
        </w:rPr>
      </w:pPr>
      <w:r>
        <w:rPr>
          <w:rFonts w:ascii="Arial" w:hAnsi="Arial"/>
          <w:b/>
        </w:rPr>
        <w:t>Date</w:t>
      </w:r>
      <w:r>
        <w:rPr>
          <w:rFonts w:ascii="Arial" w:hAnsi="Arial"/>
          <w:b/>
        </w:rPr>
        <w:tab/>
      </w:r>
      <w:r>
        <w:rPr>
          <w:rFonts w:ascii="Arial" w:hAnsi="Arial"/>
          <w:b/>
        </w:rPr>
        <w:tab/>
        <w:t xml:space="preserve">:                                                                                   </w:t>
      </w:r>
    </w:p>
    <w:p w:rsidR="00385074" w:rsidRDefault="00385074">
      <w:pPr>
        <w:pStyle w:val="BodyText"/>
      </w:pPr>
      <w:r>
        <w:rPr>
          <w:rFonts w:ascii="Arial" w:hAnsi="Arial"/>
          <w:b/>
        </w:rPr>
        <w:t>Place</w:t>
      </w:r>
      <w:r>
        <w:rPr>
          <w:rFonts w:ascii="Arial" w:hAnsi="Arial"/>
          <w:b/>
        </w:rPr>
        <w:tab/>
      </w:r>
      <w:r>
        <w:rPr>
          <w:rFonts w:ascii="Arial" w:hAnsi="Arial"/>
          <w:b/>
        </w:rPr>
        <w:tab/>
        <w:t>: Delhi</w:t>
      </w:r>
      <w:r>
        <w:rPr>
          <w:rFonts w:ascii="Arial" w:hAnsi="Arial"/>
          <w:b/>
        </w:rPr>
        <w:tab/>
      </w:r>
      <w:r>
        <w:rPr>
          <w:rFonts w:ascii="Arial" w:hAnsi="Arial"/>
          <w:b/>
          <w:sz w:val="24"/>
        </w:rPr>
        <w:tab/>
        <w:t xml:space="preserve">            </w:t>
      </w:r>
      <w:r>
        <w:rPr>
          <w:rFonts w:ascii="Arial" w:hAnsi="Arial"/>
          <w:b/>
          <w:sz w:val="24"/>
        </w:rPr>
        <w:tab/>
        <w:t xml:space="preserve">        </w:t>
      </w:r>
      <w:r>
        <w:rPr>
          <w:rFonts w:ascii="Arial" w:hAnsi="Arial"/>
          <w:b/>
          <w:sz w:val="24"/>
        </w:rPr>
        <w:tab/>
      </w:r>
      <w:r>
        <w:rPr>
          <w:rFonts w:ascii="Arial" w:hAnsi="Arial"/>
          <w:b/>
          <w:sz w:val="24"/>
        </w:rPr>
        <w:tab/>
      </w:r>
      <w:r>
        <w:rPr>
          <w:rFonts w:ascii="Arial" w:hAnsi="Arial"/>
          <w:b/>
          <w:sz w:val="24"/>
        </w:rPr>
        <w:tab/>
        <w:t xml:space="preserve">(Vijay </w:t>
      </w:r>
      <w:proofErr w:type="spellStart"/>
      <w:r>
        <w:rPr>
          <w:rFonts w:ascii="Arial" w:hAnsi="Arial"/>
          <w:b/>
          <w:sz w:val="24"/>
        </w:rPr>
        <w:t>Singhal</w:t>
      </w:r>
      <w:proofErr w:type="spellEnd"/>
      <w:r>
        <w:rPr>
          <w:rFonts w:ascii="Arial" w:hAnsi="Arial"/>
          <w:b/>
          <w:sz w:val="24"/>
        </w:rPr>
        <w:t>)</w:t>
      </w:r>
    </w:p>
    <w:sectPr w:rsidR="00385074">
      <w:pgSz w:w="11906" w:h="16838"/>
      <w:pgMar w:top="1440" w:right="180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filled="t">
        <v:fill color2="black"/>
        <v:imagedata r:id="rId1" o:title=""/>
      </v:shape>
    </w:pict>
  </w:numPicBullet>
  <w:numPicBullet w:numPicBulletId="1">
    <w:pict>
      <v:shape id="_x0000_i1029" type="#_x0000_t75" style="width:11.25pt;height:11.25pt" o:bullet="t">
        <v:imagedata r:id="rId2" o:title="BD10298_"/>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5">
    <w:nsid w:val="22246533"/>
    <w:multiLevelType w:val="hybridMultilevel"/>
    <w:tmpl w:val="47E46710"/>
    <w:lvl w:ilvl="0" w:tplc="04090009">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7E3C68"/>
    <w:multiLevelType w:val="hybridMultilevel"/>
    <w:tmpl w:val="68BA26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4E0D12"/>
    <w:multiLevelType w:val="multilevel"/>
    <w:tmpl w:val="68BA26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1F"/>
    <w:rsid w:val="00127731"/>
    <w:rsid w:val="00186CFC"/>
    <w:rsid w:val="00192674"/>
    <w:rsid w:val="002C7AE6"/>
    <w:rsid w:val="00385074"/>
    <w:rsid w:val="00822A0E"/>
    <w:rsid w:val="00951828"/>
    <w:rsid w:val="00C67E1F"/>
    <w:rsid w:val="00D1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tabs>
        <w:tab w:val="num" w:pos="0"/>
      </w:tabs>
      <w:ind w:left="432" w:hanging="432"/>
      <w:jc w:val="both"/>
      <w:outlineLvl w:val="0"/>
    </w:pPr>
    <w:rPr>
      <w:b/>
      <w:bCs/>
    </w:rPr>
  </w:style>
  <w:style w:type="paragraph" w:styleId="Heading2">
    <w:name w:val="heading 2"/>
    <w:basedOn w:val="Normal"/>
    <w:next w:val="Normal"/>
    <w:qFormat/>
    <w:pPr>
      <w:keepNext/>
      <w:tabs>
        <w:tab w:val="num" w:pos="0"/>
      </w:tabs>
      <w:spacing w:before="240" w:after="60"/>
      <w:ind w:left="576" w:hanging="576"/>
      <w:outlineLvl w:val="1"/>
    </w:pPr>
    <w:rPr>
      <w:rFonts w:ascii="Arial" w:hAnsi="Arial"/>
      <w:b/>
      <w:bCs/>
      <w:i/>
      <w:iCs/>
      <w:sz w:val="28"/>
      <w:szCs w:val="28"/>
    </w:rPr>
  </w:style>
  <w:style w:type="paragraph" w:styleId="Heading3">
    <w:name w:val="heading 3"/>
    <w:basedOn w:val="Normal"/>
    <w:next w:val="Normal"/>
    <w:qFormat/>
    <w:pPr>
      <w:keepNext/>
      <w:tabs>
        <w:tab w:val="num" w:pos="0"/>
      </w:tabs>
      <w:ind w:left="720" w:hanging="720"/>
      <w:outlineLvl w:val="2"/>
    </w:pPr>
    <w:rPr>
      <w:b/>
      <w:bCs/>
      <w:sz w:val="24"/>
    </w:rPr>
  </w:style>
  <w:style w:type="paragraph" w:styleId="Heading6">
    <w:name w:val="heading 6"/>
    <w:basedOn w:val="Normal"/>
    <w:next w:val="Normal"/>
    <w:qFormat/>
    <w:pPr>
      <w:keepNext/>
      <w:tabs>
        <w:tab w:val="num" w:pos="0"/>
      </w:tabs>
      <w:ind w:left="1152" w:hanging="1152"/>
      <w:outlineLvl w:val="5"/>
    </w:pPr>
    <w:rPr>
      <w:i/>
      <w:iCs/>
    </w:rPr>
  </w:style>
  <w:style w:type="paragraph" w:styleId="Heading8">
    <w:name w:val="heading 8"/>
    <w:basedOn w:val="Normal"/>
    <w:next w:val="Normal"/>
    <w:qFormat/>
    <w:pPr>
      <w:keepNext/>
      <w:shd w:val="clear" w:color="auto" w:fill="DFDFDF"/>
      <w:tabs>
        <w:tab w:val="num" w:pos="0"/>
      </w:tabs>
      <w:ind w:left="-270" w:right="450" w:firstLine="270"/>
      <w:jc w:val="center"/>
      <w:outlineLvl w:val="7"/>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Times New Roman" w:hAnsi="Times New Roman"/>
    </w:rPr>
  </w:style>
  <w:style w:type="character" w:customStyle="1" w:styleId="WW8Num5z0">
    <w:name w:val="WW8Num5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imes New Roman" w:hAnsi="Times New Roman"/>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Times New Roman" w:hAnsi="Times New Roman"/>
    </w:rPr>
  </w:style>
  <w:style w:type="character" w:customStyle="1" w:styleId="WW8Num21z0">
    <w:name w:val="WW8Num21z0"/>
    <w:rPr>
      <w:rFonts w:ascii="Times New Roman" w:hAnsi="Times New Roman"/>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8z0">
    <w:name w:val="WW8Num28z0"/>
    <w:rPr>
      <w:rFonts w:ascii="Times New Roman" w:hAnsi="Times New Roman"/>
    </w:rPr>
  </w:style>
  <w:style w:type="character" w:customStyle="1" w:styleId="WW8Num29z0">
    <w:name w:val="WW8Num29z0"/>
    <w:rPr>
      <w:rFonts w:ascii="Times New Roman" w:hAnsi="Times New Roman"/>
    </w:rPr>
  </w:style>
  <w:style w:type="character" w:customStyle="1" w:styleId="WW8Num30z0">
    <w:name w:val="WW8Num30z0"/>
    <w:rPr>
      <w:rFonts w:ascii="Wingdings" w:hAnsi="Wingdings"/>
    </w:rPr>
  </w:style>
  <w:style w:type="character" w:customStyle="1" w:styleId="WW8Num30z1">
    <w:name w:val="WW8Num30z1"/>
    <w:rPr>
      <w:rFonts w:ascii="Courier New" w:hAnsi="Courier New"/>
    </w:rPr>
  </w:style>
  <w:style w:type="character" w:customStyle="1" w:styleId="WW8Num30z3">
    <w:name w:val="WW8Num30z3"/>
    <w:rPr>
      <w:rFonts w:ascii="Symbol" w:hAnsi="Symbol"/>
    </w:rPr>
  </w:style>
  <w:style w:type="character" w:customStyle="1" w:styleId="WW8Num32z0">
    <w:name w:val="WW8Num32z0"/>
    <w:rPr>
      <w:rFonts w:ascii="Times New Roman" w:hAnsi="Times New Roman"/>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Wingdings" w:hAnsi="Wingdings"/>
    </w:rPr>
  </w:style>
  <w:style w:type="character" w:customStyle="1" w:styleId="WW8Num35z3">
    <w:name w:val="WW8Num35z3"/>
    <w:rPr>
      <w:rFonts w:ascii="Symbol" w:hAnsi="Symbol"/>
    </w:rPr>
  </w:style>
  <w:style w:type="character" w:customStyle="1" w:styleId="WW8Num35z4">
    <w:name w:val="WW8Num35z4"/>
    <w:rPr>
      <w:rFonts w:ascii="Courier New" w:hAnsi="Courier New" w:cs="Courier New"/>
    </w:rPr>
  </w:style>
  <w:style w:type="character" w:customStyle="1" w:styleId="WW8Num37z0">
    <w:name w:val="WW8Num37z0"/>
    <w:rPr>
      <w:rFonts w:ascii="Times New Roman" w:hAnsi="Times New Roman"/>
    </w:rPr>
  </w:style>
  <w:style w:type="character" w:customStyle="1" w:styleId="WW8Num38z0">
    <w:name w:val="WW8Num38z0"/>
    <w:rPr>
      <w:rFonts w:ascii="Times New Roman" w:eastAsia="Times New Roman" w:hAnsi="Times New Roman" w:cs="Times New Roman"/>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Times New Roman" w:hAnsi="Times New Roman"/>
    </w:rPr>
  </w:style>
  <w:style w:type="character" w:customStyle="1" w:styleId="WW8Num40z0">
    <w:name w:val="WW8Num40z0"/>
    <w:rPr>
      <w:rFonts w:ascii="Times New Roman" w:hAnsi="Times New Roman"/>
      <w:sz w:val="20"/>
      <w:szCs w:val="20"/>
    </w:rPr>
  </w:style>
  <w:style w:type="character" w:customStyle="1" w:styleId="WW8Num40z1">
    <w:name w:val="WW8Num40z1"/>
    <w:rPr>
      <w:rFonts w:ascii="Times New Roman" w:hAnsi="Times New Roman"/>
    </w:rPr>
  </w:style>
  <w:style w:type="character" w:customStyle="1" w:styleId="WW8Num42z0">
    <w:name w:val="WW8Num42z0"/>
    <w:rPr>
      <w:rFonts w:ascii="Times New Roman" w:hAnsi="Times New Roman"/>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Times New Roman" w:hAnsi="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
    <w:name w:val="Tit"/>
    <w:basedOn w:val="Normal"/>
    <w:pPr>
      <w:pBdr>
        <w:bottom w:val="single" w:sz="4" w:space="2" w:color="000000"/>
      </w:pBdr>
      <w:shd w:val="clear" w:color="auto" w:fill="F2F2F2"/>
      <w:spacing w:after="120"/>
      <w:ind w:left="851" w:hanging="851"/>
    </w:pPr>
    <w:rPr>
      <w:b/>
      <w:bCs/>
      <w:sz w:val="24"/>
      <w:szCs w:val="24"/>
    </w:rPr>
  </w:style>
  <w:style w:type="paragraph" w:customStyle="1" w:styleId="Nome">
    <w:name w:val="Nome"/>
    <w:basedOn w:val="Normal"/>
    <w:pPr>
      <w:ind w:left="426" w:hanging="426"/>
    </w:pPr>
    <w:rPr>
      <w:b/>
      <w:bCs/>
      <w:sz w:val="28"/>
      <w:szCs w:val="28"/>
    </w:rPr>
  </w:style>
  <w:style w:type="paragraph" w:styleId="Header">
    <w:name w:val="header"/>
    <w:basedOn w:val="Normal"/>
    <w:pPr>
      <w:tabs>
        <w:tab w:val="center" w:pos="4320"/>
        <w:tab w:val="right" w:pos="8640"/>
      </w:tabs>
    </w:pPr>
  </w:style>
  <w:style w:type="paragraph" w:styleId="BodyText2">
    <w:name w:val="Body Text 2"/>
    <w:basedOn w:val="Normal"/>
    <w:pPr>
      <w:jc w:val="both"/>
    </w:pPr>
  </w:style>
  <w:style w:type="paragraph" w:styleId="PlainText">
    <w:name w:val="Plain Text"/>
    <w:basedOn w:val="Normal"/>
    <w:rPr>
      <w:rFonts w:ascii="Courier New" w:hAnsi="Courier New"/>
    </w:rPr>
  </w:style>
  <w:style w:type="paragraph" w:styleId="BodyText3">
    <w:name w:val="Body Text 3"/>
    <w:basedOn w:val="Normal"/>
    <w:pPr>
      <w:jc w:val="both"/>
    </w:pPr>
    <w:rPr>
      <w:bCs/>
    </w:rPr>
  </w:style>
  <w:style w:type="paragraph" w:styleId="BodyTextIndent">
    <w:name w:val="Body Text Indent"/>
    <w:basedOn w:val="Normal"/>
    <w:pPr>
      <w:tabs>
        <w:tab w:val="left" w:pos="1335"/>
        <w:tab w:val="left" w:pos="1425"/>
      </w:tabs>
      <w:ind w:left="360"/>
    </w:pPr>
    <w:rPr>
      <w:i/>
    </w:rPr>
  </w:style>
  <w:style w:type="paragraph" w:styleId="Footer">
    <w:name w:val="footer"/>
    <w:basedOn w:val="Normal"/>
    <w:pPr>
      <w:tabs>
        <w:tab w:val="center" w:pos="4320"/>
        <w:tab w:val="right" w:pos="8640"/>
      </w:tabs>
    </w:pPr>
  </w:style>
  <w:style w:type="paragraph" w:styleId="BodyTextIndent2">
    <w:name w:val="Body Text Indent 2"/>
    <w:basedOn w:val="Normal"/>
    <w:pPr>
      <w:spacing w:after="120" w:line="480" w:lineRule="auto"/>
      <w:ind w:left="360"/>
    </w:pPr>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tabs>
        <w:tab w:val="num" w:pos="0"/>
      </w:tabs>
      <w:ind w:left="432" w:hanging="432"/>
      <w:jc w:val="both"/>
      <w:outlineLvl w:val="0"/>
    </w:pPr>
    <w:rPr>
      <w:b/>
      <w:bCs/>
    </w:rPr>
  </w:style>
  <w:style w:type="paragraph" w:styleId="Heading2">
    <w:name w:val="heading 2"/>
    <w:basedOn w:val="Normal"/>
    <w:next w:val="Normal"/>
    <w:qFormat/>
    <w:pPr>
      <w:keepNext/>
      <w:tabs>
        <w:tab w:val="num" w:pos="0"/>
      </w:tabs>
      <w:spacing w:before="240" w:after="60"/>
      <w:ind w:left="576" w:hanging="576"/>
      <w:outlineLvl w:val="1"/>
    </w:pPr>
    <w:rPr>
      <w:rFonts w:ascii="Arial" w:hAnsi="Arial"/>
      <w:b/>
      <w:bCs/>
      <w:i/>
      <w:iCs/>
      <w:sz w:val="28"/>
      <w:szCs w:val="28"/>
    </w:rPr>
  </w:style>
  <w:style w:type="paragraph" w:styleId="Heading3">
    <w:name w:val="heading 3"/>
    <w:basedOn w:val="Normal"/>
    <w:next w:val="Normal"/>
    <w:qFormat/>
    <w:pPr>
      <w:keepNext/>
      <w:tabs>
        <w:tab w:val="num" w:pos="0"/>
      </w:tabs>
      <w:ind w:left="720" w:hanging="720"/>
      <w:outlineLvl w:val="2"/>
    </w:pPr>
    <w:rPr>
      <w:b/>
      <w:bCs/>
      <w:sz w:val="24"/>
    </w:rPr>
  </w:style>
  <w:style w:type="paragraph" w:styleId="Heading6">
    <w:name w:val="heading 6"/>
    <w:basedOn w:val="Normal"/>
    <w:next w:val="Normal"/>
    <w:qFormat/>
    <w:pPr>
      <w:keepNext/>
      <w:tabs>
        <w:tab w:val="num" w:pos="0"/>
      </w:tabs>
      <w:ind w:left="1152" w:hanging="1152"/>
      <w:outlineLvl w:val="5"/>
    </w:pPr>
    <w:rPr>
      <w:i/>
      <w:iCs/>
    </w:rPr>
  </w:style>
  <w:style w:type="paragraph" w:styleId="Heading8">
    <w:name w:val="heading 8"/>
    <w:basedOn w:val="Normal"/>
    <w:next w:val="Normal"/>
    <w:qFormat/>
    <w:pPr>
      <w:keepNext/>
      <w:shd w:val="clear" w:color="auto" w:fill="DFDFDF"/>
      <w:tabs>
        <w:tab w:val="num" w:pos="0"/>
      </w:tabs>
      <w:ind w:left="-270" w:right="450" w:firstLine="270"/>
      <w:jc w:val="center"/>
      <w:outlineLvl w:val="7"/>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Times New Roman" w:hAnsi="Times New Roman"/>
    </w:rPr>
  </w:style>
  <w:style w:type="character" w:customStyle="1" w:styleId="WW8Num5z0">
    <w:name w:val="WW8Num5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imes New Roman" w:hAnsi="Times New Roman"/>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Times New Roman" w:hAnsi="Times New Roman"/>
    </w:rPr>
  </w:style>
  <w:style w:type="character" w:customStyle="1" w:styleId="WW8Num21z0">
    <w:name w:val="WW8Num21z0"/>
    <w:rPr>
      <w:rFonts w:ascii="Times New Roman" w:hAnsi="Times New Roman"/>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8z0">
    <w:name w:val="WW8Num28z0"/>
    <w:rPr>
      <w:rFonts w:ascii="Times New Roman" w:hAnsi="Times New Roman"/>
    </w:rPr>
  </w:style>
  <w:style w:type="character" w:customStyle="1" w:styleId="WW8Num29z0">
    <w:name w:val="WW8Num29z0"/>
    <w:rPr>
      <w:rFonts w:ascii="Times New Roman" w:hAnsi="Times New Roman"/>
    </w:rPr>
  </w:style>
  <w:style w:type="character" w:customStyle="1" w:styleId="WW8Num30z0">
    <w:name w:val="WW8Num30z0"/>
    <w:rPr>
      <w:rFonts w:ascii="Wingdings" w:hAnsi="Wingdings"/>
    </w:rPr>
  </w:style>
  <w:style w:type="character" w:customStyle="1" w:styleId="WW8Num30z1">
    <w:name w:val="WW8Num30z1"/>
    <w:rPr>
      <w:rFonts w:ascii="Courier New" w:hAnsi="Courier New"/>
    </w:rPr>
  </w:style>
  <w:style w:type="character" w:customStyle="1" w:styleId="WW8Num30z3">
    <w:name w:val="WW8Num30z3"/>
    <w:rPr>
      <w:rFonts w:ascii="Symbol" w:hAnsi="Symbol"/>
    </w:rPr>
  </w:style>
  <w:style w:type="character" w:customStyle="1" w:styleId="WW8Num32z0">
    <w:name w:val="WW8Num32z0"/>
    <w:rPr>
      <w:rFonts w:ascii="Times New Roman" w:hAnsi="Times New Roman"/>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Wingdings" w:hAnsi="Wingdings"/>
    </w:rPr>
  </w:style>
  <w:style w:type="character" w:customStyle="1" w:styleId="WW8Num35z3">
    <w:name w:val="WW8Num35z3"/>
    <w:rPr>
      <w:rFonts w:ascii="Symbol" w:hAnsi="Symbol"/>
    </w:rPr>
  </w:style>
  <w:style w:type="character" w:customStyle="1" w:styleId="WW8Num35z4">
    <w:name w:val="WW8Num35z4"/>
    <w:rPr>
      <w:rFonts w:ascii="Courier New" w:hAnsi="Courier New" w:cs="Courier New"/>
    </w:rPr>
  </w:style>
  <w:style w:type="character" w:customStyle="1" w:styleId="WW8Num37z0">
    <w:name w:val="WW8Num37z0"/>
    <w:rPr>
      <w:rFonts w:ascii="Times New Roman" w:hAnsi="Times New Roman"/>
    </w:rPr>
  </w:style>
  <w:style w:type="character" w:customStyle="1" w:styleId="WW8Num38z0">
    <w:name w:val="WW8Num38z0"/>
    <w:rPr>
      <w:rFonts w:ascii="Times New Roman" w:eastAsia="Times New Roman" w:hAnsi="Times New Roman" w:cs="Times New Roman"/>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Times New Roman" w:hAnsi="Times New Roman"/>
    </w:rPr>
  </w:style>
  <w:style w:type="character" w:customStyle="1" w:styleId="WW8Num40z0">
    <w:name w:val="WW8Num40z0"/>
    <w:rPr>
      <w:rFonts w:ascii="Times New Roman" w:hAnsi="Times New Roman"/>
      <w:sz w:val="20"/>
      <w:szCs w:val="20"/>
    </w:rPr>
  </w:style>
  <w:style w:type="character" w:customStyle="1" w:styleId="WW8Num40z1">
    <w:name w:val="WW8Num40z1"/>
    <w:rPr>
      <w:rFonts w:ascii="Times New Roman" w:hAnsi="Times New Roman"/>
    </w:rPr>
  </w:style>
  <w:style w:type="character" w:customStyle="1" w:styleId="WW8Num42z0">
    <w:name w:val="WW8Num42z0"/>
    <w:rPr>
      <w:rFonts w:ascii="Times New Roman" w:hAnsi="Times New Roman"/>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Times New Roman" w:hAnsi="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
    <w:name w:val="Tit"/>
    <w:basedOn w:val="Normal"/>
    <w:pPr>
      <w:pBdr>
        <w:bottom w:val="single" w:sz="4" w:space="2" w:color="000000"/>
      </w:pBdr>
      <w:shd w:val="clear" w:color="auto" w:fill="F2F2F2"/>
      <w:spacing w:after="120"/>
      <w:ind w:left="851" w:hanging="851"/>
    </w:pPr>
    <w:rPr>
      <w:b/>
      <w:bCs/>
      <w:sz w:val="24"/>
      <w:szCs w:val="24"/>
    </w:rPr>
  </w:style>
  <w:style w:type="paragraph" w:customStyle="1" w:styleId="Nome">
    <w:name w:val="Nome"/>
    <w:basedOn w:val="Normal"/>
    <w:pPr>
      <w:ind w:left="426" w:hanging="426"/>
    </w:pPr>
    <w:rPr>
      <w:b/>
      <w:bCs/>
      <w:sz w:val="28"/>
      <w:szCs w:val="28"/>
    </w:rPr>
  </w:style>
  <w:style w:type="paragraph" w:styleId="Header">
    <w:name w:val="header"/>
    <w:basedOn w:val="Normal"/>
    <w:pPr>
      <w:tabs>
        <w:tab w:val="center" w:pos="4320"/>
        <w:tab w:val="right" w:pos="8640"/>
      </w:tabs>
    </w:pPr>
  </w:style>
  <w:style w:type="paragraph" w:styleId="BodyText2">
    <w:name w:val="Body Text 2"/>
    <w:basedOn w:val="Normal"/>
    <w:pPr>
      <w:jc w:val="both"/>
    </w:pPr>
  </w:style>
  <w:style w:type="paragraph" w:styleId="PlainText">
    <w:name w:val="Plain Text"/>
    <w:basedOn w:val="Normal"/>
    <w:rPr>
      <w:rFonts w:ascii="Courier New" w:hAnsi="Courier New"/>
    </w:rPr>
  </w:style>
  <w:style w:type="paragraph" w:styleId="BodyText3">
    <w:name w:val="Body Text 3"/>
    <w:basedOn w:val="Normal"/>
    <w:pPr>
      <w:jc w:val="both"/>
    </w:pPr>
    <w:rPr>
      <w:bCs/>
    </w:rPr>
  </w:style>
  <w:style w:type="paragraph" w:styleId="BodyTextIndent">
    <w:name w:val="Body Text Indent"/>
    <w:basedOn w:val="Normal"/>
    <w:pPr>
      <w:tabs>
        <w:tab w:val="left" w:pos="1335"/>
        <w:tab w:val="left" w:pos="1425"/>
      </w:tabs>
      <w:ind w:left="360"/>
    </w:pPr>
    <w:rPr>
      <w:i/>
    </w:rPr>
  </w:style>
  <w:style w:type="paragraph" w:styleId="Footer">
    <w:name w:val="footer"/>
    <w:basedOn w:val="Normal"/>
    <w:pPr>
      <w:tabs>
        <w:tab w:val="center" w:pos="4320"/>
        <w:tab w:val="right" w:pos="8640"/>
      </w:tabs>
    </w:pPr>
  </w:style>
  <w:style w:type="paragraph" w:styleId="BodyTextIndent2">
    <w:name w:val="Body Text Indent 2"/>
    <w:basedOn w:val="Normal"/>
    <w:pPr>
      <w:spacing w:after="120" w:line="480" w:lineRule="auto"/>
      <w:ind w:left="360"/>
    </w:pPr>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Microsoft</dc:creator>
  <cp:keywords/>
  <cp:lastModifiedBy>Microsoft</cp:lastModifiedBy>
  <cp:revision>25</cp:revision>
  <cp:lastPrinted>2011-06-19T01:26:00Z</cp:lastPrinted>
  <dcterms:created xsi:type="dcterms:W3CDTF">2011-08-10T07:05:00Z</dcterms:created>
  <dcterms:modified xsi:type="dcterms:W3CDTF">2011-09-12T08:06:00Z</dcterms:modified>
</cp:coreProperties>
</file>