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5638" w:rsidRDefault="001816FC">
      <w:pPr>
        <w:jc w:val="center"/>
        <w:rPr>
          <w:rFonts w:ascii="Verdana" w:hAnsi="Verdana"/>
          <w:b/>
          <w:bCs/>
          <w:color w:val="000000"/>
          <w:sz w:val="25"/>
          <w:szCs w:val="17"/>
        </w:rPr>
      </w:pPr>
      <w:r>
        <w:rPr>
          <w:rFonts w:ascii="Verdana" w:hAnsi="Verdana"/>
          <w:b/>
          <w:bCs/>
          <w:color w:val="000000"/>
          <w:sz w:val="25"/>
          <w:szCs w:val="17"/>
        </w:rPr>
        <w:t>Vinit Kumar Tripathi</w:t>
      </w:r>
    </w:p>
    <w:p w:rsidR="00455638" w:rsidRDefault="00455638">
      <w:pPr>
        <w:jc w:val="center"/>
        <w:rPr>
          <w:rFonts w:ascii="Verdana" w:hAnsi="Verdana"/>
          <w:b/>
          <w:bCs/>
          <w:color w:val="000000"/>
          <w:sz w:val="25"/>
          <w:szCs w:val="17"/>
        </w:rPr>
      </w:pPr>
    </w:p>
    <w:p w:rsidR="00455638" w:rsidRDefault="00455638">
      <w:pPr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5"/>
          <w:szCs w:val="17"/>
        </w:rPr>
      </w:r>
      <w:r w:rsidR="00061360">
        <w:pict>
          <v:rect id="_x0000_s1026" style="width:480.25pt;height:1.5pt;mso-wrap-style:none;mso-position-horizontal-relative:char;mso-position-vertical-relative:line;v-text-anchor:middle" fillcolor="gray" stroked="f">
            <v:fill color2="#7f7f7f"/>
            <v:stroke joinstyle="round"/>
            <w10:anchorlock/>
          </v:rect>
        </w:pict>
      </w:r>
    </w:p>
    <w:p w:rsidR="00455638" w:rsidRDefault="00455638">
      <w:pPr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Contact No.:</w:t>
      </w:r>
      <w:r w:rsidR="001816FC">
        <w:rPr>
          <w:rFonts w:ascii="Verdana" w:hAnsi="Verdana"/>
          <w:bCs/>
          <w:color w:val="000000"/>
          <w:sz w:val="20"/>
          <w:szCs w:val="20"/>
        </w:rPr>
        <w:t>+919990588543</w:t>
      </w:r>
      <w:r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="008B4BD9">
        <w:rPr>
          <w:rFonts w:ascii="Verdana" w:hAnsi="Verdana"/>
          <w:bCs/>
          <w:color w:val="000000"/>
          <w:sz w:val="20"/>
          <w:szCs w:val="20"/>
        </w:rPr>
        <w:t xml:space="preserve">          </w:t>
      </w:r>
      <w:r w:rsidR="008B4BD9">
        <w:rPr>
          <w:rFonts w:ascii="Verdana" w:hAnsi="Verdana"/>
          <w:bCs/>
          <w:color w:val="000000"/>
          <w:sz w:val="20"/>
          <w:szCs w:val="20"/>
        </w:rPr>
        <w:tab/>
      </w:r>
      <w:r w:rsidR="008B4BD9">
        <w:rPr>
          <w:rFonts w:ascii="Verdana" w:hAnsi="Verdana"/>
          <w:bCs/>
          <w:color w:val="000000"/>
          <w:sz w:val="20"/>
          <w:szCs w:val="20"/>
        </w:rPr>
        <w:tab/>
      </w:r>
      <w:r w:rsidR="008B4BD9">
        <w:rPr>
          <w:rFonts w:ascii="Verdana" w:hAnsi="Verdana"/>
          <w:bCs/>
          <w:color w:val="000000"/>
          <w:sz w:val="20"/>
          <w:szCs w:val="20"/>
        </w:rPr>
        <w:tab/>
      </w:r>
      <w:r>
        <w:rPr>
          <w:rFonts w:ascii="Verdana" w:hAnsi="Verdana"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>E-Mail:</w:t>
      </w:r>
      <w:r>
        <w:rPr>
          <w:rFonts w:ascii="Verdana" w:hAnsi="Verdana"/>
          <w:bCs/>
          <w:color w:val="000000"/>
          <w:sz w:val="20"/>
          <w:szCs w:val="20"/>
        </w:rPr>
        <w:t xml:space="preserve"> </w:t>
      </w:r>
      <w:hyperlink r:id="rId7" w:history="1">
        <w:r w:rsidR="001816FC" w:rsidRPr="00E5346D">
          <w:rPr>
            <w:rStyle w:val="Hyperlink"/>
            <w:rFonts w:ascii="Verdana" w:hAnsi="Verdana"/>
            <w:bCs/>
            <w:sz w:val="20"/>
            <w:szCs w:val="20"/>
          </w:rPr>
          <w:t>vinit.ktripathi@yahoo.co.in</w:t>
        </w:r>
      </w:hyperlink>
      <w:r w:rsidR="001816FC">
        <w:rPr>
          <w:rFonts w:ascii="Verdana" w:hAnsi="Verdana"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Cs/>
          <w:color w:val="000000"/>
          <w:sz w:val="20"/>
          <w:szCs w:val="20"/>
        </w:rPr>
        <w:t xml:space="preserve"> </w:t>
      </w:r>
    </w:p>
    <w:p w:rsidR="00455638" w:rsidRDefault="00455638">
      <w:pPr>
        <w:jc w:val="both"/>
        <w:rPr>
          <w:rFonts w:ascii="Verdana" w:hAnsi="Verdana"/>
          <w:b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  <w:r w:rsidR="00061360">
        <w:pict>
          <v:rect id="_x0000_s1027" style="width:480.25pt;height:1.5pt;mso-wrap-style:none;mso-position-horizontal-relative:char;mso-position-vertical-relative:line;v-text-anchor:middle" fillcolor="gray" stroked="f">
            <v:fill color2="#7f7f7f"/>
            <v:stroke joinstyle="round"/>
            <w10:anchorlock/>
          </v:rect>
        </w:pict>
      </w:r>
    </w:p>
    <w:p w:rsidR="00455638" w:rsidRDefault="00455638">
      <w:pPr>
        <w:shd w:val="clear" w:color="auto" w:fill="D8D8D8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Looking for opportunities in Sales and Marketing, Business Development with a frontline organization</w:t>
      </w:r>
    </w:p>
    <w:p w:rsidR="00455638" w:rsidRDefault="00455638">
      <w:pPr>
        <w:jc w:val="both"/>
        <w:rPr>
          <w:rFonts w:ascii="Verdana" w:hAnsi="Verdana"/>
          <w:sz w:val="20"/>
          <w:szCs w:val="20"/>
        </w:rPr>
      </w:pPr>
      <w:r>
        <w:rPr>
          <w:b/>
          <w:sz w:val="20"/>
          <w:szCs w:val="20"/>
        </w:rPr>
      </w:r>
      <w:r w:rsidR="00061360">
        <w:pict>
          <v:rect id="_x0000_s1028" style="width:480.25pt;height:3.55pt;mso-wrap-style:none;mso-position-horizontal-relative:char;mso-position-vertical-relative:line;v-text-anchor:middle" fillcolor="#c6a646" stroked="f">
            <v:fill color2="#3959b9"/>
            <v:stroke joinstyle="round"/>
            <w10:anchorlock/>
          </v:rect>
        </w:pict>
      </w:r>
    </w:p>
    <w:p w:rsidR="00455638" w:rsidRPr="00954C8E" w:rsidRDefault="00455638">
      <w:pPr>
        <w:numPr>
          <w:ilvl w:val="0"/>
          <w:numId w:val="3"/>
        </w:numPr>
        <w:spacing w:before="120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Presently associated with </w:t>
      </w:r>
      <w:r w:rsidR="00954C8E" w:rsidRPr="00954C8E">
        <w:rPr>
          <w:rFonts w:ascii="Verdana" w:hAnsi="Verdana"/>
          <w:b/>
          <w:sz w:val="20"/>
          <w:szCs w:val="20"/>
          <w:u w:val="single"/>
        </w:rPr>
        <w:t>HDFC Bank Ltd</w:t>
      </w:r>
      <w:r w:rsidRPr="00954C8E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, as </w:t>
      </w:r>
      <w:r w:rsidR="00954C8E" w:rsidRPr="00954C8E">
        <w:rPr>
          <w:rFonts w:ascii="Verdana" w:hAnsi="Verdana"/>
          <w:b/>
          <w:bCs/>
          <w:color w:val="000000"/>
          <w:sz w:val="20"/>
          <w:szCs w:val="20"/>
          <w:u w:val="single"/>
        </w:rPr>
        <w:t>Assistant Branch Manager Paharganj Branch</w:t>
      </w:r>
      <w:r w:rsidR="00C22CAA" w:rsidRPr="00954C8E">
        <w:rPr>
          <w:rFonts w:ascii="Verdana" w:hAnsi="Verdana"/>
          <w:b/>
          <w:bCs/>
          <w:color w:val="000000"/>
          <w:sz w:val="20"/>
          <w:szCs w:val="20"/>
          <w:u w:val="single"/>
        </w:rPr>
        <w:t>, New Delhi.</w:t>
      </w:r>
    </w:p>
    <w:p w:rsidR="00455638" w:rsidRDefault="004D1A87">
      <w:pPr>
        <w:numPr>
          <w:ilvl w:val="0"/>
          <w:numId w:val="3"/>
        </w:numPr>
        <w:spacing w:before="120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>To facilitate acquisition of new current account customers, m</w:t>
      </w:r>
      <w:r w:rsidR="00455638">
        <w:rPr>
          <w:rFonts w:ascii="Verdana" w:hAnsi="Verdana"/>
          <w:sz w:val="20"/>
          <w:szCs w:val="20"/>
        </w:rPr>
        <w:t>arket plan execution, account management and pre-sales efforts with skills in staffing and targeted marketing</w:t>
      </w:r>
      <w:r w:rsidR="00455638">
        <w:rPr>
          <w:rFonts w:ascii="Verdana" w:hAnsi="Verdana"/>
          <w:color w:val="FF0000"/>
          <w:sz w:val="20"/>
          <w:szCs w:val="20"/>
        </w:rPr>
        <w:t xml:space="preserve">. </w:t>
      </w:r>
    </w:p>
    <w:p w:rsidR="00455638" w:rsidRDefault="00455638">
      <w:pPr>
        <w:numPr>
          <w:ilvl w:val="0"/>
          <w:numId w:val="3"/>
        </w:numPr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Skills in streamlining workflow and creating a team work environment to enhance profitability.</w:t>
      </w:r>
    </w:p>
    <w:p w:rsidR="00455638" w:rsidRDefault="00455638">
      <w:pPr>
        <w:numPr>
          <w:ilvl w:val="0"/>
          <w:numId w:val="3"/>
        </w:numPr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effective communicator with exceptional relationship management skills with ability to relate to people at any level of business and management.</w:t>
      </w:r>
    </w:p>
    <w:p w:rsidR="00455638" w:rsidRDefault="00455638">
      <w:pPr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ab/>
      </w:r>
      <w:r>
        <w:rPr>
          <w:rFonts w:ascii="Verdana" w:hAnsi="Verdana"/>
          <w:bCs/>
          <w:color w:val="000000"/>
          <w:sz w:val="20"/>
          <w:szCs w:val="20"/>
        </w:rPr>
        <w:tab/>
      </w:r>
      <w:r>
        <w:rPr>
          <w:rFonts w:ascii="Verdana" w:hAnsi="Verdana"/>
          <w:bCs/>
          <w:color w:val="000000"/>
          <w:sz w:val="20"/>
          <w:szCs w:val="20"/>
        </w:rPr>
        <w:tab/>
      </w:r>
      <w:r>
        <w:rPr>
          <w:rFonts w:ascii="Verdana" w:hAnsi="Verdana"/>
          <w:bCs/>
          <w:color w:val="000000"/>
          <w:sz w:val="20"/>
          <w:szCs w:val="20"/>
        </w:rPr>
        <w:tab/>
      </w:r>
    </w:p>
    <w:p w:rsidR="00932B72" w:rsidRDefault="00932B72" w:rsidP="00307C27">
      <w:pPr>
        <w:pBdr>
          <w:top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</w:p>
    <w:p w:rsidR="00232CC4" w:rsidRDefault="00932B72" w:rsidP="00307C27">
      <w:pPr>
        <w:pBdr>
          <w:top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CERTIFICATION</w:t>
      </w:r>
    </w:p>
    <w:p w:rsidR="00932B72" w:rsidRDefault="00932B72" w:rsidP="00932B72">
      <w:pPr>
        <w:ind w:left="720"/>
      </w:pPr>
    </w:p>
    <w:p w:rsidR="00932B72" w:rsidRDefault="00932B72" w:rsidP="00932B72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D9D9D9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NISM Series V-A: Mutual Fund Distributor</w:t>
      </w:r>
    </w:p>
    <w:p w:rsidR="00932B72" w:rsidRDefault="00932B72" w:rsidP="00307C27">
      <w:pPr>
        <w:pBdr>
          <w:top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</w:p>
    <w:p w:rsidR="00232CC4" w:rsidRDefault="00232CC4" w:rsidP="00232CC4">
      <w:pPr>
        <w:pBdr>
          <w:top w:val="double" w:sz="1" w:space="1" w:color="000000"/>
        </w:pBdr>
        <w:rPr>
          <w:rFonts w:ascii="Verdana" w:hAnsi="Verdana"/>
          <w:b/>
          <w:sz w:val="20"/>
          <w:szCs w:val="20"/>
        </w:rPr>
      </w:pPr>
    </w:p>
    <w:p w:rsidR="00232CC4" w:rsidRDefault="00232CC4" w:rsidP="00307C27">
      <w:pPr>
        <w:pBdr>
          <w:top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</w:p>
    <w:p w:rsidR="00455638" w:rsidRDefault="00455638" w:rsidP="00307C27">
      <w:pPr>
        <w:pBdr>
          <w:top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EMPLOYMENT PROFILE</w:t>
      </w:r>
    </w:p>
    <w:p w:rsidR="00954C8E" w:rsidRDefault="00954C8E" w:rsidP="00307C27">
      <w:pPr>
        <w:pBdr>
          <w:top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</w:p>
    <w:p w:rsidR="00954C8E" w:rsidRDefault="00954C8E" w:rsidP="00954C8E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D9D9D9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May’ 13 - present: HDFC Bank Ltd. Paharganj Branch, as Assistant Branch Manager                        </w:t>
      </w:r>
    </w:p>
    <w:p w:rsidR="00954C8E" w:rsidRDefault="00954C8E" w:rsidP="00954C8E">
      <w:pPr>
        <w:pBdr>
          <w:top w:val="double" w:sz="1" w:space="0" w:color="000000"/>
        </w:pBdr>
        <w:rPr>
          <w:rFonts w:ascii="Verdana" w:hAnsi="Verdana"/>
          <w:b/>
          <w:bCs/>
          <w:color w:val="000000"/>
          <w:sz w:val="20"/>
          <w:szCs w:val="20"/>
        </w:rPr>
      </w:pPr>
    </w:p>
    <w:p w:rsidR="00954C8E" w:rsidRDefault="00954C8E" w:rsidP="00954C8E">
      <w:pPr>
        <w:pBdr>
          <w:top w:val="double" w:sz="1" w:space="0" w:color="000000"/>
        </w:pBdr>
        <w:rPr>
          <w:rFonts w:ascii="Verdana" w:hAnsi="Verdana"/>
          <w:b/>
          <w:bCs/>
          <w:color w:val="000000"/>
          <w:sz w:val="20"/>
          <w:szCs w:val="20"/>
        </w:rPr>
      </w:pPr>
      <w:r w:rsidRPr="00146988">
        <w:rPr>
          <w:rFonts w:ascii="Verdana" w:hAnsi="Verdana"/>
          <w:b/>
          <w:bCs/>
          <w:color w:val="000000"/>
          <w:sz w:val="20"/>
          <w:szCs w:val="20"/>
        </w:rPr>
        <w:t>Role:</w:t>
      </w:r>
    </w:p>
    <w:p w:rsidR="00954C8E" w:rsidRDefault="00954C8E" w:rsidP="00954C8E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Reporting to Branch Manager.</w:t>
      </w:r>
    </w:p>
    <w:p w:rsidR="00954C8E" w:rsidRPr="004D1A87" w:rsidRDefault="00954C8E" w:rsidP="00954C8E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5C01B1">
        <w:rPr>
          <w:rFonts w:ascii="Verdana" w:hAnsi="Verdana" w:cs="Tahoma"/>
          <w:bCs/>
          <w:color w:val="000000"/>
          <w:sz w:val="20"/>
          <w:szCs w:val="20"/>
        </w:rPr>
        <w:t xml:space="preserve">Create a portfolio of Business Banking client </w:t>
      </w:r>
      <w:r>
        <w:rPr>
          <w:rFonts w:ascii="Verdana" w:hAnsi="Verdana" w:cs="Tahoma"/>
          <w:bCs/>
          <w:color w:val="000000"/>
          <w:sz w:val="20"/>
          <w:szCs w:val="20"/>
        </w:rPr>
        <w:t>through sales of Current</w:t>
      </w:r>
      <w:r w:rsidRPr="005C01B1">
        <w:rPr>
          <w:rFonts w:ascii="Verdana" w:hAnsi="Verdana" w:cs="Tahoma"/>
          <w:bCs/>
          <w:color w:val="000000"/>
          <w:sz w:val="20"/>
          <w:szCs w:val="20"/>
        </w:rPr>
        <w:t> Accounts.</w:t>
      </w:r>
    </w:p>
    <w:p w:rsidR="004D1A87" w:rsidRPr="005C01B1" w:rsidRDefault="004D1A87" w:rsidP="00954C8E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 w:cs="Tahoma"/>
          <w:bCs/>
          <w:color w:val="000000"/>
          <w:sz w:val="20"/>
          <w:szCs w:val="20"/>
        </w:rPr>
        <w:t>Achievement of new acquisition value and number plan for retail current accounts for the branch.</w:t>
      </w:r>
    </w:p>
    <w:p w:rsidR="00954C8E" w:rsidRPr="004D1A87" w:rsidRDefault="004D1A87" w:rsidP="00954C8E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 w:cs="Tahoma"/>
          <w:bCs/>
          <w:color w:val="000000"/>
          <w:sz w:val="20"/>
          <w:szCs w:val="20"/>
        </w:rPr>
        <w:t>Focusing on ‘Profile-based selling’ approach for sell of value added products/services such as Trade Finance, CMS, POS/Payment gateway solutions, doorstep banking, assets etc.</w:t>
      </w:r>
    </w:p>
    <w:p w:rsidR="004D1A87" w:rsidRDefault="00BE4AB0" w:rsidP="00954C8E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Provide regular inputs to the product team on competition benchmarking, opportunities and segmentation, product features and quality of portfolio acquired.</w:t>
      </w:r>
    </w:p>
    <w:p w:rsidR="00BE4AB0" w:rsidRPr="005C01B1" w:rsidRDefault="00BE4AB0" w:rsidP="00954C8E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for monitoring the portfolio health of portfolio retail current accounts in the branch, with respect to on–boarding, activation, value build-up.</w:t>
      </w:r>
    </w:p>
    <w:p w:rsidR="00954C8E" w:rsidRDefault="00954C8E" w:rsidP="00307C27">
      <w:pPr>
        <w:pBdr>
          <w:top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</w:p>
    <w:p w:rsidR="00932B72" w:rsidRDefault="00932B72" w:rsidP="00307C27">
      <w:pPr>
        <w:pBdr>
          <w:top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</w:p>
    <w:p w:rsidR="00146988" w:rsidRDefault="00954C8E" w:rsidP="0014698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D9D9D9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July’ 11 – May’ 13</w:t>
      </w:r>
      <w:r w:rsidR="00146988">
        <w:rPr>
          <w:rFonts w:ascii="Verdana" w:hAnsi="Verdana"/>
          <w:b/>
          <w:bCs/>
          <w:color w:val="000000"/>
          <w:sz w:val="20"/>
          <w:szCs w:val="20"/>
        </w:rPr>
        <w:t xml:space="preserve">: Yes Bank Ltd. (Flagship Branch) Connaught Place, as Client                        </w:t>
      </w:r>
    </w:p>
    <w:p w:rsidR="00146988" w:rsidRDefault="00146988" w:rsidP="0014698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D9D9D9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   Relationship Partner Branch Banking</w:t>
      </w:r>
    </w:p>
    <w:p w:rsidR="00146988" w:rsidRDefault="00146988" w:rsidP="00146988">
      <w:pPr>
        <w:pBdr>
          <w:top w:val="double" w:sz="1" w:space="1" w:color="000000"/>
        </w:pBdr>
        <w:rPr>
          <w:rFonts w:ascii="Verdana" w:hAnsi="Verdana"/>
          <w:b/>
          <w:bCs/>
          <w:color w:val="000000"/>
          <w:sz w:val="20"/>
          <w:szCs w:val="20"/>
        </w:rPr>
      </w:pPr>
      <w:r w:rsidRPr="00146988">
        <w:rPr>
          <w:rFonts w:ascii="Verdana" w:hAnsi="Verdana"/>
          <w:b/>
          <w:bCs/>
          <w:color w:val="000000"/>
          <w:sz w:val="20"/>
          <w:szCs w:val="20"/>
        </w:rPr>
        <w:t>Role:</w:t>
      </w:r>
    </w:p>
    <w:p w:rsidR="00146988" w:rsidRDefault="00146988" w:rsidP="005C01B1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5C01B1">
        <w:rPr>
          <w:rFonts w:ascii="Verdana" w:hAnsi="Verdana"/>
          <w:sz w:val="20"/>
          <w:szCs w:val="20"/>
        </w:rPr>
        <w:t>Reporting to RTL &amp; BBL.</w:t>
      </w:r>
    </w:p>
    <w:p w:rsidR="005C01B1" w:rsidRPr="005C01B1" w:rsidRDefault="005C01B1" w:rsidP="005C01B1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5C01B1">
        <w:rPr>
          <w:rFonts w:ascii="Verdana" w:hAnsi="Verdana" w:cs="Tahoma"/>
          <w:bCs/>
          <w:color w:val="000000"/>
          <w:sz w:val="20"/>
          <w:szCs w:val="20"/>
        </w:rPr>
        <w:t xml:space="preserve">Create a portfolio of Business Banking client </w:t>
      </w:r>
      <w:r>
        <w:rPr>
          <w:rFonts w:ascii="Verdana" w:hAnsi="Verdana" w:cs="Tahoma"/>
          <w:bCs/>
          <w:color w:val="000000"/>
          <w:sz w:val="20"/>
          <w:szCs w:val="20"/>
        </w:rPr>
        <w:t>through sales of Current</w:t>
      </w:r>
      <w:r w:rsidRPr="005C01B1">
        <w:rPr>
          <w:rFonts w:ascii="Verdana" w:hAnsi="Verdana" w:cs="Tahoma"/>
          <w:bCs/>
          <w:color w:val="000000"/>
          <w:sz w:val="20"/>
          <w:szCs w:val="20"/>
        </w:rPr>
        <w:t> Accounts.</w:t>
      </w:r>
    </w:p>
    <w:p w:rsidR="005C01B1" w:rsidRPr="005C01B1" w:rsidRDefault="005C01B1" w:rsidP="005C01B1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5C01B1">
        <w:rPr>
          <w:rFonts w:ascii="Verdana" w:hAnsi="Verdana" w:cs="Tahoma"/>
          <w:bCs/>
          <w:color w:val="000000"/>
          <w:sz w:val="20"/>
          <w:szCs w:val="20"/>
        </w:rPr>
        <w:t xml:space="preserve">Deepen the current accounts by exploring opportunities for offering financial solutions like payment solution, cash management and trade financing. </w:t>
      </w:r>
    </w:p>
    <w:p w:rsidR="005C01B1" w:rsidRPr="005C01B1" w:rsidRDefault="005C01B1" w:rsidP="005C01B1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5C01B1">
        <w:rPr>
          <w:rFonts w:ascii="Verdana" w:hAnsi="Verdana" w:cs="Tahoma"/>
          <w:bCs/>
          <w:color w:val="000000"/>
          <w:sz w:val="20"/>
          <w:szCs w:val="20"/>
        </w:rPr>
        <w:t>Based on CRM, meet and understand the client requirements; business development on client based on identified select industry segments.</w:t>
      </w:r>
    </w:p>
    <w:p w:rsidR="005C01B1" w:rsidRPr="005C01B1" w:rsidRDefault="005C01B1" w:rsidP="005C01B1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5C01B1">
        <w:rPr>
          <w:rFonts w:ascii="Verdana" w:hAnsi="Verdana" w:cs="Tahoma"/>
          <w:bCs/>
          <w:color w:val="000000"/>
          <w:sz w:val="20"/>
          <w:szCs w:val="20"/>
        </w:rPr>
        <w:t>Maintain ongoing contact with operations in or</w:t>
      </w:r>
      <w:r>
        <w:rPr>
          <w:rFonts w:ascii="Verdana" w:hAnsi="Verdana" w:cs="Tahoma"/>
          <w:bCs/>
          <w:color w:val="000000"/>
          <w:sz w:val="20"/>
          <w:szCs w:val="20"/>
        </w:rPr>
        <w:t xml:space="preserve">der to ensure smooth delivery </w:t>
      </w:r>
      <w:r w:rsidRPr="005C01B1">
        <w:rPr>
          <w:rFonts w:ascii="Verdana" w:hAnsi="Verdana" w:cs="Tahoma"/>
          <w:bCs/>
          <w:color w:val="000000"/>
          <w:sz w:val="20"/>
          <w:szCs w:val="20"/>
        </w:rPr>
        <w:t>of transactions.</w:t>
      </w:r>
    </w:p>
    <w:p w:rsidR="00932B72" w:rsidRPr="00932B72" w:rsidRDefault="00C22CAA" w:rsidP="005C01B1">
      <w:pPr>
        <w:numPr>
          <w:ilvl w:val="0"/>
          <w:numId w:val="8"/>
        </w:numPr>
      </w:pPr>
      <w:r w:rsidRPr="00C22CAA">
        <w:rPr>
          <w:rFonts w:ascii="Verdana" w:hAnsi="Verdana" w:cs="Tahoma"/>
          <w:bCs/>
          <w:color w:val="000000"/>
          <w:sz w:val="20"/>
          <w:szCs w:val="20"/>
        </w:rPr>
        <w:t>Responsible for</w:t>
      </w:r>
      <w:r w:rsidR="006744C9">
        <w:rPr>
          <w:rFonts w:ascii="Verdana" w:hAnsi="Verdana" w:cs="Tahoma"/>
          <w:bCs/>
          <w:color w:val="000000"/>
          <w:sz w:val="20"/>
          <w:szCs w:val="20"/>
        </w:rPr>
        <w:t xml:space="preserve"> sale of</w:t>
      </w:r>
      <w:r w:rsidR="005C01B1" w:rsidRPr="00C22CAA">
        <w:rPr>
          <w:rFonts w:ascii="Verdana" w:hAnsi="Verdana" w:cs="Tahoma"/>
          <w:bCs/>
          <w:color w:val="000000"/>
          <w:sz w:val="20"/>
          <w:szCs w:val="20"/>
        </w:rPr>
        <w:t xml:space="preserve"> third party products like Life- Insurance, General- Insur</w:t>
      </w:r>
      <w:r w:rsidRPr="00C22CAA">
        <w:rPr>
          <w:rFonts w:ascii="Verdana" w:hAnsi="Verdana" w:cs="Tahoma"/>
          <w:bCs/>
          <w:color w:val="000000"/>
          <w:sz w:val="20"/>
          <w:szCs w:val="20"/>
        </w:rPr>
        <w:t xml:space="preserve">ance, </w:t>
      </w:r>
      <w:r w:rsidR="009E2602">
        <w:rPr>
          <w:rFonts w:ascii="Verdana" w:hAnsi="Verdana" w:cs="Tahoma"/>
          <w:bCs/>
          <w:color w:val="000000"/>
          <w:sz w:val="20"/>
          <w:szCs w:val="20"/>
        </w:rPr>
        <w:t xml:space="preserve">Gold, </w:t>
      </w:r>
      <w:r w:rsidRPr="00C22CAA">
        <w:rPr>
          <w:rFonts w:ascii="Verdana" w:hAnsi="Verdana" w:cs="Tahoma"/>
          <w:bCs/>
          <w:color w:val="000000"/>
          <w:sz w:val="20"/>
          <w:szCs w:val="20"/>
        </w:rPr>
        <w:t>Mutual Funds etc.</w:t>
      </w:r>
    </w:p>
    <w:p w:rsidR="00932B72" w:rsidRDefault="00932B72" w:rsidP="00932B72">
      <w:pPr>
        <w:rPr>
          <w:rFonts w:ascii="Verdana" w:hAnsi="Verdana" w:cs="Tahoma"/>
          <w:bCs/>
          <w:color w:val="000000"/>
          <w:sz w:val="20"/>
          <w:szCs w:val="20"/>
        </w:rPr>
      </w:pPr>
    </w:p>
    <w:p w:rsidR="00932B72" w:rsidRDefault="00932B72" w:rsidP="00932B72">
      <w:pPr>
        <w:rPr>
          <w:rFonts w:ascii="Verdana" w:hAnsi="Verdana" w:cs="Tahoma"/>
          <w:bCs/>
          <w:color w:val="000000"/>
          <w:sz w:val="20"/>
          <w:szCs w:val="20"/>
        </w:rPr>
      </w:pPr>
    </w:p>
    <w:p w:rsidR="00146988" w:rsidRDefault="005C01B1" w:rsidP="00932B72">
      <w:r w:rsidRPr="00C22CAA">
        <w:rPr>
          <w:rFonts w:ascii="Verdana" w:hAnsi="Verdana" w:cs="Tahoma"/>
          <w:bCs/>
          <w:color w:val="000000"/>
          <w:sz w:val="20"/>
          <w:szCs w:val="20"/>
        </w:rPr>
        <w:lastRenderedPageBreak/>
        <w:br/>
      </w:r>
    </w:p>
    <w:p w:rsidR="00146988" w:rsidRDefault="004556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D9D9D9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June’ 10 – </w:t>
      </w:r>
      <w:r w:rsidR="00146988">
        <w:rPr>
          <w:rFonts w:ascii="Verdana" w:hAnsi="Verdana"/>
          <w:b/>
          <w:bCs/>
          <w:color w:val="000000"/>
          <w:sz w:val="20"/>
          <w:szCs w:val="20"/>
        </w:rPr>
        <w:t>June’ 11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: Kotak Mahindra Bank, as </w:t>
      </w:r>
      <w:r w:rsidR="001816FC">
        <w:rPr>
          <w:rFonts w:ascii="Verdana" w:hAnsi="Verdana"/>
          <w:b/>
          <w:bCs/>
          <w:color w:val="000000"/>
          <w:sz w:val="20"/>
          <w:szCs w:val="20"/>
        </w:rPr>
        <w:t>Associate Acquisition</w:t>
      </w:r>
      <w:r w:rsidR="00146988">
        <w:rPr>
          <w:rFonts w:ascii="Verdana" w:hAnsi="Verdana"/>
          <w:b/>
          <w:bCs/>
          <w:color w:val="000000"/>
          <w:sz w:val="20"/>
          <w:szCs w:val="20"/>
        </w:rPr>
        <w:t xml:space="preserve"> Business </w:t>
      </w:r>
    </w:p>
    <w:p w:rsidR="00455638" w:rsidRDefault="00146988" w:rsidP="0014698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D9D9D9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     Banking Retail Liabilities</w:t>
      </w:r>
    </w:p>
    <w:p w:rsidR="00455638" w:rsidRDefault="00455638">
      <w:pPr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Role:</w:t>
      </w:r>
    </w:p>
    <w:p w:rsidR="00455638" w:rsidRDefault="00455638">
      <w:pPr>
        <w:numPr>
          <w:ilvl w:val="0"/>
          <w:numId w:val="5"/>
        </w:numPr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Reporting to Branch</w:t>
      </w:r>
      <w:r w:rsidR="001816FC">
        <w:rPr>
          <w:rFonts w:ascii="Verdana" w:hAnsi="Verdana"/>
          <w:bCs/>
          <w:color w:val="000000"/>
          <w:sz w:val="20"/>
          <w:szCs w:val="20"/>
        </w:rPr>
        <w:t xml:space="preserve"> Sales</w:t>
      </w:r>
      <w:r>
        <w:rPr>
          <w:rFonts w:ascii="Verdana" w:hAnsi="Verdana"/>
          <w:bCs/>
          <w:color w:val="000000"/>
          <w:sz w:val="20"/>
          <w:szCs w:val="20"/>
        </w:rPr>
        <w:t xml:space="preserve"> Manager.</w:t>
      </w:r>
    </w:p>
    <w:p w:rsidR="00455638" w:rsidRDefault="00455638">
      <w:pPr>
        <w:numPr>
          <w:ilvl w:val="0"/>
          <w:numId w:val="5"/>
        </w:numPr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Responsible for</w:t>
      </w:r>
      <w:r w:rsidR="001816FC">
        <w:rPr>
          <w:rFonts w:ascii="Verdana" w:hAnsi="Verdana"/>
          <w:bCs/>
          <w:color w:val="000000"/>
          <w:sz w:val="20"/>
          <w:szCs w:val="20"/>
        </w:rPr>
        <w:t xml:space="preserve"> promoting and selling of CASA, </w:t>
      </w:r>
      <w:r>
        <w:rPr>
          <w:rFonts w:ascii="Verdana" w:hAnsi="Verdana"/>
          <w:bCs/>
          <w:color w:val="000000"/>
          <w:sz w:val="20"/>
          <w:szCs w:val="20"/>
        </w:rPr>
        <w:t>Term Deposit,</w:t>
      </w:r>
      <w:r w:rsidR="001816FC">
        <w:rPr>
          <w:rFonts w:ascii="Verdana" w:hAnsi="Verdana"/>
          <w:bCs/>
          <w:color w:val="000000"/>
          <w:sz w:val="20"/>
          <w:szCs w:val="20"/>
        </w:rPr>
        <w:t xml:space="preserve"> Life- Insurance, Loans,</w:t>
      </w:r>
      <w:r>
        <w:rPr>
          <w:rFonts w:ascii="Verdana" w:hAnsi="Verdana"/>
          <w:bCs/>
          <w:color w:val="000000"/>
          <w:sz w:val="20"/>
          <w:szCs w:val="20"/>
        </w:rPr>
        <w:t xml:space="preserve"> and other banking products.</w:t>
      </w:r>
    </w:p>
    <w:p w:rsidR="00455638" w:rsidRDefault="00455638">
      <w:pPr>
        <w:numPr>
          <w:ilvl w:val="0"/>
          <w:numId w:val="5"/>
        </w:numPr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Responsible for Business Development and Marketing &amp; promotion of Bank’s services and Product.</w:t>
      </w:r>
    </w:p>
    <w:p w:rsidR="00112B02" w:rsidRPr="0062620C" w:rsidRDefault="00455638" w:rsidP="00112B02">
      <w:pPr>
        <w:numPr>
          <w:ilvl w:val="0"/>
          <w:numId w:val="5"/>
        </w:numPr>
        <w:jc w:val="both"/>
        <w:rPr>
          <w:rFonts w:ascii="Verdana" w:hAnsi="Verdana"/>
          <w:bCs/>
          <w:color w:val="000000"/>
          <w:sz w:val="20"/>
          <w:szCs w:val="20"/>
        </w:rPr>
      </w:pPr>
      <w:r w:rsidRPr="0062620C">
        <w:rPr>
          <w:rFonts w:ascii="Verdana" w:hAnsi="Verdana"/>
          <w:bCs/>
          <w:color w:val="000000"/>
          <w:sz w:val="20"/>
          <w:szCs w:val="20"/>
        </w:rPr>
        <w:t xml:space="preserve">New client acquisition &amp; business development. </w:t>
      </w:r>
    </w:p>
    <w:p w:rsidR="00112B02" w:rsidRDefault="00112B02" w:rsidP="00112B02">
      <w:pPr>
        <w:ind w:left="720"/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112B02" w:rsidRDefault="00112B02" w:rsidP="00112B02">
      <w:pPr>
        <w:pBdr>
          <w:top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VOCATIONAL TRAINING </w:t>
      </w:r>
    </w:p>
    <w:p w:rsidR="00112B02" w:rsidRDefault="00112B02" w:rsidP="00112B02">
      <w:pPr>
        <w:pBdr>
          <w:top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</w:p>
    <w:p w:rsidR="00112B02" w:rsidRDefault="00112B02" w:rsidP="00112B02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D9D9D9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IL &amp; FS Investment Securities Ltd.( Now HSBC Invest Direct)</w:t>
      </w:r>
      <w:r w:rsidR="00C67D46">
        <w:rPr>
          <w:rFonts w:ascii="Verdana" w:hAnsi="Verdana"/>
          <w:b/>
          <w:bCs/>
          <w:color w:val="000000"/>
          <w:sz w:val="20"/>
          <w:szCs w:val="20"/>
        </w:rPr>
        <w:t>, as Trainee</w:t>
      </w:r>
    </w:p>
    <w:p w:rsidR="00112B02" w:rsidRDefault="00112B02" w:rsidP="00112B02">
      <w:pPr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112B02" w:rsidRDefault="00112B02" w:rsidP="00112B02">
      <w:pPr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Role:</w:t>
      </w:r>
    </w:p>
    <w:p w:rsidR="00112B02" w:rsidRDefault="00112B02" w:rsidP="00112B02">
      <w:pPr>
        <w:numPr>
          <w:ilvl w:val="0"/>
          <w:numId w:val="5"/>
        </w:numPr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Reporting to Area Sales Manager.</w:t>
      </w:r>
    </w:p>
    <w:p w:rsidR="00112B02" w:rsidRDefault="00112B02" w:rsidP="00112B02">
      <w:pPr>
        <w:numPr>
          <w:ilvl w:val="0"/>
          <w:numId w:val="5"/>
        </w:numPr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Responsible for promoting and selling of De-mat a/c, NFO, IPO</w:t>
      </w:r>
    </w:p>
    <w:p w:rsidR="00112B02" w:rsidRDefault="00112B02" w:rsidP="00112B02">
      <w:pPr>
        <w:numPr>
          <w:ilvl w:val="0"/>
          <w:numId w:val="5"/>
        </w:numPr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Responsible for Business Development and Marketing &amp; promotion of Product.</w:t>
      </w:r>
    </w:p>
    <w:p w:rsidR="00112B02" w:rsidRDefault="00112B02" w:rsidP="00112B02">
      <w:pPr>
        <w:numPr>
          <w:ilvl w:val="0"/>
          <w:numId w:val="5"/>
        </w:numPr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New client acquisition &amp; business development. </w:t>
      </w:r>
    </w:p>
    <w:p w:rsidR="00C67D46" w:rsidRDefault="00C67D46" w:rsidP="00112B02">
      <w:pPr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112B02" w:rsidRDefault="00C67D46" w:rsidP="00112B02">
      <w:pPr>
        <w:jc w:val="both"/>
        <w:rPr>
          <w:rFonts w:ascii="Verdana" w:hAnsi="Verdana"/>
          <w:bCs/>
          <w:color w:val="000000"/>
          <w:sz w:val="20"/>
          <w:szCs w:val="20"/>
        </w:rPr>
      </w:pPr>
      <w:r w:rsidRPr="00C67D46">
        <w:rPr>
          <w:rFonts w:ascii="Verdana" w:hAnsi="Verdana"/>
          <w:b/>
          <w:bCs/>
          <w:color w:val="000000"/>
          <w:sz w:val="20"/>
          <w:szCs w:val="20"/>
        </w:rPr>
        <w:t>Duration: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Cs/>
          <w:color w:val="000000"/>
          <w:sz w:val="20"/>
          <w:szCs w:val="20"/>
        </w:rPr>
        <w:t>Two month</w:t>
      </w:r>
    </w:p>
    <w:p w:rsidR="00C67D46" w:rsidRPr="00C67D46" w:rsidRDefault="00C67D46" w:rsidP="00112B02">
      <w:pPr>
        <w:jc w:val="both"/>
        <w:rPr>
          <w:rFonts w:ascii="Verdana" w:hAnsi="Verdana"/>
          <w:b/>
          <w:bCs/>
          <w:color w:val="000000"/>
          <w:sz w:val="20"/>
          <w:szCs w:val="20"/>
        </w:rPr>
      </w:pPr>
      <w:r w:rsidRPr="00C67D46">
        <w:rPr>
          <w:rFonts w:ascii="Verdana" w:hAnsi="Verdana"/>
          <w:b/>
          <w:bCs/>
          <w:color w:val="000000"/>
          <w:sz w:val="20"/>
          <w:szCs w:val="20"/>
        </w:rPr>
        <w:t>Work Area: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NCR</w:t>
      </w:r>
    </w:p>
    <w:p w:rsidR="00455638" w:rsidRDefault="00455638">
      <w:pPr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455638" w:rsidRDefault="00455638">
      <w:pPr>
        <w:pBdr>
          <w:top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ACADEMIA</w:t>
      </w:r>
    </w:p>
    <w:p w:rsidR="0062620C" w:rsidRDefault="0062620C">
      <w:pPr>
        <w:ind w:left="720" w:hanging="720"/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455638" w:rsidRDefault="00455638">
      <w:pPr>
        <w:ind w:left="720" w:hanging="720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20</w:t>
      </w:r>
      <w:r w:rsidR="008B4BD9">
        <w:rPr>
          <w:rFonts w:ascii="Verdana" w:hAnsi="Verdana"/>
          <w:bCs/>
          <w:color w:val="000000"/>
          <w:sz w:val="20"/>
          <w:szCs w:val="20"/>
        </w:rPr>
        <w:t>10</w:t>
      </w:r>
      <w:r>
        <w:rPr>
          <w:rFonts w:ascii="Verdana" w:hAnsi="Verdana"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>Masters in Business Administration</w:t>
      </w:r>
      <w:r>
        <w:rPr>
          <w:rFonts w:ascii="Verdana" w:hAnsi="Verdana"/>
          <w:bCs/>
          <w:color w:val="000000"/>
          <w:sz w:val="20"/>
          <w:szCs w:val="20"/>
        </w:rPr>
        <w:t xml:space="preserve"> (</w:t>
      </w:r>
      <w:r w:rsidR="008B4BD9" w:rsidRPr="008B4BD9">
        <w:rPr>
          <w:rFonts w:ascii="Verdana" w:hAnsi="Verdana"/>
          <w:b/>
          <w:bCs/>
          <w:color w:val="000000"/>
          <w:sz w:val="20"/>
          <w:szCs w:val="20"/>
        </w:rPr>
        <w:t xml:space="preserve">Finance &amp; </w:t>
      </w:r>
      <w:r w:rsidRPr="008B4BD9">
        <w:rPr>
          <w:rFonts w:ascii="Verdana" w:hAnsi="Verdana"/>
          <w:b/>
          <w:bCs/>
          <w:color w:val="000000"/>
          <w:sz w:val="20"/>
          <w:szCs w:val="20"/>
        </w:rPr>
        <w:t>Marketing</w:t>
      </w:r>
      <w:r>
        <w:rPr>
          <w:rFonts w:ascii="Verdana" w:hAnsi="Verdana"/>
          <w:bCs/>
          <w:color w:val="000000"/>
          <w:sz w:val="20"/>
          <w:szCs w:val="20"/>
        </w:rPr>
        <w:t xml:space="preserve">) from </w:t>
      </w:r>
      <w:r w:rsidR="008B4BD9">
        <w:rPr>
          <w:rFonts w:ascii="Verdana" w:hAnsi="Verdana"/>
          <w:bCs/>
          <w:color w:val="000000"/>
          <w:sz w:val="20"/>
          <w:szCs w:val="20"/>
        </w:rPr>
        <w:t>BBDIT, Ghaziabad</w:t>
      </w:r>
      <w:r w:rsidR="00B0127A">
        <w:rPr>
          <w:rFonts w:ascii="Verdana" w:hAnsi="Verdana"/>
          <w:bCs/>
          <w:color w:val="000000"/>
          <w:sz w:val="20"/>
          <w:szCs w:val="20"/>
        </w:rPr>
        <w:t>,</w:t>
      </w:r>
      <w:r w:rsidR="008B4BD9">
        <w:rPr>
          <w:rFonts w:ascii="Verdana" w:hAnsi="Verdana"/>
          <w:bCs/>
          <w:color w:val="000000"/>
          <w:sz w:val="20"/>
          <w:szCs w:val="20"/>
        </w:rPr>
        <w:t xml:space="preserve"> affiliated to UPTU Lucknow &amp; AICTE, Delhi</w:t>
      </w:r>
      <w:r>
        <w:rPr>
          <w:rFonts w:ascii="Verdana" w:hAnsi="Verdana"/>
          <w:bCs/>
          <w:color w:val="000000"/>
          <w:sz w:val="20"/>
          <w:szCs w:val="20"/>
        </w:rPr>
        <w:t xml:space="preserve"> </w:t>
      </w:r>
    </w:p>
    <w:p w:rsidR="00B0127A" w:rsidRDefault="00B0127A">
      <w:pPr>
        <w:ind w:left="720" w:hanging="720"/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B0127A" w:rsidRDefault="00B0127A">
      <w:pPr>
        <w:ind w:left="720" w:hanging="720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2007</w:t>
      </w:r>
      <w:r>
        <w:rPr>
          <w:rFonts w:ascii="Verdana" w:hAnsi="Verdana"/>
          <w:bCs/>
          <w:color w:val="000000"/>
          <w:sz w:val="20"/>
          <w:szCs w:val="20"/>
        </w:rPr>
        <w:tab/>
      </w:r>
      <w:r w:rsidRPr="00B0127A">
        <w:rPr>
          <w:rFonts w:ascii="Verdana" w:hAnsi="Verdana"/>
          <w:b/>
          <w:bCs/>
          <w:color w:val="000000"/>
          <w:sz w:val="20"/>
          <w:szCs w:val="20"/>
        </w:rPr>
        <w:t>Masters in Computer Science</w:t>
      </w:r>
      <w:r>
        <w:rPr>
          <w:rFonts w:ascii="Verdana" w:hAnsi="Verdana"/>
          <w:bCs/>
          <w:color w:val="000000"/>
          <w:sz w:val="20"/>
          <w:szCs w:val="20"/>
        </w:rPr>
        <w:t xml:space="preserve"> from Paliwal Degree College, Shikohabad, affiliated to Agra University</w:t>
      </w:r>
    </w:p>
    <w:p w:rsidR="00B0127A" w:rsidRDefault="00B0127A">
      <w:pPr>
        <w:ind w:left="720" w:hanging="720"/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B0127A" w:rsidRDefault="00B0127A">
      <w:pPr>
        <w:ind w:left="720" w:hanging="720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2005</w:t>
      </w:r>
      <w:r>
        <w:rPr>
          <w:rFonts w:ascii="Verdana" w:hAnsi="Verdana"/>
          <w:bCs/>
          <w:color w:val="000000"/>
          <w:sz w:val="20"/>
          <w:szCs w:val="20"/>
        </w:rPr>
        <w:tab/>
      </w:r>
      <w:r w:rsidRPr="00B0127A">
        <w:rPr>
          <w:rFonts w:ascii="Verdana" w:hAnsi="Verdana"/>
          <w:b/>
          <w:bCs/>
          <w:color w:val="000000"/>
          <w:sz w:val="20"/>
          <w:szCs w:val="20"/>
        </w:rPr>
        <w:t>Post Graduate Diploma in Computer Administration</w:t>
      </w:r>
      <w:r>
        <w:rPr>
          <w:rFonts w:ascii="Verdana" w:hAnsi="Verdana"/>
          <w:bCs/>
          <w:color w:val="000000"/>
          <w:sz w:val="20"/>
          <w:szCs w:val="20"/>
        </w:rPr>
        <w:t xml:space="preserve"> from K.K. Degree College, Etawah, affiliated to Kanpur University</w:t>
      </w:r>
    </w:p>
    <w:p w:rsidR="00455638" w:rsidRDefault="00455638">
      <w:pPr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455638" w:rsidRDefault="00B0127A" w:rsidP="00315356">
      <w:pPr>
        <w:ind w:left="720" w:hanging="720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2004</w:t>
      </w:r>
      <w:r w:rsidR="00455638">
        <w:rPr>
          <w:rFonts w:ascii="Verdana" w:hAnsi="Verdana"/>
          <w:bCs/>
          <w:color w:val="000000"/>
          <w:sz w:val="20"/>
          <w:szCs w:val="20"/>
        </w:rPr>
        <w:tab/>
      </w:r>
      <w:r w:rsidR="00455638">
        <w:rPr>
          <w:rFonts w:ascii="Verdana" w:hAnsi="Verdana"/>
          <w:b/>
          <w:bCs/>
          <w:color w:val="000000"/>
          <w:sz w:val="20"/>
          <w:szCs w:val="20"/>
        </w:rPr>
        <w:t xml:space="preserve">Bachelors of </w:t>
      </w:r>
      <w:r>
        <w:rPr>
          <w:rFonts w:ascii="Verdana" w:hAnsi="Verdana"/>
          <w:b/>
          <w:bCs/>
          <w:color w:val="000000"/>
          <w:sz w:val="20"/>
          <w:szCs w:val="20"/>
        </w:rPr>
        <w:t>S</w:t>
      </w:r>
      <w:r w:rsidR="008B4BD9">
        <w:rPr>
          <w:rFonts w:ascii="Verdana" w:hAnsi="Verdana"/>
          <w:b/>
          <w:bCs/>
          <w:color w:val="000000"/>
          <w:sz w:val="20"/>
          <w:szCs w:val="20"/>
        </w:rPr>
        <w:t>c</w:t>
      </w:r>
      <w:r>
        <w:rPr>
          <w:rFonts w:ascii="Verdana" w:hAnsi="Verdana"/>
          <w:b/>
          <w:bCs/>
          <w:color w:val="000000"/>
          <w:sz w:val="20"/>
          <w:szCs w:val="20"/>
        </w:rPr>
        <w:t>i</w:t>
      </w:r>
      <w:r w:rsidR="008B4BD9">
        <w:rPr>
          <w:rFonts w:ascii="Verdana" w:hAnsi="Verdana"/>
          <w:b/>
          <w:bCs/>
          <w:color w:val="000000"/>
          <w:sz w:val="20"/>
          <w:szCs w:val="20"/>
        </w:rPr>
        <w:t xml:space="preserve">ence </w:t>
      </w:r>
      <w:r w:rsidR="00455638">
        <w:rPr>
          <w:rFonts w:ascii="Verdana" w:hAnsi="Verdana"/>
          <w:bCs/>
          <w:color w:val="000000"/>
          <w:sz w:val="20"/>
          <w:szCs w:val="20"/>
        </w:rPr>
        <w:t>(</w:t>
      </w:r>
      <w:r w:rsidRPr="00B0127A">
        <w:rPr>
          <w:rFonts w:ascii="Verdana" w:hAnsi="Verdana"/>
          <w:b/>
          <w:bCs/>
          <w:color w:val="000000"/>
          <w:sz w:val="20"/>
          <w:szCs w:val="20"/>
        </w:rPr>
        <w:t>PCM</w:t>
      </w:r>
      <w:r w:rsidR="00455638">
        <w:rPr>
          <w:rFonts w:ascii="Verdana" w:hAnsi="Verdana"/>
          <w:bCs/>
          <w:color w:val="000000"/>
          <w:sz w:val="20"/>
          <w:szCs w:val="20"/>
        </w:rPr>
        <w:t xml:space="preserve">) from </w:t>
      </w:r>
      <w:r>
        <w:rPr>
          <w:rFonts w:ascii="Verdana" w:hAnsi="Verdana"/>
          <w:bCs/>
          <w:color w:val="000000"/>
          <w:sz w:val="20"/>
          <w:szCs w:val="20"/>
        </w:rPr>
        <w:t xml:space="preserve">K.K. Degree College, Etawah, affiliated to Kanpur </w:t>
      </w:r>
      <w:r w:rsidR="00455638">
        <w:rPr>
          <w:rFonts w:ascii="Verdana" w:hAnsi="Verdana"/>
          <w:bCs/>
          <w:color w:val="000000"/>
          <w:sz w:val="20"/>
          <w:szCs w:val="20"/>
        </w:rPr>
        <w:t xml:space="preserve">University </w:t>
      </w:r>
    </w:p>
    <w:p w:rsidR="00D42B24" w:rsidRDefault="00D42B24">
      <w:pPr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D42B24" w:rsidRDefault="00D42B24">
      <w:pPr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307C27" w:rsidRDefault="00307C27">
      <w:pPr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455638" w:rsidRDefault="00D42B24" w:rsidP="00D42B24">
      <w:pPr>
        <w:pBdr>
          <w:top w:val="double" w:sz="1" w:space="1" w:color="000000"/>
        </w:pBd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STRENGTH</w:t>
      </w:r>
      <w:r w:rsidRPr="00D42B24">
        <w:rPr>
          <w:rFonts w:ascii="Verdana" w:hAnsi="Verdana"/>
          <w:b/>
          <w:bCs/>
          <w:sz w:val="20"/>
          <w:szCs w:val="20"/>
        </w:rPr>
        <w:t xml:space="preserve"> &amp; P</w:t>
      </w:r>
      <w:r>
        <w:rPr>
          <w:rFonts w:ascii="Verdana" w:hAnsi="Verdana"/>
          <w:b/>
          <w:bCs/>
          <w:sz w:val="20"/>
          <w:szCs w:val="20"/>
        </w:rPr>
        <w:t>ERSONAL SKILLS</w:t>
      </w:r>
    </w:p>
    <w:p w:rsidR="00932B72" w:rsidRPr="00D42B24" w:rsidRDefault="00932B72" w:rsidP="00D42B24">
      <w:pPr>
        <w:pBdr>
          <w:top w:val="double" w:sz="1" w:space="1" w:color="000000"/>
        </w:pBdr>
        <w:jc w:val="center"/>
        <w:rPr>
          <w:rFonts w:ascii="Verdana" w:hAnsi="Verdana"/>
          <w:b/>
          <w:bCs/>
          <w:sz w:val="20"/>
          <w:szCs w:val="20"/>
        </w:rPr>
      </w:pPr>
    </w:p>
    <w:p w:rsidR="00D42B24" w:rsidRDefault="00D42B24" w:rsidP="00B0127A">
      <w:pPr>
        <w:pBdr>
          <w:top w:val="double" w:sz="1" w:space="1" w:color="000000"/>
        </w:pBdr>
        <w:rPr>
          <w:rFonts w:ascii="Verdana" w:hAnsi="Verdana"/>
          <w:bCs/>
          <w:sz w:val="20"/>
          <w:szCs w:val="20"/>
        </w:rPr>
      </w:pPr>
    </w:p>
    <w:p w:rsidR="00B0127A" w:rsidRDefault="00D42B24" w:rsidP="00B012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resilience </w:t>
      </w:r>
      <w:r w:rsidR="00B0127A" w:rsidRPr="00D42B24">
        <w:rPr>
          <w:rFonts w:ascii="Verdana" w:hAnsi="Verdana"/>
          <w:sz w:val="20"/>
          <w:szCs w:val="20"/>
        </w:rPr>
        <w:t xml:space="preserve">to stay </w:t>
      </w:r>
      <w:r w:rsidR="00B0127A" w:rsidRPr="00D42B24">
        <w:rPr>
          <w:rFonts w:ascii="Verdana" w:hAnsi="Verdana"/>
          <w:b/>
          <w:sz w:val="20"/>
          <w:szCs w:val="20"/>
        </w:rPr>
        <w:t>self controlled</w:t>
      </w:r>
      <w:r w:rsidR="00B0127A" w:rsidRPr="00D42B24">
        <w:rPr>
          <w:rFonts w:ascii="Verdana" w:hAnsi="Verdana"/>
          <w:sz w:val="20"/>
          <w:szCs w:val="20"/>
        </w:rPr>
        <w:t xml:space="preserve"> and </w:t>
      </w:r>
      <w:r w:rsidR="00B0127A" w:rsidRPr="00D42B24">
        <w:rPr>
          <w:rFonts w:ascii="Verdana" w:hAnsi="Verdana"/>
          <w:b/>
          <w:sz w:val="20"/>
          <w:szCs w:val="20"/>
        </w:rPr>
        <w:t>positive</w:t>
      </w:r>
      <w:r w:rsidR="00B0127A" w:rsidRPr="00D42B24">
        <w:rPr>
          <w:rFonts w:ascii="Verdana" w:hAnsi="Verdana"/>
          <w:sz w:val="20"/>
          <w:szCs w:val="20"/>
        </w:rPr>
        <w:t xml:space="preserve"> under pressure.</w:t>
      </w:r>
      <w:r w:rsidR="00B0127A" w:rsidRPr="00D42B24">
        <w:rPr>
          <w:rFonts w:ascii="Verdana" w:hAnsi="Verdana"/>
          <w:b/>
          <w:sz w:val="20"/>
          <w:szCs w:val="20"/>
        </w:rPr>
        <w:t xml:space="preserve"> Punctual</w:t>
      </w:r>
      <w:r w:rsidR="00B0127A" w:rsidRPr="00D42B24">
        <w:rPr>
          <w:rFonts w:ascii="Verdana" w:hAnsi="Verdana"/>
          <w:sz w:val="20"/>
          <w:szCs w:val="20"/>
        </w:rPr>
        <w:t xml:space="preserve">, </w:t>
      </w:r>
      <w:r w:rsidR="00B0127A" w:rsidRPr="00D42B24">
        <w:rPr>
          <w:rFonts w:ascii="Verdana" w:hAnsi="Verdana"/>
          <w:b/>
          <w:sz w:val="20"/>
          <w:szCs w:val="20"/>
        </w:rPr>
        <w:t>Leadership quality</w:t>
      </w:r>
      <w:r w:rsidR="00B0127A" w:rsidRPr="00D42B24">
        <w:rPr>
          <w:rFonts w:ascii="Verdana" w:hAnsi="Verdana"/>
          <w:sz w:val="20"/>
          <w:szCs w:val="20"/>
        </w:rPr>
        <w:t xml:space="preserve">, </w:t>
      </w:r>
      <w:r w:rsidR="00B0127A" w:rsidRPr="00D42B24">
        <w:rPr>
          <w:rFonts w:ascii="Verdana" w:hAnsi="Verdana"/>
          <w:b/>
          <w:sz w:val="20"/>
          <w:szCs w:val="20"/>
        </w:rPr>
        <w:t>Self motivated</w:t>
      </w:r>
      <w:r w:rsidR="00B0127A" w:rsidRPr="00D42B24">
        <w:rPr>
          <w:rFonts w:ascii="Verdana" w:hAnsi="Verdana"/>
          <w:sz w:val="20"/>
          <w:szCs w:val="20"/>
        </w:rPr>
        <w:t xml:space="preserve">, having </w:t>
      </w:r>
      <w:r w:rsidR="00B0127A" w:rsidRPr="00D42B24">
        <w:rPr>
          <w:rFonts w:ascii="Verdana" w:hAnsi="Verdana"/>
          <w:b/>
          <w:sz w:val="20"/>
          <w:szCs w:val="20"/>
        </w:rPr>
        <w:t>good coordination &amp; optimism</w:t>
      </w:r>
      <w:r w:rsidR="00B0127A" w:rsidRPr="00D42B24">
        <w:rPr>
          <w:rFonts w:ascii="Verdana" w:hAnsi="Verdana"/>
          <w:sz w:val="20"/>
          <w:szCs w:val="20"/>
        </w:rPr>
        <w:t>.</w:t>
      </w:r>
    </w:p>
    <w:p w:rsidR="00D42B24" w:rsidRPr="00D42B24" w:rsidRDefault="00D42B24" w:rsidP="00B0127A">
      <w:pPr>
        <w:rPr>
          <w:rFonts w:ascii="Verdana" w:hAnsi="Verdana"/>
          <w:sz w:val="20"/>
          <w:szCs w:val="20"/>
        </w:rPr>
      </w:pPr>
    </w:p>
    <w:p w:rsidR="00B0127A" w:rsidRDefault="00D42B24" w:rsidP="00D42B24">
      <w:pPr>
        <w:pBdr>
          <w:top w:val="double" w:sz="1" w:space="1" w:color="000000"/>
        </w:pBdr>
        <w:jc w:val="center"/>
        <w:rPr>
          <w:rFonts w:ascii="Verdana" w:hAnsi="Verdana"/>
          <w:b/>
          <w:bCs/>
          <w:sz w:val="20"/>
          <w:szCs w:val="20"/>
        </w:rPr>
      </w:pPr>
      <w:r w:rsidRPr="00D42B24">
        <w:rPr>
          <w:rFonts w:ascii="Verdana" w:hAnsi="Verdana"/>
          <w:b/>
          <w:bCs/>
          <w:sz w:val="20"/>
          <w:szCs w:val="20"/>
        </w:rPr>
        <w:t>HOBBIES</w:t>
      </w:r>
    </w:p>
    <w:p w:rsidR="00D42B24" w:rsidRDefault="00D42B24" w:rsidP="00D42B24">
      <w:pPr>
        <w:pBdr>
          <w:top w:val="double" w:sz="1" w:space="1" w:color="000000"/>
        </w:pBdr>
        <w:jc w:val="center"/>
        <w:rPr>
          <w:rFonts w:ascii="Verdana" w:hAnsi="Verdana"/>
          <w:b/>
          <w:bCs/>
          <w:sz w:val="20"/>
          <w:szCs w:val="20"/>
        </w:rPr>
      </w:pPr>
    </w:p>
    <w:p w:rsidR="00D42B24" w:rsidRDefault="00D42B24" w:rsidP="00D42B24">
      <w:pPr>
        <w:pBdr>
          <w:top w:val="double" w:sz="1" w:space="1" w:color="000000"/>
        </w:pBdr>
        <w:rPr>
          <w:rFonts w:ascii="Verdana" w:hAnsi="Verdana"/>
          <w:bCs/>
          <w:sz w:val="20"/>
          <w:szCs w:val="20"/>
        </w:rPr>
      </w:pPr>
      <w:r w:rsidRPr="00D42B24">
        <w:rPr>
          <w:rFonts w:ascii="Verdana" w:hAnsi="Verdana"/>
          <w:bCs/>
          <w:sz w:val="20"/>
          <w:szCs w:val="20"/>
        </w:rPr>
        <w:t>Pla</w:t>
      </w:r>
      <w:r>
        <w:rPr>
          <w:rFonts w:ascii="Verdana" w:hAnsi="Verdana"/>
          <w:bCs/>
          <w:sz w:val="20"/>
          <w:szCs w:val="20"/>
        </w:rPr>
        <w:t xml:space="preserve">ying chess, </w:t>
      </w:r>
      <w:r w:rsidR="00232CC4">
        <w:rPr>
          <w:rFonts w:ascii="Verdana" w:hAnsi="Verdana"/>
          <w:bCs/>
          <w:sz w:val="20"/>
          <w:szCs w:val="20"/>
        </w:rPr>
        <w:t>w</w:t>
      </w:r>
      <w:r w:rsidRPr="00D42B24">
        <w:rPr>
          <w:rFonts w:ascii="Verdana" w:hAnsi="Verdana"/>
          <w:bCs/>
          <w:sz w:val="20"/>
          <w:szCs w:val="20"/>
        </w:rPr>
        <w:t xml:space="preserve">atching cricket &amp; </w:t>
      </w:r>
      <w:r w:rsidR="00232CC4">
        <w:rPr>
          <w:rFonts w:ascii="Verdana" w:hAnsi="Verdana"/>
          <w:bCs/>
          <w:sz w:val="20"/>
          <w:szCs w:val="20"/>
        </w:rPr>
        <w:t>l</w:t>
      </w:r>
      <w:r w:rsidRPr="00D42B24">
        <w:rPr>
          <w:rFonts w:ascii="Verdana" w:hAnsi="Verdana"/>
          <w:bCs/>
          <w:sz w:val="20"/>
          <w:szCs w:val="20"/>
        </w:rPr>
        <w:t>isting to music</w:t>
      </w:r>
    </w:p>
    <w:p w:rsidR="00932B72" w:rsidRDefault="00932B72" w:rsidP="00D42B24">
      <w:pPr>
        <w:pBdr>
          <w:top w:val="double" w:sz="1" w:space="1" w:color="000000"/>
        </w:pBdr>
        <w:rPr>
          <w:rFonts w:ascii="Verdana" w:hAnsi="Verdana"/>
          <w:bCs/>
          <w:sz w:val="20"/>
          <w:szCs w:val="20"/>
        </w:rPr>
      </w:pPr>
    </w:p>
    <w:p w:rsidR="00932B72" w:rsidRDefault="00932B72" w:rsidP="00D42B24">
      <w:pPr>
        <w:pBdr>
          <w:top w:val="double" w:sz="1" w:space="1" w:color="000000"/>
        </w:pBdr>
        <w:rPr>
          <w:rFonts w:ascii="Verdana" w:hAnsi="Verdana"/>
          <w:bCs/>
          <w:sz w:val="20"/>
          <w:szCs w:val="20"/>
        </w:rPr>
      </w:pPr>
    </w:p>
    <w:p w:rsidR="00932B72" w:rsidRDefault="00932B72" w:rsidP="00D42B24">
      <w:pPr>
        <w:pBdr>
          <w:top w:val="double" w:sz="1" w:space="1" w:color="000000"/>
        </w:pBdr>
        <w:rPr>
          <w:rFonts w:ascii="Verdana" w:hAnsi="Verdana"/>
          <w:bCs/>
          <w:sz w:val="20"/>
          <w:szCs w:val="20"/>
        </w:rPr>
      </w:pPr>
    </w:p>
    <w:p w:rsidR="00932B72" w:rsidRDefault="00932B72" w:rsidP="00D42B24">
      <w:pPr>
        <w:pBdr>
          <w:top w:val="double" w:sz="1" w:space="1" w:color="000000"/>
        </w:pBdr>
        <w:rPr>
          <w:rFonts w:ascii="Verdana" w:hAnsi="Verdana"/>
          <w:bCs/>
          <w:sz w:val="20"/>
          <w:szCs w:val="20"/>
        </w:rPr>
      </w:pPr>
    </w:p>
    <w:p w:rsidR="00932B72" w:rsidRDefault="00932B72" w:rsidP="00D42B24">
      <w:pPr>
        <w:pBdr>
          <w:top w:val="double" w:sz="1" w:space="1" w:color="000000"/>
        </w:pBdr>
        <w:rPr>
          <w:rFonts w:ascii="Verdana" w:hAnsi="Verdana"/>
          <w:bCs/>
          <w:sz w:val="20"/>
          <w:szCs w:val="20"/>
        </w:rPr>
      </w:pPr>
    </w:p>
    <w:p w:rsidR="00932B72" w:rsidRDefault="00932B72" w:rsidP="00D42B24">
      <w:pPr>
        <w:pBdr>
          <w:top w:val="double" w:sz="1" w:space="1" w:color="000000"/>
        </w:pBdr>
        <w:rPr>
          <w:rFonts w:ascii="Verdana" w:hAnsi="Verdana"/>
          <w:bCs/>
          <w:sz w:val="20"/>
          <w:szCs w:val="20"/>
        </w:rPr>
      </w:pPr>
    </w:p>
    <w:p w:rsidR="00932B72" w:rsidRDefault="00932B72" w:rsidP="00D42B24">
      <w:pPr>
        <w:pBdr>
          <w:top w:val="double" w:sz="1" w:space="1" w:color="000000"/>
        </w:pBdr>
        <w:rPr>
          <w:rFonts w:ascii="Verdana" w:hAnsi="Verdana"/>
          <w:bCs/>
          <w:sz w:val="20"/>
          <w:szCs w:val="20"/>
        </w:rPr>
      </w:pPr>
    </w:p>
    <w:p w:rsidR="00932B72" w:rsidRDefault="00932B72" w:rsidP="00D42B24">
      <w:pPr>
        <w:pBdr>
          <w:top w:val="double" w:sz="1" w:space="1" w:color="000000"/>
        </w:pBdr>
        <w:rPr>
          <w:rFonts w:ascii="Verdana" w:hAnsi="Verdana"/>
          <w:bCs/>
          <w:sz w:val="20"/>
          <w:szCs w:val="20"/>
        </w:rPr>
      </w:pPr>
    </w:p>
    <w:p w:rsidR="00932B72" w:rsidRDefault="00932B72" w:rsidP="00D42B24">
      <w:pPr>
        <w:pBdr>
          <w:top w:val="double" w:sz="1" w:space="1" w:color="000000"/>
        </w:pBdr>
        <w:rPr>
          <w:rFonts w:ascii="Verdana" w:hAnsi="Verdana"/>
          <w:bCs/>
          <w:sz w:val="20"/>
          <w:szCs w:val="20"/>
        </w:rPr>
      </w:pPr>
    </w:p>
    <w:p w:rsidR="00B0127A" w:rsidRPr="00D42B24" w:rsidRDefault="00B0127A" w:rsidP="00B0127A">
      <w:pPr>
        <w:pBdr>
          <w:top w:val="double" w:sz="1" w:space="1" w:color="000000"/>
        </w:pBdr>
        <w:rPr>
          <w:rFonts w:ascii="Verdana" w:hAnsi="Verdana"/>
          <w:bCs/>
          <w:sz w:val="20"/>
          <w:szCs w:val="20"/>
        </w:rPr>
      </w:pPr>
    </w:p>
    <w:p w:rsidR="00455638" w:rsidRDefault="00455638">
      <w:pPr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455638" w:rsidRDefault="00455638">
      <w:pPr>
        <w:pBdr>
          <w:top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PERSONAL DOSSIER </w:t>
      </w:r>
    </w:p>
    <w:p w:rsidR="00D42B24" w:rsidRDefault="00D42B24">
      <w:pPr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D42B24" w:rsidRPr="00D42B24" w:rsidRDefault="00BE4AB0" w:rsidP="00D42B24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  </w:t>
      </w:r>
      <w:r w:rsidR="00D42B24" w:rsidRPr="00D42B24">
        <w:rPr>
          <w:rFonts w:ascii="Verdana" w:hAnsi="Verdana"/>
          <w:sz w:val="20"/>
          <w:szCs w:val="20"/>
        </w:rPr>
        <w:t>Mr. S. N. Tripathi</w:t>
      </w:r>
    </w:p>
    <w:p w:rsidR="00D42B24" w:rsidRPr="00D42B24" w:rsidRDefault="00D42B24" w:rsidP="00D42B24">
      <w:pPr>
        <w:rPr>
          <w:rFonts w:ascii="Verdana" w:hAnsi="Verdana"/>
          <w:sz w:val="20"/>
          <w:szCs w:val="20"/>
        </w:rPr>
      </w:pPr>
      <w:r w:rsidRPr="00D42B24">
        <w:rPr>
          <w:rFonts w:ascii="Verdana" w:hAnsi="Verdana"/>
          <w:sz w:val="20"/>
          <w:szCs w:val="20"/>
        </w:rPr>
        <w:tab/>
        <w:t>Date of Birth</w:t>
      </w:r>
      <w:r w:rsidRPr="00D42B24">
        <w:rPr>
          <w:rFonts w:ascii="Verdana" w:hAnsi="Verdana"/>
          <w:sz w:val="20"/>
          <w:szCs w:val="20"/>
        </w:rPr>
        <w:tab/>
      </w:r>
      <w:r w:rsidRPr="00D42B24">
        <w:rPr>
          <w:rFonts w:ascii="Verdana" w:hAnsi="Verdana"/>
          <w:sz w:val="20"/>
          <w:szCs w:val="20"/>
        </w:rPr>
        <w:tab/>
        <w:t>:</w:t>
      </w:r>
      <w:r w:rsidR="00BE4AB0">
        <w:rPr>
          <w:rFonts w:ascii="Verdana" w:hAnsi="Verdana"/>
          <w:sz w:val="20"/>
          <w:szCs w:val="20"/>
        </w:rPr>
        <w:t xml:space="preserve">    </w:t>
      </w:r>
      <w:r w:rsidRPr="00D42B24">
        <w:rPr>
          <w:rFonts w:ascii="Verdana" w:hAnsi="Verdana"/>
          <w:sz w:val="20"/>
          <w:szCs w:val="20"/>
        </w:rPr>
        <w:t>3</w:t>
      </w:r>
      <w:r w:rsidRPr="00D42B24">
        <w:rPr>
          <w:rFonts w:ascii="Verdana" w:hAnsi="Verdana"/>
          <w:sz w:val="20"/>
          <w:szCs w:val="20"/>
          <w:vertAlign w:val="superscript"/>
        </w:rPr>
        <w:t>rd</w:t>
      </w:r>
      <w:r w:rsidRPr="00D42B24">
        <w:rPr>
          <w:rFonts w:ascii="Verdana" w:hAnsi="Verdana"/>
          <w:sz w:val="20"/>
          <w:szCs w:val="20"/>
        </w:rPr>
        <w:t xml:space="preserve"> Oct. 1984</w:t>
      </w:r>
    </w:p>
    <w:p w:rsidR="00D42B24" w:rsidRPr="00D42B24" w:rsidRDefault="00D42B24" w:rsidP="00D42B24">
      <w:pPr>
        <w:rPr>
          <w:rFonts w:ascii="Verdana" w:hAnsi="Verdana"/>
          <w:sz w:val="20"/>
          <w:szCs w:val="20"/>
        </w:rPr>
      </w:pPr>
      <w:r w:rsidRPr="00D42B24">
        <w:rPr>
          <w:rFonts w:ascii="Verdana" w:hAnsi="Verdana"/>
          <w:sz w:val="20"/>
          <w:szCs w:val="20"/>
        </w:rPr>
        <w:tab/>
        <w:t>Sex</w:t>
      </w:r>
      <w:r w:rsidRPr="00D42B24">
        <w:rPr>
          <w:rFonts w:ascii="Verdana" w:hAnsi="Verdana"/>
          <w:sz w:val="20"/>
          <w:szCs w:val="20"/>
        </w:rPr>
        <w:tab/>
      </w:r>
      <w:r w:rsidRPr="00D42B24">
        <w:rPr>
          <w:rFonts w:ascii="Verdana" w:hAnsi="Verdana"/>
          <w:sz w:val="20"/>
          <w:szCs w:val="20"/>
        </w:rPr>
        <w:tab/>
      </w:r>
      <w:r w:rsidRPr="00D42B24">
        <w:rPr>
          <w:rFonts w:ascii="Verdana" w:hAnsi="Verdana"/>
          <w:sz w:val="20"/>
          <w:szCs w:val="20"/>
        </w:rPr>
        <w:tab/>
        <w:t>:</w:t>
      </w:r>
      <w:r w:rsidR="00BE4AB0">
        <w:rPr>
          <w:rFonts w:ascii="Verdana" w:hAnsi="Verdana"/>
          <w:sz w:val="20"/>
          <w:szCs w:val="20"/>
        </w:rPr>
        <w:t xml:space="preserve">    </w:t>
      </w:r>
      <w:r w:rsidRPr="00D42B24">
        <w:rPr>
          <w:rFonts w:ascii="Verdana" w:hAnsi="Verdana"/>
          <w:sz w:val="20"/>
          <w:szCs w:val="20"/>
        </w:rPr>
        <w:t>Male</w:t>
      </w:r>
    </w:p>
    <w:p w:rsidR="00D42B24" w:rsidRPr="00D42B24" w:rsidRDefault="00D42B24" w:rsidP="00D42B24">
      <w:pPr>
        <w:rPr>
          <w:rFonts w:ascii="Verdana" w:hAnsi="Verdana"/>
          <w:sz w:val="20"/>
          <w:szCs w:val="20"/>
        </w:rPr>
      </w:pPr>
      <w:r w:rsidRPr="00D42B24">
        <w:rPr>
          <w:rFonts w:ascii="Verdana" w:hAnsi="Verdana"/>
          <w:sz w:val="20"/>
          <w:szCs w:val="20"/>
        </w:rPr>
        <w:tab/>
        <w:t>Marital Status</w:t>
      </w:r>
      <w:r w:rsidRPr="00D42B24">
        <w:rPr>
          <w:rFonts w:ascii="Verdana" w:hAnsi="Verdana"/>
          <w:sz w:val="20"/>
          <w:szCs w:val="20"/>
        </w:rPr>
        <w:tab/>
      </w:r>
      <w:r w:rsidRPr="00D42B24">
        <w:rPr>
          <w:rFonts w:ascii="Verdana" w:hAnsi="Verdana"/>
          <w:sz w:val="20"/>
          <w:szCs w:val="20"/>
        </w:rPr>
        <w:tab/>
        <w:t>:</w:t>
      </w:r>
      <w:r w:rsidR="00BE4AB0">
        <w:rPr>
          <w:rFonts w:ascii="Verdana" w:hAnsi="Verdana"/>
          <w:sz w:val="20"/>
          <w:szCs w:val="20"/>
        </w:rPr>
        <w:t xml:space="preserve">    </w:t>
      </w:r>
      <w:r w:rsidRPr="00D42B24">
        <w:rPr>
          <w:rFonts w:ascii="Verdana" w:hAnsi="Verdana"/>
          <w:sz w:val="20"/>
          <w:szCs w:val="20"/>
        </w:rPr>
        <w:t>Single</w:t>
      </w:r>
    </w:p>
    <w:p w:rsidR="00D42B24" w:rsidRPr="00D42B24" w:rsidRDefault="00D42B24" w:rsidP="00D42B24">
      <w:pPr>
        <w:rPr>
          <w:rFonts w:ascii="Verdana" w:hAnsi="Verdana"/>
          <w:sz w:val="20"/>
          <w:szCs w:val="20"/>
        </w:rPr>
      </w:pPr>
      <w:r w:rsidRPr="00D42B24">
        <w:rPr>
          <w:rFonts w:ascii="Verdana" w:hAnsi="Verdana"/>
          <w:sz w:val="20"/>
          <w:szCs w:val="20"/>
        </w:rPr>
        <w:tab/>
        <w:t>Nationality</w:t>
      </w:r>
      <w:r w:rsidRPr="00D42B24">
        <w:rPr>
          <w:rFonts w:ascii="Verdana" w:hAnsi="Verdana"/>
          <w:sz w:val="20"/>
          <w:szCs w:val="20"/>
        </w:rPr>
        <w:tab/>
      </w:r>
      <w:r w:rsidRPr="00D42B24">
        <w:rPr>
          <w:rFonts w:ascii="Verdana" w:hAnsi="Verdana"/>
          <w:sz w:val="20"/>
          <w:szCs w:val="20"/>
        </w:rPr>
        <w:tab/>
        <w:t>:</w:t>
      </w:r>
      <w:r w:rsidR="00BE4AB0">
        <w:rPr>
          <w:rFonts w:ascii="Verdana" w:hAnsi="Verdana"/>
          <w:sz w:val="20"/>
          <w:szCs w:val="20"/>
        </w:rPr>
        <w:t xml:space="preserve">    </w:t>
      </w:r>
      <w:r w:rsidRPr="00D42B24">
        <w:rPr>
          <w:rFonts w:ascii="Verdana" w:hAnsi="Verdana"/>
          <w:sz w:val="20"/>
          <w:szCs w:val="20"/>
        </w:rPr>
        <w:t>Indian</w:t>
      </w:r>
    </w:p>
    <w:p w:rsidR="00D42B24" w:rsidRPr="00D42B24" w:rsidRDefault="00D42B24" w:rsidP="00D42B24">
      <w:pPr>
        <w:rPr>
          <w:rFonts w:ascii="Verdana" w:hAnsi="Verdana"/>
          <w:sz w:val="20"/>
          <w:szCs w:val="20"/>
        </w:rPr>
      </w:pPr>
      <w:r w:rsidRPr="00D42B24">
        <w:rPr>
          <w:rFonts w:ascii="Verdana" w:hAnsi="Verdana"/>
          <w:sz w:val="20"/>
          <w:szCs w:val="20"/>
        </w:rPr>
        <w:tab/>
        <w:t>Language Known</w:t>
      </w:r>
      <w:r w:rsidRPr="00D42B24">
        <w:rPr>
          <w:rFonts w:ascii="Verdana" w:hAnsi="Verdana"/>
          <w:sz w:val="20"/>
          <w:szCs w:val="20"/>
        </w:rPr>
        <w:tab/>
        <w:t>:</w:t>
      </w:r>
      <w:r w:rsidR="00BE4AB0">
        <w:rPr>
          <w:rFonts w:ascii="Verdana" w:hAnsi="Verdana"/>
          <w:sz w:val="20"/>
          <w:szCs w:val="20"/>
        </w:rPr>
        <w:t xml:space="preserve">    </w:t>
      </w:r>
      <w:r w:rsidRPr="00D42B24">
        <w:rPr>
          <w:rFonts w:ascii="Verdana" w:hAnsi="Verdana"/>
          <w:sz w:val="20"/>
          <w:szCs w:val="20"/>
        </w:rPr>
        <w:t>Hindi, English</w:t>
      </w:r>
    </w:p>
    <w:p w:rsidR="00D42B24" w:rsidRPr="00D42B24" w:rsidRDefault="00BE4AB0" w:rsidP="00D42B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Permanent</w:t>
      </w:r>
      <w:r w:rsidR="00D42B24" w:rsidRPr="00D42B24">
        <w:rPr>
          <w:rFonts w:ascii="Verdana" w:hAnsi="Verdana"/>
          <w:sz w:val="20"/>
          <w:szCs w:val="20"/>
        </w:rPr>
        <w:t xml:space="preserve"> Address</w:t>
      </w:r>
      <w:r w:rsidR="00D42B24" w:rsidRPr="00D42B24"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 xml:space="preserve">    </w:t>
      </w:r>
      <w:r w:rsidR="00D42B24" w:rsidRPr="00D42B24">
        <w:rPr>
          <w:rFonts w:ascii="Verdana" w:hAnsi="Verdana"/>
          <w:sz w:val="20"/>
          <w:szCs w:val="20"/>
        </w:rPr>
        <w:t>Gaushala (Ramganj)</w:t>
      </w:r>
      <w:r>
        <w:rPr>
          <w:rFonts w:ascii="Verdana" w:hAnsi="Verdana"/>
          <w:sz w:val="20"/>
          <w:szCs w:val="20"/>
        </w:rPr>
        <w:t xml:space="preserve"> </w:t>
      </w:r>
      <w:r w:rsidR="00D42B24" w:rsidRPr="00D42B24">
        <w:rPr>
          <w:rFonts w:ascii="Verdana" w:hAnsi="Verdana"/>
          <w:sz w:val="20"/>
          <w:szCs w:val="20"/>
        </w:rPr>
        <w:t>New City Etawah, Etawah- 206001 U.P.</w:t>
      </w:r>
    </w:p>
    <w:p w:rsidR="00D42B24" w:rsidRPr="00D42B24" w:rsidRDefault="00D42B24" w:rsidP="00D42B24">
      <w:pPr>
        <w:rPr>
          <w:rFonts w:ascii="Verdana" w:hAnsi="Verdana"/>
          <w:sz w:val="20"/>
          <w:szCs w:val="20"/>
        </w:rPr>
      </w:pPr>
      <w:r w:rsidRPr="00D42B24">
        <w:rPr>
          <w:rFonts w:ascii="Verdana" w:hAnsi="Verdana"/>
          <w:sz w:val="20"/>
          <w:szCs w:val="20"/>
        </w:rPr>
        <w:tab/>
        <w:t>Phone</w:t>
      </w:r>
      <w:r w:rsidRPr="00D42B24">
        <w:rPr>
          <w:rFonts w:ascii="Verdana" w:hAnsi="Verdana"/>
          <w:sz w:val="20"/>
          <w:szCs w:val="20"/>
        </w:rPr>
        <w:tab/>
      </w:r>
      <w:r w:rsidRPr="00D42B24">
        <w:rPr>
          <w:rFonts w:ascii="Verdana" w:hAnsi="Verdana"/>
          <w:sz w:val="20"/>
          <w:szCs w:val="20"/>
        </w:rPr>
        <w:tab/>
      </w:r>
      <w:r w:rsidRPr="00D42B24">
        <w:rPr>
          <w:rFonts w:ascii="Verdana" w:hAnsi="Verdana"/>
          <w:sz w:val="20"/>
          <w:szCs w:val="20"/>
        </w:rPr>
        <w:tab/>
        <w:t>:</w:t>
      </w:r>
      <w:r w:rsidR="001273CD">
        <w:rPr>
          <w:rFonts w:ascii="Verdana" w:hAnsi="Verdana"/>
          <w:sz w:val="20"/>
          <w:szCs w:val="20"/>
        </w:rPr>
        <w:t xml:space="preserve">    </w:t>
      </w:r>
      <w:r w:rsidRPr="00D42B24">
        <w:rPr>
          <w:rFonts w:ascii="Verdana" w:hAnsi="Verdana"/>
          <w:sz w:val="20"/>
          <w:szCs w:val="20"/>
        </w:rPr>
        <w:t>05688-251412</w:t>
      </w:r>
    </w:p>
    <w:p w:rsidR="00D42B24" w:rsidRPr="00D42B24" w:rsidRDefault="00D42B24" w:rsidP="00D42B24">
      <w:pPr>
        <w:rPr>
          <w:rFonts w:ascii="Verdana" w:hAnsi="Verdana"/>
          <w:sz w:val="20"/>
          <w:szCs w:val="20"/>
        </w:rPr>
      </w:pPr>
      <w:r w:rsidRPr="00D42B24">
        <w:rPr>
          <w:rFonts w:ascii="Verdana" w:hAnsi="Verdana"/>
          <w:sz w:val="20"/>
          <w:szCs w:val="20"/>
        </w:rPr>
        <w:tab/>
        <w:t>Local Address</w:t>
      </w:r>
      <w:r w:rsidRPr="00D42B24">
        <w:rPr>
          <w:rFonts w:ascii="Verdana" w:hAnsi="Verdana"/>
          <w:sz w:val="20"/>
          <w:szCs w:val="20"/>
        </w:rPr>
        <w:tab/>
      </w:r>
      <w:r w:rsidRPr="00D42B24">
        <w:rPr>
          <w:rFonts w:ascii="Verdana" w:hAnsi="Verdana"/>
          <w:sz w:val="20"/>
          <w:szCs w:val="20"/>
        </w:rPr>
        <w:tab/>
        <w:t>:</w:t>
      </w:r>
      <w:r w:rsidR="001273CD">
        <w:rPr>
          <w:rFonts w:ascii="Verdana" w:hAnsi="Verdana"/>
          <w:sz w:val="20"/>
          <w:szCs w:val="20"/>
        </w:rPr>
        <w:t xml:space="preserve">    </w:t>
      </w:r>
      <w:r w:rsidRPr="00D42B24">
        <w:rPr>
          <w:rFonts w:ascii="Verdana" w:hAnsi="Verdana"/>
          <w:sz w:val="20"/>
          <w:szCs w:val="20"/>
        </w:rPr>
        <w:t>G-</w:t>
      </w:r>
      <w:r w:rsidR="001273CD">
        <w:rPr>
          <w:rFonts w:ascii="Verdana" w:hAnsi="Verdana"/>
          <w:sz w:val="20"/>
          <w:szCs w:val="20"/>
        </w:rPr>
        <w:t>294</w:t>
      </w:r>
      <w:r w:rsidRPr="00D42B24">
        <w:rPr>
          <w:rFonts w:ascii="Verdana" w:hAnsi="Verdana"/>
          <w:sz w:val="20"/>
          <w:szCs w:val="20"/>
        </w:rPr>
        <w:t>, Sec.-23</w:t>
      </w:r>
      <w:r w:rsidR="00BE4AB0">
        <w:rPr>
          <w:rFonts w:ascii="Verdana" w:hAnsi="Verdana"/>
          <w:sz w:val="20"/>
          <w:szCs w:val="20"/>
        </w:rPr>
        <w:t xml:space="preserve"> </w:t>
      </w:r>
      <w:r w:rsidRPr="00D42B24">
        <w:rPr>
          <w:rFonts w:ascii="Verdana" w:hAnsi="Verdana"/>
          <w:sz w:val="20"/>
          <w:szCs w:val="20"/>
        </w:rPr>
        <w:t xml:space="preserve">Rajnagar Ghaziabad-201002 U.P. </w:t>
      </w:r>
    </w:p>
    <w:p w:rsidR="00A3361C" w:rsidRDefault="00A3361C" w:rsidP="00A3361C">
      <w:pPr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A3361C" w:rsidRPr="00A3361C" w:rsidRDefault="00A3361C" w:rsidP="00A3361C">
      <w:pPr>
        <w:pBdr>
          <w:top w:val="double" w:sz="1" w:space="1" w:color="000000"/>
        </w:pBdr>
        <w:jc w:val="center"/>
        <w:rPr>
          <w:rFonts w:ascii="Verdana" w:hAnsi="Verdana"/>
          <w:b/>
          <w:bCs/>
          <w:sz w:val="20"/>
          <w:szCs w:val="20"/>
        </w:rPr>
      </w:pPr>
      <w:r w:rsidRPr="00A3361C">
        <w:rPr>
          <w:rFonts w:ascii="Verdana" w:hAnsi="Verdana"/>
          <w:b/>
          <w:bCs/>
          <w:color w:val="000000"/>
          <w:sz w:val="20"/>
          <w:szCs w:val="20"/>
        </w:rPr>
        <w:t>DECLARATION</w:t>
      </w:r>
    </w:p>
    <w:p w:rsidR="00A3361C" w:rsidRDefault="00A3361C" w:rsidP="001273CD">
      <w:pPr>
        <w:rPr>
          <w:rFonts w:ascii="Verdana" w:hAnsi="Verdana"/>
          <w:bCs/>
          <w:color w:val="000000"/>
          <w:sz w:val="20"/>
          <w:szCs w:val="20"/>
        </w:rPr>
      </w:pPr>
      <w:r w:rsidRPr="00D966B8">
        <w:rPr>
          <w:sz w:val="20"/>
          <w:szCs w:val="20"/>
        </w:rPr>
        <w:t xml:space="preserve">  </w:t>
      </w:r>
      <w:r w:rsidRPr="00A3361C">
        <w:rPr>
          <w:rFonts w:ascii="Verdana" w:hAnsi="Verdana"/>
          <w:sz w:val="20"/>
          <w:szCs w:val="20"/>
        </w:rPr>
        <w:t>I here</w:t>
      </w:r>
      <w:r w:rsidR="0065462C">
        <w:rPr>
          <w:rFonts w:ascii="Verdana" w:hAnsi="Verdana"/>
          <w:sz w:val="20"/>
          <w:szCs w:val="20"/>
        </w:rPr>
        <w:t>by</w:t>
      </w:r>
      <w:r w:rsidRPr="00A3361C">
        <w:rPr>
          <w:rFonts w:ascii="Verdana" w:hAnsi="Verdana"/>
          <w:sz w:val="20"/>
          <w:szCs w:val="20"/>
        </w:rPr>
        <w:t xml:space="preserve"> declare that the above written particulars are true to the best of my knowledge and belief.</w:t>
      </w:r>
    </w:p>
    <w:p w:rsidR="00A3361C" w:rsidRDefault="00A3361C" w:rsidP="00A3361C">
      <w:pPr>
        <w:pBdr>
          <w:top w:val="double" w:sz="1" w:space="1" w:color="000000"/>
        </w:pBdr>
        <w:jc w:val="center"/>
        <w:rPr>
          <w:rFonts w:ascii="Verdana" w:hAnsi="Verdana"/>
          <w:b/>
          <w:bCs/>
          <w:sz w:val="20"/>
          <w:szCs w:val="20"/>
        </w:rPr>
      </w:pPr>
    </w:p>
    <w:p w:rsidR="00A3361C" w:rsidRDefault="00A3361C" w:rsidP="00A3361C">
      <w:pPr>
        <w:pBdr>
          <w:top w:val="double" w:sz="1" w:space="1" w:color="000000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Date:                                                                   </w:t>
      </w:r>
      <w:r>
        <w:rPr>
          <w:rFonts w:ascii="Verdana" w:hAnsi="Verdana"/>
          <w:b/>
          <w:bCs/>
          <w:sz w:val="20"/>
          <w:szCs w:val="20"/>
        </w:rPr>
        <w:tab/>
        <w:t xml:space="preserve">   With Great Enthusiasm </w:t>
      </w:r>
    </w:p>
    <w:p w:rsidR="001273CD" w:rsidRDefault="001273CD" w:rsidP="00A3361C">
      <w:pPr>
        <w:pBdr>
          <w:top w:val="double" w:sz="1" w:space="1" w:color="000000"/>
        </w:pBdr>
        <w:rPr>
          <w:rFonts w:ascii="Verdana" w:hAnsi="Verdana"/>
          <w:b/>
          <w:bCs/>
          <w:sz w:val="20"/>
          <w:szCs w:val="20"/>
        </w:rPr>
      </w:pPr>
    </w:p>
    <w:p w:rsidR="00A3361C" w:rsidRPr="00A3361C" w:rsidRDefault="001273CD" w:rsidP="001273CD">
      <w:pPr>
        <w:pBdr>
          <w:top w:val="double" w:sz="1" w:space="1" w:color="000000"/>
        </w:pBd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</w:t>
      </w:r>
      <w:r w:rsidR="00A3361C">
        <w:rPr>
          <w:rFonts w:ascii="Verdana" w:hAnsi="Verdana"/>
          <w:b/>
          <w:bCs/>
          <w:sz w:val="20"/>
          <w:szCs w:val="20"/>
        </w:rPr>
        <w:t>Place: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A3361C">
        <w:rPr>
          <w:rFonts w:ascii="Verdana" w:hAnsi="Verdana"/>
          <w:b/>
          <w:bCs/>
          <w:sz w:val="20"/>
          <w:szCs w:val="20"/>
        </w:rPr>
        <w:t>New Delhi</w:t>
      </w:r>
      <w:r w:rsidR="00A3361C">
        <w:rPr>
          <w:rFonts w:ascii="Verdana" w:hAnsi="Verdana"/>
          <w:b/>
          <w:bCs/>
          <w:sz w:val="20"/>
          <w:szCs w:val="20"/>
        </w:rPr>
        <w:tab/>
      </w:r>
      <w:r w:rsidR="00A3361C">
        <w:rPr>
          <w:rFonts w:ascii="Verdana" w:hAnsi="Verdana"/>
          <w:b/>
          <w:bCs/>
          <w:sz w:val="20"/>
          <w:szCs w:val="20"/>
        </w:rPr>
        <w:tab/>
      </w:r>
      <w:r w:rsidR="00A3361C">
        <w:rPr>
          <w:rFonts w:ascii="Verdana" w:hAnsi="Verdana"/>
          <w:b/>
          <w:bCs/>
          <w:sz w:val="20"/>
          <w:szCs w:val="20"/>
        </w:rPr>
        <w:tab/>
      </w:r>
      <w:r w:rsidR="00A3361C">
        <w:rPr>
          <w:rFonts w:ascii="Verdana" w:hAnsi="Verdana"/>
          <w:b/>
          <w:bCs/>
          <w:sz w:val="20"/>
          <w:szCs w:val="20"/>
        </w:rPr>
        <w:tab/>
      </w:r>
      <w:r w:rsidR="00A3361C">
        <w:rPr>
          <w:rFonts w:ascii="Verdana" w:hAnsi="Verdana"/>
          <w:b/>
          <w:bCs/>
          <w:sz w:val="20"/>
          <w:szCs w:val="20"/>
        </w:rPr>
        <w:tab/>
      </w:r>
      <w:r w:rsidR="00A3361C">
        <w:rPr>
          <w:rFonts w:ascii="Verdana" w:hAnsi="Verdana"/>
          <w:b/>
          <w:bCs/>
          <w:sz w:val="20"/>
          <w:szCs w:val="20"/>
        </w:rPr>
        <w:tab/>
        <w:t xml:space="preserve">     Vinit Kumar Tripathi</w:t>
      </w:r>
      <w:r w:rsidR="00A3361C">
        <w:rPr>
          <w:rFonts w:ascii="Verdana" w:hAnsi="Verdana"/>
          <w:b/>
          <w:bCs/>
          <w:sz w:val="20"/>
          <w:szCs w:val="20"/>
        </w:rPr>
        <w:tab/>
      </w:r>
      <w:r w:rsidR="00A3361C">
        <w:rPr>
          <w:rFonts w:ascii="Verdana" w:hAnsi="Verdana"/>
          <w:b/>
          <w:bCs/>
          <w:sz w:val="20"/>
          <w:szCs w:val="20"/>
        </w:rPr>
        <w:tab/>
      </w:r>
      <w:r w:rsidR="00A3361C">
        <w:rPr>
          <w:rFonts w:ascii="Verdana" w:hAnsi="Verdana"/>
          <w:b/>
          <w:bCs/>
          <w:sz w:val="20"/>
          <w:szCs w:val="20"/>
        </w:rPr>
        <w:tab/>
      </w:r>
      <w:r w:rsidR="00A3361C">
        <w:rPr>
          <w:rFonts w:ascii="Verdana" w:hAnsi="Verdana"/>
          <w:b/>
          <w:bCs/>
          <w:sz w:val="20"/>
          <w:szCs w:val="20"/>
        </w:rPr>
        <w:tab/>
      </w:r>
      <w:r w:rsidR="00A3361C">
        <w:rPr>
          <w:rFonts w:ascii="Verdana" w:hAnsi="Verdana"/>
          <w:b/>
          <w:bCs/>
          <w:sz w:val="20"/>
          <w:szCs w:val="20"/>
        </w:rPr>
        <w:tab/>
      </w:r>
    </w:p>
    <w:sectPr w:rsidR="00A3361C" w:rsidRPr="00A3361C">
      <w:pgSz w:w="11905" w:h="16837"/>
      <w:pgMar w:top="72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915" w:rsidRDefault="00121915" w:rsidP="00B0127A">
      <w:r>
        <w:separator/>
      </w:r>
    </w:p>
  </w:endnote>
  <w:endnote w:type="continuationSeparator" w:id="1">
    <w:p w:rsidR="00121915" w:rsidRDefault="00121915" w:rsidP="00B01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915" w:rsidRDefault="00121915" w:rsidP="00B0127A">
      <w:r>
        <w:separator/>
      </w:r>
    </w:p>
  </w:footnote>
  <w:footnote w:type="continuationSeparator" w:id="1">
    <w:p w:rsidR="00121915" w:rsidRDefault="00121915" w:rsidP="00B012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37416BDD"/>
    <w:multiLevelType w:val="hybridMultilevel"/>
    <w:tmpl w:val="5BCE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23FAD"/>
    <w:multiLevelType w:val="hybridMultilevel"/>
    <w:tmpl w:val="6DB6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8061B"/>
    <w:multiLevelType w:val="hybridMultilevel"/>
    <w:tmpl w:val="EF9C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D13EE"/>
    <w:multiLevelType w:val="hybridMultilevel"/>
    <w:tmpl w:val="85F45B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9C26AEE"/>
    <w:multiLevelType w:val="hybridMultilevel"/>
    <w:tmpl w:val="D7CE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014"/>
    <w:rsid w:val="00061360"/>
    <w:rsid w:val="00104638"/>
    <w:rsid w:val="00105069"/>
    <w:rsid w:val="00112B02"/>
    <w:rsid w:val="00121915"/>
    <w:rsid w:val="001273CD"/>
    <w:rsid w:val="00146988"/>
    <w:rsid w:val="00156904"/>
    <w:rsid w:val="001816FC"/>
    <w:rsid w:val="00232CC4"/>
    <w:rsid w:val="002714C3"/>
    <w:rsid w:val="00307C27"/>
    <w:rsid w:val="00315356"/>
    <w:rsid w:val="003D2413"/>
    <w:rsid w:val="00455638"/>
    <w:rsid w:val="004D1A87"/>
    <w:rsid w:val="005C01B1"/>
    <w:rsid w:val="0062620C"/>
    <w:rsid w:val="0065462C"/>
    <w:rsid w:val="00670E32"/>
    <w:rsid w:val="006744C9"/>
    <w:rsid w:val="006D3F76"/>
    <w:rsid w:val="008967DB"/>
    <w:rsid w:val="008B4BD9"/>
    <w:rsid w:val="00932B72"/>
    <w:rsid w:val="00954C8E"/>
    <w:rsid w:val="009C4E2A"/>
    <w:rsid w:val="009E2602"/>
    <w:rsid w:val="00A3361C"/>
    <w:rsid w:val="00B0127A"/>
    <w:rsid w:val="00B66014"/>
    <w:rsid w:val="00BE4AB0"/>
    <w:rsid w:val="00C22CAA"/>
    <w:rsid w:val="00C67D46"/>
    <w:rsid w:val="00D42B24"/>
    <w:rsid w:val="00D444D3"/>
    <w:rsid w:val="00DC083B"/>
    <w:rsid w:val="00F40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u w:val="single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1">
    <w:name w:val="WW8Num5z1"/>
    <w:rPr>
      <w:rFonts w:ascii="OpenSymbol" w:hAnsi="OpenSymbol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styleId="DefaultParagraphFont0">
    <w:name w:val="Default Paragraph Font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Wingdings" w:hAnsi="Wingdings"/>
    </w:rPr>
  </w:style>
  <w:style w:type="character" w:customStyle="1" w:styleId="WW8Num2z4">
    <w:name w:val="WW8Num2z4"/>
    <w:rPr>
      <w:rFonts w:ascii="Courier New" w:hAnsi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  <w:color w:val="auto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6">
    <w:name w:val="WW8Num17z6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4">
    <w:name w:val="WW8Num20z4"/>
    <w:rPr>
      <w:rFonts w:ascii="Courier New" w:hAnsi="Courier New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Wingdings" w:hAnsi="Wingdings"/>
    </w:rPr>
  </w:style>
  <w:style w:type="character" w:customStyle="1" w:styleId="WW8Num35z2">
    <w:name w:val="WW8Num35z2"/>
    <w:rPr>
      <w:rFonts w:ascii="Courier New" w:hAnsi="Courier New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Symbol" w:hAnsi="Symbol"/>
      <w:color w:val="auto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8z1">
    <w:name w:val="WW8Num48z1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left="3060"/>
      <w:jc w:val="both"/>
    </w:pPr>
    <w:rPr>
      <w:rFonts w:ascii="Arial" w:hAnsi="Arial" w:cs="Arial"/>
    </w:rPr>
  </w:style>
  <w:style w:type="paragraph" w:styleId="NormalWeb">
    <w:name w:val="Normal (Web)"/>
    <w:basedOn w:val="Normal"/>
    <w:pPr>
      <w:spacing w:before="280" w:after="280"/>
    </w:pPr>
  </w:style>
  <w:style w:type="paragraph" w:styleId="Header">
    <w:name w:val="header"/>
    <w:basedOn w:val="Normal"/>
    <w:link w:val="HeaderChar"/>
    <w:uiPriority w:val="99"/>
    <w:semiHidden/>
    <w:unhideWhenUsed/>
    <w:rsid w:val="00B0127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0127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B0127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0127A"/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it.ktripathi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SHARIQ ALI KHAN</vt:lpstr>
    </vt:vector>
  </TitlesOfParts>
  <Company/>
  <LinksUpToDate>false</LinksUpToDate>
  <CharactersWithSpaces>4624</CharactersWithSpaces>
  <SharedDoc>false</SharedDoc>
  <HLinks>
    <vt:vector size="6" baseType="variant">
      <vt:variant>
        <vt:i4>2555926</vt:i4>
      </vt:variant>
      <vt:variant>
        <vt:i4>3</vt:i4>
      </vt:variant>
      <vt:variant>
        <vt:i4>0</vt:i4>
      </vt:variant>
      <vt:variant>
        <vt:i4>5</vt:i4>
      </vt:variant>
      <vt:variant>
        <vt:lpwstr>mailto:vinit.ktripathi@yahoo.co.in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SHARIQ ALI KHAN</dc:title>
  <dc:creator>marketing</dc:creator>
  <cp:lastModifiedBy>Dell</cp:lastModifiedBy>
  <cp:revision>2</cp:revision>
  <cp:lastPrinted>2007-06-23T07:33:00Z</cp:lastPrinted>
  <dcterms:created xsi:type="dcterms:W3CDTF">2014-06-23T05:23:00Z</dcterms:created>
  <dcterms:modified xsi:type="dcterms:W3CDTF">2014-06-23T05:23:00Z</dcterms:modified>
</cp:coreProperties>
</file>