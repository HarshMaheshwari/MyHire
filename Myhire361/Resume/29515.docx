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C8C" w:rsidRPr="00A3755D" w:rsidRDefault="00507C8C">
      <w:pPr>
        <w:pStyle w:val="Subtitle"/>
        <w:tabs>
          <w:tab w:val="left" w:pos="8930"/>
        </w:tabs>
        <w:jc w:val="center"/>
        <w:rPr>
          <w:rFonts w:ascii="Arial" w:hAnsi="Arial" w:cs="Arial"/>
          <w:color w:val="008080"/>
          <w:sz w:val="20"/>
          <w:szCs w:val="20"/>
          <w:u w:val="single"/>
        </w:rPr>
      </w:pPr>
      <w:r w:rsidRPr="00A3755D">
        <w:rPr>
          <w:rFonts w:ascii="Arial" w:hAnsi="Arial" w:cs="Arial"/>
          <w:color w:val="008080"/>
          <w:sz w:val="20"/>
          <w:szCs w:val="20"/>
          <w:u w:val="single"/>
        </w:rPr>
        <w:t>RESUME</w:t>
      </w:r>
    </w:p>
    <w:p w:rsidR="00507C8C" w:rsidRPr="00A3755D" w:rsidRDefault="00507C8C">
      <w:pPr>
        <w:pStyle w:val="Subtitle"/>
        <w:tabs>
          <w:tab w:val="left" w:pos="8930"/>
        </w:tabs>
        <w:jc w:val="center"/>
        <w:rPr>
          <w:rFonts w:ascii="Arial" w:hAnsi="Arial" w:cs="Arial"/>
          <w:color w:val="008080"/>
          <w:sz w:val="20"/>
          <w:szCs w:val="20"/>
          <w:u w:val="single"/>
        </w:rPr>
      </w:pPr>
    </w:p>
    <w:p w:rsidR="00507C8C" w:rsidRPr="00A3755D" w:rsidRDefault="00507C8C">
      <w:pPr>
        <w:pStyle w:val="Subtitle"/>
        <w:tabs>
          <w:tab w:val="left" w:pos="8930"/>
        </w:tabs>
        <w:rPr>
          <w:rFonts w:ascii="Arial" w:hAnsi="Arial" w:cs="Arial"/>
          <w:color w:val="008080"/>
          <w:sz w:val="20"/>
          <w:szCs w:val="20"/>
        </w:rPr>
      </w:pPr>
    </w:p>
    <w:p w:rsidR="00507C8C" w:rsidRPr="00A3755D" w:rsidRDefault="00507C8C">
      <w:pPr>
        <w:rPr>
          <w:b/>
          <w:sz w:val="20"/>
          <w:szCs w:val="20"/>
        </w:rPr>
      </w:pPr>
      <w:r w:rsidRPr="00A3755D">
        <w:rPr>
          <w:b/>
          <w:sz w:val="20"/>
          <w:szCs w:val="20"/>
        </w:rPr>
        <w:t>ARUN</w:t>
      </w:r>
      <w:r w:rsidRPr="00A3755D">
        <w:rPr>
          <w:rFonts w:eastAsia="Arial"/>
          <w:b/>
          <w:sz w:val="20"/>
          <w:szCs w:val="20"/>
        </w:rPr>
        <w:t xml:space="preserve"> </w:t>
      </w:r>
      <w:r w:rsidRPr="00A3755D">
        <w:rPr>
          <w:b/>
          <w:sz w:val="20"/>
          <w:szCs w:val="20"/>
        </w:rPr>
        <w:t>SHARMA</w:t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  <w:t xml:space="preserve">  </w:t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  <w:t xml:space="preserve"> Mobile number: - +91-8527898481</w:t>
      </w:r>
    </w:p>
    <w:p w:rsidR="00507C8C" w:rsidRPr="00A3755D" w:rsidRDefault="00507C8C">
      <w:pPr>
        <w:rPr>
          <w:b/>
          <w:sz w:val="20"/>
          <w:szCs w:val="20"/>
        </w:rPr>
      </w:pP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</w:r>
      <w:r w:rsidR="00A3755D">
        <w:rPr>
          <w:b/>
          <w:sz w:val="20"/>
          <w:szCs w:val="20"/>
        </w:rPr>
        <w:tab/>
        <w:t xml:space="preserve">     </w:t>
      </w:r>
      <w:r w:rsidRPr="00A3755D">
        <w:rPr>
          <w:b/>
          <w:sz w:val="20"/>
          <w:szCs w:val="20"/>
        </w:rPr>
        <w:t xml:space="preserve">+91-9015820828                                                                  </w:t>
      </w:r>
    </w:p>
    <w:p w:rsidR="00507C8C" w:rsidRPr="00A3755D" w:rsidRDefault="00880317">
      <w:pPr>
        <w:pStyle w:val="Subtitle"/>
        <w:tabs>
          <w:tab w:val="left" w:pos="8930"/>
        </w:tabs>
        <w:rPr>
          <w:rFonts w:ascii="Arial" w:hAnsi="Arial" w:cs="Arial"/>
          <w:sz w:val="20"/>
          <w:szCs w:val="20"/>
          <w:lang w:val="sv-SE"/>
        </w:rPr>
      </w:pPr>
      <w:r w:rsidRPr="00A3755D">
        <w:rPr>
          <w:rFonts w:ascii="Arial" w:hAnsi="Arial" w:cs="Arial"/>
          <w:sz w:val="20"/>
          <w:szCs w:val="20"/>
          <w:lang w:val="sv-SE"/>
        </w:rPr>
        <w:t>House No- 261 Ground Floor</w:t>
      </w:r>
    </w:p>
    <w:p w:rsidR="00507C8C" w:rsidRPr="00A3755D" w:rsidRDefault="00880317">
      <w:pPr>
        <w:pStyle w:val="Subtitle"/>
        <w:tabs>
          <w:tab w:val="left" w:pos="8930"/>
        </w:tabs>
        <w:rPr>
          <w:rFonts w:ascii="Arial" w:hAnsi="Arial" w:cs="Arial"/>
          <w:sz w:val="20"/>
          <w:szCs w:val="20"/>
          <w:lang w:val="sv-SE"/>
        </w:rPr>
      </w:pPr>
      <w:r w:rsidRPr="00A3755D">
        <w:rPr>
          <w:rFonts w:ascii="Arial" w:hAnsi="Arial" w:cs="Arial"/>
          <w:sz w:val="20"/>
          <w:szCs w:val="20"/>
          <w:lang w:val="sv-SE"/>
        </w:rPr>
        <w:t>Near Holi Child Public School</w:t>
      </w:r>
    </w:p>
    <w:p w:rsidR="00507C8C" w:rsidRPr="00A3755D" w:rsidRDefault="00507C8C">
      <w:pPr>
        <w:pStyle w:val="Subtitle"/>
        <w:tabs>
          <w:tab w:val="left" w:pos="8930"/>
        </w:tabs>
        <w:rPr>
          <w:rFonts w:ascii="Arial" w:hAnsi="Arial" w:cs="Arial"/>
          <w:sz w:val="20"/>
          <w:szCs w:val="20"/>
          <w:lang w:val="sv-SE"/>
        </w:rPr>
      </w:pPr>
      <w:r w:rsidRPr="00A3755D">
        <w:rPr>
          <w:rFonts w:ascii="Arial" w:hAnsi="Arial" w:cs="Arial"/>
          <w:sz w:val="20"/>
          <w:szCs w:val="20"/>
          <w:lang w:val="sv-SE"/>
        </w:rPr>
        <w:t>Sector-29</w:t>
      </w:r>
      <w:r w:rsidR="00880317" w:rsidRPr="00A3755D">
        <w:rPr>
          <w:rFonts w:ascii="Arial" w:hAnsi="Arial" w:cs="Arial"/>
          <w:sz w:val="20"/>
          <w:szCs w:val="20"/>
          <w:lang w:val="sv-SE"/>
        </w:rPr>
        <w:t xml:space="preserve"> Faridabad</w:t>
      </w:r>
    </w:p>
    <w:p w:rsidR="00507C8C" w:rsidRPr="00A3755D" w:rsidRDefault="00880317">
      <w:pPr>
        <w:pStyle w:val="Subtitle"/>
        <w:tabs>
          <w:tab w:val="left" w:pos="8930"/>
        </w:tabs>
        <w:rPr>
          <w:rFonts w:ascii="Arial" w:hAnsi="Arial" w:cs="Arial"/>
          <w:sz w:val="20"/>
          <w:szCs w:val="20"/>
          <w:lang w:val="sv-SE"/>
        </w:rPr>
      </w:pPr>
      <w:r w:rsidRPr="00A3755D">
        <w:rPr>
          <w:rFonts w:ascii="Arial" w:hAnsi="Arial" w:cs="Arial"/>
          <w:sz w:val="20"/>
          <w:szCs w:val="20"/>
          <w:lang w:val="sv-SE"/>
        </w:rPr>
        <w:t>Faridabad (Haryana)</w:t>
      </w:r>
    </w:p>
    <w:p w:rsidR="00507C8C" w:rsidRPr="00A3755D" w:rsidRDefault="00507C8C">
      <w:pPr>
        <w:pStyle w:val="Subtitle"/>
        <w:tabs>
          <w:tab w:val="left" w:pos="8930"/>
        </w:tabs>
        <w:rPr>
          <w:rFonts w:ascii="Arial" w:hAnsi="Arial" w:cs="Arial"/>
          <w:sz w:val="20"/>
          <w:szCs w:val="20"/>
          <w:lang w:val="sv-SE"/>
        </w:rPr>
      </w:pPr>
      <w:r w:rsidRPr="00A3755D">
        <w:rPr>
          <w:rFonts w:ascii="Arial" w:hAnsi="Arial" w:cs="Arial"/>
          <w:sz w:val="20"/>
          <w:szCs w:val="20"/>
          <w:lang w:val="sv-SE"/>
        </w:rPr>
        <w:t xml:space="preserve">Email:arun.vashisht@ymail.com   </w:t>
      </w:r>
    </w:p>
    <w:p w:rsidR="00507C8C" w:rsidRPr="00A3755D" w:rsidRDefault="00507C8C">
      <w:pPr>
        <w:pStyle w:val="Subtitle"/>
        <w:tabs>
          <w:tab w:val="left" w:pos="8930"/>
        </w:tabs>
        <w:rPr>
          <w:rFonts w:ascii="Arial" w:hAnsi="Arial" w:cs="Arial"/>
          <w:sz w:val="20"/>
          <w:szCs w:val="20"/>
          <w:lang w:val="sv-SE"/>
        </w:rPr>
      </w:pPr>
      <w:r w:rsidRPr="00A3755D">
        <w:rPr>
          <w:rFonts w:ascii="Arial" w:hAnsi="Arial" w:cs="Arial"/>
          <w:sz w:val="20"/>
          <w:szCs w:val="20"/>
          <w:lang w:val="sv-SE"/>
        </w:rPr>
        <w:t>Email:arun.vashisht25@gmail.com</w:t>
      </w:r>
    </w:p>
    <w:p w:rsidR="00507C8C" w:rsidRPr="00A3755D" w:rsidRDefault="00507C8C">
      <w:pPr>
        <w:pStyle w:val="Subtitle"/>
        <w:tabs>
          <w:tab w:val="left" w:pos="8930"/>
        </w:tabs>
        <w:rPr>
          <w:rFonts w:ascii="Arial" w:hAnsi="Arial" w:cs="Arial"/>
          <w:sz w:val="20"/>
          <w:szCs w:val="20"/>
          <w:lang w:val="sv-SE"/>
        </w:rPr>
      </w:pPr>
      <w:r w:rsidRPr="00A3755D">
        <w:rPr>
          <w:rFonts w:ascii="Arial" w:hAnsi="Arial" w:cs="Arial"/>
          <w:sz w:val="20"/>
          <w:szCs w:val="20"/>
          <w:lang w:val="sv-SE"/>
        </w:rPr>
        <w:t>Pin : 120008</w:t>
      </w:r>
    </w:p>
    <w:p w:rsidR="00507C8C" w:rsidRPr="00A3755D" w:rsidRDefault="00507C8C">
      <w:pPr>
        <w:pStyle w:val="Heading"/>
        <w:ind w:left="2880" w:firstLine="720"/>
        <w:jc w:val="left"/>
        <w:rPr>
          <w:rFonts w:ascii="Arial" w:hAnsi="Arial" w:cs="Arial"/>
          <w:color w:val="003366"/>
          <w:sz w:val="20"/>
          <w:szCs w:val="20"/>
          <w:lang w:val="sv-SE"/>
        </w:rPr>
      </w:pPr>
    </w:p>
    <w:p w:rsidR="00507C8C" w:rsidRPr="00A3755D" w:rsidRDefault="00507C8C">
      <w:pPr>
        <w:pBdr>
          <w:bottom w:val="double" w:sz="4" w:space="1" w:color="000000"/>
        </w:pBdr>
        <w:jc w:val="both"/>
        <w:rPr>
          <w:b/>
          <w:color w:val="008080"/>
          <w:sz w:val="20"/>
          <w:szCs w:val="20"/>
        </w:rPr>
      </w:pPr>
      <w:r w:rsidRPr="00A3755D">
        <w:rPr>
          <w:b/>
          <w:color w:val="008080"/>
          <w:sz w:val="20"/>
          <w:szCs w:val="20"/>
        </w:rPr>
        <w:t>Professional</w:t>
      </w:r>
      <w:r w:rsidRPr="00A3755D">
        <w:rPr>
          <w:rFonts w:eastAsia="Arial"/>
          <w:b/>
          <w:color w:val="008080"/>
          <w:sz w:val="20"/>
          <w:szCs w:val="20"/>
        </w:rPr>
        <w:t xml:space="preserve"> </w:t>
      </w:r>
      <w:r w:rsidRPr="00A3755D">
        <w:rPr>
          <w:b/>
          <w:color w:val="008080"/>
          <w:sz w:val="20"/>
          <w:szCs w:val="20"/>
        </w:rPr>
        <w:t>Objective:</w:t>
      </w:r>
    </w:p>
    <w:p w:rsidR="00507C8C" w:rsidRPr="00A3755D" w:rsidRDefault="00507C8C">
      <w:pPr>
        <w:jc w:val="both"/>
        <w:rPr>
          <w:sz w:val="20"/>
          <w:szCs w:val="20"/>
        </w:rPr>
      </w:pPr>
    </w:p>
    <w:p w:rsidR="00507C8C" w:rsidRPr="00A3755D" w:rsidRDefault="00507C8C">
      <w:pPr>
        <w:jc w:val="both"/>
        <w:rPr>
          <w:rFonts w:eastAsia="Arial"/>
          <w:sz w:val="20"/>
          <w:szCs w:val="20"/>
        </w:rPr>
      </w:pPr>
      <w:r w:rsidRPr="00A3755D">
        <w:rPr>
          <w:sz w:val="20"/>
          <w:szCs w:val="20"/>
        </w:rPr>
        <w:t>Seeking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assignments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in</w:t>
      </w:r>
      <w:r w:rsidRPr="00A3755D">
        <w:rPr>
          <w:rFonts w:eastAsia="Arial"/>
          <w:sz w:val="20"/>
          <w:szCs w:val="20"/>
        </w:rPr>
        <w:t xml:space="preserve"> </w:t>
      </w:r>
      <w:r w:rsidR="00880317" w:rsidRPr="00A3755D">
        <w:rPr>
          <w:sz w:val="20"/>
          <w:szCs w:val="20"/>
        </w:rPr>
        <w:t>a growth oriented organization where I can gain knowledge and utilize my skills for the benefit of the organization that will also lead to self development.</w:t>
      </w:r>
    </w:p>
    <w:p w:rsidR="00507C8C" w:rsidRPr="00A3755D" w:rsidRDefault="00507C8C">
      <w:pPr>
        <w:rPr>
          <w:color w:val="4F81BD"/>
          <w:sz w:val="20"/>
          <w:szCs w:val="20"/>
        </w:rPr>
      </w:pPr>
    </w:p>
    <w:p w:rsidR="00507C8C" w:rsidRPr="00A3755D" w:rsidRDefault="00507C8C">
      <w:pPr>
        <w:pBdr>
          <w:bottom w:val="double" w:sz="4" w:space="1" w:color="000000"/>
        </w:pBdr>
        <w:spacing w:after="120"/>
        <w:rPr>
          <w:b/>
          <w:color w:val="008080"/>
          <w:sz w:val="20"/>
          <w:szCs w:val="20"/>
        </w:rPr>
      </w:pPr>
      <w:r w:rsidRPr="00A3755D">
        <w:rPr>
          <w:b/>
          <w:color w:val="008080"/>
          <w:sz w:val="20"/>
          <w:szCs w:val="20"/>
        </w:rPr>
        <w:t>Areas</w:t>
      </w:r>
      <w:r w:rsidRPr="00A3755D">
        <w:rPr>
          <w:rFonts w:eastAsia="Arial"/>
          <w:b/>
          <w:color w:val="008080"/>
          <w:sz w:val="20"/>
          <w:szCs w:val="20"/>
        </w:rPr>
        <w:t xml:space="preserve"> </w:t>
      </w:r>
      <w:r w:rsidRPr="00A3755D">
        <w:rPr>
          <w:b/>
          <w:color w:val="008080"/>
          <w:sz w:val="20"/>
          <w:szCs w:val="20"/>
        </w:rPr>
        <w:t>of</w:t>
      </w:r>
      <w:r w:rsidRPr="00A3755D">
        <w:rPr>
          <w:rFonts w:eastAsia="Arial"/>
          <w:b/>
          <w:color w:val="008080"/>
          <w:sz w:val="20"/>
          <w:szCs w:val="20"/>
        </w:rPr>
        <w:t xml:space="preserve"> </w:t>
      </w:r>
      <w:r w:rsidRPr="00A3755D">
        <w:rPr>
          <w:b/>
          <w:color w:val="008080"/>
          <w:sz w:val="20"/>
          <w:szCs w:val="20"/>
        </w:rPr>
        <w:t>Expertise:</w:t>
      </w:r>
    </w:p>
    <w:p w:rsidR="00507C8C" w:rsidRPr="00A3755D" w:rsidRDefault="00507C8C">
      <w:pPr>
        <w:rPr>
          <w:sz w:val="20"/>
          <w:szCs w:val="20"/>
        </w:rPr>
      </w:pP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Customer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Ser</w:t>
      </w:r>
      <w:r w:rsidR="00A317AD" w:rsidRPr="00A3755D">
        <w:rPr>
          <w:sz w:val="20"/>
          <w:szCs w:val="20"/>
        </w:rPr>
        <w:t>vice and S</w:t>
      </w:r>
      <w:r w:rsidRPr="00A3755D">
        <w:rPr>
          <w:sz w:val="20"/>
          <w:szCs w:val="20"/>
        </w:rPr>
        <w:t>ales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(Retail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Banking).</w:t>
      </w:r>
    </w:p>
    <w:p w:rsidR="00507C8C" w:rsidRPr="00A3755D" w:rsidRDefault="00507C8C">
      <w:pPr>
        <w:rPr>
          <w:rFonts w:eastAsia="Arial"/>
          <w:sz w:val="20"/>
          <w:szCs w:val="20"/>
        </w:rPr>
      </w:pP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</w:r>
      <w:r w:rsidRPr="00A3755D">
        <w:rPr>
          <w:rFonts w:eastAsia="Arial"/>
          <w:sz w:val="20"/>
          <w:szCs w:val="20"/>
        </w:rPr>
        <w:t xml:space="preserve"> </w:t>
      </w:r>
    </w:p>
    <w:p w:rsidR="00507C8C" w:rsidRPr="00A3755D" w:rsidRDefault="00507C8C">
      <w:pPr>
        <w:pBdr>
          <w:bottom w:val="double" w:sz="4" w:space="1" w:color="000000"/>
        </w:pBdr>
        <w:rPr>
          <w:b/>
          <w:color w:val="008080"/>
          <w:sz w:val="20"/>
          <w:szCs w:val="20"/>
        </w:rPr>
      </w:pPr>
      <w:r w:rsidRPr="00A3755D">
        <w:rPr>
          <w:b/>
          <w:color w:val="008080"/>
          <w:sz w:val="20"/>
          <w:szCs w:val="20"/>
        </w:rPr>
        <w:t>Professional</w:t>
      </w:r>
      <w:r w:rsidRPr="00A3755D">
        <w:rPr>
          <w:rFonts w:eastAsia="Arial"/>
          <w:b/>
          <w:color w:val="008080"/>
          <w:sz w:val="20"/>
          <w:szCs w:val="20"/>
        </w:rPr>
        <w:t xml:space="preserve"> </w:t>
      </w:r>
      <w:r w:rsidRPr="00A3755D">
        <w:rPr>
          <w:b/>
          <w:color w:val="008080"/>
          <w:sz w:val="20"/>
          <w:szCs w:val="20"/>
        </w:rPr>
        <w:t>Profile:</w:t>
      </w:r>
    </w:p>
    <w:p w:rsidR="00880317" w:rsidRPr="00A3755D" w:rsidRDefault="00880317">
      <w:pPr>
        <w:rPr>
          <w:b/>
          <w:color w:val="4F81BD"/>
          <w:sz w:val="20"/>
          <w:szCs w:val="20"/>
        </w:rPr>
      </w:pPr>
    </w:p>
    <w:p w:rsidR="00507C8C" w:rsidRPr="00A3755D" w:rsidRDefault="003F05C7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Also worked</w:t>
      </w:r>
      <w:r w:rsidR="00A317AD" w:rsidRPr="00A3755D">
        <w:rPr>
          <w:b/>
          <w:color w:val="000000"/>
          <w:sz w:val="20"/>
          <w:szCs w:val="20"/>
        </w:rPr>
        <w:t xml:space="preserve"> with Yes Bank Ltd. At Green Park Branch Delhi </w:t>
      </w:r>
      <w:r w:rsidR="001772CC" w:rsidRPr="00A3755D">
        <w:rPr>
          <w:b/>
          <w:color w:val="000000"/>
          <w:sz w:val="20"/>
          <w:szCs w:val="20"/>
        </w:rPr>
        <w:t>(</w:t>
      </w:r>
      <w:r w:rsidR="00A317AD" w:rsidRPr="00A3755D">
        <w:rPr>
          <w:b/>
          <w:color w:val="000000"/>
          <w:sz w:val="20"/>
          <w:szCs w:val="20"/>
        </w:rPr>
        <w:t>from 16</w:t>
      </w:r>
      <w:r w:rsidR="00A317AD" w:rsidRPr="00A3755D">
        <w:rPr>
          <w:b/>
          <w:color w:val="000000"/>
          <w:sz w:val="20"/>
          <w:szCs w:val="20"/>
          <w:vertAlign w:val="superscript"/>
        </w:rPr>
        <w:t>th</w:t>
      </w:r>
      <w:r>
        <w:rPr>
          <w:b/>
          <w:color w:val="000000"/>
          <w:sz w:val="20"/>
          <w:szCs w:val="20"/>
        </w:rPr>
        <w:t xml:space="preserve"> Sept 2013 to 6</w:t>
      </w:r>
      <w:r w:rsidRPr="003F05C7">
        <w:rPr>
          <w:b/>
          <w:color w:val="000000"/>
          <w:sz w:val="20"/>
          <w:szCs w:val="20"/>
          <w:vertAlign w:val="superscript"/>
        </w:rPr>
        <w:t>th</w:t>
      </w:r>
      <w:r>
        <w:rPr>
          <w:b/>
          <w:color w:val="000000"/>
          <w:sz w:val="20"/>
          <w:szCs w:val="20"/>
        </w:rPr>
        <w:t xml:space="preserve"> March 2014</w:t>
      </w:r>
      <w:r w:rsidR="00A317AD" w:rsidRPr="00A3755D">
        <w:rPr>
          <w:b/>
          <w:color w:val="000000"/>
          <w:sz w:val="20"/>
          <w:szCs w:val="20"/>
        </w:rPr>
        <w:t>)</w:t>
      </w:r>
    </w:p>
    <w:p w:rsidR="001772CC" w:rsidRPr="00A3755D" w:rsidRDefault="001772CC">
      <w:pPr>
        <w:rPr>
          <w:b/>
          <w:color w:val="000000"/>
          <w:sz w:val="20"/>
          <w:szCs w:val="20"/>
        </w:rPr>
      </w:pPr>
    </w:p>
    <w:p w:rsidR="001772CC" w:rsidRPr="00A3755D" w:rsidRDefault="00A3755D">
      <w:pPr>
        <w:rPr>
          <w:b/>
          <w:color w:val="000000"/>
          <w:sz w:val="20"/>
          <w:szCs w:val="20"/>
        </w:rPr>
      </w:pPr>
      <w:r w:rsidRPr="00A3755D">
        <w:rPr>
          <w:b/>
          <w:color w:val="000000"/>
          <w:sz w:val="20"/>
          <w:szCs w:val="20"/>
        </w:rPr>
        <w:t>Designation: Senior</w:t>
      </w:r>
      <w:r w:rsidR="00880317" w:rsidRPr="00A3755D">
        <w:rPr>
          <w:b/>
          <w:color w:val="000000"/>
          <w:sz w:val="20"/>
          <w:szCs w:val="20"/>
        </w:rPr>
        <w:t xml:space="preserve"> Officer</w:t>
      </w:r>
    </w:p>
    <w:p w:rsidR="001772CC" w:rsidRPr="00A3755D" w:rsidRDefault="001772CC">
      <w:pPr>
        <w:rPr>
          <w:b/>
          <w:color w:val="000000"/>
          <w:sz w:val="20"/>
          <w:szCs w:val="20"/>
        </w:rPr>
      </w:pPr>
    </w:p>
    <w:p w:rsidR="001772CC" w:rsidRPr="00A3755D" w:rsidRDefault="001772CC">
      <w:pPr>
        <w:rPr>
          <w:b/>
          <w:color w:val="000000"/>
          <w:sz w:val="20"/>
          <w:szCs w:val="20"/>
        </w:rPr>
      </w:pPr>
      <w:r w:rsidRPr="00A3755D">
        <w:rPr>
          <w:b/>
          <w:color w:val="000000"/>
          <w:sz w:val="20"/>
          <w:szCs w:val="20"/>
        </w:rPr>
        <w:t>Role: Yes Prosperity-Business Relationship Partner</w:t>
      </w:r>
    </w:p>
    <w:p w:rsidR="001772CC" w:rsidRPr="00A3755D" w:rsidRDefault="001772CC">
      <w:pPr>
        <w:rPr>
          <w:b/>
          <w:color w:val="000000"/>
          <w:sz w:val="20"/>
          <w:szCs w:val="20"/>
        </w:rPr>
      </w:pPr>
    </w:p>
    <w:p w:rsidR="001772CC" w:rsidRPr="00A3755D" w:rsidRDefault="001772CC" w:rsidP="001772CC">
      <w:pPr>
        <w:rPr>
          <w:b/>
          <w:sz w:val="20"/>
          <w:szCs w:val="20"/>
        </w:rPr>
      </w:pPr>
      <w:r w:rsidRPr="00A3755D">
        <w:rPr>
          <w:b/>
          <w:sz w:val="20"/>
          <w:szCs w:val="20"/>
        </w:rPr>
        <w:t xml:space="preserve">Responsibilities: </w:t>
      </w:r>
    </w:p>
    <w:p w:rsidR="001772CC" w:rsidRPr="00A3755D" w:rsidRDefault="001772CC" w:rsidP="001772CC">
      <w:pPr>
        <w:rPr>
          <w:b/>
          <w:sz w:val="20"/>
          <w:szCs w:val="20"/>
        </w:rPr>
      </w:pPr>
    </w:p>
    <w:p w:rsidR="001772CC" w:rsidRPr="00A3755D" w:rsidRDefault="001772CC" w:rsidP="001772CC">
      <w:pPr>
        <w:rPr>
          <w:rFonts w:eastAsia="Arial"/>
          <w:b/>
          <w:sz w:val="20"/>
          <w:szCs w:val="20"/>
        </w:rPr>
      </w:pPr>
      <w:r w:rsidRPr="00A3755D">
        <w:rPr>
          <w:b/>
          <w:sz w:val="20"/>
          <w:szCs w:val="20"/>
        </w:rPr>
        <w:t>Customer</w:t>
      </w:r>
      <w:r w:rsidRPr="00A3755D">
        <w:rPr>
          <w:rFonts w:eastAsia="Arial"/>
          <w:b/>
          <w:sz w:val="20"/>
          <w:szCs w:val="20"/>
        </w:rPr>
        <w:t xml:space="preserve"> </w:t>
      </w:r>
      <w:r w:rsidRPr="00A3755D">
        <w:rPr>
          <w:b/>
          <w:sz w:val="20"/>
          <w:szCs w:val="20"/>
        </w:rPr>
        <w:t>Service</w:t>
      </w:r>
      <w:r w:rsidRPr="00A3755D">
        <w:rPr>
          <w:rFonts w:eastAsia="Arial"/>
          <w:b/>
          <w:sz w:val="20"/>
          <w:szCs w:val="20"/>
        </w:rPr>
        <w:t xml:space="preserve"> </w:t>
      </w:r>
      <w:r w:rsidRPr="00A3755D">
        <w:rPr>
          <w:b/>
          <w:sz w:val="20"/>
          <w:szCs w:val="20"/>
        </w:rPr>
        <w:t>and</w:t>
      </w:r>
      <w:r w:rsidRPr="00A3755D">
        <w:rPr>
          <w:rFonts w:eastAsia="Arial"/>
          <w:b/>
          <w:sz w:val="20"/>
          <w:szCs w:val="20"/>
        </w:rPr>
        <w:t xml:space="preserve"> </w:t>
      </w:r>
      <w:r w:rsidRPr="00A3755D">
        <w:rPr>
          <w:b/>
          <w:sz w:val="20"/>
          <w:szCs w:val="20"/>
        </w:rPr>
        <w:t>Retail</w:t>
      </w:r>
      <w:r w:rsidRPr="00A3755D">
        <w:rPr>
          <w:rFonts w:eastAsia="Arial"/>
          <w:b/>
          <w:sz w:val="20"/>
          <w:szCs w:val="20"/>
        </w:rPr>
        <w:t xml:space="preserve"> </w:t>
      </w:r>
      <w:r w:rsidRPr="00A3755D">
        <w:rPr>
          <w:b/>
          <w:sz w:val="20"/>
          <w:szCs w:val="20"/>
        </w:rPr>
        <w:t>Banking</w:t>
      </w:r>
      <w:r w:rsidRPr="00A3755D">
        <w:rPr>
          <w:rFonts w:eastAsia="Arial"/>
          <w:b/>
          <w:sz w:val="20"/>
          <w:szCs w:val="20"/>
        </w:rPr>
        <w:t xml:space="preserve"> </w:t>
      </w:r>
    </w:p>
    <w:p w:rsidR="001772CC" w:rsidRPr="00A3755D" w:rsidRDefault="001772CC" w:rsidP="00A3755D">
      <w:pPr>
        <w:numPr>
          <w:ilvl w:val="0"/>
          <w:numId w:val="5"/>
        </w:numPr>
        <w:ind w:left="0" w:firstLine="0"/>
        <w:rPr>
          <w:sz w:val="20"/>
          <w:szCs w:val="20"/>
        </w:rPr>
      </w:pPr>
      <w:r w:rsidRPr="00A3755D">
        <w:rPr>
          <w:sz w:val="20"/>
          <w:szCs w:val="20"/>
        </w:rPr>
        <w:t>Acquisition of Current Account</w:t>
      </w:r>
    </w:p>
    <w:p w:rsidR="00A3755D" w:rsidRDefault="001772CC" w:rsidP="00A3755D">
      <w:pPr>
        <w:numPr>
          <w:ilvl w:val="0"/>
          <w:numId w:val="5"/>
        </w:numPr>
        <w:ind w:left="0" w:firstLine="0"/>
        <w:rPr>
          <w:sz w:val="20"/>
          <w:szCs w:val="20"/>
        </w:rPr>
      </w:pPr>
      <w:r w:rsidRPr="00A3755D">
        <w:rPr>
          <w:sz w:val="20"/>
          <w:szCs w:val="20"/>
        </w:rPr>
        <w:t xml:space="preserve">Responsible for ensuring that current account opening process compliant with KYC guidelines and </w:t>
      </w:r>
      <w:r w:rsidR="00A3755D">
        <w:rPr>
          <w:sz w:val="20"/>
          <w:szCs w:val="20"/>
        </w:rPr>
        <w:t xml:space="preserve"> </w:t>
      </w:r>
    </w:p>
    <w:p w:rsidR="00C907B0" w:rsidRPr="00A3755D" w:rsidRDefault="00A3755D" w:rsidP="00A3755D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1772CC" w:rsidRPr="00A3755D">
        <w:rPr>
          <w:sz w:val="20"/>
          <w:szCs w:val="20"/>
        </w:rPr>
        <w:t>ensuring all the</w:t>
      </w:r>
      <w:r w:rsidR="00880317" w:rsidRPr="00A3755D">
        <w:rPr>
          <w:sz w:val="20"/>
          <w:szCs w:val="20"/>
        </w:rPr>
        <w:t xml:space="preserve"> </w:t>
      </w:r>
      <w:r w:rsidR="001772CC" w:rsidRPr="00A3755D">
        <w:rPr>
          <w:sz w:val="20"/>
          <w:szCs w:val="20"/>
        </w:rPr>
        <w:t xml:space="preserve">process </w:t>
      </w:r>
      <w:r w:rsidR="00C907B0" w:rsidRPr="00A3755D">
        <w:rPr>
          <w:sz w:val="20"/>
          <w:szCs w:val="20"/>
        </w:rPr>
        <w:t>comply with the RBI regulations</w:t>
      </w:r>
    </w:p>
    <w:p w:rsidR="001772CC" w:rsidRPr="00A3755D" w:rsidRDefault="00C907B0" w:rsidP="00A3755D">
      <w:pPr>
        <w:numPr>
          <w:ilvl w:val="0"/>
          <w:numId w:val="5"/>
        </w:numPr>
        <w:ind w:left="0" w:firstLine="0"/>
        <w:rPr>
          <w:sz w:val="20"/>
          <w:szCs w:val="20"/>
        </w:rPr>
      </w:pPr>
      <w:r w:rsidRPr="00A3755D">
        <w:rPr>
          <w:sz w:val="20"/>
          <w:szCs w:val="20"/>
        </w:rPr>
        <w:t xml:space="preserve"> </w:t>
      </w:r>
      <w:r w:rsidR="001772CC" w:rsidRPr="00A3755D">
        <w:rPr>
          <w:sz w:val="20"/>
          <w:szCs w:val="20"/>
        </w:rPr>
        <w:t>Generate the revenue for the Bank through remittances and other cross sell product</w:t>
      </w:r>
    </w:p>
    <w:p w:rsidR="00C907B0" w:rsidRPr="00A3755D" w:rsidRDefault="00C907B0" w:rsidP="00A3755D">
      <w:pPr>
        <w:numPr>
          <w:ilvl w:val="0"/>
          <w:numId w:val="5"/>
        </w:numPr>
        <w:ind w:left="0" w:firstLine="0"/>
        <w:rPr>
          <w:sz w:val="20"/>
          <w:szCs w:val="20"/>
        </w:rPr>
      </w:pPr>
      <w:r w:rsidRPr="00A3755D">
        <w:rPr>
          <w:sz w:val="20"/>
          <w:szCs w:val="20"/>
        </w:rPr>
        <w:t>Trade &amp; Forex- Bank Guarantee &amp; Remittances</w:t>
      </w:r>
    </w:p>
    <w:p w:rsidR="001772CC" w:rsidRPr="00A3755D" w:rsidRDefault="001772CC" w:rsidP="00A3755D">
      <w:pPr>
        <w:numPr>
          <w:ilvl w:val="0"/>
          <w:numId w:val="5"/>
        </w:numPr>
        <w:ind w:left="0" w:firstLine="0"/>
        <w:rPr>
          <w:sz w:val="20"/>
          <w:szCs w:val="20"/>
        </w:rPr>
      </w:pPr>
      <w:r w:rsidRPr="00A3755D">
        <w:rPr>
          <w:sz w:val="20"/>
          <w:szCs w:val="20"/>
        </w:rPr>
        <w:t>Customize product as per the customer requirements</w:t>
      </w:r>
    </w:p>
    <w:p w:rsidR="00880317" w:rsidRPr="00A3755D" w:rsidRDefault="00880317" w:rsidP="00A3755D">
      <w:pPr>
        <w:numPr>
          <w:ilvl w:val="0"/>
          <w:numId w:val="5"/>
        </w:numPr>
        <w:ind w:left="0" w:firstLine="0"/>
        <w:rPr>
          <w:sz w:val="20"/>
          <w:szCs w:val="20"/>
        </w:rPr>
      </w:pPr>
      <w:r w:rsidRPr="00A3755D">
        <w:rPr>
          <w:sz w:val="20"/>
          <w:szCs w:val="20"/>
        </w:rPr>
        <w:t>Plan the activities to acquire New Client acquisition</w:t>
      </w:r>
    </w:p>
    <w:p w:rsidR="00880317" w:rsidRPr="00A3755D" w:rsidRDefault="00A3755D" w:rsidP="00A3755D">
      <w:pPr>
        <w:numPr>
          <w:ilvl w:val="0"/>
          <w:numId w:val="5"/>
        </w:numPr>
        <w:ind w:left="0" w:firstLine="0"/>
        <w:rPr>
          <w:sz w:val="20"/>
          <w:szCs w:val="20"/>
        </w:rPr>
      </w:pPr>
      <w:r w:rsidRPr="00A3755D">
        <w:rPr>
          <w:sz w:val="20"/>
          <w:szCs w:val="20"/>
        </w:rPr>
        <w:t>Providing</w:t>
      </w:r>
      <w:r w:rsidR="00880317" w:rsidRPr="00A3755D">
        <w:rPr>
          <w:sz w:val="20"/>
          <w:szCs w:val="20"/>
        </w:rPr>
        <w:t xml:space="preserve"> support in all the operational activities of bank</w:t>
      </w:r>
    </w:p>
    <w:p w:rsidR="00880317" w:rsidRPr="00A3755D" w:rsidRDefault="00880317" w:rsidP="00A3755D">
      <w:pPr>
        <w:numPr>
          <w:ilvl w:val="0"/>
          <w:numId w:val="5"/>
        </w:numPr>
        <w:ind w:left="0" w:firstLine="0"/>
        <w:rPr>
          <w:sz w:val="20"/>
          <w:szCs w:val="20"/>
        </w:rPr>
      </w:pPr>
      <w:r w:rsidRPr="00A3755D">
        <w:rPr>
          <w:sz w:val="20"/>
          <w:szCs w:val="20"/>
        </w:rPr>
        <w:t>Providing support to subordinates for acquiring new quality current accounts</w:t>
      </w:r>
      <w:r w:rsidR="00C907B0" w:rsidRPr="00A3755D">
        <w:rPr>
          <w:sz w:val="20"/>
          <w:szCs w:val="20"/>
        </w:rPr>
        <w:t xml:space="preserve"> </w:t>
      </w:r>
      <w:r w:rsidRPr="00A3755D">
        <w:rPr>
          <w:sz w:val="20"/>
          <w:szCs w:val="20"/>
        </w:rPr>
        <w:t>(value build</w:t>
      </w:r>
      <w:r w:rsidR="00C907B0" w:rsidRPr="00A3755D">
        <w:rPr>
          <w:sz w:val="20"/>
          <w:szCs w:val="20"/>
        </w:rPr>
        <w:t xml:space="preserve"> </w:t>
      </w:r>
      <w:r w:rsidRPr="00A3755D">
        <w:rPr>
          <w:sz w:val="20"/>
          <w:szCs w:val="20"/>
        </w:rPr>
        <w:t>up)</w:t>
      </w:r>
    </w:p>
    <w:p w:rsidR="001772CC" w:rsidRPr="00A3755D" w:rsidRDefault="001772CC">
      <w:pPr>
        <w:rPr>
          <w:b/>
          <w:color w:val="4F81BD"/>
          <w:sz w:val="20"/>
          <w:szCs w:val="20"/>
        </w:rPr>
      </w:pPr>
    </w:p>
    <w:p w:rsidR="00A317AD" w:rsidRPr="00A3755D" w:rsidRDefault="00A317AD">
      <w:pPr>
        <w:rPr>
          <w:b/>
          <w:color w:val="4F81BD"/>
          <w:sz w:val="20"/>
          <w:szCs w:val="20"/>
        </w:rPr>
      </w:pPr>
    </w:p>
    <w:p w:rsidR="00507C8C" w:rsidRPr="00A3755D" w:rsidRDefault="00A317AD">
      <w:pPr>
        <w:shd w:val="clear" w:color="auto" w:fill="E6E6E6"/>
        <w:spacing w:after="120"/>
        <w:rPr>
          <w:b/>
          <w:sz w:val="20"/>
          <w:szCs w:val="20"/>
        </w:rPr>
      </w:pPr>
      <w:r w:rsidRPr="00A3755D">
        <w:rPr>
          <w:b/>
          <w:sz w:val="20"/>
          <w:szCs w:val="20"/>
        </w:rPr>
        <w:t xml:space="preserve">Worked </w:t>
      </w:r>
      <w:r w:rsidR="00507C8C" w:rsidRPr="00A3755D">
        <w:rPr>
          <w:b/>
          <w:sz w:val="20"/>
          <w:szCs w:val="20"/>
        </w:rPr>
        <w:t>with</w:t>
      </w:r>
      <w:r w:rsidR="00507C8C" w:rsidRPr="00A3755D">
        <w:rPr>
          <w:rFonts w:eastAsia="Arial"/>
          <w:b/>
          <w:sz w:val="20"/>
          <w:szCs w:val="20"/>
        </w:rPr>
        <w:t xml:space="preserve"> </w:t>
      </w:r>
      <w:r w:rsidR="00507C8C" w:rsidRPr="00A3755D">
        <w:rPr>
          <w:b/>
          <w:sz w:val="20"/>
          <w:szCs w:val="20"/>
        </w:rPr>
        <w:t>ICICI</w:t>
      </w:r>
      <w:r w:rsidR="00507C8C" w:rsidRPr="00A3755D">
        <w:rPr>
          <w:rFonts w:eastAsia="Arial"/>
          <w:b/>
          <w:sz w:val="20"/>
          <w:szCs w:val="20"/>
        </w:rPr>
        <w:t xml:space="preserve"> </w:t>
      </w:r>
      <w:r w:rsidR="00507C8C" w:rsidRPr="00A3755D">
        <w:rPr>
          <w:b/>
          <w:sz w:val="20"/>
          <w:szCs w:val="20"/>
        </w:rPr>
        <w:t>Bank</w:t>
      </w:r>
      <w:r w:rsidR="00507C8C" w:rsidRPr="00A3755D">
        <w:rPr>
          <w:rFonts w:eastAsia="Arial"/>
          <w:b/>
          <w:sz w:val="20"/>
          <w:szCs w:val="20"/>
        </w:rPr>
        <w:t xml:space="preserve"> </w:t>
      </w:r>
      <w:r w:rsidR="00507C8C" w:rsidRPr="00A3755D">
        <w:rPr>
          <w:b/>
          <w:sz w:val="20"/>
          <w:szCs w:val="20"/>
        </w:rPr>
        <w:t>Ltd</w:t>
      </w:r>
      <w:r w:rsidR="00507C8C" w:rsidRPr="00A3755D">
        <w:rPr>
          <w:rFonts w:eastAsia="Arial"/>
          <w:b/>
          <w:sz w:val="20"/>
          <w:szCs w:val="20"/>
        </w:rPr>
        <w:t xml:space="preserve"> </w:t>
      </w:r>
      <w:r w:rsidR="00507C8C" w:rsidRPr="00A3755D">
        <w:rPr>
          <w:b/>
          <w:sz w:val="20"/>
          <w:szCs w:val="20"/>
        </w:rPr>
        <w:t>at</w:t>
      </w:r>
      <w:r w:rsidR="00507C8C" w:rsidRPr="00A3755D">
        <w:rPr>
          <w:rFonts w:eastAsia="Arial"/>
          <w:b/>
          <w:sz w:val="20"/>
          <w:szCs w:val="20"/>
        </w:rPr>
        <w:t xml:space="preserve"> </w:t>
      </w:r>
      <w:r w:rsidR="00507C8C" w:rsidRPr="00A3755D">
        <w:rPr>
          <w:b/>
          <w:sz w:val="20"/>
          <w:szCs w:val="20"/>
        </w:rPr>
        <w:t>FARIDABAD</w:t>
      </w:r>
      <w:r w:rsidR="00507C8C" w:rsidRPr="00A3755D">
        <w:rPr>
          <w:rFonts w:eastAsia="Arial"/>
          <w:b/>
          <w:sz w:val="20"/>
          <w:szCs w:val="20"/>
        </w:rPr>
        <w:t xml:space="preserve"> </w:t>
      </w:r>
      <w:r w:rsidR="00A3755D">
        <w:rPr>
          <w:b/>
          <w:sz w:val="20"/>
          <w:szCs w:val="20"/>
        </w:rPr>
        <w:t>Sector</w:t>
      </w:r>
      <w:r w:rsidR="00507C8C" w:rsidRPr="00A3755D">
        <w:rPr>
          <w:b/>
          <w:sz w:val="20"/>
          <w:szCs w:val="20"/>
        </w:rPr>
        <w:t>-29</w:t>
      </w:r>
      <w:r w:rsidR="00507C8C" w:rsidRPr="00A3755D">
        <w:rPr>
          <w:rFonts w:eastAsia="Arial"/>
          <w:b/>
          <w:sz w:val="20"/>
          <w:szCs w:val="20"/>
        </w:rPr>
        <w:t xml:space="preserve"> </w:t>
      </w:r>
      <w:r w:rsidR="00507C8C" w:rsidRPr="00A3755D">
        <w:rPr>
          <w:b/>
          <w:sz w:val="20"/>
          <w:szCs w:val="20"/>
        </w:rPr>
        <w:t>Branch</w:t>
      </w:r>
      <w:r w:rsidR="00507C8C" w:rsidRPr="00A3755D">
        <w:rPr>
          <w:rFonts w:eastAsia="Arial"/>
          <w:b/>
          <w:sz w:val="20"/>
          <w:szCs w:val="20"/>
        </w:rPr>
        <w:t xml:space="preserve"> </w:t>
      </w:r>
      <w:r w:rsidR="00507C8C" w:rsidRPr="00A3755D">
        <w:rPr>
          <w:b/>
          <w:sz w:val="20"/>
          <w:szCs w:val="20"/>
        </w:rPr>
        <w:t>(Since</w:t>
      </w:r>
      <w:r w:rsidR="00507C8C" w:rsidRPr="00A3755D">
        <w:rPr>
          <w:rFonts w:eastAsia="Arial"/>
          <w:b/>
          <w:sz w:val="20"/>
          <w:szCs w:val="20"/>
        </w:rPr>
        <w:t xml:space="preserve"> </w:t>
      </w:r>
      <w:r w:rsidR="00507C8C" w:rsidRPr="00A3755D">
        <w:rPr>
          <w:b/>
          <w:sz w:val="20"/>
          <w:szCs w:val="20"/>
        </w:rPr>
        <w:t>01st</w:t>
      </w:r>
      <w:r w:rsidR="00507C8C" w:rsidRPr="00A3755D">
        <w:rPr>
          <w:rFonts w:eastAsia="Arial"/>
          <w:b/>
          <w:sz w:val="20"/>
          <w:szCs w:val="20"/>
        </w:rPr>
        <w:t xml:space="preserve"> </w:t>
      </w:r>
      <w:r w:rsidR="00507C8C" w:rsidRPr="00A3755D">
        <w:rPr>
          <w:b/>
          <w:sz w:val="20"/>
          <w:szCs w:val="20"/>
        </w:rPr>
        <w:t>JULY</w:t>
      </w:r>
      <w:r w:rsidR="00507C8C" w:rsidRPr="00A3755D">
        <w:rPr>
          <w:rFonts w:eastAsia="Arial"/>
          <w:b/>
          <w:sz w:val="20"/>
          <w:szCs w:val="20"/>
        </w:rPr>
        <w:t xml:space="preserve"> </w:t>
      </w:r>
      <w:r w:rsidR="00507C8C" w:rsidRPr="00A3755D">
        <w:rPr>
          <w:b/>
          <w:sz w:val="20"/>
          <w:szCs w:val="20"/>
        </w:rPr>
        <w:t>2010</w:t>
      </w:r>
      <w:r w:rsidR="00507C8C" w:rsidRPr="00A3755D">
        <w:rPr>
          <w:b/>
          <w:sz w:val="20"/>
          <w:szCs w:val="20"/>
        </w:rPr>
        <w:tab/>
      </w:r>
      <w:r w:rsidRPr="00A3755D">
        <w:rPr>
          <w:b/>
          <w:sz w:val="20"/>
          <w:szCs w:val="20"/>
        </w:rPr>
        <w:t>to 15</w:t>
      </w:r>
      <w:r w:rsidRPr="00A3755D">
        <w:rPr>
          <w:b/>
          <w:sz w:val="20"/>
          <w:szCs w:val="20"/>
          <w:vertAlign w:val="superscript"/>
        </w:rPr>
        <w:t>th</w:t>
      </w:r>
      <w:r w:rsidRPr="00A3755D">
        <w:rPr>
          <w:b/>
          <w:sz w:val="20"/>
          <w:szCs w:val="20"/>
        </w:rPr>
        <w:t xml:space="preserve"> September 2013.</w:t>
      </w:r>
      <w:r w:rsidR="00507C8C" w:rsidRPr="00A3755D">
        <w:rPr>
          <w:b/>
          <w:sz w:val="20"/>
          <w:szCs w:val="20"/>
        </w:rPr>
        <w:tab/>
      </w:r>
    </w:p>
    <w:p w:rsidR="00507C8C" w:rsidRPr="00A3755D" w:rsidRDefault="00A317AD">
      <w:pPr>
        <w:pStyle w:val="Heading2"/>
        <w:rPr>
          <w:rFonts w:ascii="Arial" w:hAnsi="Arial" w:cs="Arial"/>
          <w:sz w:val="20"/>
          <w:szCs w:val="20"/>
        </w:rPr>
      </w:pPr>
      <w:r w:rsidRPr="00A3755D">
        <w:rPr>
          <w:rFonts w:ascii="Arial" w:hAnsi="Arial" w:cs="Arial"/>
          <w:sz w:val="20"/>
          <w:szCs w:val="20"/>
        </w:rPr>
        <w:t>Designation:Sales Officer</w:t>
      </w:r>
    </w:p>
    <w:p w:rsidR="00507C8C" w:rsidRPr="00A3755D" w:rsidRDefault="00507C8C">
      <w:pPr>
        <w:rPr>
          <w:b/>
          <w:sz w:val="20"/>
          <w:szCs w:val="20"/>
        </w:rPr>
      </w:pPr>
    </w:p>
    <w:p w:rsidR="00507C8C" w:rsidRPr="00A3755D" w:rsidRDefault="00507C8C">
      <w:pPr>
        <w:rPr>
          <w:b/>
          <w:sz w:val="20"/>
          <w:szCs w:val="20"/>
        </w:rPr>
      </w:pPr>
      <w:r w:rsidRPr="00A3755D">
        <w:rPr>
          <w:b/>
          <w:sz w:val="20"/>
          <w:szCs w:val="20"/>
        </w:rPr>
        <w:t>Responsibilities:</w:t>
      </w:r>
    </w:p>
    <w:p w:rsidR="00507C8C" w:rsidRPr="00A3755D" w:rsidRDefault="00507C8C">
      <w:pPr>
        <w:rPr>
          <w:b/>
          <w:sz w:val="20"/>
          <w:szCs w:val="20"/>
        </w:rPr>
      </w:pPr>
    </w:p>
    <w:p w:rsidR="00507C8C" w:rsidRPr="00A3755D" w:rsidRDefault="00507C8C">
      <w:pPr>
        <w:rPr>
          <w:rFonts w:eastAsia="Arial"/>
          <w:b/>
          <w:sz w:val="20"/>
          <w:szCs w:val="20"/>
        </w:rPr>
      </w:pPr>
      <w:r w:rsidRPr="00A3755D">
        <w:rPr>
          <w:b/>
          <w:sz w:val="20"/>
          <w:szCs w:val="20"/>
        </w:rPr>
        <w:t>Customer</w:t>
      </w:r>
      <w:r w:rsidRPr="00A3755D">
        <w:rPr>
          <w:rFonts w:eastAsia="Arial"/>
          <w:b/>
          <w:sz w:val="20"/>
          <w:szCs w:val="20"/>
        </w:rPr>
        <w:t xml:space="preserve"> </w:t>
      </w:r>
      <w:r w:rsidRPr="00A3755D">
        <w:rPr>
          <w:b/>
          <w:sz w:val="20"/>
          <w:szCs w:val="20"/>
        </w:rPr>
        <w:t>Service</w:t>
      </w:r>
      <w:r w:rsidRPr="00A3755D">
        <w:rPr>
          <w:rFonts w:eastAsia="Arial"/>
          <w:b/>
          <w:sz w:val="20"/>
          <w:szCs w:val="20"/>
        </w:rPr>
        <w:t xml:space="preserve"> </w:t>
      </w:r>
      <w:r w:rsidRPr="00A3755D">
        <w:rPr>
          <w:b/>
          <w:sz w:val="20"/>
          <w:szCs w:val="20"/>
        </w:rPr>
        <w:t>and</w:t>
      </w:r>
      <w:r w:rsidRPr="00A3755D">
        <w:rPr>
          <w:rFonts w:eastAsia="Arial"/>
          <w:b/>
          <w:sz w:val="20"/>
          <w:szCs w:val="20"/>
        </w:rPr>
        <w:t xml:space="preserve"> </w:t>
      </w:r>
      <w:r w:rsidRPr="00A3755D">
        <w:rPr>
          <w:b/>
          <w:sz w:val="20"/>
          <w:szCs w:val="20"/>
        </w:rPr>
        <w:t>Retail</w:t>
      </w:r>
      <w:r w:rsidRPr="00A3755D">
        <w:rPr>
          <w:rFonts w:eastAsia="Arial"/>
          <w:b/>
          <w:sz w:val="20"/>
          <w:szCs w:val="20"/>
        </w:rPr>
        <w:t xml:space="preserve"> </w:t>
      </w:r>
      <w:r w:rsidRPr="00A3755D">
        <w:rPr>
          <w:b/>
          <w:sz w:val="20"/>
          <w:szCs w:val="20"/>
        </w:rPr>
        <w:t>Banking</w:t>
      </w:r>
      <w:r w:rsidRPr="00A3755D">
        <w:rPr>
          <w:rFonts w:eastAsia="Arial"/>
          <w:b/>
          <w:sz w:val="20"/>
          <w:szCs w:val="20"/>
        </w:rPr>
        <w:t xml:space="preserve"> </w:t>
      </w:r>
    </w:p>
    <w:p w:rsidR="00507C8C" w:rsidRPr="00A3755D" w:rsidRDefault="00507C8C">
      <w:pPr>
        <w:numPr>
          <w:ilvl w:val="0"/>
          <w:numId w:val="3"/>
        </w:numPr>
        <w:rPr>
          <w:sz w:val="20"/>
          <w:szCs w:val="20"/>
        </w:rPr>
      </w:pPr>
      <w:r w:rsidRPr="00A3755D">
        <w:rPr>
          <w:sz w:val="20"/>
          <w:szCs w:val="20"/>
        </w:rPr>
        <w:t>Fund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transfer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through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Cheque</w:t>
      </w:r>
    </w:p>
    <w:p w:rsidR="00507C8C" w:rsidRPr="00A3755D" w:rsidRDefault="00507C8C">
      <w:pPr>
        <w:numPr>
          <w:ilvl w:val="0"/>
          <w:numId w:val="3"/>
        </w:numPr>
        <w:rPr>
          <w:sz w:val="20"/>
          <w:szCs w:val="20"/>
        </w:rPr>
      </w:pPr>
      <w:r w:rsidRPr="00A3755D">
        <w:rPr>
          <w:sz w:val="20"/>
          <w:szCs w:val="20"/>
        </w:rPr>
        <w:t>Address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change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per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the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customer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request.</w:t>
      </w:r>
    </w:p>
    <w:p w:rsidR="00507C8C" w:rsidRPr="00A3755D" w:rsidRDefault="00507C8C">
      <w:pPr>
        <w:numPr>
          <w:ilvl w:val="0"/>
          <w:numId w:val="3"/>
        </w:numPr>
        <w:rPr>
          <w:sz w:val="20"/>
          <w:szCs w:val="20"/>
        </w:rPr>
      </w:pPr>
      <w:r w:rsidRPr="00A3755D">
        <w:rPr>
          <w:sz w:val="20"/>
          <w:szCs w:val="20"/>
        </w:rPr>
        <w:t>Phone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no.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update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for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'SMS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Alerts'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of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Account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transaction.</w:t>
      </w:r>
    </w:p>
    <w:p w:rsidR="00507C8C" w:rsidRPr="00A3755D" w:rsidRDefault="00507C8C">
      <w:pPr>
        <w:numPr>
          <w:ilvl w:val="0"/>
          <w:numId w:val="3"/>
        </w:numPr>
        <w:rPr>
          <w:sz w:val="20"/>
          <w:szCs w:val="20"/>
        </w:rPr>
      </w:pPr>
      <w:r w:rsidRPr="00A3755D">
        <w:rPr>
          <w:sz w:val="20"/>
          <w:szCs w:val="20"/>
        </w:rPr>
        <w:t>E-Mail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update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for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net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banking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&amp;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receiving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the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statement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of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own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A/c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transaction.</w:t>
      </w:r>
    </w:p>
    <w:p w:rsidR="00507C8C" w:rsidRPr="00A3755D" w:rsidRDefault="00507C8C">
      <w:pPr>
        <w:numPr>
          <w:ilvl w:val="0"/>
          <w:numId w:val="3"/>
        </w:numPr>
        <w:rPr>
          <w:rFonts w:eastAsia="Arial"/>
          <w:sz w:val="20"/>
          <w:szCs w:val="20"/>
        </w:rPr>
      </w:pPr>
      <w:r w:rsidRPr="00A3755D">
        <w:rPr>
          <w:sz w:val="20"/>
          <w:szCs w:val="20"/>
        </w:rPr>
        <w:t>PAN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(Personal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Account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Number)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Update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in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Customer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A/c</w:t>
      </w:r>
      <w:r w:rsidRPr="00A3755D">
        <w:rPr>
          <w:rFonts w:eastAsia="Arial"/>
          <w:sz w:val="20"/>
          <w:szCs w:val="20"/>
        </w:rPr>
        <w:t xml:space="preserve"> </w:t>
      </w:r>
    </w:p>
    <w:p w:rsidR="00507C8C" w:rsidRPr="00A3755D" w:rsidRDefault="00507C8C">
      <w:pPr>
        <w:numPr>
          <w:ilvl w:val="0"/>
          <w:numId w:val="3"/>
        </w:numPr>
        <w:rPr>
          <w:rFonts w:eastAsia="Arial"/>
          <w:sz w:val="20"/>
          <w:szCs w:val="20"/>
        </w:rPr>
      </w:pPr>
      <w:r w:rsidRPr="00A3755D">
        <w:rPr>
          <w:sz w:val="20"/>
          <w:szCs w:val="20"/>
        </w:rPr>
        <w:t>Fixed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Deposit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&amp;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Recurring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Deposit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opening</w:t>
      </w:r>
      <w:r w:rsidRPr="00A3755D">
        <w:rPr>
          <w:rFonts w:eastAsia="Arial"/>
          <w:sz w:val="20"/>
          <w:szCs w:val="20"/>
        </w:rPr>
        <w:t>.</w:t>
      </w:r>
    </w:p>
    <w:p w:rsidR="00507C8C" w:rsidRPr="00A3755D" w:rsidRDefault="00507C8C">
      <w:pPr>
        <w:numPr>
          <w:ilvl w:val="0"/>
          <w:numId w:val="3"/>
        </w:numPr>
        <w:rPr>
          <w:sz w:val="20"/>
          <w:szCs w:val="20"/>
        </w:rPr>
      </w:pPr>
      <w:r w:rsidRPr="00A3755D">
        <w:rPr>
          <w:sz w:val="20"/>
          <w:szCs w:val="20"/>
        </w:rPr>
        <w:t>Making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Demand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Draft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&amp;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Pay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order</w:t>
      </w:r>
    </w:p>
    <w:p w:rsidR="00507C8C" w:rsidRPr="00A3755D" w:rsidRDefault="00507C8C">
      <w:pPr>
        <w:numPr>
          <w:ilvl w:val="0"/>
          <w:numId w:val="3"/>
        </w:numPr>
        <w:rPr>
          <w:sz w:val="20"/>
          <w:szCs w:val="20"/>
        </w:rPr>
      </w:pPr>
      <w:r w:rsidRPr="00A3755D">
        <w:rPr>
          <w:sz w:val="20"/>
          <w:szCs w:val="20"/>
        </w:rPr>
        <w:t>Nomination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update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per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request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of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Customer.</w:t>
      </w:r>
    </w:p>
    <w:p w:rsidR="00507C8C" w:rsidRPr="00A3755D" w:rsidRDefault="00507C8C">
      <w:pPr>
        <w:numPr>
          <w:ilvl w:val="0"/>
          <w:numId w:val="3"/>
        </w:numPr>
        <w:rPr>
          <w:sz w:val="20"/>
          <w:szCs w:val="20"/>
        </w:rPr>
      </w:pPr>
      <w:r w:rsidRPr="00A3755D">
        <w:rPr>
          <w:sz w:val="20"/>
          <w:szCs w:val="20"/>
        </w:rPr>
        <w:t>Solve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the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all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query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of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Customer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with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dedication.</w:t>
      </w:r>
    </w:p>
    <w:p w:rsidR="00C907B0" w:rsidRPr="00A3755D" w:rsidRDefault="00C907B0" w:rsidP="00C907B0">
      <w:pPr>
        <w:rPr>
          <w:sz w:val="20"/>
          <w:szCs w:val="20"/>
        </w:rPr>
      </w:pPr>
    </w:p>
    <w:p w:rsidR="00C907B0" w:rsidRPr="00A3755D" w:rsidRDefault="00C907B0" w:rsidP="00C907B0">
      <w:pPr>
        <w:rPr>
          <w:sz w:val="20"/>
          <w:szCs w:val="20"/>
        </w:rPr>
      </w:pPr>
    </w:p>
    <w:p w:rsidR="00C907B0" w:rsidRPr="00A3755D" w:rsidRDefault="00C907B0" w:rsidP="00C907B0">
      <w:pPr>
        <w:rPr>
          <w:sz w:val="20"/>
          <w:szCs w:val="20"/>
        </w:rPr>
      </w:pPr>
    </w:p>
    <w:p w:rsidR="00507C8C" w:rsidRPr="00A3755D" w:rsidRDefault="00507C8C">
      <w:pPr>
        <w:ind w:left="288"/>
        <w:rPr>
          <w:sz w:val="20"/>
          <w:szCs w:val="20"/>
        </w:rPr>
      </w:pPr>
    </w:p>
    <w:p w:rsidR="00507C8C" w:rsidRPr="00A3755D" w:rsidRDefault="00507C8C">
      <w:pPr>
        <w:rPr>
          <w:b/>
          <w:sz w:val="20"/>
          <w:szCs w:val="20"/>
        </w:rPr>
      </w:pPr>
      <w:r w:rsidRPr="00A3755D">
        <w:rPr>
          <w:b/>
          <w:sz w:val="20"/>
          <w:szCs w:val="20"/>
        </w:rPr>
        <w:lastRenderedPageBreak/>
        <w:t>Sales</w:t>
      </w:r>
      <w:r w:rsidRPr="00A3755D">
        <w:rPr>
          <w:rFonts w:eastAsia="Arial"/>
          <w:b/>
          <w:sz w:val="20"/>
          <w:szCs w:val="20"/>
        </w:rPr>
        <w:t xml:space="preserve"> </w:t>
      </w:r>
      <w:r w:rsidRPr="00A3755D">
        <w:rPr>
          <w:b/>
          <w:sz w:val="20"/>
          <w:szCs w:val="20"/>
        </w:rPr>
        <w:t>Responsibilities:</w:t>
      </w:r>
    </w:p>
    <w:p w:rsidR="00507C8C" w:rsidRPr="00A3755D" w:rsidRDefault="00507C8C">
      <w:pPr>
        <w:rPr>
          <w:sz w:val="20"/>
          <w:szCs w:val="20"/>
        </w:rPr>
      </w:pPr>
    </w:p>
    <w:p w:rsidR="00507C8C" w:rsidRPr="00A3755D" w:rsidRDefault="00507C8C">
      <w:pPr>
        <w:numPr>
          <w:ilvl w:val="0"/>
          <w:numId w:val="3"/>
        </w:numPr>
        <w:jc w:val="both"/>
        <w:rPr>
          <w:sz w:val="20"/>
          <w:szCs w:val="20"/>
        </w:rPr>
      </w:pPr>
      <w:r w:rsidRPr="00A3755D">
        <w:rPr>
          <w:sz w:val="20"/>
          <w:szCs w:val="20"/>
        </w:rPr>
        <w:t>Ensure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that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the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customer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queries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are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attended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to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and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resolve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the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same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in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efficient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manner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and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within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stipulated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TAT.</w:t>
      </w:r>
    </w:p>
    <w:p w:rsidR="00507C8C" w:rsidRPr="00A3755D" w:rsidRDefault="00507C8C">
      <w:pPr>
        <w:numPr>
          <w:ilvl w:val="0"/>
          <w:numId w:val="3"/>
        </w:numPr>
        <w:jc w:val="both"/>
        <w:rPr>
          <w:rFonts w:eastAsia="Arial"/>
          <w:sz w:val="20"/>
          <w:szCs w:val="20"/>
        </w:rPr>
      </w:pPr>
      <w:r w:rsidRPr="00A3755D">
        <w:rPr>
          <w:sz w:val="20"/>
          <w:szCs w:val="20"/>
        </w:rPr>
        <w:t>Provide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services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to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the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clients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and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explore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maximum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business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from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them.</w:t>
      </w:r>
      <w:r w:rsidRPr="00A3755D">
        <w:rPr>
          <w:rFonts w:eastAsia="Arial"/>
          <w:sz w:val="20"/>
          <w:szCs w:val="20"/>
        </w:rPr>
        <w:t xml:space="preserve"> </w:t>
      </w:r>
    </w:p>
    <w:p w:rsidR="00507C8C" w:rsidRPr="00A3755D" w:rsidRDefault="00507C8C">
      <w:pPr>
        <w:numPr>
          <w:ilvl w:val="0"/>
          <w:numId w:val="3"/>
        </w:numPr>
        <w:jc w:val="both"/>
        <w:rPr>
          <w:sz w:val="20"/>
          <w:szCs w:val="20"/>
        </w:rPr>
      </w:pPr>
      <w:r w:rsidRPr="00A3755D">
        <w:rPr>
          <w:sz w:val="20"/>
          <w:szCs w:val="20"/>
        </w:rPr>
        <w:t>Selling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life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insurance,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mutual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funds,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RD,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FD,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SIP,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saving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account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,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current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account,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general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insurance,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home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loan,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auto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loan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and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personal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loan.</w:t>
      </w:r>
    </w:p>
    <w:p w:rsidR="00507C8C" w:rsidRPr="00A3755D" w:rsidRDefault="00507C8C">
      <w:pPr>
        <w:numPr>
          <w:ilvl w:val="0"/>
          <w:numId w:val="3"/>
        </w:numPr>
        <w:rPr>
          <w:sz w:val="20"/>
          <w:szCs w:val="20"/>
        </w:rPr>
      </w:pPr>
      <w:r w:rsidRPr="00A3755D">
        <w:rPr>
          <w:sz w:val="20"/>
          <w:szCs w:val="20"/>
        </w:rPr>
        <w:t>Cross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sales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of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Banking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Product.</w:t>
      </w:r>
    </w:p>
    <w:p w:rsidR="00507C8C" w:rsidRPr="00A3755D" w:rsidRDefault="00507C8C">
      <w:pPr>
        <w:overflowPunct w:val="0"/>
        <w:autoSpaceDE w:val="0"/>
        <w:textAlignment w:val="baseline"/>
        <w:rPr>
          <w:sz w:val="20"/>
          <w:szCs w:val="20"/>
        </w:rPr>
      </w:pPr>
    </w:p>
    <w:p w:rsidR="00507C8C" w:rsidRPr="00A3755D" w:rsidRDefault="00507C8C">
      <w:pPr>
        <w:rPr>
          <w:b/>
          <w:bCs/>
          <w:sz w:val="20"/>
          <w:szCs w:val="20"/>
        </w:rPr>
      </w:pPr>
      <w:r w:rsidRPr="00A3755D">
        <w:rPr>
          <w:b/>
          <w:bCs/>
          <w:sz w:val="20"/>
          <w:szCs w:val="20"/>
        </w:rPr>
        <w:t>Achievements:</w:t>
      </w:r>
    </w:p>
    <w:p w:rsidR="00507C8C" w:rsidRPr="00A3755D" w:rsidRDefault="00507C8C">
      <w:pPr>
        <w:rPr>
          <w:b/>
          <w:bCs/>
          <w:color w:val="54A8BB"/>
          <w:sz w:val="20"/>
          <w:szCs w:val="20"/>
        </w:rPr>
      </w:pPr>
    </w:p>
    <w:p w:rsidR="00507C8C" w:rsidRPr="00A3755D" w:rsidRDefault="00507C8C">
      <w:pPr>
        <w:numPr>
          <w:ilvl w:val="0"/>
          <w:numId w:val="2"/>
        </w:numPr>
        <w:jc w:val="both"/>
        <w:rPr>
          <w:sz w:val="20"/>
          <w:szCs w:val="20"/>
        </w:rPr>
      </w:pPr>
      <w:r w:rsidRPr="00A3755D">
        <w:rPr>
          <w:sz w:val="20"/>
          <w:szCs w:val="20"/>
        </w:rPr>
        <w:t>Opened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approximately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450</w:t>
      </w:r>
      <w:r w:rsidRPr="00A3755D">
        <w:rPr>
          <w:rFonts w:eastAsia="Arial"/>
          <w:sz w:val="20"/>
          <w:szCs w:val="20"/>
        </w:rPr>
        <w:t xml:space="preserve"> </w:t>
      </w:r>
      <w:r w:rsidR="003A64BE" w:rsidRPr="00A3755D">
        <w:rPr>
          <w:sz w:val="20"/>
          <w:szCs w:val="20"/>
        </w:rPr>
        <w:t>S</w:t>
      </w:r>
      <w:r w:rsidRPr="00A3755D">
        <w:rPr>
          <w:sz w:val="20"/>
          <w:szCs w:val="20"/>
        </w:rPr>
        <w:t>aving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and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50</w:t>
      </w:r>
      <w:r w:rsidRPr="00A3755D">
        <w:rPr>
          <w:rFonts w:eastAsia="Arial"/>
          <w:sz w:val="20"/>
          <w:szCs w:val="20"/>
        </w:rPr>
        <w:t xml:space="preserve"> </w:t>
      </w:r>
      <w:r w:rsidR="003A64BE" w:rsidRPr="00A3755D">
        <w:rPr>
          <w:sz w:val="20"/>
          <w:szCs w:val="20"/>
        </w:rPr>
        <w:t>C</w:t>
      </w:r>
      <w:r w:rsidRPr="00A3755D">
        <w:rPr>
          <w:sz w:val="20"/>
          <w:szCs w:val="20"/>
        </w:rPr>
        <w:t>urrent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accounts</w:t>
      </w:r>
    </w:p>
    <w:p w:rsidR="00507C8C" w:rsidRPr="00A3755D" w:rsidRDefault="00507C8C">
      <w:pPr>
        <w:numPr>
          <w:ilvl w:val="0"/>
          <w:numId w:val="2"/>
        </w:numPr>
        <w:jc w:val="both"/>
        <w:rPr>
          <w:sz w:val="20"/>
          <w:szCs w:val="20"/>
        </w:rPr>
      </w:pPr>
      <w:r w:rsidRPr="00A3755D">
        <w:rPr>
          <w:sz w:val="20"/>
          <w:szCs w:val="20"/>
        </w:rPr>
        <w:t>Opened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approximately</w:t>
      </w:r>
      <w:r w:rsidRPr="00A3755D">
        <w:rPr>
          <w:rFonts w:eastAsia="Arial"/>
          <w:sz w:val="20"/>
          <w:szCs w:val="20"/>
        </w:rPr>
        <w:t xml:space="preserve"> </w:t>
      </w:r>
      <w:r w:rsidR="003A64BE" w:rsidRPr="00A3755D">
        <w:rPr>
          <w:sz w:val="20"/>
          <w:szCs w:val="20"/>
        </w:rPr>
        <w:t>5</w:t>
      </w:r>
      <w:r w:rsidRPr="00A3755D">
        <w:rPr>
          <w:sz w:val="20"/>
          <w:szCs w:val="20"/>
        </w:rPr>
        <w:t>0</w:t>
      </w:r>
      <w:r w:rsidRPr="00A3755D">
        <w:rPr>
          <w:rFonts w:eastAsia="Arial"/>
          <w:sz w:val="20"/>
          <w:szCs w:val="20"/>
        </w:rPr>
        <w:t xml:space="preserve"> </w:t>
      </w:r>
      <w:r w:rsidR="003A64BE" w:rsidRPr="00A3755D">
        <w:rPr>
          <w:sz w:val="20"/>
          <w:szCs w:val="20"/>
        </w:rPr>
        <w:t>N</w:t>
      </w:r>
      <w:r w:rsidRPr="00A3755D">
        <w:rPr>
          <w:sz w:val="20"/>
          <w:szCs w:val="20"/>
        </w:rPr>
        <w:t>ri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accounts</w:t>
      </w:r>
    </w:p>
    <w:p w:rsidR="00507C8C" w:rsidRPr="00A3755D" w:rsidRDefault="00507C8C">
      <w:pPr>
        <w:numPr>
          <w:ilvl w:val="0"/>
          <w:numId w:val="2"/>
        </w:numPr>
        <w:jc w:val="both"/>
        <w:rPr>
          <w:sz w:val="20"/>
          <w:szCs w:val="20"/>
        </w:rPr>
      </w:pPr>
      <w:r w:rsidRPr="00A3755D">
        <w:rPr>
          <w:sz w:val="20"/>
          <w:szCs w:val="20"/>
        </w:rPr>
        <w:t>Have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done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2-3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lakhs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monthly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insurance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from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my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clients.</w:t>
      </w:r>
    </w:p>
    <w:p w:rsidR="00507C8C" w:rsidRPr="00A3755D" w:rsidRDefault="00507C8C">
      <w:pPr>
        <w:numPr>
          <w:ilvl w:val="0"/>
          <w:numId w:val="2"/>
        </w:numPr>
        <w:jc w:val="both"/>
        <w:rPr>
          <w:sz w:val="20"/>
          <w:szCs w:val="20"/>
        </w:rPr>
      </w:pPr>
      <w:r w:rsidRPr="00A3755D">
        <w:rPr>
          <w:sz w:val="20"/>
          <w:szCs w:val="20"/>
        </w:rPr>
        <w:t>Received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award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from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cluster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head,regional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head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&amp;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zonal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head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in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the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monthly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contest.</w:t>
      </w:r>
    </w:p>
    <w:p w:rsidR="00507C8C" w:rsidRPr="00A3755D" w:rsidRDefault="00507C8C">
      <w:pPr>
        <w:numPr>
          <w:ilvl w:val="0"/>
          <w:numId w:val="2"/>
        </w:numPr>
        <w:jc w:val="both"/>
        <w:rPr>
          <w:sz w:val="20"/>
          <w:szCs w:val="20"/>
        </w:rPr>
      </w:pPr>
      <w:r w:rsidRPr="00A3755D">
        <w:rPr>
          <w:sz w:val="20"/>
          <w:szCs w:val="20"/>
        </w:rPr>
        <w:t>Ranked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number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1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in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Faridabad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CASA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Drive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in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the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month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of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December.</w:t>
      </w:r>
    </w:p>
    <w:p w:rsidR="00507C8C" w:rsidRPr="00A3755D" w:rsidRDefault="00507C8C">
      <w:pPr>
        <w:pBdr>
          <w:bottom w:val="double" w:sz="4" w:space="1" w:color="000000"/>
        </w:pBdr>
        <w:spacing w:after="60"/>
        <w:rPr>
          <w:b/>
          <w:color w:val="008080"/>
          <w:sz w:val="20"/>
          <w:szCs w:val="20"/>
        </w:rPr>
      </w:pPr>
    </w:p>
    <w:p w:rsidR="00507C8C" w:rsidRPr="00A3755D" w:rsidRDefault="00507C8C">
      <w:pPr>
        <w:pBdr>
          <w:bottom w:val="double" w:sz="4" w:space="1" w:color="000000"/>
        </w:pBdr>
        <w:spacing w:after="60"/>
        <w:rPr>
          <w:b/>
          <w:color w:val="008080"/>
          <w:sz w:val="20"/>
          <w:szCs w:val="20"/>
        </w:rPr>
      </w:pPr>
      <w:r w:rsidRPr="00A3755D">
        <w:rPr>
          <w:b/>
          <w:color w:val="008080"/>
          <w:sz w:val="20"/>
          <w:szCs w:val="20"/>
        </w:rPr>
        <w:t>Computer</w:t>
      </w:r>
      <w:r w:rsidRPr="00A3755D">
        <w:rPr>
          <w:rFonts w:eastAsia="Arial"/>
          <w:b/>
          <w:color w:val="008080"/>
          <w:sz w:val="20"/>
          <w:szCs w:val="20"/>
        </w:rPr>
        <w:t xml:space="preserve"> </w:t>
      </w:r>
      <w:r w:rsidRPr="00A3755D">
        <w:rPr>
          <w:b/>
          <w:color w:val="008080"/>
          <w:sz w:val="20"/>
          <w:szCs w:val="20"/>
        </w:rPr>
        <w:t>Proficiency:</w:t>
      </w:r>
    </w:p>
    <w:p w:rsidR="00507C8C" w:rsidRPr="00A3755D" w:rsidRDefault="00507C8C">
      <w:pPr>
        <w:jc w:val="both"/>
        <w:rPr>
          <w:bCs/>
          <w:sz w:val="20"/>
          <w:szCs w:val="20"/>
        </w:rPr>
      </w:pPr>
    </w:p>
    <w:p w:rsidR="00507C8C" w:rsidRPr="00A3755D" w:rsidRDefault="00507C8C">
      <w:pPr>
        <w:numPr>
          <w:ilvl w:val="0"/>
          <w:numId w:val="2"/>
        </w:numPr>
        <w:jc w:val="both"/>
        <w:rPr>
          <w:rFonts w:eastAsia="Arial"/>
          <w:sz w:val="20"/>
          <w:szCs w:val="20"/>
        </w:rPr>
      </w:pPr>
      <w:r w:rsidRPr="00A3755D">
        <w:rPr>
          <w:sz w:val="20"/>
          <w:szCs w:val="20"/>
        </w:rPr>
        <w:t>Computer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basics</w:t>
      </w:r>
      <w:r w:rsidRPr="00A3755D">
        <w:rPr>
          <w:rFonts w:eastAsia="Arial"/>
          <w:sz w:val="20"/>
          <w:szCs w:val="20"/>
        </w:rPr>
        <w:t xml:space="preserve"> – </w:t>
      </w:r>
      <w:r w:rsidRPr="00A3755D">
        <w:rPr>
          <w:sz w:val="20"/>
          <w:szCs w:val="20"/>
        </w:rPr>
        <w:t>Internet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basics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and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MS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office.</w:t>
      </w:r>
      <w:r w:rsidRPr="00A3755D">
        <w:rPr>
          <w:rFonts w:eastAsia="Arial"/>
          <w:sz w:val="20"/>
          <w:szCs w:val="20"/>
        </w:rPr>
        <w:t xml:space="preserve"> </w:t>
      </w:r>
    </w:p>
    <w:p w:rsidR="00507C8C" w:rsidRPr="00A3755D" w:rsidRDefault="00507C8C">
      <w:pPr>
        <w:jc w:val="both"/>
        <w:rPr>
          <w:sz w:val="20"/>
          <w:szCs w:val="20"/>
        </w:rPr>
      </w:pPr>
    </w:p>
    <w:p w:rsidR="00507C8C" w:rsidRPr="00A3755D" w:rsidRDefault="00507C8C">
      <w:pPr>
        <w:jc w:val="both"/>
        <w:rPr>
          <w:bCs/>
          <w:sz w:val="20"/>
          <w:szCs w:val="20"/>
        </w:rPr>
      </w:pPr>
    </w:p>
    <w:p w:rsidR="00507C8C" w:rsidRPr="00A3755D" w:rsidRDefault="00507C8C">
      <w:pPr>
        <w:pBdr>
          <w:bottom w:val="double" w:sz="4" w:space="1" w:color="000000"/>
        </w:pBdr>
        <w:spacing w:after="60"/>
        <w:rPr>
          <w:b/>
          <w:color w:val="008080"/>
          <w:sz w:val="20"/>
          <w:szCs w:val="20"/>
        </w:rPr>
      </w:pPr>
      <w:r w:rsidRPr="00A3755D">
        <w:rPr>
          <w:b/>
          <w:color w:val="008080"/>
          <w:sz w:val="20"/>
          <w:szCs w:val="20"/>
        </w:rPr>
        <w:t>Strengths:</w:t>
      </w:r>
    </w:p>
    <w:p w:rsidR="00507C8C" w:rsidRPr="00A3755D" w:rsidRDefault="00507C8C">
      <w:pPr>
        <w:pBdr>
          <w:bottom w:val="double" w:sz="4" w:space="1" w:color="000000"/>
        </w:pBdr>
        <w:spacing w:after="60"/>
        <w:rPr>
          <w:color w:val="008080"/>
          <w:sz w:val="20"/>
          <w:szCs w:val="20"/>
        </w:rPr>
      </w:pPr>
      <w:r w:rsidRPr="00A3755D">
        <w:rPr>
          <w:sz w:val="20"/>
          <w:szCs w:val="20"/>
        </w:rPr>
        <w:t>Communication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skill,</w:t>
      </w:r>
      <w:r w:rsidRPr="00A3755D">
        <w:rPr>
          <w:rFonts w:eastAsia="Arial"/>
          <w:sz w:val="20"/>
          <w:szCs w:val="20"/>
        </w:rPr>
        <w:t xml:space="preserve"> excellent relationship with my existing </w:t>
      </w:r>
      <w:r w:rsidR="00A3755D" w:rsidRPr="00A3755D">
        <w:rPr>
          <w:rFonts w:eastAsia="Arial"/>
          <w:sz w:val="20"/>
          <w:szCs w:val="20"/>
        </w:rPr>
        <w:t>clients</w:t>
      </w:r>
      <w:r w:rsidR="00A3755D" w:rsidRPr="00A3755D">
        <w:rPr>
          <w:sz w:val="20"/>
          <w:szCs w:val="20"/>
        </w:rPr>
        <w:t>, Strong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convincing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nature</w:t>
      </w:r>
      <w:r w:rsidRPr="00A3755D">
        <w:rPr>
          <w:color w:val="008080"/>
          <w:sz w:val="20"/>
          <w:szCs w:val="20"/>
        </w:rPr>
        <w:t>.</w:t>
      </w:r>
    </w:p>
    <w:p w:rsidR="00507C8C" w:rsidRPr="00A3755D" w:rsidRDefault="00507C8C">
      <w:pPr>
        <w:pBdr>
          <w:bottom w:val="double" w:sz="4" w:space="1" w:color="000000"/>
        </w:pBdr>
        <w:spacing w:after="60"/>
        <w:rPr>
          <w:color w:val="008080"/>
          <w:sz w:val="20"/>
          <w:szCs w:val="20"/>
        </w:rPr>
      </w:pPr>
    </w:p>
    <w:p w:rsidR="00507C8C" w:rsidRPr="00A3755D" w:rsidRDefault="00507C8C">
      <w:pPr>
        <w:pBdr>
          <w:bottom w:val="double" w:sz="4" w:space="1" w:color="000000"/>
        </w:pBdr>
        <w:spacing w:after="60"/>
        <w:rPr>
          <w:b/>
          <w:color w:val="008080"/>
          <w:sz w:val="20"/>
          <w:szCs w:val="20"/>
        </w:rPr>
      </w:pPr>
      <w:r w:rsidRPr="00A3755D">
        <w:rPr>
          <w:b/>
          <w:color w:val="008080"/>
          <w:sz w:val="20"/>
          <w:szCs w:val="20"/>
        </w:rPr>
        <w:t>Academic</w:t>
      </w:r>
      <w:r w:rsidRPr="00A3755D">
        <w:rPr>
          <w:rFonts w:eastAsia="Arial"/>
          <w:b/>
          <w:color w:val="008080"/>
          <w:sz w:val="20"/>
          <w:szCs w:val="20"/>
        </w:rPr>
        <w:t xml:space="preserve"> </w:t>
      </w:r>
      <w:r w:rsidRPr="00A3755D">
        <w:rPr>
          <w:b/>
          <w:color w:val="008080"/>
          <w:sz w:val="20"/>
          <w:szCs w:val="20"/>
        </w:rPr>
        <w:t>Profile:</w:t>
      </w:r>
    </w:p>
    <w:p w:rsidR="00507C8C" w:rsidRPr="00A3755D" w:rsidRDefault="00507C8C">
      <w:pPr>
        <w:spacing w:after="60"/>
        <w:ind w:left="288"/>
        <w:rPr>
          <w:b/>
          <w:sz w:val="20"/>
          <w:szCs w:val="20"/>
        </w:rPr>
      </w:pPr>
    </w:p>
    <w:tbl>
      <w:tblPr>
        <w:tblW w:w="0" w:type="auto"/>
        <w:tblInd w:w="88" w:type="dxa"/>
        <w:tblLayout w:type="fixed"/>
        <w:tblLook w:val="0000"/>
      </w:tblPr>
      <w:tblGrid>
        <w:gridCol w:w="1735"/>
        <w:gridCol w:w="1175"/>
        <w:gridCol w:w="1797"/>
        <w:gridCol w:w="1136"/>
        <w:gridCol w:w="1799"/>
      </w:tblGrid>
      <w:tr w:rsidR="00507C8C" w:rsidRPr="00A3755D">
        <w:trPr>
          <w:trHeight w:val="884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b/>
                <w:bCs/>
                <w:color w:val="000000"/>
                <w:sz w:val="20"/>
                <w:szCs w:val="20"/>
                <w:lang w:val="en-US"/>
              </w:rPr>
              <w:t>Degree/Diploma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b/>
                <w:bCs/>
                <w:color w:val="000000"/>
                <w:sz w:val="20"/>
                <w:szCs w:val="20"/>
                <w:lang w:val="en-US"/>
              </w:rPr>
              <w:t>Passing</w:t>
            </w:r>
            <w:r w:rsidRPr="00A3755D">
              <w:rPr>
                <w:rFonts w:eastAsia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b/>
                <w:bCs/>
                <w:color w:val="00000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b/>
                <w:bCs/>
                <w:color w:val="000000"/>
                <w:sz w:val="20"/>
                <w:szCs w:val="20"/>
                <w:lang w:val="en-US"/>
              </w:rPr>
              <w:t>University/</w:t>
            </w:r>
            <w:r w:rsidRPr="00A3755D">
              <w:rPr>
                <w:rFonts w:eastAsia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b/>
                <w:bCs/>
                <w:color w:val="000000"/>
                <w:sz w:val="20"/>
                <w:szCs w:val="20"/>
                <w:lang w:val="en-US"/>
              </w:rPr>
              <w:t>Institute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b/>
                <w:bCs/>
                <w:color w:val="000000"/>
                <w:sz w:val="20"/>
                <w:szCs w:val="20"/>
                <w:lang w:val="en-US"/>
              </w:rPr>
              <w:t>Course</w:t>
            </w:r>
            <w:r w:rsidRPr="00A3755D">
              <w:rPr>
                <w:rFonts w:eastAsia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b/>
                <w:bCs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b/>
                <w:bCs/>
                <w:color w:val="000000"/>
                <w:sz w:val="20"/>
                <w:szCs w:val="20"/>
                <w:lang w:val="en-US"/>
              </w:rPr>
              <w:t>University/Board</w:t>
            </w:r>
          </w:p>
        </w:tc>
      </w:tr>
      <w:tr w:rsidR="00507C8C" w:rsidRPr="00A3755D">
        <w:trPr>
          <w:trHeight w:val="295"/>
        </w:trPr>
        <w:tc>
          <w:tcPr>
            <w:tcW w:w="1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B.A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2009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Vaish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College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of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EducationRohtak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Full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M.D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University</w:t>
            </w:r>
          </w:p>
        </w:tc>
      </w:tr>
      <w:tr w:rsidR="00507C8C" w:rsidRPr="00A3755D">
        <w:trPr>
          <w:trHeight w:val="295"/>
        </w:trPr>
        <w:tc>
          <w:tcPr>
            <w:tcW w:w="1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12th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2005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Ved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Model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School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Kalanaur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Rohtak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Full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Haryana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Board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of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Education</w:t>
            </w:r>
          </w:p>
        </w:tc>
      </w:tr>
      <w:tr w:rsidR="00507C8C" w:rsidRPr="00A3755D">
        <w:trPr>
          <w:trHeight w:val="388"/>
        </w:trPr>
        <w:tc>
          <w:tcPr>
            <w:tcW w:w="17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Matriculation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2002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DAV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School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Kalanaur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Rohtak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Full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07C8C" w:rsidRPr="00A3755D" w:rsidRDefault="00507C8C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 w:rsidRPr="00A3755D">
              <w:rPr>
                <w:color w:val="000000"/>
                <w:sz w:val="20"/>
                <w:szCs w:val="20"/>
                <w:lang w:val="en-US"/>
              </w:rPr>
              <w:t>CBSE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Board</w:t>
            </w:r>
            <w:r w:rsidRPr="00A3755D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3755D">
              <w:rPr>
                <w:color w:val="000000"/>
                <w:sz w:val="20"/>
                <w:szCs w:val="20"/>
                <w:lang w:val="en-US"/>
              </w:rPr>
              <w:t>Delhi</w:t>
            </w:r>
          </w:p>
        </w:tc>
      </w:tr>
    </w:tbl>
    <w:p w:rsidR="00507C8C" w:rsidRPr="00A3755D" w:rsidRDefault="00507C8C">
      <w:pPr>
        <w:pBdr>
          <w:bottom w:val="double" w:sz="4" w:space="1" w:color="000000"/>
        </w:pBdr>
        <w:spacing w:after="60"/>
        <w:rPr>
          <w:b/>
          <w:color w:val="008080"/>
          <w:sz w:val="20"/>
          <w:szCs w:val="20"/>
        </w:rPr>
      </w:pPr>
    </w:p>
    <w:p w:rsidR="00507C8C" w:rsidRPr="00A3755D" w:rsidRDefault="00507C8C">
      <w:pPr>
        <w:pBdr>
          <w:bottom w:val="double" w:sz="4" w:space="1" w:color="000000"/>
        </w:pBdr>
        <w:spacing w:after="60"/>
        <w:rPr>
          <w:b/>
          <w:color w:val="008080"/>
          <w:sz w:val="20"/>
          <w:szCs w:val="20"/>
        </w:rPr>
      </w:pPr>
      <w:r w:rsidRPr="00A3755D">
        <w:rPr>
          <w:b/>
          <w:color w:val="008080"/>
          <w:sz w:val="20"/>
          <w:szCs w:val="20"/>
        </w:rPr>
        <w:t>Personal</w:t>
      </w:r>
      <w:r w:rsidRPr="00A3755D">
        <w:rPr>
          <w:rFonts w:eastAsia="Arial"/>
          <w:b/>
          <w:color w:val="008080"/>
          <w:sz w:val="20"/>
          <w:szCs w:val="20"/>
        </w:rPr>
        <w:t xml:space="preserve"> </w:t>
      </w:r>
      <w:r w:rsidRPr="00A3755D">
        <w:rPr>
          <w:b/>
          <w:color w:val="008080"/>
          <w:sz w:val="20"/>
          <w:szCs w:val="20"/>
        </w:rPr>
        <w:t>Vitae:</w:t>
      </w:r>
    </w:p>
    <w:p w:rsidR="00507C8C" w:rsidRPr="00A3755D" w:rsidRDefault="00507C8C">
      <w:pPr>
        <w:jc w:val="both"/>
        <w:rPr>
          <w:color w:val="009999"/>
          <w:sz w:val="20"/>
          <w:szCs w:val="20"/>
        </w:rPr>
      </w:pPr>
    </w:p>
    <w:p w:rsidR="00507C8C" w:rsidRPr="00A3755D" w:rsidRDefault="00507C8C">
      <w:pPr>
        <w:jc w:val="both"/>
        <w:rPr>
          <w:sz w:val="20"/>
          <w:szCs w:val="20"/>
        </w:rPr>
      </w:pPr>
      <w:r w:rsidRPr="00A3755D">
        <w:rPr>
          <w:sz w:val="20"/>
          <w:szCs w:val="20"/>
        </w:rPr>
        <w:t>Father</w:t>
      </w:r>
      <w:r w:rsidRPr="00A3755D">
        <w:rPr>
          <w:rFonts w:eastAsia="Arial"/>
          <w:sz w:val="20"/>
          <w:szCs w:val="20"/>
        </w:rPr>
        <w:t>’</w:t>
      </w:r>
      <w:r w:rsidRPr="00A3755D">
        <w:rPr>
          <w:sz w:val="20"/>
          <w:szCs w:val="20"/>
        </w:rPr>
        <w:t>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Name</w:t>
      </w:r>
      <w:r w:rsidR="00880317" w:rsidRPr="00A3755D">
        <w:rPr>
          <w:rFonts w:eastAsia="Arial"/>
          <w:sz w:val="20"/>
          <w:szCs w:val="20"/>
        </w:rPr>
        <w:t xml:space="preserve">                 </w:t>
      </w:r>
      <w:r w:rsidRPr="00A3755D">
        <w:rPr>
          <w:sz w:val="20"/>
          <w:szCs w:val="20"/>
        </w:rPr>
        <w:t>: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Sh.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Mohan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Lal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Sharma</w:t>
      </w:r>
    </w:p>
    <w:p w:rsidR="00507C8C" w:rsidRPr="00A3755D" w:rsidRDefault="00507C8C">
      <w:pPr>
        <w:jc w:val="both"/>
        <w:rPr>
          <w:color w:val="009999"/>
          <w:sz w:val="20"/>
          <w:szCs w:val="20"/>
        </w:rPr>
      </w:pPr>
    </w:p>
    <w:p w:rsidR="00507C8C" w:rsidRPr="00A3755D" w:rsidRDefault="00507C8C">
      <w:pPr>
        <w:ind w:left="2010" w:hanging="2010"/>
        <w:jc w:val="both"/>
        <w:rPr>
          <w:sz w:val="20"/>
          <w:szCs w:val="20"/>
        </w:rPr>
      </w:pPr>
      <w:r w:rsidRPr="00A3755D">
        <w:rPr>
          <w:sz w:val="20"/>
          <w:szCs w:val="20"/>
        </w:rPr>
        <w:t>Permanent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Address</w:t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  <w:t>: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H.No.189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Near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Old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DAV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School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VPO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Kalanaur,Rohtak,Haryana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(124113)</w:t>
      </w:r>
    </w:p>
    <w:p w:rsidR="00507C8C" w:rsidRPr="00A3755D" w:rsidRDefault="00507C8C">
      <w:pPr>
        <w:ind w:left="2010" w:hanging="2010"/>
        <w:jc w:val="both"/>
        <w:rPr>
          <w:rFonts w:eastAsia="Arial"/>
          <w:sz w:val="20"/>
          <w:szCs w:val="20"/>
        </w:rPr>
      </w:pP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ab/>
      </w:r>
      <w:r w:rsidRPr="00A3755D">
        <w:rPr>
          <w:rFonts w:eastAsia="Arial"/>
          <w:sz w:val="20"/>
          <w:szCs w:val="20"/>
        </w:rPr>
        <w:t xml:space="preserve">  </w:t>
      </w:r>
    </w:p>
    <w:p w:rsidR="00507C8C" w:rsidRPr="00A3755D" w:rsidRDefault="00507C8C">
      <w:pPr>
        <w:rPr>
          <w:sz w:val="20"/>
          <w:szCs w:val="20"/>
          <w:lang w:val="en-US"/>
        </w:rPr>
      </w:pPr>
      <w:r w:rsidRPr="00A3755D">
        <w:rPr>
          <w:sz w:val="20"/>
          <w:szCs w:val="20"/>
          <w:lang w:val="en-US"/>
        </w:rPr>
        <w:t>Date</w:t>
      </w:r>
      <w:r w:rsidRPr="00A3755D">
        <w:rPr>
          <w:rFonts w:eastAsia="Arial"/>
          <w:sz w:val="20"/>
          <w:szCs w:val="20"/>
          <w:lang w:val="en-US"/>
        </w:rPr>
        <w:t xml:space="preserve"> </w:t>
      </w:r>
      <w:r w:rsidRPr="00A3755D">
        <w:rPr>
          <w:sz w:val="20"/>
          <w:szCs w:val="20"/>
          <w:lang w:val="en-US"/>
        </w:rPr>
        <w:t>of</w:t>
      </w:r>
      <w:r w:rsidRPr="00A3755D">
        <w:rPr>
          <w:rFonts w:eastAsia="Arial"/>
          <w:sz w:val="20"/>
          <w:szCs w:val="20"/>
          <w:lang w:val="en-US"/>
        </w:rPr>
        <w:t xml:space="preserve"> </w:t>
      </w:r>
      <w:r w:rsidRPr="00A3755D">
        <w:rPr>
          <w:sz w:val="20"/>
          <w:szCs w:val="20"/>
          <w:lang w:val="en-US"/>
        </w:rPr>
        <w:t>Birth</w:t>
      </w:r>
      <w:r w:rsidRPr="00A3755D">
        <w:rPr>
          <w:sz w:val="20"/>
          <w:szCs w:val="20"/>
          <w:lang w:val="en-US"/>
        </w:rPr>
        <w:tab/>
      </w:r>
      <w:r w:rsidRPr="00A3755D">
        <w:rPr>
          <w:sz w:val="20"/>
          <w:szCs w:val="20"/>
          <w:lang w:val="en-US"/>
        </w:rPr>
        <w:tab/>
      </w:r>
      <w:r w:rsidRPr="00A3755D">
        <w:rPr>
          <w:sz w:val="20"/>
          <w:szCs w:val="20"/>
          <w:lang w:val="en-US"/>
        </w:rPr>
        <w:tab/>
      </w:r>
      <w:r w:rsidRPr="00A3755D">
        <w:rPr>
          <w:sz w:val="20"/>
          <w:szCs w:val="20"/>
          <w:lang w:val="en-US"/>
        </w:rPr>
        <w:tab/>
      </w:r>
      <w:r w:rsidRPr="00A3755D">
        <w:rPr>
          <w:sz w:val="20"/>
          <w:szCs w:val="20"/>
          <w:lang w:val="en-US"/>
        </w:rPr>
        <w:tab/>
        <w:t>:</w:t>
      </w:r>
      <w:r w:rsidRPr="00A3755D">
        <w:rPr>
          <w:rFonts w:eastAsia="Arial"/>
          <w:sz w:val="20"/>
          <w:szCs w:val="20"/>
          <w:lang w:val="en-US"/>
        </w:rPr>
        <w:t xml:space="preserve"> </w:t>
      </w:r>
      <w:r w:rsidRPr="00A3755D">
        <w:rPr>
          <w:sz w:val="20"/>
          <w:szCs w:val="20"/>
          <w:lang w:val="en-US"/>
        </w:rPr>
        <w:t>12</w:t>
      </w:r>
      <w:r w:rsidRPr="00A3755D">
        <w:rPr>
          <w:sz w:val="20"/>
          <w:szCs w:val="20"/>
          <w:vertAlign w:val="superscript"/>
          <w:lang w:val="en-US"/>
        </w:rPr>
        <w:t>th</w:t>
      </w:r>
      <w:r w:rsidRPr="00A3755D">
        <w:rPr>
          <w:rFonts w:eastAsia="Arial"/>
          <w:sz w:val="20"/>
          <w:szCs w:val="20"/>
          <w:lang w:val="en-US"/>
        </w:rPr>
        <w:t xml:space="preserve"> </w:t>
      </w:r>
      <w:r w:rsidRPr="00A3755D">
        <w:rPr>
          <w:sz w:val="20"/>
          <w:szCs w:val="20"/>
          <w:lang w:val="en-US"/>
        </w:rPr>
        <w:t>March</w:t>
      </w:r>
      <w:r w:rsidRPr="00A3755D">
        <w:rPr>
          <w:rFonts w:eastAsia="Arial"/>
          <w:sz w:val="20"/>
          <w:szCs w:val="20"/>
          <w:lang w:val="en-US"/>
        </w:rPr>
        <w:t xml:space="preserve"> </w:t>
      </w:r>
      <w:r w:rsidRPr="00A3755D">
        <w:rPr>
          <w:sz w:val="20"/>
          <w:szCs w:val="20"/>
          <w:lang w:val="en-US"/>
        </w:rPr>
        <w:t>1986.</w:t>
      </w:r>
    </w:p>
    <w:p w:rsidR="00507C8C" w:rsidRPr="00A3755D" w:rsidRDefault="00507C8C">
      <w:pPr>
        <w:rPr>
          <w:sz w:val="20"/>
          <w:szCs w:val="20"/>
          <w:lang w:val="en-US"/>
        </w:rPr>
      </w:pPr>
    </w:p>
    <w:p w:rsidR="00507C8C" w:rsidRPr="00A3755D" w:rsidRDefault="00507C8C">
      <w:pPr>
        <w:rPr>
          <w:sz w:val="20"/>
          <w:szCs w:val="20"/>
        </w:rPr>
      </w:pPr>
      <w:r w:rsidRPr="00A3755D">
        <w:rPr>
          <w:sz w:val="20"/>
          <w:szCs w:val="20"/>
        </w:rPr>
        <w:t>Languages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Known</w:t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  <w:t>: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English,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Hindi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and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Punjabi.</w:t>
      </w:r>
    </w:p>
    <w:p w:rsidR="00507C8C" w:rsidRPr="00A3755D" w:rsidRDefault="00507C8C">
      <w:pPr>
        <w:rPr>
          <w:sz w:val="20"/>
          <w:szCs w:val="20"/>
        </w:rPr>
      </w:pPr>
    </w:p>
    <w:p w:rsidR="00507C8C" w:rsidRPr="00A3755D" w:rsidRDefault="00507C8C">
      <w:pPr>
        <w:rPr>
          <w:sz w:val="20"/>
          <w:szCs w:val="20"/>
        </w:rPr>
      </w:pPr>
      <w:r w:rsidRPr="00A3755D">
        <w:rPr>
          <w:sz w:val="20"/>
          <w:szCs w:val="20"/>
        </w:rPr>
        <w:t>Marital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Status</w:t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</w:r>
      <w:r w:rsidRPr="00A3755D">
        <w:rPr>
          <w:rFonts w:eastAsia="Arial"/>
          <w:sz w:val="20"/>
          <w:szCs w:val="20"/>
        </w:rPr>
        <w:t xml:space="preserve">      </w:t>
      </w:r>
      <w:r w:rsidRPr="00A3755D">
        <w:rPr>
          <w:sz w:val="20"/>
          <w:szCs w:val="20"/>
        </w:rPr>
        <w:t>: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Single</w:t>
      </w:r>
    </w:p>
    <w:p w:rsidR="00507C8C" w:rsidRPr="00A3755D" w:rsidRDefault="00507C8C">
      <w:pPr>
        <w:rPr>
          <w:sz w:val="20"/>
          <w:szCs w:val="20"/>
        </w:rPr>
      </w:pPr>
    </w:p>
    <w:p w:rsidR="00507C8C" w:rsidRPr="00A3755D" w:rsidRDefault="00507C8C">
      <w:pPr>
        <w:rPr>
          <w:sz w:val="20"/>
          <w:szCs w:val="20"/>
        </w:rPr>
      </w:pPr>
      <w:r w:rsidRPr="00A3755D">
        <w:rPr>
          <w:sz w:val="20"/>
          <w:szCs w:val="20"/>
        </w:rPr>
        <w:t>Gender</w:t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  <w:t>: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Male</w:t>
      </w:r>
    </w:p>
    <w:p w:rsidR="00507C8C" w:rsidRPr="00A3755D" w:rsidRDefault="00507C8C">
      <w:pPr>
        <w:rPr>
          <w:sz w:val="20"/>
          <w:szCs w:val="20"/>
        </w:rPr>
      </w:pPr>
    </w:p>
    <w:p w:rsidR="00507C8C" w:rsidRPr="00A3755D" w:rsidRDefault="00507C8C">
      <w:pPr>
        <w:rPr>
          <w:sz w:val="20"/>
          <w:szCs w:val="20"/>
        </w:rPr>
      </w:pPr>
      <w:r w:rsidRPr="00A3755D">
        <w:rPr>
          <w:sz w:val="20"/>
          <w:szCs w:val="20"/>
        </w:rPr>
        <w:t>Extra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curricular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activities</w:t>
      </w:r>
      <w:r w:rsidRPr="00A3755D">
        <w:rPr>
          <w:sz w:val="20"/>
          <w:szCs w:val="20"/>
        </w:rPr>
        <w:tab/>
        <w:t>: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Playing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cricket</w:t>
      </w:r>
    </w:p>
    <w:p w:rsidR="00507C8C" w:rsidRPr="00A3755D" w:rsidRDefault="00507C8C">
      <w:pPr>
        <w:rPr>
          <w:sz w:val="20"/>
          <w:szCs w:val="20"/>
        </w:rPr>
      </w:pPr>
    </w:p>
    <w:p w:rsidR="00507C8C" w:rsidRPr="00A3755D" w:rsidRDefault="00507C8C">
      <w:pPr>
        <w:rPr>
          <w:sz w:val="20"/>
          <w:szCs w:val="20"/>
        </w:rPr>
      </w:pPr>
      <w:r w:rsidRPr="00A3755D">
        <w:rPr>
          <w:sz w:val="20"/>
          <w:szCs w:val="20"/>
        </w:rPr>
        <w:t>Hobbies</w:t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</w:r>
      <w:r w:rsidRPr="00A3755D">
        <w:rPr>
          <w:sz w:val="20"/>
          <w:szCs w:val="20"/>
        </w:rPr>
        <w:tab/>
        <w:t>: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Listening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Music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&amp;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Travelling</w:t>
      </w:r>
    </w:p>
    <w:p w:rsidR="00507C8C" w:rsidRPr="00A3755D" w:rsidRDefault="00507C8C">
      <w:pPr>
        <w:rPr>
          <w:sz w:val="20"/>
          <w:szCs w:val="20"/>
        </w:rPr>
      </w:pPr>
    </w:p>
    <w:p w:rsidR="00507C8C" w:rsidRPr="00A3755D" w:rsidRDefault="00507C8C">
      <w:pPr>
        <w:rPr>
          <w:sz w:val="20"/>
          <w:szCs w:val="20"/>
        </w:rPr>
      </w:pPr>
    </w:p>
    <w:p w:rsidR="00507C8C" w:rsidRPr="00A3755D" w:rsidRDefault="00507C8C">
      <w:pPr>
        <w:rPr>
          <w:sz w:val="20"/>
          <w:szCs w:val="20"/>
        </w:rPr>
      </w:pPr>
    </w:p>
    <w:p w:rsidR="00C907B0" w:rsidRDefault="00C907B0">
      <w:pPr>
        <w:rPr>
          <w:sz w:val="20"/>
          <w:szCs w:val="20"/>
        </w:rPr>
      </w:pPr>
    </w:p>
    <w:p w:rsidR="00A3755D" w:rsidRPr="00A3755D" w:rsidRDefault="00A3755D">
      <w:pPr>
        <w:rPr>
          <w:sz w:val="20"/>
          <w:szCs w:val="20"/>
        </w:rPr>
      </w:pPr>
    </w:p>
    <w:p w:rsidR="00A3755D" w:rsidRDefault="00507C8C">
      <w:pPr>
        <w:rPr>
          <w:b/>
          <w:i/>
          <w:color w:val="008080"/>
          <w:sz w:val="20"/>
          <w:szCs w:val="20"/>
        </w:rPr>
      </w:pPr>
      <w:r w:rsidRPr="00A3755D">
        <w:rPr>
          <w:b/>
          <w:i/>
          <w:color w:val="008080"/>
          <w:sz w:val="20"/>
          <w:szCs w:val="20"/>
        </w:rPr>
        <w:t>References</w:t>
      </w:r>
      <w:r w:rsidRPr="00A3755D">
        <w:rPr>
          <w:rFonts w:eastAsia="Arial"/>
          <w:b/>
          <w:i/>
          <w:color w:val="008080"/>
          <w:sz w:val="20"/>
          <w:szCs w:val="20"/>
        </w:rPr>
        <w:t xml:space="preserve"> </w:t>
      </w:r>
      <w:r w:rsidRPr="00A3755D">
        <w:rPr>
          <w:b/>
          <w:i/>
          <w:color w:val="008080"/>
          <w:sz w:val="20"/>
          <w:szCs w:val="20"/>
        </w:rPr>
        <w:t>shall</w:t>
      </w:r>
      <w:r w:rsidRPr="00A3755D">
        <w:rPr>
          <w:rFonts w:eastAsia="Arial"/>
          <w:b/>
          <w:i/>
          <w:color w:val="008080"/>
          <w:sz w:val="20"/>
          <w:szCs w:val="20"/>
        </w:rPr>
        <w:t xml:space="preserve"> </w:t>
      </w:r>
      <w:r w:rsidRPr="00A3755D">
        <w:rPr>
          <w:b/>
          <w:i/>
          <w:color w:val="008080"/>
          <w:sz w:val="20"/>
          <w:szCs w:val="20"/>
        </w:rPr>
        <w:t>be</w:t>
      </w:r>
      <w:r w:rsidRPr="00A3755D">
        <w:rPr>
          <w:rFonts w:eastAsia="Arial"/>
          <w:b/>
          <w:i/>
          <w:color w:val="008080"/>
          <w:sz w:val="20"/>
          <w:szCs w:val="20"/>
        </w:rPr>
        <w:t xml:space="preserve"> </w:t>
      </w:r>
      <w:r w:rsidRPr="00A3755D">
        <w:rPr>
          <w:b/>
          <w:i/>
          <w:color w:val="008080"/>
          <w:sz w:val="20"/>
          <w:szCs w:val="20"/>
        </w:rPr>
        <w:t>furnished</w:t>
      </w:r>
      <w:r w:rsidRPr="00A3755D">
        <w:rPr>
          <w:rFonts w:eastAsia="Arial"/>
          <w:b/>
          <w:i/>
          <w:color w:val="008080"/>
          <w:sz w:val="20"/>
          <w:szCs w:val="20"/>
        </w:rPr>
        <w:t xml:space="preserve"> </w:t>
      </w:r>
      <w:r w:rsidRPr="00A3755D">
        <w:rPr>
          <w:b/>
          <w:i/>
          <w:color w:val="008080"/>
          <w:sz w:val="20"/>
          <w:szCs w:val="20"/>
        </w:rPr>
        <w:t>if</w:t>
      </w:r>
      <w:r w:rsidRPr="00A3755D">
        <w:rPr>
          <w:rFonts w:eastAsia="Arial"/>
          <w:b/>
          <w:i/>
          <w:color w:val="008080"/>
          <w:sz w:val="20"/>
          <w:szCs w:val="20"/>
        </w:rPr>
        <w:t xml:space="preserve"> </w:t>
      </w:r>
      <w:r w:rsidRPr="00A3755D">
        <w:rPr>
          <w:b/>
          <w:i/>
          <w:color w:val="008080"/>
          <w:sz w:val="20"/>
          <w:szCs w:val="20"/>
        </w:rPr>
        <w:t>required</w:t>
      </w:r>
      <w:r w:rsidR="00A3755D">
        <w:rPr>
          <w:b/>
          <w:i/>
          <w:color w:val="008080"/>
          <w:sz w:val="20"/>
          <w:szCs w:val="20"/>
        </w:rPr>
        <w:t>.</w:t>
      </w:r>
    </w:p>
    <w:p w:rsidR="00507C8C" w:rsidRPr="00A3755D" w:rsidRDefault="00507C8C">
      <w:pPr>
        <w:rPr>
          <w:b/>
          <w:i/>
          <w:color w:val="008080"/>
          <w:sz w:val="20"/>
          <w:szCs w:val="20"/>
        </w:rPr>
      </w:pPr>
    </w:p>
    <w:p w:rsidR="00507C8C" w:rsidRPr="00A3755D" w:rsidRDefault="00507C8C" w:rsidP="00A3755D">
      <w:pPr>
        <w:spacing w:line="360" w:lineRule="auto"/>
        <w:rPr>
          <w:sz w:val="20"/>
          <w:szCs w:val="20"/>
        </w:rPr>
      </w:pPr>
      <w:r w:rsidRPr="00A3755D">
        <w:rPr>
          <w:rFonts w:eastAsia="Arial Unicode MS"/>
          <w:sz w:val="20"/>
          <w:szCs w:val="20"/>
        </w:rPr>
        <w:t>I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declare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that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all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the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information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provided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here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is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correct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and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accurate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to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the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best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of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my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knowledge.</w:t>
      </w:r>
    </w:p>
    <w:p w:rsidR="00507C8C" w:rsidRPr="00A3755D" w:rsidRDefault="00507C8C">
      <w:pPr>
        <w:spacing w:line="360" w:lineRule="auto"/>
        <w:ind w:firstLine="360"/>
        <w:rPr>
          <w:rFonts w:eastAsia="Arial Unicode MS"/>
          <w:sz w:val="20"/>
          <w:szCs w:val="20"/>
        </w:rPr>
      </w:pPr>
    </w:p>
    <w:p w:rsidR="00507C8C" w:rsidRPr="00A3755D" w:rsidRDefault="00507C8C">
      <w:pPr>
        <w:spacing w:line="360" w:lineRule="auto"/>
        <w:rPr>
          <w:rFonts w:eastAsia="Arial Unicode MS"/>
          <w:sz w:val="20"/>
          <w:szCs w:val="20"/>
        </w:rPr>
      </w:pPr>
      <w:r w:rsidRPr="00A3755D">
        <w:rPr>
          <w:rFonts w:eastAsia="Arial Unicode MS"/>
          <w:b/>
          <w:sz w:val="20"/>
          <w:szCs w:val="20"/>
        </w:rPr>
        <w:t>Place:</w:t>
      </w:r>
      <w:r w:rsidRPr="00A3755D">
        <w:rPr>
          <w:rFonts w:eastAsia="Arial"/>
          <w:sz w:val="20"/>
          <w:szCs w:val="20"/>
        </w:rPr>
        <w:t xml:space="preserve"> </w:t>
      </w:r>
    </w:p>
    <w:p w:rsidR="00507C8C" w:rsidRPr="00A3755D" w:rsidRDefault="00507C8C">
      <w:pPr>
        <w:pStyle w:val="BodyText"/>
        <w:spacing w:line="360" w:lineRule="auto"/>
        <w:rPr>
          <w:sz w:val="20"/>
          <w:szCs w:val="20"/>
        </w:rPr>
      </w:pPr>
      <w:r w:rsidRPr="00A3755D">
        <w:rPr>
          <w:rFonts w:eastAsia="Arial Unicode MS"/>
          <w:b/>
          <w:sz w:val="20"/>
          <w:szCs w:val="20"/>
        </w:rPr>
        <w:t>Date:</w:t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</w:r>
      <w:r w:rsidRPr="00A3755D">
        <w:rPr>
          <w:rFonts w:eastAsia="Arial Unicode MS"/>
          <w:sz w:val="20"/>
          <w:szCs w:val="20"/>
        </w:rPr>
        <w:tab/>
        <w:t>(</w:t>
      </w:r>
      <w:r w:rsidRPr="00A3755D">
        <w:rPr>
          <w:sz w:val="20"/>
          <w:szCs w:val="20"/>
        </w:rPr>
        <w:t>ARUN</w:t>
      </w:r>
      <w:r w:rsidRPr="00A3755D">
        <w:rPr>
          <w:rFonts w:eastAsia="Arial"/>
          <w:sz w:val="20"/>
          <w:szCs w:val="20"/>
        </w:rPr>
        <w:t xml:space="preserve"> </w:t>
      </w:r>
      <w:r w:rsidRPr="00A3755D">
        <w:rPr>
          <w:sz w:val="20"/>
          <w:szCs w:val="20"/>
        </w:rPr>
        <w:t>SHARMA</w:t>
      </w:r>
      <w:r w:rsidRPr="00A3755D">
        <w:rPr>
          <w:rFonts w:eastAsia="Arial Unicode MS"/>
          <w:sz w:val="20"/>
          <w:szCs w:val="20"/>
        </w:rPr>
        <w:t>)</w:t>
      </w:r>
    </w:p>
    <w:sectPr w:rsidR="00507C8C" w:rsidRPr="00A3755D">
      <w:pgSz w:w="11906" w:h="16838"/>
      <w:pgMar w:top="1008" w:right="1079" w:bottom="810" w:left="11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9.75pt" filled="t" stroked="t" strokecolor="gray" strokeweight="0">
        <v:fill color2="black"/>
        <v:stroke color2="#7f7f7f"/>
        <v:imagedata r:id="rId1" o:title=""/>
        <w10:bordertop space="4"/>
        <w10:borderleft space="7"/>
        <w10:borderbottom space="4"/>
        <w10:borderright space="7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27"/>
    <w:lvl w:ilvl="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</w:rPr>
    </w:lvl>
  </w:abstractNum>
  <w:abstractNum w:abstractNumId="3">
    <w:nsid w:val="10FC4225"/>
    <w:multiLevelType w:val="hybridMultilevel"/>
    <w:tmpl w:val="A678E5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D2B04"/>
    <w:multiLevelType w:val="hybridMultilevel"/>
    <w:tmpl w:val="01AC84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28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3A64BE"/>
    <w:rsid w:val="001772CC"/>
    <w:rsid w:val="003A64BE"/>
    <w:rsid w:val="003F05C7"/>
    <w:rsid w:val="00507C8C"/>
    <w:rsid w:val="00880317"/>
    <w:rsid w:val="00A317AD"/>
    <w:rsid w:val="00A3755D"/>
    <w:rsid w:val="00C907B0"/>
    <w:rsid w:val="00D94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19"/>
      <w:szCs w:val="19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60"/>
      <w:jc w:val="both"/>
      <w:outlineLvl w:val="1"/>
    </w:pPr>
    <w:rPr>
      <w:rFonts w:ascii="Verdana" w:hAnsi="Verdana" w:cs="Verdana"/>
      <w:b/>
      <w:bCs/>
      <w:sz w:val="17"/>
      <w:szCs w:val="17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rFonts w:ascii="Verdana" w:hAnsi="Verdana" w:cs="Verdana"/>
      <w:b/>
      <w:bCs/>
      <w:sz w:val="22"/>
      <w:szCs w:val="24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3553" w:hanging="3553"/>
      <w:outlineLvl w:val="6"/>
    </w:pPr>
    <w:rPr>
      <w:rFonts w:ascii="Verdana" w:hAnsi="Verdana" w:cs="Verdana"/>
      <w:b/>
      <w:bCs/>
      <w:iCs/>
      <w:sz w:val="22"/>
      <w:szCs w:val="24"/>
      <w:lang w:val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Wingdings" w:hAnsi="Wingdings" w:cs="OpenSymbol"/>
    </w:rPr>
  </w:style>
  <w:style w:type="character" w:customStyle="1" w:styleId="WW8Num2z0">
    <w:name w:val="WW8Num2z0"/>
    <w:rPr>
      <w:rFonts w:ascii="Wingdings" w:hAnsi="Wingdings" w:cs="Wingdings"/>
      <w:spacing w:val="2"/>
      <w:kern w:val="1"/>
      <w:position w:val="-1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Times New Roman" w:eastAsia="Times New Roman" w:hAnsi="Times New Roman" w:cs="Times New Roman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  <w:spacing w:val="2"/>
      <w:kern w:val="1"/>
      <w:position w:val="-1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  <w:spacing w:val="2"/>
      <w:kern w:val="1"/>
      <w:position w:val="-1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  <w:spacing w:val="2"/>
      <w:kern w:val="1"/>
      <w:position w:val="-1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  <w:spacing w:val="2"/>
      <w:kern w:val="1"/>
      <w:position w:val="-1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  <w:spacing w:val="2"/>
      <w:kern w:val="1"/>
      <w:position w:val="-1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  <w:spacing w:val="2"/>
      <w:kern w:val="1"/>
      <w:position w:val="-1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Wingdings" w:hAnsi="Wingdings" w:cs="Wingdings"/>
    </w:rPr>
  </w:style>
  <w:style w:type="character" w:customStyle="1" w:styleId="WW8Num26z4">
    <w:name w:val="WW8Num26z4"/>
    <w:rPr>
      <w:rFonts w:ascii="Courier New" w:hAnsi="Courier New" w:cs="Courier New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29z4">
    <w:name w:val="WW8Num29z4"/>
    <w:rPr>
      <w:rFonts w:ascii="Courier New" w:hAnsi="Courier New" w:cs="Courier New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  <w:spacing w:val="2"/>
      <w:kern w:val="1"/>
      <w:position w:val="-1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Wingdings" w:hAnsi="Wingdings" w:cs="Wingdings"/>
    </w:rPr>
  </w:style>
  <w:style w:type="character" w:customStyle="1" w:styleId="WW8Num40z4">
    <w:name w:val="WW8Num40z4"/>
    <w:rPr>
      <w:rFonts w:ascii="Courier New" w:hAnsi="Courier New" w:cs="Courier New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2z0">
    <w:name w:val="WW8Num42z0"/>
    <w:rPr>
      <w:rFonts w:ascii="Wingdings" w:hAnsi="Wingdings" w:cs="Wingdings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3">
    <w:name w:val="WW8Num42z3"/>
    <w:rPr>
      <w:rFonts w:ascii="Symbol" w:hAnsi="Symbol" w:cs="Symbol"/>
    </w:rPr>
  </w:style>
  <w:style w:type="character" w:styleId="DefaultParagraphFont0">
    <w:name w:val="Default Paragraph Font"/>
  </w:style>
  <w:style w:type="character" w:styleId="CommentReference">
    <w:name w:val="annotation reference"/>
    <w:basedOn w:val="DefaultParagraphFont0"/>
    <w:rPr>
      <w:sz w:val="16"/>
      <w:szCs w:val="16"/>
    </w:rPr>
  </w:style>
  <w:style w:type="character" w:customStyle="1" w:styleId="hccdpe">
    <w:name w:val="hccdpe"/>
    <w:basedOn w:val="DefaultParagraphFont0"/>
  </w:style>
  <w:style w:type="character" w:styleId="Hyperlink">
    <w:name w:val="Hyperlink"/>
    <w:basedOn w:val="DefaultParagraphFont0"/>
    <w:rPr>
      <w:color w:val="0000FF"/>
      <w:u w:val="single"/>
    </w:rPr>
  </w:style>
  <w:style w:type="character" w:styleId="IntenseReference">
    <w:name w:val="Intense Reference"/>
    <w:basedOn w:val="DefaultParagraphFont0"/>
    <w:qFormat/>
    <w:rPr>
      <w:b/>
      <w:bCs/>
      <w:smallCaps/>
      <w:color w:val="C0504D"/>
      <w:spacing w:val="5"/>
      <w:u w:val="single"/>
    </w:rPr>
  </w:style>
  <w:style w:type="character" w:customStyle="1" w:styleId="CharChar2">
    <w:name w:val=" Char Char2"/>
    <w:basedOn w:val="DefaultParagraphFont0"/>
    <w:rPr>
      <w:rFonts w:ascii="Arial" w:hAnsi="Arial" w:cs="Arial"/>
      <w:sz w:val="19"/>
      <w:szCs w:val="19"/>
      <w:lang w:val="en-GB"/>
    </w:rPr>
  </w:style>
  <w:style w:type="character" w:customStyle="1" w:styleId="CharChar1">
    <w:name w:val=" Char Char1"/>
    <w:basedOn w:val="DefaultParagraphFont0"/>
    <w:rPr>
      <w:rFonts w:ascii="Arial" w:hAnsi="Arial" w:cs="Arial"/>
      <w:sz w:val="19"/>
      <w:szCs w:val="19"/>
      <w:lang w:val="en-GB"/>
    </w:rPr>
  </w:style>
  <w:style w:type="character" w:customStyle="1" w:styleId="CharChar">
    <w:name w:val=" Char Char"/>
    <w:basedOn w:val="DefaultParagraphFont0"/>
    <w:rPr>
      <w:rFonts w:ascii="Tahoma" w:hAnsi="Tahoma" w:cs="Tahoma"/>
      <w:sz w:val="16"/>
      <w:szCs w:val="16"/>
      <w:lang w:val="en-GB"/>
    </w:rPr>
  </w:style>
  <w:style w:type="paragraph" w:customStyle="1" w:styleId="Heading">
    <w:name w:val="Heading"/>
    <w:basedOn w:val="Normal"/>
    <w:next w:val="BodyText"/>
    <w:pPr>
      <w:jc w:val="center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2">
    <w:name w:val="Body Text Indent 2"/>
    <w:basedOn w:val="Normal"/>
    <w:pPr>
      <w:ind w:left="3600" w:hanging="3600"/>
      <w:jc w:val="both"/>
    </w:pPr>
    <w:rPr>
      <w:sz w:val="20"/>
      <w:szCs w:val="20"/>
      <w:lang w:val="en-US"/>
    </w:rPr>
  </w:style>
  <w:style w:type="paragraph" w:styleId="BodyTextIndent3">
    <w:name w:val="Body Text Indent 3"/>
    <w:basedOn w:val="Normal"/>
    <w:pPr>
      <w:ind w:left="700"/>
      <w:jc w:val="both"/>
    </w:pPr>
    <w:rPr>
      <w:rFonts w:ascii="Verdana" w:hAnsi="Verdana" w:cs="Verdana"/>
      <w:sz w:val="20"/>
      <w:szCs w:val="24"/>
      <w:lang w:val="en-US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BodyText"/>
    <w:qFormat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</vt:lpstr>
    </vt:vector>
  </TitlesOfParts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creator>naukri.com</dc:creator>
  <cp:lastModifiedBy>Dell</cp:lastModifiedBy>
  <cp:revision>2</cp:revision>
  <cp:lastPrinted>2013-02-22T04:11:00Z</cp:lastPrinted>
  <dcterms:created xsi:type="dcterms:W3CDTF">2014-06-24T11:47:00Z</dcterms:created>
  <dcterms:modified xsi:type="dcterms:W3CDTF">2014-06-24T11:47:00Z</dcterms:modified>
</cp:coreProperties>
</file>