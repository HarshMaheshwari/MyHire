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A572" w14:textId="77777777" w:rsidR="00AA0106" w:rsidRDefault="00AA0106">
      <w:pPr>
        <w:ind w:right="180"/>
        <w:jc w:val="both"/>
        <w:rPr>
          <w:rFonts w:ascii="Verdana" w:hAnsi="Verdana" w:cs="Arial"/>
          <w:b/>
          <w:sz w:val="25"/>
          <w:szCs w:val="17"/>
          <w:lang w:val="it-IT"/>
        </w:rPr>
      </w:pPr>
      <w:r>
        <w:rPr>
          <w:rFonts w:ascii="Verdana" w:hAnsi="Verdana" w:cs="Arial"/>
          <w:b/>
          <w:sz w:val="25"/>
          <w:szCs w:val="17"/>
          <w:lang w:val="it-IT"/>
        </w:rPr>
        <w:t>SAURAV PADHI</w:t>
      </w:r>
      <w:r>
        <w:rPr>
          <w:rFonts w:ascii="Verdana" w:hAnsi="Verdana" w:cs="Arial"/>
          <w:b/>
          <w:sz w:val="25"/>
          <w:szCs w:val="17"/>
          <w:lang w:val="it-IT"/>
        </w:rPr>
        <w:tab/>
      </w:r>
      <w:r>
        <w:rPr>
          <w:rFonts w:ascii="Verdana" w:hAnsi="Verdana" w:cs="Arial"/>
          <w:b/>
          <w:sz w:val="25"/>
          <w:szCs w:val="17"/>
          <w:lang w:val="it-IT"/>
        </w:rPr>
        <w:tab/>
      </w:r>
      <w:r>
        <w:rPr>
          <w:rFonts w:ascii="Verdana" w:hAnsi="Verdana" w:cs="Arial"/>
          <w:b/>
          <w:sz w:val="25"/>
          <w:szCs w:val="17"/>
          <w:lang w:val="it-IT"/>
        </w:rPr>
        <w:tab/>
      </w:r>
      <w:r>
        <w:rPr>
          <w:rFonts w:ascii="Verdana" w:hAnsi="Verdana" w:cs="Arial"/>
          <w:b/>
          <w:sz w:val="25"/>
          <w:szCs w:val="17"/>
          <w:lang w:val="it-IT"/>
        </w:rPr>
        <w:tab/>
      </w:r>
    </w:p>
    <w:p w14:paraId="0888DD7C" w14:textId="77777777" w:rsidR="00AA0106" w:rsidRDefault="00AA0106">
      <w:pPr>
        <w:jc w:val="both"/>
        <w:rPr>
          <w:rFonts w:ascii="Verdana" w:hAnsi="Verdana" w:cs="Arial"/>
          <w:b/>
          <w:i/>
          <w:sz w:val="27"/>
          <w:szCs w:val="17"/>
        </w:rPr>
      </w:pPr>
      <w:r>
        <w:rPr>
          <w:rFonts w:ascii="Verdana" w:hAnsi="Verdana" w:cs="Arial"/>
          <w:sz w:val="17"/>
          <w:szCs w:val="17"/>
          <w:lang w:val="it-IT"/>
        </w:rPr>
        <w:t>Mobile: +91-9811534984</w:t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</w:r>
      <w:r>
        <w:rPr>
          <w:rFonts w:ascii="Verdana" w:hAnsi="Verdana" w:cs="Arial"/>
          <w:sz w:val="17"/>
          <w:szCs w:val="17"/>
          <w:lang w:val="it-IT"/>
        </w:rPr>
        <w:tab/>
        <w:t xml:space="preserve">E-mail: </w:t>
      </w:r>
      <w:hyperlink r:id="rId6" w:history="1">
        <w:r w:rsidR="00FA2793" w:rsidRPr="00C21216">
          <w:rPr>
            <w:rStyle w:val="Hyperlink"/>
            <w:rFonts w:ascii="Verdana" w:hAnsi="Verdana"/>
            <w:lang w:val="it-IT"/>
          </w:rPr>
          <w:t>sauravpadhi@gmail.com</w:t>
        </w:r>
      </w:hyperlink>
    </w:p>
    <w:p w14:paraId="05A59413" w14:textId="77777777" w:rsidR="0001796B" w:rsidRDefault="0001796B">
      <w:pPr>
        <w:jc w:val="center"/>
        <w:rPr>
          <w:rFonts w:ascii="Verdana" w:hAnsi="Verdana" w:cs="Arial"/>
          <w:b/>
          <w:i/>
          <w:sz w:val="27"/>
          <w:szCs w:val="17"/>
        </w:rPr>
      </w:pPr>
    </w:p>
    <w:p w14:paraId="3C2E4EF4" w14:textId="77777777" w:rsidR="00AA0106" w:rsidRDefault="00AA0106">
      <w:pPr>
        <w:jc w:val="center"/>
        <w:rPr>
          <w:rFonts w:ascii="Verdana" w:hAnsi="Verdana" w:cs="Arial"/>
          <w:b/>
          <w:i/>
          <w:sz w:val="27"/>
          <w:szCs w:val="17"/>
        </w:rPr>
      </w:pPr>
      <w:r>
        <w:rPr>
          <w:rFonts w:ascii="Verdana" w:hAnsi="Verdana" w:cs="Arial"/>
          <w:b/>
          <w:i/>
          <w:sz w:val="27"/>
          <w:szCs w:val="17"/>
        </w:rPr>
        <w:t>Marketing / Brand Communications</w:t>
      </w:r>
    </w:p>
    <w:p w14:paraId="5797CD5E" w14:textId="77777777" w:rsidR="0001796B" w:rsidRDefault="0001796B">
      <w:pPr>
        <w:pBdr>
          <w:bottom w:val="double" w:sz="1" w:space="1" w:color="000000"/>
        </w:pBdr>
        <w:jc w:val="both"/>
        <w:rPr>
          <w:rFonts w:ascii="Verdana" w:hAnsi="Verdana" w:cs="Arial"/>
          <w:b/>
          <w:sz w:val="17"/>
          <w:szCs w:val="17"/>
          <w:lang w:val="en-GB"/>
        </w:rPr>
      </w:pPr>
    </w:p>
    <w:p w14:paraId="75AE6A1C" w14:textId="77777777" w:rsidR="00AA0106" w:rsidRDefault="00AA0106">
      <w:pPr>
        <w:pBdr>
          <w:bottom w:val="double" w:sz="1" w:space="1" w:color="000000"/>
        </w:pBdr>
        <w:jc w:val="both"/>
        <w:rPr>
          <w:rFonts w:ascii="Verdana" w:hAnsi="Verdana" w:cs="Arial"/>
          <w:b/>
          <w:sz w:val="17"/>
          <w:szCs w:val="17"/>
          <w:lang w:val="en-GB"/>
        </w:rPr>
      </w:pPr>
      <w:r>
        <w:rPr>
          <w:rFonts w:ascii="Verdana" w:hAnsi="Verdana" w:cs="Arial"/>
          <w:b/>
          <w:sz w:val="17"/>
          <w:szCs w:val="17"/>
          <w:lang w:val="en-GB"/>
        </w:rPr>
        <w:t>A BRIEF OVERVIEW</w:t>
      </w:r>
    </w:p>
    <w:p w14:paraId="3F29A1A4" w14:textId="77777777" w:rsidR="00AA0106" w:rsidRPr="00F33D90" w:rsidRDefault="00F33D90">
      <w:pPr>
        <w:numPr>
          <w:ilvl w:val="0"/>
          <w:numId w:val="2"/>
        </w:numPr>
        <w:tabs>
          <w:tab w:val="left" w:pos="360"/>
          <w:tab w:val="left" w:pos="720"/>
          <w:tab w:val="left" w:pos="900"/>
          <w:tab w:val="left" w:pos="4320"/>
        </w:tabs>
        <w:spacing w:before="100" w:after="100"/>
        <w:ind w:left="360" w:right="590"/>
        <w:jc w:val="both"/>
        <w:rPr>
          <w:rFonts w:ascii="Verdana" w:hAnsi="Verdana" w:cs="Arial"/>
          <w:b/>
        </w:rPr>
      </w:pPr>
      <w:r w:rsidRPr="00F33D90">
        <w:rPr>
          <w:rFonts w:ascii="Verdana" w:hAnsi="Verdana" w:cs="Arial"/>
          <w:bCs/>
        </w:rPr>
        <w:t>M</w:t>
      </w:r>
      <w:r w:rsidR="00AA0106" w:rsidRPr="00F33D90">
        <w:rPr>
          <w:rFonts w:ascii="Verdana" w:hAnsi="Verdana" w:cs="Arial"/>
          <w:bCs/>
        </w:rPr>
        <w:t>arketing &amp; communications professio</w:t>
      </w:r>
      <w:r w:rsidR="00AA0106" w:rsidRPr="00F33D90">
        <w:rPr>
          <w:rFonts w:ascii="Verdana" w:hAnsi="Verdana" w:cs="Arial"/>
        </w:rPr>
        <w:t xml:space="preserve">nal with over </w:t>
      </w:r>
      <w:r w:rsidR="00AD76E4" w:rsidRPr="00F33D90">
        <w:rPr>
          <w:rFonts w:ascii="Verdana" w:hAnsi="Verdana" w:cs="Arial"/>
        </w:rPr>
        <w:t>12</w:t>
      </w:r>
      <w:r w:rsidR="002C5D78" w:rsidRPr="00F33D90">
        <w:rPr>
          <w:rFonts w:ascii="Verdana" w:hAnsi="Verdana" w:cs="Arial"/>
        </w:rPr>
        <w:t xml:space="preserve"> years</w:t>
      </w:r>
      <w:r w:rsidRPr="00F33D90">
        <w:rPr>
          <w:rFonts w:ascii="Verdana" w:hAnsi="Verdana" w:cs="Arial"/>
        </w:rPr>
        <w:t xml:space="preserve"> of experience</w:t>
      </w:r>
      <w:r w:rsidR="00AA0106" w:rsidRPr="00F33D90">
        <w:rPr>
          <w:rFonts w:ascii="Verdana" w:hAnsi="Verdana" w:cs="Arial"/>
        </w:rPr>
        <w:t xml:space="preserve"> in </w:t>
      </w:r>
      <w:r w:rsidR="00AA0106" w:rsidRPr="00F33D90">
        <w:rPr>
          <w:rFonts w:ascii="Verdana" w:hAnsi="Verdana" w:cs="Arial"/>
          <w:b/>
        </w:rPr>
        <w:t>Advertising &amp;</w:t>
      </w:r>
      <w:r w:rsidR="00097656" w:rsidRPr="00F33D90">
        <w:rPr>
          <w:rFonts w:ascii="Verdana" w:hAnsi="Verdana" w:cs="Arial"/>
          <w:b/>
        </w:rPr>
        <w:t xml:space="preserve"> Marketing</w:t>
      </w:r>
    </w:p>
    <w:p w14:paraId="3B2AF8F4" w14:textId="77777777" w:rsidR="00AA0106" w:rsidRPr="00F33D90" w:rsidRDefault="0001796B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4320"/>
        </w:tabs>
        <w:spacing w:before="100" w:after="100"/>
        <w:ind w:left="360" w:right="590"/>
        <w:jc w:val="both"/>
        <w:rPr>
          <w:rFonts w:ascii="Verdana" w:hAnsi="Verdana"/>
          <w:b/>
          <w:bCs/>
        </w:rPr>
      </w:pPr>
      <w:r w:rsidRPr="00F33D90">
        <w:rPr>
          <w:rFonts w:ascii="Verdana" w:hAnsi="Verdana"/>
        </w:rPr>
        <w:t>Worked with</w:t>
      </w:r>
      <w:r w:rsidR="00AA0106" w:rsidRPr="00F33D90">
        <w:rPr>
          <w:rFonts w:ascii="Verdana" w:hAnsi="Verdana"/>
        </w:rPr>
        <w:t xml:space="preserve"> esteemed </w:t>
      </w:r>
      <w:proofErr w:type="spellStart"/>
      <w:r w:rsidR="00AA0106" w:rsidRPr="00F33D90">
        <w:rPr>
          <w:rFonts w:ascii="Verdana" w:hAnsi="Verdana"/>
        </w:rPr>
        <w:t>organisations</w:t>
      </w:r>
      <w:proofErr w:type="spellEnd"/>
      <w:r w:rsidR="00AA0106" w:rsidRPr="00F33D90">
        <w:rPr>
          <w:rFonts w:ascii="Verdana" w:hAnsi="Verdana"/>
        </w:rPr>
        <w:t xml:space="preserve"> like </w:t>
      </w:r>
      <w:r w:rsidR="0022656D" w:rsidRPr="00F33D90">
        <w:rPr>
          <w:rFonts w:ascii="Verdana" w:hAnsi="Verdana"/>
          <w:b/>
        </w:rPr>
        <w:t>Contract Advertising,</w:t>
      </w:r>
      <w:r w:rsidR="0022656D" w:rsidRPr="00F33D90">
        <w:rPr>
          <w:rFonts w:ascii="Verdana" w:hAnsi="Verdana"/>
        </w:rPr>
        <w:t xml:space="preserve"> </w:t>
      </w:r>
      <w:proofErr w:type="spellStart"/>
      <w:r w:rsidR="002A79DA" w:rsidRPr="00F33D90">
        <w:rPr>
          <w:rFonts w:ascii="Verdana" w:hAnsi="Verdana"/>
          <w:b/>
        </w:rPr>
        <w:t>Mccann</w:t>
      </w:r>
      <w:proofErr w:type="spellEnd"/>
      <w:r w:rsidR="002A79DA" w:rsidRPr="00F33D90">
        <w:rPr>
          <w:rFonts w:ascii="Verdana" w:hAnsi="Verdana"/>
          <w:b/>
        </w:rPr>
        <w:t xml:space="preserve"> </w:t>
      </w:r>
      <w:proofErr w:type="spellStart"/>
      <w:r w:rsidR="002A79DA" w:rsidRPr="00F33D90">
        <w:rPr>
          <w:rFonts w:ascii="Verdana" w:hAnsi="Verdana"/>
          <w:b/>
        </w:rPr>
        <w:t>Worldgroup</w:t>
      </w:r>
      <w:proofErr w:type="spellEnd"/>
      <w:r w:rsidR="00473464" w:rsidRPr="00F33D90">
        <w:rPr>
          <w:rFonts w:ascii="Verdana" w:hAnsi="Verdana"/>
          <w:b/>
        </w:rPr>
        <w:t>,</w:t>
      </w:r>
      <w:r w:rsidR="00856273" w:rsidRPr="00F33D90">
        <w:rPr>
          <w:rFonts w:ascii="Verdana" w:hAnsi="Verdana"/>
          <w:b/>
        </w:rPr>
        <w:t xml:space="preserve"> </w:t>
      </w:r>
      <w:r w:rsidR="00663E25" w:rsidRPr="00F33D90">
        <w:rPr>
          <w:rFonts w:ascii="Verdana" w:hAnsi="Verdana"/>
          <w:b/>
        </w:rPr>
        <w:t xml:space="preserve">JWT, FCB, </w:t>
      </w:r>
      <w:proofErr w:type="spellStart"/>
      <w:r w:rsidR="00663E25" w:rsidRPr="00F33D90">
        <w:rPr>
          <w:rFonts w:ascii="Verdana" w:hAnsi="Verdana"/>
          <w:b/>
        </w:rPr>
        <w:t>Yatra</w:t>
      </w:r>
      <w:proofErr w:type="spellEnd"/>
      <w:r w:rsidR="00663E25" w:rsidRPr="00F33D90">
        <w:rPr>
          <w:rFonts w:ascii="Verdana" w:hAnsi="Verdana"/>
          <w:b/>
        </w:rPr>
        <w:t xml:space="preserve"> Online, </w:t>
      </w:r>
      <w:r w:rsidR="00097656" w:rsidRPr="00F33D90">
        <w:rPr>
          <w:rFonts w:ascii="Verdana" w:hAnsi="Verdana"/>
          <w:b/>
        </w:rPr>
        <w:t>Law and Kenneth</w:t>
      </w:r>
      <w:r w:rsidR="00097656" w:rsidRPr="00F33D90">
        <w:rPr>
          <w:rFonts w:ascii="Verdana" w:hAnsi="Verdana"/>
        </w:rPr>
        <w:t xml:space="preserve">, </w:t>
      </w:r>
      <w:proofErr w:type="spellStart"/>
      <w:r w:rsidR="008002D9" w:rsidRPr="00F33D90">
        <w:rPr>
          <w:rFonts w:ascii="Verdana" w:hAnsi="Verdana"/>
        </w:rPr>
        <w:t>Eenadu</w:t>
      </w:r>
      <w:proofErr w:type="spellEnd"/>
      <w:r w:rsidR="008002D9" w:rsidRPr="00F33D90">
        <w:rPr>
          <w:rFonts w:ascii="Verdana" w:hAnsi="Verdana"/>
        </w:rPr>
        <w:t xml:space="preserve"> televisions </w:t>
      </w:r>
      <w:r w:rsidR="00AA0106" w:rsidRPr="00F33D90">
        <w:rPr>
          <w:rFonts w:ascii="Verdana" w:hAnsi="Verdana"/>
        </w:rPr>
        <w:t xml:space="preserve">handling marketing and communications of brands </w:t>
      </w:r>
      <w:proofErr w:type="gramStart"/>
      <w:r w:rsidR="00AA0106" w:rsidRPr="00F33D90">
        <w:rPr>
          <w:rFonts w:ascii="Verdana" w:hAnsi="Verdana"/>
        </w:rPr>
        <w:t xml:space="preserve">like </w:t>
      </w:r>
      <w:r w:rsidR="00473464" w:rsidRPr="00F33D90">
        <w:rPr>
          <w:rFonts w:ascii="Verdana" w:hAnsi="Verdana"/>
          <w:b/>
        </w:rPr>
        <w:t xml:space="preserve"> </w:t>
      </w:r>
      <w:r w:rsidR="00D85A95" w:rsidRPr="00F33D90">
        <w:rPr>
          <w:rFonts w:ascii="Verdana" w:hAnsi="Verdana"/>
          <w:b/>
        </w:rPr>
        <w:t>NIIT</w:t>
      </w:r>
      <w:proofErr w:type="gramEnd"/>
      <w:r w:rsidR="00D85A95" w:rsidRPr="00F33D90">
        <w:rPr>
          <w:rFonts w:ascii="Verdana" w:hAnsi="Verdana"/>
          <w:b/>
        </w:rPr>
        <w:t xml:space="preserve">, </w:t>
      </w:r>
      <w:r w:rsidR="00975181" w:rsidRPr="00F33D90">
        <w:rPr>
          <w:rFonts w:ascii="Verdana" w:hAnsi="Verdana"/>
          <w:b/>
        </w:rPr>
        <w:t xml:space="preserve">Shell India, </w:t>
      </w:r>
      <w:proofErr w:type="spellStart"/>
      <w:r w:rsidR="00975181" w:rsidRPr="00F33D90">
        <w:rPr>
          <w:rFonts w:ascii="Verdana" w:hAnsi="Verdana"/>
          <w:b/>
        </w:rPr>
        <w:t>Queo</w:t>
      </w:r>
      <w:proofErr w:type="spellEnd"/>
      <w:r w:rsidR="00975181" w:rsidRPr="00F33D90">
        <w:rPr>
          <w:rFonts w:ascii="Verdana" w:hAnsi="Verdana"/>
          <w:b/>
        </w:rPr>
        <w:t xml:space="preserve">, </w:t>
      </w:r>
      <w:r w:rsidR="00D85A95" w:rsidRPr="00F33D90">
        <w:rPr>
          <w:rFonts w:ascii="Verdana" w:hAnsi="Verdana"/>
          <w:b/>
        </w:rPr>
        <w:t xml:space="preserve">Omron, Nestle, Hero (Hero Honda), </w:t>
      </w:r>
      <w:proofErr w:type="spellStart"/>
      <w:r w:rsidR="00473464" w:rsidRPr="00F33D90">
        <w:rPr>
          <w:rFonts w:ascii="Verdana" w:hAnsi="Verdana"/>
          <w:b/>
        </w:rPr>
        <w:t>Dabur</w:t>
      </w:r>
      <w:proofErr w:type="spellEnd"/>
      <w:r w:rsidR="00473464" w:rsidRPr="00F33D90">
        <w:rPr>
          <w:rFonts w:ascii="Verdana" w:hAnsi="Verdana"/>
          <w:b/>
        </w:rPr>
        <w:t xml:space="preserve"> </w:t>
      </w:r>
      <w:proofErr w:type="spellStart"/>
      <w:r w:rsidR="00473464" w:rsidRPr="00F33D90">
        <w:rPr>
          <w:rFonts w:ascii="Verdana" w:hAnsi="Verdana"/>
          <w:b/>
        </w:rPr>
        <w:t>Honitus</w:t>
      </w:r>
      <w:proofErr w:type="spellEnd"/>
      <w:r w:rsidR="00473464" w:rsidRPr="00F33D90">
        <w:rPr>
          <w:rFonts w:ascii="Verdana" w:hAnsi="Verdana"/>
          <w:b/>
        </w:rPr>
        <w:t>,</w:t>
      </w:r>
      <w:r w:rsidR="0087798E" w:rsidRPr="00F33D90">
        <w:rPr>
          <w:rFonts w:ascii="Verdana" w:hAnsi="Verdana"/>
          <w:b/>
        </w:rPr>
        <w:t xml:space="preserve"> </w:t>
      </w:r>
      <w:proofErr w:type="spellStart"/>
      <w:r w:rsidR="00097656" w:rsidRPr="00F33D90">
        <w:rPr>
          <w:rFonts w:ascii="Verdana" w:hAnsi="Verdana"/>
          <w:b/>
        </w:rPr>
        <w:t>Dabur</w:t>
      </w:r>
      <w:proofErr w:type="spellEnd"/>
      <w:r w:rsidR="00097656" w:rsidRPr="00F33D90">
        <w:rPr>
          <w:rFonts w:ascii="Verdana" w:hAnsi="Verdana"/>
          <w:b/>
        </w:rPr>
        <w:t xml:space="preserve"> Real </w:t>
      </w:r>
      <w:proofErr w:type="spellStart"/>
      <w:r w:rsidR="00097656" w:rsidRPr="00F33D90">
        <w:rPr>
          <w:rFonts w:ascii="Verdana" w:hAnsi="Verdana"/>
          <w:b/>
        </w:rPr>
        <w:t>Activ</w:t>
      </w:r>
      <w:proofErr w:type="spellEnd"/>
      <w:r w:rsidR="00097656" w:rsidRPr="00F33D90">
        <w:rPr>
          <w:rFonts w:ascii="Verdana" w:hAnsi="Verdana"/>
          <w:b/>
        </w:rPr>
        <w:t xml:space="preserve">, </w:t>
      </w:r>
      <w:proofErr w:type="spellStart"/>
      <w:r w:rsidR="00097656" w:rsidRPr="00F33D90">
        <w:rPr>
          <w:rFonts w:ascii="Verdana" w:hAnsi="Verdana"/>
          <w:b/>
        </w:rPr>
        <w:t>Dabur</w:t>
      </w:r>
      <w:proofErr w:type="spellEnd"/>
      <w:r w:rsidR="00097656" w:rsidRPr="00F33D90">
        <w:rPr>
          <w:rFonts w:ascii="Verdana" w:hAnsi="Verdana"/>
          <w:b/>
        </w:rPr>
        <w:t xml:space="preserve"> </w:t>
      </w:r>
      <w:proofErr w:type="spellStart"/>
      <w:r w:rsidR="00097656" w:rsidRPr="00F33D90">
        <w:rPr>
          <w:rFonts w:ascii="Verdana" w:hAnsi="Verdana"/>
          <w:b/>
        </w:rPr>
        <w:t>Hommade</w:t>
      </w:r>
      <w:proofErr w:type="spellEnd"/>
      <w:r w:rsidR="00097656" w:rsidRPr="00F33D90">
        <w:rPr>
          <w:rFonts w:ascii="Verdana" w:hAnsi="Verdana"/>
          <w:b/>
        </w:rPr>
        <w:t xml:space="preserve">, </w:t>
      </w:r>
      <w:proofErr w:type="spellStart"/>
      <w:r w:rsidR="009942C5" w:rsidRPr="00F33D90">
        <w:rPr>
          <w:rFonts w:ascii="Verdana" w:hAnsi="Verdana"/>
          <w:b/>
        </w:rPr>
        <w:t>Saka</w:t>
      </w:r>
      <w:proofErr w:type="spellEnd"/>
      <w:r w:rsidR="009942C5" w:rsidRPr="00F33D90">
        <w:rPr>
          <w:rFonts w:ascii="Verdana" w:hAnsi="Verdana"/>
          <w:b/>
        </w:rPr>
        <w:t>,</w:t>
      </w:r>
      <w:r w:rsidR="0087798E" w:rsidRPr="00F33D90">
        <w:rPr>
          <w:rFonts w:ascii="Verdana" w:hAnsi="Verdana"/>
          <w:b/>
        </w:rPr>
        <w:t xml:space="preserve"> </w:t>
      </w:r>
      <w:r w:rsidR="00AA0106" w:rsidRPr="00F33D90">
        <w:rPr>
          <w:rFonts w:ascii="Verdana" w:hAnsi="Verdana"/>
          <w:b/>
          <w:bCs/>
        </w:rPr>
        <w:t xml:space="preserve">yatra.com, </w:t>
      </w:r>
      <w:r w:rsidR="0087798E" w:rsidRPr="00F33D90">
        <w:rPr>
          <w:rFonts w:ascii="Verdana" w:hAnsi="Verdana"/>
          <w:b/>
          <w:bCs/>
        </w:rPr>
        <w:t xml:space="preserve">Zee Network, Swatch, ABN </w:t>
      </w:r>
      <w:proofErr w:type="spellStart"/>
      <w:r w:rsidR="0087798E" w:rsidRPr="00F33D90">
        <w:rPr>
          <w:rFonts w:ascii="Verdana" w:hAnsi="Verdana"/>
          <w:b/>
          <w:bCs/>
        </w:rPr>
        <w:t>Amro</w:t>
      </w:r>
      <w:proofErr w:type="spellEnd"/>
      <w:r w:rsidR="0087798E" w:rsidRPr="00F33D90">
        <w:rPr>
          <w:rFonts w:ascii="Verdana" w:hAnsi="Verdana"/>
          <w:b/>
          <w:bCs/>
        </w:rPr>
        <w:t>, Kent RO</w:t>
      </w:r>
    </w:p>
    <w:p w14:paraId="7A9D8373" w14:textId="77777777" w:rsidR="009C2356" w:rsidRPr="00F33D90" w:rsidRDefault="009C2356">
      <w:pPr>
        <w:numPr>
          <w:ilvl w:val="0"/>
          <w:numId w:val="2"/>
        </w:numPr>
        <w:tabs>
          <w:tab w:val="left" w:pos="360"/>
          <w:tab w:val="left" w:pos="720"/>
          <w:tab w:val="left" w:pos="4320"/>
        </w:tabs>
        <w:spacing w:before="100" w:after="100"/>
        <w:ind w:left="360" w:right="590"/>
        <w:jc w:val="both"/>
        <w:rPr>
          <w:rFonts w:ascii="Verdana" w:hAnsi="Verdana" w:cs="Arial"/>
          <w:lang w:eastAsia="he-IL" w:bidi="he-IL"/>
        </w:rPr>
      </w:pPr>
      <w:r w:rsidRPr="00F33D90">
        <w:rPr>
          <w:rFonts w:ascii="Verdana" w:hAnsi="Verdana" w:cs="Arial"/>
          <w:lang w:eastAsia="he-IL" w:bidi="he-IL"/>
        </w:rPr>
        <w:t xml:space="preserve">Competent in </w:t>
      </w:r>
      <w:r w:rsidRPr="00F33D90">
        <w:rPr>
          <w:rFonts w:ascii="Verdana" w:hAnsi="Verdana" w:cs="Arial"/>
          <w:b/>
          <w:lang w:eastAsia="he-IL" w:bidi="he-IL"/>
        </w:rPr>
        <w:t xml:space="preserve">developing strategies and </w:t>
      </w:r>
      <w:proofErr w:type="spellStart"/>
      <w:r w:rsidRPr="00F33D90">
        <w:rPr>
          <w:rFonts w:ascii="Verdana" w:hAnsi="Verdana" w:cs="Arial"/>
          <w:b/>
          <w:lang w:eastAsia="he-IL" w:bidi="he-IL"/>
        </w:rPr>
        <w:t>conceptualise</w:t>
      </w:r>
      <w:proofErr w:type="spellEnd"/>
      <w:r w:rsidRPr="00F33D90">
        <w:rPr>
          <w:rFonts w:ascii="Verdana" w:hAnsi="Verdana" w:cs="Arial"/>
          <w:b/>
          <w:lang w:eastAsia="he-IL" w:bidi="he-IL"/>
        </w:rPr>
        <w:t xml:space="preserve"> </w:t>
      </w:r>
      <w:r w:rsidR="00380984" w:rsidRPr="00F33D90">
        <w:rPr>
          <w:rFonts w:ascii="Verdana" w:hAnsi="Verdana" w:cs="Arial"/>
          <w:b/>
          <w:lang w:eastAsia="he-IL" w:bidi="he-IL"/>
        </w:rPr>
        <w:t>campaigns/solutions taking the objective</w:t>
      </w:r>
      <w:r w:rsidR="00380984" w:rsidRPr="00F33D90">
        <w:rPr>
          <w:rFonts w:ascii="Verdana" w:hAnsi="Verdana" w:cs="Arial"/>
          <w:lang w:eastAsia="he-IL" w:bidi="he-IL"/>
        </w:rPr>
        <w:t xml:space="preserve"> into account  </w:t>
      </w:r>
    </w:p>
    <w:p w14:paraId="07C8D8AE" w14:textId="77777777" w:rsidR="009C2356" w:rsidRPr="00F33D90" w:rsidRDefault="00AA0106" w:rsidP="009C2356">
      <w:pPr>
        <w:numPr>
          <w:ilvl w:val="0"/>
          <w:numId w:val="2"/>
        </w:numPr>
        <w:tabs>
          <w:tab w:val="left" w:pos="360"/>
          <w:tab w:val="left" w:pos="720"/>
          <w:tab w:val="left" w:pos="4320"/>
        </w:tabs>
        <w:spacing w:before="100" w:after="100"/>
        <w:ind w:left="360" w:right="590"/>
        <w:jc w:val="both"/>
        <w:rPr>
          <w:rFonts w:ascii="Verdana" w:hAnsi="Verdana" w:cs="FADPNK+TimesNewRoman"/>
          <w:color w:val="000000"/>
        </w:rPr>
      </w:pPr>
      <w:r w:rsidRPr="00F33D90">
        <w:rPr>
          <w:rFonts w:ascii="Verdana" w:hAnsi="Verdana" w:cs="Arial"/>
          <w:lang w:eastAsia="he-IL" w:bidi="he-IL"/>
        </w:rPr>
        <w:t xml:space="preserve">Skills in </w:t>
      </w:r>
      <w:r w:rsidRPr="00F33D90">
        <w:rPr>
          <w:rFonts w:ascii="Verdana" w:hAnsi="Verdana" w:cs="Arial"/>
          <w:b/>
          <w:bCs/>
          <w:lang w:eastAsia="he-IL" w:bidi="he-IL"/>
        </w:rPr>
        <w:t>developing relationships</w:t>
      </w:r>
      <w:r w:rsidRPr="00F33D90">
        <w:rPr>
          <w:rFonts w:ascii="Verdana" w:hAnsi="Verdana" w:cs="Arial"/>
          <w:lang w:eastAsia="he-IL" w:bidi="he-IL"/>
        </w:rPr>
        <w:t xml:space="preserve"> with </w:t>
      </w:r>
      <w:r w:rsidRPr="00F33D90">
        <w:rPr>
          <w:rFonts w:ascii="Verdana" w:hAnsi="Verdana" w:cs="Arial"/>
          <w:bCs/>
          <w:lang w:eastAsia="he-IL" w:bidi="he-IL"/>
        </w:rPr>
        <w:t>key decision-makers</w:t>
      </w:r>
      <w:r w:rsidRPr="00F33D90">
        <w:rPr>
          <w:rFonts w:ascii="Verdana" w:hAnsi="Verdana" w:cs="Arial"/>
          <w:lang w:eastAsia="he-IL" w:bidi="he-IL"/>
        </w:rPr>
        <w:t xml:space="preserve"> in</w:t>
      </w:r>
      <w:r w:rsidR="009C2356" w:rsidRPr="00F33D90">
        <w:rPr>
          <w:rFonts w:ascii="Verdana" w:hAnsi="Verdana" w:cs="Arial"/>
          <w:lang w:eastAsia="he-IL" w:bidi="he-IL"/>
        </w:rPr>
        <w:t xml:space="preserve">ternally &amp; externally </w:t>
      </w:r>
    </w:p>
    <w:p w14:paraId="3F2D2F1A" w14:textId="77777777" w:rsidR="00AA0106" w:rsidRPr="00F33D90" w:rsidRDefault="00AA0106" w:rsidP="009C2356">
      <w:pPr>
        <w:numPr>
          <w:ilvl w:val="0"/>
          <w:numId w:val="2"/>
        </w:numPr>
        <w:tabs>
          <w:tab w:val="left" w:pos="360"/>
          <w:tab w:val="left" w:pos="720"/>
          <w:tab w:val="left" w:pos="4320"/>
        </w:tabs>
        <w:spacing w:before="100" w:after="100"/>
        <w:ind w:left="360" w:right="590"/>
        <w:jc w:val="both"/>
        <w:rPr>
          <w:rFonts w:ascii="Verdana" w:hAnsi="Verdana" w:cs="FADPNK+TimesNewRoman"/>
          <w:color w:val="000000"/>
        </w:rPr>
      </w:pPr>
      <w:r w:rsidRPr="00F33D90">
        <w:rPr>
          <w:rFonts w:ascii="Verdana" w:hAnsi="Verdana" w:cs="FADPNK+TimesNewRoman"/>
          <w:color w:val="000000"/>
        </w:rPr>
        <w:t xml:space="preserve">Competent in </w:t>
      </w:r>
      <w:r w:rsidRPr="00F33D90">
        <w:rPr>
          <w:rFonts w:ascii="Verdana" w:hAnsi="Verdana" w:cs="FADPNK+TimesNewRoman"/>
          <w:b/>
          <w:color w:val="000000"/>
        </w:rPr>
        <w:t>driving growth</w:t>
      </w:r>
      <w:r w:rsidR="009C2356" w:rsidRPr="00F33D90">
        <w:rPr>
          <w:rFonts w:ascii="Verdana" w:hAnsi="Verdana" w:cs="FADPNK+TimesNewRoman"/>
          <w:b/>
          <w:color w:val="000000"/>
        </w:rPr>
        <w:t xml:space="preserve"> </w:t>
      </w:r>
      <w:r w:rsidR="00E6283B" w:rsidRPr="00F33D90">
        <w:rPr>
          <w:rFonts w:ascii="Verdana" w:hAnsi="Verdana" w:cs="FADPNK+TimesNewRoman"/>
          <w:color w:val="000000"/>
        </w:rPr>
        <w:t>&amp;</w:t>
      </w:r>
      <w:r w:rsidR="009C2356" w:rsidRPr="00F33D90">
        <w:rPr>
          <w:rFonts w:ascii="Verdana" w:hAnsi="Verdana" w:cs="FADPNK+TimesNewRoman"/>
          <w:color w:val="000000"/>
        </w:rPr>
        <w:t xml:space="preserve"> </w:t>
      </w:r>
      <w:r w:rsidRPr="00F33D90">
        <w:rPr>
          <w:rFonts w:ascii="Verdana" w:hAnsi="Verdana" w:cs="FADPNK+TimesNewRoman"/>
          <w:b/>
          <w:color w:val="000000"/>
        </w:rPr>
        <w:t>generating revenues</w:t>
      </w:r>
      <w:r w:rsidRPr="00F33D90">
        <w:rPr>
          <w:rFonts w:ascii="Verdana" w:hAnsi="Verdana" w:cs="FADPNK+TimesNewRoman"/>
          <w:color w:val="000000"/>
        </w:rPr>
        <w:t xml:space="preserve">.  </w:t>
      </w:r>
    </w:p>
    <w:p w14:paraId="4374D282" w14:textId="77777777" w:rsidR="00AA0106" w:rsidRPr="00F33D90" w:rsidRDefault="00AA0106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4320"/>
        </w:tabs>
        <w:spacing w:before="100" w:after="100"/>
        <w:ind w:left="360" w:right="590"/>
        <w:jc w:val="both"/>
        <w:rPr>
          <w:rFonts w:ascii="Verdana" w:hAnsi="Verdana" w:cs="Arial"/>
          <w:lang w:eastAsia="he-IL" w:bidi="he-IL"/>
        </w:rPr>
      </w:pPr>
      <w:r w:rsidRPr="00F33D90">
        <w:rPr>
          <w:rFonts w:ascii="Verdana" w:hAnsi="Verdana" w:cs="Arial"/>
          <w:lang w:eastAsia="he-IL" w:bidi="he-IL"/>
        </w:rPr>
        <w:t xml:space="preserve">Comfortable </w:t>
      </w:r>
      <w:r w:rsidRPr="00F33D90">
        <w:rPr>
          <w:rFonts w:ascii="Verdana" w:hAnsi="Verdana" w:cs="Arial"/>
          <w:b/>
          <w:bCs/>
          <w:lang w:eastAsia="he-IL" w:bidi="he-IL"/>
        </w:rPr>
        <w:t>interacting</w:t>
      </w:r>
      <w:r w:rsidRPr="00F33D90">
        <w:rPr>
          <w:rFonts w:ascii="Verdana" w:hAnsi="Verdana" w:cs="Arial"/>
          <w:lang w:eastAsia="he-IL" w:bidi="he-IL"/>
        </w:rPr>
        <w:t xml:space="preserve"> with </w:t>
      </w:r>
      <w:r w:rsidRPr="00F33D90">
        <w:rPr>
          <w:rFonts w:ascii="Verdana" w:hAnsi="Verdana" w:cs="Arial"/>
          <w:b/>
          <w:bCs/>
          <w:lang w:eastAsia="he-IL" w:bidi="he-IL"/>
        </w:rPr>
        <w:t xml:space="preserve">multiple levels </w:t>
      </w:r>
      <w:r w:rsidR="00E6283B" w:rsidRPr="00F33D90">
        <w:rPr>
          <w:rFonts w:ascii="Verdana" w:hAnsi="Verdana" w:cs="Arial"/>
          <w:bCs/>
          <w:lang w:eastAsia="he-IL" w:bidi="he-IL"/>
        </w:rPr>
        <w:t xml:space="preserve">in </w:t>
      </w:r>
      <w:proofErr w:type="spellStart"/>
      <w:r w:rsidR="00E6283B" w:rsidRPr="00F33D90">
        <w:rPr>
          <w:rFonts w:ascii="Verdana" w:hAnsi="Verdana" w:cs="Arial"/>
          <w:bCs/>
          <w:lang w:eastAsia="he-IL" w:bidi="he-IL"/>
        </w:rPr>
        <w:t>organis</w:t>
      </w:r>
      <w:r w:rsidRPr="00F33D90">
        <w:rPr>
          <w:rFonts w:ascii="Verdana" w:hAnsi="Verdana" w:cs="Arial"/>
          <w:bCs/>
          <w:lang w:eastAsia="he-IL" w:bidi="he-IL"/>
        </w:rPr>
        <w:t>ation</w:t>
      </w:r>
      <w:r w:rsidR="00E6283B" w:rsidRPr="00F33D90">
        <w:rPr>
          <w:rFonts w:ascii="Verdana" w:hAnsi="Verdana" w:cs="Arial"/>
          <w:bCs/>
          <w:lang w:eastAsia="he-IL" w:bidi="he-IL"/>
        </w:rPr>
        <w:t>s</w:t>
      </w:r>
      <w:proofErr w:type="spellEnd"/>
      <w:r w:rsidRPr="00F33D90">
        <w:rPr>
          <w:rFonts w:ascii="Verdana" w:hAnsi="Verdana" w:cs="Arial"/>
          <w:lang w:eastAsia="he-IL" w:bidi="he-IL"/>
        </w:rPr>
        <w:t>.</w:t>
      </w:r>
    </w:p>
    <w:p w14:paraId="73BCABCD" w14:textId="77777777" w:rsidR="00AA0106" w:rsidRPr="00F33D90" w:rsidRDefault="00AA0106">
      <w:pPr>
        <w:numPr>
          <w:ilvl w:val="0"/>
          <w:numId w:val="2"/>
        </w:numPr>
        <w:tabs>
          <w:tab w:val="left" w:pos="360"/>
          <w:tab w:val="left" w:pos="720"/>
          <w:tab w:val="left" w:pos="4320"/>
        </w:tabs>
        <w:spacing w:before="100" w:after="100"/>
        <w:ind w:left="360" w:right="590"/>
        <w:jc w:val="both"/>
        <w:rPr>
          <w:rFonts w:ascii="Verdana" w:hAnsi="Verdana" w:cs="Arial"/>
        </w:rPr>
      </w:pPr>
      <w:r w:rsidRPr="00F33D90">
        <w:rPr>
          <w:rFonts w:ascii="Verdana" w:hAnsi="Verdana" w:cs="Arial"/>
          <w:b/>
          <w:bCs/>
        </w:rPr>
        <w:t>High integrity &amp; energetic</w:t>
      </w:r>
      <w:r w:rsidRPr="00F33D90">
        <w:rPr>
          <w:rFonts w:ascii="Verdana" w:hAnsi="Verdana" w:cs="Arial"/>
        </w:rPr>
        <w:t xml:space="preserve"> known for ability to envision and create successful outcomes; through quick grasping &amp; learning abilities.  </w:t>
      </w:r>
    </w:p>
    <w:p w14:paraId="2817CADD" w14:textId="77777777" w:rsidR="00AA0106" w:rsidRDefault="00AA0106">
      <w:pPr>
        <w:ind w:right="-720"/>
        <w:rPr>
          <w:b/>
          <w:bCs/>
          <w:sz w:val="18"/>
          <w:szCs w:val="18"/>
        </w:rPr>
      </w:pPr>
    </w:p>
    <w:p w14:paraId="33CE4FA3" w14:textId="77777777" w:rsidR="00AA0106" w:rsidRPr="00F33D90" w:rsidRDefault="00AA0106">
      <w:pPr>
        <w:shd w:val="clear" w:color="auto" w:fill="CCCCCC"/>
        <w:jc w:val="both"/>
        <w:rPr>
          <w:rFonts w:ascii="Verdana" w:hAnsi="Verdana"/>
          <w:b/>
        </w:rPr>
      </w:pPr>
      <w:r w:rsidRPr="00F33D90">
        <w:rPr>
          <w:rFonts w:ascii="Verdana" w:hAnsi="Verdana"/>
          <w:b/>
        </w:rPr>
        <w:t>Core Domain Knowledge and Expertise</w:t>
      </w:r>
    </w:p>
    <w:p w14:paraId="0CD1E168" w14:textId="77777777" w:rsidR="00AA0106" w:rsidRPr="00F33D90" w:rsidRDefault="00AA0106">
      <w:pPr>
        <w:ind w:right="-720"/>
        <w:rPr>
          <w:rFonts w:ascii="Verdana" w:hAnsi="Verdana"/>
          <w:bCs/>
        </w:rPr>
      </w:pPr>
    </w:p>
    <w:p w14:paraId="6AC1074E" w14:textId="77777777" w:rsidR="0087798E" w:rsidRPr="00F33D90" w:rsidRDefault="0087798E" w:rsidP="0087798E">
      <w:pPr>
        <w:numPr>
          <w:ilvl w:val="0"/>
          <w:numId w:val="6"/>
        </w:numPr>
        <w:tabs>
          <w:tab w:val="left" w:pos="360"/>
        </w:tabs>
        <w:spacing w:line="360" w:lineRule="auto"/>
        <w:ind w:left="360" w:right="-720"/>
        <w:rPr>
          <w:rFonts w:ascii="Verdana" w:hAnsi="Verdana"/>
          <w:bCs/>
        </w:rPr>
      </w:pPr>
      <w:r w:rsidRPr="00F33D90">
        <w:rPr>
          <w:rFonts w:ascii="Verdana" w:hAnsi="Verdana"/>
          <w:bCs/>
        </w:rPr>
        <w:t xml:space="preserve">Marketing Strategy </w:t>
      </w:r>
      <w:r w:rsidRP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ab/>
        <w:t>– Determining the marketing mix, Differentiation &amp; TG definition as per objectives</w:t>
      </w:r>
    </w:p>
    <w:p w14:paraId="0A4221D7" w14:textId="77777777" w:rsidR="0087798E" w:rsidRPr="00F33D90" w:rsidRDefault="0087798E" w:rsidP="0087798E">
      <w:pPr>
        <w:numPr>
          <w:ilvl w:val="0"/>
          <w:numId w:val="6"/>
        </w:numPr>
        <w:tabs>
          <w:tab w:val="left" w:pos="360"/>
        </w:tabs>
        <w:spacing w:line="360" w:lineRule="auto"/>
        <w:ind w:left="360" w:right="-720"/>
        <w:rPr>
          <w:rFonts w:ascii="Verdana" w:hAnsi="Verdana"/>
          <w:bCs/>
        </w:rPr>
      </w:pPr>
      <w:r w:rsidRPr="00F33D90">
        <w:rPr>
          <w:rFonts w:ascii="Verdana" w:hAnsi="Verdana"/>
          <w:bCs/>
        </w:rPr>
        <w:t>Brand Management</w:t>
      </w:r>
      <w:r w:rsidRP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ab/>
        <w:t>- Building/maintaining the Equity, Imagery &amp; Positioning</w:t>
      </w:r>
    </w:p>
    <w:p w14:paraId="2618FB2A" w14:textId="77777777" w:rsidR="00F33D90" w:rsidRPr="00F33D90" w:rsidRDefault="00F33D90" w:rsidP="00F33D90">
      <w:pPr>
        <w:numPr>
          <w:ilvl w:val="0"/>
          <w:numId w:val="6"/>
        </w:numPr>
        <w:tabs>
          <w:tab w:val="left" w:pos="360"/>
        </w:tabs>
        <w:spacing w:line="360" w:lineRule="auto"/>
        <w:ind w:left="360" w:right="-720"/>
        <w:rPr>
          <w:rFonts w:ascii="Verdana" w:hAnsi="Verdana"/>
          <w:bCs/>
        </w:rPr>
      </w:pPr>
      <w:r w:rsidRPr="00F33D90">
        <w:rPr>
          <w:rFonts w:ascii="Verdana" w:hAnsi="Verdana"/>
          <w:bCs/>
        </w:rPr>
        <w:t xml:space="preserve">Client Servicing </w:t>
      </w:r>
      <w:r w:rsidRP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>– Unde</w:t>
      </w:r>
      <w:bookmarkStart w:id="0" w:name="_GoBack"/>
      <w:bookmarkEnd w:id="0"/>
      <w:r w:rsidRPr="00F33D90">
        <w:rPr>
          <w:rFonts w:ascii="Verdana" w:hAnsi="Verdana"/>
          <w:bCs/>
        </w:rPr>
        <w:t>rstanding client’s objective and working to fulfill the objective</w:t>
      </w:r>
    </w:p>
    <w:p w14:paraId="27684DBB" w14:textId="77777777" w:rsidR="00663E25" w:rsidRPr="00F33D90" w:rsidRDefault="00663E25" w:rsidP="00663E25">
      <w:pPr>
        <w:numPr>
          <w:ilvl w:val="0"/>
          <w:numId w:val="6"/>
        </w:numPr>
        <w:tabs>
          <w:tab w:val="left" w:pos="360"/>
        </w:tabs>
        <w:spacing w:line="360" w:lineRule="auto"/>
        <w:ind w:left="360" w:right="-720"/>
        <w:rPr>
          <w:rFonts w:ascii="Verdana" w:hAnsi="Verdana"/>
          <w:bCs/>
        </w:rPr>
      </w:pPr>
      <w:r w:rsidRPr="00F33D90">
        <w:rPr>
          <w:rFonts w:ascii="Verdana" w:hAnsi="Verdana"/>
          <w:bCs/>
        </w:rPr>
        <w:t>Offline Marketing</w:t>
      </w:r>
      <w:r w:rsidRP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ab/>
        <w:t>- Advertising, PR &amp; BTL</w:t>
      </w:r>
    </w:p>
    <w:p w14:paraId="677ABFBF" w14:textId="77777777" w:rsidR="00663E25" w:rsidRPr="00F33D90" w:rsidRDefault="00663E25" w:rsidP="00663E25">
      <w:pPr>
        <w:numPr>
          <w:ilvl w:val="0"/>
          <w:numId w:val="6"/>
        </w:numPr>
        <w:tabs>
          <w:tab w:val="left" w:pos="360"/>
        </w:tabs>
        <w:spacing w:line="360" w:lineRule="auto"/>
        <w:ind w:left="360" w:right="-720"/>
        <w:rPr>
          <w:rFonts w:ascii="Verdana" w:hAnsi="Verdana"/>
          <w:bCs/>
        </w:rPr>
      </w:pPr>
      <w:r w:rsidRPr="00F33D90">
        <w:rPr>
          <w:rFonts w:ascii="Verdana" w:hAnsi="Verdana"/>
          <w:bCs/>
        </w:rPr>
        <w:t>Online Marketing</w:t>
      </w:r>
      <w:r w:rsidRP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ab/>
        <w:t>- Search Engine Market</w:t>
      </w:r>
      <w:r w:rsidR="00F33D90" w:rsidRPr="00F33D90">
        <w:rPr>
          <w:rFonts w:ascii="Verdana" w:hAnsi="Verdana"/>
          <w:bCs/>
        </w:rPr>
        <w:t>ing, Display Advertising, Social media</w:t>
      </w:r>
      <w:r w:rsidRPr="00F33D90">
        <w:rPr>
          <w:rFonts w:ascii="Verdana" w:hAnsi="Verdana"/>
          <w:bCs/>
        </w:rPr>
        <w:t xml:space="preserve"> marketing</w:t>
      </w:r>
    </w:p>
    <w:p w14:paraId="6B1AE0CB" w14:textId="77777777" w:rsidR="00663E25" w:rsidRPr="00F33D90" w:rsidRDefault="00663E25" w:rsidP="00663E25">
      <w:pPr>
        <w:numPr>
          <w:ilvl w:val="0"/>
          <w:numId w:val="6"/>
        </w:numPr>
        <w:tabs>
          <w:tab w:val="left" w:pos="360"/>
        </w:tabs>
        <w:spacing w:line="360" w:lineRule="auto"/>
        <w:ind w:left="360" w:right="-720"/>
        <w:rPr>
          <w:rFonts w:ascii="Verdana" w:hAnsi="Verdana"/>
          <w:bCs/>
        </w:rPr>
      </w:pPr>
      <w:r w:rsidRPr="00F33D90">
        <w:rPr>
          <w:rFonts w:ascii="Verdana" w:hAnsi="Verdana"/>
          <w:bCs/>
        </w:rPr>
        <w:t>Planning &amp; Execution</w:t>
      </w:r>
      <w:r w:rsidRP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ab/>
        <w:t>- Preparing short term and long term plans and executing it</w:t>
      </w:r>
    </w:p>
    <w:p w14:paraId="012EC6DC" w14:textId="77777777" w:rsidR="0087798E" w:rsidRPr="00F33D90" w:rsidRDefault="0087798E" w:rsidP="00663E25">
      <w:pPr>
        <w:numPr>
          <w:ilvl w:val="0"/>
          <w:numId w:val="6"/>
        </w:numPr>
        <w:tabs>
          <w:tab w:val="left" w:pos="360"/>
        </w:tabs>
        <w:spacing w:line="360" w:lineRule="auto"/>
        <w:ind w:left="360" w:right="-720"/>
        <w:rPr>
          <w:rFonts w:ascii="Verdana" w:hAnsi="Verdana"/>
          <w:bCs/>
        </w:rPr>
      </w:pPr>
      <w:r w:rsidRPr="00F33D90">
        <w:rPr>
          <w:rFonts w:ascii="Verdana" w:hAnsi="Verdana"/>
          <w:bCs/>
        </w:rPr>
        <w:t>Customer retention</w:t>
      </w:r>
      <w:r w:rsidRP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ab/>
        <w:t xml:space="preserve">- Maintaining the existing customer base &amp; positive disposition for the brand </w:t>
      </w:r>
    </w:p>
    <w:p w14:paraId="7A8F83D1" w14:textId="77777777" w:rsidR="009942C5" w:rsidRPr="00F33D90" w:rsidRDefault="009942C5">
      <w:pPr>
        <w:numPr>
          <w:ilvl w:val="0"/>
          <w:numId w:val="6"/>
        </w:numPr>
        <w:tabs>
          <w:tab w:val="left" w:pos="360"/>
        </w:tabs>
        <w:spacing w:line="360" w:lineRule="auto"/>
        <w:ind w:left="360" w:right="-720"/>
        <w:rPr>
          <w:rFonts w:ascii="Verdana" w:hAnsi="Verdana"/>
          <w:bCs/>
        </w:rPr>
      </w:pPr>
      <w:r w:rsidRPr="00F33D90">
        <w:rPr>
          <w:rFonts w:ascii="Verdana" w:hAnsi="Verdana"/>
          <w:bCs/>
        </w:rPr>
        <w:t>Communication</w:t>
      </w:r>
      <w:r w:rsidRP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ab/>
      </w:r>
      <w:r w:rsid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>– Messaging (what to say) and Media (how to reach)</w:t>
      </w:r>
    </w:p>
    <w:p w14:paraId="6EC0D4F9" w14:textId="77777777" w:rsidR="009942C5" w:rsidRPr="00F33D90" w:rsidRDefault="009942C5" w:rsidP="009942C5">
      <w:pPr>
        <w:numPr>
          <w:ilvl w:val="0"/>
          <w:numId w:val="6"/>
        </w:numPr>
        <w:tabs>
          <w:tab w:val="left" w:pos="360"/>
        </w:tabs>
        <w:spacing w:line="360" w:lineRule="auto"/>
        <w:ind w:left="360" w:right="-720"/>
        <w:rPr>
          <w:rFonts w:ascii="Verdana" w:hAnsi="Verdana"/>
          <w:bCs/>
        </w:rPr>
      </w:pPr>
      <w:r w:rsidRPr="00F33D90">
        <w:rPr>
          <w:rFonts w:ascii="Verdana" w:hAnsi="Verdana"/>
          <w:bCs/>
        </w:rPr>
        <w:t>Consumer Behavior</w:t>
      </w:r>
      <w:r w:rsidRPr="00F33D90">
        <w:rPr>
          <w:rFonts w:ascii="Verdana" w:hAnsi="Verdana"/>
          <w:bCs/>
        </w:rPr>
        <w:tab/>
      </w:r>
      <w:r w:rsidRPr="00F33D90">
        <w:rPr>
          <w:rFonts w:ascii="Verdana" w:hAnsi="Verdana"/>
          <w:bCs/>
        </w:rPr>
        <w:tab/>
        <w:t>- Product demand, purchase and consumption pattern; Media consumption; Mindset</w:t>
      </w:r>
    </w:p>
    <w:p w14:paraId="76B736FC" w14:textId="77777777" w:rsidR="00942849" w:rsidRPr="00F33D90" w:rsidRDefault="00AA0106">
      <w:pPr>
        <w:shd w:val="clear" w:color="auto" w:fill="CCCCCC"/>
        <w:spacing w:line="360" w:lineRule="auto"/>
        <w:jc w:val="both"/>
        <w:rPr>
          <w:rFonts w:ascii="Verdana" w:hAnsi="Verdana"/>
          <w:b/>
        </w:rPr>
      </w:pPr>
      <w:r w:rsidRPr="00F33D90">
        <w:rPr>
          <w:rFonts w:ascii="Verdana" w:hAnsi="Verdana"/>
          <w:b/>
        </w:rPr>
        <w:t>Organizational Experience</w:t>
      </w:r>
    </w:p>
    <w:p w14:paraId="6DC55C5A" w14:textId="77777777" w:rsidR="0022656D" w:rsidRDefault="0022656D" w:rsidP="0022656D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Since June ‘13 with </w:t>
      </w:r>
      <w:r>
        <w:rPr>
          <w:rFonts w:ascii="Verdana" w:hAnsi="Verdana" w:cs="Arial"/>
          <w:b/>
          <w:sz w:val="18"/>
          <w:szCs w:val="18"/>
        </w:rPr>
        <w:t xml:space="preserve">Contract Advertising as Client Services Director  </w:t>
      </w:r>
    </w:p>
    <w:p w14:paraId="4774DDCF" w14:textId="77777777" w:rsidR="0022656D" w:rsidRDefault="0022656D" w:rsidP="0022656D">
      <w:pPr>
        <w:spacing w:line="360" w:lineRule="auto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 xml:space="preserve">Role: </w:t>
      </w:r>
    </w:p>
    <w:p w14:paraId="696E2471" w14:textId="77777777" w:rsidR="0022656D" w:rsidRDefault="0022656D" w:rsidP="0022656D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Provide marketing communication solutions to various clients of the agency</w:t>
      </w:r>
    </w:p>
    <w:p w14:paraId="4178DF83" w14:textId="77777777" w:rsidR="0022656D" w:rsidRDefault="0022656D" w:rsidP="0022656D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 towards New Business Development </w:t>
      </w:r>
    </w:p>
    <w:p w14:paraId="552383F9" w14:textId="77777777" w:rsidR="00CA0913" w:rsidRDefault="0022656D" w:rsidP="00CA0913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</w:t>
      </w:r>
      <w:r w:rsidR="00817B9F">
        <w:rPr>
          <w:rFonts w:ascii="Verdana" w:hAnsi="Verdana"/>
          <w:sz w:val="18"/>
          <w:szCs w:val="18"/>
        </w:rPr>
        <w:t xml:space="preserve"> the entire portfolio</w:t>
      </w:r>
      <w:r>
        <w:rPr>
          <w:rFonts w:ascii="Verdana" w:hAnsi="Verdana"/>
          <w:sz w:val="18"/>
          <w:szCs w:val="18"/>
        </w:rPr>
        <w:t xml:space="preserve"> NIIT, Shell</w:t>
      </w:r>
      <w:r w:rsidR="00007B0C">
        <w:rPr>
          <w:rFonts w:ascii="Verdana" w:hAnsi="Verdana"/>
          <w:sz w:val="18"/>
          <w:szCs w:val="18"/>
        </w:rPr>
        <w:t xml:space="preserve"> India</w:t>
      </w:r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Hindware</w:t>
      </w:r>
      <w:proofErr w:type="spellEnd"/>
    </w:p>
    <w:p w14:paraId="4E8ACA10" w14:textId="77777777" w:rsidR="00CA0913" w:rsidRPr="00CA0913" w:rsidRDefault="00CA0913" w:rsidP="00CA0913">
      <w:pPr>
        <w:spacing w:line="360" w:lineRule="auto"/>
        <w:ind w:left="288"/>
        <w:jc w:val="both"/>
        <w:rPr>
          <w:rFonts w:ascii="Verdana" w:hAnsi="Verdana"/>
          <w:b/>
          <w:sz w:val="18"/>
          <w:szCs w:val="18"/>
        </w:rPr>
      </w:pPr>
      <w:r w:rsidRPr="00CA0913">
        <w:rPr>
          <w:rFonts w:ascii="Verdana" w:hAnsi="Verdana"/>
          <w:b/>
          <w:sz w:val="18"/>
          <w:szCs w:val="18"/>
        </w:rPr>
        <w:t>Highlights</w:t>
      </w:r>
    </w:p>
    <w:p w14:paraId="3D76A327" w14:textId="77777777" w:rsidR="00817B9F" w:rsidRDefault="00817B9F" w:rsidP="00CA0913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GNIIT </w:t>
      </w:r>
      <w:proofErr w:type="spellStart"/>
      <w:r>
        <w:rPr>
          <w:rFonts w:ascii="Verdana" w:hAnsi="Verdana"/>
          <w:sz w:val="18"/>
          <w:szCs w:val="18"/>
        </w:rPr>
        <w:t>Relaunch</w:t>
      </w:r>
      <w:proofErr w:type="spellEnd"/>
      <w:r>
        <w:rPr>
          <w:rFonts w:ascii="Verdana" w:hAnsi="Verdana"/>
          <w:sz w:val="18"/>
          <w:szCs w:val="18"/>
        </w:rPr>
        <w:t xml:space="preserve"> Campaign </w:t>
      </w:r>
    </w:p>
    <w:p w14:paraId="0B5DD2C2" w14:textId="77777777" w:rsidR="001909B2" w:rsidRPr="001909B2" w:rsidRDefault="00CA0913" w:rsidP="001909B2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Shell </w:t>
      </w:r>
      <w:proofErr w:type="spellStart"/>
      <w:r>
        <w:rPr>
          <w:rFonts w:ascii="Verdana" w:hAnsi="Verdana"/>
          <w:sz w:val="18"/>
          <w:szCs w:val="18"/>
        </w:rPr>
        <w:t>Rimula</w:t>
      </w:r>
      <w:proofErr w:type="spellEnd"/>
      <w:r>
        <w:rPr>
          <w:rFonts w:ascii="Verdana" w:hAnsi="Verdana"/>
          <w:sz w:val="18"/>
          <w:szCs w:val="18"/>
        </w:rPr>
        <w:t xml:space="preserve"> new Campaign launch</w:t>
      </w:r>
    </w:p>
    <w:p w14:paraId="296B09CF" w14:textId="77777777" w:rsidR="00CA0913" w:rsidRDefault="00CA0913" w:rsidP="00CA0913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IFBI </w:t>
      </w:r>
      <w:r w:rsidR="00817B9F">
        <w:rPr>
          <w:rFonts w:ascii="Verdana" w:hAnsi="Verdana"/>
          <w:sz w:val="18"/>
          <w:szCs w:val="18"/>
        </w:rPr>
        <w:t xml:space="preserve">New Product &amp; Integrated </w:t>
      </w:r>
      <w:r>
        <w:rPr>
          <w:rFonts w:ascii="Verdana" w:hAnsi="Verdana"/>
          <w:sz w:val="18"/>
          <w:szCs w:val="18"/>
        </w:rPr>
        <w:t xml:space="preserve">Campaign </w:t>
      </w:r>
      <w:r w:rsidR="00817B9F">
        <w:rPr>
          <w:rFonts w:ascii="Verdana" w:hAnsi="Verdana"/>
          <w:sz w:val="18"/>
          <w:szCs w:val="18"/>
        </w:rPr>
        <w:t xml:space="preserve">to change imagery &amp; </w:t>
      </w:r>
      <w:r>
        <w:rPr>
          <w:rFonts w:ascii="Verdana" w:hAnsi="Verdana"/>
          <w:sz w:val="18"/>
          <w:szCs w:val="18"/>
        </w:rPr>
        <w:t>higher registrations</w:t>
      </w:r>
    </w:p>
    <w:p w14:paraId="0A641FEC" w14:textId="77777777" w:rsidR="00817B9F" w:rsidRDefault="00817B9F" w:rsidP="00CA0913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Rebranding and positioning of NIIT’s School division</w:t>
      </w:r>
    </w:p>
    <w:p w14:paraId="3E294C6B" w14:textId="77777777" w:rsidR="00817B9F" w:rsidRDefault="00817B9F" w:rsidP="00CA0913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New product and cloud launch of NIIT in Nigeria</w:t>
      </w:r>
    </w:p>
    <w:p w14:paraId="51657ABD" w14:textId="77777777" w:rsidR="00CA0913" w:rsidRPr="00CA0913" w:rsidRDefault="00D84847" w:rsidP="00CA0913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Part of Various </w:t>
      </w:r>
      <w:r w:rsidR="00CA0913">
        <w:rPr>
          <w:rFonts w:ascii="Verdana" w:hAnsi="Verdana"/>
          <w:sz w:val="18"/>
          <w:szCs w:val="18"/>
        </w:rPr>
        <w:t>NIIT new product and strategy for Digital Natives</w:t>
      </w:r>
    </w:p>
    <w:p w14:paraId="3D2284A5" w14:textId="77777777" w:rsidR="00CA0913" w:rsidRPr="00CA0913" w:rsidRDefault="00CA0913" w:rsidP="00CA0913">
      <w:pPr>
        <w:spacing w:line="360" w:lineRule="auto"/>
        <w:jc w:val="both"/>
        <w:rPr>
          <w:b/>
        </w:rPr>
      </w:pPr>
    </w:p>
    <w:p w14:paraId="70477B91" w14:textId="77777777" w:rsidR="002A79DA" w:rsidRDefault="002A79DA" w:rsidP="002A79DA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July ’11 </w:t>
      </w:r>
      <w:r w:rsidR="00CA0913">
        <w:rPr>
          <w:rFonts w:ascii="Verdana" w:hAnsi="Verdana"/>
          <w:b/>
          <w:sz w:val="18"/>
          <w:szCs w:val="18"/>
        </w:rPr>
        <w:t>–J</w:t>
      </w:r>
      <w:r w:rsidR="0022656D">
        <w:rPr>
          <w:rFonts w:ascii="Verdana" w:hAnsi="Verdana"/>
          <w:b/>
          <w:sz w:val="18"/>
          <w:szCs w:val="18"/>
        </w:rPr>
        <w:t>une ‘13</w:t>
      </w:r>
      <w:r>
        <w:rPr>
          <w:rFonts w:ascii="Verdana" w:hAnsi="Verdana"/>
          <w:b/>
          <w:sz w:val="18"/>
          <w:szCs w:val="18"/>
        </w:rPr>
        <w:t xml:space="preserve"> with </w:t>
      </w:r>
      <w:proofErr w:type="spellStart"/>
      <w:r>
        <w:rPr>
          <w:rFonts w:ascii="Verdana" w:hAnsi="Verdana" w:cs="Arial"/>
          <w:b/>
          <w:sz w:val="18"/>
          <w:szCs w:val="18"/>
        </w:rPr>
        <w:t>Mccann</w:t>
      </w:r>
      <w:proofErr w:type="spellEnd"/>
      <w:r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b/>
          <w:sz w:val="18"/>
          <w:szCs w:val="18"/>
        </w:rPr>
        <w:t>Worldgroup</w:t>
      </w:r>
      <w:proofErr w:type="spellEnd"/>
      <w:r>
        <w:rPr>
          <w:rFonts w:ascii="Verdana" w:hAnsi="Verdana" w:cs="Arial"/>
          <w:b/>
          <w:sz w:val="18"/>
          <w:szCs w:val="18"/>
        </w:rPr>
        <w:t xml:space="preserve"> </w:t>
      </w:r>
      <w:r w:rsidR="00FA2793">
        <w:rPr>
          <w:rFonts w:ascii="Verdana" w:hAnsi="Verdana" w:cs="Arial"/>
          <w:b/>
          <w:sz w:val="18"/>
          <w:szCs w:val="18"/>
        </w:rPr>
        <w:t>(</w:t>
      </w:r>
      <w:proofErr w:type="gramStart"/>
      <w:r w:rsidR="00FA2793">
        <w:rPr>
          <w:rFonts w:ascii="Verdana" w:hAnsi="Verdana" w:cs="Arial"/>
          <w:b/>
          <w:sz w:val="18"/>
          <w:szCs w:val="18"/>
        </w:rPr>
        <w:t>Health)</w:t>
      </w:r>
      <w:r>
        <w:rPr>
          <w:rFonts w:ascii="Verdana" w:hAnsi="Verdana" w:cs="Arial"/>
          <w:b/>
          <w:sz w:val="18"/>
          <w:szCs w:val="18"/>
        </w:rPr>
        <w:t>as</w:t>
      </w:r>
      <w:proofErr w:type="gramEnd"/>
      <w:r>
        <w:rPr>
          <w:rFonts w:ascii="Verdana" w:hAnsi="Verdana" w:cs="Arial"/>
          <w:b/>
          <w:sz w:val="18"/>
          <w:szCs w:val="18"/>
        </w:rPr>
        <w:t xml:space="preserve"> Client Services Director  </w:t>
      </w:r>
    </w:p>
    <w:p w14:paraId="015C4A6A" w14:textId="77777777" w:rsidR="002A79DA" w:rsidRDefault="002A79DA" w:rsidP="002A79DA">
      <w:pPr>
        <w:spacing w:line="360" w:lineRule="auto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 xml:space="preserve">Role: </w:t>
      </w:r>
    </w:p>
    <w:p w14:paraId="4C9F64CD" w14:textId="77777777" w:rsidR="002A79DA" w:rsidRDefault="002A79DA" w:rsidP="002A79DA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Provide </w:t>
      </w:r>
      <w:r w:rsidR="00FA2793">
        <w:rPr>
          <w:rFonts w:ascii="Verdana" w:hAnsi="Verdana"/>
          <w:sz w:val="18"/>
          <w:szCs w:val="18"/>
        </w:rPr>
        <w:t xml:space="preserve">marketing </w:t>
      </w:r>
      <w:r>
        <w:rPr>
          <w:rFonts w:ascii="Verdana" w:hAnsi="Verdana"/>
          <w:sz w:val="18"/>
          <w:szCs w:val="18"/>
        </w:rPr>
        <w:t>communication solutions to various clients of the agency</w:t>
      </w:r>
    </w:p>
    <w:p w14:paraId="19EAF154" w14:textId="77777777" w:rsidR="002A79DA" w:rsidRDefault="002A79DA" w:rsidP="002A79DA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 towards New Business Development </w:t>
      </w:r>
    </w:p>
    <w:p w14:paraId="6538F52F" w14:textId="77777777" w:rsidR="002A79DA" w:rsidRDefault="00FA2793" w:rsidP="002A79DA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Maintaining and growing </w:t>
      </w:r>
      <w:proofErr w:type="spellStart"/>
      <w:r>
        <w:rPr>
          <w:rFonts w:ascii="Verdana" w:hAnsi="Verdana"/>
          <w:sz w:val="18"/>
          <w:szCs w:val="18"/>
        </w:rPr>
        <w:t>Mccann</w:t>
      </w:r>
      <w:proofErr w:type="spellEnd"/>
      <w:r>
        <w:rPr>
          <w:rFonts w:ascii="Verdana" w:hAnsi="Verdana"/>
          <w:sz w:val="18"/>
          <w:szCs w:val="18"/>
        </w:rPr>
        <w:t xml:space="preserve"> Health</w:t>
      </w:r>
      <w:r w:rsidR="002A79DA">
        <w:rPr>
          <w:rFonts w:ascii="Verdana" w:hAnsi="Verdana"/>
          <w:sz w:val="18"/>
          <w:szCs w:val="18"/>
        </w:rPr>
        <w:t xml:space="preserve"> and wellness division organically</w:t>
      </w:r>
    </w:p>
    <w:p w14:paraId="55230BD3" w14:textId="77777777" w:rsidR="002A79DA" w:rsidRDefault="002A79DA" w:rsidP="002A79DA">
      <w:pPr>
        <w:spacing w:line="360" w:lineRule="auto"/>
        <w:ind w:left="288"/>
        <w:jc w:val="both"/>
        <w:rPr>
          <w:rFonts w:ascii="Verdana" w:hAnsi="Verdana"/>
          <w:b/>
          <w:sz w:val="18"/>
          <w:szCs w:val="18"/>
        </w:rPr>
      </w:pPr>
      <w:r w:rsidRPr="002A79DA">
        <w:rPr>
          <w:rFonts w:ascii="Verdana" w:hAnsi="Verdana"/>
          <w:b/>
          <w:sz w:val="18"/>
          <w:szCs w:val="18"/>
        </w:rPr>
        <w:t>Highlights</w:t>
      </w:r>
    </w:p>
    <w:p w14:paraId="3C89923E" w14:textId="77777777" w:rsidR="00FA2793" w:rsidRDefault="00FA2793" w:rsidP="002A79DA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Launched the </w:t>
      </w:r>
      <w:proofErr w:type="spellStart"/>
      <w:r>
        <w:rPr>
          <w:rFonts w:ascii="Verdana" w:hAnsi="Verdana"/>
          <w:sz w:val="18"/>
          <w:szCs w:val="18"/>
        </w:rPr>
        <w:t>Dabur</w:t>
      </w:r>
      <w:proofErr w:type="spellEnd"/>
      <w:r>
        <w:rPr>
          <w:rFonts w:ascii="Verdana" w:hAnsi="Verdana"/>
          <w:sz w:val="18"/>
          <w:szCs w:val="18"/>
        </w:rPr>
        <w:t xml:space="preserve"> Rx campaign (9 Brands)</w:t>
      </w:r>
    </w:p>
    <w:p w14:paraId="04BC2048" w14:textId="77777777" w:rsidR="002A79DA" w:rsidRDefault="002A79DA" w:rsidP="002A79DA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Re-launched Omron in India with </w:t>
      </w:r>
      <w:proofErr w:type="spellStart"/>
      <w:r>
        <w:rPr>
          <w:rFonts w:ascii="Verdana" w:hAnsi="Verdana"/>
          <w:sz w:val="18"/>
          <w:szCs w:val="18"/>
        </w:rPr>
        <w:t>Farhan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Akhtar</w:t>
      </w:r>
      <w:proofErr w:type="spellEnd"/>
    </w:p>
    <w:p w14:paraId="402F0FC5" w14:textId="77777777" w:rsidR="002A79DA" w:rsidRDefault="00CE3639" w:rsidP="002A79DA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Launched an O</w:t>
      </w:r>
      <w:r w:rsidR="002A79DA">
        <w:rPr>
          <w:rFonts w:ascii="Verdana" w:hAnsi="Verdana"/>
          <w:sz w:val="18"/>
          <w:szCs w:val="18"/>
        </w:rPr>
        <w:t>l</w:t>
      </w:r>
      <w:r>
        <w:rPr>
          <w:rFonts w:ascii="Verdana" w:hAnsi="Verdana"/>
          <w:sz w:val="18"/>
          <w:szCs w:val="18"/>
        </w:rPr>
        <w:t>i</w:t>
      </w:r>
      <w:r w:rsidR="002A79DA">
        <w:rPr>
          <w:rFonts w:ascii="Verdana" w:hAnsi="Verdana"/>
          <w:sz w:val="18"/>
          <w:szCs w:val="18"/>
        </w:rPr>
        <w:t xml:space="preserve">ve Oil Brand </w:t>
      </w:r>
      <w:proofErr w:type="spellStart"/>
      <w:r w:rsidR="002A79DA">
        <w:rPr>
          <w:rFonts w:ascii="Verdana" w:hAnsi="Verdana"/>
          <w:sz w:val="18"/>
          <w:szCs w:val="18"/>
        </w:rPr>
        <w:t>Oleev</w:t>
      </w:r>
      <w:proofErr w:type="spellEnd"/>
      <w:r w:rsidR="002A79DA">
        <w:rPr>
          <w:rFonts w:ascii="Verdana" w:hAnsi="Verdana"/>
          <w:sz w:val="18"/>
          <w:szCs w:val="18"/>
        </w:rPr>
        <w:t xml:space="preserve"> in India</w:t>
      </w:r>
    </w:p>
    <w:p w14:paraId="687CD972" w14:textId="77777777" w:rsidR="00CE3639" w:rsidRDefault="00CE3639" w:rsidP="002A79DA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Launched Rapid Nutrition’s </w:t>
      </w:r>
      <w:proofErr w:type="spellStart"/>
      <w:r>
        <w:rPr>
          <w:rFonts w:ascii="Verdana" w:hAnsi="Verdana"/>
          <w:sz w:val="18"/>
          <w:szCs w:val="18"/>
        </w:rPr>
        <w:t>Leisa’s</w:t>
      </w:r>
      <w:proofErr w:type="spellEnd"/>
      <w:r>
        <w:rPr>
          <w:rFonts w:ascii="Verdana" w:hAnsi="Verdana"/>
          <w:sz w:val="18"/>
          <w:szCs w:val="18"/>
        </w:rPr>
        <w:t xml:space="preserve"> Secret in India</w:t>
      </w:r>
    </w:p>
    <w:p w14:paraId="18AEE54D" w14:textId="77777777" w:rsidR="00FA2793" w:rsidRPr="002A79DA" w:rsidRDefault="00FA2793" w:rsidP="002A79DA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Pilot Launched Johnson and Johnson skin care hospital solutions</w:t>
      </w:r>
    </w:p>
    <w:p w14:paraId="089F6A42" w14:textId="5180011C" w:rsidR="00942849" w:rsidRDefault="00AA0085" w:rsidP="002A79DA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Dec ’09</w:t>
      </w:r>
      <w:r w:rsidR="002A79DA">
        <w:rPr>
          <w:rFonts w:ascii="Verdana" w:hAnsi="Verdana"/>
          <w:b/>
          <w:sz w:val="18"/>
          <w:szCs w:val="18"/>
        </w:rPr>
        <w:t xml:space="preserve"> – July </w:t>
      </w:r>
      <w:proofErr w:type="gramStart"/>
      <w:r w:rsidR="002A79DA">
        <w:rPr>
          <w:rFonts w:ascii="Verdana" w:hAnsi="Verdana"/>
          <w:b/>
          <w:sz w:val="18"/>
          <w:szCs w:val="18"/>
        </w:rPr>
        <w:t xml:space="preserve">’11 </w:t>
      </w:r>
      <w:r w:rsidR="00942849">
        <w:rPr>
          <w:rFonts w:ascii="Verdana" w:hAnsi="Verdana"/>
          <w:b/>
          <w:sz w:val="18"/>
          <w:szCs w:val="18"/>
        </w:rPr>
        <w:t xml:space="preserve"> with</w:t>
      </w:r>
      <w:proofErr w:type="gramEnd"/>
      <w:r w:rsidR="00942849">
        <w:rPr>
          <w:rFonts w:ascii="Verdana" w:hAnsi="Verdana"/>
          <w:b/>
          <w:sz w:val="18"/>
          <w:szCs w:val="18"/>
        </w:rPr>
        <w:t xml:space="preserve"> </w:t>
      </w:r>
      <w:r w:rsidR="00942849">
        <w:rPr>
          <w:rFonts w:ascii="Verdana" w:hAnsi="Verdana" w:cs="Arial"/>
          <w:b/>
          <w:sz w:val="18"/>
          <w:szCs w:val="18"/>
        </w:rPr>
        <w:t xml:space="preserve">Law and Kenneth Communications as Brand Services Director  </w:t>
      </w:r>
    </w:p>
    <w:p w14:paraId="66BC0AB0" w14:textId="77777777" w:rsidR="00942849" w:rsidRDefault="00942849" w:rsidP="00942849">
      <w:pPr>
        <w:spacing w:line="360" w:lineRule="auto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 xml:space="preserve">Role: </w:t>
      </w:r>
    </w:p>
    <w:p w14:paraId="56F3024A" w14:textId="77777777" w:rsidR="00942849" w:rsidRDefault="00CC556F" w:rsidP="00942849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="00942849">
        <w:rPr>
          <w:rFonts w:ascii="Verdana" w:hAnsi="Verdana"/>
          <w:sz w:val="18"/>
          <w:szCs w:val="18"/>
        </w:rPr>
        <w:t>rovide communication solutions to various clients of the agency</w:t>
      </w:r>
    </w:p>
    <w:p w14:paraId="43ABB07E" w14:textId="77777777" w:rsidR="00942849" w:rsidRDefault="00CC556F" w:rsidP="00942849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</w:t>
      </w:r>
      <w:r w:rsidR="00942849">
        <w:rPr>
          <w:rFonts w:ascii="Verdana" w:hAnsi="Verdana"/>
          <w:sz w:val="18"/>
          <w:szCs w:val="18"/>
        </w:rPr>
        <w:t xml:space="preserve">ork towards New Business Development </w:t>
      </w:r>
    </w:p>
    <w:p w14:paraId="2C9EA2EC" w14:textId="77777777" w:rsidR="00942849" w:rsidRDefault="00CC556F" w:rsidP="00942849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</w:t>
      </w:r>
      <w:r w:rsidR="00942849">
        <w:rPr>
          <w:rFonts w:ascii="Verdana" w:hAnsi="Verdana"/>
          <w:sz w:val="18"/>
          <w:szCs w:val="18"/>
        </w:rPr>
        <w:t xml:space="preserve">aintaining and growing the business organically </w:t>
      </w:r>
    </w:p>
    <w:p w14:paraId="5CDD06B5" w14:textId="77777777" w:rsidR="00942849" w:rsidRDefault="00942849" w:rsidP="00942849">
      <w:pPr>
        <w:spacing w:line="360" w:lineRule="auto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Highlights</w:t>
      </w:r>
    </w:p>
    <w:p w14:paraId="265738D4" w14:textId="77777777" w:rsidR="00942849" w:rsidRDefault="00CC556F" w:rsidP="00942849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</w:t>
      </w:r>
      <w:r w:rsidR="00942849">
        <w:rPr>
          <w:rFonts w:ascii="Verdana" w:hAnsi="Verdana"/>
          <w:sz w:val="18"/>
          <w:szCs w:val="18"/>
        </w:rPr>
        <w:t>anag</w:t>
      </w:r>
      <w:r>
        <w:rPr>
          <w:rFonts w:ascii="Verdana" w:hAnsi="Verdana"/>
          <w:sz w:val="18"/>
          <w:szCs w:val="18"/>
        </w:rPr>
        <w:t>ing</w:t>
      </w:r>
      <w:r w:rsidR="00942849">
        <w:rPr>
          <w:rFonts w:ascii="Verdana" w:hAnsi="Verdana"/>
          <w:sz w:val="18"/>
          <w:szCs w:val="18"/>
        </w:rPr>
        <w:t xml:space="preserve"> </w:t>
      </w:r>
      <w:proofErr w:type="spellStart"/>
      <w:r w:rsidR="00942849">
        <w:rPr>
          <w:rFonts w:ascii="Verdana" w:hAnsi="Verdana"/>
          <w:sz w:val="18"/>
          <w:szCs w:val="18"/>
        </w:rPr>
        <w:t>Dabur</w:t>
      </w:r>
      <w:proofErr w:type="spellEnd"/>
      <w:r w:rsidR="00942849">
        <w:rPr>
          <w:rFonts w:ascii="Verdana" w:hAnsi="Verdana"/>
          <w:sz w:val="18"/>
          <w:szCs w:val="18"/>
        </w:rPr>
        <w:t xml:space="preserve"> Real </w:t>
      </w:r>
      <w:proofErr w:type="spellStart"/>
      <w:r w:rsidR="00942849">
        <w:rPr>
          <w:rFonts w:ascii="Verdana" w:hAnsi="Verdana"/>
          <w:sz w:val="18"/>
          <w:szCs w:val="18"/>
        </w:rPr>
        <w:t>Activ</w:t>
      </w:r>
      <w:proofErr w:type="spellEnd"/>
      <w:r w:rsidR="00942849">
        <w:rPr>
          <w:rFonts w:ascii="Verdana" w:hAnsi="Verdana"/>
          <w:sz w:val="18"/>
          <w:szCs w:val="18"/>
        </w:rPr>
        <w:t xml:space="preserve">, </w:t>
      </w:r>
      <w:proofErr w:type="spellStart"/>
      <w:r w:rsidR="00942849">
        <w:rPr>
          <w:rFonts w:ascii="Verdana" w:hAnsi="Verdana"/>
          <w:sz w:val="18"/>
          <w:szCs w:val="18"/>
        </w:rPr>
        <w:t>Dabur</w:t>
      </w:r>
      <w:proofErr w:type="spellEnd"/>
      <w:r w:rsidR="00942849">
        <w:rPr>
          <w:rFonts w:ascii="Verdana" w:hAnsi="Verdana"/>
          <w:sz w:val="18"/>
          <w:szCs w:val="18"/>
        </w:rPr>
        <w:t xml:space="preserve"> </w:t>
      </w:r>
      <w:proofErr w:type="spellStart"/>
      <w:r w:rsidR="00942849">
        <w:rPr>
          <w:rFonts w:ascii="Verdana" w:hAnsi="Verdana"/>
          <w:sz w:val="18"/>
          <w:szCs w:val="18"/>
        </w:rPr>
        <w:t>Hommade</w:t>
      </w:r>
      <w:proofErr w:type="spellEnd"/>
      <w:r w:rsidR="00942849">
        <w:rPr>
          <w:rFonts w:ascii="Verdana" w:hAnsi="Verdana"/>
          <w:sz w:val="18"/>
          <w:szCs w:val="18"/>
        </w:rPr>
        <w:t xml:space="preserve">, Kent Ro, </w:t>
      </w:r>
      <w:proofErr w:type="spellStart"/>
      <w:r w:rsidR="00942849">
        <w:rPr>
          <w:rFonts w:ascii="Verdana" w:hAnsi="Verdana"/>
          <w:sz w:val="18"/>
          <w:szCs w:val="18"/>
        </w:rPr>
        <w:t>Dabur</w:t>
      </w:r>
      <w:proofErr w:type="spellEnd"/>
      <w:r w:rsidR="00942849">
        <w:rPr>
          <w:rFonts w:ascii="Verdana" w:hAnsi="Verdana"/>
          <w:sz w:val="18"/>
          <w:szCs w:val="18"/>
        </w:rPr>
        <w:t xml:space="preserve"> Skin Care (</w:t>
      </w:r>
      <w:proofErr w:type="spellStart"/>
      <w:r w:rsidR="00942849">
        <w:rPr>
          <w:rFonts w:ascii="Verdana" w:hAnsi="Verdana"/>
          <w:sz w:val="18"/>
          <w:szCs w:val="18"/>
        </w:rPr>
        <w:t>saka</w:t>
      </w:r>
      <w:proofErr w:type="spellEnd"/>
      <w:r w:rsidR="00942849">
        <w:rPr>
          <w:rFonts w:ascii="Verdana" w:hAnsi="Verdana"/>
          <w:sz w:val="18"/>
          <w:szCs w:val="18"/>
        </w:rPr>
        <w:t>)</w:t>
      </w:r>
    </w:p>
    <w:p w14:paraId="7B2BE624" w14:textId="77777777" w:rsidR="00942849" w:rsidRDefault="00942849" w:rsidP="00942849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Was instrumental in the launch of the snack healthy campaign for </w:t>
      </w:r>
      <w:proofErr w:type="spellStart"/>
      <w:r>
        <w:rPr>
          <w:rFonts w:ascii="Verdana" w:hAnsi="Verdana"/>
          <w:sz w:val="18"/>
          <w:szCs w:val="18"/>
        </w:rPr>
        <w:t>Dabur</w:t>
      </w:r>
      <w:proofErr w:type="spellEnd"/>
      <w:r>
        <w:rPr>
          <w:rFonts w:ascii="Verdana" w:hAnsi="Verdana"/>
          <w:sz w:val="18"/>
          <w:szCs w:val="18"/>
        </w:rPr>
        <w:t xml:space="preserve"> Real </w:t>
      </w:r>
      <w:proofErr w:type="spellStart"/>
      <w:r>
        <w:rPr>
          <w:rFonts w:ascii="Verdana" w:hAnsi="Verdana"/>
          <w:sz w:val="18"/>
          <w:szCs w:val="18"/>
        </w:rPr>
        <w:t>Activ</w:t>
      </w:r>
      <w:proofErr w:type="spellEnd"/>
      <w:r w:rsidR="00CC556F">
        <w:rPr>
          <w:rFonts w:ascii="Verdana" w:hAnsi="Verdana"/>
          <w:sz w:val="18"/>
          <w:szCs w:val="18"/>
        </w:rPr>
        <w:t xml:space="preserve"> which has given the brand a 30% jump</w:t>
      </w:r>
    </w:p>
    <w:p w14:paraId="5E28FE12" w14:textId="77777777" w:rsidR="00942849" w:rsidRDefault="00CC556F" w:rsidP="00942849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Part of the rebranding exercise of Kent</w:t>
      </w:r>
      <w:r w:rsidR="00F25FC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RO in 2010</w:t>
      </w:r>
    </w:p>
    <w:p w14:paraId="65A7D047" w14:textId="77777777" w:rsidR="00CC556F" w:rsidRDefault="00CC556F" w:rsidP="00942849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</w:t>
      </w:r>
      <w:r w:rsidR="00F25FC5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launched Kent tap water purifier (360 degree campaign)</w:t>
      </w:r>
    </w:p>
    <w:p w14:paraId="71EE2887" w14:textId="77777777" w:rsidR="00CC556F" w:rsidRDefault="00CC556F" w:rsidP="00942849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Helped Kent RO with their BTL &amp; online marketing activities to make the ATL campaign more effective</w:t>
      </w:r>
    </w:p>
    <w:p w14:paraId="5895C318" w14:textId="77777777" w:rsidR="004A1587" w:rsidRDefault="004A1587" w:rsidP="00942849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Successfully led &amp; supervised the entire operations of the client which increased many folds because the growth pattern   </w:t>
      </w:r>
    </w:p>
    <w:p w14:paraId="046A59E5" w14:textId="77777777" w:rsidR="00CC556F" w:rsidRDefault="00CC556F" w:rsidP="00942849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Integral part of the NBD team which won Fem, </w:t>
      </w:r>
      <w:proofErr w:type="spellStart"/>
      <w:r>
        <w:rPr>
          <w:rFonts w:ascii="Verdana" w:hAnsi="Verdana"/>
          <w:sz w:val="18"/>
          <w:szCs w:val="18"/>
        </w:rPr>
        <w:t>Uveda</w:t>
      </w:r>
      <w:proofErr w:type="spellEnd"/>
      <w:r>
        <w:rPr>
          <w:rFonts w:ascii="Verdana" w:hAnsi="Verdana"/>
          <w:sz w:val="18"/>
          <w:szCs w:val="18"/>
        </w:rPr>
        <w:t xml:space="preserve"> and Lotus Herbals </w:t>
      </w:r>
    </w:p>
    <w:p w14:paraId="7F07686D" w14:textId="77777777" w:rsidR="00942849" w:rsidRDefault="00942849" w:rsidP="00942849">
      <w:pPr>
        <w:jc w:val="both"/>
        <w:rPr>
          <w:rFonts w:ascii="Verdana" w:hAnsi="Verdana" w:cs="Arial"/>
          <w:sz w:val="18"/>
          <w:szCs w:val="18"/>
        </w:rPr>
      </w:pPr>
    </w:p>
    <w:p w14:paraId="5A3E0D51" w14:textId="2B99861B" w:rsidR="00AA0106" w:rsidRDefault="00013321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Dec</w:t>
      </w:r>
      <w:r w:rsidR="00521AB5">
        <w:rPr>
          <w:rFonts w:ascii="Verdana" w:hAnsi="Verdana"/>
          <w:b/>
          <w:sz w:val="18"/>
          <w:szCs w:val="18"/>
        </w:rPr>
        <w:t xml:space="preserve"> </w:t>
      </w:r>
      <w:r w:rsidR="00AA0106">
        <w:rPr>
          <w:rFonts w:ascii="Verdana" w:hAnsi="Verdana"/>
          <w:b/>
          <w:sz w:val="18"/>
          <w:szCs w:val="18"/>
        </w:rPr>
        <w:t xml:space="preserve">’08 </w:t>
      </w:r>
      <w:r w:rsidR="00F21C98">
        <w:rPr>
          <w:rFonts w:ascii="Verdana" w:hAnsi="Verdana"/>
          <w:b/>
          <w:sz w:val="18"/>
          <w:szCs w:val="18"/>
        </w:rPr>
        <w:t xml:space="preserve">to </w:t>
      </w:r>
      <w:r w:rsidR="00AA0085">
        <w:rPr>
          <w:rFonts w:ascii="Verdana" w:hAnsi="Verdana"/>
          <w:b/>
          <w:sz w:val="18"/>
          <w:szCs w:val="18"/>
        </w:rPr>
        <w:t>Nov</w:t>
      </w:r>
      <w:r w:rsidR="00F372C9">
        <w:rPr>
          <w:rFonts w:ascii="Verdana" w:hAnsi="Verdana"/>
          <w:b/>
          <w:sz w:val="18"/>
          <w:szCs w:val="18"/>
        </w:rPr>
        <w:t xml:space="preserve">’09 </w:t>
      </w:r>
      <w:r w:rsidR="00AA0106">
        <w:rPr>
          <w:rFonts w:ascii="Verdana" w:hAnsi="Verdana"/>
          <w:b/>
          <w:sz w:val="18"/>
          <w:szCs w:val="18"/>
        </w:rPr>
        <w:t xml:space="preserve">with </w:t>
      </w:r>
      <w:proofErr w:type="spellStart"/>
      <w:r w:rsidR="00AA0106">
        <w:rPr>
          <w:rFonts w:ascii="Verdana" w:hAnsi="Verdana" w:cs="Arial"/>
          <w:b/>
          <w:sz w:val="18"/>
          <w:szCs w:val="18"/>
        </w:rPr>
        <w:t>Liqvid</w:t>
      </w:r>
      <w:proofErr w:type="spellEnd"/>
      <w:r w:rsidR="00AA0106">
        <w:rPr>
          <w:rFonts w:ascii="Verdana" w:hAnsi="Verdana" w:cs="Arial"/>
          <w:b/>
          <w:sz w:val="18"/>
          <w:szCs w:val="18"/>
        </w:rPr>
        <w:t xml:space="preserve"> eLearning Services</w:t>
      </w:r>
      <w:r w:rsidR="00AA0106">
        <w:rPr>
          <w:rFonts w:ascii="Verdana" w:hAnsi="Verdana"/>
          <w:b/>
          <w:sz w:val="18"/>
          <w:szCs w:val="18"/>
        </w:rPr>
        <w:t xml:space="preserve"> as DGM - Marketing</w:t>
      </w:r>
    </w:p>
    <w:p w14:paraId="1991AFAC" w14:textId="77777777" w:rsidR="00AA0106" w:rsidRDefault="00AA0106">
      <w:pPr>
        <w:spacing w:line="360" w:lineRule="auto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 xml:space="preserve">Role: </w:t>
      </w:r>
    </w:p>
    <w:p w14:paraId="050D2BC2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Brand Building of </w:t>
      </w:r>
      <w:proofErr w:type="spellStart"/>
      <w:r>
        <w:rPr>
          <w:rFonts w:ascii="Verdana" w:hAnsi="Verdana"/>
          <w:sz w:val="18"/>
          <w:szCs w:val="18"/>
        </w:rPr>
        <w:t>Liqvid</w:t>
      </w:r>
      <w:proofErr w:type="spellEnd"/>
      <w:r>
        <w:rPr>
          <w:rFonts w:ascii="Verdana" w:hAnsi="Verdana"/>
          <w:sz w:val="18"/>
          <w:szCs w:val="18"/>
        </w:rPr>
        <w:t xml:space="preserve"> &amp; BBC Active English Edge </w:t>
      </w:r>
    </w:p>
    <w:p w14:paraId="655475E2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Devising and implementing marketing and product strategies for “BBC Active English Edge”</w:t>
      </w:r>
    </w:p>
    <w:p w14:paraId="743B5915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Pre-Sales and lead generations</w:t>
      </w:r>
    </w:p>
    <w:p w14:paraId="23D56FBE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Brand Communications – Offline &amp; Online</w:t>
      </w:r>
    </w:p>
    <w:p w14:paraId="4E2CA244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End User/student engagement activities using online and direct contact mediums.</w:t>
      </w:r>
    </w:p>
    <w:p w14:paraId="2159E72B" w14:textId="77777777" w:rsidR="00AA0106" w:rsidRDefault="00AA0106">
      <w:pPr>
        <w:spacing w:line="360" w:lineRule="auto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Highlights</w:t>
      </w:r>
    </w:p>
    <w:p w14:paraId="110615A5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Instrumental in establishing the Marketing Department including the objectives, KRA and budgeting.</w:t>
      </w:r>
    </w:p>
    <w:p w14:paraId="3179172F" w14:textId="77777777" w:rsidR="00AA0106" w:rsidRDefault="00AA0106">
      <w:pPr>
        <w:numPr>
          <w:ilvl w:val="0"/>
          <w:numId w:val="5"/>
        </w:numPr>
        <w:tabs>
          <w:tab w:val="left" w:pos="288"/>
          <w:tab w:val="left" w:pos="1440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>Determining the right</w:t>
      </w:r>
      <w:r>
        <w:rPr>
          <w:rFonts w:ascii="Verdana" w:hAnsi="Verdana" w:cs="Arial"/>
          <w:sz w:val="18"/>
          <w:szCs w:val="18"/>
        </w:rPr>
        <w:t xml:space="preserve"> product mix for different segments and defining the SMP (based on research)</w:t>
      </w:r>
    </w:p>
    <w:p w14:paraId="0D7B416A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Development of the sales propositions and collaterals (Brochures, demos, standardized presentations) </w:t>
      </w:r>
    </w:p>
    <w:p w14:paraId="4C894318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Online application for end user engagement </w:t>
      </w:r>
    </w:p>
    <w:p w14:paraId="48DFC36A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Worked closely with </w:t>
      </w:r>
      <w:proofErr w:type="spellStart"/>
      <w:r>
        <w:rPr>
          <w:rFonts w:ascii="Verdana" w:hAnsi="Verdana"/>
          <w:sz w:val="18"/>
          <w:szCs w:val="18"/>
        </w:rPr>
        <w:t>Educomp</w:t>
      </w:r>
      <w:proofErr w:type="spellEnd"/>
      <w:r>
        <w:rPr>
          <w:rFonts w:ascii="Verdana" w:hAnsi="Verdana"/>
          <w:sz w:val="18"/>
          <w:szCs w:val="18"/>
        </w:rPr>
        <w:t xml:space="preserve"> for the launch of a JV brand “Language Edge”</w:t>
      </w:r>
    </w:p>
    <w:p w14:paraId="4B588F3A" w14:textId="77777777" w:rsidR="00AA0106" w:rsidRDefault="00AA0106">
      <w:pPr>
        <w:jc w:val="both"/>
        <w:rPr>
          <w:rFonts w:ascii="Verdana" w:hAnsi="Verdana" w:cs="Arial"/>
          <w:sz w:val="18"/>
          <w:szCs w:val="18"/>
        </w:rPr>
      </w:pPr>
    </w:p>
    <w:p w14:paraId="1F7B761E" w14:textId="501003A2" w:rsidR="00AA0106" w:rsidRDefault="005A6480">
      <w:pPr>
        <w:pBdr>
          <w:top w:val="single" w:sz="8" w:space="1" w:color="000000"/>
          <w:left w:val="single" w:sz="8" w:space="4" w:color="000000"/>
          <w:bottom w:val="single" w:sz="8" w:space="0" w:color="000000"/>
          <w:right w:val="single" w:sz="8" w:space="4" w:color="000000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Jan’07 – </w:t>
      </w:r>
      <w:r w:rsidR="00013321">
        <w:rPr>
          <w:rFonts w:ascii="Verdana" w:hAnsi="Verdana"/>
          <w:b/>
          <w:sz w:val="18"/>
          <w:szCs w:val="18"/>
        </w:rPr>
        <w:t xml:space="preserve">Dec </w:t>
      </w:r>
      <w:r w:rsidR="00AA0106">
        <w:rPr>
          <w:rFonts w:ascii="Verdana" w:hAnsi="Verdana"/>
          <w:b/>
          <w:sz w:val="18"/>
          <w:szCs w:val="18"/>
        </w:rPr>
        <w:t xml:space="preserve">’08 with </w:t>
      </w:r>
      <w:proofErr w:type="spellStart"/>
      <w:r w:rsidR="00AA0106">
        <w:rPr>
          <w:rFonts w:ascii="Verdana" w:hAnsi="Verdana"/>
          <w:b/>
          <w:sz w:val="18"/>
          <w:szCs w:val="18"/>
        </w:rPr>
        <w:t>Yatra</w:t>
      </w:r>
      <w:proofErr w:type="spellEnd"/>
      <w:r w:rsidR="00AA0106">
        <w:rPr>
          <w:rFonts w:ascii="Verdana" w:hAnsi="Verdana"/>
          <w:b/>
          <w:sz w:val="18"/>
          <w:szCs w:val="18"/>
        </w:rPr>
        <w:t xml:space="preserve"> Online as Manager Marketing</w:t>
      </w:r>
    </w:p>
    <w:p w14:paraId="5E6F32C4" w14:textId="77777777" w:rsidR="00AA0106" w:rsidRDefault="00AA0106">
      <w:pPr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Highlights</w:t>
      </w:r>
    </w:p>
    <w:p w14:paraId="6AFB692F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Actively involved in planning, developing and executing brand building initiatives thereby generating &amp; sustaining traffic/demand through Online &amp; Offline marketing activities</w:t>
      </w:r>
    </w:p>
    <w:p w14:paraId="49FF2410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Effectively managed various activities including- </w:t>
      </w:r>
    </w:p>
    <w:p w14:paraId="5C175A8B" w14:textId="77777777" w:rsidR="00AA0106" w:rsidRDefault="00AA0106">
      <w:pPr>
        <w:numPr>
          <w:ilvl w:val="1"/>
          <w:numId w:val="5"/>
        </w:numPr>
        <w:tabs>
          <w:tab w:val="left" w:pos="144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Marketing &amp; Promotion activities across vehicles:-</w:t>
      </w:r>
    </w:p>
    <w:p w14:paraId="06F97372" w14:textId="77777777" w:rsidR="00AA0106" w:rsidRDefault="00AA0106">
      <w:pPr>
        <w:numPr>
          <w:ilvl w:val="2"/>
          <w:numId w:val="5"/>
        </w:numPr>
        <w:tabs>
          <w:tab w:val="left" w:pos="216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Television</w:t>
      </w:r>
    </w:p>
    <w:p w14:paraId="2ACE93F0" w14:textId="77777777" w:rsidR="00AA0106" w:rsidRDefault="00AA0106">
      <w:pPr>
        <w:numPr>
          <w:ilvl w:val="2"/>
          <w:numId w:val="5"/>
        </w:numPr>
        <w:tabs>
          <w:tab w:val="left" w:pos="216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Print </w:t>
      </w:r>
    </w:p>
    <w:p w14:paraId="520E2884" w14:textId="77777777" w:rsidR="00AA0106" w:rsidRDefault="00AA0106">
      <w:pPr>
        <w:numPr>
          <w:ilvl w:val="2"/>
          <w:numId w:val="5"/>
        </w:numPr>
        <w:tabs>
          <w:tab w:val="left" w:pos="216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Outdoor </w:t>
      </w:r>
    </w:p>
    <w:p w14:paraId="043530FD" w14:textId="77777777" w:rsidR="00AA0106" w:rsidRDefault="00AA0106">
      <w:pPr>
        <w:numPr>
          <w:ilvl w:val="2"/>
          <w:numId w:val="5"/>
        </w:numPr>
        <w:tabs>
          <w:tab w:val="left" w:pos="216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Direct Mailing</w:t>
      </w:r>
    </w:p>
    <w:p w14:paraId="07A51602" w14:textId="77777777" w:rsidR="00AA0106" w:rsidRDefault="00AA0106">
      <w:pPr>
        <w:numPr>
          <w:ilvl w:val="2"/>
          <w:numId w:val="5"/>
        </w:numPr>
        <w:tabs>
          <w:tab w:val="left" w:pos="216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Public relations</w:t>
      </w:r>
    </w:p>
    <w:p w14:paraId="6349F1C3" w14:textId="77777777" w:rsidR="00AA0106" w:rsidRDefault="00AA0106">
      <w:pPr>
        <w:numPr>
          <w:ilvl w:val="2"/>
          <w:numId w:val="5"/>
        </w:numPr>
        <w:tabs>
          <w:tab w:val="left" w:pos="216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Online </w:t>
      </w:r>
    </w:p>
    <w:p w14:paraId="26CCB808" w14:textId="77777777" w:rsidR="00AA0106" w:rsidRDefault="00AA0106">
      <w:pPr>
        <w:numPr>
          <w:ilvl w:val="2"/>
          <w:numId w:val="5"/>
        </w:numPr>
        <w:tabs>
          <w:tab w:val="left" w:pos="216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Mobile</w:t>
      </w:r>
    </w:p>
    <w:p w14:paraId="16BCDDDB" w14:textId="77777777" w:rsidR="00AA0106" w:rsidRDefault="00AA0106">
      <w:pPr>
        <w:numPr>
          <w:ilvl w:val="1"/>
          <w:numId w:val="5"/>
        </w:numPr>
        <w:tabs>
          <w:tab w:val="left" w:pos="144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Building relationships with creative and media agencies both for Indian &amp; US operations.</w:t>
      </w:r>
    </w:p>
    <w:p w14:paraId="6697D0F4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Played a stellar role in optimizing Online and Offline campaigns thereby continuously improve ROI.</w:t>
      </w:r>
    </w:p>
    <w:p w14:paraId="69381BE5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Liaison with Sales, Product and IT teams with the focus on constantly improvising &amp; improving products/services and devising new promotional offers for the consumers.</w:t>
      </w:r>
    </w:p>
    <w:p w14:paraId="289318AE" w14:textId="77777777" w:rsidR="00AA0106" w:rsidRDefault="00AA0106">
      <w:pPr>
        <w:jc w:val="both"/>
        <w:rPr>
          <w:rFonts w:ascii="Verdana" w:hAnsi="Verdana"/>
          <w:sz w:val="18"/>
          <w:szCs w:val="18"/>
        </w:rPr>
      </w:pPr>
    </w:p>
    <w:p w14:paraId="2E2681AF" w14:textId="77777777" w:rsidR="00AA0106" w:rsidRDefault="00AA0106">
      <w:pPr>
        <w:jc w:val="both"/>
        <w:rPr>
          <w:rFonts w:ascii="Verdana" w:hAnsi="Verdana"/>
          <w:sz w:val="18"/>
          <w:szCs w:val="18"/>
        </w:rPr>
      </w:pPr>
    </w:p>
    <w:p w14:paraId="1649F270" w14:textId="77777777" w:rsidR="00AA0106" w:rsidRDefault="00AA010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Oct’05 – Dec’06 with FCB </w:t>
      </w:r>
      <w:proofErr w:type="spellStart"/>
      <w:r>
        <w:rPr>
          <w:rFonts w:ascii="Verdana" w:hAnsi="Verdana"/>
          <w:b/>
          <w:sz w:val="18"/>
          <w:szCs w:val="18"/>
        </w:rPr>
        <w:t>Ulka</w:t>
      </w:r>
      <w:proofErr w:type="spellEnd"/>
      <w:r>
        <w:rPr>
          <w:rFonts w:ascii="Verdana" w:hAnsi="Verdana"/>
          <w:b/>
          <w:sz w:val="18"/>
          <w:szCs w:val="18"/>
        </w:rPr>
        <w:t xml:space="preserve"> as Account Supervisor </w:t>
      </w:r>
      <w:r>
        <w:rPr>
          <w:rFonts w:ascii="Verdana" w:hAnsi="Verdana"/>
          <w:b/>
          <w:sz w:val="18"/>
          <w:szCs w:val="18"/>
        </w:rPr>
        <w:tab/>
      </w:r>
    </w:p>
    <w:p w14:paraId="2DE680B0" w14:textId="77777777" w:rsidR="00AA0106" w:rsidRDefault="00AA0106">
      <w:pPr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Highlights</w:t>
      </w:r>
    </w:p>
    <w:p w14:paraId="7EE3BD25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Played a key pivotal role in the team handling mass communication of Zee News, Zee Business, ABN AMRO and Hero Honda.</w:t>
      </w:r>
    </w:p>
    <w:p w14:paraId="01DC3326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Acted as an interface between the client &amp; the agency for building communication strategies and creative executions with the focus on achieving preset marketing objectives.</w:t>
      </w:r>
    </w:p>
    <w:p w14:paraId="77A2F246" w14:textId="77777777" w:rsidR="00AA0106" w:rsidRDefault="00AA0106">
      <w:pPr>
        <w:spacing w:line="360" w:lineRule="auto"/>
        <w:jc w:val="both"/>
        <w:rPr>
          <w:rFonts w:ascii="Verdana" w:hAnsi="Verdana" w:cs="Arial"/>
          <w:b/>
          <w:sz w:val="18"/>
          <w:szCs w:val="18"/>
          <w:shd w:val="clear" w:color="auto" w:fill="FFFF00"/>
        </w:rPr>
      </w:pPr>
    </w:p>
    <w:p w14:paraId="41354D7C" w14:textId="77777777" w:rsidR="00AA0106" w:rsidRDefault="001B55A1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Oct</w:t>
      </w:r>
      <w:r w:rsidR="00AA0106">
        <w:rPr>
          <w:rFonts w:ascii="Verdana" w:hAnsi="Verdana"/>
          <w:b/>
          <w:sz w:val="18"/>
          <w:szCs w:val="18"/>
        </w:rPr>
        <w:t>’03 – Sep’05 as J Walter Thompson as Account Representative</w:t>
      </w:r>
    </w:p>
    <w:p w14:paraId="34EA67BD" w14:textId="77777777" w:rsidR="00AA0106" w:rsidRDefault="00AA0106">
      <w:pPr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Highlights</w:t>
      </w:r>
    </w:p>
    <w:p w14:paraId="1F9A8166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Acted as a key member of the team managing mass media communication of Hero Honda, Easy Bill and Swatch group thereby ensuring the achievement of the preset targets and objectives.</w:t>
      </w:r>
    </w:p>
    <w:p w14:paraId="0562E154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Heading the efforts encompassing daily operations, business development, planning and executions of Hero Honda corporate &amp; zonal advertising and promotions.</w:t>
      </w:r>
    </w:p>
    <w:p w14:paraId="3D6AFAA1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Successfully handled the financial operations of accounts (from estimates to payments).</w:t>
      </w:r>
    </w:p>
    <w:p w14:paraId="4C1DC549" w14:textId="77777777" w:rsidR="00AA0106" w:rsidRDefault="00AA0106">
      <w:pPr>
        <w:spacing w:line="360" w:lineRule="auto"/>
        <w:jc w:val="both"/>
        <w:rPr>
          <w:rFonts w:ascii="Verdana" w:hAnsi="Verdana" w:cs="Arial"/>
          <w:sz w:val="18"/>
          <w:szCs w:val="18"/>
          <w:shd w:val="clear" w:color="auto" w:fill="FFFF00"/>
        </w:rPr>
      </w:pPr>
    </w:p>
    <w:p w14:paraId="2D265058" w14:textId="77777777" w:rsidR="00AA0106" w:rsidRDefault="001B55A1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Oct’02 – Sep</w:t>
      </w:r>
      <w:r w:rsidR="00AA0106">
        <w:rPr>
          <w:rFonts w:ascii="Verdana" w:hAnsi="Verdana"/>
          <w:b/>
          <w:sz w:val="18"/>
          <w:szCs w:val="18"/>
        </w:rPr>
        <w:t xml:space="preserve">’03 with </w:t>
      </w:r>
      <w:proofErr w:type="spellStart"/>
      <w:proofErr w:type="gramStart"/>
      <w:r w:rsidR="00AA0106">
        <w:rPr>
          <w:rFonts w:ascii="Verdana" w:hAnsi="Verdana"/>
          <w:b/>
          <w:sz w:val="18"/>
          <w:szCs w:val="18"/>
        </w:rPr>
        <w:t>ib</w:t>
      </w:r>
      <w:proofErr w:type="gramEnd"/>
      <w:r w:rsidR="00AA0106">
        <w:rPr>
          <w:rFonts w:ascii="Verdana" w:hAnsi="Verdana"/>
          <w:b/>
          <w:sz w:val="18"/>
          <w:szCs w:val="18"/>
        </w:rPr>
        <w:t>&amp;W</w:t>
      </w:r>
      <w:proofErr w:type="spellEnd"/>
      <w:r w:rsidR="00AA0106">
        <w:rPr>
          <w:rFonts w:ascii="Verdana" w:hAnsi="Verdana"/>
          <w:b/>
          <w:sz w:val="18"/>
          <w:szCs w:val="18"/>
        </w:rPr>
        <w:t xml:space="preserve"> as Account Executive </w:t>
      </w:r>
    </w:p>
    <w:p w14:paraId="31E51D1B" w14:textId="77777777" w:rsidR="00AA0106" w:rsidRDefault="00AA0106">
      <w:pPr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Highlights</w:t>
      </w:r>
    </w:p>
    <w:p w14:paraId="3D9A662E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Distinction of handling various accounts of Valvoline, Pergo, Group4, Siemens, Elite Model Management &amp; HT City food guide. </w:t>
      </w:r>
    </w:p>
    <w:p w14:paraId="674ED697" w14:textId="77777777" w:rsidR="00AA0106" w:rsidRDefault="00AA0106">
      <w:pPr>
        <w:numPr>
          <w:ilvl w:val="0"/>
          <w:numId w:val="5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Played an instrumental role as member of business development team handling the related daily operations.</w:t>
      </w:r>
    </w:p>
    <w:p w14:paraId="568B3D90" w14:textId="77777777" w:rsidR="00AA0106" w:rsidRDefault="00AA0106">
      <w:pPr>
        <w:spacing w:line="360" w:lineRule="auto"/>
        <w:jc w:val="both"/>
        <w:rPr>
          <w:rFonts w:ascii="Verdana" w:hAnsi="Verdana" w:cs="Arial"/>
          <w:sz w:val="18"/>
          <w:szCs w:val="18"/>
          <w:shd w:val="clear" w:color="auto" w:fill="FFFF00"/>
        </w:rPr>
      </w:pPr>
    </w:p>
    <w:p w14:paraId="36C5ADEE" w14:textId="77777777" w:rsidR="00AA0106" w:rsidRDefault="00AA010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Jan’02 – Sep’02 with </w:t>
      </w:r>
      <w:proofErr w:type="spellStart"/>
      <w:r>
        <w:rPr>
          <w:rFonts w:ascii="Verdana" w:hAnsi="Verdana"/>
          <w:b/>
          <w:sz w:val="18"/>
          <w:szCs w:val="18"/>
        </w:rPr>
        <w:t>Eenadu</w:t>
      </w:r>
      <w:proofErr w:type="spellEnd"/>
      <w:r>
        <w:rPr>
          <w:rFonts w:ascii="Verdana" w:hAnsi="Verdana"/>
          <w:b/>
          <w:sz w:val="18"/>
          <w:szCs w:val="18"/>
        </w:rPr>
        <w:t xml:space="preserve"> Televisions as Media Marketing Executive </w:t>
      </w:r>
    </w:p>
    <w:p w14:paraId="58AE5D86" w14:textId="77777777" w:rsidR="00AA0106" w:rsidRDefault="00AA0106">
      <w:pPr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Highlights</w:t>
      </w:r>
    </w:p>
    <w:p w14:paraId="3446C442" w14:textId="77777777" w:rsidR="00AA0106" w:rsidRDefault="00AA0106">
      <w:pPr>
        <w:numPr>
          <w:ilvl w:val="0"/>
          <w:numId w:val="5"/>
        </w:numPr>
        <w:tabs>
          <w:tab w:val="left" w:pos="288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Actively involved in selling/ media research functions &amp; held the credential of leading the marketing operations of the newly launched channels ETV Gujarati and ETV Oriya</w:t>
      </w:r>
    </w:p>
    <w:p w14:paraId="19E3E501" w14:textId="77777777" w:rsidR="00AA0106" w:rsidRDefault="00AA0106">
      <w:pPr>
        <w:jc w:val="both"/>
        <w:rPr>
          <w:rFonts w:ascii="Verdana" w:hAnsi="Verdana" w:cs="Arial"/>
          <w:b/>
          <w:sz w:val="18"/>
          <w:szCs w:val="18"/>
          <w:shd w:val="clear" w:color="auto" w:fill="FFFF00"/>
        </w:rPr>
      </w:pPr>
    </w:p>
    <w:p w14:paraId="56D526B6" w14:textId="77777777" w:rsidR="00AA0106" w:rsidRDefault="00AA0106">
      <w:pPr>
        <w:jc w:val="both"/>
        <w:rPr>
          <w:rFonts w:ascii="Verdana" w:hAnsi="Verdana" w:cs="Arial"/>
          <w:b/>
          <w:sz w:val="18"/>
          <w:szCs w:val="18"/>
        </w:rPr>
      </w:pPr>
    </w:p>
    <w:p w14:paraId="4A3AFBAB" w14:textId="77777777" w:rsidR="00AA0106" w:rsidRDefault="00AA0106">
      <w:pPr>
        <w:shd w:val="clear" w:color="auto" w:fill="CCCCCC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Training </w:t>
      </w:r>
    </w:p>
    <w:p w14:paraId="53D5AA02" w14:textId="77777777" w:rsidR="00AA0106" w:rsidRDefault="00AA0106">
      <w:pPr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Organization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ab/>
        <w:t>Interact Vision, New Delhi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</w:p>
    <w:p w14:paraId="46E7F53A" w14:textId="77777777" w:rsidR="00AA0106" w:rsidRDefault="00AA0106">
      <w:pPr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Duration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:</w:t>
      </w:r>
      <w:r>
        <w:rPr>
          <w:rFonts w:ascii="Verdana" w:hAnsi="Verdana" w:cs="Arial"/>
          <w:sz w:val="18"/>
          <w:szCs w:val="18"/>
        </w:rPr>
        <w:tab/>
        <w:t xml:space="preserve">2 </w:t>
      </w:r>
      <w:r>
        <w:rPr>
          <w:rFonts w:ascii="Verdana" w:hAnsi="Verdana" w:cs="Arial"/>
          <w:color w:val="000000"/>
          <w:sz w:val="18"/>
          <w:szCs w:val="18"/>
        </w:rPr>
        <w:t>weeks</w:t>
      </w:r>
    </w:p>
    <w:p w14:paraId="4BB79E7E" w14:textId="77777777" w:rsidR="00AA0106" w:rsidRDefault="00AA0106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Synopsis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ab/>
        <w:t xml:space="preserve">Led the efforts of conducting research/ analysis on retail and consumer behavior for </w:t>
      </w:r>
    </w:p>
    <w:p w14:paraId="5E481B3E" w14:textId="77777777" w:rsidR="00AA0106" w:rsidRDefault="00AA0106">
      <w:pPr>
        <w:numPr>
          <w:ilvl w:val="0"/>
          <w:numId w:val="3"/>
        </w:numPr>
        <w:tabs>
          <w:tab w:val="left" w:pos="2376"/>
        </w:tabs>
        <w:jc w:val="both"/>
        <w:rPr>
          <w:rFonts w:ascii="Verdana" w:hAnsi="Verdana" w:cs="Arial"/>
          <w:sz w:val="18"/>
          <w:szCs w:val="18"/>
        </w:rPr>
      </w:pPr>
      <w:proofErr w:type="spellStart"/>
      <w:r>
        <w:rPr>
          <w:rFonts w:ascii="Verdana" w:hAnsi="Verdana" w:cs="Arial"/>
          <w:sz w:val="18"/>
          <w:szCs w:val="18"/>
        </w:rPr>
        <w:t>Suitings</w:t>
      </w:r>
      <w:proofErr w:type="spellEnd"/>
      <w:r>
        <w:rPr>
          <w:rFonts w:ascii="Verdana" w:hAnsi="Verdana" w:cs="Arial"/>
          <w:sz w:val="18"/>
          <w:szCs w:val="18"/>
        </w:rPr>
        <w:t xml:space="preserve"> / </w:t>
      </w:r>
      <w:proofErr w:type="spellStart"/>
      <w:r>
        <w:rPr>
          <w:rFonts w:ascii="Verdana" w:hAnsi="Verdana" w:cs="Arial"/>
          <w:sz w:val="18"/>
          <w:szCs w:val="18"/>
        </w:rPr>
        <w:t>Shirtings</w:t>
      </w:r>
      <w:proofErr w:type="spellEnd"/>
      <w:r>
        <w:rPr>
          <w:rFonts w:ascii="Verdana" w:hAnsi="Verdana" w:cs="Arial"/>
          <w:sz w:val="18"/>
          <w:szCs w:val="18"/>
        </w:rPr>
        <w:t xml:space="preserve"> with major emphasis on the brand </w:t>
      </w:r>
      <w:proofErr w:type="spellStart"/>
      <w:r>
        <w:rPr>
          <w:rFonts w:ascii="Verdana" w:hAnsi="Verdana" w:cs="Arial"/>
          <w:sz w:val="18"/>
          <w:szCs w:val="18"/>
        </w:rPr>
        <w:t>Graviera</w:t>
      </w:r>
      <w:proofErr w:type="spellEnd"/>
      <w:r>
        <w:rPr>
          <w:rFonts w:ascii="Verdana" w:hAnsi="Verdana" w:cs="Arial"/>
          <w:sz w:val="18"/>
          <w:szCs w:val="18"/>
        </w:rPr>
        <w:t>.</w:t>
      </w:r>
    </w:p>
    <w:p w14:paraId="0F4A00B4" w14:textId="77777777" w:rsidR="00AA0106" w:rsidRDefault="00AA0106">
      <w:pPr>
        <w:numPr>
          <w:ilvl w:val="0"/>
          <w:numId w:val="3"/>
        </w:numPr>
        <w:tabs>
          <w:tab w:val="left" w:pos="2376"/>
        </w:tabs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lastRenderedPageBreak/>
        <w:t xml:space="preserve">Processed food with major emphasis on the brand </w:t>
      </w:r>
      <w:proofErr w:type="spellStart"/>
      <w:r>
        <w:rPr>
          <w:rFonts w:ascii="Verdana" w:hAnsi="Verdana" w:cs="Arial"/>
          <w:sz w:val="18"/>
          <w:szCs w:val="18"/>
        </w:rPr>
        <w:t>Safal</w:t>
      </w:r>
      <w:proofErr w:type="spellEnd"/>
      <w:r>
        <w:rPr>
          <w:rFonts w:ascii="Verdana" w:hAnsi="Verdana" w:cs="Arial"/>
          <w:sz w:val="18"/>
          <w:szCs w:val="18"/>
        </w:rPr>
        <w:t>.</w:t>
      </w:r>
    </w:p>
    <w:p w14:paraId="2509B170" w14:textId="77777777" w:rsidR="00AA0106" w:rsidRDefault="00AA0106">
      <w:pPr>
        <w:jc w:val="both"/>
        <w:rPr>
          <w:rFonts w:ascii="Verdana" w:hAnsi="Verdana" w:cs="Arial"/>
          <w:sz w:val="18"/>
          <w:szCs w:val="18"/>
        </w:rPr>
      </w:pPr>
    </w:p>
    <w:p w14:paraId="7FE8EA6E" w14:textId="77777777" w:rsidR="00AA0106" w:rsidRPr="00F33D90" w:rsidRDefault="00AA0106" w:rsidP="00F33D90">
      <w:pPr>
        <w:shd w:val="clear" w:color="auto" w:fill="CCCCCC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Education</w:t>
      </w:r>
    </w:p>
    <w:p w14:paraId="25766883" w14:textId="77777777" w:rsidR="00AA0106" w:rsidRDefault="00AA0106">
      <w:pPr>
        <w:numPr>
          <w:ilvl w:val="0"/>
          <w:numId w:val="4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PG Diploma in Advertising &amp; Communication Management</w:t>
      </w:r>
      <w:r>
        <w:rPr>
          <w:rFonts w:ascii="Verdana" w:hAnsi="Verdana"/>
          <w:sz w:val="18"/>
          <w:szCs w:val="18"/>
        </w:rPr>
        <w:t xml:space="preserve"> from EMPI Business School, New Delhi in 2002.</w:t>
      </w:r>
    </w:p>
    <w:p w14:paraId="4A942874" w14:textId="77777777" w:rsidR="00AA0106" w:rsidRDefault="00AA0106">
      <w:pPr>
        <w:numPr>
          <w:ilvl w:val="0"/>
          <w:numId w:val="4"/>
        </w:numPr>
        <w:tabs>
          <w:tab w:val="left" w:pos="288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B.Com </w:t>
      </w:r>
      <w:r>
        <w:rPr>
          <w:rFonts w:ascii="Verdana" w:hAnsi="Verdana" w:cs="Arial"/>
          <w:sz w:val="18"/>
          <w:szCs w:val="18"/>
        </w:rPr>
        <w:t>from B.J.B College, Bhubaneswar in 2000.</w:t>
      </w:r>
    </w:p>
    <w:p w14:paraId="30E0D331" w14:textId="77777777" w:rsidR="00AA0106" w:rsidRDefault="00AA0106">
      <w:pPr>
        <w:jc w:val="both"/>
        <w:rPr>
          <w:rFonts w:ascii="Verdana" w:hAnsi="Verdana"/>
          <w:sz w:val="18"/>
          <w:szCs w:val="18"/>
        </w:rPr>
      </w:pPr>
    </w:p>
    <w:p w14:paraId="3C12CB9A" w14:textId="77777777" w:rsidR="00AA0106" w:rsidRDefault="00AA0106">
      <w:pPr>
        <w:shd w:val="clear" w:color="auto" w:fill="CCCCCC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IT Skills</w:t>
      </w:r>
    </w:p>
    <w:p w14:paraId="3819B3C1" w14:textId="77777777" w:rsidR="00AA0106" w:rsidRDefault="00AA0106">
      <w:pPr>
        <w:numPr>
          <w:ilvl w:val="0"/>
          <w:numId w:val="1"/>
        </w:numPr>
        <w:tabs>
          <w:tab w:val="left" w:pos="288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Higher Diploma in Software Engineering from </w:t>
      </w:r>
      <w:proofErr w:type="spellStart"/>
      <w:r>
        <w:rPr>
          <w:rFonts w:ascii="Verdana" w:hAnsi="Verdana" w:cs="Arial"/>
          <w:sz w:val="18"/>
          <w:szCs w:val="18"/>
        </w:rPr>
        <w:t>Aptech</w:t>
      </w:r>
      <w:proofErr w:type="spellEnd"/>
      <w:r>
        <w:rPr>
          <w:rFonts w:ascii="Verdana" w:hAnsi="Verdana" w:cs="Arial"/>
          <w:sz w:val="18"/>
          <w:szCs w:val="18"/>
        </w:rPr>
        <w:t xml:space="preserve"> in 1999.</w:t>
      </w:r>
    </w:p>
    <w:p w14:paraId="4D11C0AA" w14:textId="77777777" w:rsidR="00AA0106" w:rsidRDefault="00AA0106">
      <w:pPr>
        <w:numPr>
          <w:ilvl w:val="0"/>
          <w:numId w:val="1"/>
        </w:numPr>
        <w:tabs>
          <w:tab w:val="left" w:pos="288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Proficient in </w:t>
      </w:r>
      <w:r>
        <w:rPr>
          <w:rFonts w:ascii="Verdana" w:hAnsi="Verdana" w:cs="Arial"/>
          <w:sz w:val="18"/>
          <w:szCs w:val="18"/>
        </w:rPr>
        <w:t>Media Software TAM, Adobe Photoshop &amp; MS Office</w:t>
      </w:r>
      <w:r>
        <w:rPr>
          <w:rFonts w:ascii="Verdana" w:hAnsi="Verdana"/>
          <w:sz w:val="18"/>
          <w:szCs w:val="18"/>
        </w:rPr>
        <w:t>.</w:t>
      </w:r>
    </w:p>
    <w:p w14:paraId="3D191386" w14:textId="77777777" w:rsidR="00AA0106" w:rsidRDefault="00AA0106">
      <w:pPr>
        <w:jc w:val="both"/>
        <w:rPr>
          <w:rFonts w:ascii="Verdana" w:hAnsi="Verdana" w:cs="Arial"/>
          <w:b/>
          <w:sz w:val="18"/>
          <w:szCs w:val="18"/>
        </w:rPr>
      </w:pPr>
    </w:p>
    <w:p w14:paraId="060EC663" w14:textId="77777777" w:rsidR="00AA0106" w:rsidRDefault="00AA0106">
      <w:pPr>
        <w:shd w:val="clear" w:color="auto" w:fill="CCCCCC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Extracurricular Activities</w:t>
      </w:r>
    </w:p>
    <w:p w14:paraId="7FDD7B1C" w14:textId="77777777" w:rsidR="00AA0106" w:rsidRDefault="00F33D90">
      <w:pPr>
        <w:numPr>
          <w:ilvl w:val="0"/>
          <w:numId w:val="1"/>
        </w:numPr>
        <w:tabs>
          <w:tab w:val="left" w:pos="288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Active theater</w:t>
      </w:r>
      <w:r w:rsidR="002A79DA">
        <w:rPr>
          <w:rFonts w:ascii="Verdana" w:hAnsi="Verdana" w:cs="Arial"/>
          <w:b/>
          <w:sz w:val="18"/>
          <w:szCs w:val="18"/>
        </w:rPr>
        <w:t xml:space="preserve"> director &amp;</w:t>
      </w:r>
      <w:r>
        <w:rPr>
          <w:rFonts w:ascii="Verdana" w:hAnsi="Verdana" w:cs="Arial"/>
          <w:b/>
          <w:sz w:val="18"/>
          <w:szCs w:val="18"/>
        </w:rPr>
        <w:t xml:space="preserve"> </w:t>
      </w:r>
      <w:r w:rsidR="00AA0106">
        <w:rPr>
          <w:rFonts w:ascii="Verdana" w:hAnsi="Verdana" w:cs="Arial"/>
          <w:b/>
          <w:sz w:val="18"/>
          <w:szCs w:val="18"/>
        </w:rPr>
        <w:t>actor</w:t>
      </w:r>
      <w:r w:rsidR="00AA0106">
        <w:rPr>
          <w:rFonts w:ascii="Verdana" w:hAnsi="Verdana" w:cs="Arial"/>
          <w:sz w:val="18"/>
          <w:szCs w:val="18"/>
        </w:rPr>
        <w:t xml:space="preserve"> with participation in acclaimed pl</w:t>
      </w:r>
      <w:r w:rsidR="00E733EF">
        <w:rPr>
          <w:rFonts w:ascii="Verdana" w:hAnsi="Verdana" w:cs="Arial"/>
          <w:sz w:val="18"/>
          <w:szCs w:val="18"/>
        </w:rPr>
        <w:t>ays like ‘Fiddler on the Roof’,</w:t>
      </w:r>
      <w:r w:rsidR="00AA0106">
        <w:rPr>
          <w:rFonts w:ascii="Verdana" w:hAnsi="Verdana" w:cs="Arial"/>
          <w:sz w:val="18"/>
          <w:szCs w:val="18"/>
        </w:rPr>
        <w:t xml:space="preserve"> ‘</w:t>
      </w:r>
      <w:proofErr w:type="spellStart"/>
      <w:r w:rsidR="00AA0106">
        <w:rPr>
          <w:rFonts w:ascii="Verdana" w:hAnsi="Verdana" w:cs="Arial"/>
          <w:sz w:val="18"/>
          <w:szCs w:val="18"/>
        </w:rPr>
        <w:t>Ek</w:t>
      </w:r>
      <w:proofErr w:type="spellEnd"/>
      <w:r w:rsidR="00AA0106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AA0106">
        <w:rPr>
          <w:rFonts w:ascii="Verdana" w:hAnsi="Verdana" w:cs="Arial"/>
          <w:sz w:val="18"/>
          <w:szCs w:val="18"/>
        </w:rPr>
        <w:t>Jaam</w:t>
      </w:r>
      <w:proofErr w:type="spellEnd"/>
      <w:r w:rsidR="00AA0106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AA0106">
        <w:rPr>
          <w:rFonts w:ascii="Verdana" w:hAnsi="Verdana" w:cs="Arial"/>
          <w:sz w:val="18"/>
          <w:szCs w:val="18"/>
        </w:rPr>
        <w:t>Auntiyon</w:t>
      </w:r>
      <w:proofErr w:type="spellEnd"/>
      <w:r w:rsidR="00AA0106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AA0106">
        <w:rPr>
          <w:rFonts w:ascii="Verdana" w:hAnsi="Verdana" w:cs="Arial"/>
          <w:sz w:val="18"/>
          <w:szCs w:val="18"/>
        </w:rPr>
        <w:t>Ke</w:t>
      </w:r>
      <w:proofErr w:type="spellEnd"/>
      <w:r w:rsidR="00AA0106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AA0106">
        <w:rPr>
          <w:rFonts w:ascii="Verdana" w:hAnsi="Verdana" w:cs="Arial"/>
          <w:sz w:val="18"/>
          <w:szCs w:val="18"/>
        </w:rPr>
        <w:t>Naam</w:t>
      </w:r>
      <w:proofErr w:type="spellEnd"/>
      <w:r w:rsidR="00AA0106">
        <w:rPr>
          <w:rFonts w:ascii="Verdana" w:hAnsi="Verdana" w:cs="Arial"/>
          <w:sz w:val="18"/>
          <w:szCs w:val="18"/>
        </w:rPr>
        <w:t>’</w:t>
      </w:r>
      <w:r w:rsidR="00942849">
        <w:rPr>
          <w:rFonts w:ascii="Verdana" w:hAnsi="Verdana" w:cs="Arial"/>
          <w:sz w:val="18"/>
          <w:szCs w:val="18"/>
        </w:rPr>
        <w:t>,</w:t>
      </w:r>
      <w:r w:rsidR="00277306">
        <w:rPr>
          <w:rFonts w:ascii="Verdana" w:hAnsi="Verdana" w:cs="Arial"/>
          <w:sz w:val="18"/>
          <w:szCs w:val="18"/>
        </w:rPr>
        <w:t xml:space="preserve"> ‘Hello </w:t>
      </w:r>
      <w:proofErr w:type="gramStart"/>
      <w:r w:rsidR="00277306">
        <w:rPr>
          <w:rFonts w:ascii="Verdana" w:hAnsi="Verdana" w:cs="Arial"/>
          <w:sz w:val="18"/>
          <w:szCs w:val="18"/>
        </w:rPr>
        <w:t>Dolly’</w:t>
      </w:r>
      <w:r w:rsidR="002A79DA">
        <w:rPr>
          <w:rFonts w:ascii="Verdana" w:hAnsi="Verdana" w:cs="Arial"/>
          <w:sz w:val="18"/>
          <w:szCs w:val="18"/>
        </w:rPr>
        <w:t xml:space="preserve"> ,</w:t>
      </w:r>
      <w:proofErr w:type="gramEnd"/>
      <w:r w:rsidR="002A79DA">
        <w:rPr>
          <w:rFonts w:ascii="Verdana" w:hAnsi="Verdana" w:cs="Arial"/>
          <w:sz w:val="18"/>
          <w:szCs w:val="18"/>
        </w:rPr>
        <w:t xml:space="preserve"> </w:t>
      </w:r>
      <w:r w:rsidR="00613645">
        <w:rPr>
          <w:rFonts w:ascii="Verdana" w:hAnsi="Verdana" w:cs="Arial"/>
          <w:sz w:val="18"/>
          <w:szCs w:val="18"/>
        </w:rPr>
        <w:t>‘Run For Y</w:t>
      </w:r>
      <w:r w:rsidR="00942849">
        <w:rPr>
          <w:rFonts w:ascii="Verdana" w:hAnsi="Verdana" w:cs="Arial"/>
          <w:sz w:val="18"/>
          <w:szCs w:val="18"/>
        </w:rPr>
        <w:t>our</w:t>
      </w:r>
      <w:r w:rsidR="00613645">
        <w:rPr>
          <w:rFonts w:ascii="Verdana" w:hAnsi="Verdana" w:cs="Arial"/>
          <w:sz w:val="18"/>
          <w:szCs w:val="18"/>
        </w:rPr>
        <w:t xml:space="preserve"> Wife’.</w:t>
      </w:r>
      <w:r w:rsidR="002A79DA">
        <w:rPr>
          <w:rFonts w:ascii="Verdana" w:hAnsi="Verdana" w:cs="Arial"/>
          <w:sz w:val="18"/>
          <w:szCs w:val="18"/>
        </w:rPr>
        <w:t xml:space="preserve"> ‘</w:t>
      </w:r>
      <w:proofErr w:type="spellStart"/>
      <w:r w:rsidR="002A79DA">
        <w:rPr>
          <w:rFonts w:ascii="Verdana" w:hAnsi="Verdana" w:cs="Arial"/>
          <w:sz w:val="18"/>
          <w:szCs w:val="18"/>
        </w:rPr>
        <w:t>Hazaron</w:t>
      </w:r>
      <w:proofErr w:type="spellEnd"/>
      <w:r w:rsidR="002A79DA">
        <w:rPr>
          <w:rFonts w:ascii="Verdana" w:hAnsi="Verdana" w:cs="Arial"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sz w:val="18"/>
          <w:szCs w:val="18"/>
        </w:rPr>
        <w:t>Kwishein</w:t>
      </w:r>
      <w:proofErr w:type="spellEnd"/>
      <w:r>
        <w:rPr>
          <w:rFonts w:ascii="Verdana" w:hAnsi="Verdana" w:cs="Arial"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sz w:val="18"/>
          <w:szCs w:val="18"/>
        </w:rPr>
        <w:t>Aisi</w:t>
      </w:r>
      <w:proofErr w:type="spellEnd"/>
      <w:r>
        <w:rPr>
          <w:rFonts w:ascii="Verdana" w:hAnsi="Verdana" w:cs="Arial"/>
          <w:sz w:val="18"/>
          <w:szCs w:val="18"/>
        </w:rPr>
        <w:t xml:space="preserve">’, ‘Do </w:t>
      </w:r>
      <w:proofErr w:type="spellStart"/>
      <w:r>
        <w:rPr>
          <w:rFonts w:ascii="Verdana" w:hAnsi="Verdana" w:cs="Arial"/>
          <w:sz w:val="18"/>
          <w:szCs w:val="18"/>
        </w:rPr>
        <w:t>Behnein</w:t>
      </w:r>
      <w:proofErr w:type="spellEnd"/>
      <w:r>
        <w:rPr>
          <w:rFonts w:ascii="Verdana" w:hAnsi="Verdana" w:cs="Arial"/>
          <w:sz w:val="18"/>
          <w:szCs w:val="18"/>
        </w:rPr>
        <w:t xml:space="preserve">’, </w:t>
      </w:r>
      <w:r w:rsidR="002A79DA">
        <w:rPr>
          <w:rFonts w:ascii="Verdana" w:hAnsi="Verdana" w:cs="Arial"/>
          <w:sz w:val="18"/>
          <w:szCs w:val="18"/>
        </w:rPr>
        <w:t xml:space="preserve"> ‘Sab </w:t>
      </w:r>
      <w:proofErr w:type="spellStart"/>
      <w:r w:rsidR="002A79DA">
        <w:rPr>
          <w:rFonts w:ascii="Verdana" w:hAnsi="Verdana" w:cs="Arial"/>
          <w:sz w:val="18"/>
          <w:szCs w:val="18"/>
        </w:rPr>
        <w:t>Thaat</w:t>
      </w:r>
      <w:proofErr w:type="spellEnd"/>
      <w:r w:rsidR="002A79DA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2A79DA">
        <w:rPr>
          <w:rFonts w:ascii="Verdana" w:hAnsi="Verdana" w:cs="Arial"/>
          <w:sz w:val="18"/>
          <w:szCs w:val="18"/>
        </w:rPr>
        <w:t>Pada</w:t>
      </w:r>
      <w:proofErr w:type="spellEnd"/>
      <w:r w:rsidR="002A79DA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2A79DA">
        <w:rPr>
          <w:rFonts w:ascii="Verdana" w:hAnsi="Verdana" w:cs="Arial"/>
          <w:sz w:val="18"/>
          <w:szCs w:val="18"/>
        </w:rPr>
        <w:t>Reh</w:t>
      </w:r>
      <w:proofErr w:type="spellEnd"/>
      <w:r w:rsidR="002A79DA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2A79DA">
        <w:rPr>
          <w:rFonts w:ascii="Verdana" w:hAnsi="Verdana" w:cs="Arial"/>
          <w:sz w:val="18"/>
          <w:szCs w:val="18"/>
        </w:rPr>
        <w:t>Jaayga</w:t>
      </w:r>
      <w:proofErr w:type="spellEnd"/>
      <w:r w:rsidR="002A79DA">
        <w:rPr>
          <w:rFonts w:ascii="Verdana" w:hAnsi="Verdana" w:cs="Arial"/>
          <w:sz w:val="18"/>
          <w:szCs w:val="18"/>
        </w:rPr>
        <w:t>’</w:t>
      </w:r>
      <w:r w:rsidR="00663E25">
        <w:rPr>
          <w:rFonts w:ascii="Verdana" w:hAnsi="Verdana" w:cs="Arial"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>‘</w:t>
      </w:r>
      <w:r w:rsidR="00663E25">
        <w:rPr>
          <w:rFonts w:ascii="Verdana" w:hAnsi="Verdana" w:cs="Arial"/>
          <w:sz w:val="18"/>
          <w:szCs w:val="18"/>
        </w:rPr>
        <w:t>3 Spices</w:t>
      </w:r>
      <w:r>
        <w:rPr>
          <w:rFonts w:ascii="Verdana" w:hAnsi="Verdana" w:cs="Arial"/>
          <w:sz w:val="18"/>
          <w:szCs w:val="18"/>
        </w:rPr>
        <w:t>’</w:t>
      </w:r>
      <w:r w:rsidR="00663E25">
        <w:rPr>
          <w:rFonts w:ascii="Verdana" w:hAnsi="Verdana" w:cs="Arial"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>‘</w:t>
      </w:r>
      <w:r w:rsidR="00663E25">
        <w:rPr>
          <w:rFonts w:ascii="Verdana" w:hAnsi="Verdana" w:cs="Arial"/>
          <w:sz w:val="18"/>
          <w:szCs w:val="18"/>
        </w:rPr>
        <w:t>I Love You* (*conditions apply)</w:t>
      </w:r>
      <w:r>
        <w:rPr>
          <w:rFonts w:ascii="Verdana" w:hAnsi="Verdana" w:cs="Arial"/>
          <w:sz w:val="18"/>
          <w:szCs w:val="18"/>
        </w:rPr>
        <w:t>’</w:t>
      </w:r>
    </w:p>
    <w:p w14:paraId="6EC8D562" w14:textId="77777777" w:rsidR="00F33D90" w:rsidRDefault="00F33D90">
      <w:pPr>
        <w:numPr>
          <w:ilvl w:val="0"/>
          <w:numId w:val="1"/>
        </w:numPr>
        <w:tabs>
          <w:tab w:val="left" w:pos="288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Movies</w:t>
      </w:r>
    </w:p>
    <w:p w14:paraId="29AF0651" w14:textId="77777777" w:rsidR="00AA0106" w:rsidRDefault="00AA0106">
      <w:pPr>
        <w:numPr>
          <w:ilvl w:val="0"/>
          <w:numId w:val="1"/>
        </w:numPr>
        <w:tabs>
          <w:tab w:val="left" w:pos="288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Music - Listening to music and playing the </w:t>
      </w:r>
      <w:proofErr w:type="spellStart"/>
      <w:r>
        <w:rPr>
          <w:rFonts w:ascii="Verdana" w:hAnsi="Verdana" w:cs="Arial"/>
          <w:sz w:val="18"/>
          <w:szCs w:val="18"/>
        </w:rPr>
        <w:t>Tabla</w:t>
      </w:r>
      <w:proofErr w:type="spellEnd"/>
      <w:r>
        <w:rPr>
          <w:rFonts w:ascii="Verdana" w:hAnsi="Verdana" w:cs="Arial"/>
          <w:sz w:val="18"/>
          <w:szCs w:val="18"/>
        </w:rPr>
        <w:t xml:space="preserve"> </w:t>
      </w:r>
    </w:p>
    <w:p w14:paraId="3A9212B0" w14:textId="77777777" w:rsidR="00AA0106" w:rsidRDefault="00AA0106">
      <w:pPr>
        <w:numPr>
          <w:ilvl w:val="0"/>
          <w:numId w:val="1"/>
        </w:numPr>
        <w:tabs>
          <w:tab w:val="left" w:pos="288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Sports – Table Tennis and Swimming</w:t>
      </w:r>
    </w:p>
    <w:p w14:paraId="10E3CBCC" w14:textId="77777777" w:rsidR="00AA0106" w:rsidRDefault="00AA0106">
      <w:pPr>
        <w:numPr>
          <w:ilvl w:val="0"/>
          <w:numId w:val="1"/>
        </w:numPr>
        <w:tabs>
          <w:tab w:val="left" w:pos="288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Reading &amp; Audio books</w:t>
      </w:r>
    </w:p>
    <w:p w14:paraId="0E0E0D21" w14:textId="77777777" w:rsidR="00AA0106" w:rsidRDefault="00AA0106">
      <w:pPr>
        <w:numPr>
          <w:ilvl w:val="0"/>
          <w:numId w:val="1"/>
        </w:numPr>
        <w:tabs>
          <w:tab w:val="left" w:pos="288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Functioned as key member of a team winning the Ad-Creative contest in a seminar organized by Symbiosis Institute of Mass Communication, Pune.</w:t>
      </w:r>
    </w:p>
    <w:p w14:paraId="4C1A716C" w14:textId="77777777" w:rsidR="00AA0106" w:rsidRDefault="00AA0106">
      <w:pPr>
        <w:numPr>
          <w:ilvl w:val="0"/>
          <w:numId w:val="1"/>
        </w:numPr>
        <w:tabs>
          <w:tab w:val="left" w:pos="288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Bagged the Course Coordinator Award for Excellence during post graduation.</w:t>
      </w:r>
    </w:p>
    <w:p w14:paraId="2D7E0C2F" w14:textId="77777777" w:rsidR="00AA0106" w:rsidRDefault="00AA0106">
      <w:pPr>
        <w:jc w:val="both"/>
        <w:rPr>
          <w:rFonts w:ascii="Verdana" w:hAnsi="Verdana" w:cs="Arial"/>
          <w:sz w:val="18"/>
          <w:szCs w:val="18"/>
        </w:rPr>
      </w:pPr>
    </w:p>
    <w:p w14:paraId="57A639A5" w14:textId="77777777" w:rsidR="00AA0106" w:rsidRDefault="00AA0106">
      <w:pPr>
        <w:shd w:val="clear" w:color="auto" w:fill="CCCCCC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Details</w:t>
      </w:r>
    </w:p>
    <w:p w14:paraId="1EFE4F3A" w14:textId="77777777" w:rsidR="00AA0106" w:rsidRDefault="00AA0106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Address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:</w:t>
      </w:r>
      <w:r>
        <w:rPr>
          <w:rFonts w:ascii="Verdana" w:hAnsi="Verdana" w:cs="Arial"/>
          <w:sz w:val="18"/>
          <w:szCs w:val="18"/>
        </w:rPr>
        <w:tab/>
      </w:r>
      <w:r w:rsidR="009C768F">
        <w:rPr>
          <w:rFonts w:ascii="Verdana" w:hAnsi="Verdana" w:cs="Arial"/>
          <w:sz w:val="18"/>
          <w:szCs w:val="18"/>
        </w:rPr>
        <w:t>R-410</w:t>
      </w:r>
      <w:r w:rsidR="00613645">
        <w:rPr>
          <w:rFonts w:ascii="Verdana" w:hAnsi="Verdana" w:cs="Arial"/>
          <w:sz w:val="18"/>
          <w:szCs w:val="18"/>
        </w:rPr>
        <w:t xml:space="preserve">7, </w:t>
      </w:r>
      <w:proofErr w:type="spellStart"/>
      <w:r w:rsidR="00613645">
        <w:rPr>
          <w:rFonts w:ascii="Verdana" w:hAnsi="Verdana" w:cs="Arial"/>
          <w:sz w:val="18"/>
          <w:szCs w:val="18"/>
        </w:rPr>
        <w:t>Devendar</w:t>
      </w:r>
      <w:proofErr w:type="spellEnd"/>
      <w:r w:rsidR="0061364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613645">
        <w:rPr>
          <w:rFonts w:ascii="Verdana" w:hAnsi="Verdana" w:cs="Arial"/>
          <w:sz w:val="18"/>
          <w:szCs w:val="18"/>
        </w:rPr>
        <w:t>Vihar</w:t>
      </w:r>
      <w:proofErr w:type="spellEnd"/>
      <w:r w:rsidR="00613645">
        <w:rPr>
          <w:rFonts w:ascii="Verdana" w:hAnsi="Verdana" w:cs="Arial"/>
          <w:sz w:val="18"/>
          <w:szCs w:val="18"/>
        </w:rPr>
        <w:t>, Sector 56, Gurgaon</w:t>
      </w:r>
      <w:r>
        <w:rPr>
          <w:rFonts w:ascii="Verdana" w:hAnsi="Verdana" w:cs="Arial"/>
          <w:sz w:val="18"/>
          <w:szCs w:val="18"/>
        </w:rPr>
        <w:t>.</w:t>
      </w:r>
    </w:p>
    <w:p w14:paraId="1D322735" w14:textId="77777777" w:rsidR="00AA0106" w:rsidRDefault="00F33D90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Date of </w:t>
      </w:r>
      <w:proofErr w:type="gramStart"/>
      <w:r>
        <w:rPr>
          <w:rFonts w:ascii="Verdana" w:hAnsi="Verdana" w:cs="Arial"/>
          <w:sz w:val="18"/>
          <w:szCs w:val="18"/>
        </w:rPr>
        <w:t>Birth</w:t>
      </w:r>
      <w:r>
        <w:rPr>
          <w:rFonts w:ascii="Verdana" w:hAnsi="Verdana" w:cs="Arial"/>
          <w:sz w:val="18"/>
          <w:szCs w:val="18"/>
        </w:rPr>
        <w:tab/>
      </w:r>
      <w:r w:rsidR="00AA0106">
        <w:rPr>
          <w:rFonts w:ascii="Verdana" w:hAnsi="Verdana" w:cs="Arial"/>
          <w:sz w:val="18"/>
          <w:szCs w:val="18"/>
        </w:rPr>
        <w:t>:</w:t>
      </w:r>
      <w:proofErr w:type="gramEnd"/>
      <w:r w:rsidR="00AA0106">
        <w:rPr>
          <w:rFonts w:ascii="Verdana" w:hAnsi="Verdana" w:cs="Arial"/>
          <w:sz w:val="18"/>
          <w:szCs w:val="18"/>
        </w:rPr>
        <w:tab/>
        <w:t>3</w:t>
      </w:r>
      <w:r w:rsidR="00AA0106">
        <w:rPr>
          <w:rFonts w:ascii="Verdana" w:hAnsi="Verdana" w:cs="Arial"/>
          <w:sz w:val="18"/>
          <w:szCs w:val="18"/>
          <w:vertAlign w:val="superscript"/>
        </w:rPr>
        <w:t>rd</w:t>
      </w:r>
      <w:r w:rsidR="00AA0106">
        <w:rPr>
          <w:rFonts w:ascii="Verdana" w:hAnsi="Verdana" w:cs="Arial"/>
          <w:sz w:val="18"/>
          <w:szCs w:val="18"/>
        </w:rPr>
        <w:t xml:space="preserve"> October 1979</w:t>
      </w:r>
    </w:p>
    <w:sectPr w:rsidR="00AA0106" w:rsidSect="002C7833">
      <w:footnotePr>
        <w:pos w:val="beneathText"/>
      </w:footnotePr>
      <w:pgSz w:w="11905" w:h="16837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DejaVu Sans Condensed">
    <w:charset w:val="00"/>
    <w:family w:val="roman"/>
    <w:pitch w:val="variable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ADPNK+TimesNewRoman">
    <w:altName w:val="Times New Roman"/>
    <w:charset w:val="00"/>
    <w:family w:val="roman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"/>
      <w:lvlJc w:val="left"/>
      <w:pPr>
        <w:tabs>
          <w:tab w:val="num" w:pos="4104"/>
        </w:tabs>
        <w:ind w:left="4104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auto"/>
        <w:sz w:val="20"/>
        <w:szCs w:val="20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28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C8"/>
    <w:rsid w:val="00007B0C"/>
    <w:rsid w:val="00013321"/>
    <w:rsid w:val="0001796B"/>
    <w:rsid w:val="00097656"/>
    <w:rsid w:val="001909B2"/>
    <w:rsid w:val="001B55A1"/>
    <w:rsid w:val="001C38C8"/>
    <w:rsid w:val="00224350"/>
    <w:rsid w:val="0022656D"/>
    <w:rsid w:val="00277306"/>
    <w:rsid w:val="002A79DA"/>
    <w:rsid w:val="002B101E"/>
    <w:rsid w:val="002C20B0"/>
    <w:rsid w:val="002C5D78"/>
    <w:rsid w:val="002C7833"/>
    <w:rsid w:val="00336F7A"/>
    <w:rsid w:val="00380984"/>
    <w:rsid w:val="00473464"/>
    <w:rsid w:val="004A1587"/>
    <w:rsid w:val="00521AB5"/>
    <w:rsid w:val="005A6480"/>
    <w:rsid w:val="00613645"/>
    <w:rsid w:val="00641C8D"/>
    <w:rsid w:val="00644A32"/>
    <w:rsid w:val="00663E25"/>
    <w:rsid w:val="006F53C2"/>
    <w:rsid w:val="00757A35"/>
    <w:rsid w:val="008002D9"/>
    <w:rsid w:val="00817B9F"/>
    <w:rsid w:val="00856273"/>
    <w:rsid w:val="0087798E"/>
    <w:rsid w:val="00942849"/>
    <w:rsid w:val="00975181"/>
    <w:rsid w:val="009942C5"/>
    <w:rsid w:val="009A2E28"/>
    <w:rsid w:val="009C2356"/>
    <w:rsid w:val="009C768F"/>
    <w:rsid w:val="00A04882"/>
    <w:rsid w:val="00A46749"/>
    <w:rsid w:val="00AA0085"/>
    <w:rsid w:val="00AA0106"/>
    <w:rsid w:val="00AC4EEA"/>
    <w:rsid w:val="00AD76E4"/>
    <w:rsid w:val="00B63465"/>
    <w:rsid w:val="00BC0B1F"/>
    <w:rsid w:val="00CA0913"/>
    <w:rsid w:val="00CC556F"/>
    <w:rsid w:val="00CE3639"/>
    <w:rsid w:val="00D26A0A"/>
    <w:rsid w:val="00D84847"/>
    <w:rsid w:val="00D85A95"/>
    <w:rsid w:val="00D86FF6"/>
    <w:rsid w:val="00E6283B"/>
    <w:rsid w:val="00E733EF"/>
    <w:rsid w:val="00EF3BBF"/>
    <w:rsid w:val="00F0323E"/>
    <w:rsid w:val="00F21C98"/>
    <w:rsid w:val="00F25FC5"/>
    <w:rsid w:val="00F33D90"/>
    <w:rsid w:val="00F372C9"/>
    <w:rsid w:val="00F55F2D"/>
    <w:rsid w:val="00FA2793"/>
    <w:rsid w:val="00FA46A0"/>
    <w:rsid w:val="00FE7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7BD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33"/>
    <w:pPr>
      <w:suppressAutoHyphens/>
    </w:pPr>
    <w:rPr>
      <w:lang w:eastAsia="ar-SA"/>
    </w:rPr>
  </w:style>
  <w:style w:type="paragraph" w:styleId="Heading8">
    <w:name w:val="heading 8"/>
    <w:basedOn w:val="Normal"/>
    <w:next w:val="Normal"/>
    <w:qFormat/>
    <w:rsid w:val="002C7833"/>
    <w:pPr>
      <w:tabs>
        <w:tab w:val="num" w:pos="0"/>
      </w:tabs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C7833"/>
    <w:rPr>
      <w:rFonts w:ascii="Wingdings" w:hAnsi="Wingdings"/>
    </w:rPr>
  </w:style>
  <w:style w:type="character" w:customStyle="1" w:styleId="WW8Num2z0">
    <w:name w:val="WW8Num2z0"/>
    <w:rsid w:val="002C7833"/>
    <w:rPr>
      <w:rFonts w:ascii="Wingdings" w:hAnsi="Wingdings"/>
    </w:rPr>
  </w:style>
  <w:style w:type="character" w:customStyle="1" w:styleId="WW8Num3z0">
    <w:name w:val="WW8Num3z0"/>
    <w:rsid w:val="002C7833"/>
    <w:rPr>
      <w:rFonts w:ascii="Wingdings" w:hAnsi="Wingdings"/>
    </w:rPr>
  </w:style>
  <w:style w:type="character" w:customStyle="1" w:styleId="WW8Num4z0">
    <w:name w:val="WW8Num4z0"/>
    <w:rsid w:val="002C7833"/>
    <w:rPr>
      <w:rFonts w:ascii="Symbol" w:hAnsi="Symbol"/>
      <w:color w:val="auto"/>
      <w:sz w:val="20"/>
      <w:szCs w:val="20"/>
    </w:rPr>
  </w:style>
  <w:style w:type="character" w:customStyle="1" w:styleId="WW8Num5z0">
    <w:name w:val="WW8Num5z0"/>
    <w:rsid w:val="002C7833"/>
    <w:rPr>
      <w:rFonts w:ascii="Wingdings" w:hAnsi="Wingdings"/>
    </w:rPr>
  </w:style>
  <w:style w:type="character" w:customStyle="1" w:styleId="WW8Num5z1">
    <w:name w:val="WW8Num5z1"/>
    <w:rsid w:val="002C7833"/>
    <w:rPr>
      <w:rFonts w:ascii="Courier New" w:hAnsi="Courier New" w:cs="Courier New"/>
    </w:rPr>
  </w:style>
  <w:style w:type="character" w:customStyle="1" w:styleId="WW8Num5z3">
    <w:name w:val="WW8Num5z3"/>
    <w:rsid w:val="002C7833"/>
    <w:rPr>
      <w:rFonts w:ascii="Symbol" w:hAnsi="Symbol"/>
    </w:rPr>
  </w:style>
  <w:style w:type="character" w:customStyle="1" w:styleId="WW8Num6z0">
    <w:name w:val="WW8Num6z0"/>
    <w:rsid w:val="002C7833"/>
    <w:rPr>
      <w:rFonts w:ascii="Wingdings" w:hAnsi="Wingdings"/>
    </w:rPr>
  </w:style>
  <w:style w:type="character" w:customStyle="1" w:styleId="Absatz-Standardschriftart">
    <w:name w:val="Absatz-Standardschriftart"/>
    <w:rsid w:val="002C7833"/>
  </w:style>
  <w:style w:type="character" w:customStyle="1" w:styleId="WW8Num7z0">
    <w:name w:val="WW8Num7z0"/>
    <w:rsid w:val="002C7833"/>
    <w:rPr>
      <w:rFonts w:ascii="Symbol" w:hAnsi="Symbol"/>
      <w:color w:val="auto"/>
      <w:sz w:val="20"/>
      <w:szCs w:val="20"/>
    </w:rPr>
  </w:style>
  <w:style w:type="character" w:customStyle="1" w:styleId="WW8Num7z1">
    <w:name w:val="WW8Num7z1"/>
    <w:rsid w:val="002C7833"/>
    <w:rPr>
      <w:rFonts w:ascii="Courier New" w:hAnsi="Courier New" w:cs="Courier New"/>
    </w:rPr>
  </w:style>
  <w:style w:type="character" w:customStyle="1" w:styleId="WW8Num7z2">
    <w:name w:val="WW8Num7z2"/>
    <w:rsid w:val="002C7833"/>
    <w:rPr>
      <w:rFonts w:ascii="Wingdings" w:hAnsi="Wingdings"/>
    </w:rPr>
  </w:style>
  <w:style w:type="character" w:customStyle="1" w:styleId="WW8Num7z3">
    <w:name w:val="WW8Num7z3"/>
    <w:rsid w:val="002C7833"/>
    <w:rPr>
      <w:rFonts w:ascii="Symbol" w:hAnsi="Symbol"/>
    </w:rPr>
  </w:style>
  <w:style w:type="character" w:customStyle="1" w:styleId="WW8Num8z0">
    <w:name w:val="WW8Num8z0"/>
    <w:rsid w:val="002C7833"/>
    <w:rPr>
      <w:rFonts w:ascii="Wingdings" w:hAnsi="Wingdings"/>
    </w:rPr>
  </w:style>
  <w:style w:type="character" w:customStyle="1" w:styleId="WW8Num8z1">
    <w:name w:val="WW8Num8z1"/>
    <w:rsid w:val="002C7833"/>
    <w:rPr>
      <w:rFonts w:ascii="Courier New" w:hAnsi="Courier New" w:cs="Courier New"/>
    </w:rPr>
  </w:style>
  <w:style w:type="character" w:customStyle="1" w:styleId="WW8Num8z3">
    <w:name w:val="WW8Num8z3"/>
    <w:rsid w:val="002C7833"/>
    <w:rPr>
      <w:rFonts w:ascii="Symbol" w:hAnsi="Symbol"/>
    </w:rPr>
  </w:style>
  <w:style w:type="character" w:customStyle="1" w:styleId="WW8Num9z0">
    <w:name w:val="WW8Num9z0"/>
    <w:rsid w:val="002C7833"/>
    <w:rPr>
      <w:rFonts w:ascii="Wingdings" w:hAnsi="Wingdings"/>
    </w:rPr>
  </w:style>
  <w:style w:type="character" w:customStyle="1" w:styleId="WW8Num9z1">
    <w:name w:val="WW8Num9z1"/>
    <w:rsid w:val="002C7833"/>
    <w:rPr>
      <w:rFonts w:ascii="Courier New" w:hAnsi="Courier New"/>
    </w:rPr>
  </w:style>
  <w:style w:type="character" w:customStyle="1" w:styleId="WW8Num9z2">
    <w:name w:val="WW8Num9z2"/>
    <w:rsid w:val="002C7833"/>
    <w:rPr>
      <w:rFonts w:ascii="Wingdings" w:hAnsi="Wingdings"/>
    </w:rPr>
  </w:style>
  <w:style w:type="character" w:customStyle="1" w:styleId="WW8Num9z3">
    <w:name w:val="WW8Num9z3"/>
    <w:rsid w:val="002C7833"/>
    <w:rPr>
      <w:rFonts w:ascii="Symbol" w:hAnsi="Symbol"/>
    </w:rPr>
  </w:style>
  <w:style w:type="character" w:customStyle="1" w:styleId="WW8Num10z0">
    <w:name w:val="WW8Num10z0"/>
    <w:rsid w:val="002C7833"/>
    <w:rPr>
      <w:rFonts w:ascii="Wingdings" w:hAnsi="Wingdings"/>
    </w:rPr>
  </w:style>
  <w:style w:type="character" w:customStyle="1" w:styleId="WW8Num10z1">
    <w:name w:val="WW8Num10z1"/>
    <w:rsid w:val="002C7833"/>
    <w:rPr>
      <w:rFonts w:ascii="Courier New" w:hAnsi="Courier New" w:cs="Courier New"/>
    </w:rPr>
  </w:style>
  <w:style w:type="character" w:customStyle="1" w:styleId="WW8Num10z2">
    <w:name w:val="WW8Num10z2"/>
    <w:rsid w:val="002C7833"/>
    <w:rPr>
      <w:rFonts w:ascii="Wingdings" w:hAnsi="Wingdings"/>
    </w:rPr>
  </w:style>
  <w:style w:type="character" w:customStyle="1" w:styleId="WW8Num11z0">
    <w:name w:val="WW8Num11z0"/>
    <w:rsid w:val="002C7833"/>
    <w:rPr>
      <w:rFonts w:ascii="Wingdings" w:hAnsi="Wingdings"/>
    </w:rPr>
  </w:style>
  <w:style w:type="character" w:customStyle="1" w:styleId="WW8Num11z1">
    <w:name w:val="WW8Num11z1"/>
    <w:rsid w:val="002C7833"/>
    <w:rPr>
      <w:rFonts w:ascii="Courier New" w:hAnsi="Courier New"/>
    </w:rPr>
  </w:style>
  <w:style w:type="character" w:customStyle="1" w:styleId="WW8Num11z2">
    <w:name w:val="WW8Num11z2"/>
    <w:rsid w:val="002C7833"/>
    <w:rPr>
      <w:rFonts w:ascii="Wingdings" w:hAnsi="Wingdings"/>
    </w:rPr>
  </w:style>
  <w:style w:type="character" w:customStyle="1" w:styleId="WW8Num11z3">
    <w:name w:val="WW8Num11z3"/>
    <w:rsid w:val="002C7833"/>
    <w:rPr>
      <w:rFonts w:ascii="Symbol" w:hAnsi="Symbol"/>
    </w:rPr>
  </w:style>
  <w:style w:type="character" w:customStyle="1" w:styleId="WW8Num12z0">
    <w:name w:val="WW8Num12z0"/>
    <w:rsid w:val="002C7833"/>
    <w:rPr>
      <w:rFonts w:ascii="Symbol" w:hAnsi="Symbol"/>
    </w:rPr>
  </w:style>
  <w:style w:type="character" w:customStyle="1" w:styleId="WW8Num12z1">
    <w:name w:val="WW8Num12z1"/>
    <w:rsid w:val="002C7833"/>
    <w:rPr>
      <w:rFonts w:ascii="Courier New" w:hAnsi="Courier New" w:cs="Courier New"/>
    </w:rPr>
  </w:style>
  <w:style w:type="character" w:customStyle="1" w:styleId="WW8Num12z2">
    <w:name w:val="WW8Num12z2"/>
    <w:rsid w:val="002C7833"/>
    <w:rPr>
      <w:rFonts w:ascii="Wingdings" w:hAnsi="Wingdings"/>
    </w:rPr>
  </w:style>
  <w:style w:type="character" w:customStyle="1" w:styleId="WW8Num13z0">
    <w:name w:val="WW8Num13z0"/>
    <w:rsid w:val="002C7833"/>
    <w:rPr>
      <w:rFonts w:ascii="Symbol" w:hAnsi="Symbol"/>
    </w:rPr>
  </w:style>
  <w:style w:type="character" w:customStyle="1" w:styleId="WW8Num13z1">
    <w:name w:val="WW8Num13z1"/>
    <w:rsid w:val="002C7833"/>
    <w:rPr>
      <w:rFonts w:ascii="Courier New" w:hAnsi="Courier New" w:cs="Courier New"/>
    </w:rPr>
  </w:style>
  <w:style w:type="character" w:customStyle="1" w:styleId="WW8Num13z2">
    <w:name w:val="WW8Num13z2"/>
    <w:rsid w:val="002C7833"/>
    <w:rPr>
      <w:rFonts w:ascii="Wingdings" w:hAnsi="Wingdings"/>
    </w:rPr>
  </w:style>
  <w:style w:type="character" w:customStyle="1" w:styleId="WW-Absatz-Standardschriftart">
    <w:name w:val="WW-Absatz-Standardschriftart"/>
    <w:rsid w:val="002C7833"/>
  </w:style>
  <w:style w:type="character" w:customStyle="1" w:styleId="WW8Num1z1">
    <w:name w:val="WW8Num1z1"/>
    <w:rsid w:val="002C7833"/>
    <w:rPr>
      <w:rFonts w:ascii="Courier New" w:hAnsi="Courier New"/>
    </w:rPr>
  </w:style>
  <w:style w:type="character" w:customStyle="1" w:styleId="WW8Num1z3">
    <w:name w:val="WW8Num1z3"/>
    <w:rsid w:val="002C7833"/>
    <w:rPr>
      <w:rFonts w:ascii="Symbol" w:hAnsi="Symbol"/>
    </w:rPr>
  </w:style>
  <w:style w:type="character" w:customStyle="1" w:styleId="WW8Num2z1">
    <w:name w:val="WW8Num2z1"/>
    <w:rsid w:val="002C7833"/>
    <w:rPr>
      <w:rFonts w:ascii="Courier New" w:hAnsi="Courier New" w:cs="Courier New"/>
    </w:rPr>
  </w:style>
  <w:style w:type="character" w:customStyle="1" w:styleId="WW8Num2z3">
    <w:name w:val="WW8Num2z3"/>
    <w:rsid w:val="002C7833"/>
    <w:rPr>
      <w:rFonts w:ascii="Symbol" w:hAnsi="Symbol"/>
    </w:rPr>
  </w:style>
  <w:style w:type="character" w:customStyle="1" w:styleId="WW8Num3z1">
    <w:name w:val="WW8Num3z1"/>
    <w:rsid w:val="002C7833"/>
    <w:rPr>
      <w:rFonts w:ascii="Courier New" w:hAnsi="Courier New" w:cs="Courier New"/>
    </w:rPr>
  </w:style>
  <w:style w:type="character" w:customStyle="1" w:styleId="WW8Num3z3">
    <w:name w:val="WW8Num3z3"/>
    <w:rsid w:val="002C7833"/>
    <w:rPr>
      <w:rFonts w:ascii="Symbol" w:hAnsi="Symbol"/>
    </w:rPr>
  </w:style>
  <w:style w:type="character" w:customStyle="1" w:styleId="WW8Num4z1">
    <w:name w:val="WW8Num4z1"/>
    <w:rsid w:val="002C7833"/>
    <w:rPr>
      <w:rFonts w:ascii="Courier New" w:hAnsi="Courier New" w:cs="Courier New"/>
    </w:rPr>
  </w:style>
  <w:style w:type="character" w:customStyle="1" w:styleId="WW8Num4z2">
    <w:name w:val="WW8Num4z2"/>
    <w:rsid w:val="002C7833"/>
    <w:rPr>
      <w:rFonts w:ascii="Wingdings" w:hAnsi="Wingdings"/>
    </w:rPr>
  </w:style>
  <w:style w:type="character" w:customStyle="1" w:styleId="WW8Num4z3">
    <w:name w:val="WW8Num4z3"/>
    <w:rsid w:val="002C7833"/>
    <w:rPr>
      <w:rFonts w:ascii="Symbol" w:hAnsi="Symbol"/>
    </w:rPr>
  </w:style>
  <w:style w:type="character" w:customStyle="1" w:styleId="WW8Num6z1">
    <w:name w:val="WW8Num6z1"/>
    <w:rsid w:val="002C7833"/>
    <w:rPr>
      <w:rFonts w:ascii="Courier New" w:hAnsi="Courier New" w:cs="Courier New"/>
    </w:rPr>
  </w:style>
  <w:style w:type="character" w:customStyle="1" w:styleId="WW8Num6z3">
    <w:name w:val="WW8Num6z3"/>
    <w:rsid w:val="002C7833"/>
    <w:rPr>
      <w:rFonts w:ascii="Symbol" w:hAnsi="Symbol"/>
    </w:rPr>
  </w:style>
  <w:style w:type="character" w:customStyle="1" w:styleId="WW8Num10z3">
    <w:name w:val="WW8Num10z3"/>
    <w:rsid w:val="002C7833"/>
    <w:rPr>
      <w:rFonts w:ascii="Symbol" w:hAnsi="Symbol"/>
    </w:rPr>
  </w:style>
  <w:style w:type="character" w:customStyle="1" w:styleId="WW-DefaultParagraphFont">
    <w:name w:val="WW-Default Paragraph Font"/>
    <w:rsid w:val="002C7833"/>
  </w:style>
  <w:style w:type="character" w:styleId="Hyperlink">
    <w:name w:val="Hyperlink"/>
    <w:basedOn w:val="WW-DefaultParagraphFont"/>
    <w:semiHidden/>
    <w:rsid w:val="002C783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2C7833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BodyText">
    <w:name w:val="Body Text"/>
    <w:basedOn w:val="Normal"/>
    <w:semiHidden/>
    <w:rsid w:val="002C7833"/>
    <w:pPr>
      <w:spacing w:after="120"/>
    </w:pPr>
  </w:style>
  <w:style w:type="paragraph" w:styleId="List">
    <w:name w:val="List"/>
    <w:basedOn w:val="BodyText"/>
    <w:semiHidden/>
    <w:rsid w:val="002C7833"/>
  </w:style>
  <w:style w:type="paragraph" w:styleId="Caption">
    <w:name w:val="caption"/>
    <w:basedOn w:val="Normal"/>
    <w:qFormat/>
    <w:rsid w:val="002C783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2C7833"/>
    <w:pPr>
      <w:suppressLineNumbers/>
    </w:pPr>
  </w:style>
  <w:style w:type="paragraph" w:styleId="PlainText">
    <w:name w:val="Plain Text"/>
    <w:basedOn w:val="Normal"/>
    <w:rsid w:val="002C783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33"/>
    <w:pPr>
      <w:suppressAutoHyphens/>
    </w:pPr>
    <w:rPr>
      <w:lang w:eastAsia="ar-SA"/>
    </w:rPr>
  </w:style>
  <w:style w:type="paragraph" w:styleId="Heading8">
    <w:name w:val="heading 8"/>
    <w:basedOn w:val="Normal"/>
    <w:next w:val="Normal"/>
    <w:qFormat/>
    <w:rsid w:val="002C7833"/>
    <w:pPr>
      <w:tabs>
        <w:tab w:val="num" w:pos="0"/>
      </w:tabs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C7833"/>
    <w:rPr>
      <w:rFonts w:ascii="Wingdings" w:hAnsi="Wingdings"/>
    </w:rPr>
  </w:style>
  <w:style w:type="character" w:customStyle="1" w:styleId="WW8Num2z0">
    <w:name w:val="WW8Num2z0"/>
    <w:rsid w:val="002C7833"/>
    <w:rPr>
      <w:rFonts w:ascii="Wingdings" w:hAnsi="Wingdings"/>
    </w:rPr>
  </w:style>
  <w:style w:type="character" w:customStyle="1" w:styleId="WW8Num3z0">
    <w:name w:val="WW8Num3z0"/>
    <w:rsid w:val="002C7833"/>
    <w:rPr>
      <w:rFonts w:ascii="Wingdings" w:hAnsi="Wingdings"/>
    </w:rPr>
  </w:style>
  <w:style w:type="character" w:customStyle="1" w:styleId="WW8Num4z0">
    <w:name w:val="WW8Num4z0"/>
    <w:rsid w:val="002C7833"/>
    <w:rPr>
      <w:rFonts w:ascii="Symbol" w:hAnsi="Symbol"/>
      <w:color w:val="auto"/>
      <w:sz w:val="20"/>
      <w:szCs w:val="20"/>
    </w:rPr>
  </w:style>
  <w:style w:type="character" w:customStyle="1" w:styleId="WW8Num5z0">
    <w:name w:val="WW8Num5z0"/>
    <w:rsid w:val="002C7833"/>
    <w:rPr>
      <w:rFonts w:ascii="Wingdings" w:hAnsi="Wingdings"/>
    </w:rPr>
  </w:style>
  <w:style w:type="character" w:customStyle="1" w:styleId="WW8Num5z1">
    <w:name w:val="WW8Num5z1"/>
    <w:rsid w:val="002C7833"/>
    <w:rPr>
      <w:rFonts w:ascii="Courier New" w:hAnsi="Courier New" w:cs="Courier New"/>
    </w:rPr>
  </w:style>
  <w:style w:type="character" w:customStyle="1" w:styleId="WW8Num5z3">
    <w:name w:val="WW8Num5z3"/>
    <w:rsid w:val="002C7833"/>
    <w:rPr>
      <w:rFonts w:ascii="Symbol" w:hAnsi="Symbol"/>
    </w:rPr>
  </w:style>
  <w:style w:type="character" w:customStyle="1" w:styleId="WW8Num6z0">
    <w:name w:val="WW8Num6z0"/>
    <w:rsid w:val="002C7833"/>
    <w:rPr>
      <w:rFonts w:ascii="Wingdings" w:hAnsi="Wingdings"/>
    </w:rPr>
  </w:style>
  <w:style w:type="character" w:customStyle="1" w:styleId="Absatz-Standardschriftart">
    <w:name w:val="Absatz-Standardschriftart"/>
    <w:rsid w:val="002C7833"/>
  </w:style>
  <w:style w:type="character" w:customStyle="1" w:styleId="WW8Num7z0">
    <w:name w:val="WW8Num7z0"/>
    <w:rsid w:val="002C7833"/>
    <w:rPr>
      <w:rFonts w:ascii="Symbol" w:hAnsi="Symbol"/>
      <w:color w:val="auto"/>
      <w:sz w:val="20"/>
      <w:szCs w:val="20"/>
    </w:rPr>
  </w:style>
  <w:style w:type="character" w:customStyle="1" w:styleId="WW8Num7z1">
    <w:name w:val="WW8Num7z1"/>
    <w:rsid w:val="002C7833"/>
    <w:rPr>
      <w:rFonts w:ascii="Courier New" w:hAnsi="Courier New" w:cs="Courier New"/>
    </w:rPr>
  </w:style>
  <w:style w:type="character" w:customStyle="1" w:styleId="WW8Num7z2">
    <w:name w:val="WW8Num7z2"/>
    <w:rsid w:val="002C7833"/>
    <w:rPr>
      <w:rFonts w:ascii="Wingdings" w:hAnsi="Wingdings"/>
    </w:rPr>
  </w:style>
  <w:style w:type="character" w:customStyle="1" w:styleId="WW8Num7z3">
    <w:name w:val="WW8Num7z3"/>
    <w:rsid w:val="002C7833"/>
    <w:rPr>
      <w:rFonts w:ascii="Symbol" w:hAnsi="Symbol"/>
    </w:rPr>
  </w:style>
  <w:style w:type="character" w:customStyle="1" w:styleId="WW8Num8z0">
    <w:name w:val="WW8Num8z0"/>
    <w:rsid w:val="002C7833"/>
    <w:rPr>
      <w:rFonts w:ascii="Wingdings" w:hAnsi="Wingdings"/>
    </w:rPr>
  </w:style>
  <w:style w:type="character" w:customStyle="1" w:styleId="WW8Num8z1">
    <w:name w:val="WW8Num8z1"/>
    <w:rsid w:val="002C7833"/>
    <w:rPr>
      <w:rFonts w:ascii="Courier New" w:hAnsi="Courier New" w:cs="Courier New"/>
    </w:rPr>
  </w:style>
  <w:style w:type="character" w:customStyle="1" w:styleId="WW8Num8z3">
    <w:name w:val="WW8Num8z3"/>
    <w:rsid w:val="002C7833"/>
    <w:rPr>
      <w:rFonts w:ascii="Symbol" w:hAnsi="Symbol"/>
    </w:rPr>
  </w:style>
  <w:style w:type="character" w:customStyle="1" w:styleId="WW8Num9z0">
    <w:name w:val="WW8Num9z0"/>
    <w:rsid w:val="002C7833"/>
    <w:rPr>
      <w:rFonts w:ascii="Wingdings" w:hAnsi="Wingdings"/>
    </w:rPr>
  </w:style>
  <w:style w:type="character" w:customStyle="1" w:styleId="WW8Num9z1">
    <w:name w:val="WW8Num9z1"/>
    <w:rsid w:val="002C7833"/>
    <w:rPr>
      <w:rFonts w:ascii="Courier New" w:hAnsi="Courier New"/>
    </w:rPr>
  </w:style>
  <w:style w:type="character" w:customStyle="1" w:styleId="WW8Num9z2">
    <w:name w:val="WW8Num9z2"/>
    <w:rsid w:val="002C7833"/>
    <w:rPr>
      <w:rFonts w:ascii="Wingdings" w:hAnsi="Wingdings"/>
    </w:rPr>
  </w:style>
  <w:style w:type="character" w:customStyle="1" w:styleId="WW8Num9z3">
    <w:name w:val="WW8Num9z3"/>
    <w:rsid w:val="002C7833"/>
    <w:rPr>
      <w:rFonts w:ascii="Symbol" w:hAnsi="Symbol"/>
    </w:rPr>
  </w:style>
  <w:style w:type="character" w:customStyle="1" w:styleId="WW8Num10z0">
    <w:name w:val="WW8Num10z0"/>
    <w:rsid w:val="002C7833"/>
    <w:rPr>
      <w:rFonts w:ascii="Wingdings" w:hAnsi="Wingdings"/>
    </w:rPr>
  </w:style>
  <w:style w:type="character" w:customStyle="1" w:styleId="WW8Num10z1">
    <w:name w:val="WW8Num10z1"/>
    <w:rsid w:val="002C7833"/>
    <w:rPr>
      <w:rFonts w:ascii="Courier New" w:hAnsi="Courier New" w:cs="Courier New"/>
    </w:rPr>
  </w:style>
  <w:style w:type="character" w:customStyle="1" w:styleId="WW8Num10z2">
    <w:name w:val="WW8Num10z2"/>
    <w:rsid w:val="002C7833"/>
    <w:rPr>
      <w:rFonts w:ascii="Wingdings" w:hAnsi="Wingdings"/>
    </w:rPr>
  </w:style>
  <w:style w:type="character" w:customStyle="1" w:styleId="WW8Num11z0">
    <w:name w:val="WW8Num11z0"/>
    <w:rsid w:val="002C7833"/>
    <w:rPr>
      <w:rFonts w:ascii="Wingdings" w:hAnsi="Wingdings"/>
    </w:rPr>
  </w:style>
  <w:style w:type="character" w:customStyle="1" w:styleId="WW8Num11z1">
    <w:name w:val="WW8Num11z1"/>
    <w:rsid w:val="002C7833"/>
    <w:rPr>
      <w:rFonts w:ascii="Courier New" w:hAnsi="Courier New"/>
    </w:rPr>
  </w:style>
  <w:style w:type="character" w:customStyle="1" w:styleId="WW8Num11z2">
    <w:name w:val="WW8Num11z2"/>
    <w:rsid w:val="002C7833"/>
    <w:rPr>
      <w:rFonts w:ascii="Wingdings" w:hAnsi="Wingdings"/>
    </w:rPr>
  </w:style>
  <w:style w:type="character" w:customStyle="1" w:styleId="WW8Num11z3">
    <w:name w:val="WW8Num11z3"/>
    <w:rsid w:val="002C7833"/>
    <w:rPr>
      <w:rFonts w:ascii="Symbol" w:hAnsi="Symbol"/>
    </w:rPr>
  </w:style>
  <w:style w:type="character" w:customStyle="1" w:styleId="WW8Num12z0">
    <w:name w:val="WW8Num12z0"/>
    <w:rsid w:val="002C7833"/>
    <w:rPr>
      <w:rFonts w:ascii="Symbol" w:hAnsi="Symbol"/>
    </w:rPr>
  </w:style>
  <w:style w:type="character" w:customStyle="1" w:styleId="WW8Num12z1">
    <w:name w:val="WW8Num12z1"/>
    <w:rsid w:val="002C7833"/>
    <w:rPr>
      <w:rFonts w:ascii="Courier New" w:hAnsi="Courier New" w:cs="Courier New"/>
    </w:rPr>
  </w:style>
  <w:style w:type="character" w:customStyle="1" w:styleId="WW8Num12z2">
    <w:name w:val="WW8Num12z2"/>
    <w:rsid w:val="002C7833"/>
    <w:rPr>
      <w:rFonts w:ascii="Wingdings" w:hAnsi="Wingdings"/>
    </w:rPr>
  </w:style>
  <w:style w:type="character" w:customStyle="1" w:styleId="WW8Num13z0">
    <w:name w:val="WW8Num13z0"/>
    <w:rsid w:val="002C7833"/>
    <w:rPr>
      <w:rFonts w:ascii="Symbol" w:hAnsi="Symbol"/>
    </w:rPr>
  </w:style>
  <w:style w:type="character" w:customStyle="1" w:styleId="WW8Num13z1">
    <w:name w:val="WW8Num13z1"/>
    <w:rsid w:val="002C7833"/>
    <w:rPr>
      <w:rFonts w:ascii="Courier New" w:hAnsi="Courier New" w:cs="Courier New"/>
    </w:rPr>
  </w:style>
  <w:style w:type="character" w:customStyle="1" w:styleId="WW8Num13z2">
    <w:name w:val="WW8Num13z2"/>
    <w:rsid w:val="002C7833"/>
    <w:rPr>
      <w:rFonts w:ascii="Wingdings" w:hAnsi="Wingdings"/>
    </w:rPr>
  </w:style>
  <w:style w:type="character" w:customStyle="1" w:styleId="WW-Absatz-Standardschriftart">
    <w:name w:val="WW-Absatz-Standardschriftart"/>
    <w:rsid w:val="002C7833"/>
  </w:style>
  <w:style w:type="character" w:customStyle="1" w:styleId="WW8Num1z1">
    <w:name w:val="WW8Num1z1"/>
    <w:rsid w:val="002C7833"/>
    <w:rPr>
      <w:rFonts w:ascii="Courier New" w:hAnsi="Courier New"/>
    </w:rPr>
  </w:style>
  <w:style w:type="character" w:customStyle="1" w:styleId="WW8Num1z3">
    <w:name w:val="WW8Num1z3"/>
    <w:rsid w:val="002C7833"/>
    <w:rPr>
      <w:rFonts w:ascii="Symbol" w:hAnsi="Symbol"/>
    </w:rPr>
  </w:style>
  <w:style w:type="character" w:customStyle="1" w:styleId="WW8Num2z1">
    <w:name w:val="WW8Num2z1"/>
    <w:rsid w:val="002C7833"/>
    <w:rPr>
      <w:rFonts w:ascii="Courier New" w:hAnsi="Courier New" w:cs="Courier New"/>
    </w:rPr>
  </w:style>
  <w:style w:type="character" w:customStyle="1" w:styleId="WW8Num2z3">
    <w:name w:val="WW8Num2z3"/>
    <w:rsid w:val="002C7833"/>
    <w:rPr>
      <w:rFonts w:ascii="Symbol" w:hAnsi="Symbol"/>
    </w:rPr>
  </w:style>
  <w:style w:type="character" w:customStyle="1" w:styleId="WW8Num3z1">
    <w:name w:val="WW8Num3z1"/>
    <w:rsid w:val="002C7833"/>
    <w:rPr>
      <w:rFonts w:ascii="Courier New" w:hAnsi="Courier New" w:cs="Courier New"/>
    </w:rPr>
  </w:style>
  <w:style w:type="character" w:customStyle="1" w:styleId="WW8Num3z3">
    <w:name w:val="WW8Num3z3"/>
    <w:rsid w:val="002C7833"/>
    <w:rPr>
      <w:rFonts w:ascii="Symbol" w:hAnsi="Symbol"/>
    </w:rPr>
  </w:style>
  <w:style w:type="character" w:customStyle="1" w:styleId="WW8Num4z1">
    <w:name w:val="WW8Num4z1"/>
    <w:rsid w:val="002C7833"/>
    <w:rPr>
      <w:rFonts w:ascii="Courier New" w:hAnsi="Courier New" w:cs="Courier New"/>
    </w:rPr>
  </w:style>
  <w:style w:type="character" w:customStyle="1" w:styleId="WW8Num4z2">
    <w:name w:val="WW8Num4z2"/>
    <w:rsid w:val="002C7833"/>
    <w:rPr>
      <w:rFonts w:ascii="Wingdings" w:hAnsi="Wingdings"/>
    </w:rPr>
  </w:style>
  <w:style w:type="character" w:customStyle="1" w:styleId="WW8Num4z3">
    <w:name w:val="WW8Num4z3"/>
    <w:rsid w:val="002C7833"/>
    <w:rPr>
      <w:rFonts w:ascii="Symbol" w:hAnsi="Symbol"/>
    </w:rPr>
  </w:style>
  <w:style w:type="character" w:customStyle="1" w:styleId="WW8Num6z1">
    <w:name w:val="WW8Num6z1"/>
    <w:rsid w:val="002C7833"/>
    <w:rPr>
      <w:rFonts w:ascii="Courier New" w:hAnsi="Courier New" w:cs="Courier New"/>
    </w:rPr>
  </w:style>
  <w:style w:type="character" w:customStyle="1" w:styleId="WW8Num6z3">
    <w:name w:val="WW8Num6z3"/>
    <w:rsid w:val="002C7833"/>
    <w:rPr>
      <w:rFonts w:ascii="Symbol" w:hAnsi="Symbol"/>
    </w:rPr>
  </w:style>
  <w:style w:type="character" w:customStyle="1" w:styleId="WW8Num10z3">
    <w:name w:val="WW8Num10z3"/>
    <w:rsid w:val="002C7833"/>
    <w:rPr>
      <w:rFonts w:ascii="Symbol" w:hAnsi="Symbol"/>
    </w:rPr>
  </w:style>
  <w:style w:type="character" w:customStyle="1" w:styleId="WW-DefaultParagraphFont">
    <w:name w:val="WW-Default Paragraph Font"/>
    <w:rsid w:val="002C7833"/>
  </w:style>
  <w:style w:type="character" w:styleId="Hyperlink">
    <w:name w:val="Hyperlink"/>
    <w:basedOn w:val="WW-DefaultParagraphFont"/>
    <w:semiHidden/>
    <w:rsid w:val="002C783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2C7833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BodyText">
    <w:name w:val="Body Text"/>
    <w:basedOn w:val="Normal"/>
    <w:semiHidden/>
    <w:rsid w:val="002C7833"/>
    <w:pPr>
      <w:spacing w:after="120"/>
    </w:pPr>
  </w:style>
  <w:style w:type="paragraph" w:styleId="List">
    <w:name w:val="List"/>
    <w:basedOn w:val="BodyText"/>
    <w:semiHidden/>
    <w:rsid w:val="002C7833"/>
  </w:style>
  <w:style w:type="paragraph" w:styleId="Caption">
    <w:name w:val="caption"/>
    <w:basedOn w:val="Normal"/>
    <w:qFormat/>
    <w:rsid w:val="002C783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2C7833"/>
    <w:pPr>
      <w:suppressLineNumbers/>
    </w:pPr>
  </w:style>
  <w:style w:type="paragraph" w:styleId="PlainText">
    <w:name w:val="Plain Text"/>
    <w:basedOn w:val="Normal"/>
    <w:rsid w:val="002C783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uravpadhi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1218</Words>
  <Characters>6946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SAURAV PADHI</vt:lpstr>
    </vt:vector>
  </TitlesOfParts>
  <Company>Cairn India</Company>
  <LinksUpToDate>false</LinksUpToDate>
  <CharactersWithSpaces>8148</CharactersWithSpaces>
  <SharedDoc>false</SharedDoc>
  <HLinks>
    <vt:vector size="6" baseType="variant">
      <vt:variant>
        <vt:i4>2555995</vt:i4>
      </vt:variant>
      <vt:variant>
        <vt:i4>0</vt:i4>
      </vt:variant>
      <vt:variant>
        <vt:i4>0</vt:i4>
      </vt:variant>
      <vt:variant>
        <vt:i4>5</vt:i4>
      </vt:variant>
      <vt:variant>
        <vt:lpwstr>mailto:saurav.padhi@gmail.com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SAURAV PADHI</dc:title>
  <dc:creator>Creative</dc:creator>
  <cp:lastModifiedBy>s p</cp:lastModifiedBy>
  <cp:revision>2</cp:revision>
  <cp:lastPrinted>2112-12-31T18:30:00Z</cp:lastPrinted>
  <dcterms:created xsi:type="dcterms:W3CDTF">2014-07-17T06:08:00Z</dcterms:created>
  <dcterms:modified xsi:type="dcterms:W3CDTF">2014-07-17T06:08:00Z</dcterms:modified>
</cp:coreProperties>
</file>