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17" w:rsidRDefault="00C86F17" w:rsidP="00C86F17">
      <w:pPr>
        <w:pStyle w:val="Title"/>
        <w:jc w:val="left"/>
        <w:rPr>
          <w:rFonts w:ascii="Verdana" w:hAnsi="Verdana"/>
          <w:b/>
          <w:i w:val="0"/>
          <w:spacing w:val="-5"/>
          <w:sz w:val="32"/>
          <w:szCs w:val="32"/>
        </w:rPr>
      </w:pPr>
      <w:r>
        <w:rPr>
          <w:rFonts w:ascii="Verdana" w:hAnsi="Verdana"/>
          <w:b/>
          <w:i w:val="0"/>
          <w:spacing w:val="-5"/>
          <w:sz w:val="32"/>
          <w:szCs w:val="32"/>
        </w:rPr>
        <w:t xml:space="preserve">                                GAURAV RAJ</w:t>
      </w:r>
    </w:p>
    <w:p w:rsidR="00C86F17" w:rsidRDefault="00C86F17" w:rsidP="00C86F17">
      <w:pPr>
        <w:pBdr>
          <w:bottom w:val="double" w:sz="40" w:space="1" w:color="000000"/>
        </w:pBdr>
        <w:jc w:val="center"/>
        <w:rPr>
          <w:rFonts w:ascii="Verdana" w:hAnsi="Verdana"/>
          <w:color w:val="auto"/>
          <w:spacing w:val="-5"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en-GB"/>
        </w:rPr>
        <w:t>Mobile</w:t>
      </w:r>
      <w:r>
        <w:rPr>
          <w:rFonts w:ascii="Verdana" w:hAnsi="Verdana"/>
          <w:sz w:val="17"/>
          <w:szCs w:val="17"/>
          <w:lang w:val="en-GB"/>
        </w:rPr>
        <w:t xml:space="preserve">: </w:t>
      </w:r>
      <w:r>
        <w:rPr>
          <w:rFonts w:ascii="Verdana" w:hAnsi="Verdana"/>
          <w:sz w:val="17"/>
          <w:szCs w:val="17"/>
        </w:rPr>
        <w:t xml:space="preserve">9716146521 </w:t>
      </w:r>
      <w:r>
        <w:rPr>
          <w:rFonts w:ascii="Verdana" w:hAnsi="Verdana"/>
          <w:i/>
          <w:sz w:val="17"/>
          <w:szCs w:val="17"/>
          <w:lang w:val="en-GB"/>
        </w:rPr>
        <w:t xml:space="preserve">~ </w:t>
      </w:r>
      <w:r>
        <w:rPr>
          <w:rFonts w:ascii="Verdana" w:hAnsi="Verdana"/>
          <w:b/>
          <w:sz w:val="17"/>
          <w:szCs w:val="17"/>
          <w:lang w:val="en-GB"/>
        </w:rPr>
        <w:t>E-Mail</w:t>
      </w:r>
      <w:r>
        <w:rPr>
          <w:rFonts w:ascii="Verdana" w:hAnsi="Verdana"/>
          <w:sz w:val="17"/>
          <w:szCs w:val="17"/>
          <w:lang w:val="en-GB"/>
        </w:rPr>
        <w:t>:</w:t>
      </w:r>
      <w:r>
        <w:rPr>
          <w:rFonts w:ascii="Verdana" w:hAnsi="Verdana"/>
          <w:color w:val="auto"/>
          <w:sz w:val="17"/>
          <w:szCs w:val="17"/>
          <w:lang w:val="en-GB"/>
        </w:rPr>
        <w:t xml:space="preserve"> </w:t>
      </w:r>
      <w:hyperlink r:id="rId5" w:history="1">
        <w:r w:rsidRPr="00716D58">
          <w:rPr>
            <w:rStyle w:val="Hyperlink"/>
            <w:rFonts w:ascii="Verdana" w:hAnsi="Verdana"/>
            <w:spacing w:val="-5"/>
            <w:sz w:val="17"/>
            <w:szCs w:val="17"/>
          </w:rPr>
          <w:t>rajtogaurav@gmail.com</w:t>
        </w:r>
      </w:hyperlink>
    </w:p>
    <w:p w:rsidR="00C86F17" w:rsidRDefault="00C86F17" w:rsidP="00C86F17">
      <w:pPr>
        <w:pBdr>
          <w:bottom w:val="double" w:sz="40" w:space="1" w:color="000000"/>
        </w:pBdr>
        <w:jc w:val="center"/>
        <w:rPr>
          <w:rFonts w:ascii="Verdana" w:hAnsi="Verdana"/>
          <w:color w:val="auto"/>
          <w:spacing w:val="-5"/>
          <w:sz w:val="17"/>
          <w:szCs w:val="17"/>
        </w:rPr>
      </w:pPr>
    </w:p>
    <w:p w:rsidR="006D2F99" w:rsidRDefault="006D2F99"/>
    <w:p w:rsidR="00C86F17" w:rsidRDefault="00C86F17" w:rsidP="00C86F17">
      <w:pPr>
        <w:pStyle w:val="BodyText3"/>
        <w:jc w:val="center"/>
        <w:rPr>
          <w:b/>
          <w:bCs/>
          <w:i w:val="0"/>
          <w:iCs w:val="0"/>
          <w:szCs w:val="17"/>
        </w:rPr>
      </w:pPr>
      <w:r>
        <w:rPr>
          <w:b/>
          <w:bCs/>
          <w:i w:val="0"/>
          <w:iCs w:val="0"/>
          <w:szCs w:val="17"/>
        </w:rPr>
        <w:t>Job Objective</w:t>
      </w:r>
    </w:p>
    <w:p w:rsidR="00C86F17" w:rsidRDefault="00C86F17" w:rsidP="00C86F17">
      <w:pPr>
        <w:pStyle w:val="BodyText3"/>
        <w:jc w:val="center"/>
        <w:rPr>
          <w:b/>
          <w:bCs/>
          <w:i w:val="0"/>
          <w:iCs w:val="0"/>
          <w:szCs w:val="17"/>
        </w:rPr>
      </w:pPr>
    </w:p>
    <w:p w:rsidR="00C86F17" w:rsidRPr="00C86F17" w:rsidRDefault="00C86F17" w:rsidP="00C86F17">
      <w:pPr>
        <w:pBdr>
          <w:bottom w:val="double" w:sz="40" w:space="1" w:color="000000"/>
        </w:pBdr>
        <w:rPr>
          <w:rFonts w:ascii="Verdana" w:eastAsia="Times New Roman" w:hAnsi="Verdana"/>
          <w:color w:val="auto"/>
          <w:sz w:val="17"/>
          <w:szCs w:val="17"/>
        </w:rPr>
      </w:pPr>
      <w:r w:rsidRPr="00C86F17">
        <w:rPr>
          <w:rFonts w:ascii="Verdana" w:eastAsia="Times New Roman" w:hAnsi="Verdana"/>
          <w:color w:val="auto"/>
          <w:sz w:val="17"/>
          <w:szCs w:val="17"/>
        </w:rPr>
        <w:t>I desire a career, which is always up ward looking with ample of Opportunities of growth; I seek to join an organization, which will use my abilities to the fullest, while providing the Wide-ranging exposure, sufficient responsibilities and independence.</w:t>
      </w:r>
    </w:p>
    <w:p w:rsidR="00C86F17" w:rsidRDefault="00C86F17" w:rsidP="00C86F17">
      <w:pPr>
        <w:pBdr>
          <w:bottom w:val="double" w:sz="40" w:space="1" w:color="000000"/>
        </w:pBdr>
        <w:rPr>
          <w:rFonts w:ascii="Verdana" w:eastAsia="Times New Roman" w:hAnsi="Verdana"/>
          <w:color w:val="auto"/>
          <w:sz w:val="17"/>
          <w:szCs w:val="17"/>
        </w:rPr>
      </w:pPr>
    </w:p>
    <w:p w:rsidR="00C86F17" w:rsidRDefault="00C86F17" w:rsidP="00C86F17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</w:p>
    <w:p w:rsidR="00C86F17" w:rsidRDefault="00C86F17" w:rsidP="00C86F17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PROFESSIONAL SYNOPSIS</w:t>
      </w:r>
    </w:p>
    <w:p w:rsidR="00C86F17" w:rsidRDefault="00C86F17" w:rsidP="00C86F17">
      <w:pPr>
        <w:rPr>
          <w:rFonts w:ascii="Verdana" w:hAnsi="Verdana"/>
          <w:b/>
          <w:bCs/>
          <w:sz w:val="17"/>
          <w:szCs w:val="17"/>
          <w:lang w:val="en-GB"/>
        </w:rPr>
      </w:pPr>
    </w:p>
    <w:p w:rsidR="00710D06" w:rsidRPr="00710D06" w:rsidRDefault="00710D06" w:rsidP="00710D06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sz w:val="17"/>
          <w:szCs w:val="17"/>
          <w:lang w:val="en-GB"/>
        </w:rPr>
      </w:pPr>
      <w:r w:rsidRPr="00710D06">
        <w:rPr>
          <w:rFonts w:ascii="Verdana" w:hAnsi="Verdana"/>
          <w:sz w:val="17"/>
          <w:szCs w:val="17"/>
          <w:lang w:val="en-GB"/>
        </w:rPr>
        <w:t xml:space="preserve">Result driven training &amp; development professional with </w:t>
      </w:r>
      <w:r w:rsidRPr="00710D06">
        <w:rPr>
          <w:rFonts w:ascii="Verdana" w:hAnsi="Verdana"/>
          <w:b/>
          <w:sz w:val="17"/>
          <w:szCs w:val="17"/>
          <w:lang w:val="en-GB"/>
        </w:rPr>
        <w:t>Five years</w:t>
      </w:r>
      <w:r w:rsidRPr="00710D06">
        <w:rPr>
          <w:rFonts w:ascii="Verdana" w:hAnsi="Verdana"/>
          <w:sz w:val="17"/>
          <w:szCs w:val="17"/>
          <w:lang w:val="en-GB"/>
        </w:rPr>
        <w:t xml:space="preserve"> of work experience.</w:t>
      </w:r>
    </w:p>
    <w:p w:rsidR="00C86F17" w:rsidRDefault="00C86F17" w:rsidP="00C86F17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b/>
          <w:bCs/>
          <w:iCs/>
          <w:sz w:val="17"/>
          <w:szCs w:val="17"/>
          <w:lang w:val="en-GB"/>
        </w:rPr>
      </w:pPr>
      <w:r>
        <w:rPr>
          <w:rFonts w:ascii="Verdana" w:hAnsi="Verdana"/>
          <w:bCs/>
          <w:iCs/>
          <w:sz w:val="17"/>
          <w:szCs w:val="17"/>
          <w:lang w:val="en-GB"/>
        </w:rPr>
        <w:t xml:space="preserve">Currently working with </w:t>
      </w:r>
      <w:r>
        <w:rPr>
          <w:rFonts w:ascii="Verdana" w:hAnsi="Verdana"/>
          <w:b/>
          <w:bCs/>
          <w:iCs/>
          <w:sz w:val="17"/>
          <w:szCs w:val="17"/>
          <w:lang w:val="en-GB"/>
        </w:rPr>
        <w:t>Bajaj Capital Ltd.</w:t>
      </w:r>
      <w:r>
        <w:rPr>
          <w:rFonts w:ascii="Verdana" w:hAnsi="Verdana"/>
          <w:bCs/>
          <w:iCs/>
          <w:sz w:val="17"/>
          <w:szCs w:val="17"/>
          <w:lang w:val="en-GB"/>
        </w:rPr>
        <w:t xml:space="preserve"> as </w:t>
      </w:r>
      <w:r>
        <w:rPr>
          <w:rFonts w:ascii="Verdana" w:hAnsi="Verdana"/>
          <w:b/>
          <w:bCs/>
          <w:iCs/>
          <w:sz w:val="17"/>
          <w:szCs w:val="17"/>
          <w:lang w:val="en-GB"/>
        </w:rPr>
        <w:t>Manager- Sales Trainings</w:t>
      </w:r>
    </w:p>
    <w:p w:rsidR="00C86F17" w:rsidRDefault="00C86F17" w:rsidP="00C86F17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Previously working with </w:t>
      </w:r>
      <w:r>
        <w:rPr>
          <w:rFonts w:ascii="Verdana" w:hAnsi="Verdana"/>
          <w:b/>
          <w:sz w:val="17"/>
          <w:szCs w:val="17"/>
        </w:rPr>
        <w:t>SMC Global as Senior Sales Manager</w:t>
      </w:r>
      <w:r>
        <w:rPr>
          <w:rFonts w:ascii="Verdana" w:hAnsi="Verdana"/>
          <w:sz w:val="17"/>
          <w:szCs w:val="17"/>
        </w:rPr>
        <w:t xml:space="preserve"> and </w:t>
      </w:r>
      <w:r>
        <w:rPr>
          <w:rFonts w:ascii="Verdana" w:hAnsi="Verdana"/>
          <w:b/>
          <w:sz w:val="17"/>
          <w:szCs w:val="17"/>
        </w:rPr>
        <w:t>ICICI PRUDENTIAL as Associate Financial Services Manager.</w:t>
      </w:r>
    </w:p>
    <w:p w:rsidR="00C86F17" w:rsidRDefault="00C86F17" w:rsidP="00C86F17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Demonstrated abilities in Financial Planning, implementing sales &amp; marketing activities for any product and accelerating the business growth. </w:t>
      </w:r>
    </w:p>
    <w:p w:rsidR="00C86F17" w:rsidRDefault="00C86F17" w:rsidP="00C86F17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Strong organizer, motivator, team player and a decisive leader with successful track record in directing from original concept through implementation to handle diverse market dynamics.</w:t>
      </w:r>
    </w:p>
    <w:p w:rsidR="00C86F17" w:rsidRDefault="00C86F17" w:rsidP="00C86F17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Proficient at providing value added customer service by resolving customer issues &amp; ensuring their satisfaction with product and service norms. </w:t>
      </w:r>
    </w:p>
    <w:p w:rsidR="00C86F17" w:rsidRDefault="00C86F17" w:rsidP="00C86F17">
      <w:pPr>
        <w:pBdr>
          <w:bottom w:val="double" w:sz="40" w:space="1" w:color="000000"/>
        </w:pBdr>
        <w:rPr>
          <w:rFonts w:ascii="Verdana" w:eastAsia="Times New Roman" w:hAnsi="Verdana"/>
          <w:color w:val="auto"/>
          <w:sz w:val="17"/>
          <w:szCs w:val="17"/>
        </w:rPr>
      </w:pPr>
    </w:p>
    <w:p w:rsidR="00C86F17" w:rsidRPr="00C86F17" w:rsidRDefault="00C86F17" w:rsidP="00C86F17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</w:p>
    <w:p w:rsidR="00710D06" w:rsidRDefault="00710D06" w:rsidP="00C86F17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</w:p>
    <w:p w:rsidR="00C86F17" w:rsidRDefault="00C86F17" w:rsidP="00C86F17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AREAS OF EXPOSURE</w:t>
      </w:r>
    </w:p>
    <w:p w:rsidR="00710D06" w:rsidRDefault="00710D06" w:rsidP="00710D06">
      <w:pPr>
        <w:rPr>
          <w:lang w:val="en-GB"/>
        </w:rPr>
      </w:pPr>
    </w:p>
    <w:p w:rsidR="00710D06" w:rsidRDefault="00710D06" w:rsidP="00710D06">
      <w:pPr>
        <w:pStyle w:val="Heading6"/>
        <w:spacing w:before="0" w:after="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Trainings</w:t>
      </w:r>
    </w:p>
    <w:p w:rsidR="00710D06" w:rsidRPr="00710D06" w:rsidRDefault="00710D06" w:rsidP="00710D06">
      <w:pPr>
        <w:rPr>
          <w:lang w:val="en-GB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428"/>
        <w:gridCol w:w="4762"/>
      </w:tblGrid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710D06">
            <w:pPr>
              <w:snapToGrid w:val="0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 xml:space="preserve">Sales Excellence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Customer Service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Product Trainings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Leadership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B30C8F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Process Trainings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Supervisory Skills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Communication Skills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Presentation Skills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Performance Enhancement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Telephone Skills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Negotiation Skills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Emotional Intelligence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Stress Management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Goal Setting &amp; Time Management</w:t>
            </w:r>
          </w:p>
        </w:tc>
      </w:tr>
      <w:tr w:rsidR="00710D06" w:rsidTr="00863D9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Motivation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D06" w:rsidRPr="00A04F94" w:rsidRDefault="00710D06" w:rsidP="00863D97">
            <w:pPr>
              <w:snapToGrid w:val="0"/>
              <w:jc w:val="both"/>
              <w:rPr>
                <w:rFonts w:ascii="Verdana" w:hAnsi="Verdana"/>
                <w:color w:val="333333"/>
                <w:sz w:val="17"/>
                <w:szCs w:val="17"/>
              </w:rPr>
            </w:pPr>
            <w:r w:rsidRPr="00A04F94">
              <w:rPr>
                <w:rFonts w:ascii="Verdana" w:hAnsi="Verdana"/>
                <w:color w:val="333333"/>
                <w:sz w:val="17"/>
                <w:szCs w:val="17"/>
              </w:rPr>
              <w:t>Positive Attitude</w:t>
            </w:r>
          </w:p>
        </w:tc>
      </w:tr>
    </w:tbl>
    <w:p w:rsidR="00C86F17" w:rsidRDefault="00C86F17" w:rsidP="00C86F17">
      <w:pPr>
        <w:rPr>
          <w:lang w:val="en-GB"/>
        </w:rPr>
      </w:pPr>
    </w:p>
    <w:p w:rsidR="00AA1A64" w:rsidRDefault="00AA1A64" w:rsidP="00C86F17">
      <w:pPr>
        <w:rPr>
          <w:rFonts w:ascii="Verdana" w:hAnsi="Verdana"/>
          <w:b/>
          <w:sz w:val="17"/>
          <w:szCs w:val="17"/>
          <w:lang w:val="en-GB"/>
        </w:rPr>
      </w:pPr>
    </w:p>
    <w:p w:rsidR="00AA1A64" w:rsidRDefault="00AA1A64" w:rsidP="00C86F17">
      <w:pPr>
        <w:rPr>
          <w:rFonts w:ascii="Verdana" w:hAnsi="Verdana"/>
          <w:b/>
          <w:sz w:val="17"/>
          <w:szCs w:val="17"/>
          <w:lang w:val="en-GB"/>
        </w:rPr>
      </w:pPr>
    </w:p>
    <w:p w:rsidR="00AA1A64" w:rsidRDefault="00AA1A64" w:rsidP="00AA1A64">
      <w:pPr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Team handling</w:t>
      </w:r>
    </w:p>
    <w:p w:rsidR="00AA1A64" w:rsidRPr="00AA1A64" w:rsidRDefault="00AA1A64" w:rsidP="00AA1A64">
      <w:pPr>
        <w:rPr>
          <w:rFonts w:ascii="Verdana" w:hAnsi="Verdana"/>
          <w:b/>
          <w:sz w:val="17"/>
          <w:szCs w:val="17"/>
          <w:lang w:val="en-GB"/>
        </w:rPr>
      </w:pPr>
    </w:p>
    <w:p w:rsidR="00AA1A64" w:rsidRPr="00AA1A64" w:rsidRDefault="00AA1A64" w:rsidP="00AA1A64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sz w:val="17"/>
          <w:szCs w:val="17"/>
          <w:lang w:val="en-GB"/>
        </w:rPr>
      </w:pPr>
      <w:r w:rsidRPr="00AA1A64">
        <w:rPr>
          <w:rFonts w:ascii="Verdana" w:hAnsi="Verdana"/>
          <w:sz w:val="17"/>
          <w:szCs w:val="17"/>
          <w:lang w:val="en-GB"/>
        </w:rPr>
        <w:t xml:space="preserve">Years of expertise in handling &amp; leading a diverse sales team to over-achieve targeted goals. </w:t>
      </w:r>
    </w:p>
    <w:p w:rsidR="00AA1A64" w:rsidRPr="00AA1A64" w:rsidRDefault="00AA1A64" w:rsidP="00AA1A64">
      <w:pPr>
        <w:widowControl/>
        <w:numPr>
          <w:ilvl w:val="0"/>
          <w:numId w:val="2"/>
        </w:numPr>
        <w:suppressAutoHyphens w:val="0"/>
        <w:spacing w:before="80" w:after="80"/>
        <w:jc w:val="both"/>
        <w:rPr>
          <w:rFonts w:ascii="Verdana" w:hAnsi="Verdana"/>
          <w:sz w:val="17"/>
          <w:szCs w:val="17"/>
          <w:lang w:val="en-GB"/>
        </w:rPr>
      </w:pPr>
      <w:r w:rsidRPr="00AA1A64">
        <w:rPr>
          <w:rFonts w:ascii="Verdana" w:hAnsi="Verdana"/>
          <w:sz w:val="17"/>
          <w:szCs w:val="17"/>
          <w:lang w:val="en-GB"/>
        </w:rPr>
        <w:t>As a sales leader I am recognized for unmatched skills in Motivating, Directing &amp; Monitoring, rapport building, strategizing &amp; closing skills.</w:t>
      </w:r>
    </w:p>
    <w:p w:rsidR="00AA1A64" w:rsidRDefault="00AA1A64" w:rsidP="00AA1A64">
      <w:pPr>
        <w:pStyle w:val="NormalLatinVerdana"/>
        <w:tabs>
          <w:tab w:val="clear" w:pos="288"/>
        </w:tabs>
        <w:spacing w:line="240" w:lineRule="auto"/>
        <w:ind w:firstLine="0"/>
        <w:rPr>
          <w:rFonts w:ascii="Verdana" w:hAnsi="Verdana"/>
          <w:b/>
          <w:sz w:val="17"/>
          <w:szCs w:val="17"/>
          <w:lang w:val="en-GB"/>
        </w:rPr>
      </w:pPr>
    </w:p>
    <w:p w:rsidR="00A04F94" w:rsidRDefault="00A04F94" w:rsidP="00AA1A64">
      <w:pPr>
        <w:pStyle w:val="NormalLatinVerdana"/>
        <w:tabs>
          <w:tab w:val="clear" w:pos="288"/>
        </w:tabs>
        <w:spacing w:line="240" w:lineRule="auto"/>
        <w:ind w:firstLine="0"/>
        <w:rPr>
          <w:rFonts w:ascii="Verdana" w:hAnsi="Verdana"/>
          <w:b/>
          <w:sz w:val="17"/>
          <w:szCs w:val="17"/>
          <w:lang w:val="en-GB"/>
        </w:rPr>
      </w:pPr>
    </w:p>
    <w:p w:rsidR="00AA1A64" w:rsidRPr="00AA1A64" w:rsidRDefault="00AA1A64" w:rsidP="00AA1A64">
      <w:pPr>
        <w:pStyle w:val="NormalLatinVerdana"/>
        <w:tabs>
          <w:tab w:val="clear" w:pos="288"/>
        </w:tabs>
        <w:spacing w:line="240" w:lineRule="auto"/>
        <w:ind w:firstLine="0"/>
        <w:rPr>
          <w:rFonts w:ascii="Verdana" w:hAnsi="Verdana"/>
          <w:b/>
          <w:sz w:val="17"/>
          <w:szCs w:val="17"/>
          <w:lang w:val="en-GB"/>
        </w:rPr>
      </w:pPr>
    </w:p>
    <w:p w:rsidR="00AA1A64" w:rsidRDefault="00AA1A64" w:rsidP="00C86F17">
      <w:pPr>
        <w:rPr>
          <w:rFonts w:ascii="Verdana" w:hAnsi="Verdana"/>
          <w:b/>
          <w:sz w:val="17"/>
          <w:szCs w:val="17"/>
          <w:lang w:val="en-GB"/>
        </w:rPr>
      </w:pPr>
    </w:p>
    <w:p w:rsidR="00C86F17" w:rsidRDefault="00C86F17" w:rsidP="00C86F17">
      <w:pPr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lastRenderedPageBreak/>
        <w:t>Financial Planning</w:t>
      </w:r>
    </w:p>
    <w:p w:rsidR="00C86F17" w:rsidRDefault="00C86F17" w:rsidP="00C86F17">
      <w:pPr>
        <w:rPr>
          <w:rFonts w:ascii="Verdana" w:hAnsi="Verdana"/>
          <w:b/>
          <w:sz w:val="17"/>
          <w:szCs w:val="17"/>
          <w:lang w:val="en-GB"/>
        </w:rPr>
      </w:pPr>
    </w:p>
    <w:p w:rsidR="00C86F17" w:rsidRPr="00F9472A" w:rsidRDefault="00C86F17" w:rsidP="00F9472A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 w:rsidRPr="00F9472A">
        <w:rPr>
          <w:rFonts w:ascii="Verdana" w:hAnsi="Verdana"/>
          <w:sz w:val="17"/>
          <w:szCs w:val="17"/>
          <w:lang w:val="en-GB"/>
        </w:rPr>
        <w:t xml:space="preserve">Assessing the client's circumstances  </w:t>
      </w:r>
    </w:p>
    <w:p w:rsidR="00C86F17" w:rsidRPr="00F9472A" w:rsidRDefault="00C86F17" w:rsidP="00F9472A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 w:rsidRPr="00F9472A">
        <w:rPr>
          <w:rFonts w:ascii="Verdana" w:hAnsi="Verdana"/>
          <w:sz w:val="17"/>
          <w:szCs w:val="17"/>
          <w:lang w:val="en-GB"/>
        </w:rPr>
        <w:t>The client's risk and return objectives need to be determined</w:t>
      </w:r>
    </w:p>
    <w:p w:rsidR="00C86F17" w:rsidRPr="00F9472A" w:rsidRDefault="00AA1A64" w:rsidP="00F9472A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 w:rsidRPr="00F9472A">
        <w:rPr>
          <w:rFonts w:ascii="Verdana" w:hAnsi="Verdana"/>
          <w:sz w:val="17"/>
          <w:szCs w:val="17"/>
          <w:lang w:val="en-GB"/>
        </w:rPr>
        <w:t>A</w:t>
      </w:r>
      <w:r w:rsidR="00C86F17" w:rsidRPr="00F9472A">
        <w:rPr>
          <w:rFonts w:ascii="Verdana" w:hAnsi="Verdana"/>
          <w:sz w:val="17"/>
          <w:szCs w:val="17"/>
          <w:lang w:val="en-GB"/>
        </w:rPr>
        <w:t>ssessing market conditions, compiling and analyzing socioeconomic data and advising clients on the best investment opportunity</w:t>
      </w:r>
    </w:p>
    <w:p w:rsidR="00C86F17" w:rsidRPr="00F9472A" w:rsidRDefault="00C86F17" w:rsidP="00F9472A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 w:rsidRPr="00F9472A">
        <w:rPr>
          <w:rFonts w:ascii="Verdana" w:hAnsi="Verdana"/>
          <w:sz w:val="17"/>
          <w:szCs w:val="17"/>
          <w:lang w:val="en-GB"/>
        </w:rPr>
        <w:t>Suggesting investments such as mutual funds, insurance, stocks and bonds, retirement planning, real estate investment advice and many other services.</w:t>
      </w:r>
    </w:p>
    <w:p w:rsidR="00C86F17" w:rsidRDefault="00C86F17" w:rsidP="00AA1A64">
      <w:pPr>
        <w:pStyle w:val="NormalLatinVerdana"/>
        <w:tabs>
          <w:tab w:val="clear" w:pos="288"/>
        </w:tabs>
        <w:spacing w:line="240" w:lineRule="auto"/>
        <w:ind w:firstLine="0"/>
        <w:rPr>
          <w:rFonts w:ascii="Verdana" w:hAnsi="Verdana"/>
          <w:sz w:val="17"/>
          <w:szCs w:val="17"/>
        </w:rPr>
      </w:pPr>
    </w:p>
    <w:p w:rsidR="00C86F17" w:rsidRDefault="00C86F17" w:rsidP="00C86F17">
      <w:pPr>
        <w:pStyle w:val="Heading6"/>
        <w:spacing w:before="0" w:after="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Sales &amp; Marketing / Business Development</w:t>
      </w:r>
    </w:p>
    <w:p w:rsidR="00C86F17" w:rsidRDefault="00C86F17" w:rsidP="00C86F17">
      <w:pPr>
        <w:rPr>
          <w:lang w:val="en-GB"/>
        </w:rPr>
      </w:pPr>
    </w:p>
    <w:p w:rsidR="00C86F17" w:rsidRPr="00F9472A" w:rsidRDefault="00C86F17" w:rsidP="00F9472A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 w:rsidRPr="00F9472A">
        <w:rPr>
          <w:rFonts w:ascii="Verdana" w:hAnsi="Verdana"/>
          <w:sz w:val="17"/>
          <w:szCs w:val="17"/>
          <w:lang w:val="en-GB"/>
        </w:rPr>
        <w:t>Running the sales and marketing operations &amp; accountable for increasing sales growth and driving sales initiatives in order to achieve business goals.</w:t>
      </w:r>
    </w:p>
    <w:p w:rsidR="00C86F17" w:rsidRDefault="00C86F17" w:rsidP="00C86F17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Conducting competitor analysis by keeping abreast of market trends &amp; achieving market share metrics.</w:t>
      </w:r>
    </w:p>
    <w:p w:rsidR="00C86F17" w:rsidRPr="00AA1A64" w:rsidRDefault="00C86F17" w:rsidP="00AA1A64">
      <w:pPr>
        <w:pStyle w:val="NormalLatinVerdana"/>
      </w:pPr>
      <w:r>
        <w:t>Developing new market for company to increase sales.</w:t>
      </w:r>
    </w:p>
    <w:p w:rsidR="00C86F17" w:rsidRDefault="00C86F17" w:rsidP="00C86F17">
      <w:pPr>
        <w:pStyle w:val="Heading6"/>
        <w:spacing w:before="0" w:after="0"/>
        <w:rPr>
          <w:rFonts w:ascii="Verdana" w:hAnsi="Verdana"/>
          <w:bCs w:val="0"/>
          <w:sz w:val="17"/>
          <w:szCs w:val="17"/>
          <w:lang w:val="en-GB"/>
        </w:rPr>
      </w:pPr>
      <w:r>
        <w:rPr>
          <w:rFonts w:ascii="Verdana" w:hAnsi="Verdana"/>
          <w:bCs w:val="0"/>
          <w:sz w:val="17"/>
          <w:szCs w:val="17"/>
          <w:lang w:val="en-GB"/>
        </w:rPr>
        <w:t>Client Relationship Management</w:t>
      </w:r>
    </w:p>
    <w:p w:rsidR="00C86F17" w:rsidRDefault="00C86F17" w:rsidP="00C86F17">
      <w:pPr>
        <w:rPr>
          <w:lang w:val="en-GB"/>
        </w:rPr>
      </w:pPr>
    </w:p>
    <w:p w:rsidR="00C86F17" w:rsidRDefault="00C86F17" w:rsidP="00C86F17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Managing customer centric operations, forwarding customer instructions to the concerned department &amp; ensuring customer satisfaction by achieving delivery &amp; service quality norms.</w:t>
      </w:r>
    </w:p>
    <w:p w:rsidR="00C86F17" w:rsidRDefault="00C86F17" w:rsidP="00C86F17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Interfacing with clients for understanding their requirements &amp; suggesting the most viable solutions / products and cultivating relations with them for customer retention &amp; securing repeat business. </w:t>
      </w:r>
    </w:p>
    <w:p w:rsidR="00C86F17" w:rsidRDefault="00C86F17" w:rsidP="00C86F17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Developing relationships with the institutional customers in target markets for business development.</w:t>
      </w:r>
    </w:p>
    <w:p w:rsidR="00C86F17" w:rsidRDefault="00C86F17" w:rsidP="00C86F17">
      <w:pPr>
        <w:widowControl/>
        <w:suppressAutoHyphens w:val="0"/>
        <w:ind w:left="288"/>
        <w:jc w:val="both"/>
        <w:rPr>
          <w:rFonts w:ascii="Verdana" w:hAnsi="Verdana" w:cs="Arial"/>
          <w:b/>
          <w:bCs/>
          <w:sz w:val="17"/>
          <w:szCs w:val="17"/>
          <w:lang w:val="en-GB"/>
        </w:rPr>
      </w:pPr>
    </w:p>
    <w:p w:rsidR="00C86F17" w:rsidRDefault="00C86F17" w:rsidP="00C86F17">
      <w:pPr>
        <w:widowControl/>
        <w:suppressAutoHyphens w:val="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Additional Exposure</w:t>
      </w:r>
    </w:p>
    <w:p w:rsidR="00C86F17" w:rsidRDefault="00C86F17" w:rsidP="00C86F17">
      <w:pPr>
        <w:widowControl/>
        <w:suppressAutoHyphens w:val="0"/>
        <w:jc w:val="both"/>
        <w:rPr>
          <w:rFonts w:ascii="Verdana" w:hAnsi="Verdana"/>
          <w:b/>
          <w:sz w:val="17"/>
          <w:szCs w:val="17"/>
          <w:u w:val="single"/>
        </w:rPr>
      </w:pPr>
    </w:p>
    <w:p w:rsidR="00C86F17" w:rsidRDefault="00C86F17" w:rsidP="00C86F17">
      <w:pPr>
        <w:widowControl/>
        <w:numPr>
          <w:ilvl w:val="0"/>
          <w:numId w:val="6"/>
        </w:numPr>
        <w:suppressAutoHyphens w:val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different activities and promotions time to time.</w:t>
      </w:r>
    </w:p>
    <w:p w:rsidR="00C86F17" w:rsidRDefault="00C86F17" w:rsidP="00C86F17">
      <w:pPr>
        <w:widowControl/>
        <w:numPr>
          <w:ilvl w:val="0"/>
          <w:numId w:val="6"/>
        </w:numPr>
        <w:suppressAutoHyphens w:val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on Excel, MS-Word, and PowerPoint from more than 5 years.</w:t>
      </w:r>
    </w:p>
    <w:p w:rsidR="00C86F17" w:rsidRDefault="00C86F17" w:rsidP="00C86F17">
      <w:pPr>
        <w:pBdr>
          <w:bottom w:val="double" w:sz="40" w:space="1" w:color="000000"/>
        </w:pBdr>
        <w:rPr>
          <w:rFonts w:ascii="Verdana" w:eastAsia="Times New Roman" w:hAnsi="Verdana"/>
          <w:color w:val="auto"/>
          <w:sz w:val="17"/>
          <w:szCs w:val="17"/>
        </w:rPr>
      </w:pPr>
    </w:p>
    <w:p w:rsidR="00C86F17" w:rsidRDefault="00C86F17" w:rsidP="00C86F17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</w:p>
    <w:p w:rsidR="00C86F17" w:rsidRPr="00AA1A64" w:rsidRDefault="00C86F17" w:rsidP="00AA1A64">
      <w:pPr>
        <w:pStyle w:val="Heading6"/>
        <w:spacing w:before="0" w:after="0"/>
        <w:rPr>
          <w:rFonts w:ascii="Verdana" w:hAnsi="Verdana"/>
          <w:sz w:val="20"/>
          <w:szCs w:val="20"/>
          <w:lang w:val="en-GB"/>
        </w:rPr>
      </w:pPr>
      <w:r w:rsidRPr="00AA1A64">
        <w:rPr>
          <w:rFonts w:ascii="Verdana" w:hAnsi="Verdana"/>
          <w:sz w:val="20"/>
          <w:szCs w:val="20"/>
          <w:lang w:val="en-GB"/>
        </w:rPr>
        <w:t>ORGANISATIONAL EXPERIENCE</w:t>
      </w:r>
    </w:p>
    <w:p w:rsidR="00AA1A64" w:rsidRPr="00C86F17" w:rsidRDefault="00AA1A64" w:rsidP="00C86F17">
      <w:pPr>
        <w:numPr>
          <w:ilvl w:val="5"/>
          <w:numId w:val="1"/>
        </w:numPr>
        <w:rPr>
          <w:b/>
          <w:bCs/>
          <w:lang w:val="en-GB"/>
        </w:rPr>
      </w:pPr>
    </w:p>
    <w:p w:rsidR="00C86F17" w:rsidRPr="00AA1A64" w:rsidRDefault="00C86F17" w:rsidP="00C86F17">
      <w:pPr>
        <w:rPr>
          <w:rFonts w:ascii="Verdana" w:hAnsi="Verdana"/>
          <w:b/>
          <w:i/>
          <w:lang w:val="en-GB"/>
        </w:rPr>
      </w:pPr>
      <w:r w:rsidRPr="00AA1A64">
        <w:rPr>
          <w:rFonts w:ascii="Verdana" w:eastAsia="Times New Roman" w:hAnsi="Verdana"/>
          <w:b/>
          <w:color w:val="auto"/>
          <w:sz w:val="17"/>
          <w:szCs w:val="17"/>
        </w:rPr>
        <w:t xml:space="preserve">BAJAJ CAPITAL LTD., </w:t>
      </w:r>
      <w:r w:rsidRPr="00A04F94">
        <w:rPr>
          <w:rFonts w:ascii="Verdana" w:eastAsia="Times New Roman" w:hAnsi="Verdana"/>
          <w:color w:val="auto"/>
          <w:sz w:val="17"/>
          <w:szCs w:val="17"/>
        </w:rPr>
        <w:t xml:space="preserve">Corporate Office, Nehru Place New Delhi – </w:t>
      </w:r>
      <w:r w:rsidRPr="00A04F94">
        <w:rPr>
          <w:rFonts w:ascii="Verdana" w:eastAsia="Times New Roman" w:hAnsi="Verdana"/>
          <w:i/>
          <w:color w:val="auto"/>
          <w:sz w:val="17"/>
          <w:szCs w:val="17"/>
        </w:rPr>
        <w:t xml:space="preserve">Nov 2010 to </w:t>
      </w:r>
      <w:r w:rsidRPr="00A04F94">
        <w:rPr>
          <w:rFonts w:ascii="Verdana" w:eastAsia="Times New Roman" w:hAnsi="Verdana"/>
          <w:b/>
          <w:i/>
          <w:color w:val="auto"/>
          <w:sz w:val="17"/>
          <w:szCs w:val="17"/>
        </w:rPr>
        <w:t>Till Dat</w:t>
      </w:r>
      <w:r w:rsidR="00AA1A64" w:rsidRPr="00A04F94">
        <w:rPr>
          <w:rFonts w:ascii="Verdana" w:eastAsia="Times New Roman" w:hAnsi="Verdana"/>
          <w:b/>
          <w:i/>
          <w:color w:val="auto"/>
          <w:sz w:val="17"/>
          <w:szCs w:val="17"/>
        </w:rPr>
        <w:t>e</w:t>
      </w:r>
    </w:p>
    <w:p w:rsidR="00C86F17" w:rsidRPr="00A04F94" w:rsidRDefault="00C86F17" w:rsidP="00C86F17">
      <w:pPr>
        <w:rPr>
          <w:rFonts w:ascii="Verdana" w:hAnsi="Verdana"/>
          <w:b/>
          <w:sz w:val="17"/>
          <w:szCs w:val="17"/>
          <w:lang w:val="en-GB"/>
        </w:rPr>
      </w:pPr>
      <w:r w:rsidRPr="00AA1A64">
        <w:rPr>
          <w:rFonts w:ascii="Verdana" w:hAnsi="Verdana"/>
          <w:b/>
          <w:sz w:val="17"/>
          <w:szCs w:val="17"/>
          <w:lang w:val="en-GB"/>
        </w:rPr>
        <w:t xml:space="preserve">As Manager </w:t>
      </w:r>
      <w:r w:rsidRPr="00A04F94">
        <w:rPr>
          <w:rFonts w:ascii="Verdana" w:hAnsi="Verdana"/>
          <w:b/>
          <w:sz w:val="17"/>
          <w:szCs w:val="17"/>
          <w:lang w:val="en-GB"/>
        </w:rPr>
        <w:t xml:space="preserve">– Training and Development Academy </w:t>
      </w:r>
    </w:p>
    <w:p w:rsidR="00AA1A64" w:rsidRPr="00A04F94" w:rsidRDefault="00AA1A64" w:rsidP="00C86F17">
      <w:pPr>
        <w:rPr>
          <w:rFonts w:ascii="Verdana" w:hAnsi="Verdana"/>
          <w:b/>
          <w:sz w:val="17"/>
          <w:szCs w:val="17"/>
          <w:lang w:val="en-GB"/>
        </w:rPr>
      </w:pPr>
    </w:p>
    <w:p w:rsidR="00C86F17" w:rsidRPr="00AA1A64" w:rsidRDefault="00C86F17" w:rsidP="00C86F17">
      <w:pPr>
        <w:rPr>
          <w:rFonts w:ascii="Verdana" w:hAnsi="Verdana"/>
          <w:sz w:val="17"/>
          <w:szCs w:val="17"/>
          <w:lang w:val="en-GB"/>
        </w:rPr>
      </w:pPr>
      <w:r w:rsidRPr="00AA1A64">
        <w:rPr>
          <w:rFonts w:ascii="Verdana" w:hAnsi="Verdana"/>
          <w:b/>
          <w:sz w:val="17"/>
          <w:szCs w:val="17"/>
          <w:lang w:val="en-GB"/>
        </w:rPr>
        <w:t>Role</w:t>
      </w:r>
      <w:r w:rsidRPr="00AA1A64">
        <w:rPr>
          <w:rFonts w:ascii="Verdana" w:hAnsi="Verdana"/>
          <w:sz w:val="17"/>
          <w:szCs w:val="17"/>
          <w:lang w:val="en-GB"/>
        </w:rPr>
        <w:t>:</w:t>
      </w:r>
    </w:p>
    <w:p w:rsidR="00AA1A64" w:rsidRPr="00C86F17" w:rsidRDefault="00AA1A64" w:rsidP="00C86F17">
      <w:pPr>
        <w:rPr>
          <w:lang w:val="en-GB"/>
        </w:rPr>
      </w:pPr>
    </w:p>
    <w:p w:rsidR="00C86F17" w:rsidRPr="00AA1A64" w:rsidRDefault="00C86F17" w:rsidP="00890D1C">
      <w:pPr>
        <w:numPr>
          <w:ilvl w:val="0"/>
          <w:numId w:val="7"/>
        </w:numPr>
        <w:tabs>
          <w:tab w:val="clear" w:pos="0"/>
          <w:tab w:val="num" w:pos="-54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To define and improve the Training systems, process and policies to achieve the organizations missions.</w:t>
      </w:r>
    </w:p>
    <w:p w:rsidR="00C86F17" w:rsidRPr="00AA1A64" w:rsidRDefault="00C86F17" w:rsidP="00890D1C">
      <w:pPr>
        <w:numPr>
          <w:ilvl w:val="0"/>
          <w:numId w:val="7"/>
        </w:numPr>
        <w:tabs>
          <w:tab w:val="clear" w:pos="0"/>
          <w:tab w:val="num" w:pos="-54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Designing &amp; developing content for various processes and Training programs.</w:t>
      </w:r>
    </w:p>
    <w:p w:rsidR="00C86F17" w:rsidRPr="00AA1A64" w:rsidRDefault="00C86F17" w:rsidP="00890D1C">
      <w:pPr>
        <w:numPr>
          <w:ilvl w:val="0"/>
          <w:numId w:val="7"/>
        </w:numPr>
        <w:tabs>
          <w:tab w:val="clear" w:pos="0"/>
          <w:tab w:val="num" w:pos="-54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Ensure continuity in staff growth and development thereby enhancing there performance.</w:t>
      </w:r>
    </w:p>
    <w:p w:rsidR="00C86F17" w:rsidRPr="00AA1A64" w:rsidRDefault="00C86F17" w:rsidP="00890D1C">
      <w:pPr>
        <w:numPr>
          <w:ilvl w:val="0"/>
          <w:numId w:val="7"/>
        </w:numPr>
        <w:tabs>
          <w:tab w:val="clear" w:pos="0"/>
          <w:tab w:val="num" w:pos="-54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Preparing training calendar and manage training programs as per the training calendar.</w:t>
      </w:r>
    </w:p>
    <w:p w:rsidR="00C86F17" w:rsidRPr="00AA1A64" w:rsidRDefault="00C86F17" w:rsidP="00890D1C">
      <w:pPr>
        <w:numPr>
          <w:ilvl w:val="0"/>
          <w:numId w:val="8"/>
        </w:numPr>
        <w:tabs>
          <w:tab w:val="clear" w:pos="0"/>
          <w:tab w:val="num" w:pos="-54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Providing Handholding training to the trainees with the help of joint calls.</w:t>
      </w:r>
    </w:p>
    <w:p w:rsidR="00AA1A64" w:rsidRPr="00C86F17" w:rsidRDefault="00AA1A64" w:rsidP="00AA1A64">
      <w:pPr>
        <w:ind w:left="900"/>
      </w:pPr>
    </w:p>
    <w:p w:rsidR="00C86F17" w:rsidRDefault="00C86F17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/>
          <w:b/>
          <w:i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</w:rPr>
        <w:t xml:space="preserve">SMC GLOBAL, </w:t>
      </w:r>
      <w:proofErr w:type="spellStart"/>
      <w:r w:rsidRPr="00A04F94">
        <w:rPr>
          <w:rFonts w:ascii="Verdana" w:hAnsi="Verdana"/>
          <w:sz w:val="17"/>
          <w:szCs w:val="17"/>
        </w:rPr>
        <w:t>Pune</w:t>
      </w:r>
      <w:proofErr w:type="spellEnd"/>
      <w:r w:rsidRPr="00A04F94">
        <w:rPr>
          <w:rFonts w:ascii="Verdana" w:hAnsi="Verdana"/>
          <w:sz w:val="17"/>
          <w:szCs w:val="17"/>
        </w:rPr>
        <w:t xml:space="preserve"> - </w:t>
      </w:r>
      <w:r w:rsidRPr="00A04F94">
        <w:rPr>
          <w:rFonts w:ascii="Verdana" w:hAnsi="Verdana"/>
          <w:i/>
          <w:sz w:val="17"/>
          <w:szCs w:val="17"/>
          <w:lang w:val="en-GB"/>
        </w:rPr>
        <w:t>Aug 2009 to Oct 2010</w:t>
      </w:r>
    </w:p>
    <w:p w:rsidR="00C86F17" w:rsidRDefault="00C86F17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As Senior Sales Manager</w:t>
      </w:r>
    </w:p>
    <w:p w:rsidR="00C86F17" w:rsidRDefault="00C86F17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/>
          <w:b/>
          <w:sz w:val="17"/>
          <w:szCs w:val="17"/>
          <w:lang w:val="en-GB"/>
        </w:rPr>
      </w:pPr>
    </w:p>
    <w:p w:rsidR="00C86F17" w:rsidRDefault="00C86F17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b/>
          <w:sz w:val="17"/>
          <w:szCs w:val="17"/>
          <w:lang w:val="en-GB"/>
        </w:rPr>
        <w:t>Role</w:t>
      </w:r>
      <w:r>
        <w:rPr>
          <w:rFonts w:ascii="Verdana" w:hAnsi="Verdana" w:cs="Arial"/>
          <w:sz w:val="17"/>
          <w:szCs w:val="17"/>
          <w:lang w:val="en-GB"/>
        </w:rPr>
        <w:t>:</w:t>
      </w:r>
    </w:p>
    <w:p w:rsidR="00C86F17" w:rsidRDefault="00C86F17" w:rsidP="00890D1C">
      <w:pPr>
        <w:pStyle w:val="ResumeRighting"/>
        <w:numPr>
          <w:ilvl w:val="0"/>
          <w:numId w:val="9"/>
        </w:numPr>
        <w:pBdr>
          <w:bottom w:val="double" w:sz="40" w:space="4" w:color="000000"/>
        </w:pBd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handling the team of financial sales executives to generate business.</w:t>
      </w:r>
    </w:p>
    <w:p w:rsidR="00C86F17" w:rsidRDefault="00C86F17" w:rsidP="00890D1C">
      <w:pPr>
        <w:pStyle w:val="ResumeRighting"/>
        <w:numPr>
          <w:ilvl w:val="0"/>
          <w:numId w:val="9"/>
        </w:numPr>
        <w:pBdr>
          <w:bottom w:val="double" w:sz="40" w:space="4" w:color="000000"/>
        </w:pBd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team recruitment for maintain the team size.</w:t>
      </w:r>
    </w:p>
    <w:p w:rsidR="00C86F17" w:rsidRDefault="00C86F17" w:rsidP="00890D1C">
      <w:pPr>
        <w:pStyle w:val="ResumeRighting"/>
        <w:numPr>
          <w:ilvl w:val="0"/>
          <w:numId w:val="9"/>
        </w:numPr>
        <w:pBdr>
          <w:bottom w:val="double" w:sz="40" w:space="4" w:color="000000"/>
        </w:pBd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Conducting regular check to ensure customer retention.</w:t>
      </w:r>
    </w:p>
    <w:p w:rsidR="00C86F17" w:rsidRDefault="00C86F17" w:rsidP="00890D1C">
      <w:pPr>
        <w:pStyle w:val="ResumeRighting"/>
        <w:numPr>
          <w:ilvl w:val="0"/>
          <w:numId w:val="9"/>
        </w:numPr>
        <w:pBdr>
          <w:bottom w:val="double" w:sz="40" w:space="4" w:color="000000"/>
        </w:pBd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Sales Forecasting and actual sales.</w:t>
      </w:r>
    </w:p>
    <w:p w:rsidR="00C86F17" w:rsidRDefault="00C86F17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/>
          <w:sz w:val="17"/>
          <w:szCs w:val="17"/>
        </w:rPr>
      </w:pPr>
    </w:p>
    <w:p w:rsidR="00AA1A64" w:rsidRDefault="00AA1A64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/>
          <w:sz w:val="17"/>
          <w:szCs w:val="17"/>
        </w:rPr>
      </w:pPr>
    </w:p>
    <w:p w:rsidR="00AA1A64" w:rsidRDefault="00AA1A64" w:rsidP="00C86F17">
      <w:pPr>
        <w:pStyle w:val="ResumeRighting"/>
        <w:pBdr>
          <w:bottom w:val="double" w:sz="40" w:space="4" w:color="000000"/>
        </w:pBdr>
        <w:spacing w:before="0"/>
        <w:rPr>
          <w:rFonts w:ascii="Verdana" w:hAnsi="Verdana"/>
          <w:sz w:val="17"/>
          <w:szCs w:val="17"/>
        </w:rPr>
      </w:pPr>
    </w:p>
    <w:p w:rsidR="00C86F17" w:rsidRPr="00A04F94" w:rsidRDefault="00C86F17" w:rsidP="00C86F17">
      <w:pPr>
        <w:pStyle w:val="ResumeRighting"/>
        <w:widowControl w:val="0"/>
        <w:pBdr>
          <w:bottom w:val="double" w:sz="40" w:space="4" w:color="000000"/>
        </w:pBdr>
        <w:suppressAutoHyphens w:val="0"/>
        <w:spacing w:before="0"/>
        <w:rPr>
          <w:rFonts w:ascii="Verdana" w:hAnsi="Verdana"/>
          <w:i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</w:rPr>
        <w:lastRenderedPageBreak/>
        <w:t xml:space="preserve">ICICI PRUDENTIAL LIC PVT LTD, </w:t>
      </w:r>
      <w:proofErr w:type="spellStart"/>
      <w:r w:rsidRPr="00A04F94">
        <w:rPr>
          <w:rFonts w:ascii="Verdana" w:hAnsi="Verdana"/>
          <w:sz w:val="17"/>
          <w:szCs w:val="17"/>
        </w:rPr>
        <w:t>Pune</w:t>
      </w:r>
      <w:proofErr w:type="spellEnd"/>
      <w:r w:rsidRPr="00A04F94">
        <w:rPr>
          <w:rFonts w:ascii="Verdana" w:hAnsi="Verdana"/>
          <w:sz w:val="17"/>
          <w:szCs w:val="17"/>
          <w:lang w:val="en-GB"/>
        </w:rPr>
        <w:t xml:space="preserve"> - </w:t>
      </w:r>
      <w:r w:rsidRPr="00A04F94">
        <w:rPr>
          <w:rFonts w:ascii="Verdana" w:hAnsi="Verdana"/>
          <w:i/>
          <w:sz w:val="17"/>
          <w:szCs w:val="17"/>
          <w:lang w:val="en-GB"/>
        </w:rPr>
        <w:t>March 2008 to July 2009</w:t>
      </w:r>
    </w:p>
    <w:p w:rsidR="00C86F17" w:rsidRDefault="00C86F17" w:rsidP="00C86F17">
      <w:pPr>
        <w:pStyle w:val="ResumeRighting"/>
        <w:widowControl w:val="0"/>
        <w:pBdr>
          <w:bottom w:val="double" w:sz="40" w:space="4" w:color="000000"/>
        </w:pBdr>
        <w:suppressAutoHyphens w:val="0"/>
        <w:spacing w:before="0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 xml:space="preserve">As Associate Financial Services Manager </w:t>
      </w:r>
      <w:r>
        <w:rPr>
          <w:rFonts w:ascii="Verdana" w:hAnsi="Verdana"/>
          <w:b/>
          <w:sz w:val="17"/>
          <w:szCs w:val="17"/>
          <w:lang w:val="en-GB"/>
        </w:rPr>
        <w:tab/>
      </w:r>
    </w:p>
    <w:p w:rsidR="00C86F17" w:rsidRDefault="00C86F17" w:rsidP="00C86F17">
      <w:pPr>
        <w:pStyle w:val="ResumeRighting"/>
        <w:widowControl w:val="0"/>
        <w:pBdr>
          <w:bottom w:val="double" w:sz="40" w:space="4" w:color="000000"/>
        </w:pBdr>
        <w:suppressAutoHyphens w:val="0"/>
        <w:spacing w:before="0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b/>
          <w:sz w:val="17"/>
          <w:szCs w:val="17"/>
          <w:lang w:val="en-GB"/>
        </w:rPr>
        <w:t>Role</w:t>
      </w:r>
      <w:r>
        <w:rPr>
          <w:rFonts w:ascii="Verdana" w:hAnsi="Verdana" w:cs="Arial"/>
          <w:sz w:val="17"/>
          <w:szCs w:val="17"/>
          <w:lang w:val="en-GB"/>
        </w:rPr>
        <w:t>:</w:t>
      </w:r>
    </w:p>
    <w:p w:rsidR="00C86F17" w:rsidRDefault="00C86F17" w:rsidP="00C86F17">
      <w:pPr>
        <w:pStyle w:val="ResumeRighting"/>
        <w:numPr>
          <w:ilvl w:val="0"/>
          <w:numId w:val="9"/>
        </w:numPr>
        <w:pBdr>
          <w:bottom w:val="double" w:sz="40" w:space="4" w:color="000000"/>
        </w:pBd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Dire</w:t>
      </w:r>
      <w:r w:rsidR="00890D1C">
        <w:rPr>
          <w:rFonts w:ascii="Verdana" w:hAnsi="Verdana" w:cs="Arial"/>
          <w:sz w:val="17"/>
          <w:szCs w:val="17"/>
        </w:rPr>
        <w:t>ct Sales of life insurance</w:t>
      </w:r>
    </w:p>
    <w:p w:rsidR="00C86F17" w:rsidRDefault="00C86F17" w:rsidP="00C86F17">
      <w:pPr>
        <w:pStyle w:val="ResumeRighting"/>
        <w:numPr>
          <w:ilvl w:val="0"/>
          <w:numId w:val="9"/>
        </w:numPr>
        <w:pBdr>
          <w:bottom w:val="double" w:sz="40" w:space="4" w:color="000000"/>
        </w:pBd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Involved in campaign activities to generate the leads</w:t>
      </w:r>
    </w:p>
    <w:p w:rsidR="000A5949" w:rsidRDefault="000A5949" w:rsidP="00C86F17">
      <w:pPr>
        <w:jc w:val="both"/>
        <w:rPr>
          <w:rFonts w:ascii="Verdana" w:hAnsi="Verdana" w:cs="Arial"/>
          <w:b/>
          <w:sz w:val="20"/>
          <w:lang w:val="en-GB"/>
        </w:rPr>
      </w:pPr>
    </w:p>
    <w:p w:rsidR="00C86F17" w:rsidRDefault="00C86F17" w:rsidP="00C86F17">
      <w:pPr>
        <w:jc w:val="both"/>
        <w:rPr>
          <w:rFonts w:ascii="Verdana" w:hAnsi="Verdana" w:cs="Arial"/>
          <w:b/>
          <w:sz w:val="20"/>
          <w:lang w:val="en-GB"/>
        </w:rPr>
      </w:pPr>
      <w:r>
        <w:rPr>
          <w:rFonts w:ascii="Verdana" w:hAnsi="Verdana" w:cs="Arial"/>
          <w:b/>
          <w:sz w:val="20"/>
          <w:lang w:val="en-GB"/>
        </w:rPr>
        <w:t>EDUCATION</w:t>
      </w:r>
    </w:p>
    <w:p w:rsidR="00C86F17" w:rsidRDefault="00C86F17" w:rsidP="00C86F17">
      <w:pPr>
        <w:jc w:val="both"/>
        <w:rPr>
          <w:rFonts w:ascii="Verdana" w:hAnsi="Verdana" w:cs="Arial"/>
          <w:smallCaps/>
          <w:sz w:val="17"/>
          <w:szCs w:val="17"/>
          <w:lang w:val="en-GB"/>
        </w:rPr>
      </w:pPr>
      <w:r>
        <w:rPr>
          <w:rFonts w:ascii="Verdana" w:hAnsi="Verdana" w:cs="Arial"/>
          <w:smallCaps/>
          <w:sz w:val="17"/>
          <w:szCs w:val="17"/>
          <w:lang w:val="en-GB"/>
        </w:rPr>
        <w:t xml:space="preserve"> </w:t>
      </w:r>
    </w:p>
    <w:p w:rsidR="00C86F17" w:rsidRDefault="00C86F17" w:rsidP="00C86F17">
      <w:pPr>
        <w:pStyle w:val="NormalLatinVerdana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CMBA (Marketing)</w:t>
      </w:r>
      <w:r>
        <w:rPr>
          <w:rFonts w:ascii="Verdana" w:hAnsi="Verdana"/>
          <w:bCs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from </w:t>
      </w:r>
      <w:proofErr w:type="spellStart"/>
      <w:r>
        <w:rPr>
          <w:rFonts w:ascii="Verdana" w:hAnsi="Verdana"/>
          <w:sz w:val="17"/>
          <w:szCs w:val="17"/>
        </w:rPr>
        <w:t>Suryadatta</w:t>
      </w:r>
      <w:proofErr w:type="spellEnd"/>
      <w:r>
        <w:rPr>
          <w:rFonts w:ascii="Verdana" w:hAnsi="Verdana"/>
          <w:sz w:val="17"/>
          <w:szCs w:val="17"/>
        </w:rPr>
        <w:t xml:space="preserve"> Institute of Business Management &amp;Technology, </w:t>
      </w:r>
      <w:proofErr w:type="spellStart"/>
      <w:r>
        <w:rPr>
          <w:rFonts w:ascii="Verdana" w:hAnsi="Verdana"/>
          <w:sz w:val="17"/>
          <w:szCs w:val="17"/>
        </w:rPr>
        <w:t>Pune</w:t>
      </w:r>
      <w:proofErr w:type="spellEnd"/>
      <w:r>
        <w:rPr>
          <w:rFonts w:ascii="Verdana" w:hAnsi="Verdana"/>
          <w:sz w:val="17"/>
          <w:szCs w:val="17"/>
        </w:rPr>
        <w:t xml:space="preserve"> in 2008.</w:t>
      </w:r>
    </w:p>
    <w:p w:rsidR="00C86F17" w:rsidRDefault="00C86F17" w:rsidP="00C86F17">
      <w:pPr>
        <w:pStyle w:val="NormalLatinVerdana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B.Com</w:t>
      </w:r>
      <w:r>
        <w:rPr>
          <w:rFonts w:ascii="Verdana" w:hAnsi="Verdana"/>
          <w:sz w:val="17"/>
          <w:szCs w:val="17"/>
        </w:rPr>
        <w:t>. from Allahabad University in 2006.</w:t>
      </w:r>
    </w:p>
    <w:p w:rsidR="00C86F17" w:rsidRDefault="00C86F17" w:rsidP="00C86F17">
      <w:pPr>
        <w:pStyle w:val="NormalLatinVerdana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H.S.C</w:t>
      </w:r>
      <w:r>
        <w:rPr>
          <w:rFonts w:ascii="Verdana" w:hAnsi="Verdana"/>
          <w:sz w:val="17"/>
          <w:szCs w:val="17"/>
        </w:rPr>
        <w:t>. from U.P. Board in 2002.</w:t>
      </w:r>
    </w:p>
    <w:p w:rsidR="00C86F17" w:rsidRDefault="00C86F17" w:rsidP="00C86F17">
      <w:pPr>
        <w:pStyle w:val="NormalLatinVerdana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S.S.E</w:t>
      </w:r>
      <w:r>
        <w:rPr>
          <w:rFonts w:ascii="Verdana" w:hAnsi="Verdana"/>
          <w:sz w:val="17"/>
          <w:szCs w:val="17"/>
        </w:rPr>
        <w:t xml:space="preserve"> from U.P. Board in 2000.</w:t>
      </w:r>
    </w:p>
    <w:p w:rsidR="00C86F17" w:rsidRDefault="00C86F17" w:rsidP="00C86F17">
      <w:pPr>
        <w:pBdr>
          <w:bottom w:val="double" w:sz="40" w:space="1" w:color="000000"/>
        </w:pBdr>
        <w:rPr>
          <w:rFonts w:ascii="Verdana" w:eastAsia="Times New Roman" w:hAnsi="Verdana"/>
          <w:color w:val="auto"/>
          <w:sz w:val="17"/>
          <w:szCs w:val="17"/>
        </w:rPr>
      </w:pPr>
    </w:p>
    <w:p w:rsidR="00C86F17" w:rsidRDefault="00C86F17"/>
    <w:p w:rsidR="00C86F17" w:rsidRDefault="00C86F17" w:rsidP="00C86F17">
      <w:pPr>
        <w:tabs>
          <w:tab w:val="left" w:pos="9825"/>
          <w:tab w:val="right" w:pos="9972"/>
        </w:tabs>
        <w:rPr>
          <w:rFonts w:ascii="Verdana" w:hAnsi="Verdana" w:cs="Arial"/>
          <w:b/>
          <w:sz w:val="20"/>
          <w:lang w:val="en-GB"/>
        </w:rPr>
      </w:pPr>
      <w:r>
        <w:rPr>
          <w:rFonts w:ascii="Verdana" w:hAnsi="Verdana" w:cs="Arial"/>
          <w:b/>
          <w:sz w:val="20"/>
          <w:lang w:val="en-GB"/>
        </w:rPr>
        <w:t>Awards and Achievement</w:t>
      </w:r>
    </w:p>
    <w:p w:rsidR="00C86F17" w:rsidRDefault="00C86F17" w:rsidP="00C86F17">
      <w:pPr>
        <w:tabs>
          <w:tab w:val="right" w:pos="9972"/>
        </w:tabs>
        <w:rPr>
          <w:rFonts w:ascii="Verdana" w:hAnsi="Verdana" w:cs="Arial"/>
          <w:b/>
          <w:sz w:val="17"/>
          <w:szCs w:val="17"/>
          <w:lang w:val="en-GB"/>
        </w:rPr>
      </w:pPr>
    </w:p>
    <w:p w:rsidR="00C86F17" w:rsidRDefault="00C86F17" w:rsidP="00C86F17">
      <w:pPr>
        <w:tabs>
          <w:tab w:val="right" w:pos="9972"/>
        </w:tabs>
        <w:rPr>
          <w:rFonts w:ascii="Verdana" w:hAnsi="Verdana" w:cs="Arial"/>
          <w:b/>
          <w:sz w:val="17"/>
          <w:szCs w:val="17"/>
          <w:lang w:val="en-GB"/>
        </w:rPr>
      </w:pPr>
    </w:p>
    <w:p w:rsidR="00C86F17" w:rsidRPr="00AA1A64" w:rsidRDefault="00C86F17" w:rsidP="00890D1C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Certificate of Excellence for completing my flash target at ICICI Prudential</w:t>
      </w:r>
    </w:p>
    <w:p w:rsidR="00C86F17" w:rsidRPr="00AA1A64" w:rsidRDefault="00C86F17" w:rsidP="00890D1C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Certificate of Excellence by ICICI Prudential for excellent  performance in financial year 2008-09</w:t>
      </w:r>
    </w:p>
    <w:p w:rsidR="00C86F17" w:rsidRPr="00AA1A64" w:rsidRDefault="00C86F17" w:rsidP="00890D1C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Certificate of Excellence by SBI Life at SMC Insurance Brokers Pvt. Ltd.</w:t>
      </w:r>
    </w:p>
    <w:p w:rsidR="00C86F17" w:rsidRPr="000A5949" w:rsidRDefault="00C86F17" w:rsidP="000A5949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360"/>
        <w:rPr>
          <w:rFonts w:ascii="Verdana" w:hAnsi="Verdana"/>
          <w:sz w:val="17"/>
          <w:szCs w:val="17"/>
        </w:rPr>
      </w:pPr>
      <w:r w:rsidRPr="00AA1A64">
        <w:rPr>
          <w:rFonts w:ascii="Verdana" w:hAnsi="Verdana"/>
          <w:sz w:val="17"/>
          <w:szCs w:val="17"/>
        </w:rPr>
        <w:t>Letter of Appreciation from the Director of SMC Insurance Brokers Pvt. Ltd.</w:t>
      </w:r>
    </w:p>
    <w:p w:rsidR="00C86F17" w:rsidRDefault="00C86F17" w:rsidP="00C86F17">
      <w:pPr>
        <w:pBdr>
          <w:bottom w:val="double" w:sz="40" w:space="1" w:color="000000"/>
        </w:pBdr>
        <w:rPr>
          <w:rFonts w:ascii="Verdana" w:eastAsia="Times New Roman" w:hAnsi="Verdana"/>
          <w:color w:val="auto"/>
          <w:sz w:val="17"/>
          <w:szCs w:val="17"/>
        </w:rPr>
      </w:pPr>
    </w:p>
    <w:p w:rsidR="00C86F17" w:rsidRDefault="00C86F17" w:rsidP="00C86F17">
      <w:pPr>
        <w:widowControl/>
        <w:suppressAutoHyphens w:val="0"/>
        <w:ind w:left="288"/>
        <w:rPr>
          <w:rFonts w:ascii="Times New Roman" w:hAnsi="Times New Roman"/>
          <w:sz w:val="20"/>
        </w:rPr>
      </w:pPr>
    </w:p>
    <w:p w:rsidR="00C86F17" w:rsidRDefault="00C86F17" w:rsidP="00C86F17">
      <w:pPr>
        <w:rPr>
          <w:rFonts w:ascii="Verdana" w:hAnsi="Verdana" w:cs="Arial"/>
          <w:b/>
          <w:sz w:val="20"/>
          <w:lang w:val="en-GB"/>
        </w:rPr>
      </w:pPr>
      <w:r>
        <w:rPr>
          <w:rFonts w:ascii="Verdana" w:hAnsi="Verdana" w:cs="Arial"/>
          <w:b/>
          <w:sz w:val="20"/>
          <w:lang w:val="en-GB"/>
        </w:rPr>
        <w:t>PERSONAL DETAILS</w:t>
      </w:r>
    </w:p>
    <w:p w:rsidR="00C86F17" w:rsidRDefault="00C86F17" w:rsidP="00C86F17">
      <w:pPr>
        <w:rPr>
          <w:rFonts w:ascii="Verdana" w:hAnsi="Verdana" w:cs="Arial"/>
          <w:b/>
          <w:sz w:val="17"/>
          <w:szCs w:val="17"/>
          <w:lang w:val="en-GB"/>
        </w:rPr>
      </w:pPr>
    </w:p>
    <w:p w:rsidR="00890D1C" w:rsidRPr="00890D1C" w:rsidRDefault="00890D1C" w:rsidP="00890D1C">
      <w:pPr>
        <w:rPr>
          <w:rFonts w:ascii="Verdana" w:hAnsi="Verdana" w:cs="Arial"/>
          <w:sz w:val="17"/>
          <w:szCs w:val="17"/>
          <w:lang w:val="en-GB"/>
        </w:rPr>
      </w:pPr>
      <w:r w:rsidRPr="00890D1C">
        <w:rPr>
          <w:rFonts w:ascii="Verdana" w:hAnsi="Verdana" w:cs="Arial"/>
          <w:sz w:val="17"/>
          <w:szCs w:val="17"/>
          <w:lang w:val="en-GB"/>
        </w:rPr>
        <w:t xml:space="preserve">Father’s Name:             </w:t>
      </w:r>
      <w:r>
        <w:rPr>
          <w:rFonts w:ascii="Verdana" w:hAnsi="Verdana" w:cs="Arial"/>
          <w:sz w:val="17"/>
          <w:szCs w:val="17"/>
          <w:lang w:val="en-GB"/>
        </w:rPr>
        <w:t xml:space="preserve"> </w:t>
      </w:r>
      <w:r w:rsidRPr="00890D1C">
        <w:rPr>
          <w:rFonts w:ascii="Verdana" w:hAnsi="Verdana" w:cs="Arial"/>
          <w:sz w:val="17"/>
          <w:szCs w:val="17"/>
          <w:lang w:val="en-GB"/>
        </w:rPr>
        <w:t xml:space="preserve">R. P. </w:t>
      </w:r>
      <w:proofErr w:type="spellStart"/>
      <w:r w:rsidRPr="00890D1C">
        <w:rPr>
          <w:rFonts w:ascii="Verdana" w:hAnsi="Verdana" w:cs="Arial"/>
          <w:sz w:val="17"/>
          <w:szCs w:val="17"/>
          <w:lang w:val="en-GB"/>
        </w:rPr>
        <w:t>Srivastava</w:t>
      </w:r>
      <w:proofErr w:type="spellEnd"/>
    </w:p>
    <w:p w:rsidR="00C86F17" w:rsidRPr="00890D1C" w:rsidRDefault="00C86F17" w:rsidP="00890D1C">
      <w:pPr>
        <w:rPr>
          <w:rFonts w:ascii="Verdana" w:hAnsi="Verdana" w:cs="Arial"/>
          <w:sz w:val="17"/>
          <w:szCs w:val="17"/>
          <w:lang w:val="en-GB"/>
        </w:rPr>
      </w:pPr>
    </w:p>
    <w:p w:rsidR="00C86F17" w:rsidRPr="00890D1C" w:rsidRDefault="00C86F17" w:rsidP="00890D1C">
      <w:pPr>
        <w:jc w:val="both"/>
        <w:rPr>
          <w:rFonts w:ascii="Verdana" w:hAnsi="Verdana" w:cs="Arial"/>
          <w:sz w:val="17"/>
          <w:szCs w:val="17"/>
          <w:lang w:val="en-GB"/>
        </w:rPr>
      </w:pPr>
      <w:r w:rsidRPr="00890D1C">
        <w:rPr>
          <w:rFonts w:ascii="Verdana" w:hAnsi="Verdana" w:cs="Arial"/>
          <w:sz w:val="17"/>
          <w:szCs w:val="17"/>
          <w:lang w:val="en-GB"/>
        </w:rPr>
        <w:t>Date of Birth:</w:t>
      </w:r>
      <w:r w:rsidRPr="00890D1C">
        <w:rPr>
          <w:rFonts w:ascii="Verdana" w:hAnsi="Verdana" w:cs="Arial"/>
          <w:sz w:val="17"/>
          <w:szCs w:val="17"/>
          <w:lang w:val="en-GB"/>
        </w:rPr>
        <w:tab/>
      </w:r>
      <w:r w:rsidR="00890D1C">
        <w:rPr>
          <w:rFonts w:ascii="Verdana" w:hAnsi="Verdana" w:cs="Arial"/>
          <w:sz w:val="17"/>
          <w:szCs w:val="17"/>
          <w:lang w:val="en-GB"/>
        </w:rPr>
        <w:t xml:space="preserve">            </w:t>
      </w:r>
      <w:r w:rsidRPr="00890D1C">
        <w:rPr>
          <w:rFonts w:ascii="Verdana" w:hAnsi="Verdana" w:cs="Arial"/>
          <w:sz w:val="17"/>
          <w:szCs w:val="17"/>
          <w:lang w:val="en-GB"/>
        </w:rPr>
        <w:t>12 Oct 1986</w:t>
      </w:r>
    </w:p>
    <w:p w:rsidR="00890D1C" w:rsidRPr="00890D1C" w:rsidRDefault="00890D1C" w:rsidP="00890D1C">
      <w:pPr>
        <w:jc w:val="both"/>
        <w:rPr>
          <w:rFonts w:ascii="Verdana" w:hAnsi="Verdana" w:cs="Arial"/>
          <w:sz w:val="17"/>
          <w:szCs w:val="17"/>
          <w:lang w:val="en-GB"/>
        </w:rPr>
      </w:pPr>
    </w:p>
    <w:p w:rsidR="00890D1C" w:rsidRPr="00890D1C" w:rsidRDefault="00890D1C" w:rsidP="00890D1C">
      <w:pPr>
        <w:jc w:val="both"/>
        <w:rPr>
          <w:rFonts w:ascii="Verdana" w:hAnsi="Verdana" w:cs="Arial"/>
          <w:sz w:val="17"/>
          <w:szCs w:val="17"/>
          <w:lang w:val="en-GB"/>
        </w:rPr>
      </w:pPr>
      <w:r w:rsidRPr="00890D1C">
        <w:rPr>
          <w:rFonts w:ascii="Verdana" w:hAnsi="Verdana" w:cs="Arial"/>
          <w:sz w:val="17"/>
          <w:szCs w:val="17"/>
        </w:rPr>
        <w:t>Marital Status:               Single</w:t>
      </w:r>
    </w:p>
    <w:p w:rsidR="00C86F17" w:rsidRPr="00890D1C" w:rsidRDefault="00C86F17" w:rsidP="00890D1C">
      <w:pPr>
        <w:jc w:val="both"/>
        <w:rPr>
          <w:rFonts w:ascii="Verdana" w:hAnsi="Verdana" w:cs="Arial"/>
          <w:color w:val="auto"/>
          <w:sz w:val="17"/>
          <w:szCs w:val="17"/>
          <w:lang w:val="en-GB"/>
        </w:rPr>
      </w:pPr>
    </w:p>
    <w:p w:rsidR="00C86F17" w:rsidRPr="00890D1C" w:rsidRDefault="00C86F17" w:rsidP="00890D1C">
      <w:pPr>
        <w:jc w:val="both"/>
        <w:rPr>
          <w:rFonts w:ascii="Verdana" w:hAnsi="Verdana"/>
          <w:sz w:val="17"/>
          <w:szCs w:val="17"/>
        </w:rPr>
      </w:pPr>
      <w:r w:rsidRPr="00890D1C">
        <w:rPr>
          <w:rFonts w:ascii="Verdana" w:hAnsi="Verdana"/>
          <w:sz w:val="17"/>
          <w:szCs w:val="17"/>
          <w:lang w:val="en-GB"/>
        </w:rPr>
        <w:t xml:space="preserve">Address: </w:t>
      </w:r>
      <w:r w:rsidRPr="00890D1C">
        <w:rPr>
          <w:rFonts w:ascii="Verdana" w:hAnsi="Verdana"/>
          <w:sz w:val="17"/>
          <w:szCs w:val="17"/>
          <w:lang w:val="en-GB"/>
        </w:rPr>
        <w:tab/>
      </w:r>
      <w:r w:rsidRPr="00890D1C">
        <w:rPr>
          <w:rFonts w:ascii="Verdana" w:hAnsi="Verdana"/>
          <w:sz w:val="17"/>
          <w:szCs w:val="17"/>
          <w:lang w:val="en-GB"/>
        </w:rPr>
        <w:tab/>
        <w:t>143/9</w:t>
      </w:r>
      <w:r w:rsidRPr="00890D1C">
        <w:rPr>
          <w:rFonts w:ascii="Verdana" w:hAnsi="Verdana"/>
          <w:sz w:val="17"/>
          <w:szCs w:val="17"/>
        </w:rPr>
        <w:t xml:space="preserve">, </w:t>
      </w:r>
      <w:proofErr w:type="spellStart"/>
      <w:r w:rsidRPr="00890D1C">
        <w:rPr>
          <w:rFonts w:ascii="Verdana" w:hAnsi="Verdana"/>
          <w:sz w:val="17"/>
          <w:szCs w:val="17"/>
        </w:rPr>
        <w:t>Vasant</w:t>
      </w:r>
      <w:proofErr w:type="spellEnd"/>
      <w:r w:rsidRPr="00890D1C">
        <w:rPr>
          <w:rFonts w:ascii="Verdana" w:hAnsi="Verdana"/>
          <w:sz w:val="17"/>
          <w:szCs w:val="17"/>
        </w:rPr>
        <w:t xml:space="preserve"> </w:t>
      </w:r>
      <w:proofErr w:type="spellStart"/>
      <w:r w:rsidRPr="00890D1C">
        <w:rPr>
          <w:rFonts w:ascii="Verdana" w:hAnsi="Verdana"/>
          <w:sz w:val="17"/>
          <w:szCs w:val="17"/>
        </w:rPr>
        <w:t>kunj</w:t>
      </w:r>
      <w:proofErr w:type="spellEnd"/>
      <w:r w:rsidRPr="00890D1C">
        <w:rPr>
          <w:rFonts w:ascii="Verdana" w:hAnsi="Verdana"/>
          <w:sz w:val="17"/>
          <w:szCs w:val="17"/>
        </w:rPr>
        <w:t>, Delhi</w:t>
      </w:r>
    </w:p>
    <w:p w:rsidR="00C86F17" w:rsidRPr="00890D1C" w:rsidRDefault="00C86F17" w:rsidP="00890D1C">
      <w:pPr>
        <w:jc w:val="both"/>
        <w:rPr>
          <w:rFonts w:ascii="Verdana" w:hAnsi="Verdana" w:cs="Arial"/>
          <w:sz w:val="17"/>
          <w:szCs w:val="17"/>
          <w:lang w:val="en-GB"/>
        </w:rPr>
      </w:pPr>
    </w:p>
    <w:p w:rsidR="00C86F17" w:rsidRPr="00890D1C" w:rsidRDefault="00C86F17" w:rsidP="00890D1C">
      <w:pPr>
        <w:rPr>
          <w:rFonts w:ascii="Verdana" w:hAnsi="Verdana"/>
          <w:sz w:val="17"/>
          <w:szCs w:val="17"/>
        </w:rPr>
      </w:pPr>
      <w:r w:rsidRPr="00890D1C">
        <w:rPr>
          <w:rFonts w:ascii="Verdana" w:hAnsi="Verdana"/>
          <w:sz w:val="17"/>
          <w:szCs w:val="17"/>
        </w:rPr>
        <w:t>Permanent Address:</w:t>
      </w:r>
      <w:r w:rsidRPr="00890D1C">
        <w:rPr>
          <w:rFonts w:ascii="Verdana" w:hAnsi="Verdana"/>
          <w:sz w:val="17"/>
          <w:szCs w:val="17"/>
        </w:rPr>
        <w:tab/>
      </w:r>
      <w:proofErr w:type="spellStart"/>
      <w:r w:rsidRPr="00890D1C">
        <w:rPr>
          <w:rFonts w:ascii="Verdana" w:hAnsi="Verdana"/>
          <w:sz w:val="17"/>
          <w:szCs w:val="17"/>
        </w:rPr>
        <w:t>Chitrance</w:t>
      </w:r>
      <w:proofErr w:type="spellEnd"/>
      <w:r w:rsidRPr="00890D1C">
        <w:rPr>
          <w:rFonts w:ascii="Verdana" w:hAnsi="Verdana"/>
          <w:sz w:val="17"/>
          <w:szCs w:val="17"/>
        </w:rPr>
        <w:t xml:space="preserve"> </w:t>
      </w:r>
      <w:proofErr w:type="spellStart"/>
      <w:r w:rsidRPr="00890D1C">
        <w:rPr>
          <w:rFonts w:ascii="Verdana" w:hAnsi="Verdana"/>
          <w:sz w:val="17"/>
          <w:szCs w:val="17"/>
        </w:rPr>
        <w:t>Bhavan</w:t>
      </w:r>
      <w:proofErr w:type="spellEnd"/>
      <w:r w:rsidRPr="00890D1C">
        <w:rPr>
          <w:rFonts w:ascii="Verdana" w:hAnsi="Verdana"/>
          <w:sz w:val="17"/>
          <w:szCs w:val="17"/>
        </w:rPr>
        <w:t xml:space="preserve">, Mo. </w:t>
      </w:r>
      <w:proofErr w:type="spellStart"/>
      <w:r w:rsidRPr="00890D1C">
        <w:rPr>
          <w:rFonts w:ascii="Verdana" w:hAnsi="Verdana"/>
          <w:sz w:val="17"/>
          <w:szCs w:val="17"/>
        </w:rPr>
        <w:t>Nawagarhi</w:t>
      </w:r>
      <w:proofErr w:type="spellEnd"/>
      <w:r w:rsidRPr="00890D1C">
        <w:rPr>
          <w:rFonts w:ascii="Verdana" w:hAnsi="Verdana"/>
          <w:sz w:val="17"/>
          <w:szCs w:val="17"/>
        </w:rPr>
        <w:t xml:space="preserve">, </w:t>
      </w:r>
      <w:proofErr w:type="spellStart"/>
      <w:r w:rsidRPr="00890D1C">
        <w:rPr>
          <w:rFonts w:ascii="Verdana" w:hAnsi="Verdana"/>
          <w:sz w:val="17"/>
          <w:szCs w:val="17"/>
        </w:rPr>
        <w:t>Gonda</w:t>
      </w:r>
      <w:proofErr w:type="spellEnd"/>
      <w:r w:rsidRPr="00890D1C">
        <w:rPr>
          <w:rFonts w:ascii="Verdana" w:hAnsi="Verdana"/>
          <w:sz w:val="17"/>
          <w:szCs w:val="17"/>
        </w:rPr>
        <w:t xml:space="preserve"> Road, </w:t>
      </w:r>
      <w:proofErr w:type="spellStart"/>
      <w:r w:rsidRPr="00890D1C">
        <w:rPr>
          <w:rFonts w:ascii="Verdana" w:hAnsi="Verdana"/>
          <w:sz w:val="17"/>
          <w:szCs w:val="17"/>
        </w:rPr>
        <w:t>Bahraich</w:t>
      </w:r>
      <w:proofErr w:type="spellEnd"/>
    </w:p>
    <w:p w:rsidR="00C86F17" w:rsidRDefault="00C86F17" w:rsidP="00890D1C">
      <w:pPr>
        <w:rPr>
          <w:rFonts w:ascii="Verdana" w:hAnsi="Verdana"/>
          <w:sz w:val="17"/>
          <w:szCs w:val="17"/>
        </w:rPr>
      </w:pPr>
      <w:r w:rsidRPr="00890D1C">
        <w:rPr>
          <w:rFonts w:ascii="Verdana" w:hAnsi="Verdana"/>
          <w:sz w:val="17"/>
          <w:szCs w:val="17"/>
        </w:rPr>
        <w:t xml:space="preserve">                                                              </w:t>
      </w:r>
      <w:proofErr w:type="gramStart"/>
      <w:r w:rsidRPr="00890D1C">
        <w:rPr>
          <w:rFonts w:ascii="Verdana" w:hAnsi="Verdana"/>
          <w:sz w:val="17"/>
          <w:szCs w:val="17"/>
        </w:rPr>
        <w:t>271801(U.P.)</w:t>
      </w:r>
      <w:proofErr w:type="gramEnd"/>
    </w:p>
    <w:p w:rsidR="00AC748C" w:rsidRPr="00890D1C" w:rsidRDefault="00AC748C" w:rsidP="00890D1C">
      <w:pPr>
        <w:rPr>
          <w:rFonts w:ascii="Verdana" w:hAnsi="Verdana"/>
          <w:sz w:val="17"/>
          <w:szCs w:val="17"/>
        </w:rPr>
      </w:pPr>
    </w:p>
    <w:p w:rsidR="00C86F17" w:rsidRDefault="00C86F17" w:rsidP="00C86F17">
      <w:pPr>
        <w:rPr>
          <w:rFonts w:ascii="Verdana" w:hAnsi="Verdana"/>
          <w:sz w:val="17"/>
          <w:szCs w:val="17"/>
        </w:rPr>
      </w:pPr>
    </w:p>
    <w:p w:rsidR="00AC748C" w:rsidRDefault="00AC748C" w:rsidP="00C86F17">
      <w:pPr>
        <w:rPr>
          <w:rFonts w:ascii="Verdana" w:hAnsi="Verdana"/>
          <w:sz w:val="17"/>
          <w:szCs w:val="17"/>
        </w:rPr>
      </w:pPr>
    </w:p>
    <w:p w:rsidR="00AC748C" w:rsidRDefault="00AC748C" w:rsidP="00C86F17">
      <w:pPr>
        <w:rPr>
          <w:rFonts w:ascii="Verdana" w:hAnsi="Verdana"/>
          <w:sz w:val="17"/>
          <w:szCs w:val="17"/>
        </w:rPr>
      </w:pPr>
    </w:p>
    <w:p w:rsidR="00C86F17" w:rsidRDefault="00C86F17" w:rsidP="00C86F17">
      <w:pPr>
        <w:jc w:val="both"/>
        <w:rPr>
          <w:rFonts w:ascii="Verdana" w:hAnsi="Verdana" w:cs="Arial"/>
          <w:b/>
          <w:color w:val="333333"/>
          <w:sz w:val="17"/>
          <w:szCs w:val="17"/>
        </w:rPr>
      </w:pPr>
      <w:r w:rsidRPr="00AC748C">
        <w:rPr>
          <w:rFonts w:ascii="Verdana" w:hAnsi="Verdana" w:cs="Arial"/>
          <w:b/>
          <w:color w:val="333333"/>
          <w:sz w:val="17"/>
          <w:szCs w:val="17"/>
        </w:rPr>
        <w:t>I hereby declare that the above given information is true to the best of my knowledge.</w:t>
      </w:r>
    </w:p>
    <w:p w:rsidR="00AC748C" w:rsidRDefault="00AC748C" w:rsidP="00C86F17">
      <w:pPr>
        <w:jc w:val="both"/>
        <w:rPr>
          <w:rFonts w:ascii="Verdana" w:hAnsi="Verdana" w:cs="Arial"/>
          <w:b/>
          <w:color w:val="333333"/>
          <w:sz w:val="17"/>
          <w:szCs w:val="17"/>
        </w:rPr>
      </w:pPr>
    </w:p>
    <w:p w:rsidR="00AC748C" w:rsidRDefault="00AC748C" w:rsidP="00C86F17">
      <w:pPr>
        <w:jc w:val="both"/>
        <w:rPr>
          <w:rFonts w:ascii="Verdana" w:hAnsi="Verdana" w:cs="Arial"/>
          <w:b/>
          <w:color w:val="333333"/>
          <w:sz w:val="17"/>
          <w:szCs w:val="17"/>
        </w:rPr>
      </w:pPr>
    </w:p>
    <w:p w:rsidR="00AC748C" w:rsidRDefault="00AC748C" w:rsidP="00C86F17">
      <w:pPr>
        <w:jc w:val="both"/>
        <w:rPr>
          <w:rFonts w:ascii="Verdana" w:hAnsi="Verdana" w:cs="Arial"/>
          <w:b/>
          <w:color w:val="333333"/>
          <w:sz w:val="17"/>
          <w:szCs w:val="17"/>
        </w:rPr>
      </w:pPr>
    </w:p>
    <w:p w:rsidR="00AC748C" w:rsidRPr="00AC748C" w:rsidRDefault="00AC748C" w:rsidP="00C86F17">
      <w:pPr>
        <w:jc w:val="both"/>
        <w:rPr>
          <w:rFonts w:ascii="Verdana" w:hAnsi="Verdana" w:cs="Arial"/>
          <w:b/>
          <w:color w:val="333333"/>
          <w:sz w:val="17"/>
          <w:szCs w:val="17"/>
        </w:rPr>
      </w:pPr>
    </w:p>
    <w:p w:rsidR="00890D1C" w:rsidRPr="00AC748C" w:rsidRDefault="00890D1C" w:rsidP="00C86F17">
      <w:pPr>
        <w:jc w:val="both"/>
        <w:rPr>
          <w:rFonts w:ascii="Verdana" w:hAnsi="Verdana" w:cs="Arial"/>
          <w:color w:val="333333"/>
          <w:sz w:val="17"/>
          <w:szCs w:val="17"/>
        </w:rPr>
      </w:pPr>
    </w:p>
    <w:p w:rsidR="00890D1C" w:rsidRPr="00AC748C" w:rsidRDefault="00890D1C" w:rsidP="00C86F17">
      <w:pPr>
        <w:jc w:val="both"/>
        <w:rPr>
          <w:rFonts w:ascii="Verdana" w:hAnsi="Verdana" w:cs="Arial"/>
          <w:color w:val="333333"/>
          <w:sz w:val="17"/>
          <w:szCs w:val="17"/>
        </w:rPr>
      </w:pPr>
    </w:p>
    <w:p w:rsidR="00890D1C" w:rsidRPr="00AC748C" w:rsidRDefault="00890D1C" w:rsidP="00890D1C">
      <w:pPr>
        <w:spacing w:line="360" w:lineRule="auto"/>
        <w:jc w:val="both"/>
        <w:rPr>
          <w:rFonts w:ascii="Verdana" w:hAnsi="Verdana" w:cs="Arial"/>
          <w:color w:val="333333"/>
          <w:sz w:val="17"/>
          <w:szCs w:val="17"/>
        </w:rPr>
      </w:pPr>
      <w:r w:rsidRPr="00AC748C">
        <w:rPr>
          <w:rFonts w:ascii="Verdana" w:hAnsi="Verdana" w:cs="Arial"/>
          <w:color w:val="333333"/>
          <w:sz w:val="17"/>
          <w:szCs w:val="17"/>
        </w:rPr>
        <w:t>Date: __________</w:t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</w:p>
    <w:p w:rsidR="00890D1C" w:rsidRPr="00AC748C" w:rsidRDefault="00890D1C" w:rsidP="00AC748C">
      <w:pPr>
        <w:spacing w:line="360" w:lineRule="auto"/>
        <w:jc w:val="both"/>
        <w:rPr>
          <w:rFonts w:ascii="Verdana" w:hAnsi="Verdana" w:cs="Arial"/>
          <w:b/>
          <w:bCs/>
          <w:color w:val="333333"/>
          <w:sz w:val="17"/>
          <w:szCs w:val="17"/>
        </w:rPr>
      </w:pPr>
      <w:r w:rsidRPr="00AC748C">
        <w:rPr>
          <w:rFonts w:ascii="Verdana" w:hAnsi="Verdana" w:cs="Arial"/>
          <w:color w:val="333333"/>
          <w:sz w:val="17"/>
          <w:szCs w:val="17"/>
        </w:rPr>
        <w:t>Place: __________</w:t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  <w:t xml:space="preserve">  </w:t>
      </w:r>
      <w:r w:rsidRPr="00AC748C">
        <w:rPr>
          <w:rFonts w:ascii="Verdana" w:hAnsi="Verdana" w:cs="Arial"/>
          <w:color w:val="333333"/>
          <w:sz w:val="17"/>
          <w:szCs w:val="17"/>
        </w:rPr>
        <w:tab/>
      </w:r>
      <w:r w:rsidRPr="00AC748C">
        <w:rPr>
          <w:rFonts w:ascii="Verdana" w:hAnsi="Verdana" w:cs="Arial"/>
          <w:color w:val="333333"/>
          <w:sz w:val="17"/>
          <w:szCs w:val="17"/>
        </w:rPr>
        <w:tab/>
        <w:t>(</w:t>
      </w:r>
      <w:proofErr w:type="spellStart"/>
      <w:r w:rsidRPr="00AC748C">
        <w:rPr>
          <w:rFonts w:ascii="Verdana" w:hAnsi="Verdana" w:cs="Arial"/>
          <w:bCs/>
          <w:color w:val="333333"/>
          <w:sz w:val="17"/>
          <w:szCs w:val="17"/>
        </w:rPr>
        <w:t>Gaurav</w:t>
      </w:r>
      <w:proofErr w:type="spellEnd"/>
      <w:r w:rsidRPr="00AC748C">
        <w:rPr>
          <w:rFonts w:ascii="Verdana" w:hAnsi="Verdana" w:cs="Arial"/>
          <w:bCs/>
          <w:color w:val="333333"/>
          <w:sz w:val="17"/>
          <w:szCs w:val="17"/>
        </w:rPr>
        <w:t xml:space="preserve"> Raj)</w:t>
      </w:r>
    </w:p>
    <w:p w:rsidR="00C86F17" w:rsidRDefault="00C86F17" w:rsidP="00890D1C">
      <w:pPr>
        <w:jc w:val="both"/>
      </w:pPr>
    </w:p>
    <w:sectPr w:rsidR="00C86F17" w:rsidSect="006D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0"/>
        </w:tabs>
        <w:ind w:left="900" w:hanging="360"/>
      </w:pPr>
      <w:rPr>
        <w:rFonts w:ascii="Wingdings" w:hAnsi="Wingdings"/>
        <w:sz w:val="14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107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1390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674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957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2241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4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808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3091" w:hanging="283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color w:val="auto"/>
        <w:sz w:val="16"/>
        <w:szCs w:val="16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color w:val="auto"/>
        <w:sz w:val="16"/>
        <w:szCs w:val="16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7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50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4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7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701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4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8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51" w:hanging="283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14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107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1390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674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957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2241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4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808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3091" w:hanging="283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color w:val="auto"/>
        <w:sz w:val="14"/>
        <w:szCs w:val="16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color w:val="auto"/>
        <w:sz w:val="16"/>
        <w:szCs w:val="16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9">
    <w:nsid w:val="00002DF5"/>
    <w:multiLevelType w:val="multilevel"/>
    <w:tmpl w:val="00000002"/>
    <w:lvl w:ilvl="0">
      <w:start w:val="1"/>
      <w:numFmt w:val="bullet"/>
      <w:lvlText w:val=""/>
      <w:lvlJc w:val="left"/>
      <w:pPr>
        <w:tabs>
          <w:tab w:val="num" w:pos="0"/>
        </w:tabs>
        <w:ind w:left="900" w:hanging="360"/>
      </w:pPr>
      <w:rPr>
        <w:rFonts w:ascii="Wingdings" w:hAnsi="Wingdings"/>
        <w:sz w:val="14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107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1390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674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957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2241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4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808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3091" w:hanging="283"/>
      </w:pPr>
    </w:lvl>
  </w:abstractNum>
  <w:abstractNum w:abstractNumId="10">
    <w:nsid w:val="67834D05"/>
    <w:multiLevelType w:val="hybridMultilevel"/>
    <w:tmpl w:val="EC66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F17"/>
    <w:rsid w:val="000A5949"/>
    <w:rsid w:val="006D2F99"/>
    <w:rsid w:val="00710D06"/>
    <w:rsid w:val="00890D1C"/>
    <w:rsid w:val="00A04F94"/>
    <w:rsid w:val="00A73274"/>
    <w:rsid w:val="00A75481"/>
    <w:rsid w:val="00AA1A64"/>
    <w:rsid w:val="00AC748C"/>
    <w:rsid w:val="00B30C8F"/>
    <w:rsid w:val="00C86F17"/>
    <w:rsid w:val="00F9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17"/>
    <w:pPr>
      <w:widowControl w:val="0"/>
      <w:suppressAutoHyphens/>
      <w:spacing w:after="0" w:line="240" w:lineRule="auto"/>
    </w:pPr>
    <w:rPr>
      <w:rFonts w:ascii="Thorndale" w:eastAsia="HG Mincho Light J" w:hAnsi="Thorndale" w:cs="Times New Roman"/>
      <w:color w:val="000000"/>
      <w:sz w:val="24"/>
      <w:szCs w:val="20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C86F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86F17"/>
    <w:pPr>
      <w:jc w:val="center"/>
    </w:pPr>
    <w:rPr>
      <w:rFonts w:ascii="Monotype Corsiva" w:hAnsi="Monotype Corsiva"/>
      <w:i/>
      <w:sz w:val="40"/>
    </w:rPr>
  </w:style>
  <w:style w:type="character" w:customStyle="1" w:styleId="TitleChar">
    <w:name w:val="Title Char"/>
    <w:basedOn w:val="DefaultParagraphFont"/>
    <w:link w:val="Title"/>
    <w:rsid w:val="00C86F17"/>
    <w:rPr>
      <w:rFonts w:ascii="Monotype Corsiva" w:eastAsia="HG Mincho Light J" w:hAnsi="Monotype Corsiva" w:cs="Times New Roman"/>
      <w:i/>
      <w:color w:val="000000"/>
      <w:sz w:val="40"/>
      <w:szCs w:val="20"/>
      <w:lang w:eastAsia="ar-SA"/>
    </w:rPr>
  </w:style>
  <w:style w:type="paragraph" w:styleId="BodyText3">
    <w:name w:val="Body Text 3"/>
    <w:basedOn w:val="Normal"/>
    <w:link w:val="BodyText3Char"/>
    <w:rsid w:val="00C86F17"/>
    <w:pPr>
      <w:widowControl/>
      <w:suppressAutoHyphens w:val="0"/>
    </w:pPr>
    <w:rPr>
      <w:rFonts w:ascii="Verdana" w:eastAsia="Times New Roman" w:hAnsi="Verdana"/>
      <w:i/>
      <w:iCs/>
      <w:color w:val="auto"/>
      <w:sz w:val="17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C86F17"/>
    <w:rPr>
      <w:rFonts w:ascii="Verdana" w:eastAsia="Times New Roman" w:hAnsi="Verdana" w:cs="Times New Roman"/>
      <w:i/>
      <w:iCs/>
      <w:sz w:val="17"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C86F17"/>
    <w:rPr>
      <w:rFonts w:ascii="Times New Roman" w:eastAsia="HG Mincho Light J" w:hAnsi="Times New Roman" w:cs="Times New Roman"/>
      <w:b/>
      <w:bCs/>
      <w:color w:val="000000"/>
      <w:lang w:eastAsia="ar-SA"/>
    </w:rPr>
  </w:style>
  <w:style w:type="paragraph" w:customStyle="1" w:styleId="NormalLatinVerdana">
    <w:name w:val="Normal + (Latin) Verdana"/>
    <w:basedOn w:val="Normal"/>
    <w:rsid w:val="00C86F17"/>
    <w:pPr>
      <w:widowControl/>
      <w:tabs>
        <w:tab w:val="num" w:pos="288"/>
      </w:tabs>
      <w:suppressAutoHyphens w:val="0"/>
      <w:spacing w:before="10" w:line="360" w:lineRule="auto"/>
      <w:ind w:left="288" w:hanging="288"/>
      <w:jc w:val="both"/>
    </w:pPr>
    <w:rPr>
      <w:rFonts w:ascii="Trebuchet MS" w:hAnsi="Trebuchet MS"/>
      <w:sz w:val="19"/>
      <w:szCs w:val="19"/>
    </w:rPr>
  </w:style>
  <w:style w:type="paragraph" w:customStyle="1" w:styleId="ResumeRighting">
    <w:name w:val="Resume Righting"/>
    <w:basedOn w:val="Normal"/>
    <w:rsid w:val="00C86F17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Garamond" w:eastAsia="Times New Roman" w:hAnsi="Garamond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C86F17"/>
    <w:rPr>
      <w:color w:val="0000FF" w:themeColor="hyperlink"/>
      <w:u w:val="single"/>
    </w:rPr>
  </w:style>
  <w:style w:type="paragraph" w:customStyle="1" w:styleId="Default">
    <w:name w:val="Default"/>
    <w:rsid w:val="00710D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togaur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5</cp:revision>
  <dcterms:created xsi:type="dcterms:W3CDTF">2013-05-16T18:17:00Z</dcterms:created>
  <dcterms:modified xsi:type="dcterms:W3CDTF">2013-06-05T17:58:00Z</dcterms:modified>
</cp:coreProperties>
</file>